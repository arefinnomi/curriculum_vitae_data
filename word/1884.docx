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251899" w:rsidTr="00251899">
        <w:tc>
          <w:tcPr>
            <w:tcW w:w="4788" w:type="dxa"/>
          </w:tcPr>
          <w:p w:rsidR="00DD72E6" w:rsidRPr="00DD72E6" w:rsidRDefault="00EB03E2" w:rsidP="00E02D8C">
            <w:pPr>
              <w:pStyle w:val="Heading1"/>
              <w:keepNext/>
              <w:rPr>
                <w:rFonts w:ascii="Calibri" w:hAnsi="Calibri" w:cs="Arial"/>
              </w:rPr>
            </w:pPr>
            <w:proofErr w:type="spellStart"/>
            <w:r>
              <w:rPr>
                <w:rFonts w:ascii="Calibri" w:hAnsi="Calibri" w:cs="Arial"/>
                <w:b/>
                <w:bCs/>
                <w:sz w:val="32"/>
                <w:szCs w:val="32"/>
              </w:rPr>
              <w:t>Raghasudha</w:t>
            </w:r>
            <w:proofErr w:type="spellEnd"/>
            <w:r w:rsidR="00C7258D">
              <w:rPr>
                <w:rFonts w:ascii="Calibri" w:hAnsi="Calibri" w:cs="Arial"/>
                <w:b/>
                <w:bCs/>
                <w:sz w:val="32"/>
                <w:szCs w:val="32"/>
              </w:rPr>
              <w:t xml:space="preserve"> Rajesh</w:t>
            </w:r>
          </w:p>
        </w:tc>
        <w:tc>
          <w:tcPr>
            <w:tcW w:w="4788" w:type="dxa"/>
          </w:tcPr>
          <w:p w:rsidR="00251899" w:rsidRPr="00E02D8C" w:rsidRDefault="00E02D8C" w:rsidP="00251899">
            <w:pPr>
              <w:jc w:val="right"/>
              <w:rPr>
                <w:rFonts w:ascii="Calibri" w:hAnsi="Calibri" w:cs="Arial"/>
                <w:b/>
                <w:sz w:val="28"/>
                <w:szCs w:val="28"/>
              </w:rPr>
            </w:pPr>
            <w:r w:rsidRPr="00E02D8C">
              <w:rPr>
                <w:rFonts w:ascii="Calibri" w:hAnsi="Calibri" w:cs="Arial"/>
                <w:b/>
                <w:sz w:val="28"/>
                <w:szCs w:val="28"/>
              </w:rPr>
              <w:t>Graphic Designer</w:t>
            </w:r>
          </w:p>
          <w:p w:rsidR="00E02D8C" w:rsidRDefault="00E02D8C" w:rsidP="00E02D8C">
            <w:pPr>
              <w:widowControl/>
              <w:jc w:val="right"/>
              <w:rPr>
                <w:rFonts w:asciiTheme="minorHAnsi" w:hAnsiTheme="minorHAnsi" w:cstheme="minorHAnsi"/>
                <w:color w:val="000000"/>
                <w:sz w:val="22"/>
                <w:szCs w:val="25"/>
              </w:rPr>
            </w:pPr>
            <w:r w:rsidRPr="00FE79F8"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>Adobe Photoshop</w:t>
            </w:r>
            <w:r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 xml:space="preserve">, Adobe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>Coreldraw</w:t>
            </w:r>
            <w:proofErr w:type="spellEnd"/>
          </w:p>
          <w:p w:rsidR="00251899" w:rsidRDefault="00E02D8C" w:rsidP="00E02D8C">
            <w:pPr>
              <w:widowControl/>
              <w:jc w:val="right"/>
              <w:rPr>
                <w:rFonts w:ascii="Calibri" w:hAnsi="Calibri" w:cs="Arial"/>
                <w:b/>
                <w:bCs/>
                <w:sz w:val="32"/>
                <w:szCs w:val="32"/>
              </w:rPr>
            </w:pPr>
            <w:r w:rsidRPr="00FE79F8"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>Adobe Illustrator</w:t>
            </w:r>
            <w:r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 xml:space="preserve">, </w:t>
            </w:r>
            <w:r w:rsidRPr="00FE79F8"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 xml:space="preserve">Adobe </w:t>
            </w:r>
            <w:proofErr w:type="spellStart"/>
            <w:r w:rsidRPr="00FE79F8"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>InDesign</w:t>
            </w:r>
            <w:proofErr w:type="spellEnd"/>
          </w:p>
        </w:tc>
      </w:tr>
    </w:tbl>
    <w:p w:rsidR="009D4961" w:rsidRDefault="00114542" w:rsidP="009D4961">
      <w:pPr>
        <w:rPr>
          <w:rFonts w:ascii="Calibri" w:hAnsi="Calibri"/>
        </w:rPr>
      </w:pPr>
      <w:r w:rsidRPr="00114542">
        <w:rPr>
          <w:rFonts w:ascii="Calibri" w:hAnsi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margin-left:-13.5pt;margin-top:8.4pt;width:528pt;height:.0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" strokecolor="#1f497d [3215]" strokeweight="1pt">
            <v:shadow color="#205867 [1608]" offset="1pt"/>
          </v:shape>
        </w:pict>
      </w:r>
    </w:p>
    <w:p w:rsidR="00651951" w:rsidRPr="00E93863" w:rsidRDefault="00651951" w:rsidP="009D4961">
      <w:pPr>
        <w:rPr>
          <w:rFonts w:ascii="Calibri" w:hAnsi="Calibri"/>
        </w:rPr>
      </w:pPr>
    </w:p>
    <w:p w:rsidR="005C3004" w:rsidRPr="00251899" w:rsidRDefault="005C3004" w:rsidP="005C3004">
      <w:pPr>
        <w:pBdr>
          <w:bottom w:val="single" w:sz="6" w:space="2" w:color="auto"/>
        </w:pBdr>
        <w:shd w:val="clear" w:color="auto" w:fill="0070C0"/>
        <w:tabs>
          <w:tab w:val="left" w:pos="2505"/>
          <w:tab w:val="left" w:pos="4110"/>
        </w:tabs>
        <w:spacing w:after="120"/>
        <w:ind w:left="640" w:right="-155" w:hanging="851"/>
        <w:jc w:val="both"/>
        <w:rPr>
          <w:rStyle w:val="IntenseReference"/>
          <w:rFonts w:ascii="Calibri" w:hAnsi="Calibri"/>
          <w:color w:val="FFFFFF" w:themeColor="background1"/>
          <w:sz w:val="22"/>
          <w:szCs w:val="22"/>
        </w:rPr>
      </w:pPr>
      <w:r w:rsidRPr="00251899">
        <w:rPr>
          <w:rFonts w:ascii="Calibri" w:hAnsi="Calibri" w:cs="Arial"/>
          <w:b/>
          <w:bCs/>
          <w:color w:val="FFFFFF" w:themeColor="background1"/>
          <w:sz w:val="22"/>
          <w:szCs w:val="22"/>
        </w:rPr>
        <w:t>Summary</w:t>
      </w:r>
      <w:r w:rsidRPr="00251899">
        <w:rPr>
          <w:rFonts w:ascii="Calibri" w:hAnsi="Calibri" w:cs="Arial"/>
          <w:b/>
          <w:bCs/>
          <w:color w:val="FFFFFF" w:themeColor="background1"/>
          <w:sz w:val="22"/>
          <w:szCs w:val="22"/>
        </w:rPr>
        <w:tab/>
      </w:r>
      <w:r>
        <w:rPr>
          <w:rFonts w:ascii="Calibri" w:hAnsi="Calibri" w:cs="Arial"/>
          <w:b/>
          <w:bCs/>
          <w:color w:val="FFFFFF" w:themeColor="background1"/>
          <w:sz w:val="22"/>
          <w:szCs w:val="22"/>
        </w:rPr>
        <w:tab/>
      </w:r>
    </w:p>
    <w:p w:rsidR="005C3004" w:rsidRPr="00E93863" w:rsidRDefault="005C3004" w:rsidP="005C3004">
      <w:pPr>
        <w:rPr>
          <w:rStyle w:val="Emphasis"/>
          <w:rFonts w:ascii="Calibri" w:hAnsi="Calibri"/>
          <w:b/>
          <w:i w:val="0"/>
          <w:sz w:val="20"/>
          <w:szCs w:val="20"/>
        </w:rPr>
      </w:pPr>
    </w:p>
    <w:p w:rsidR="005C3004" w:rsidRPr="005C3004" w:rsidRDefault="005C3004" w:rsidP="005C3004">
      <w:pPr>
        <w:pStyle w:val="ExperienceBlockChar"/>
        <w:spacing w:line="276" w:lineRule="auto"/>
        <w:ind w:left="0" w:right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  <w:r w:rsidRPr="005C3004">
        <w:rPr>
          <w:rFonts w:asciiTheme="minorHAnsi" w:hAnsiTheme="minorHAnsi" w:cstheme="minorHAnsi"/>
          <w:bCs/>
          <w:sz w:val="22"/>
          <w:szCs w:val="22"/>
        </w:rPr>
        <w:t xml:space="preserve">Design or create graphics to meet specific commercial or promotional needs, such as packaging, displays, or logos. </w:t>
      </w:r>
      <w:r w:rsidR="00341236">
        <w:rPr>
          <w:rFonts w:asciiTheme="minorHAnsi" w:hAnsiTheme="minorHAnsi" w:cstheme="minorHAnsi"/>
          <w:bCs/>
          <w:sz w:val="22"/>
          <w:szCs w:val="22"/>
        </w:rPr>
        <w:t>U</w:t>
      </w:r>
      <w:r w:rsidRPr="005C3004">
        <w:rPr>
          <w:rFonts w:asciiTheme="minorHAnsi" w:hAnsiTheme="minorHAnsi" w:cstheme="minorHAnsi"/>
          <w:bCs/>
          <w:sz w:val="22"/>
          <w:szCs w:val="22"/>
        </w:rPr>
        <w:t xml:space="preserve">se a variety of mediums to achieve artistic or decorative </w:t>
      </w:r>
      <w:r w:rsidR="00F42E5A" w:rsidRPr="005C3004">
        <w:rPr>
          <w:rFonts w:asciiTheme="minorHAnsi" w:hAnsiTheme="minorHAnsi" w:cstheme="minorHAnsi"/>
          <w:bCs/>
          <w:sz w:val="22"/>
          <w:szCs w:val="22"/>
        </w:rPr>
        <w:t>effects. Be</w:t>
      </w:r>
      <w:r w:rsidRPr="005C3004">
        <w:rPr>
          <w:rFonts w:asciiTheme="minorHAnsi" w:hAnsiTheme="minorHAnsi" w:cstheme="minorHAnsi"/>
          <w:bCs/>
          <w:sz w:val="22"/>
          <w:szCs w:val="22"/>
        </w:rPr>
        <w:t xml:space="preserve"> part of a dynamic and innovative team of designers in generating top-notched designs that delight customers</w:t>
      </w:r>
      <w:r w:rsidR="00C92212">
        <w:rPr>
          <w:rFonts w:asciiTheme="minorHAnsi" w:hAnsiTheme="minorHAnsi" w:cstheme="minorHAnsi"/>
          <w:bCs/>
          <w:sz w:val="22"/>
          <w:szCs w:val="22"/>
        </w:rPr>
        <w:t>.</w:t>
      </w:r>
    </w:p>
    <w:p w:rsidR="00A07B40" w:rsidRPr="00E93863" w:rsidRDefault="00A07B40" w:rsidP="000E6287">
      <w:pPr>
        <w:rPr>
          <w:rFonts w:ascii="Calibri" w:hAnsi="Calibri" w:cs="Arial"/>
        </w:rPr>
      </w:pPr>
      <w:r w:rsidRPr="00E93863">
        <w:rPr>
          <w:rFonts w:ascii="Calibri" w:hAnsi="Calibri" w:cs="Arial"/>
        </w:rPr>
        <w:tab/>
      </w:r>
      <w:r w:rsidRPr="00E93863">
        <w:rPr>
          <w:rFonts w:ascii="Calibri" w:hAnsi="Calibri" w:cs="Arial"/>
        </w:rPr>
        <w:tab/>
      </w:r>
      <w:r w:rsidRPr="00E93863">
        <w:rPr>
          <w:rFonts w:ascii="Calibri" w:hAnsi="Calibri" w:cs="Arial"/>
        </w:rPr>
        <w:tab/>
      </w:r>
      <w:r w:rsidRPr="00E93863">
        <w:rPr>
          <w:rFonts w:ascii="Calibri" w:hAnsi="Calibri" w:cs="Arial"/>
        </w:rPr>
        <w:tab/>
      </w:r>
      <w:r w:rsidRPr="00E93863">
        <w:rPr>
          <w:rFonts w:ascii="Calibri" w:hAnsi="Calibri" w:cs="Arial"/>
        </w:rPr>
        <w:tab/>
      </w:r>
      <w:bookmarkStart w:id="0" w:name="_GoBack"/>
      <w:bookmarkEnd w:id="0"/>
    </w:p>
    <w:p w:rsidR="00A07B40" w:rsidRPr="00251899" w:rsidRDefault="00251899" w:rsidP="00F41705">
      <w:pPr>
        <w:pBdr>
          <w:bottom w:val="single" w:sz="6" w:space="2" w:color="auto"/>
        </w:pBdr>
        <w:shd w:val="clear" w:color="auto" w:fill="0070C0"/>
        <w:tabs>
          <w:tab w:val="left" w:pos="2505"/>
          <w:tab w:val="left" w:pos="4110"/>
        </w:tabs>
        <w:spacing w:after="120"/>
        <w:ind w:left="640" w:right="-155" w:hanging="851"/>
        <w:jc w:val="both"/>
        <w:rPr>
          <w:rStyle w:val="IntenseReference"/>
          <w:rFonts w:ascii="Calibri" w:hAnsi="Calibri"/>
          <w:color w:val="FFFFFF" w:themeColor="background1"/>
          <w:sz w:val="22"/>
          <w:szCs w:val="22"/>
        </w:rPr>
      </w:pPr>
      <w:r w:rsidRPr="00251899">
        <w:rPr>
          <w:rFonts w:ascii="Calibri" w:hAnsi="Calibri" w:cs="Arial"/>
          <w:b/>
          <w:bCs/>
          <w:color w:val="FFFFFF" w:themeColor="background1"/>
          <w:sz w:val="22"/>
          <w:szCs w:val="22"/>
        </w:rPr>
        <w:t xml:space="preserve">Professional </w:t>
      </w:r>
      <w:r w:rsidR="005C3004">
        <w:rPr>
          <w:rFonts w:ascii="Calibri" w:hAnsi="Calibri" w:cs="Arial"/>
          <w:b/>
          <w:bCs/>
          <w:color w:val="FFFFFF" w:themeColor="background1"/>
          <w:sz w:val="22"/>
          <w:szCs w:val="22"/>
        </w:rPr>
        <w:t>Expertise</w:t>
      </w:r>
      <w:r w:rsidRPr="00251899">
        <w:rPr>
          <w:rFonts w:ascii="Calibri" w:hAnsi="Calibri" w:cs="Arial"/>
          <w:b/>
          <w:bCs/>
          <w:color w:val="FFFFFF" w:themeColor="background1"/>
          <w:sz w:val="22"/>
          <w:szCs w:val="22"/>
        </w:rPr>
        <w:tab/>
      </w:r>
      <w:r w:rsidR="00F41705">
        <w:rPr>
          <w:rFonts w:ascii="Calibri" w:hAnsi="Calibri" w:cs="Arial"/>
          <w:b/>
          <w:bCs/>
          <w:color w:val="FFFFFF" w:themeColor="background1"/>
          <w:sz w:val="22"/>
          <w:szCs w:val="22"/>
        </w:rPr>
        <w:tab/>
      </w:r>
    </w:p>
    <w:p w:rsidR="005C3004" w:rsidRDefault="005C3004" w:rsidP="00651951">
      <w:pPr>
        <w:pStyle w:val="ExperienceTitleChar"/>
        <w:numPr>
          <w:ilvl w:val="0"/>
          <w:numId w:val="31"/>
        </w:numPr>
        <w:spacing w:line="276" w:lineRule="auto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Good knowledge in l</w:t>
      </w:r>
      <w:r w:rsidRPr="003A670A">
        <w:rPr>
          <w:rFonts w:asciiTheme="minorHAnsi" w:hAnsiTheme="minorHAnsi" w:cs="Arial"/>
          <w:i w:val="0"/>
          <w:sz w:val="22"/>
          <w:szCs w:val="22"/>
        </w:rPr>
        <w:t xml:space="preserve">ogo </w:t>
      </w:r>
      <w:r w:rsidR="00AB5297">
        <w:rPr>
          <w:rFonts w:asciiTheme="minorHAnsi" w:hAnsiTheme="minorHAnsi" w:cs="Arial"/>
          <w:i w:val="0"/>
          <w:sz w:val="22"/>
          <w:szCs w:val="22"/>
        </w:rPr>
        <w:t>c</w:t>
      </w:r>
      <w:r w:rsidR="005E4542">
        <w:rPr>
          <w:rFonts w:asciiTheme="minorHAnsi" w:hAnsiTheme="minorHAnsi" w:cs="Arial"/>
          <w:i w:val="0"/>
          <w:sz w:val="22"/>
          <w:szCs w:val="22"/>
        </w:rPr>
        <w:t>reation, Brochure and</w:t>
      </w:r>
      <w:r w:rsidRPr="003A670A">
        <w:rPr>
          <w:rFonts w:asciiTheme="minorHAnsi" w:hAnsiTheme="minorHAnsi" w:cs="Arial"/>
          <w:i w:val="0"/>
          <w:sz w:val="22"/>
          <w:szCs w:val="22"/>
        </w:rPr>
        <w:t xml:space="preserve"> Booklets Creation, Newsletter  and Advertisement</w:t>
      </w:r>
      <w:r>
        <w:rPr>
          <w:rFonts w:asciiTheme="minorHAnsi" w:hAnsiTheme="minorHAnsi" w:cs="Arial"/>
          <w:i w:val="0"/>
          <w:sz w:val="22"/>
          <w:szCs w:val="22"/>
        </w:rPr>
        <w:t xml:space="preserve"> creations</w:t>
      </w:r>
    </w:p>
    <w:p w:rsidR="005C3004" w:rsidRDefault="005C3004" w:rsidP="00651951">
      <w:pPr>
        <w:pStyle w:val="ExperienceTitleChar"/>
        <w:numPr>
          <w:ilvl w:val="0"/>
          <w:numId w:val="31"/>
        </w:numPr>
        <w:spacing w:line="276" w:lineRule="auto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Good knowledge i</w:t>
      </w:r>
      <w:r w:rsidR="00C92212">
        <w:rPr>
          <w:rFonts w:asciiTheme="minorHAnsi" w:hAnsiTheme="minorHAnsi" w:cs="Arial"/>
          <w:i w:val="0"/>
          <w:sz w:val="22"/>
          <w:szCs w:val="22"/>
        </w:rPr>
        <w:t>n Web Designing using Photoshop</w:t>
      </w:r>
    </w:p>
    <w:p w:rsidR="005C3004" w:rsidRDefault="005C3004" w:rsidP="00651951">
      <w:pPr>
        <w:pStyle w:val="ExperienceTitleChar"/>
        <w:numPr>
          <w:ilvl w:val="0"/>
          <w:numId w:val="31"/>
        </w:numPr>
        <w:spacing w:line="276" w:lineRule="auto"/>
        <w:rPr>
          <w:rFonts w:asciiTheme="minorHAnsi" w:hAnsiTheme="minorHAnsi" w:cs="Arial"/>
          <w:i w:val="0"/>
          <w:sz w:val="22"/>
          <w:szCs w:val="22"/>
        </w:rPr>
      </w:pPr>
      <w:r w:rsidRPr="005C3004">
        <w:rPr>
          <w:rFonts w:asciiTheme="minorHAnsi" w:hAnsiTheme="minorHAnsi" w:cs="Arial"/>
          <w:i w:val="0"/>
          <w:sz w:val="22"/>
          <w:szCs w:val="22"/>
        </w:rPr>
        <w:t>Ability to bring fresh perspective to the brand without losing original intent.</w:t>
      </w:r>
    </w:p>
    <w:p w:rsidR="005C3004" w:rsidRDefault="005C3004" w:rsidP="00651951">
      <w:pPr>
        <w:pStyle w:val="ExperienceTitleChar"/>
        <w:numPr>
          <w:ilvl w:val="0"/>
          <w:numId w:val="31"/>
        </w:numPr>
        <w:spacing w:line="276" w:lineRule="auto"/>
        <w:rPr>
          <w:rFonts w:asciiTheme="minorHAnsi" w:hAnsiTheme="minorHAnsi" w:cs="Arial"/>
          <w:i w:val="0"/>
          <w:sz w:val="22"/>
          <w:szCs w:val="22"/>
        </w:rPr>
      </w:pPr>
      <w:r w:rsidRPr="005C3004">
        <w:rPr>
          <w:rFonts w:asciiTheme="minorHAnsi" w:hAnsiTheme="minorHAnsi" w:cs="Arial"/>
          <w:i w:val="0"/>
          <w:sz w:val="22"/>
          <w:szCs w:val="22"/>
        </w:rPr>
        <w:t>Excellent team player and ability to work in groups to complete a desired task</w:t>
      </w:r>
    </w:p>
    <w:p w:rsidR="00087174" w:rsidRPr="00243AB0" w:rsidRDefault="00087174" w:rsidP="00651951">
      <w:pPr>
        <w:pStyle w:val="ExperienceTitleChar"/>
        <w:numPr>
          <w:ilvl w:val="0"/>
          <w:numId w:val="31"/>
        </w:numPr>
        <w:spacing w:line="276" w:lineRule="auto"/>
        <w:rPr>
          <w:rFonts w:asciiTheme="minorHAnsi" w:hAnsiTheme="minorHAnsi" w:cs="Arial"/>
          <w:i w:val="0"/>
          <w:sz w:val="22"/>
          <w:szCs w:val="22"/>
        </w:rPr>
      </w:pPr>
      <w:r w:rsidRPr="00243AB0">
        <w:rPr>
          <w:rFonts w:asciiTheme="minorHAnsi" w:hAnsiTheme="minorHAnsi" w:cs="Arial"/>
          <w:i w:val="0"/>
          <w:sz w:val="22"/>
          <w:szCs w:val="22"/>
        </w:rPr>
        <w:t>Understanding the Business Requirements</w:t>
      </w:r>
    </w:p>
    <w:p w:rsidR="00651951" w:rsidRDefault="003064A9" w:rsidP="00651951">
      <w:pPr>
        <w:pStyle w:val="ExperienceTitleChar"/>
        <w:widowControl/>
        <w:numPr>
          <w:ilvl w:val="0"/>
          <w:numId w:val="31"/>
        </w:numPr>
        <w:suppressAutoHyphens/>
        <w:adjustRightInd/>
        <w:spacing w:line="360" w:lineRule="auto"/>
        <w:ind w:right="-720"/>
        <w:rPr>
          <w:rFonts w:ascii="Calibri" w:hAnsi="Calibri" w:cs="Arial"/>
          <w:i w:val="0"/>
          <w:iCs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Having experience in Digital Marketing.</w:t>
      </w:r>
    </w:p>
    <w:p w:rsidR="00087174" w:rsidRPr="00E93863" w:rsidRDefault="00087174" w:rsidP="00087174">
      <w:pPr>
        <w:pBdr>
          <w:bottom w:val="single" w:sz="6" w:space="0" w:color="auto"/>
        </w:pBdr>
        <w:shd w:val="clear" w:color="auto" w:fill="0070C0"/>
        <w:tabs>
          <w:tab w:val="left" w:pos="3210"/>
        </w:tabs>
        <w:spacing w:after="120"/>
        <w:ind w:left="-170" w:right="-155"/>
        <w:jc w:val="both"/>
        <w:rPr>
          <w:rFonts w:ascii="Calibri" w:hAnsi="Calibri" w:cs="Arial"/>
          <w:b/>
          <w:bCs/>
          <w:color w:val="FFFFFF"/>
          <w:sz w:val="22"/>
          <w:szCs w:val="22"/>
        </w:rPr>
      </w:pPr>
      <w:r>
        <w:rPr>
          <w:rFonts w:ascii="Calibri" w:hAnsi="Calibri" w:cs="Arial"/>
          <w:b/>
          <w:bCs/>
          <w:color w:val="FFFFFF"/>
          <w:sz w:val="22"/>
          <w:szCs w:val="22"/>
        </w:rPr>
        <w:t>Experience Summary</w:t>
      </w:r>
    </w:p>
    <w:tbl>
      <w:tblPr>
        <w:tblW w:w="9648" w:type="dxa"/>
        <w:tblLayout w:type="fixed"/>
        <w:tblLook w:val="0000"/>
      </w:tblPr>
      <w:tblGrid>
        <w:gridCol w:w="2808"/>
        <w:gridCol w:w="2880"/>
        <w:gridCol w:w="3960"/>
      </w:tblGrid>
      <w:tr w:rsidR="00087174" w:rsidRPr="00E93863" w:rsidTr="00C92212">
        <w:trPr>
          <w:trHeight w:val="282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7174" w:rsidRPr="004643C7" w:rsidRDefault="00087174" w:rsidP="00136EE2">
            <w:pPr>
              <w:pStyle w:val="Heading1"/>
              <w:keepNext/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</w:pPr>
            <w:r w:rsidRPr="004643C7"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  <w:t>Company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7174" w:rsidRPr="004643C7" w:rsidRDefault="00087174" w:rsidP="00136EE2">
            <w:pPr>
              <w:pStyle w:val="Heading1"/>
              <w:keepNext/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</w:pPr>
            <w:r w:rsidRPr="004643C7"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  <w:t>Position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087174" w:rsidRPr="004643C7" w:rsidRDefault="00087174" w:rsidP="00136EE2">
            <w:pPr>
              <w:pStyle w:val="Heading1"/>
              <w:keepNext/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</w:pPr>
            <w:r w:rsidRPr="004643C7"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  <w:t>Work Period</w:t>
            </w:r>
          </w:p>
        </w:tc>
      </w:tr>
      <w:tr w:rsidR="00656961" w:rsidRPr="00E93863" w:rsidTr="00C92212">
        <w:trPr>
          <w:trHeight w:val="462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961" w:rsidRDefault="0023658D" w:rsidP="009B52FE">
            <w:pPr>
              <w:rPr>
                <w:rFonts w:ascii="Calibri" w:hAnsi="Calibri" w:cs="Arial"/>
                <w:sz w:val="22"/>
                <w:szCs w:val="22"/>
                <w:lang w:val="fr-LU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  <w:lang w:val="fr-LU"/>
              </w:rPr>
              <w:t>BLeap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fr-LU"/>
              </w:rPr>
              <w:t xml:space="preserve">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fr-LU"/>
              </w:rPr>
              <w:t>Strategic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fr-LU"/>
              </w:rPr>
              <w:t xml:space="preserve"> Marketing &amp;</w:t>
            </w:r>
            <w:r w:rsidR="00656961" w:rsidRPr="00656961">
              <w:rPr>
                <w:rFonts w:ascii="Calibri" w:hAnsi="Calibri" w:cs="Arial"/>
                <w:sz w:val="22"/>
                <w:szCs w:val="22"/>
                <w:lang w:val="fr-LU"/>
              </w:rPr>
              <w:t xml:space="preserve"> Brand Consultants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961" w:rsidRDefault="00656961" w:rsidP="009B52FE">
            <w:pPr>
              <w:rPr>
                <w:rFonts w:ascii="Calibri" w:hAnsi="Calibri" w:cs="Arial"/>
                <w:sz w:val="22"/>
                <w:szCs w:val="22"/>
                <w:lang w:val="fr-LU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  <w:lang w:val="fr-LU"/>
              </w:rPr>
              <w:t>Graphic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fr-LU"/>
              </w:rPr>
              <w:t xml:space="preserve"> Designer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6961" w:rsidRDefault="00656961" w:rsidP="00656961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Jan2018 – Till Date </w:t>
            </w:r>
          </w:p>
        </w:tc>
      </w:tr>
      <w:tr w:rsidR="00E5708F" w:rsidRPr="00E93863" w:rsidTr="00C92212">
        <w:trPr>
          <w:trHeight w:val="462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8F" w:rsidRDefault="00E5708F" w:rsidP="009B52FE">
            <w:pPr>
              <w:rPr>
                <w:rFonts w:ascii="Calibri" w:hAnsi="Calibri" w:cs="Arial"/>
                <w:sz w:val="22"/>
                <w:szCs w:val="22"/>
                <w:lang w:val="fr-LU"/>
              </w:rPr>
            </w:pPr>
            <w:r>
              <w:rPr>
                <w:rFonts w:ascii="Calibri" w:hAnsi="Calibri" w:cs="Arial"/>
                <w:sz w:val="22"/>
                <w:szCs w:val="22"/>
                <w:lang w:val="fr-LU"/>
              </w:rPr>
              <w:t xml:space="preserve">OPPO Mobile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fr-LU"/>
              </w:rPr>
              <w:t>Pvt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fr-LU"/>
              </w:rPr>
              <w:t xml:space="preserve"> Ltd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8F" w:rsidRDefault="00E5708F" w:rsidP="009B52FE">
            <w:pPr>
              <w:rPr>
                <w:rFonts w:ascii="Calibri" w:hAnsi="Calibri" w:cs="Arial"/>
                <w:sz w:val="22"/>
                <w:szCs w:val="22"/>
                <w:lang w:val="fr-LU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  <w:lang w:val="fr-LU"/>
              </w:rPr>
              <w:t>Graphic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fr-LU"/>
              </w:rPr>
              <w:t xml:space="preserve"> Designer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5708F" w:rsidRDefault="00E5708F" w:rsidP="00DE30B6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Dec2016 – </w:t>
            </w:r>
            <w:r w:rsidR="00DE30B6">
              <w:rPr>
                <w:rFonts w:ascii="Calibri" w:hAnsi="Calibri" w:cs="Arial"/>
                <w:sz w:val="22"/>
                <w:szCs w:val="22"/>
              </w:rPr>
              <w:t>October 2017</w:t>
            </w:r>
          </w:p>
        </w:tc>
      </w:tr>
      <w:tr w:rsidR="00FE79F8" w:rsidRPr="00E93863" w:rsidTr="00C92212">
        <w:trPr>
          <w:trHeight w:val="462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9F8" w:rsidRDefault="00FE79F8" w:rsidP="009B52FE">
            <w:pPr>
              <w:rPr>
                <w:rFonts w:ascii="Calibri" w:hAnsi="Calibri" w:cs="Arial"/>
                <w:sz w:val="22"/>
                <w:szCs w:val="22"/>
                <w:lang w:val="fr-LU"/>
              </w:rPr>
            </w:pPr>
            <w:r>
              <w:rPr>
                <w:rFonts w:ascii="Calibri" w:hAnsi="Calibri" w:cs="Arial"/>
                <w:sz w:val="22"/>
                <w:szCs w:val="22"/>
                <w:lang w:val="fr-LU"/>
              </w:rPr>
              <w:t xml:space="preserve">United Global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fr-LU"/>
              </w:rPr>
              <w:t>Publishers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9F8" w:rsidRPr="00104BFA" w:rsidRDefault="00FE79F8" w:rsidP="009B52FE">
            <w:pPr>
              <w:rPr>
                <w:rFonts w:ascii="Calibri" w:hAnsi="Calibri" w:cs="Arial"/>
                <w:sz w:val="22"/>
                <w:szCs w:val="22"/>
                <w:lang w:val="fr-LU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  <w:lang w:val="fr-LU"/>
              </w:rPr>
              <w:t>Graphic</w:t>
            </w:r>
            <w:r w:rsidR="005C3004">
              <w:rPr>
                <w:rFonts w:ascii="Calibri" w:hAnsi="Calibri" w:cs="Arial"/>
                <w:sz w:val="22"/>
                <w:szCs w:val="22"/>
                <w:lang w:val="fr-LU"/>
              </w:rPr>
              <w:t>Designer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9F8" w:rsidRDefault="00FE79F8" w:rsidP="007D742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March 2016 – </w:t>
            </w:r>
            <w:r w:rsidR="007D7428">
              <w:rPr>
                <w:rFonts w:ascii="Calibri" w:hAnsi="Calibri" w:cs="Arial"/>
                <w:sz w:val="22"/>
                <w:szCs w:val="22"/>
              </w:rPr>
              <w:t>August 2016</w:t>
            </w:r>
          </w:p>
        </w:tc>
      </w:tr>
      <w:tr w:rsidR="00833989" w:rsidRPr="00E93863" w:rsidTr="00C92212">
        <w:trPr>
          <w:trHeight w:val="462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3989" w:rsidRDefault="00FE79F8" w:rsidP="00A9065A">
            <w:pPr>
              <w:rPr>
                <w:rFonts w:ascii="Calibri" w:hAnsi="Calibri" w:cs="Arial"/>
                <w:sz w:val="22"/>
                <w:szCs w:val="22"/>
                <w:lang w:val="fr-LU"/>
              </w:rPr>
            </w:pPr>
            <w:proofErr w:type="spellStart"/>
            <w:r>
              <w:rPr>
                <w:rFonts w:ascii="Calibri" w:hAnsi="Calibri" w:cs="Arial"/>
                <w:sz w:val="22"/>
                <w:szCs w:val="22"/>
                <w:lang w:val="fr-LU"/>
              </w:rPr>
              <w:t>Enize</w:t>
            </w:r>
            <w:proofErr w:type="spellEnd"/>
            <w:r>
              <w:rPr>
                <w:rFonts w:ascii="Calibri" w:hAnsi="Calibri" w:cs="Arial"/>
                <w:sz w:val="22"/>
                <w:szCs w:val="22"/>
                <w:lang w:val="fr-LU"/>
              </w:rPr>
              <w:t xml:space="preserve"> Technologies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3989" w:rsidRPr="00104BFA" w:rsidRDefault="00C92212" w:rsidP="00136EE2">
            <w:pPr>
              <w:rPr>
                <w:rFonts w:ascii="Calibri" w:hAnsi="Calibri" w:cs="Arial"/>
                <w:sz w:val="22"/>
                <w:szCs w:val="22"/>
                <w:lang w:val="fr-LU"/>
              </w:rPr>
            </w:pPr>
            <w:r>
              <w:rPr>
                <w:rFonts w:ascii="Calibri" w:hAnsi="Calibri" w:cs="Arial"/>
                <w:sz w:val="22"/>
                <w:szCs w:val="22"/>
                <w:lang w:val="fr-LU"/>
              </w:rPr>
              <w:t>(Freelancer)</w:t>
            </w:r>
            <w:proofErr w:type="spellStart"/>
            <w:r w:rsidR="00656961">
              <w:rPr>
                <w:rFonts w:ascii="Calibri" w:hAnsi="Calibri" w:cs="Arial"/>
                <w:sz w:val="22"/>
                <w:szCs w:val="22"/>
                <w:lang w:val="fr-LU"/>
              </w:rPr>
              <w:t>Graphic</w:t>
            </w:r>
            <w:proofErr w:type="spellEnd"/>
            <w:r w:rsidR="00656961">
              <w:rPr>
                <w:rFonts w:ascii="Calibri" w:hAnsi="Calibri" w:cs="Arial"/>
                <w:sz w:val="22"/>
                <w:szCs w:val="22"/>
                <w:lang w:val="fr-LU"/>
              </w:rPr>
              <w:t xml:space="preserve"> Designer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3989" w:rsidRDefault="00C92212" w:rsidP="00BE0F8C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July</w:t>
            </w:r>
            <w:r w:rsidR="00833989">
              <w:rPr>
                <w:rFonts w:ascii="Calibri" w:hAnsi="Calibri" w:cs="Arial"/>
                <w:sz w:val="22"/>
                <w:szCs w:val="22"/>
              </w:rPr>
              <w:t>2015</w:t>
            </w:r>
            <w:r w:rsidR="00FE79F8">
              <w:rPr>
                <w:rFonts w:ascii="Calibri" w:hAnsi="Calibri" w:cs="Arial"/>
                <w:sz w:val="22"/>
                <w:szCs w:val="22"/>
              </w:rPr>
              <w:t xml:space="preserve"> – </w:t>
            </w:r>
            <w:r w:rsidR="00BE0F8C">
              <w:rPr>
                <w:rFonts w:ascii="Calibri" w:hAnsi="Calibri" w:cs="Arial"/>
                <w:sz w:val="22"/>
                <w:szCs w:val="22"/>
              </w:rPr>
              <w:t>November</w:t>
            </w:r>
            <w:r w:rsidR="00833989">
              <w:rPr>
                <w:rFonts w:ascii="Calibri" w:hAnsi="Calibri" w:cs="Arial"/>
                <w:sz w:val="22"/>
                <w:szCs w:val="22"/>
              </w:rPr>
              <w:t>201</w:t>
            </w:r>
            <w:r>
              <w:rPr>
                <w:rFonts w:ascii="Calibri" w:hAnsi="Calibri" w:cs="Arial"/>
                <w:sz w:val="22"/>
                <w:szCs w:val="22"/>
              </w:rPr>
              <w:t>5</w:t>
            </w:r>
          </w:p>
        </w:tc>
      </w:tr>
      <w:tr w:rsidR="00087174" w:rsidRPr="00E93863" w:rsidTr="00C92212">
        <w:trPr>
          <w:trHeight w:val="462"/>
        </w:trPr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174" w:rsidRPr="00E93863" w:rsidRDefault="00104BFA" w:rsidP="00136EE2">
            <w:pPr>
              <w:rPr>
                <w:rFonts w:ascii="Calibri" w:hAnsi="Calibri" w:cs="Arial"/>
                <w:sz w:val="22"/>
                <w:szCs w:val="22"/>
                <w:lang w:val="fr-LU"/>
              </w:rPr>
            </w:pPr>
            <w:r>
              <w:rPr>
                <w:rFonts w:ascii="Calibri" w:hAnsi="Calibri" w:cs="Arial"/>
                <w:sz w:val="22"/>
                <w:szCs w:val="22"/>
                <w:lang w:val="fr-LU"/>
              </w:rPr>
              <w:t xml:space="preserve">RR </w:t>
            </w:r>
            <w:proofErr w:type="spellStart"/>
            <w:r>
              <w:rPr>
                <w:rFonts w:ascii="Calibri" w:hAnsi="Calibri" w:cs="Arial"/>
                <w:sz w:val="22"/>
                <w:szCs w:val="22"/>
                <w:lang w:val="fr-LU"/>
              </w:rPr>
              <w:t>Donnelley</w:t>
            </w:r>
            <w:proofErr w:type="gramStart"/>
            <w:r w:rsidR="00087174">
              <w:rPr>
                <w:rFonts w:ascii="Calibri" w:hAnsi="Calibri" w:cs="Arial"/>
                <w:sz w:val="22"/>
                <w:szCs w:val="22"/>
                <w:lang w:val="fr-LU"/>
              </w:rPr>
              <w:t>,</w:t>
            </w:r>
            <w:r w:rsidR="00087174" w:rsidRPr="00E93863">
              <w:rPr>
                <w:rFonts w:ascii="Calibri" w:hAnsi="Calibri" w:cs="Arial"/>
                <w:sz w:val="22"/>
                <w:szCs w:val="22"/>
                <w:lang w:val="fr-LU"/>
              </w:rPr>
              <w:t>Chennai</w:t>
            </w:r>
            <w:proofErr w:type="spellEnd"/>
            <w:proofErr w:type="gram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174" w:rsidRPr="00E93863" w:rsidRDefault="00104BFA" w:rsidP="005C3004">
            <w:pPr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104BFA">
              <w:rPr>
                <w:rFonts w:ascii="Calibri" w:hAnsi="Calibri" w:cs="Arial"/>
                <w:sz w:val="22"/>
                <w:szCs w:val="22"/>
                <w:lang w:val="fr-LU"/>
              </w:rPr>
              <w:t>Graphic</w:t>
            </w:r>
            <w:proofErr w:type="spellEnd"/>
            <w:r w:rsidRPr="00104BFA">
              <w:rPr>
                <w:rFonts w:ascii="Calibri" w:hAnsi="Calibri" w:cs="Arial"/>
                <w:sz w:val="22"/>
                <w:szCs w:val="22"/>
                <w:lang w:val="fr-LU"/>
              </w:rPr>
              <w:t xml:space="preserve"> Design</w:t>
            </w:r>
            <w:r>
              <w:rPr>
                <w:rFonts w:ascii="Calibri" w:hAnsi="Calibri" w:cs="Arial"/>
                <w:sz w:val="22"/>
                <w:szCs w:val="22"/>
                <w:lang w:val="fr-LU"/>
              </w:rPr>
              <w:t>er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87174" w:rsidRPr="00E93863" w:rsidRDefault="004929CD" w:rsidP="00FE79F8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August 2013</w:t>
            </w:r>
            <w:r w:rsidR="0065696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–</w:t>
            </w:r>
            <w:r w:rsidR="00656961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September 2014</w:t>
            </w:r>
          </w:p>
        </w:tc>
      </w:tr>
    </w:tbl>
    <w:p w:rsidR="00087174" w:rsidRDefault="00087174" w:rsidP="00087174">
      <w:pPr>
        <w:widowControl/>
        <w:suppressAutoHyphens/>
        <w:autoSpaceDE/>
        <w:autoSpaceDN/>
        <w:adjustRightInd/>
        <w:spacing w:line="360" w:lineRule="auto"/>
        <w:ind w:left="720" w:right="-720"/>
        <w:rPr>
          <w:rStyle w:val="Emphasis"/>
          <w:rFonts w:ascii="Calibri" w:hAnsi="Calibri" w:cs="Arial"/>
          <w:i w:val="0"/>
          <w:sz w:val="22"/>
          <w:szCs w:val="22"/>
        </w:rPr>
      </w:pPr>
    </w:p>
    <w:p w:rsidR="00A07B40" w:rsidRPr="00E93863" w:rsidRDefault="007622FF" w:rsidP="00977DB1">
      <w:pPr>
        <w:pBdr>
          <w:bottom w:val="single" w:sz="6" w:space="2" w:color="auto"/>
        </w:pBdr>
        <w:shd w:val="clear" w:color="auto" w:fill="0070C0"/>
        <w:tabs>
          <w:tab w:val="left" w:pos="1770"/>
        </w:tabs>
        <w:spacing w:after="120"/>
        <w:ind w:left="-170" w:right="-155"/>
        <w:jc w:val="both"/>
        <w:rPr>
          <w:rFonts w:ascii="Calibri" w:hAnsi="Calibri" w:cs="Arial"/>
          <w:b/>
          <w:bCs/>
          <w:color w:val="FFFFFF"/>
          <w:sz w:val="22"/>
          <w:szCs w:val="22"/>
        </w:rPr>
      </w:pPr>
      <w:r w:rsidRPr="00E93863">
        <w:rPr>
          <w:rFonts w:ascii="Calibri" w:hAnsi="Calibri" w:cs="Arial"/>
          <w:b/>
          <w:bCs/>
          <w:color w:val="FFFFFF"/>
          <w:sz w:val="22"/>
          <w:szCs w:val="22"/>
        </w:rPr>
        <w:t>Technical Skills</w:t>
      </w:r>
      <w:r w:rsidR="00977DB1">
        <w:rPr>
          <w:rFonts w:ascii="Calibri" w:hAnsi="Calibri" w:cs="Arial"/>
          <w:b/>
          <w:bCs/>
          <w:color w:val="FFFFFF"/>
          <w:sz w:val="22"/>
          <w:szCs w:val="22"/>
        </w:rPr>
        <w:tab/>
      </w:r>
    </w:p>
    <w:tbl>
      <w:tblPr>
        <w:tblW w:w="3348" w:type="dxa"/>
        <w:tblLayout w:type="fixed"/>
        <w:tblLook w:val="0000"/>
      </w:tblPr>
      <w:tblGrid>
        <w:gridCol w:w="3348"/>
      </w:tblGrid>
      <w:tr w:rsidR="00FE79F8" w:rsidRPr="00E93863" w:rsidTr="00FE79F8">
        <w:trPr>
          <w:trHeight w:val="282"/>
        </w:trPr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FE79F8" w:rsidRPr="004643C7" w:rsidRDefault="00FE79F8" w:rsidP="009B52FE">
            <w:pPr>
              <w:pStyle w:val="Heading1"/>
              <w:keepNext/>
              <w:jc w:val="center"/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Calibri" w:hAnsi="Calibri" w:cs="Arial"/>
                <w:b/>
                <w:bCs/>
                <w:sz w:val="22"/>
                <w:szCs w:val="22"/>
                <w:lang w:val="en-GB"/>
              </w:rPr>
              <w:t>Software</w:t>
            </w:r>
          </w:p>
        </w:tc>
      </w:tr>
      <w:tr w:rsidR="00FE79F8" w:rsidRPr="00E93863" w:rsidTr="00FE79F8">
        <w:trPr>
          <w:trHeight w:val="462"/>
        </w:trPr>
        <w:tc>
          <w:tcPr>
            <w:tcW w:w="3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E79F8" w:rsidRPr="00FE79F8" w:rsidRDefault="00FE79F8" w:rsidP="00FE79F8">
            <w:pPr>
              <w:widowControl/>
              <w:rPr>
                <w:rFonts w:asciiTheme="minorHAnsi" w:hAnsiTheme="minorHAnsi" w:cstheme="minorHAnsi"/>
                <w:color w:val="000000"/>
                <w:sz w:val="22"/>
                <w:szCs w:val="25"/>
              </w:rPr>
            </w:pPr>
            <w:r w:rsidRPr="00FE79F8"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>Adobe Photoshop</w:t>
            </w:r>
          </w:p>
          <w:p w:rsidR="00E5708F" w:rsidRDefault="00E5708F" w:rsidP="00FE79F8">
            <w:pPr>
              <w:widowControl/>
              <w:rPr>
                <w:rFonts w:asciiTheme="minorHAnsi" w:hAnsiTheme="minorHAnsi" w:cstheme="minorHAnsi"/>
                <w:color w:val="000000"/>
                <w:sz w:val="22"/>
                <w:szCs w:val="25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 xml:space="preserve">Adobe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>Coreldraw</w:t>
            </w:r>
            <w:proofErr w:type="spellEnd"/>
          </w:p>
          <w:p w:rsidR="00FE79F8" w:rsidRPr="00FE79F8" w:rsidRDefault="00FE79F8" w:rsidP="00FE79F8">
            <w:pPr>
              <w:widowControl/>
              <w:rPr>
                <w:rFonts w:asciiTheme="minorHAnsi" w:hAnsiTheme="minorHAnsi" w:cstheme="minorHAnsi"/>
                <w:color w:val="000000"/>
                <w:sz w:val="22"/>
                <w:szCs w:val="25"/>
              </w:rPr>
            </w:pPr>
            <w:r w:rsidRPr="00FE79F8"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>Adobe Illustrator</w:t>
            </w:r>
          </w:p>
          <w:p w:rsidR="00FE79F8" w:rsidRDefault="00FE79F8" w:rsidP="00FE79F8">
            <w:pPr>
              <w:widowControl/>
              <w:rPr>
                <w:rFonts w:asciiTheme="minorHAnsi" w:hAnsiTheme="minorHAnsi" w:cstheme="minorHAnsi"/>
                <w:color w:val="000000"/>
                <w:sz w:val="22"/>
                <w:szCs w:val="25"/>
              </w:rPr>
            </w:pPr>
            <w:r w:rsidRPr="00FE79F8"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 xml:space="preserve">Adobe </w:t>
            </w:r>
            <w:proofErr w:type="spellStart"/>
            <w:r w:rsidRPr="00FE79F8"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>InDesign</w:t>
            </w:r>
            <w:proofErr w:type="spellEnd"/>
          </w:p>
          <w:p w:rsidR="00651951" w:rsidRPr="00FE79F8" w:rsidRDefault="00651951" w:rsidP="00FE79F8">
            <w:pPr>
              <w:widowControl/>
              <w:rPr>
                <w:rFonts w:asciiTheme="minorHAnsi" w:hAnsiTheme="minorHAnsi" w:cstheme="minorHAnsi"/>
                <w:color w:val="000000"/>
                <w:sz w:val="22"/>
                <w:szCs w:val="25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>Adobe Dreamweaver</w:t>
            </w:r>
          </w:p>
          <w:p w:rsidR="00E02D8C" w:rsidRPr="00651951" w:rsidRDefault="00E02D8C" w:rsidP="00E5708F">
            <w:pPr>
              <w:widowControl/>
              <w:rPr>
                <w:rFonts w:ascii="Calibri" w:hAnsi="Calibri" w:cs="Arial"/>
                <w:color w:val="000000" w:themeColor="text1"/>
                <w:sz w:val="22"/>
                <w:szCs w:val="22"/>
                <w:lang w:val="fr-LU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5"/>
              </w:rPr>
              <w:t>HTML</w:t>
            </w:r>
          </w:p>
        </w:tc>
      </w:tr>
    </w:tbl>
    <w:p w:rsidR="00DF6493" w:rsidRPr="00E93863" w:rsidRDefault="00DF6493" w:rsidP="00DF6493">
      <w:pPr>
        <w:pBdr>
          <w:bottom w:val="single" w:sz="6" w:space="0" w:color="auto"/>
        </w:pBdr>
        <w:shd w:val="clear" w:color="auto" w:fill="548DD4"/>
        <w:tabs>
          <w:tab w:val="left" w:pos="3210"/>
        </w:tabs>
        <w:spacing w:after="120"/>
        <w:ind w:left="-170" w:right="-155"/>
        <w:jc w:val="both"/>
        <w:rPr>
          <w:rFonts w:ascii="Calibri" w:hAnsi="Calibri" w:cs="Arial"/>
          <w:b/>
          <w:bCs/>
          <w:color w:val="FFFFFF"/>
          <w:sz w:val="22"/>
          <w:szCs w:val="22"/>
        </w:rPr>
      </w:pPr>
      <w:r>
        <w:rPr>
          <w:rFonts w:ascii="Calibri" w:hAnsi="Calibri" w:cs="Arial"/>
          <w:b/>
          <w:bCs/>
          <w:color w:val="FFFFFF"/>
          <w:sz w:val="22"/>
          <w:szCs w:val="22"/>
        </w:rPr>
        <w:lastRenderedPageBreak/>
        <w:t>E</w:t>
      </w:r>
      <w:r w:rsidR="009913F4">
        <w:rPr>
          <w:rFonts w:ascii="Calibri" w:hAnsi="Calibri" w:cs="Arial"/>
          <w:b/>
          <w:bCs/>
          <w:color w:val="FFFFFF"/>
          <w:sz w:val="22"/>
          <w:szCs w:val="22"/>
        </w:rPr>
        <w:t xml:space="preserve">ducational </w:t>
      </w:r>
      <w:r>
        <w:rPr>
          <w:rFonts w:ascii="Calibri" w:hAnsi="Calibri" w:cs="Arial"/>
          <w:b/>
          <w:bCs/>
          <w:color w:val="FFFFFF"/>
          <w:sz w:val="22"/>
          <w:szCs w:val="22"/>
        </w:rPr>
        <w:t>D</w:t>
      </w:r>
      <w:r w:rsidR="00460818">
        <w:rPr>
          <w:rFonts w:ascii="Calibri" w:hAnsi="Calibri" w:cs="Arial"/>
          <w:b/>
          <w:bCs/>
          <w:color w:val="FFFFFF"/>
          <w:sz w:val="22"/>
          <w:szCs w:val="22"/>
        </w:rPr>
        <w:t>etails</w:t>
      </w:r>
    </w:p>
    <w:tbl>
      <w:tblPr>
        <w:tblStyle w:val="TableGrid"/>
        <w:tblW w:w="0" w:type="auto"/>
        <w:tblLook w:val="04A0"/>
      </w:tblPr>
      <w:tblGrid>
        <w:gridCol w:w="3193"/>
        <w:gridCol w:w="5015"/>
        <w:gridCol w:w="1269"/>
      </w:tblGrid>
      <w:tr w:rsidR="00DF6493" w:rsidTr="00EC215A">
        <w:trPr>
          <w:trHeight w:val="20"/>
        </w:trPr>
        <w:tc>
          <w:tcPr>
            <w:tcW w:w="3193" w:type="dxa"/>
            <w:shd w:val="clear" w:color="auto" w:fill="D9D9D9" w:themeFill="background1" w:themeFillShade="D9"/>
            <w:vAlign w:val="center"/>
          </w:tcPr>
          <w:p w:rsidR="00DF6493" w:rsidRPr="004643C7" w:rsidRDefault="00DF6493" w:rsidP="00AC440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643C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5015" w:type="dxa"/>
            <w:shd w:val="clear" w:color="auto" w:fill="D9D9D9" w:themeFill="background1" w:themeFillShade="D9"/>
            <w:vAlign w:val="center"/>
          </w:tcPr>
          <w:p w:rsidR="00DF6493" w:rsidRPr="004643C7" w:rsidRDefault="00DF6493" w:rsidP="00AC4400">
            <w:pPr>
              <w:tabs>
                <w:tab w:val="left" w:pos="720"/>
              </w:tabs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643C7">
              <w:rPr>
                <w:rFonts w:ascii="Calibri" w:hAnsi="Calibri" w:cs="Arial"/>
                <w:b/>
                <w:sz w:val="22"/>
                <w:szCs w:val="22"/>
              </w:rPr>
              <w:t>College/School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center"/>
          </w:tcPr>
          <w:p w:rsidR="00DF6493" w:rsidRPr="004643C7" w:rsidRDefault="00DF6493" w:rsidP="00AC4400">
            <w:pPr>
              <w:tabs>
                <w:tab w:val="left" w:pos="720"/>
              </w:tabs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643C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Percentage</w:t>
            </w:r>
          </w:p>
        </w:tc>
      </w:tr>
      <w:tr w:rsidR="00CE7B3B" w:rsidTr="00EC215A">
        <w:trPr>
          <w:trHeight w:val="648"/>
        </w:trPr>
        <w:tc>
          <w:tcPr>
            <w:tcW w:w="3193" w:type="dxa"/>
            <w:vAlign w:val="center"/>
          </w:tcPr>
          <w:p w:rsidR="00CE7B3B" w:rsidRPr="00262FE3" w:rsidRDefault="00CE7B3B" w:rsidP="008B7DB8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E7B3B">
              <w:rPr>
                <w:rFonts w:asciiTheme="minorHAnsi" w:hAnsiTheme="minorHAnsi" w:cstheme="minorHAnsi"/>
                <w:sz w:val="22"/>
                <w:szCs w:val="22"/>
              </w:rPr>
              <w:t>Certificate in Digital Design course</w:t>
            </w:r>
          </w:p>
        </w:tc>
        <w:tc>
          <w:tcPr>
            <w:tcW w:w="5015" w:type="dxa"/>
            <w:vAlign w:val="center"/>
          </w:tcPr>
          <w:p w:rsidR="00CE7B3B" w:rsidRPr="001447DB" w:rsidRDefault="00CE7B3B" w:rsidP="00CE7B3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E7B3B">
              <w:rPr>
                <w:rFonts w:asciiTheme="minorHAnsi" w:hAnsiTheme="minorHAnsi" w:cstheme="minorHAnsi"/>
                <w:sz w:val="22"/>
                <w:szCs w:val="22"/>
              </w:rPr>
              <w:t>Image Infotainment Limited</w:t>
            </w:r>
          </w:p>
        </w:tc>
        <w:tc>
          <w:tcPr>
            <w:tcW w:w="1269" w:type="dxa"/>
            <w:vAlign w:val="center"/>
          </w:tcPr>
          <w:p w:rsidR="00CE7B3B" w:rsidRDefault="00656961" w:rsidP="00AC4400">
            <w:pPr>
              <w:tabs>
                <w:tab w:val="left" w:pos="72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NA</w:t>
            </w:r>
          </w:p>
        </w:tc>
      </w:tr>
      <w:tr w:rsidR="00DF6493" w:rsidTr="00EC215A">
        <w:trPr>
          <w:trHeight w:val="648"/>
        </w:trPr>
        <w:tc>
          <w:tcPr>
            <w:tcW w:w="3193" w:type="dxa"/>
            <w:vAlign w:val="center"/>
          </w:tcPr>
          <w:p w:rsidR="00DF6493" w:rsidRPr="00262FE3" w:rsidRDefault="00DF6493" w:rsidP="008B7DB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62FE3">
              <w:rPr>
                <w:rFonts w:asciiTheme="minorHAnsi" w:hAnsiTheme="minorHAnsi" w:cstheme="minorHAnsi"/>
                <w:bCs/>
                <w:sz w:val="22"/>
                <w:szCs w:val="22"/>
              </w:rPr>
              <w:t>B.E (</w:t>
            </w:r>
            <w:r w:rsidR="008B7DB8" w:rsidRPr="008B7DB8">
              <w:rPr>
                <w:rFonts w:asciiTheme="minorHAnsi" w:hAnsiTheme="minorHAnsi" w:cstheme="minorHAnsi"/>
                <w:sz w:val="22"/>
                <w:szCs w:val="22"/>
              </w:rPr>
              <w:t>CSE</w:t>
            </w:r>
            <w:r w:rsidRPr="00262FE3">
              <w:rPr>
                <w:rFonts w:asciiTheme="minorHAnsi" w:hAnsiTheme="minorHAnsi" w:cstheme="minorHAnsi"/>
                <w:bCs/>
                <w:sz w:val="22"/>
                <w:szCs w:val="22"/>
              </w:rPr>
              <w:t>)</w:t>
            </w:r>
          </w:p>
        </w:tc>
        <w:tc>
          <w:tcPr>
            <w:tcW w:w="5015" w:type="dxa"/>
            <w:vAlign w:val="center"/>
          </w:tcPr>
          <w:p w:rsidR="00DF6493" w:rsidRPr="00262FE3" w:rsidRDefault="000C1DC1" w:rsidP="00EC215A">
            <w:pPr>
              <w:ind w:right="72"/>
              <w:rPr>
                <w:rFonts w:ascii="Calibri" w:hAnsi="Calibri" w:cs="Arial"/>
              </w:rPr>
            </w:pPr>
            <w:proofErr w:type="spellStart"/>
            <w:r w:rsidRPr="001447DB">
              <w:rPr>
                <w:rFonts w:asciiTheme="minorHAnsi" w:hAnsiTheme="minorHAnsi" w:cstheme="minorHAnsi"/>
                <w:sz w:val="22"/>
                <w:szCs w:val="22"/>
              </w:rPr>
              <w:t>Arasu</w:t>
            </w:r>
            <w:proofErr w:type="spellEnd"/>
            <w:r w:rsidRPr="001447DB">
              <w:rPr>
                <w:rFonts w:asciiTheme="minorHAnsi" w:hAnsiTheme="minorHAnsi" w:cstheme="minorHAnsi"/>
                <w:sz w:val="22"/>
                <w:szCs w:val="22"/>
              </w:rPr>
              <w:t xml:space="preserve"> Engineering College at </w:t>
            </w:r>
            <w:proofErr w:type="spellStart"/>
            <w:r w:rsidRPr="001447DB">
              <w:rPr>
                <w:rFonts w:asciiTheme="minorHAnsi" w:hAnsiTheme="minorHAnsi" w:cstheme="minorHAnsi"/>
                <w:sz w:val="22"/>
                <w:szCs w:val="22"/>
              </w:rPr>
              <w:t>Kumbakonam</w:t>
            </w:r>
            <w:proofErr w:type="spellEnd"/>
          </w:p>
        </w:tc>
        <w:tc>
          <w:tcPr>
            <w:tcW w:w="1269" w:type="dxa"/>
            <w:vAlign w:val="center"/>
          </w:tcPr>
          <w:p w:rsidR="00DF6493" w:rsidRPr="00262FE3" w:rsidRDefault="001447DB" w:rsidP="00AC4400">
            <w:pPr>
              <w:tabs>
                <w:tab w:val="left" w:pos="72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75</w:t>
            </w:r>
          </w:p>
        </w:tc>
      </w:tr>
      <w:tr w:rsidR="002248BD" w:rsidTr="00EC215A">
        <w:trPr>
          <w:trHeight w:val="648"/>
        </w:trPr>
        <w:tc>
          <w:tcPr>
            <w:tcW w:w="3193" w:type="dxa"/>
            <w:vAlign w:val="center"/>
          </w:tcPr>
          <w:p w:rsidR="002248BD" w:rsidRPr="00262FE3" w:rsidRDefault="00500EE3" w:rsidP="00500EE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Diploma(</w:t>
            </w:r>
            <w:r w:rsidR="008B7DB8" w:rsidRPr="008B7DB8">
              <w:rPr>
                <w:rFonts w:asciiTheme="minorHAnsi" w:hAnsiTheme="minorHAnsi" w:cstheme="minorHAnsi"/>
                <w:sz w:val="22"/>
                <w:szCs w:val="22"/>
              </w:rPr>
              <w:t>CSE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)</w:t>
            </w:r>
          </w:p>
        </w:tc>
        <w:tc>
          <w:tcPr>
            <w:tcW w:w="5015" w:type="dxa"/>
            <w:vAlign w:val="center"/>
          </w:tcPr>
          <w:p w:rsidR="002248BD" w:rsidRPr="008B7DB8" w:rsidRDefault="008B7DB8" w:rsidP="00500E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8B7DB8">
              <w:rPr>
                <w:rFonts w:asciiTheme="minorHAnsi" w:hAnsiTheme="minorHAnsi" w:cstheme="minorHAnsi"/>
                <w:sz w:val="22"/>
                <w:szCs w:val="22"/>
              </w:rPr>
              <w:t>PonnaiyahRamajayam</w:t>
            </w:r>
            <w:proofErr w:type="spellEnd"/>
            <w:r w:rsidRPr="008B7DB8">
              <w:rPr>
                <w:rFonts w:asciiTheme="minorHAnsi" w:hAnsiTheme="minorHAnsi" w:cstheme="minorHAnsi"/>
                <w:sz w:val="22"/>
                <w:szCs w:val="22"/>
              </w:rPr>
              <w:t xml:space="preserve"> Polytechnic College at </w:t>
            </w:r>
            <w:proofErr w:type="spellStart"/>
            <w:r w:rsidRPr="008B7DB8">
              <w:rPr>
                <w:rFonts w:asciiTheme="minorHAnsi" w:hAnsiTheme="minorHAnsi" w:cstheme="minorHAnsi"/>
                <w:sz w:val="22"/>
                <w:szCs w:val="22"/>
              </w:rPr>
              <w:t>Kumbakonam</w:t>
            </w:r>
            <w:proofErr w:type="spellEnd"/>
          </w:p>
        </w:tc>
        <w:tc>
          <w:tcPr>
            <w:tcW w:w="1269" w:type="dxa"/>
            <w:vAlign w:val="center"/>
          </w:tcPr>
          <w:p w:rsidR="002248BD" w:rsidRPr="002248BD" w:rsidRDefault="00A815D4" w:rsidP="00AC4400">
            <w:pPr>
              <w:tabs>
                <w:tab w:val="left" w:pos="720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75</w:t>
            </w:r>
          </w:p>
        </w:tc>
      </w:tr>
      <w:tr w:rsidR="00DF6493" w:rsidTr="00EC215A">
        <w:trPr>
          <w:trHeight w:val="648"/>
        </w:trPr>
        <w:tc>
          <w:tcPr>
            <w:tcW w:w="3193" w:type="dxa"/>
            <w:vAlign w:val="center"/>
          </w:tcPr>
          <w:p w:rsidR="00DF6493" w:rsidRPr="00262FE3" w:rsidRDefault="00DF6493" w:rsidP="00AC440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62FE3"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  <w:r w:rsidRPr="00262FE3">
              <w:rPr>
                <w:rFonts w:asciiTheme="minorHAnsi" w:hAnsiTheme="minorHAnsi" w:cstheme="minorHAnsi"/>
                <w:bCs/>
                <w:sz w:val="22"/>
                <w:szCs w:val="22"/>
                <w:vertAlign w:val="superscript"/>
              </w:rPr>
              <w:t>th</w:t>
            </w:r>
            <w:r w:rsidRPr="00262FE3">
              <w:rPr>
                <w:rFonts w:asciiTheme="minorHAnsi" w:hAnsiTheme="minorHAnsi" w:cstheme="minorHAnsi"/>
                <w:bCs/>
                <w:sz w:val="22"/>
                <w:szCs w:val="22"/>
              </w:rPr>
              <w:t>STDInstitution Board</w:t>
            </w:r>
          </w:p>
          <w:p w:rsidR="00DF6493" w:rsidRPr="00262FE3" w:rsidRDefault="00DF6493" w:rsidP="00AC4400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15" w:type="dxa"/>
            <w:vAlign w:val="center"/>
          </w:tcPr>
          <w:p w:rsidR="00DF6493" w:rsidRPr="00262FE3" w:rsidRDefault="00830329" w:rsidP="00C919D2">
            <w:pPr>
              <w:rPr>
                <w:rFonts w:ascii="Calibri" w:hAnsi="Calibri" w:cs="Arial"/>
              </w:rPr>
            </w:pPr>
            <w:r w:rsidRPr="00830329">
              <w:rPr>
                <w:rFonts w:asciiTheme="minorHAnsi" w:hAnsiTheme="minorHAnsi" w:cstheme="minorHAnsi"/>
                <w:sz w:val="22"/>
                <w:szCs w:val="22"/>
              </w:rPr>
              <w:t xml:space="preserve">Sri </w:t>
            </w:r>
            <w:proofErr w:type="spellStart"/>
            <w:r w:rsidRPr="00830329">
              <w:rPr>
                <w:rFonts w:asciiTheme="minorHAnsi" w:hAnsiTheme="minorHAnsi" w:cstheme="minorHAnsi"/>
                <w:sz w:val="22"/>
                <w:szCs w:val="22"/>
              </w:rPr>
              <w:t>SaraswathiPadasala</w:t>
            </w:r>
            <w:proofErr w:type="spellEnd"/>
            <w:r w:rsidRPr="00830329">
              <w:rPr>
                <w:rFonts w:asciiTheme="minorHAnsi" w:hAnsiTheme="minorHAnsi" w:cstheme="minorHAnsi"/>
                <w:sz w:val="22"/>
                <w:szCs w:val="22"/>
              </w:rPr>
              <w:t xml:space="preserve"> Higher Secondary School at </w:t>
            </w:r>
            <w:proofErr w:type="spellStart"/>
            <w:r w:rsidRPr="00830329">
              <w:rPr>
                <w:rFonts w:asciiTheme="minorHAnsi" w:hAnsiTheme="minorHAnsi" w:cstheme="minorHAnsi"/>
                <w:sz w:val="22"/>
                <w:szCs w:val="22"/>
              </w:rPr>
              <w:t>Kumbakonam</w:t>
            </w:r>
            <w:proofErr w:type="spellEnd"/>
          </w:p>
        </w:tc>
        <w:tc>
          <w:tcPr>
            <w:tcW w:w="1269" w:type="dxa"/>
            <w:vAlign w:val="center"/>
          </w:tcPr>
          <w:p w:rsidR="00DF6493" w:rsidRPr="00262FE3" w:rsidRDefault="00830329" w:rsidP="007C5AE6">
            <w:pPr>
              <w:tabs>
                <w:tab w:val="left" w:pos="720"/>
              </w:tabs>
              <w:jc w:val="both"/>
              <w:rPr>
                <w:rFonts w:ascii="Calibri" w:hAnsi="Calibri" w:cs="Arial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  <w:r w:rsidR="00F01EB6">
              <w:rPr>
                <w:rFonts w:asciiTheme="minorHAnsi" w:hAnsiTheme="minorHAnsi" w:cstheme="minorHAnsi"/>
                <w:bCs/>
                <w:sz w:val="22"/>
                <w:szCs w:val="22"/>
              </w:rPr>
              <w:t>0</w:t>
            </w:r>
          </w:p>
        </w:tc>
      </w:tr>
    </w:tbl>
    <w:p w:rsidR="00DF6493" w:rsidRDefault="00DF6493" w:rsidP="00DF6493">
      <w:pPr>
        <w:tabs>
          <w:tab w:val="left" w:pos="720"/>
        </w:tabs>
        <w:ind w:left="360"/>
        <w:jc w:val="both"/>
        <w:rPr>
          <w:rFonts w:ascii="Calibri" w:hAnsi="Calibri" w:cs="Arial"/>
        </w:rPr>
      </w:pPr>
    </w:p>
    <w:p w:rsidR="00AC7E12" w:rsidRDefault="00AC7E12" w:rsidP="00DF6493">
      <w:pPr>
        <w:tabs>
          <w:tab w:val="left" w:pos="720"/>
        </w:tabs>
        <w:ind w:left="360"/>
        <w:jc w:val="both"/>
        <w:rPr>
          <w:rFonts w:ascii="Calibri" w:hAnsi="Calibri" w:cs="Arial"/>
        </w:rPr>
      </w:pPr>
    </w:p>
    <w:p w:rsidR="00E91072" w:rsidRPr="00E93863" w:rsidRDefault="00E91072" w:rsidP="00E91072">
      <w:pPr>
        <w:pBdr>
          <w:bottom w:val="single" w:sz="6" w:space="0" w:color="auto"/>
        </w:pBdr>
        <w:shd w:val="clear" w:color="auto" w:fill="0070C0"/>
        <w:tabs>
          <w:tab w:val="left" w:pos="3210"/>
        </w:tabs>
        <w:spacing w:after="120"/>
        <w:ind w:left="-170" w:right="-155"/>
        <w:jc w:val="both"/>
        <w:rPr>
          <w:rFonts w:ascii="Calibri" w:hAnsi="Calibri" w:cs="Arial"/>
          <w:b/>
          <w:bCs/>
          <w:color w:val="FFFFFF"/>
          <w:sz w:val="22"/>
          <w:szCs w:val="22"/>
        </w:rPr>
      </w:pPr>
      <w:r w:rsidRPr="00E91072">
        <w:rPr>
          <w:rFonts w:ascii="Calibri" w:hAnsi="Calibri" w:cs="Arial"/>
          <w:b/>
          <w:bCs/>
          <w:color w:val="FFFFFF"/>
          <w:sz w:val="22"/>
          <w:szCs w:val="22"/>
        </w:rPr>
        <w:t xml:space="preserve">Personal </w:t>
      </w:r>
      <w:r>
        <w:rPr>
          <w:rFonts w:ascii="Calibri" w:hAnsi="Calibri" w:cs="Arial"/>
          <w:b/>
          <w:bCs/>
          <w:color w:val="FFFFFF"/>
          <w:sz w:val="22"/>
          <w:szCs w:val="22"/>
        </w:rPr>
        <w:t>Details</w:t>
      </w:r>
    </w:p>
    <w:p w:rsidR="00E91072" w:rsidRDefault="00E91072" w:rsidP="00E91072">
      <w:pPr>
        <w:pStyle w:val="ExperienceBullets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:rsidR="00E91072" w:rsidRPr="00E91072" w:rsidRDefault="00E91072" w:rsidP="00E91072">
      <w:pPr>
        <w:pStyle w:val="ExperienceBlockChar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91072">
        <w:rPr>
          <w:rFonts w:asciiTheme="minorHAnsi" w:hAnsiTheme="minorHAnsi" w:cstheme="minorHAnsi"/>
          <w:bCs/>
          <w:sz w:val="22"/>
          <w:szCs w:val="22"/>
        </w:rPr>
        <w:t xml:space="preserve">Date of birth </w:t>
      </w:r>
      <w:r w:rsidRPr="00E91072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E91072">
        <w:rPr>
          <w:rFonts w:asciiTheme="minorHAnsi" w:hAnsiTheme="minorHAnsi" w:cstheme="minorHAnsi"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7120A1">
        <w:rPr>
          <w:rFonts w:asciiTheme="minorHAnsi" w:hAnsiTheme="minorHAnsi" w:cstheme="minorHAnsi"/>
          <w:bCs/>
          <w:sz w:val="22"/>
          <w:szCs w:val="22"/>
        </w:rPr>
        <w:t>03</w:t>
      </w:r>
      <w:r w:rsidRPr="00E91072">
        <w:rPr>
          <w:rFonts w:asciiTheme="minorHAnsi" w:hAnsiTheme="minorHAnsi" w:cstheme="minorHAnsi"/>
          <w:bCs/>
          <w:sz w:val="22"/>
          <w:szCs w:val="22"/>
        </w:rPr>
        <w:t>-0</w:t>
      </w:r>
      <w:r w:rsidR="007120A1">
        <w:rPr>
          <w:rFonts w:asciiTheme="minorHAnsi" w:hAnsiTheme="minorHAnsi" w:cstheme="minorHAnsi"/>
          <w:bCs/>
          <w:sz w:val="22"/>
          <w:szCs w:val="22"/>
        </w:rPr>
        <w:t>6</w:t>
      </w:r>
      <w:r w:rsidRPr="00E91072">
        <w:rPr>
          <w:rFonts w:asciiTheme="minorHAnsi" w:hAnsiTheme="minorHAnsi" w:cstheme="minorHAnsi"/>
          <w:bCs/>
          <w:sz w:val="22"/>
          <w:szCs w:val="22"/>
        </w:rPr>
        <w:t>-19</w:t>
      </w:r>
      <w:r w:rsidR="00A408FC">
        <w:rPr>
          <w:rFonts w:asciiTheme="minorHAnsi" w:hAnsiTheme="minorHAnsi" w:cstheme="minorHAnsi"/>
          <w:bCs/>
          <w:sz w:val="22"/>
          <w:szCs w:val="22"/>
        </w:rPr>
        <w:t>91</w:t>
      </w:r>
    </w:p>
    <w:p w:rsidR="00E91072" w:rsidRPr="00E91072" w:rsidRDefault="00C7258D" w:rsidP="00E91072">
      <w:pPr>
        <w:pStyle w:val="ExperienceBlockChar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gramStart"/>
      <w:r>
        <w:rPr>
          <w:rFonts w:asciiTheme="minorHAnsi" w:hAnsiTheme="minorHAnsi" w:cstheme="minorHAnsi"/>
          <w:bCs/>
          <w:sz w:val="22"/>
          <w:szCs w:val="22"/>
        </w:rPr>
        <w:t xml:space="preserve">Husband </w:t>
      </w:r>
      <w:r w:rsidR="00E91072" w:rsidRPr="00E91072">
        <w:rPr>
          <w:rFonts w:asciiTheme="minorHAnsi" w:hAnsiTheme="minorHAnsi" w:cstheme="minorHAnsi"/>
          <w:bCs/>
          <w:sz w:val="22"/>
          <w:szCs w:val="22"/>
        </w:rPr>
        <w:t xml:space="preserve"> name</w:t>
      </w:r>
      <w:proofErr w:type="gramEnd"/>
      <w:r w:rsidR="00E91072">
        <w:rPr>
          <w:rFonts w:asciiTheme="minorHAnsi" w:hAnsiTheme="minorHAnsi" w:cstheme="minorHAnsi"/>
          <w:bCs/>
          <w:sz w:val="22"/>
          <w:szCs w:val="22"/>
        </w:rPr>
        <w:tab/>
      </w:r>
      <w:r w:rsidR="00E91072" w:rsidRPr="00E91072">
        <w:rPr>
          <w:rFonts w:asciiTheme="minorHAnsi" w:hAnsiTheme="minorHAnsi" w:cstheme="minorHAnsi"/>
          <w:bCs/>
          <w:sz w:val="22"/>
          <w:szCs w:val="22"/>
        </w:rPr>
        <w:tab/>
        <w:t xml:space="preserve">: </w:t>
      </w:r>
      <w:r w:rsidR="00E91072">
        <w:rPr>
          <w:rFonts w:asciiTheme="minorHAnsi" w:hAnsiTheme="minorHAnsi" w:cstheme="minorHAnsi"/>
          <w:bCs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bCs/>
          <w:sz w:val="22"/>
          <w:szCs w:val="22"/>
        </w:rPr>
        <w:t>Rajesh.S</w:t>
      </w:r>
      <w:proofErr w:type="spellEnd"/>
    </w:p>
    <w:p w:rsidR="00E91072" w:rsidRDefault="00E91072" w:rsidP="00E91072">
      <w:pPr>
        <w:pStyle w:val="ExperienceBlockChar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91072">
        <w:rPr>
          <w:rFonts w:asciiTheme="minorHAnsi" w:hAnsiTheme="minorHAnsi" w:cstheme="minorHAnsi"/>
          <w:bCs/>
          <w:sz w:val="22"/>
          <w:szCs w:val="22"/>
        </w:rPr>
        <w:t>Languages Known</w:t>
      </w:r>
      <w:r w:rsidR="00AB5297">
        <w:rPr>
          <w:rFonts w:asciiTheme="minorHAnsi" w:hAnsiTheme="minorHAnsi" w:cstheme="minorHAnsi"/>
          <w:bCs/>
          <w:sz w:val="22"/>
          <w:szCs w:val="22"/>
        </w:rPr>
        <w:tab/>
      </w:r>
      <w:r w:rsidRPr="00E91072">
        <w:rPr>
          <w:rFonts w:asciiTheme="minorHAnsi" w:hAnsiTheme="minorHAnsi" w:cstheme="minorHAnsi"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Pr="00E91072">
        <w:rPr>
          <w:rFonts w:asciiTheme="minorHAnsi" w:hAnsiTheme="minorHAnsi" w:cstheme="minorHAnsi"/>
          <w:bCs/>
          <w:sz w:val="22"/>
          <w:szCs w:val="22"/>
        </w:rPr>
        <w:t>Tamil, En</w:t>
      </w:r>
      <w:r>
        <w:rPr>
          <w:rFonts w:asciiTheme="minorHAnsi" w:hAnsiTheme="minorHAnsi" w:cstheme="minorHAnsi"/>
          <w:bCs/>
          <w:sz w:val="22"/>
          <w:szCs w:val="22"/>
        </w:rPr>
        <w:t>glish</w:t>
      </w:r>
    </w:p>
    <w:p w:rsidR="00E91072" w:rsidRPr="00E91072" w:rsidRDefault="00E91072" w:rsidP="00E91072">
      <w:pPr>
        <w:pStyle w:val="ExperienceBlockChar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Address 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  <w:t>:</w:t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8906BE">
        <w:rPr>
          <w:rFonts w:asciiTheme="minorHAnsi" w:hAnsiTheme="minorHAnsi" w:cstheme="minorHAnsi"/>
          <w:bCs/>
          <w:sz w:val="22"/>
          <w:szCs w:val="22"/>
        </w:rPr>
        <w:t xml:space="preserve">Door </w:t>
      </w:r>
      <w:proofErr w:type="spellStart"/>
      <w:r w:rsidR="008906BE">
        <w:rPr>
          <w:rFonts w:asciiTheme="minorHAnsi" w:hAnsiTheme="minorHAnsi" w:cstheme="minorHAnsi"/>
          <w:bCs/>
          <w:sz w:val="22"/>
          <w:szCs w:val="22"/>
        </w:rPr>
        <w:t>No</w:t>
      </w:r>
      <w:proofErr w:type="gramStart"/>
      <w:r w:rsidR="008906BE">
        <w:rPr>
          <w:rFonts w:asciiTheme="minorHAnsi" w:hAnsiTheme="minorHAnsi" w:cstheme="minorHAnsi"/>
          <w:bCs/>
          <w:sz w:val="22"/>
          <w:szCs w:val="22"/>
        </w:rPr>
        <w:t>:F</w:t>
      </w:r>
      <w:proofErr w:type="spellEnd"/>
      <w:proofErr w:type="gramEnd"/>
      <w:r w:rsidR="008906BE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="008906BE">
        <w:rPr>
          <w:rFonts w:asciiTheme="minorHAnsi" w:hAnsiTheme="minorHAnsi" w:cstheme="minorHAnsi"/>
          <w:bCs/>
          <w:sz w:val="22"/>
          <w:szCs w:val="22"/>
        </w:rPr>
        <w:t>Ragunatham</w:t>
      </w:r>
      <w:proofErr w:type="spellEnd"/>
      <w:r w:rsidR="008906BE">
        <w:rPr>
          <w:rFonts w:asciiTheme="minorHAnsi" w:hAnsiTheme="minorHAnsi" w:cstheme="minorHAnsi"/>
          <w:bCs/>
          <w:sz w:val="22"/>
          <w:szCs w:val="22"/>
        </w:rPr>
        <w:t xml:space="preserve"> Flats</w:t>
      </w:r>
      <w:r w:rsidRPr="00E91072">
        <w:rPr>
          <w:rFonts w:asciiTheme="minorHAnsi" w:hAnsiTheme="minorHAnsi" w:cstheme="minorHAnsi"/>
          <w:bCs/>
          <w:sz w:val="22"/>
          <w:szCs w:val="22"/>
        </w:rPr>
        <w:t xml:space="preserve">, 16th </w:t>
      </w:r>
      <w:proofErr w:type="spellStart"/>
      <w:r w:rsidRPr="00E91072">
        <w:rPr>
          <w:rFonts w:asciiTheme="minorHAnsi" w:hAnsiTheme="minorHAnsi" w:cstheme="minorHAnsi"/>
          <w:bCs/>
          <w:sz w:val="22"/>
          <w:szCs w:val="22"/>
        </w:rPr>
        <w:t>street,</w:t>
      </w:r>
      <w:r w:rsidR="008906BE">
        <w:rPr>
          <w:rFonts w:asciiTheme="minorHAnsi" w:hAnsiTheme="minorHAnsi" w:cstheme="minorHAnsi"/>
          <w:bCs/>
          <w:sz w:val="22"/>
          <w:szCs w:val="22"/>
        </w:rPr>
        <w:t>Thillai</w:t>
      </w:r>
      <w:proofErr w:type="spellEnd"/>
      <w:r w:rsidR="008906BE">
        <w:rPr>
          <w:rFonts w:asciiTheme="minorHAnsi" w:hAnsiTheme="minorHAnsi" w:cstheme="minorHAnsi"/>
          <w:bCs/>
          <w:sz w:val="22"/>
          <w:szCs w:val="22"/>
        </w:rPr>
        <w:t xml:space="preserve"> </w:t>
      </w:r>
      <w:proofErr w:type="spellStart"/>
      <w:r w:rsidR="008906BE">
        <w:rPr>
          <w:rFonts w:asciiTheme="minorHAnsi" w:hAnsiTheme="minorHAnsi" w:cstheme="minorHAnsi"/>
          <w:bCs/>
          <w:sz w:val="22"/>
          <w:szCs w:val="22"/>
        </w:rPr>
        <w:t>Ganga</w:t>
      </w:r>
      <w:proofErr w:type="spellEnd"/>
      <w:r w:rsidR="008906BE">
        <w:rPr>
          <w:rFonts w:asciiTheme="minorHAnsi" w:hAnsiTheme="minorHAnsi" w:cstheme="minorHAnsi"/>
          <w:bCs/>
          <w:sz w:val="22"/>
          <w:szCs w:val="22"/>
        </w:rPr>
        <w:t xml:space="preserve"> Nagar,</w:t>
      </w:r>
    </w:p>
    <w:p w:rsidR="00E91072" w:rsidRPr="00E91072" w:rsidRDefault="00E91072" w:rsidP="00E91072">
      <w:pPr>
        <w:pStyle w:val="ExperienceBlockChar"/>
        <w:ind w:left="2880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E91072">
        <w:rPr>
          <w:rFonts w:asciiTheme="minorHAnsi" w:hAnsiTheme="minorHAnsi" w:cstheme="minorHAnsi"/>
          <w:bCs/>
          <w:sz w:val="22"/>
          <w:szCs w:val="22"/>
        </w:rPr>
        <w:t>Palavanthangal</w:t>
      </w:r>
      <w:proofErr w:type="spellEnd"/>
      <w:r w:rsidRPr="00E91072">
        <w:rPr>
          <w:rFonts w:asciiTheme="minorHAnsi" w:hAnsiTheme="minorHAnsi" w:cstheme="minorHAnsi"/>
          <w:bCs/>
          <w:sz w:val="22"/>
          <w:szCs w:val="22"/>
        </w:rPr>
        <w:t>,</w:t>
      </w:r>
    </w:p>
    <w:p w:rsidR="00E91072" w:rsidRDefault="00E91072" w:rsidP="00E91072">
      <w:pPr>
        <w:pStyle w:val="ExperienceBlockChar"/>
        <w:ind w:left="2160" w:firstLine="720"/>
        <w:jc w:val="both"/>
        <w:rPr>
          <w:rFonts w:asciiTheme="minorHAnsi" w:hAnsiTheme="minorHAnsi" w:cstheme="minorHAnsi"/>
          <w:bCs/>
          <w:sz w:val="22"/>
          <w:szCs w:val="22"/>
        </w:rPr>
      </w:pPr>
      <w:proofErr w:type="gramStart"/>
      <w:r w:rsidRPr="00E91072">
        <w:rPr>
          <w:rFonts w:asciiTheme="minorHAnsi" w:hAnsiTheme="minorHAnsi" w:cstheme="minorHAnsi"/>
          <w:bCs/>
          <w:sz w:val="22"/>
          <w:szCs w:val="22"/>
        </w:rPr>
        <w:t>Chennai – 600061.</w:t>
      </w:r>
      <w:proofErr w:type="gramEnd"/>
    </w:p>
    <w:p w:rsidR="00EB79C6" w:rsidRDefault="00EB79C6" w:rsidP="00E91072">
      <w:pPr>
        <w:pStyle w:val="ExperienceBlockChar"/>
        <w:ind w:left="2160" w:firstLine="72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3455A6" w:rsidRDefault="003455A6" w:rsidP="003455A6">
      <w:pPr>
        <w:pStyle w:val="ExperienceBlockChar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392759" w:rsidRPr="00392759" w:rsidRDefault="00392759" w:rsidP="00392759">
      <w:pPr>
        <w:pStyle w:val="ExperienceBlockChar"/>
        <w:ind w:left="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392759">
        <w:rPr>
          <w:rFonts w:asciiTheme="minorHAnsi" w:hAnsiTheme="minorHAnsi" w:cstheme="minorHAnsi"/>
          <w:b/>
          <w:bCs/>
          <w:sz w:val="22"/>
          <w:szCs w:val="22"/>
        </w:rPr>
        <w:t>DECLARATION</w:t>
      </w:r>
    </w:p>
    <w:p w:rsidR="00392759" w:rsidRPr="00392759" w:rsidRDefault="00392759" w:rsidP="00392759">
      <w:pPr>
        <w:pStyle w:val="ExperienceBlockChar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92759">
        <w:rPr>
          <w:rFonts w:asciiTheme="minorHAnsi" w:hAnsiTheme="minorHAnsi" w:cstheme="minorHAnsi"/>
          <w:bCs/>
          <w:sz w:val="22"/>
          <w:szCs w:val="22"/>
        </w:rPr>
        <w:t xml:space="preserve">             I hereby solemnly affirm that all the details provided above are true to the best of my knowledge and belief and that at all times, I shall carry myself in a manner that lends dignity to the organization and worthy enough of the person.</w:t>
      </w:r>
    </w:p>
    <w:p w:rsidR="00392759" w:rsidRPr="00392759" w:rsidRDefault="00392759" w:rsidP="00392759">
      <w:pPr>
        <w:pStyle w:val="ExperienceBlockChar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4929CD" w:rsidTr="004929CD">
        <w:tc>
          <w:tcPr>
            <w:tcW w:w="4788" w:type="dxa"/>
          </w:tcPr>
          <w:p w:rsidR="004929CD" w:rsidRDefault="004929CD" w:rsidP="004929CD">
            <w:pPr>
              <w:pStyle w:val="ExperienceBlockChar"/>
              <w:spacing w:line="360" w:lineRule="auto"/>
              <w:ind w:left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7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Place</w:t>
            </w:r>
            <w:r w:rsidRPr="00392759">
              <w:rPr>
                <w:rFonts w:asciiTheme="minorHAnsi" w:hAnsiTheme="minorHAnsi" w:cstheme="minorHAnsi"/>
                <w:bCs/>
                <w:sz w:val="22"/>
                <w:szCs w:val="22"/>
              </w:rPr>
              <w:t>: Chennai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</w:r>
          </w:p>
          <w:p w:rsidR="004929CD" w:rsidRDefault="004929CD" w:rsidP="004929CD">
            <w:pPr>
              <w:pStyle w:val="ExperienceBlockChar"/>
              <w:spacing w:line="360" w:lineRule="auto"/>
              <w:ind w:left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3927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Date</w:t>
            </w:r>
            <w:r w:rsidRPr="00392759">
              <w:rPr>
                <w:rFonts w:asciiTheme="minorHAnsi" w:hAnsiTheme="minorHAnsi" w:cstheme="minorHAnsi"/>
                <w:bCs/>
                <w:sz w:val="22"/>
                <w:szCs w:val="22"/>
              </w:rPr>
              <w:t>:</w:t>
            </w:r>
          </w:p>
        </w:tc>
        <w:tc>
          <w:tcPr>
            <w:tcW w:w="4788" w:type="dxa"/>
          </w:tcPr>
          <w:p w:rsidR="004929CD" w:rsidRDefault="004929CD" w:rsidP="004929CD">
            <w:pPr>
              <w:pStyle w:val="ExperienceBlockChar"/>
              <w:tabs>
                <w:tab w:val="left" w:pos="2412"/>
              </w:tabs>
              <w:spacing w:line="360" w:lineRule="auto"/>
              <w:ind w:left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  <w:t xml:space="preserve"> Yours Truly</w:t>
            </w:r>
          </w:p>
          <w:p w:rsidR="004929CD" w:rsidRDefault="004929CD" w:rsidP="004929CD">
            <w:pPr>
              <w:pStyle w:val="ExperienceBlockChar"/>
              <w:tabs>
                <w:tab w:val="left" w:pos="2412"/>
              </w:tabs>
              <w:spacing w:line="360" w:lineRule="auto"/>
              <w:ind w:left="0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ab/>
            </w:r>
          </w:p>
          <w:p w:rsidR="004929CD" w:rsidRDefault="004929CD" w:rsidP="00C7258D">
            <w:pPr>
              <w:pStyle w:val="ExperienceBlockChar"/>
              <w:tabs>
                <w:tab w:val="left" w:pos="2412"/>
              </w:tabs>
              <w:spacing w:line="360" w:lineRule="auto"/>
              <w:ind w:left="0"/>
              <w:jc w:val="right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V.Raghasudha</w:t>
            </w:r>
            <w:proofErr w:type="spellEnd"/>
            <w:r w:rsidR="00C7258D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Rajesh</w:t>
            </w:r>
          </w:p>
        </w:tc>
      </w:tr>
    </w:tbl>
    <w:p w:rsidR="00392759" w:rsidRPr="00392759" w:rsidRDefault="00392759" w:rsidP="00392759">
      <w:pPr>
        <w:pStyle w:val="ExperienceBlockChar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392759" w:rsidRPr="00392759" w:rsidRDefault="004929CD" w:rsidP="004929CD">
      <w:pPr>
        <w:pStyle w:val="ExperienceBlockChar"/>
        <w:ind w:left="0"/>
        <w:jc w:val="right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</w:p>
    <w:p w:rsidR="00392759" w:rsidRPr="00392759" w:rsidRDefault="00FD3867" w:rsidP="00392759">
      <w:pPr>
        <w:pStyle w:val="ExperienceBlockChar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="00392759">
        <w:rPr>
          <w:rFonts w:asciiTheme="minorHAnsi" w:hAnsiTheme="minorHAnsi" w:cstheme="minorHAnsi"/>
          <w:bCs/>
          <w:sz w:val="22"/>
          <w:szCs w:val="22"/>
        </w:rPr>
        <w:tab/>
      </w:r>
    </w:p>
    <w:p w:rsidR="00392759" w:rsidRPr="00392759" w:rsidRDefault="00392759" w:rsidP="00392759">
      <w:pPr>
        <w:pStyle w:val="ExperienceBlockChar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3455A6" w:rsidRPr="00E91072" w:rsidRDefault="00392759" w:rsidP="00392759">
      <w:pPr>
        <w:pStyle w:val="ExperienceBlockChar"/>
        <w:ind w:left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Pr="00392759">
        <w:rPr>
          <w:rFonts w:asciiTheme="minorHAnsi" w:hAnsiTheme="minorHAnsi" w:cstheme="minorHAnsi"/>
          <w:bCs/>
          <w:sz w:val="22"/>
          <w:szCs w:val="22"/>
        </w:rPr>
        <w:tab/>
      </w:r>
      <w:r w:rsidRPr="00392759"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  <w:r>
        <w:rPr>
          <w:rFonts w:asciiTheme="minorHAnsi" w:hAnsiTheme="minorHAnsi" w:cstheme="minorHAnsi"/>
          <w:bCs/>
          <w:sz w:val="22"/>
          <w:szCs w:val="22"/>
        </w:rPr>
        <w:tab/>
      </w:r>
    </w:p>
    <w:sectPr w:rsidR="003455A6" w:rsidRPr="00E91072" w:rsidSect="00C32DDB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653E" w:rsidRDefault="0046653E" w:rsidP="00B90D82">
      <w:r>
        <w:separator/>
      </w:r>
    </w:p>
  </w:endnote>
  <w:endnote w:type="continuationSeparator" w:id="0">
    <w:p w:rsidR="0046653E" w:rsidRDefault="0046653E" w:rsidP="00B90D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653E" w:rsidRDefault="0046653E" w:rsidP="00B90D82">
      <w:r>
        <w:separator/>
      </w:r>
    </w:p>
  </w:footnote>
  <w:footnote w:type="continuationSeparator" w:id="0">
    <w:p w:rsidR="0046653E" w:rsidRDefault="0046653E" w:rsidP="00B90D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0D82" w:rsidRPr="007C5133" w:rsidRDefault="00E02D8C" w:rsidP="00E02D8C">
    <w:pPr>
      <w:pStyle w:val="Heading1"/>
      <w:keepNext/>
      <w:jc w:val="right"/>
      <w:rPr>
        <w:b/>
      </w:rPr>
    </w:pPr>
    <w:r w:rsidRPr="007C5133">
      <w:rPr>
        <w:rFonts w:ascii="Calibri" w:hAnsi="Calibri" w:cs="Arial"/>
        <w:b/>
      </w:rPr>
      <w:t>sudharajesh3691@gmail.com</w:t>
    </w:r>
    <w:proofErr w:type="gramStart"/>
    <w:r w:rsidRPr="007C5133">
      <w:rPr>
        <w:rFonts w:ascii="Calibri" w:hAnsi="Calibri" w:cs="Arial"/>
        <w:b/>
      </w:rPr>
      <w:t>|  91</w:t>
    </w:r>
    <w:proofErr w:type="gramEnd"/>
    <w:r w:rsidRPr="007C5133">
      <w:rPr>
        <w:rFonts w:ascii="Calibri" w:hAnsi="Calibri" w:cs="Arial"/>
        <w:b/>
      </w:rPr>
      <w:t>-7358421116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19EACE8"/>
    <w:lvl w:ilvl="0">
      <w:numFmt w:val="bullet"/>
      <w:lvlText w:val="*"/>
      <w:lvlJc w:val="left"/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</w:abstractNum>
  <w:abstractNum w:abstractNumId="5">
    <w:nsid w:val="00000007"/>
    <w:multiLevelType w:val="singleLevel"/>
    <w:tmpl w:val="00000007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</w:abstractNum>
  <w:abstractNum w:abstractNumId="6">
    <w:nsid w:val="0CA95D3D"/>
    <w:multiLevelType w:val="hybridMultilevel"/>
    <w:tmpl w:val="6ED66252"/>
    <w:lvl w:ilvl="0" w:tplc="197E72F8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B2273B"/>
    <w:multiLevelType w:val="hybridMultilevel"/>
    <w:tmpl w:val="CFA8F230"/>
    <w:lvl w:ilvl="0" w:tplc="B67E8780">
      <w:start w:val="1"/>
      <w:numFmt w:val="bullet"/>
      <w:pStyle w:val="CoreExpertis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21242610"/>
    <w:multiLevelType w:val="hybridMultilevel"/>
    <w:tmpl w:val="5B22B7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821E94"/>
    <w:multiLevelType w:val="hybridMultilevel"/>
    <w:tmpl w:val="B28C56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CE0A99"/>
    <w:multiLevelType w:val="hybridMultilevel"/>
    <w:tmpl w:val="99086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D2871"/>
    <w:multiLevelType w:val="hybridMultilevel"/>
    <w:tmpl w:val="43E04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D2A5B82"/>
    <w:multiLevelType w:val="multilevel"/>
    <w:tmpl w:val="E374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9420DA"/>
    <w:multiLevelType w:val="hybridMultilevel"/>
    <w:tmpl w:val="1A6C0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37366"/>
    <w:multiLevelType w:val="hybridMultilevel"/>
    <w:tmpl w:val="2E6EB23E"/>
    <w:lvl w:ilvl="0" w:tplc="A1EC7D54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527975"/>
    <w:multiLevelType w:val="hybridMultilevel"/>
    <w:tmpl w:val="E3F4B426"/>
    <w:lvl w:ilvl="0" w:tplc="AC22240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E37A17"/>
    <w:multiLevelType w:val="multilevel"/>
    <w:tmpl w:val="120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3C06E4"/>
    <w:multiLevelType w:val="hybridMultilevel"/>
    <w:tmpl w:val="F6B04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CA3652"/>
    <w:multiLevelType w:val="multilevel"/>
    <w:tmpl w:val="540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1D31AC"/>
    <w:multiLevelType w:val="hybridMultilevel"/>
    <w:tmpl w:val="58AAD83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BE4F9C2" w:tentative="1">
      <w:start w:val="1"/>
      <w:numFmt w:val="bullet"/>
      <w:lvlText w:val="o"/>
      <w:lvlJc w:val="left"/>
      <w:pPr>
        <w:tabs>
          <w:tab w:val="num" w:pos="1668"/>
        </w:tabs>
        <w:ind w:left="1668" w:hanging="360"/>
      </w:pPr>
      <w:rPr>
        <w:rFonts w:ascii="Courier New" w:hAnsi="Courier New" w:hint="default"/>
      </w:rPr>
    </w:lvl>
    <w:lvl w:ilvl="2" w:tplc="0930AFD2" w:tentative="1">
      <w:start w:val="1"/>
      <w:numFmt w:val="bullet"/>
      <w:lvlText w:val=""/>
      <w:lvlJc w:val="left"/>
      <w:pPr>
        <w:tabs>
          <w:tab w:val="num" w:pos="2388"/>
        </w:tabs>
        <w:ind w:left="2388" w:hanging="360"/>
      </w:pPr>
      <w:rPr>
        <w:rFonts w:ascii="Wingdings" w:hAnsi="Wingdings" w:hint="default"/>
      </w:rPr>
    </w:lvl>
    <w:lvl w:ilvl="3" w:tplc="9648CDAA" w:tentative="1">
      <w:start w:val="1"/>
      <w:numFmt w:val="bullet"/>
      <w:lvlText w:val=""/>
      <w:lvlJc w:val="left"/>
      <w:pPr>
        <w:tabs>
          <w:tab w:val="num" w:pos="3108"/>
        </w:tabs>
        <w:ind w:left="3108" w:hanging="360"/>
      </w:pPr>
      <w:rPr>
        <w:rFonts w:ascii="Symbol" w:hAnsi="Symbol" w:hint="default"/>
      </w:rPr>
    </w:lvl>
    <w:lvl w:ilvl="4" w:tplc="785E223A" w:tentative="1">
      <w:start w:val="1"/>
      <w:numFmt w:val="bullet"/>
      <w:lvlText w:val="o"/>
      <w:lvlJc w:val="left"/>
      <w:pPr>
        <w:tabs>
          <w:tab w:val="num" w:pos="3828"/>
        </w:tabs>
        <w:ind w:left="3828" w:hanging="360"/>
      </w:pPr>
      <w:rPr>
        <w:rFonts w:ascii="Courier New" w:hAnsi="Courier New" w:hint="default"/>
      </w:rPr>
    </w:lvl>
    <w:lvl w:ilvl="5" w:tplc="5F085520" w:tentative="1">
      <w:start w:val="1"/>
      <w:numFmt w:val="bullet"/>
      <w:lvlText w:val=""/>
      <w:lvlJc w:val="left"/>
      <w:pPr>
        <w:tabs>
          <w:tab w:val="num" w:pos="4548"/>
        </w:tabs>
        <w:ind w:left="4548" w:hanging="360"/>
      </w:pPr>
      <w:rPr>
        <w:rFonts w:ascii="Wingdings" w:hAnsi="Wingdings" w:hint="default"/>
      </w:rPr>
    </w:lvl>
    <w:lvl w:ilvl="6" w:tplc="25660AB4" w:tentative="1">
      <w:start w:val="1"/>
      <w:numFmt w:val="bullet"/>
      <w:lvlText w:val=""/>
      <w:lvlJc w:val="left"/>
      <w:pPr>
        <w:tabs>
          <w:tab w:val="num" w:pos="5268"/>
        </w:tabs>
        <w:ind w:left="5268" w:hanging="360"/>
      </w:pPr>
      <w:rPr>
        <w:rFonts w:ascii="Symbol" w:hAnsi="Symbol" w:hint="default"/>
      </w:rPr>
    </w:lvl>
    <w:lvl w:ilvl="7" w:tplc="F796BDF6" w:tentative="1">
      <w:start w:val="1"/>
      <w:numFmt w:val="bullet"/>
      <w:lvlText w:val="o"/>
      <w:lvlJc w:val="left"/>
      <w:pPr>
        <w:tabs>
          <w:tab w:val="num" w:pos="5988"/>
        </w:tabs>
        <w:ind w:left="5988" w:hanging="360"/>
      </w:pPr>
      <w:rPr>
        <w:rFonts w:ascii="Courier New" w:hAnsi="Courier New" w:hint="default"/>
      </w:rPr>
    </w:lvl>
    <w:lvl w:ilvl="8" w:tplc="3D7C1DBE" w:tentative="1">
      <w:start w:val="1"/>
      <w:numFmt w:val="bullet"/>
      <w:lvlText w:val=""/>
      <w:lvlJc w:val="left"/>
      <w:pPr>
        <w:tabs>
          <w:tab w:val="num" w:pos="6708"/>
        </w:tabs>
        <w:ind w:left="6708" w:hanging="360"/>
      </w:pPr>
      <w:rPr>
        <w:rFonts w:ascii="Wingdings" w:hAnsi="Wingdings" w:hint="default"/>
      </w:rPr>
    </w:lvl>
  </w:abstractNum>
  <w:abstractNum w:abstractNumId="20">
    <w:nsid w:val="51114C6B"/>
    <w:multiLevelType w:val="hybridMultilevel"/>
    <w:tmpl w:val="4B4AC4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FD1C32"/>
    <w:multiLevelType w:val="multilevel"/>
    <w:tmpl w:val="9D08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F01FF5"/>
    <w:multiLevelType w:val="hybridMultilevel"/>
    <w:tmpl w:val="7B8C5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B32113"/>
    <w:multiLevelType w:val="hybridMultilevel"/>
    <w:tmpl w:val="301AB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F3372A"/>
    <w:multiLevelType w:val="hybridMultilevel"/>
    <w:tmpl w:val="BA12DF9E"/>
    <w:lvl w:ilvl="0" w:tplc="197E72F8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</w:rPr>
    </w:lvl>
    <w:lvl w:ilvl="1" w:tplc="6B9248B6">
      <w:start w:val="1"/>
      <w:numFmt w:val="bullet"/>
      <w:pStyle w:val="EducationBloc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3033491"/>
    <w:multiLevelType w:val="hybridMultilevel"/>
    <w:tmpl w:val="9CFC0E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>
    <w:nsid w:val="69495D09"/>
    <w:multiLevelType w:val="hybridMultilevel"/>
    <w:tmpl w:val="D646E83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054D5A"/>
    <w:multiLevelType w:val="hybridMultilevel"/>
    <w:tmpl w:val="788280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1C97421"/>
    <w:multiLevelType w:val="hybridMultilevel"/>
    <w:tmpl w:val="F1C843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7246B3C"/>
    <w:multiLevelType w:val="hybridMultilevel"/>
    <w:tmpl w:val="5900BA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AF25B94"/>
    <w:multiLevelType w:val="hybridMultilevel"/>
    <w:tmpl w:val="C91847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2B7754"/>
    <w:multiLevelType w:val="hybridMultilevel"/>
    <w:tmpl w:val="5E0EA3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CA76473"/>
    <w:multiLevelType w:val="hybridMultilevel"/>
    <w:tmpl w:val="CB02C2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F6521CE"/>
    <w:multiLevelType w:val="multilevel"/>
    <w:tmpl w:val="1CF6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8"/>
  </w:num>
  <w:num w:numId="3">
    <w:abstractNumId w:val="2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20"/>
  </w:num>
  <w:num w:numId="6">
    <w:abstractNumId w:val="11"/>
  </w:num>
  <w:num w:numId="7">
    <w:abstractNumId w:val="12"/>
  </w:num>
  <w:num w:numId="8">
    <w:abstractNumId w:val="21"/>
  </w:num>
  <w:num w:numId="9">
    <w:abstractNumId w:val="16"/>
  </w:num>
  <w:num w:numId="10">
    <w:abstractNumId w:val="31"/>
  </w:num>
  <w:num w:numId="11">
    <w:abstractNumId w:val="18"/>
  </w:num>
  <w:num w:numId="12">
    <w:abstractNumId w:val="29"/>
  </w:num>
  <w:num w:numId="13">
    <w:abstractNumId w:val="19"/>
  </w:num>
  <w:num w:numId="14">
    <w:abstractNumId w:val="3"/>
  </w:num>
  <w:num w:numId="15">
    <w:abstractNumId w:val="4"/>
  </w:num>
  <w:num w:numId="16">
    <w:abstractNumId w:val="32"/>
  </w:num>
  <w:num w:numId="17">
    <w:abstractNumId w:val="1"/>
  </w:num>
  <w:num w:numId="18">
    <w:abstractNumId w:val="2"/>
  </w:num>
  <w:num w:numId="19">
    <w:abstractNumId w:val="7"/>
  </w:num>
  <w:num w:numId="20">
    <w:abstractNumId w:val="25"/>
  </w:num>
  <w:num w:numId="21">
    <w:abstractNumId w:val="14"/>
  </w:num>
  <w:num w:numId="22">
    <w:abstractNumId w:val="24"/>
  </w:num>
  <w:num w:numId="23">
    <w:abstractNumId w:val="6"/>
  </w:num>
  <w:num w:numId="24">
    <w:abstractNumId w:val="14"/>
  </w:num>
  <w:num w:numId="25">
    <w:abstractNumId w:val="14"/>
  </w:num>
  <w:num w:numId="26">
    <w:abstractNumId w:val="10"/>
  </w:num>
  <w:num w:numId="27">
    <w:abstractNumId w:val="15"/>
  </w:num>
  <w:num w:numId="2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26"/>
  </w:num>
  <w:num w:numId="31">
    <w:abstractNumId w:val="9"/>
  </w:num>
  <w:num w:numId="32">
    <w:abstractNumId w:val="23"/>
  </w:num>
  <w:num w:numId="33">
    <w:abstractNumId w:val="17"/>
  </w:num>
  <w:num w:numId="34">
    <w:abstractNumId w:val="13"/>
  </w:num>
  <w:num w:numId="35">
    <w:abstractNumId w:val="30"/>
  </w:num>
  <w:num w:numId="36">
    <w:abstractNumId w:val="27"/>
  </w:num>
  <w:num w:numId="37">
    <w:abstractNumId w:val="24"/>
  </w:num>
  <w:num w:numId="3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7B40"/>
    <w:rsid w:val="00002B3F"/>
    <w:rsid w:val="00003CFE"/>
    <w:rsid w:val="00003E00"/>
    <w:rsid w:val="00015B87"/>
    <w:rsid w:val="00016532"/>
    <w:rsid w:val="00021520"/>
    <w:rsid w:val="00022115"/>
    <w:rsid w:val="00025421"/>
    <w:rsid w:val="0003555E"/>
    <w:rsid w:val="00040C92"/>
    <w:rsid w:val="000416A9"/>
    <w:rsid w:val="00052F64"/>
    <w:rsid w:val="00055544"/>
    <w:rsid w:val="00062460"/>
    <w:rsid w:val="00072CE0"/>
    <w:rsid w:val="000765F1"/>
    <w:rsid w:val="0008033F"/>
    <w:rsid w:val="0008273F"/>
    <w:rsid w:val="00083825"/>
    <w:rsid w:val="00087174"/>
    <w:rsid w:val="000929DF"/>
    <w:rsid w:val="00096B76"/>
    <w:rsid w:val="000A17BD"/>
    <w:rsid w:val="000A2EA0"/>
    <w:rsid w:val="000B5637"/>
    <w:rsid w:val="000C1DC1"/>
    <w:rsid w:val="000C331E"/>
    <w:rsid w:val="000C7D45"/>
    <w:rsid w:val="000D5A40"/>
    <w:rsid w:val="000E4A7B"/>
    <w:rsid w:val="000E6287"/>
    <w:rsid w:val="000F51ED"/>
    <w:rsid w:val="00104BFA"/>
    <w:rsid w:val="00114542"/>
    <w:rsid w:val="00127014"/>
    <w:rsid w:val="00136068"/>
    <w:rsid w:val="00141E25"/>
    <w:rsid w:val="00142864"/>
    <w:rsid w:val="001447DB"/>
    <w:rsid w:val="00151654"/>
    <w:rsid w:val="0015178C"/>
    <w:rsid w:val="001579BB"/>
    <w:rsid w:val="00171676"/>
    <w:rsid w:val="001727AC"/>
    <w:rsid w:val="00175215"/>
    <w:rsid w:val="0018012E"/>
    <w:rsid w:val="001807D8"/>
    <w:rsid w:val="00184D93"/>
    <w:rsid w:val="00184F7F"/>
    <w:rsid w:val="001875F2"/>
    <w:rsid w:val="001A70E6"/>
    <w:rsid w:val="001B1B63"/>
    <w:rsid w:val="001B3944"/>
    <w:rsid w:val="001B63D1"/>
    <w:rsid w:val="001D1311"/>
    <w:rsid w:val="001D39D6"/>
    <w:rsid w:val="001D6662"/>
    <w:rsid w:val="001E1813"/>
    <w:rsid w:val="001E2A8B"/>
    <w:rsid w:val="001E37C8"/>
    <w:rsid w:val="001E3A83"/>
    <w:rsid w:val="00202BEC"/>
    <w:rsid w:val="0020586E"/>
    <w:rsid w:val="00205EB2"/>
    <w:rsid w:val="0020696B"/>
    <w:rsid w:val="002115BF"/>
    <w:rsid w:val="002171D0"/>
    <w:rsid w:val="002248BD"/>
    <w:rsid w:val="00231CA2"/>
    <w:rsid w:val="00233480"/>
    <w:rsid w:val="0023658D"/>
    <w:rsid w:val="00236FCA"/>
    <w:rsid w:val="00241B32"/>
    <w:rsid w:val="00243AB0"/>
    <w:rsid w:val="002473FE"/>
    <w:rsid w:val="00251899"/>
    <w:rsid w:val="00260437"/>
    <w:rsid w:val="00262572"/>
    <w:rsid w:val="00262FE3"/>
    <w:rsid w:val="00275ADB"/>
    <w:rsid w:val="002767CA"/>
    <w:rsid w:val="00284F1B"/>
    <w:rsid w:val="00286136"/>
    <w:rsid w:val="00290EB9"/>
    <w:rsid w:val="002A118A"/>
    <w:rsid w:val="002A6B09"/>
    <w:rsid w:val="002C0542"/>
    <w:rsid w:val="002C2505"/>
    <w:rsid w:val="002C6C34"/>
    <w:rsid w:val="002D197F"/>
    <w:rsid w:val="002D55CA"/>
    <w:rsid w:val="002E111C"/>
    <w:rsid w:val="002E1E54"/>
    <w:rsid w:val="002E3436"/>
    <w:rsid w:val="00306462"/>
    <w:rsid w:val="003064A9"/>
    <w:rsid w:val="00306BFC"/>
    <w:rsid w:val="00316558"/>
    <w:rsid w:val="003232E6"/>
    <w:rsid w:val="0032344C"/>
    <w:rsid w:val="003246A7"/>
    <w:rsid w:val="00327255"/>
    <w:rsid w:val="003319D9"/>
    <w:rsid w:val="00332DF2"/>
    <w:rsid w:val="00341236"/>
    <w:rsid w:val="00342B5B"/>
    <w:rsid w:val="003433EA"/>
    <w:rsid w:val="003455A6"/>
    <w:rsid w:val="00350381"/>
    <w:rsid w:val="00354FDD"/>
    <w:rsid w:val="00364497"/>
    <w:rsid w:val="0036542E"/>
    <w:rsid w:val="0036620F"/>
    <w:rsid w:val="00387EAD"/>
    <w:rsid w:val="00392759"/>
    <w:rsid w:val="00393E87"/>
    <w:rsid w:val="003A670A"/>
    <w:rsid w:val="003B0B6A"/>
    <w:rsid w:val="003B357C"/>
    <w:rsid w:val="003B503A"/>
    <w:rsid w:val="003C6906"/>
    <w:rsid w:val="003C6C94"/>
    <w:rsid w:val="003D06B4"/>
    <w:rsid w:val="003D08AD"/>
    <w:rsid w:val="003D1858"/>
    <w:rsid w:val="003D4CB6"/>
    <w:rsid w:val="003D554E"/>
    <w:rsid w:val="003D7FCB"/>
    <w:rsid w:val="003E1B60"/>
    <w:rsid w:val="003E2C9F"/>
    <w:rsid w:val="0040325E"/>
    <w:rsid w:val="00415100"/>
    <w:rsid w:val="0041529F"/>
    <w:rsid w:val="00434922"/>
    <w:rsid w:val="0043747E"/>
    <w:rsid w:val="00440788"/>
    <w:rsid w:val="00441949"/>
    <w:rsid w:val="00444BF1"/>
    <w:rsid w:val="00444E90"/>
    <w:rsid w:val="00452BB0"/>
    <w:rsid w:val="00457269"/>
    <w:rsid w:val="00460818"/>
    <w:rsid w:val="00462146"/>
    <w:rsid w:val="00462447"/>
    <w:rsid w:val="00462BCE"/>
    <w:rsid w:val="004643C7"/>
    <w:rsid w:val="00464910"/>
    <w:rsid w:val="0046653E"/>
    <w:rsid w:val="00467F59"/>
    <w:rsid w:val="004751EA"/>
    <w:rsid w:val="0048250A"/>
    <w:rsid w:val="004826FD"/>
    <w:rsid w:val="004870B9"/>
    <w:rsid w:val="004929CD"/>
    <w:rsid w:val="00492C09"/>
    <w:rsid w:val="004932A7"/>
    <w:rsid w:val="004A7657"/>
    <w:rsid w:val="004B3814"/>
    <w:rsid w:val="004B598D"/>
    <w:rsid w:val="004C35DD"/>
    <w:rsid w:val="004D0189"/>
    <w:rsid w:val="004D0EDB"/>
    <w:rsid w:val="004E3FFF"/>
    <w:rsid w:val="00500D61"/>
    <w:rsid w:val="00500EE3"/>
    <w:rsid w:val="00503EF6"/>
    <w:rsid w:val="00504A8D"/>
    <w:rsid w:val="00510915"/>
    <w:rsid w:val="005123D6"/>
    <w:rsid w:val="0052074D"/>
    <w:rsid w:val="005221F9"/>
    <w:rsid w:val="00526F42"/>
    <w:rsid w:val="00530CFD"/>
    <w:rsid w:val="0053220A"/>
    <w:rsid w:val="00536C4C"/>
    <w:rsid w:val="00541001"/>
    <w:rsid w:val="00545C39"/>
    <w:rsid w:val="00550543"/>
    <w:rsid w:val="00555DBA"/>
    <w:rsid w:val="00565899"/>
    <w:rsid w:val="00571304"/>
    <w:rsid w:val="0057634C"/>
    <w:rsid w:val="00577AF2"/>
    <w:rsid w:val="00584C6E"/>
    <w:rsid w:val="00585BED"/>
    <w:rsid w:val="0059189D"/>
    <w:rsid w:val="0059213A"/>
    <w:rsid w:val="00595185"/>
    <w:rsid w:val="005A0A39"/>
    <w:rsid w:val="005B162F"/>
    <w:rsid w:val="005B33CF"/>
    <w:rsid w:val="005C3004"/>
    <w:rsid w:val="005D41A5"/>
    <w:rsid w:val="005E0460"/>
    <w:rsid w:val="005E4542"/>
    <w:rsid w:val="005E5C33"/>
    <w:rsid w:val="005F045F"/>
    <w:rsid w:val="005F0FFE"/>
    <w:rsid w:val="005F5491"/>
    <w:rsid w:val="005F7952"/>
    <w:rsid w:val="006014EE"/>
    <w:rsid w:val="00606DBC"/>
    <w:rsid w:val="00611C9D"/>
    <w:rsid w:val="0061498D"/>
    <w:rsid w:val="006248C7"/>
    <w:rsid w:val="006266C7"/>
    <w:rsid w:val="00636587"/>
    <w:rsid w:val="00637504"/>
    <w:rsid w:val="00637B26"/>
    <w:rsid w:val="00651951"/>
    <w:rsid w:val="00655BC9"/>
    <w:rsid w:val="00656961"/>
    <w:rsid w:val="00656F65"/>
    <w:rsid w:val="0066298A"/>
    <w:rsid w:val="0067450C"/>
    <w:rsid w:val="00674621"/>
    <w:rsid w:val="006751A4"/>
    <w:rsid w:val="00682545"/>
    <w:rsid w:val="00685E83"/>
    <w:rsid w:val="006920D1"/>
    <w:rsid w:val="006A7A23"/>
    <w:rsid w:val="006B03CA"/>
    <w:rsid w:val="006B2CA3"/>
    <w:rsid w:val="006B2E8D"/>
    <w:rsid w:val="006B5D18"/>
    <w:rsid w:val="006C45D5"/>
    <w:rsid w:val="006D1061"/>
    <w:rsid w:val="006D2B01"/>
    <w:rsid w:val="006D35FF"/>
    <w:rsid w:val="006E52E5"/>
    <w:rsid w:val="006E6571"/>
    <w:rsid w:val="006E6A88"/>
    <w:rsid w:val="006E72FE"/>
    <w:rsid w:val="00700215"/>
    <w:rsid w:val="007108D4"/>
    <w:rsid w:val="007109A0"/>
    <w:rsid w:val="007120A1"/>
    <w:rsid w:val="00723640"/>
    <w:rsid w:val="00726D08"/>
    <w:rsid w:val="00753B36"/>
    <w:rsid w:val="00761A7F"/>
    <w:rsid w:val="007622FF"/>
    <w:rsid w:val="00776F65"/>
    <w:rsid w:val="00783887"/>
    <w:rsid w:val="007A4E82"/>
    <w:rsid w:val="007A6251"/>
    <w:rsid w:val="007C238F"/>
    <w:rsid w:val="007C5133"/>
    <w:rsid w:val="007C5AE6"/>
    <w:rsid w:val="007C6E6D"/>
    <w:rsid w:val="007D7428"/>
    <w:rsid w:val="007E0EB7"/>
    <w:rsid w:val="007E65AF"/>
    <w:rsid w:val="007F02D3"/>
    <w:rsid w:val="007F3582"/>
    <w:rsid w:val="007F3749"/>
    <w:rsid w:val="007F6340"/>
    <w:rsid w:val="00803516"/>
    <w:rsid w:val="0080363A"/>
    <w:rsid w:val="00805DE8"/>
    <w:rsid w:val="00805E59"/>
    <w:rsid w:val="00811F6D"/>
    <w:rsid w:val="00812DD6"/>
    <w:rsid w:val="00814640"/>
    <w:rsid w:val="00815A6E"/>
    <w:rsid w:val="00815DDC"/>
    <w:rsid w:val="00830329"/>
    <w:rsid w:val="00833989"/>
    <w:rsid w:val="008415D8"/>
    <w:rsid w:val="00841B61"/>
    <w:rsid w:val="008476E3"/>
    <w:rsid w:val="0085136C"/>
    <w:rsid w:val="00851BBA"/>
    <w:rsid w:val="008538A2"/>
    <w:rsid w:val="00854341"/>
    <w:rsid w:val="008573CB"/>
    <w:rsid w:val="008635E0"/>
    <w:rsid w:val="00864D08"/>
    <w:rsid w:val="00866DF7"/>
    <w:rsid w:val="008746BA"/>
    <w:rsid w:val="008766AE"/>
    <w:rsid w:val="00881732"/>
    <w:rsid w:val="008859BD"/>
    <w:rsid w:val="00887B72"/>
    <w:rsid w:val="008906BE"/>
    <w:rsid w:val="00893116"/>
    <w:rsid w:val="008A59A6"/>
    <w:rsid w:val="008B1AF5"/>
    <w:rsid w:val="008B7DB8"/>
    <w:rsid w:val="008D529C"/>
    <w:rsid w:val="008D71E6"/>
    <w:rsid w:val="00913667"/>
    <w:rsid w:val="00916169"/>
    <w:rsid w:val="00917B62"/>
    <w:rsid w:val="00920643"/>
    <w:rsid w:val="009401ED"/>
    <w:rsid w:val="00942650"/>
    <w:rsid w:val="00942F6A"/>
    <w:rsid w:val="009434F3"/>
    <w:rsid w:val="009467EB"/>
    <w:rsid w:val="0095089C"/>
    <w:rsid w:val="00951635"/>
    <w:rsid w:val="00960E76"/>
    <w:rsid w:val="0096170E"/>
    <w:rsid w:val="0097026D"/>
    <w:rsid w:val="009717FF"/>
    <w:rsid w:val="00977DB1"/>
    <w:rsid w:val="00980194"/>
    <w:rsid w:val="00981ADA"/>
    <w:rsid w:val="00985DFE"/>
    <w:rsid w:val="0098743C"/>
    <w:rsid w:val="00990371"/>
    <w:rsid w:val="00990925"/>
    <w:rsid w:val="009913F4"/>
    <w:rsid w:val="00993B38"/>
    <w:rsid w:val="009960F6"/>
    <w:rsid w:val="009A127B"/>
    <w:rsid w:val="009A7CB5"/>
    <w:rsid w:val="009B75E7"/>
    <w:rsid w:val="009C397E"/>
    <w:rsid w:val="009D4961"/>
    <w:rsid w:val="009D4C1C"/>
    <w:rsid w:val="009D7097"/>
    <w:rsid w:val="009E122F"/>
    <w:rsid w:val="009E6567"/>
    <w:rsid w:val="009E7A6B"/>
    <w:rsid w:val="009F6CF8"/>
    <w:rsid w:val="00A00AF5"/>
    <w:rsid w:val="00A00C86"/>
    <w:rsid w:val="00A0716E"/>
    <w:rsid w:val="00A07B40"/>
    <w:rsid w:val="00A21058"/>
    <w:rsid w:val="00A21D1C"/>
    <w:rsid w:val="00A408FC"/>
    <w:rsid w:val="00A442C7"/>
    <w:rsid w:val="00A47322"/>
    <w:rsid w:val="00A50985"/>
    <w:rsid w:val="00A63F72"/>
    <w:rsid w:val="00A65B21"/>
    <w:rsid w:val="00A66B41"/>
    <w:rsid w:val="00A815D4"/>
    <w:rsid w:val="00A9065A"/>
    <w:rsid w:val="00A907D4"/>
    <w:rsid w:val="00A9126A"/>
    <w:rsid w:val="00A940C1"/>
    <w:rsid w:val="00A94E88"/>
    <w:rsid w:val="00AA6A79"/>
    <w:rsid w:val="00AB080F"/>
    <w:rsid w:val="00AB417B"/>
    <w:rsid w:val="00AB5297"/>
    <w:rsid w:val="00AC5439"/>
    <w:rsid w:val="00AC5687"/>
    <w:rsid w:val="00AC7E12"/>
    <w:rsid w:val="00AD145B"/>
    <w:rsid w:val="00AD1E24"/>
    <w:rsid w:val="00AD4459"/>
    <w:rsid w:val="00AD5077"/>
    <w:rsid w:val="00AE0D69"/>
    <w:rsid w:val="00B001FC"/>
    <w:rsid w:val="00B02652"/>
    <w:rsid w:val="00B0488B"/>
    <w:rsid w:val="00B112F0"/>
    <w:rsid w:val="00B13992"/>
    <w:rsid w:val="00B13DA4"/>
    <w:rsid w:val="00B16FA9"/>
    <w:rsid w:val="00B17251"/>
    <w:rsid w:val="00B1741D"/>
    <w:rsid w:val="00B178E6"/>
    <w:rsid w:val="00B25EDF"/>
    <w:rsid w:val="00B26E57"/>
    <w:rsid w:val="00B3105F"/>
    <w:rsid w:val="00B50035"/>
    <w:rsid w:val="00B5074A"/>
    <w:rsid w:val="00B53FB9"/>
    <w:rsid w:val="00B679DD"/>
    <w:rsid w:val="00B74972"/>
    <w:rsid w:val="00B818FB"/>
    <w:rsid w:val="00B90D82"/>
    <w:rsid w:val="00B9655B"/>
    <w:rsid w:val="00BA6CA6"/>
    <w:rsid w:val="00BB43D5"/>
    <w:rsid w:val="00BC26AB"/>
    <w:rsid w:val="00BC2CEC"/>
    <w:rsid w:val="00BC3566"/>
    <w:rsid w:val="00BD52BE"/>
    <w:rsid w:val="00BD62DB"/>
    <w:rsid w:val="00BE0F8C"/>
    <w:rsid w:val="00BE5D39"/>
    <w:rsid w:val="00BE6E5D"/>
    <w:rsid w:val="00BF543D"/>
    <w:rsid w:val="00BF62EE"/>
    <w:rsid w:val="00C106C1"/>
    <w:rsid w:val="00C11F11"/>
    <w:rsid w:val="00C26BAA"/>
    <w:rsid w:val="00C32DDB"/>
    <w:rsid w:val="00C350F3"/>
    <w:rsid w:val="00C4047A"/>
    <w:rsid w:val="00C522A6"/>
    <w:rsid w:val="00C574E2"/>
    <w:rsid w:val="00C57AD9"/>
    <w:rsid w:val="00C62524"/>
    <w:rsid w:val="00C67B56"/>
    <w:rsid w:val="00C7258D"/>
    <w:rsid w:val="00C90057"/>
    <w:rsid w:val="00C913EB"/>
    <w:rsid w:val="00C919D2"/>
    <w:rsid w:val="00C92212"/>
    <w:rsid w:val="00C97A44"/>
    <w:rsid w:val="00CA0B71"/>
    <w:rsid w:val="00CA0D0B"/>
    <w:rsid w:val="00CA1950"/>
    <w:rsid w:val="00CA1DEE"/>
    <w:rsid w:val="00CA4F2B"/>
    <w:rsid w:val="00CB3897"/>
    <w:rsid w:val="00CB59AA"/>
    <w:rsid w:val="00CC0047"/>
    <w:rsid w:val="00CC21C0"/>
    <w:rsid w:val="00CC3DE2"/>
    <w:rsid w:val="00CD24EA"/>
    <w:rsid w:val="00CE2282"/>
    <w:rsid w:val="00CE53F1"/>
    <w:rsid w:val="00CE7B3B"/>
    <w:rsid w:val="00CF4205"/>
    <w:rsid w:val="00CF4F24"/>
    <w:rsid w:val="00D04978"/>
    <w:rsid w:val="00D079A9"/>
    <w:rsid w:val="00D12484"/>
    <w:rsid w:val="00D15271"/>
    <w:rsid w:val="00D31D12"/>
    <w:rsid w:val="00D33255"/>
    <w:rsid w:val="00D3512D"/>
    <w:rsid w:val="00D411B9"/>
    <w:rsid w:val="00D4230F"/>
    <w:rsid w:val="00D55EE7"/>
    <w:rsid w:val="00D56216"/>
    <w:rsid w:val="00D56F4C"/>
    <w:rsid w:val="00D573F3"/>
    <w:rsid w:val="00D60500"/>
    <w:rsid w:val="00D61895"/>
    <w:rsid w:val="00D807CB"/>
    <w:rsid w:val="00DA2FE0"/>
    <w:rsid w:val="00DB40D3"/>
    <w:rsid w:val="00DC2981"/>
    <w:rsid w:val="00DD72E6"/>
    <w:rsid w:val="00DE0EE9"/>
    <w:rsid w:val="00DE2E2F"/>
    <w:rsid w:val="00DE30B6"/>
    <w:rsid w:val="00DF3BB6"/>
    <w:rsid w:val="00DF6493"/>
    <w:rsid w:val="00E02D8C"/>
    <w:rsid w:val="00E03D79"/>
    <w:rsid w:val="00E03E3C"/>
    <w:rsid w:val="00E205D4"/>
    <w:rsid w:val="00E20DAF"/>
    <w:rsid w:val="00E21E34"/>
    <w:rsid w:val="00E46788"/>
    <w:rsid w:val="00E47810"/>
    <w:rsid w:val="00E5708F"/>
    <w:rsid w:val="00E60FCA"/>
    <w:rsid w:val="00E63843"/>
    <w:rsid w:val="00E6463F"/>
    <w:rsid w:val="00E66178"/>
    <w:rsid w:val="00E718D3"/>
    <w:rsid w:val="00E8184A"/>
    <w:rsid w:val="00E91072"/>
    <w:rsid w:val="00E93863"/>
    <w:rsid w:val="00E9500D"/>
    <w:rsid w:val="00EA09E4"/>
    <w:rsid w:val="00EB03E2"/>
    <w:rsid w:val="00EB4B83"/>
    <w:rsid w:val="00EB5441"/>
    <w:rsid w:val="00EB6204"/>
    <w:rsid w:val="00EB79C6"/>
    <w:rsid w:val="00EC07B0"/>
    <w:rsid w:val="00EC215A"/>
    <w:rsid w:val="00EC325A"/>
    <w:rsid w:val="00EC3E51"/>
    <w:rsid w:val="00EC41CE"/>
    <w:rsid w:val="00EC7C68"/>
    <w:rsid w:val="00EE3D00"/>
    <w:rsid w:val="00F01EB6"/>
    <w:rsid w:val="00F066E3"/>
    <w:rsid w:val="00F11185"/>
    <w:rsid w:val="00F25009"/>
    <w:rsid w:val="00F316D7"/>
    <w:rsid w:val="00F32CBC"/>
    <w:rsid w:val="00F34A8E"/>
    <w:rsid w:val="00F41705"/>
    <w:rsid w:val="00F42E5A"/>
    <w:rsid w:val="00F44587"/>
    <w:rsid w:val="00F54F03"/>
    <w:rsid w:val="00F64269"/>
    <w:rsid w:val="00F7523D"/>
    <w:rsid w:val="00F81219"/>
    <w:rsid w:val="00F85D21"/>
    <w:rsid w:val="00F918C4"/>
    <w:rsid w:val="00F91E04"/>
    <w:rsid w:val="00FA2510"/>
    <w:rsid w:val="00FA79F0"/>
    <w:rsid w:val="00FB3035"/>
    <w:rsid w:val="00FB5363"/>
    <w:rsid w:val="00FB6772"/>
    <w:rsid w:val="00FC3AB4"/>
    <w:rsid w:val="00FC3AFB"/>
    <w:rsid w:val="00FD0389"/>
    <w:rsid w:val="00FD3867"/>
    <w:rsid w:val="00FD55A1"/>
    <w:rsid w:val="00FE335F"/>
    <w:rsid w:val="00FE403F"/>
    <w:rsid w:val="00FE79F8"/>
    <w:rsid w:val="00FF4E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  <o:rules v:ext="edit">
        <o:r id="V:Rule2" type="connector" idref="#AutoShape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79F8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07B40"/>
    <w:pPr>
      <w:outlineLvl w:val="0"/>
    </w:pPr>
  </w:style>
  <w:style w:type="paragraph" w:styleId="Heading3">
    <w:name w:val="heading 3"/>
    <w:basedOn w:val="Normal"/>
    <w:next w:val="Normal"/>
    <w:link w:val="Heading3Char"/>
    <w:qFormat/>
    <w:rsid w:val="00A07B40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A07B40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A07B40"/>
    <w:rPr>
      <w:rFonts w:ascii="Verdana" w:hAnsi="Verdana" w:cs="Verdana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locked/>
    <w:rsid w:val="00A07B40"/>
    <w:rPr>
      <w:rFonts w:ascii="Verdana" w:hAnsi="Verdana" w:cs="Verdana"/>
      <w:sz w:val="24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semiHidden/>
    <w:locked/>
    <w:rsid w:val="00A07B40"/>
    <w:rPr>
      <w:rFonts w:ascii="Verdana" w:hAnsi="Verdana" w:cs="Verdana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07B40"/>
    <w:pPr>
      <w:widowControl/>
      <w:autoSpaceDE/>
      <w:autoSpaceDN/>
      <w:adjustRightInd/>
      <w:spacing w:after="120"/>
    </w:pPr>
    <w:rPr>
      <w:rFonts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locked/>
    <w:rsid w:val="00A07B40"/>
    <w:rPr>
      <w:rFonts w:ascii="Verdana" w:hAnsi="Verdana"/>
      <w:sz w:val="16"/>
      <w:szCs w:val="16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C106C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106C1"/>
    <w:rPr>
      <w:b/>
      <w:bCs/>
    </w:rPr>
  </w:style>
  <w:style w:type="character" w:styleId="Hyperlink">
    <w:name w:val="Hyperlink"/>
    <w:basedOn w:val="DefaultParagraphFont"/>
    <w:rsid w:val="00530CFD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530CFD"/>
    <w:rPr>
      <w:b/>
      <w:bCs/>
      <w:smallCaps/>
      <w:color w:val="C0504D"/>
      <w:spacing w:val="5"/>
      <w:u w:val="single"/>
    </w:rPr>
  </w:style>
  <w:style w:type="paragraph" w:styleId="Title">
    <w:name w:val="Title"/>
    <w:basedOn w:val="Normal"/>
    <w:link w:val="TitleChar"/>
    <w:qFormat/>
    <w:rsid w:val="001807D8"/>
    <w:pPr>
      <w:widowControl/>
      <w:autoSpaceDE/>
      <w:autoSpaceDN/>
      <w:adjustRightInd/>
      <w:jc w:val="center"/>
    </w:pPr>
    <w:rPr>
      <w:rFonts w:ascii="Times New Roman" w:hAnsi="Times New Roman" w:cs="Times New Roman"/>
      <w:b/>
      <w:bCs/>
    </w:rPr>
  </w:style>
  <w:style w:type="character" w:customStyle="1" w:styleId="TitleChar">
    <w:name w:val="Title Char"/>
    <w:basedOn w:val="DefaultParagraphFont"/>
    <w:link w:val="Title"/>
    <w:rsid w:val="001807D8"/>
    <w:rPr>
      <w:b/>
      <w:bCs/>
      <w:sz w:val="24"/>
      <w:szCs w:val="24"/>
    </w:rPr>
  </w:style>
  <w:style w:type="character" w:styleId="Emphasis">
    <w:name w:val="Emphasis"/>
    <w:basedOn w:val="DefaultParagraphFont"/>
    <w:qFormat/>
    <w:rsid w:val="00175215"/>
    <w:rPr>
      <w:i/>
      <w:iCs/>
    </w:rPr>
  </w:style>
  <w:style w:type="paragraph" w:styleId="BodyText">
    <w:name w:val="Body Text"/>
    <w:basedOn w:val="Normal"/>
    <w:link w:val="BodyTextChar"/>
    <w:rsid w:val="008766A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66AE"/>
    <w:rPr>
      <w:rFonts w:ascii="Verdana" w:hAnsi="Verdana" w:cs="Verdana"/>
      <w:sz w:val="24"/>
      <w:szCs w:val="24"/>
    </w:rPr>
  </w:style>
  <w:style w:type="paragraph" w:customStyle="1" w:styleId="SRA-Bullets">
    <w:name w:val="SRA-Bullets"/>
    <w:basedOn w:val="Normal"/>
    <w:rsid w:val="0018012E"/>
    <w:pPr>
      <w:widowControl/>
      <w:tabs>
        <w:tab w:val="num" w:pos="720"/>
        <w:tab w:val="left" w:pos="2160"/>
        <w:tab w:val="left" w:pos="2880"/>
      </w:tabs>
      <w:suppressAutoHyphens/>
      <w:autoSpaceDE/>
      <w:autoSpaceDN/>
      <w:adjustRightInd/>
      <w:spacing w:before="40" w:after="40"/>
      <w:ind w:left="-2520"/>
      <w:jc w:val="both"/>
    </w:pPr>
    <w:rPr>
      <w:rFonts w:ascii="Book Antiqua" w:hAnsi="Book Antiqua" w:cs="Times New Roman"/>
      <w:sz w:val="22"/>
      <w:lang w:eastAsia="ar-SA"/>
    </w:rPr>
  </w:style>
  <w:style w:type="paragraph" w:styleId="BalloonText">
    <w:name w:val="Balloon Text"/>
    <w:basedOn w:val="Normal"/>
    <w:link w:val="BalloonTextChar"/>
    <w:rsid w:val="007F3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3582"/>
    <w:rPr>
      <w:rFonts w:ascii="Tahoma" w:hAnsi="Tahoma" w:cs="Tahoma"/>
      <w:sz w:val="16"/>
      <w:szCs w:val="16"/>
    </w:rPr>
  </w:style>
  <w:style w:type="paragraph" w:customStyle="1" w:styleId="CoreExpertise">
    <w:name w:val="Core_Expertise"/>
    <w:basedOn w:val="BodyText"/>
    <w:rsid w:val="007F3582"/>
    <w:pPr>
      <w:numPr>
        <w:numId w:val="19"/>
      </w:numPr>
      <w:autoSpaceDE/>
      <w:autoSpaceDN/>
      <w:adjustRightInd/>
      <w:spacing w:before="100" w:after="100"/>
    </w:pPr>
    <w:rPr>
      <w:rFonts w:cs="Tahoma"/>
      <w:sz w:val="18"/>
    </w:rPr>
  </w:style>
  <w:style w:type="paragraph" w:customStyle="1" w:styleId="ExperienceBullets">
    <w:name w:val="Experience_Bullets"/>
    <w:basedOn w:val="Normal"/>
    <w:rsid w:val="00055544"/>
    <w:pPr>
      <w:numPr>
        <w:numId w:val="21"/>
      </w:numPr>
      <w:autoSpaceDE/>
      <w:autoSpaceDN/>
      <w:ind w:right="540"/>
      <w:textAlignment w:val="baseline"/>
    </w:pPr>
    <w:rPr>
      <w:rFonts w:cs="Times New Roman"/>
      <w:sz w:val="18"/>
      <w:szCs w:val="18"/>
    </w:rPr>
  </w:style>
  <w:style w:type="paragraph" w:customStyle="1" w:styleId="ExperienceTitleChar">
    <w:name w:val="Experience_Title Char"/>
    <w:basedOn w:val="ExperienceBlockChar"/>
    <w:rsid w:val="00055544"/>
    <w:pPr>
      <w:keepNext/>
      <w:spacing w:before="120"/>
      <w:ind w:left="720"/>
    </w:pPr>
    <w:rPr>
      <w:i/>
    </w:rPr>
  </w:style>
  <w:style w:type="paragraph" w:customStyle="1" w:styleId="ExperienceBlockChar">
    <w:name w:val="Experience_Block Char"/>
    <w:basedOn w:val="Normal"/>
    <w:rsid w:val="00055544"/>
    <w:pPr>
      <w:autoSpaceDE/>
      <w:autoSpaceDN/>
      <w:spacing w:after="60"/>
      <w:ind w:left="1267" w:right="360"/>
      <w:textAlignment w:val="baseline"/>
    </w:pPr>
    <w:rPr>
      <w:rFonts w:cs="Times New Roman"/>
      <w:sz w:val="20"/>
      <w:szCs w:val="20"/>
    </w:rPr>
  </w:style>
  <w:style w:type="paragraph" w:customStyle="1" w:styleId="EducationBlock">
    <w:name w:val="Education_Block"/>
    <w:basedOn w:val="Normal"/>
    <w:rsid w:val="00055544"/>
    <w:pPr>
      <w:numPr>
        <w:ilvl w:val="1"/>
        <w:numId w:val="22"/>
      </w:numPr>
      <w:autoSpaceDE/>
      <w:autoSpaceDN/>
      <w:spacing w:after="60"/>
      <w:jc w:val="both"/>
      <w:textAlignment w:val="baseline"/>
    </w:pPr>
    <w:rPr>
      <w:rFonts w:cs="Times New Roman"/>
      <w:sz w:val="20"/>
    </w:rPr>
  </w:style>
  <w:style w:type="paragraph" w:styleId="Header">
    <w:name w:val="header"/>
    <w:basedOn w:val="Normal"/>
    <w:link w:val="HeaderChar"/>
    <w:uiPriority w:val="99"/>
    <w:rsid w:val="00B90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D82"/>
    <w:rPr>
      <w:rFonts w:ascii="Verdana" w:hAnsi="Verdana" w:cs="Verdana"/>
      <w:sz w:val="24"/>
      <w:szCs w:val="24"/>
    </w:rPr>
  </w:style>
  <w:style w:type="paragraph" w:styleId="Footer">
    <w:name w:val="footer"/>
    <w:basedOn w:val="Normal"/>
    <w:link w:val="FooterChar"/>
    <w:rsid w:val="00B90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0D82"/>
    <w:rPr>
      <w:rFonts w:ascii="Verdana" w:hAnsi="Verdana" w:cs="Verdana"/>
      <w:sz w:val="24"/>
      <w:szCs w:val="24"/>
    </w:rPr>
  </w:style>
  <w:style w:type="table" w:styleId="TableGrid">
    <w:name w:val="Table Grid"/>
    <w:basedOn w:val="TableNormal"/>
    <w:rsid w:val="002518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32DDB"/>
    <w:pPr>
      <w:ind w:left="360" w:hanging="360"/>
      <w:jc w:val="both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32DD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WW8Num12z1">
    <w:name w:val="WW8Num12z1"/>
    <w:rsid w:val="003A670A"/>
    <w:rPr>
      <w:rFonts w:ascii="Courier New" w:hAnsi="Courier New"/>
    </w:rPr>
  </w:style>
  <w:style w:type="character" w:customStyle="1" w:styleId="WW8Num12z2">
    <w:name w:val="WW8Num12z2"/>
    <w:rsid w:val="00392759"/>
    <w:rPr>
      <w:rFonts w:ascii="Wingdings" w:hAnsi="Wingding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7B40"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07B40"/>
    <w:pPr>
      <w:outlineLvl w:val="0"/>
    </w:pPr>
  </w:style>
  <w:style w:type="paragraph" w:styleId="Heading3">
    <w:name w:val="heading 3"/>
    <w:basedOn w:val="Normal"/>
    <w:next w:val="Normal"/>
    <w:link w:val="Heading3Char"/>
    <w:qFormat/>
    <w:rsid w:val="00A07B40"/>
    <w:p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A07B40"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A07B40"/>
    <w:rPr>
      <w:rFonts w:ascii="Verdana" w:hAnsi="Verdana" w:cs="Verdana"/>
      <w:sz w:val="24"/>
      <w:szCs w:val="24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semiHidden/>
    <w:locked/>
    <w:rsid w:val="00A07B40"/>
    <w:rPr>
      <w:rFonts w:ascii="Verdana" w:hAnsi="Verdana" w:cs="Verdana"/>
      <w:sz w:val="24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semiHidden/>
    <w:locked/>
    <w:rsid w:val="00A07B40"/>
    <w:rPr>
      <w:rFonts w:ascii="Verdana" w:hAnsi="Verdana" w:cs="Verdana"/>
      <w:sz w:val="24"/>
      <w:szCs w:val="24"/>
      <w:lang w:val="en-US" w:eastAsia="en-US" w:bidi="ar-SA"/>
    </w:rPr>
  </w:style>
  <w:style w:type="paragraph" w:styleId="BodyText3">
    <w:name w:val="Body Text 3"/>
    <w:basedOn w:val="Normal"/>
    <w:link w:val="BodyText3Char"/>
    <w:rsid w:val="00A07B40"/>
    <w:pPr>
      <w:widowControl/>
      <w:autoSpaceDE/>
      <w:autoSpaceDN/>
      <w:adjustRightInd/>
      <w:spacing w:after="120"/>
    </w:pPr>
    <w:rPr>
      <w:rFonts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locked/>
    <w:rsid w:val="00A07B40"/>
    <w:rPr>
      <w:rFonts w:ascii="Verdana" w:hAnsi="Verdana"/>
      <w:sz w:val="16"/>
      <w:szCs w:val="16"/>
      <w:lang w:val="en-US" w:eastAsia="en-US" w:bidi="ar-SA"/>
    </w:rPr>
  </w:style>
  <w:style w:type="paragraph" w:styleId="NormalWeb">
    <w:name w:val="Normal (Web)"/>
    <w:basedOn w:val="Normal"/>
    <w:uiPriority w:val="99"/>
    <w:unhideWhenUsed/>
    <w:rsid w:val="00C106C1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106C1"/>
    <w:rPr>
      <w:b/>
      <w:bCs/>
    </w:rPr>
  </w:style>
  <w:style w:type="character" w:styleId="Hyperlink">
    <w:name w:val="Hyperlink"/>
    <w:basedOn w:val="DefaultParagraphFont"/>
    <w:rsid w:val="00530CFD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/>
    <w:rsid w:val="00530CFD"/>
    <w:rPr>
      <w:b/>
      <w:bCs/>
      <w:smallCaps/>
      <w:color w:val="C0504D"/>
      <w:spacing w:val="5"/>
      <w:u w:val="single"/>
    </w:rPr>
  </w:style>
  <w:style w:type="paragraph" w:styleId="Title">
    <w:name w:val="Title"/>
    <w:basedOn w:val="Normal"/>
    <w:link w:val="TitleChar"/>
    <w:qFormat/>
    <w:rsid w:val="001807D8"/>
    <w:pPr>
      <w:widowControl/>
      <w:autoSpaceDE/>
      <w:autoSpaceDN/>
      <w:adjustRightInd/>
      <w:jc w:val="center"/>
    </w:pPr>
    <w:rPr>
      <w:rFonts w:ascii="Times New Roman" w:hAnsi="Times New Roman" w:cs="Times New Roman"/>
      <w:b/>
      <w:bCs/>
    </w:rPr>
  </w:style>
  <w:style w:type="character" w:customStyle="1" w:styleId="TitleChar">
    <w:name w:val="Title Char"/>
    <w:basedOn w:val="DefaultParagraphFont"/>
    <w:link w:val="Title"/>
    <w:rsid w:val="001807D8"/>
    <w:rPr>
      <w:b/>
      <w:bCs/>
      <w:sz w:val="24"/>
      <w:szCs w:val="24"/>
    </w:rPr>
  </w:style>
  <w:style w:type="character" w:styleId="Emphasis">
    <w:name w:val="Emphasis"/>
    <w:basedOn w:val="DefaultParagraphFont"/>
    <w:qFormat/>
    <w:rsid w:val="00175215"/>
    <w:rPr>
      <w:i/>
      <w:iCs/>
    </w:rPr>
  </w:style>
  <w:style w:type="paragraph" w:styleId="BodyText">
    <w:name w:val="Body Text"/>
    <w:basedOn w:val="Normal"/>
    <w:link w:val="BodyTextChar"/>
    <w:rsid w:val="008766A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8766AE"/>
    <w:rPr>
      <w:rFonts w:ascii="Verdana" w:hAnsi="Verdana" w:cs="Verdana"/>
      <w:sz w:val="24"/>
      <w:szCs w:val="24"/>
    </w:rPr>
  </w:style>
  <w:style w:type="paragraph" w:customStyle="1" w:styleId="SRA-Bullets">
    <w:name w:val="SRA-Bullets"/>
    <w:basedOn w:val="Normal"/>
    <w:rsid w:val="0018012E"/>
    <w:pPr>
      <w:widowControl/>
      <w:tabs>
        <w:tab w:val="num" w:pos="720"/>
        <w:tab w:val="left" w:pos="2160"/>
        <w:tab w:val="left" w:pos="2880"/>
      </w:tabs>
      <w:suppressAutoHyphens/>
      <w:autoSpaceDE/>
      <w:autoSpaceDN/>
      <w:adjustRightInd/>
      <w:spacing w:before="40" w:after="40"/>
      <w:ind w:left="-2520"/>
      <w:jc w:val="both"/>
    </w:pPr>
    <w:rPr>
      <w:rFonts w:ascii="Book Antiqua" w:hAnsi="Book Antiqua" w:cs="Times New Roman"/>
      <w:sz w:val="22"/>
      <w:lang w:eastAsia="ar-SA"/>
    </w:rPr>
  </w:style>
  <w:style w:type="paragraph" w:styleId="BalloonText">
    <w:name w:val="Balloon Text"/>
    <w:basedOn w:val="Normal"/>
    <w:link w:val="BalloonTextChar"/>
    <w:rsid w:val="007F3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3582"/>
    <w:rPr>
      <w:rFonts w:ascii="Tahoma" w:hAnsi="Tahoma" w:cs="Tahoma"/>
      <w:sz w:val="16"/>
      <w:szCs w:val="16"/>
    </w:rPr>
  </w:style>
  <w:style w:type="paragraph" w:customStyle="1" w:styleId="CoreExpertise">
    <w:name w:val="Core_Expertise"/>
    <w:basedOn w:val="BodyText"/>
    <w:rsid w:val="007F3582"/>
    <w:pPr>
      <w:numPr>
        <w:numId w:val="19"/>
      </w:numPr>
      <w:autoSpaceDE/>
      <w:autoSpaceDN/>
      <w:adjustRightInd/>
      <w:spacing w:before="100" w:after="100"/>
    </w:pPr>
    <w:rPr>
      <w:rFonts w:cs="Tahoma"/>
      <w:sz w:val="18"/>
    </w:rPr>
  </w:style>
  <w:style w:type="paragraph" w:customStyle="1" w:styleId="ExperienceBullets">
    <w:name w:val="Experience_Bullets"/>
    <w:basedOn w:val="Normal"/>
    <w:rsid w:val="00055544"/>
    <w:pPr>
      <w:numPr>
        <w:numId w:val="21"/>
      </w:numPr>
      <w:autoSpaceDE/>
      <w:autoSpaceDN/>
      <w:ind w:right="540"/>
      <w:textAlignment w:val="baseline"/>
    </w:pPr>
    <w:rPr>
      <w:rFonts w:cs="Times New Roman"/>
      <w:sz w:val="18"/>
      <w:szCs w:val="18"/>
    </w:rPr>
  </w:style>
  <w:style w:type="paragraph" w:customStyle="1" w:styleId="ExperienceTitleChar">
    <w:name w:val="Experience_Title Char"/>
    <w:basedOn w:val="ExperienceBlockChar"/>
    <w:rsid w:val="00055544"/>
    <w:pPr>
      <w:keepNext/>
      <w:spacing w:before="120"/>
      <w:ind w:left="720"/>
    </w:pPr>
    <w:rPr>
      <w:i/>
    </w:rPr>
  </w:style>
  <w:style w:type="paragraph" w:customStyle="1" w:styleId="ExperienceBlockChar">
    <w:name w:val="Experience_Block Char"/>
    <w:basedOn w:val="Normal"/>
    <w:rsid w:val="00055544"/>
    <w:pPr>
      <w:autoSpaceDE/>
      <w:autoSpaceDN/>
      <w:spacing w:after="60"/>
      <w:ind w:left="1267" w:right="360"/>
      <w:textAlignment w:val="baseline"/>
    </w:pPr>
    <w:rPr>
      <w:rFonts w:cs="Times New Roman"/>
      <w:sz w:val="20"/>
      <w:szCs w:val="20"/>
    </w:rPr>
  </w:style>
  <w:style w:type="paragraph" w:customStyle="1" w:styleId="EducationBlock">
    <w:name w:val="Education_Block"/>
    <w:basedOn w:val="Normal"/>
    <w:rsid w:val="00055544"/>
    <w:pPr>
      <w:numPr>
        <w:ilvl w:val="1"/>
        <w:numId w:val="22"/>
      </w:numPr>
      <w:autoSpaceDE/>
      <w:autoSpaceDN/>
      <w:spacing w:after="60"/>
      <w:jc w:val="both"/>
      <w:textAlignment w:val="baseline"/>
    </w:pPr>
    <w:rPr>
      <w:rFonts w:cs="Times New Roman"/>
      <w:sz w:val="20"/>
    </w:rPr>
  </w:style>
  <w:style w:type="paragraph" w:styleId="Header">
    <w:name w:val="header"/>
    <w:basedOn w:val="Normal"/>
    <w:link w:val="HeaderChar"/>
    <w:rsid w:val="00B90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0D82"/>
    <w:rPr>
      <w:rFonts w:ascii="Verdana" w:hAnsi="Verdana" w:cs="Verdana"/>
      <w:sz w:val="24"/>
      <w:szCs w:val="24"/>
    </w:rPr>
  </w:style>
  <w:style w:type="paragraph" w:styleId="Footer">
    <w:name w:val="footer"/>
    <w:basedOn w:val="Normal"/>
    <w:link w:val="FooterChar"/>
    <w:rsid w:val="00B90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0D82"/>
    <w:rPr>
      <w:rFonts w:ascii="Verdana" w:hAnsi="Verdana" w:cs="Verdana"/>
      <w:sz w:val="24"/>
      <w:szCs w:val="24"/>
    </w:rPr>
  </w:style>
  <w:style w:type="table" w:styleId="TableGrid">
    <w:name w:val="Table Grid"/>
    <w:basedOn w:val="TableNormal"/>
    <w:rsid w:val="002518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32DDB"/>
    <w:pPr>
      <w:ind w:left="360" w:hanging="360"/>
      <w:jc w:val="both"/>
    </w:pPr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32DD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character" w:customStyle="1" w:styleId="WW8Num12z1">
    <w:name w:val="WW8Num12z1"/>
    <w:rsid w:val="003A670A"/>
    <w:rPr>
      <w:rFonts w:ascii="Courier New" w:hAnsi="Courier New"/>
    </w:rPr>
  </w:style>
  <w:style w:type="character" w:customStyle="1" w:styleId="WW8Num12z2">
    <w:name w:val="WW8Num12z2"/>
    <w:rsid w:val="00392759"/>
    <w:rPr>
      <w:rFonts w:ascii="Wingdings" w:hAnsi="Wingding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71536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C71B8-06A1-47E2-AC7A-F52D9FAD3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Sathish L</vt:lpstr>
    </vt:vector>
  </TitlesOfParts>
  <Company>Hewlett-Packard</Company>
  <LinksUpToDate>false</LinksUpToDate>
  <CharactersWithSpaces>2282</CharactersWithSpaces>
  <SharedDoc>false</SharedDoc>
  <HLinks>
    <vt:vector size="6" baseType="variant">
      <vt:variant>
        <vt:i4>786465</vt:i4>
      </vt:variant>
      <vt:variant>
        <vt:i4>0</vt:i4>
      </vt:variant>
      <vt:variant>
        <vt:i4>0</vt:i4>
      </vt:variant>
      <vt:variant>
        <vt:i4>5</vt:i4>
      </vt:variant>
      <vt:variant>
        <vt:lpwstr>mailto:lksath@gmail.com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Sathish L</dc:title>
  <dc:creator>Anitha</dc:creator>
  <cp:lastModifiedBy>welcome</cp:lastModifiedBy>
  <cp:revision>4</cp:revision>
  <dcterms:created xsi:type="dcterms:W3CDTF">2018-03-11T01:40:00Z</dcterms:created>
  <dcterms:modified xsi:type="dcterms:W3CDTF">2018-11-12T13:07:00Z</dcterms:modified>
</cp:coreProperties>
</file>