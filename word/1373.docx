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BE" w:rsidRDefault="004659CA">
      <w:pPr>
        <w:spacing w:line="200" w:lineRule="exact"/>
      </w:pPr>
      <w:r>
        <w:softHyphen/>
      </w:r>
      <w:r>
        <w:softHyphen/>
      </w:r>
      <w:r>
        <w:softHyphen/>
      </w: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before="10" w:line="220" w:lineRule="exact"/>
        <w:rPr>
          <w:sz w:val="22"/>
          <w:szCs w:val="22"/>
        </w:rPr>
      </w:pPr>
    </w:p>
    <w:p w:rsidR="000021BE" w:rsidRDefault="004659CA">
      <w:pPr>
        <w:spacing w:line="540" w:lineRule="exact"/>
        <w:ind w:left="140" w:right="-92"/>
        <w:rPr>
          <w:rFonts w:ascii="Arial" w:eastAsia="Arial" w:hAnsi="Arial" w:cs="Arial"/>
          <w:sz w:val="48"/>
          <w:szCs w:val="48"/>
        </w:rPr>
      </w:pPr>
      <w:r>
        <w:rPr>
          <w:rFonts w:ascii="Arial" w:eastAsia="Arial" w:hAnsi="Arial" w:cs="Arial"/>
          <w:b/>
          <w:position w:val="-2"/>
          <w:sz w:val="48"/>
          <w:szCs w:val="48"/>
        </w:rPr>
        <w:t>SA</w:t>
      </w:r>
      <w:r>
        <w:rPr>
          <w:rFonts w:ascii="Arial" w:eastAsia="Arial" w:hAnsi="Arial" w:cs="Arial"/>
          <w:b/>
          <w:spacing w:val="-7"/>
          <w:position w:val="-2"/>
          <w:sz w:val="48"/>
          <w:szCs w:val="48"/>
        </w:rPr>
        <w:t>N</w:t>
      </w:r>
      <w:r>
        <w:rPr>
          <w:rFonts w:ascii="Arial" w:eastAsia="Arial" w:hAnsi="Arial" w:cs="Arial"/>
          <w:b/>
          <w:spacing w:val="7"/>
          <w:position w:val="-2"/>
          <w:sz w:val="48"/>
          <w:szCs w:val="48"/>
        </w:rPr>
        <w:t>TO</w:t>
      </w:r>
      <w:r>
        <w:rPr>
          <w:rFonts w:ascii="Arial" w:eastAsia="Arial" w:hAnsi="Arial" w:cs="Arial"/>
          <w:b/>
          <w:position w:val="-2"/>
          <w:sz w:val="48"/>
          <w:szCs w:val="48"/>
        </w:rPr>
        <w:t>SH</w:t>
      </w:r>
      <w:r>
        <w:rPr>
          <w:rFonts w:ascii="Arial" w:eastAsia="Arial" w:hAnsi="Arial" w:cs="Arial"/>
          <w:b/>
          <w:spacing w:val="-28"/>
          <w:position w:val="-2"/>
          <w:sz w:val="48"/>
          <w:szCs w:val="48"/>
        </w:rPr>
        <w:t xml:space="preserve"> </w:t>
      </w:r>
      <w:r>
        <w:rPr>
          <w:rFonts w:ascii="Arial" w:eastAsia="Arial" w:hAnsi="Arial" w:cs="Arial"/>
          <w:b/>
          <w:w w:val="96"/>
          <w:position w:val="-2"/>
          <w:sz w:val="48"/>
          <w:szCs w:val="48"/>
        </w:rPr>
        <w:t>K</w:t>
      </w:r>
      <w:r>
        <w:rPr>
          <w:rFonts w:ascii="Arial" w:eastAsia="Arial" w:hAnsi="Arial" w:cs="Arial"/>
          <w:b/>
          <w:spacing w:val="-7"/>
          <w:w w:val="96"/>
          <w:position w:val="-2"/>
          <w:sz w:val="48"/>
          <w:szCs w:val="48"/>
        </w:rPr>
        <w:t>U</w:t>
      </w:r>
      <w:r>
        <w:rPr>
          <w:rFonts w:ascii="Arial" w:eastAsia="Arial" w:hAnsi="Arial" w:cs="Arial"/>
          <w:b/>
          <w:w w:val="96"/>
          <w:position w:val="-2"/>
          <w:sz w:val="48"/>
          <w:szCs w:val="48"/>
        </w:rPr>
        <w:t>MAR</w:t>
      </w:r>
      <w:r>
        <w:rPr>
          <w:rFonts w:ascii="Arial" w:eastAsia="Arial" w:hAnsi="Arial" w:cs="Arial"/>
          <w:b/>
          <w:spacing w:val="21"/>
          <w:w w:val="96"/>
          <w:position w:val="-2"/>
          <w:sz w:val="48"/>
          <w:szCs w:val="48"/>
        </w:rPr>
        <w:t xml:space="preserve"> </w:t>
      </w:r>
      <w:r>
        <w:rPr>
          <w:rFonts w:ascii="Arial" w:eastAsia="Arial" w:hAnsi="Arial" w:cs="Arial"/>
          <w:b/>
          <w:position w:val="-2"/>
          <w:sz w:val="48"/>
          <w:szCs w:val="48"/>
        </w:rPr>
        <w:t>S</w:t>
      </w:r>
      <w:r>
        <w:rPr>
          <w:rFonts w:ascii="Arial" w:eastAsia="Arial" w:hAnsi="Arial" w:cs="Arial"/>
          <w:b/>
          <w:spacing w:val="7"/>
          <w:position w:val="-2"/>
          <w:sz w:val="48"/>
          <w:szCs w:val="48"/>
        </w:rPr>
        <w:t>I</w:t>
      </w:r>
      <w:r>
        <w:rPr>
          <w:rFonts w:ascii="Arial" w:eastAsia="Arial" w:hAnsi="Arial" w:cs="Arial"/>
          <w:b/>
          <w:spacing w:val="-7"/>
          <w:position w:val="-2"/>
          <w:sz w:val="48"/>
          <w:szCs w:val="48"/>
        </w:rPr>
        <w:t>N</w:t>
      </w:r>
      <w:r>
        <w:rPr>
          <w:rFonts w:ascii="Arial" w:eastAsia="Arial" w:hAnsi="Arial" w:cs="Arial"/>
          <w:b/>
          <w:spacing w:val="7"/>
          <w:position w:val="-2"/>
          <w:sz w:val="48"/>
          <w:szCs w:val="48"/>
        </w:rPr>
        <w:t>G</w:t>
      </w:r>
      <w:r>
        <w:rPr>
          <w:rFonts w:ascii="Arial" w:eastAsia="Arial" w:hAnsi="Arial" w:cs="Arial"/>
          <w:b/>
          <w:position w:val="-2"/>
          <w:sz w:val="48"/>
          <w:szCs w:val="48"/>
        </w:rPr>
        <w:t>H</w:t>
      </w:r>
    </w:p>
    <w:p w:rsidR="000021BE" w:rsidRPr="00366FC9" w:rsidRDefault="004659CA">
      <w:pPr>
        <w:spacing w:before="46"/>
        <w:ind w:left="60"/>
        <w:rPr>
          <w:b/>
          <w:i/>
          <w:spacing w:val="-15"/>
          <w:w w:val="94"/>
          <w:sz w:val="40"/>
          <w:szCs w:val="40"/>
        </w:rPr>
      </w:pPr>
      <w:r>
        <w:br w:type="column"/>
      </w:r>
      <w:r w:rsidRPr="00366FC9">
        <w:rPr>
          <w:b/>
          <w:i/>
          <w:spacing w:val="-15"/>
          <w:w w:val="94"/>
          <w:sz w:val="40"/>
          <w:szCs w:val="40"/>
        </w:rPr>
        <w:lastRenderedPageBreak/>
        <w:t>C/o: K .K Sinha</w:t>
      </w:r>
    </w:p>
    <w:p w:rsidR="000021BE" w:rsidRPr="00366FC9" w:rsidRDefault="004659CA">
      <w:pPr>
        <w:spacing w:line="440" w:lineRule="exact"/>
        <w:ind w:left="100"/>
        <w:rPr>
          <w:b/>
          <w:i/>
          <w:spacing w:val="-15"/>
          <w:w w:val="94"/>
          <w:sz w:val="40"/>
          <w:szCs w:val="40"/>
        </w:rPr>
      </w:pPr>
      <w:r>
        <w:rPr>
          <w:b/>
          <w:i/>
          <w:spacing w:val="-15"/>
          <w:w w:val="94"/>
          <w:sz w:val="40"/>
          <w:szCs w:val="40"/>
        </w:rPr>
        <w:t>H</w:t>
      </w:r>
      <w:r w:rsidRPr="00366FC9">
        <w:rPr>
          <w:b/>
          <w:i/>
          <w:spacing w:val="-15"/>
          <w:w w:val="94"/>
          <w:sz w:val="40"/>
          <w:szCs w:val="40"/>
        </w:rPr>
        <w:t xml:space="preserve">.N B1/178 new </w:t>
      </w:r>
      <w:proofErr w:type="spellStart"/>
      <w:r w:rsidR="00276367" w:rsidRPr="00366FC9">
        <w:rPr>
          <w:b/>
          <w:i/>
          <w:spacing w:val="-15"/>
          <w:w w:val="94"/>
          <w:sz w:val="40"/>
          <w:szCs w:val="40"/>
        </w:rPr>
        <w:t>A</w:t>
      </w:r>
      <w:r w:rsidRPr="00366FC9">
        <w:rPr>
          <w:b/>
          <w:i/>
          <w:spacing w:val="-15"/>
          <w:w w:val="94"/>
          <w:sz w:val="40"/>
          <w:szCs w:val="40"/>
        </w:rPr>
        <w:t>shoke</w:t>
      </w:r>
      <w:proofErr w:type="spellEnd"/>
      <w:r w:rsidRPr="00366FC9">
        <w:rPr>
          <w:b/>
          <w:i/>
          <w:spacing w:val="-15"/>
          <w:w w:val="94"/>
          <w:sz w:val="40"/>
          <w:szCs w:val="40"/>
        </w:rPr>
        <w:t xml:space="preserve"> nagar</w:t>
      </w:r>
    </w:p>
    <w:p w:rsidR="000021BE" w:rsidRPr="00366FC9" w:rsidRDefault="004659CA">
      <w:pPr>
        <w:spacing w:line="420" w:lineRule="exact"/>
        <w:ind w:left="140"/>
        <w:rPr>
          <w:b/>
          <w:i/>
          <w:spacing w:val="-15"/>
          <w:w w:val="94"/>
          <w:sz w:val="40"/>
          <w:szCs w:val="40"/>
        </w:rPr>
      </w:pPr>
      <w:r w:rsidRPr="00366FC9">
        <w:rPr>
          <w:b/>
          <w:i/>
          <w:spacing w:val="-15"/>
          <w:w w:val="94"/>
          <w:sz w:val="40"/>
          <w:szCs w:val="40"/>
        </w:rPr>
        <w:t>New Delhi Pin Code-110096</w:t>
      </w:r>
    </w:p>
    <w:p w:rsidR="000021BE" w:rsidRPr="00366FC9" w:rsidRDefault="004659CA">
      <w:pPr>
        <w:spacing w:line="440" w:lineRule="exact"/>
        <w:rPr>
          <w:b/>
          <w:i/>
          <w:spacing w:val="-15"/>
          <w:w w:val="94"/>
          <w:sz w:val="40"/>
          <w:szCs w:val="40"/>
        </w:rPr>
      </w:pPr>
      <w:r w:rsidRPr="00366FC9">
        <w:rPr>
          <w:b/>
          <w:i/>
          <w:spacing w:val="-15"/>
          <w:w w:val="94"/>
          <w:sz w:val="40"/>
          <w:szCs w:val="40"/>
        </w:rPr>
        <w:t>Mob: +91 8882845682</w:t>
      </w:r>
      <w:r w:rsidR="00366FC9" w:rsidRPr="00366FC9">
        <w:rPr>
          <w:b/>
          <w:i/>
          <w:spacing w:val="-15"/>
          <w:w w:val="94"/>
          <w:sz w:val="40"/>
          <w:szCs w:val="40"/>
        </w:rPr>
        <w:t>, 9654704608</w:t>
      </w:r>
    </w:p>
    <w:p w:rsidR="000021BE" w:rsidRPr="00366FC9" w:rsidRDefault="004659CA">
      <w:pPr>
        <w:spacing w:line="420" w:lineRule="exact"/>
        <w:rPr>
          <w:b/>
          <w:i/>
          <w:spacing w:val="-15"/>
          <w:w w:val="94"/>
          <w:sz w:val="40"/>
          <w:szCs w:val="40"/>
        </w:rPr>
      </w:pPr>
      <w:r w:rsidRPr="00366FC9">
        <w:rPr>
          <w:b/>
          <w:i/>
          <w:spacing w:val="-15"/>
          <w:w w:val="94"/>
          <w:sz w:val="40"/>
          <w:szCs w:val="40"/>
        </w:rPr>
        <w:t>Santoshabc.kumar@Gmail.com</w:t>
      </w:r>
    </w:p>
    <w:p w:rsidR="001D5DBB" w:rsidRDefault="001D5DBB">
      <w:pPr>
        <w:spacing w:line="420" w:lineRule="exact"/>
        <w:rPr>
          <w:sz w:val="40"/>
          <w:szCs w:val="40"/>
        </w:rPr>
        <w:sectPr w:rsidR="001D5DBB">
          <w:pgSz w:w="16280" w:h="21060"/>
          <w:pgMar w:top="1240" w:right="1020" w:bottom="280" w:left="860" w:header="720" w:footer="720" w:gutter="0"/>
          <w:cols w:num="2" w:space="720" w:equalWidth="0">
            <w:col w:w="5987" w:space="2733"/>
            <w:col w:w="5680"/>
          </w:cols>
        </w:sectPr>
      </w:pPr>
    </w:p>
    <w:p w:rsidR="000021BE" w:rsidRDefault="004512E0">
      <w:pPr>
        <w:spacing w:line="200" w:lineRule="exact"/>
      </w:pPr>
      <w:r>
        <w:lastRenderedPageBreak/>
        <w:pict>
          <v:group id="_x0000_s1047" style="position:absolute;margin-left:34pt;margin-top:209pt;width:746pt;height:0;z-index:-251657216;mso-position-horizontal-relative:page;mso-position-vertical-relative:page" coordorigin="680,4180" coordsize="14920,0">
            <v:shape id="_x0000_s1048" style="position:absolute;left:680;top:4180;width:14920;height:0" coordorigin="680,4180" coordsize="14920,0" path="m680,4180r14920,e" filled="f" strokeweight="4pt">
              <v:path arrowok="t"/>
            </v:shape>
            <w10:wrap anchorx="page" anchory="page"/>
          </v:group>
        </w:pict>
      </w:r>
      <w:r>
        <w:pict>
          <v:group id="_x0000_s1032" style="position:absolute;margin-left:33.5pt;margin-top:158.5pt;width:429pt;height:45pt;z-index:-251662336;mso-position-horizontal-relative:page;mso-position-vertical-relative:page" coordorigin="670,3170" coordsize="8580,900">
            <v:shape id="_x0000_s1034" style="position:absolute;left:680;top:3180;width:8560;height:880" coordorigin="680,3180" coordsize="8560,880" path="m680,4060r8560,l9240,3180r-8560,l680,4060xe" fillcolor="#fbfbfb" stroked="f">
              <v:path arrowok="t"/>
            </v:shape>
            <v:shape id="_x0000_s1033" style="position:absolute;left:680;top:3180;width:8560;height:880" coordorigin="680,3180" coordsize="8560,880" path="m680,4060r8560,l9240,3180r-8560,l680,4060xe" filled="f" strokecolor="#fbfbfb" strokeweight="1pt">
              <v:path arrowok="t"/>
            </v:shape>
            <w10:wrap anchorx="page" anchory="page"/>
          </v:group>
        </w:pict>
      </w: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4659CA" w:rsidP="004659CA">
      <w:pPr>
        <w:spacing w:before="3" w:line="280" w:lineRule="exact"/>
        <w:jc w:val="center"/>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p>
    <w:p w:rsidR="000021BE" w:rsidRDefault="004659CA">
      <w:pPr>
        <w:spacing w:before="11"/>
        <w:ind w:left="100"/>
        <w:rPr>
          <w:sz w:val="38"/>
          <w:szCs w:val="38"/>
        </w:rPr>
      </w:pPr>
      <w:r>
        <w:rPr>
          <w:b/>
          <w:color w:val="0000FF"/>
          <w:spacing w:val="-14"/>
          <w:sz w:val="38"/>
          <w:szCs w:val="38"/>
        </w:rPr>
        <w:t>C</w:t>
      </w:r>
      <w:r>
        <w:rPr>
          <w:b/>
          <w:color w:val="0000FF"/>
          <w:spacing w:val="-10"/>
          <w:sz w:val="38"/>
          <w:szCs w:val="38"/>
        </w:rPr>
        <w:t>a</w:t>
      </w:r>
      <w:r>
        <w:rPr>
          <w:b/>
          <w:color w:val="0000FF"/>
          <w:spacing w:val="-9"/>
          <w:sz w:val="38"/>
          <w:szCs w:val="38"/>
        </w:rPr>
        <w:t>r</w:t>
      </w:r>
      <w:r>
        <w:rPr>
          <w:b/>
          <w:color w:val="0000FF"/>
          <w:spacing w:val="11"/>
          <w:sz w:val="38"/>
          <w:szCs w:val="38"/>
        </w:rPr>
        <w:t>e</w:t>
      </w:r>
      <w:r>
        <w:rPr>
          <w:b/>
          <w:color w:val="0000FF"/>
          <w:spacing w:val="-9"/>
          <w:sz w:val="38"/>
          <w:szCs w:val="38"/>
        </w:rPr>
        <w:t>e</w:t>
      </w:r>
      <w:r>
        <w:rPr>
          <w:b/>
          <w:color w:val="0000FF"/>
          <w:sz w:val="38"/>
          <w:szCs w:val="38"/>
        </w:rPr>
        <w:t>r</w:t>
      </w:r>
      <w:r>
        <w:rPr>
          <w:b/>
          <w:color w:val="0000FF"/>
          <w:spacing w:val="-4"/>
          <w:sz w:val="38"/>
          <w:szCs w:val="38"/>
        </w:rPr>
        <w:t xml:space="preserve"> </w:t>
      </w:r>
      <w:r>
        <w:rPr>
          <w:b/>
          <w:color w:val="0000FF"/>
          <w:spacing w:val="-16"/>
          <w:sz w:val="38"/>
          <w:szCs w:val="38"/>
        </w:rPr>
        <w:t>O</w:t>
      </w:r>
      <w:r>
        <w:rPr>
          <w:b/>
          <w:color w:val="0000FF"/>
          <w:spacing w:val="-11"/>
          <w:sz w:val="38"/>
          <w:szCs w:val="38"/>
        </w:rPr>
        <w:t>b</w:t>
      </w:r>
      <w:r>
        <w:rPr>
          <w:b/>
          <w:color w:val="0000FF"/>
          <w:spacing w:val="-7"/>
          <w:sz w:val="38"/>
          <w:szCs w:val="38"/>
        </w:rPr>
        <w:t>j</w:t>
      </w:r>
      <w:r>
        <w:rPr>
          <w:b/>
          <w:color w:val="0000FF"/>
          <w:spacing w:val="11"/>
          <w:sz w:val="38"/>
          <w:szCs w:val="38"/>
        </w:rPr>
        <w:t>e</w:t>
      </w:r>
      <w:r>
        <w:rPr>
          <w:b/>
          <w:color w:val="0000FF"/>
          <w:spacing w:val="-9"/>
          <w:sz w:val="38"/>
          <w:szCs w:val="38"/>
        </w:rPr>
        <w:t>c</w:t>
      </w:r>
      <w:r>
        <w:rPr>
          <w:b/>
          <w:color w:val="0000FF"/>
          <w:spacing w:val="-7"/>
          <w:sz w:val="38"/>
          <w:szCs w:val="38"/>
        </w:rPr>
        <w:t>t</w:t>
      </w:r>
      <w:r>
        <w:rPr>
          <w:b/>
          <w:color w:val="0000FF"/>
          <w:spacing w:val="-6"/>
          <w:sz w:val="38"/>
          <w:szCs w:val="38"/>
        </w:rPr>
        <w:t>i</w:t>
      </w:r>
      <w:r>
        <w:rPr>
          <w:b/>
          <w:color w:val="0000FF"/>
          <w:spacing w:val="10"/>
          <w:sz w:val="38"/>
          <w:szCs w:val="38"/>
        </w:rPr>
        <w:t>v</w:t>
      </w:r>
      <w:r>
        <w:rPr>
          <w:b/>
          <w:color w:val="0000FF"/>
          <w:spacing w:val="-9"/>
          <w:sz w:val="38"/>
          <w:szCs w:val="38"/>
        </w:rPr>
        <w:t>e</w:t>
      </w:r>
      <w:r>
        <w:rPr>
          <w:b/>
          <w:color w:val="0000FF"/>
          <w:sz w:val="38"/>
          <w:szCs w:val="38"/>
        </w:rPr>
        <w:t>:</w:t>
      </w:r>
    </w:p>
    <w:p w:rsidR="000021BE" w:rsidRDefault="000021BE">
      <w:pPr>
        <w:spacing w:before="4" w:line="160" w:lineRule="exact"/>
        <w:rPr>
          <w:sz w:val="17"/>
          <w:szCs w:val="17"/>
        </w:rPr>
      </w:pPr>
    </w:p>
    <w:p w:rsidR="000021BE" w:rsidRDefault="000021BE">
      <w:pPr>
        <w:spacing w:line="200" w:lineRule="exact"/>
      </w:pPr>
    </w:p>
    <w:p w:rsidR="000021BE" w:rsidRPr="00A012CD" w:rsidRDefault="004659CA">
      <w:pPr>
        <w:spacing w:line="380" w:lineRule="exact"/>
        <w:ind w:left="1060" w:right="278"/>
        <w:rPr>
          <w:sz w:val="40"/>
          <w:szCs w:val="40"/>
        </w:rPr>
      </w:pPr>
      <w:r w:rsidRPr="00A012CD">
        <w:rPr>
          <w:i/>
          <w:sz w:val="40"/>
          <w:szCs w:val="40"/>
        </w:rPr>
        <w:t>I</w:t>
      </w:r>
      <w:r w:rsidRPr="00A012CD">
        <w:rPr>
          <w:i/>
          <w:spacing w:val="-17"/>
          <w:sz w:val="40"/>
          <w:szCs w:val="40"/>
        </w:rPr>
        <w:t xml:space="preserve"> </w:t>
      </w:r>
      <w:r w:rsidRPr="00A012CD">
        <w:rPr>
          <w:i/>
          <w:spacing w:val="7"/>
          <w:w w:val="94"/>
          <w:sz w:val="40"/>
          <w:szCs w:val="40"/>
        </w:rPr>
        <w:t>w</w:t>
      </w:r>
      <w:r w:rsidRPr="00A012CD">
        <w:rPr>
          <w:i/>
          <w:spacing w:val="-6"/>
          <w:w w:val="94"/>
          <w:sz w:val="40"/>
          <w:szCs w:val="40"/>
        </w:rPr>
        <w:t>i</w:t>
      </w:r>
      <w:r w:rsidRPr="00A012CD">
        <w:rPr>
          <w:i/>
          <w:spacing w:val="-8"/>
          <w:w w:val="94"/>
          <w:sz w:val="40"/>
          <w:szCs w:val="40"/>
        </w:rPr>
        <w:t>s</w:t>
      </w:r>
      <w:r w:rsidRPr="00A012CD">
        <w:rPr>
          <w:i/>
          <w:w w:val="94"/>
          <w:sz w:val="40"/>
          <w:szCs w:val="40"/>
        </w:rPr>
        <w:t>h</w:t>
      </w:r>
      <w:r w:rsidRPr="00A012CD">
        <w:rPr>
          <w:i/>
          <w:spacing w:val="-2"/>
          <w:w w:val="94"/>
          <w:sz w:val="40"/>
          <w:szCs w:val="40"/>
        </w:rPr>
        <w:t xml:space="preserve"> </w:t>
      </w:r>
      <w:r w:rsidRPr="00A012CD">
        <w:rPr>
          <w:i/>
          <w:spacing w:val="14"/>
          <w:sz w:val="40"/>
          <w:szCs w:val="40"/>
        </w:rPr>
        <w:t>t</w:t>
      </w:r>
      <w:r w:rsidRPr="00A012CD">
        <w:rPr>
          <w:i/>
          <w:sz w:val="40"/>
          <w:szCs w:val="40"/>
        </w:rPr>
        <w:t>o</w:t>
      </w:r>
      <w:r w:rsidRPr="00A012CD">
        <w:rPr>
          <w:i/>
          <w:spacing w:val="-8"/>
          <w:sz w:val="40"/>
          <w:szCs w:val="40"/>
        </w:rPr>
        <w:t xml:space="preserve"> </w:t>
      </w:r>
      <w:r w:rsidRPr="00A012CD">
        <w:rPr>
          <w:i/>
          <w:spacing w:val="-9"/>
          <w:w w:val="94"/>
          <w:sz w:val="40"/>
          <w:szCs w:val="40"/>
        </w:rPr>
        <w:t>a</w:t>
      </w:r>
      <w:r w:rsidRPr="00A012CD">
        <w:rPr>
          <w:i/>
          <w:spacing w:val="-8"/>
          <w:w w:val="94"/>
          <w:sz w:val="40"/>
          <w:szCs w:val="40"/>
        </w:rPr>
        <w:t>cc</w:t>
      </w:r>
      <w:r w:rsidRPr="00A012CD">
        <w:rPr>
          <w:i/>
          <w:spacing w:val="10"/>
          <w:w w:val="94"/>
          <w:sz w:val="40"/>
          <w:szCs w:val="40"/>
        </w:rPr>
        <w:t>e</w:t>
      </w:r>
      <w:r w:rsidRPr="00A012CD">
        <w:rPr>
          <w:i/>
          <w:spacing w:val="9"/>
          <w:w w:val="94"/>
          <w:sz w:val="40"/>
          <w:szCs w:val="40"/>
        </w:rPr>
        <w:t>p</w:t>
      </w:r>
      <w:r w:rsidRPr="00A012CD">
        <w:rPr>
          <w:i/>
          <w:w w:val="94"/>
          <w:sz w:val="40"/>
          <w:szCs w:val="40"/>
        </w:rPr>
        <w:t>t</w:t>
      </w:r>
      <w:r w:rsidRPr="00A012CD">
        <w:rPr>
          <w:i/>
          <w:spacing w:val="26"/>
          <w:w w:val="94"/>
          <w:sz w:val="40"/>
          <w:szCs w:val="40"/>
        </w:rPr>
        <w:t xml:space="preserve"> </w:t>
      </w:r>
      <w:r w:rsidRPr="00A012CD">
        <w:rPr>
          <w:i/>
          <w:sz w:val="40"/>
          <w:szCs w:val="40"/>
        </w:rPr>
        <w:t>a</w:t>
      </w:r>
      <w:r w:rsidRPr="00A012CD">
        <w:rPr>
          <w:i/>
          <w:spacing w:val="-22"/>
          <w:sz w:val="40"/>
          <w:szCs w:val="40"/>
        </w:rPr>
        <w:t xml:space="preserve"> </w:t>
      </w:r>
      <w:r w:rsidRPr="00A012CD">
        <w:rPr>
          <w:i/>
          <w:spacing w:val="-8"/>
          <w:w w:val="94"/>
          <w:sz w:val="40"/>
          <w:szCs w:val="40"/>
        </w:rPr>
        <w:t>c</w:t>
      </w:r>
      <w:r w:rsidRPr="00A012CD">
        <w:rPr>
          <w:i/>
          <w:spacing w:val="-10"/>
          <w:w w:val="94"/>
          <w:sz w:val="40"/>
          <w:szCs w:val="40"/>
        </w:rPr>
        <w:t>h</w:t>
      </w:r>
      <w:r w:rsidRPr="00A012CD">
        <w:rPr>
          <w:i/>
          <w:spacing w:val="-9"/>
          <w:w w:val="94"/>
          <w:sz w:val="40"/>
          <w:szCs w:val="40"/>
        </w:rPr>
        <w:t>a</w:t>
      </w:r>
      <w:r w:rsidRPr="00A012CD">
        <w:rPr>
          <w:i/>
          <w:spacing w:val="13"/>
          <w:w w:val="94"/>
          <w:sz w:val="40"/>
          <w:szCs w:val="40"/>
        </w:rPr>
        <w:t>l</w:t>
      </w:r>
      <w:r w:rsidRPr="00A012CD">
        <w:rPr>
          <w:i/>
          <w:spacing w:val="-6"/>
          <w:w w:val="94"/>
          <w:sz w:val="40"/>
          <w:szCs w:val="40"/>
        </w:rPr>
        <w:t>l</w:t>
      </w:r>
      <w:r w:rsidRPr="00A012CD">
        <w:rPr>
          <w:i/>
          <w:spacing w:val="-8"/>
          <w:w w:val="94"/>
          <w:sz w:val="40"/>
          <w:szCs w:val="40"/>
        </w:rPr>
        <w:t>e</w:t>
      </w:r>
      <w:r w:rsidRPr="00A012CD">
        <w:rPr>
          <w:i/>
          <w:spacing w:val="-10"/>
          <w:w w:val="94"/>
          <w:sz w:val="40"/>
          <w:szCs w:val="40"/>
        </w:rPr>
        <w:t>n</w:t>
      </w:r>
      <w:r w:rsidRPr="00A012CD">
        <w:rPr>
          <w:i/>
          <w:spacing w:val="9"/>
          <w:w w:val="94"/>
          <w:sz w:val="40"/>
          <w:szCs w:val="40"/>
        </w:rPr>
        <w:t>g</w:t>
      </w:r>
      <w:r w:rsidRPr="00A012CD">
        <w:rPr>
          <w:i/>
          <w:spacing w:val="-6"/>
          <w:w w:val="94"/>
          <w:sz w:val="40"/>
          <w:szCs w:val="40"/>
        </w:rPr>
        <w:t>i</w:t>
      </w:r>
      <w:r w:rsidRPr="00A012CD">
        <w:rPr>
          <w:i/>
          <w:spacing w:val="-10"/>
          <w:w w:val="94"/>
          <w:sz w:val="40"/>
          <w:szCs w:val="40"/>
        </w:rPr>
        <w:t>n</w:t>
      </w:r>
      <w:r w:rsidRPr="00A012CD">
        <w:rPr>
          <w:i/>
          <w:w w:val="94"/>
          <w:sz w:val="40"/>
          <w:szCs w:val="40"/>
        </w:rPr>
        <w:t xml:space="preserve">g </w:t>
      </w:r>
      <w:r w:rsidRPr="00A012CD">
        <w:rPr>
          <w:i/>
          <w:spacing w:val="-8"/>
          <w:w w:val="94"/>
          <w:sz w:val="40"/>
          <w:szCs w:val="40"/>
        </w:rPr>
        <w:t>c</w:t>
      </w:r>
      <w:r w:rsidRPr="00A012CD">
        <w:rPr>
          <w:i/>
          <w:spacing w:val="-9"/>
          <w:w w:val="94"/>
          <w:sz w:val="40"/>
          <w:szCs w:val="40"/>
        </w:rPr>
        <w:t>a</w:t>
      </w:r>
      <w:r w:rsidRPr="00A012CD">
        <w:rPr>
          <w:i/>
          <w:spacing w:val="11"/>
          <w:w w:val="94"/>
          <w:sz w:val="40"/>
          <w:szCs w:val="40"/>
        </w:rPr>
        <w:t>r</w:t>
      </w:r>
      <w:r w:rsidRPr="00A012CD">
        <w:rPr>
          <w:i/>
          <w:spacing w:val="10"/>
          <w:w w:val="94"/>
          <w:sz w:val="40"/>
          <w:szCs w:val="40"/>
        </w:rPr>
        <w:t>e</w:t>
      </w:r>
      <w:r w:rsidRPr="00A012CD">
        <w:rPr>
          <w:i/>
          <w:spacing w:val="-8"/>
          <w:w w:val="94"/>
          <w:sz w:val="40"/>
          <w:szCs w:val="40"/>
        </w:rPr>
        <w:t>e</w:t>
      </w:r>
      <w:r w:rsidRPr="00A012CD">
        <w:rPr>
          <w:i/>
          <w:spacing w:val="11"/>
          <w:w w:val="94"/>
          <w:sz w:val="40"/>
          <w:szCs w:val="40"/>
        </w:rPr>
        <w:t>r</w:t>
      </w:r>
      <w:r w:rsidRPr="00A012CD">
        <w:rPr>
          <w:i/>
          <w:w w:val="94"/>
          <w:sz w:val="40"/>
          <w:szCs w:val="40"/>
        </w:rPr>
        <w:t>,</w:t>
      </w:r>
      <w:r w:rsidRPr="00A012CD">
        <w:rPr>
          <w:i/>
          <w:spacing w:val="17"/>
          <w:w w:val="94"/>
          <w:sz w:val="40"/>
          <w:szCs w:val="40"/>
        </w:rPr>
        <w:t xml:space="preserve"> </w:t>
      </w:r>
      <w:r w:rsidRPr="00A012CD">
        <w:rPr>
          <w:i/>
          <w:spacing w:val="7"/>
          <w:w w:val="94"/>
          <w:sz w:val="40"/>
          <w:szCs w:val="40"/>
        </w:rPr>
        <w:t>w</w:t>
      </w:r>
      <w:r w:rsidRPr="00A012CD">
        <w:rPr>
          <w:i/>
          <w:spacing w:val="-10"/>
          <w:w w:val="94"/>
          <w:sz w:val="40"/>
          <w:szCs w:val="40"/>
        </w:rPr>
        <w:t>h</w:t>
      </w:r>
      <w:r w:rsidRPr="00A012CD">
        <w:rPr>
          <w:i/>
          <w:spacing w:val="-6"/>
          <w:w w:val="94"/>
          <w:sz w:val="40"/>
          <w:szCs w:val="40"/>
        </w:rPr>
        <w:t>i</w:t>
      </w:r>
      <w:r w:rsidRPr="00A012CD">
        <w:rPr>
          <w:i/>
          <w:spacing w:val="10"/>
          <w:w w:val="94"/>
          <w:sz w:val="40"/>
          <w:szCs w:val="40"/>
        </w:rPr>
        <w:t>c</w:t>
      </w:r>
      <w:r w:rsidRPr="00A012CD">
        <w:rPr>
          <w:i/>
          <w:w w:val="94"/>
          <w:sz w:val="40"/>
          <w:szCs w:val="40"/>
        </w:rPr>
        <w:t>h</w:t>
      </w:r>
      <w:r w:rsidRPr="00A012CD">
        <w:rPr>
          <w:i/>
          <w:spacing w:val="1"/>
          <w:w w:val="94"/>
          <w:sz w:val="40"/>
          <w:szCs w:val="40"/>
        </w:rPr>
        <w:t xml:space="preserve"> </w:t>
      </w:r>
      <w:r w:rsidRPr="00A012CD">
        <w:rPr>
          <w:i/>
          <w:spacing w:val="7"/>
          <w:w w:val="94"/>
          <w:sz w:val="40"/>
          <w:szCs w:val="40"/>
        </w:rPr>
        <w:t>w</w:t>
      </w:r>
      <w:r w:rsidRPr="00A012CD">
        <w:rPr>
          <w:i/>
          <w:spacing w:val="-9"/>
          <w:w w:val="94"/>
          <w:sz w:val="40"/>
          <w:szCs w:val="40"/>
        </w:rPr>
        <w:t>o</w:t>
      </w:r>
      <w:r w:rsidRPr="00A012CD">
        <w:rPr>
          <w:i/>
          <w:spacing w:val="-10"/>
          <w:w w:val="94"/>
          <w:sz w:val="40"/>
          <w:szCs w:val="40"/>
        </w:rPr>
        <w:t>u</w:t>
      </w:r>
      <w:r w:rsidRPr="00A012CD">
        <w:rPr>
          <w:i/>
          <w:spacing w:val="13"/>
          <w:w w:val="94"/>
          <w:sz w:val="40"/>
          <w:szCs w:val="40"/>
        </w:rPr>
        <w:t>l</w:t>
      </w:r>
      <w:r w:rsidRPr="00A012CD">
        <w:rPr>
          <w:i/>
          <w:w w:val="94"/>
          <w:sz w:val="40"/>
          <w:szCs w:val="40"/>
        </w:rPr>
        <w:t>d</w:t>
      </w:r>
      <w:r w:rsidRPr="00A012CD">
        <w:rPr>
          <w:i/>
          <w:spacing w:val="20"/>
          <w:w w:val="94"/>
          <w:sz w:val="40"/>
          <w:szCs w:val="40"/>
        </w:rPr>
        <w:t xml:space="preserve"> </w:t>
      </w:r>
      <w:r w:rsidRPr="00A012CD">
        <w:rPr>
          <w:i/>
          <w:spacing w:val="-10"/>
          <w:sz w:val="40"/>
          <w:szCs w:val="40"/>
        </w:rPr>
        <w:t>g</w:t>
      </w:r>
      <w:r w:rsidRPr="00A012CD">
        <w:rPr>
          <w:i/>
          <w:spacing w:val="-6"/>
          <w:sz w:val="40"/>
          <w:szCs w:val="40"/>
        </w:rPr>
        <w:t>i</w:t>
      </w:r>
      <w:r w:rsidRPr="00A012CD">
        <w:rPr>
          <w:i/>
          <w:spacing w:val="11"/>
          <w:sz w:val="40"/>
          <w:szCs w:val="40"/>
        </w:rPr>
        <w:t>v</w:t>
      </w:r>
      <w:r w:rsidRPr="00A012CD">
        <w:rPr>
          <w:i/>
          <w:sz w:val="40"/>
          <w:szCs w:val="40"/>
        </w:rPr>
        <w:t>e</w:t>
      </w:r>
      <w:r w:rsidRPr="00A012CD">
        <w:rPr>
          <w:i/>
          <w:spacing w:val="-24"/>
          <w:sz w:val="40"/>
          <w:szCs w:val="40"/>
        </w:rPr>
        <w:t xml:space="preserve"> </w:t>
      </w:r>
      <w:r w:rsidRPr="00A012CD">
        <w:rPr>
          <w:i/>
          <w:spacing w:val="4"/>
          <w:sz w:val="40"/>
          <w:szCs w:val="40"/>
        </w:rPr>
        <w:t>m</w:t>
      </w:r>
      <w:r w:rsidRPr="00A012CD">
        <w:rPr>
          <w:i/>
          <w:sz w:val="40"/>
          <w:szCs w:val="40"/>
        </w:rPr>
        <w:t>e</w:t>
      </w:r>
      <w:r w:rsidRPr="00A012CD">
        <w:rPr>
          <w:i/>
          <w:spacing w:val="-33"/>
          <w:sz w:val="40"/>
          <w:szCs w:val="40"/>
        </w:rPr>
        <w:t xml:space="preserve"> </w:t>
      </w:r>
      <w:r w:rsidRPr="00A012CD">
        <w:rPr>
          <w:i/>
          <w:spacing w:val="-10"/>
          <w:sz w:val="40"/>
          <w:szCs w:val="40"/>
        </w:rPr>
        <w:t>a</w:t>
      </w:r>
      <w:r w:rsidRPr="00A012CD">
        <w:rPr>
          <w:i/>
          <w:sz w:val="40"/>
          <w:szCs w:val="40"/>
        </w:rPr>
        <w:t>n</w:t>
      </w:r>
      <w:r w:rsidRPr="00A012CD">
        <w:rPr>
          <w:i/>
          <w:spacing w:val="-12"/>
          <w:sz w:val="40"/>
          <w:szCs w:val="40"/>
        </w:rPr>
        <w:t xml:space="preserve"> </w:t>
      </w:r>
      <w:r w:rsidRPr="00A012CD">
        <w:rPr>
          <w:i/>
          <w:spacing w:val="-9"/>
          <w:w w:val="95"/>
          <w:sz w:val="40"/>
          <w:szCs w:val="40"/>
        </w:rPr>
        <w:t>o</w:t>
      </w:r>
      <w:r w:rsidRPr="00A012CD">
        <w:rPr>
          <w:i/>
          <w:spacing w:val="9"/>
          <w:w w:val="95"/>
          <w:sz w:val="40"/>
          <w:szCs w:val="40"/>
        </w:rPr>
        <w:t>ppo</w:t>
      </w:r>
      <w:r w:rsidRPr="00A012CD">
        <w:rPr>
          <w:i/>
          <w:spacing w:val="11"/>
          <w:w w:val="95"/>
          <w:sz w:val="40"/>
          <w:szCs w:val="40"/>
        </w:rPr>
        <w:t>r</w:t>
      </w:r>
      <w:r w:rsidRPr="00A012CD">
        <w:rPr>
          <w:i/>
          <w:spacing w:val="13"/>
          <w:w w:val="95"/>
          <w:sz w:val="40"/>
          <w:szCs w:val="40"/>
        </w:rPr>
        <w:t>t</w:t>
      </w:r>
      <w:r w:rsidRPr="00A012CD">
        <w:rPr>
          <w:i/>
          <w:spacing w:val="-10"/>
          <w:w w:val="95"/>
          <w:sz w:val="40"/>
          <w:szCs w:val="40"/>
        </w:rPr>
        <w:t>u</w:t>
      </w:r>
      <w:r w:rsidRPr="00A012CD">
        <w:rPr>
          <w:i/>
          <w:spacing w:val="9"/>
          <w:w w:val="95"/>
          <w:sz w:val="40"/>
          <w:szCs w:val="40"/>
        </w:rPr>
        <w:t>n</w:t>
      </w:r>
      <w:r w:rsidRPr="00A012CD">
        <w:rPr>
          <w:i/>
          <w:spacing w:val="-6"/>
          <w:w w:val="95"/>
          <w:sz w:val="40"/>
          <w:szCs w:val="40"/>
        </w:rPr>
        <w:t>i</w:t>
      </w:r>
      <w:r w:rsidRPr="00A012CD">
        <w:rPr>
          <w:i/>
          <w:spacing w:val="13"/>
          <w:w w:val="95"/>
          <w:sz w:val="40"/>
          <w:szCs w:val="40"/>
        </w:rPr>
        <w:t>t</w:t>
      </w:r>
      <w:r w:rsidRPr="00A012CD">
        <w:rPr>
          <w:i/>
          <w:w w:val="95"/>
          <w:sz w:val="40"/>
          <w:szCs w:val="40"/>
        </w:rPr>
        <w:t>y</w:t>
      </w:r>
      <w:r w:rsidRPr="00A012CD">
        <w:rPr>
          <w:i/>
          <w:spacing w:val="19"/>
          <w:w w:val="95"/>
          <w:sz w:val="40"/>
          <w:szCs w:val="40"/>
        </w:rPr>
        <w:t xml:space="preserve"> </w:t>
      </w:r>
      <w:r w:rsidRPr="00A012CD">
        <w:rPr>
          <w:i/>
          <w:spacing w:val="14"/>
          <w:sz w:val="40"/>
          <w:szCs w:val="40"/>
        </w:rPr>
        <w:t>t</w:t>
      </w:r>
      <w:r w:rsidRPr="00A012CD">
        <w:rPr>
          <w:i/>
          <w:sz w:val="40"/>
          <w:szCs w:val="40"/>
        </w:rPr>
        <w:t>o</w:t>
      </w:r>
      <w:r w:rsidRPr="00A012CD">
        <w:rPr>
          <w:i/>
          <w:spacing w:val="-26"/>
          <w:sz w:val="40"/>
          <w:szCs w:val="40"/>
        </w:rPr>
        <w:t xml:space="preserve"> </w:t>
      </w:r>
      <w:r w:rsidRPr="00A012CD">
        <w:rPr>
          <w:i/>
          <w:spacing w:val="-10"/>
          <w:sz w:val="40"/>
          <w:szCs w:val="40"/>
        </w:rPr>
        <w:t>g</w:t>
      </w:r>
      <w:r w:rsidRPr="00A012CD">
        <w:rPr>
          <w:i/>
          <w:spacing w:val="12"/>
          <w:sz w:val="40"/>
          <w:szCs w:val="40"/>
        </w:rPr>
        <w:t>r</w:t>
      </w:r>
      <w:r w:rsidRPr="00A012CD">
        <w:rPr>
          <w:i/>
          <w:spacing w:val="-10"/>
          <w:sz w:val="40"/>
          <w:szCs w:val="40"/>
        </w:rPr>
        <w:t>o</w:t>
      </w:r>
      <w:r w:rsidRPr="00A012CD">
        <w:rPr>
          <w:i/>
          <w:sz w:val="40"/>
          <w:szCs w:val="40"/>
        </w:rPr>
        <w:t xml:space="preserve">w </w:t>
      </w:r>
      <w:r w:rsidRPr="00A012CD">
        <w:rPr>
          <w:i/>
          <w:spacing w:val="-10"/>
          <w:sz w:val="40"/>
          <w:szCs w:val="40"/>
        </w:rPr>
        <w:t>a</w:t>
      </w:r>
      <w:r w:rsidRPr="00A012CD">
        <w:rPr>
          <w:i/>
          <w:sz w:val="40"/>
          <w:szCs w:val="40"/>
        </w:rPr>
        <w:t>n</w:t>
      </w:r>
      <w:r w:rsidRPr="00A012CD">
        <w:rPr>
          <w:i/>
          <w:spacing w:val="-36"/>
          <w:sz w:val="40"/>
          <w:szCs w:val="40"/>
        </w:rPr>
        <w:t xml:space="preserve"> </w:t>
      </w:r>
      <w:r w:rsidRPr="00A012CD">
        <w:rPr>
          <w:i/>
          <w:spacing w:val="-6"/>
          <w:w w:val="95"/>
          <w:sz w:val="40"/>
          <w:szCs w:val="40"/>
        </w:rPr>
        <w:t>i</w:t>
      </w:r>
      <w:r w:rsidRPr="00A012CD">
        <w:rPr>
          <w:i/>
          <w:spacing w:val="-11"/>
          <w:w w:val="94"/>
          <w:sz w:val="40"/>
          <w:szCs w:val="40"/>
        </w:rPr>
        <w:t>n</w:t>
      </w:r>
      <w:r w:rsidRPr="00A012CD">
        <w:rPr>
          <w:i/>
          <w:spacing w:val="10"/>
          <w:w w:val="94"/>
          <w:sz w:val="40"/>
          <w:szCs w:val="40"/>
        </w:rPr>
        <w:t>d</w:t>
      </w:r>
      <w:r w:rsidRPr="00A012CD">
        <w:rPr>
          <w:i/>
          <w:spacing w:val="-6"/>
          <w:w w:val="95"/>
          <w:sz w:val="40"/>
          <w:szCs w:val="40"/>
        </w:rPr>
        <w:t>i</w:t>
      </w:r>
      <w:r w:rsidRPr="00A012CD">
        <w:rPr>
          <w:i/>
          <w:w w:val="95"/>
          <w:sz w:val="40"/>
          <w:szCs w:val="40"/>
        </w:rPr>
        <w:t>v</w:t>
      </w:r>
      <w:r w:rsidRPr="00A012CD">
        <w:rPr>
          <w:i/>
          <w:spacing w:val="-69"/>
          <w:sz w:val="40"/>
          <w:szCs w:val="40"/>
        </w:rPr>
        <w:t xml:space="preserve"> </w:t>
      </w:r>
      <w:r w:rsidRPr="00A012CD">
        <w:rPr>
          <w:i/>
          <w:spacing w:val="-6"/>
          <w:w w:val="94"/>
          <w:sz w:val="40"/>
          <w:szCs w:val="40"/>
        </w:rPr>
        <w:t>i</w:t>
      </w:r>
      <w:r w:rsidRPr="00A012CD">
        <w:rPr>
          <w:i/>
          <w:spacing w:val="9"/>
          <w:w w:val="94"/>
          <w:sz w:val="40"/>
          <w:szCs w:val="40"/>
        </w:rPr>
        <w:t>d</w:t>
      </w:r>
      <w:r w:rsidRPr="00A012CD">
        <w:rPr>
          <w:i/>
          <w:spacing w:val="8"/>
          <w:w w:val="94"/>
          <w:sz w:val="40"/>
          <w:szCs w:val="40"/>
        </w:rPr>
        <w:t>u</w:t>
      </w:r>
      <w:r w:rsidRPr="00A012CD">
        <w:rPr>
          <w:i/>
          <w:spacing w:val="-9"/>
          <w:w w:val="94"/>
          <w:sz w:val="40"/>
          <w:szCs w:val="40"/>
        </w:rPr>
        <w:t>a</w:t>
      </w:r>
      <w:r w:rsidRPr="00A012CD">
        <w:rPr>
          <w:i/>
          <w:w w:val="94"/>
          <w:sz w:val="40"/>
          <w:szCs w:val="40"/>
        </w:rPr>
        <w:t>l</w:t>
      </w:r>
      <w:r w:rsidRPr="00A012CD">
        <w:rPr>
          <w:i/>
          <w:spacing w:val="2"/>
          <w:w w:val="94"/>
          <w:sz w:val="40"/>
          <w:szCs w:val="40"/>
        </w:rPr>
        <w:t xml:space="preserve"> </w:t>
      </w:r>
      <w:r w:rsidRPr="00A012CD">
        <w:rPr>
          <w:i/>
          <w:spacing w:val="-10"/>
          <w:sz w:val="40"/>
          <w:szCs w:val="40"/>
        </w:rPr>
        <w:t>a</w:t>
      </w:r>
      <w:r w:rsidRPr="00A012CD">
        <w:rPr>
          <w:i/>
          <w:sz w:val="40"/>
          <w:szCs w:val="40"/>
        </w:rPr>
        <w:t>s</w:t>
      </w:r>
      <w:r w:rsidRPr="00A012CD">
        <w:rPr>
          <w:i/>
          <w:spacing w:val="-9"/>
          <w:sz w:val="40"/>
          <w:szCs w:val="40"/>
        </w:rPr>
        <w:t xml:space="preserve"> </w:t>
      </w:r>
      <w:r w:rsidRPr="00A012CD">
        <w:rPr>
          <w:i/>
          <w:spacing w:val="7"/>
          <w:sz w:val="40"/>
          <w:szCs w:val="40"/>
        </w:rPr>
        <w:t>w</w:t>
      </w:r>
      <w:r w:rsidRPr="00A012CD">
        <w:rPr>
          <w:i/>
          <w:spacing w:val="-9"/>
          <w:sz w:val="40"/>
          <w:szCs w:val="40"/>
        </w:rPr>
        <w:t>e</w:t>
      </w:r>
      <w:r w:rsidRPr="00A012CD">
        <w:rPr>
          <w:i/>
          <w:spacing w:val="-6"/>
          <w:sz w:val="40"/>
          <w:szCs w:val="40"/>
        </w:rPr>
        <w:t>l</w:t>
      </w:r>
      <w:r w:rsidRPr="00A012CD">
        <w:rPr>
          <w:i/>
          <w:sz w:val="40"/>
          <w:szCs w:val="40"/>
        </w:rPr>
        <w:t>l</w:t>
      </w:r>
      <w:r w:rsidRPr="00A012CD">
        <w:rPr>
          <w:i/>
          <w:spacing w:val="-39"/>
          <w:sz w:val="40"/>
          <w:szCs w:val="40"/>
        </w:rPr>
        <w:t xml:space="preserve"> </w:t>
      </w:r>
      <w:r w:rsidRPr="00A012CD">
        <w:rPr>
          <w:i/>
          <w:spacing w:val="-10"/>
          <w:sz w:val="40"/>
          <w:szCs w:val="40"/>
        </w:rPr>
        <w:t>a</w:t>
      </w:r>
      <w:r w:rsidRPr="00A012CD">
        <w:rPr>
          <w:i/>
          <w:sz w:val="40"/>
          <w:szCs w:val="40"/>
        </w:rPr>
        <w:t>s</w:t>
      </w:r>
      <w:r w:rsidRPr="00A012CD">
        <w:rPr>
          <w:i/>
          <w:spacing w:val="-29"/>
          <w:sz w:val="40"/>
          <w:szCs w:val="40"/>
        </w:rPr>
        <w:t xml:space="preserve"> </w:t>
      </w:r>
      <w:r w:rsidRPr="00A012CD">
        <w:rPr>
          <w:i/>
          <w:spacing w:val="4"/>
          <w:sz w:val="40"/>
          <w:szCs w:val="40"/>
        </w:rPr>
        <w:t>m</w:t>
      </w:r>
      <w:r w:rsidRPr="00A012CD">
        <w:rPr>
          <w:i/>
          <w:sz w:val="40"/>
          <w:szCs w:val="40"/>
        </w:rPr>
        <w:t>y</w:t>
      </w:r>
      <w:r w:rsidRPr="00A012CD">
        <w:rPr>
          <w:i/>
          <w:spacing w:val="7"/>
          <w:sz w:val="40"/>
          <w:szCs w:val="40"/>
        </w:rPr>
        <w:t xml:space="preserve"> </w:t>
      </w:r>
      <w:r w:rsidRPr="00A012CD">
        <w:rPr>
          <w:i/>
          <w:spacing w:val="-9"/>
          <w:w w:val="94"/>
          <w:sz w:val="40"/>
          <w:szCs w:val="40"/>
        </w:rPr>
        <w:t>o</w:t>
      </w:r>
      <w:r w:rsidRPr="00A012CD">
        <w:rPr>
          <w:i/>
          <w:spacing w:val="11"/>
          <w:w w:val="94"/>
          <w:sz w:val="40"/>
          <w:szCs w:val="40"/>
        </w:rPr>
        <w:t>r</w:t>
      </w:r>
      <w:r w:rsidRPr="00A012CD">
        <w:rPr>
          <w:i/>
          <w:spacing w:val="-9"/>
          <w:w w:val="94"/>
          <w:sz w:val="40"/>
          <w:szCs w:val="40"/>
        </w:rPr>
        <w:t>g</w:t>
      </w:r>
      <w:r w:rsidRPr="00A012CD">
        <w:rPr>
          <w:i/>
          <w:spacing w:val="9"/>
          <w:w w:val="94"/>
          <w:sz w:val="40"/>
          <w:szCs w:val="40"/>
        </w:rPr>
        <w:t>a</w:t>
      </w:r>
      <w:r w:rsidRPr="00A012CD">
        <w:rPr>
          <w:i/>
          <w:spacing w:val="-10"/>
          <w:w w:val="94"/>
          <w:sz w:val="40"/>
          <w:szCs w:val="40"/>
        </w:rPr>
        <w:t>n</w:t>
      </w:r>
      <w:r w:rsidRPr="00A012CD">
        <w:rPr>
          <w:i/>
          <w:spacing w:val="-6"/>
          <w:w w:val="94"/>
          <w:sz w:val="40"/>
          <w:szCs w:val="40"/>
        </w:rPr>
        <w:t>i</w:t>
      </w:r>
      <w:r w:rsidRPr="00A012CD">
        <w:rPr>
          <w:i/>
          <w:spacing w:val="11"/>
          <w:w w:val="94"/>
          <w:sz w:val="40"/>
          <w:szCs w:val="40"/>
        </w:rPr>
        <w:t>z</w:t>
      </w:r>
      <w:r w:rsidRPr="00A012CD">
        <w:rPr>
          <w:i/>
          <w:spacing w:val="9"/>
          <w:w w:val="94"/>
          <w:sz w:val="40"/>
          <w:szCs w:val="40"/>
        </w:rPr>
        <w:t>a</w:t>
      </w:r>
      <w:r w:rsidRPr="00A012CD">
        <w:rPr>
          <w:i/>
          <w:spacing w:val="13"/>
          <w:w w:val="94"/>
          <w:sz w:val="40"/>
          <w:szCs w:val="40"/>
        </w:rPr>
        <w:t>t</w:t>
      </w:r>
      <w:r w:rsidRPr="00A012CD">
        <w:rPr>
          <w:i/>
          <w:spacing w:val="-6"/>
          <w:w w:val="94"/>
          <w:sz w:val="40"/>
          <w:szCs w:val="40"/>
        </w:rPr>
        <w:t>i</w:t>
      </w:r>
      <w:r w:rsidRPr="00A012CD">
        <w:rPr>
          <w:i/>
          <w:spacing w:val="-9"/>
          <w:w w:val="94"/>
          <w:sz w:val="40"/>
          <w:szCs w:val="40"/>
        </w:rPr>
        <w:t>o</w:t>
      </w:r>
      <w:r w:rsidRPr="00A012CD">
        <w:rPr>
          <w:i/>
          <w:w w:val="94"/>
          <w:sz w:val="40"/>
          <w:szCs w:val="40"/>
        </w:rPr>
        <w:t>n</w:t>
      </w:r>
      <w:r w:rsidRPr="00A012CD">
        <w:rPr>
          <w:i/>
          <w:spacing w:val="19"/>
          <w:w w:val="94"/>
          <w:sz w:val="40"/>
          <w:szCs w:val="40"/>
        </w:rPr>
        <w:t xml:space="preserve"> </w:t>
      </w:r>
      <w:r w:rsidRPr="00A012CD">
        <w:rPr>
          <w:i/>
          <w:spacing w:val="7"/>
          <w:w w:val="94"/>
          <w:sz w:val="40"/>
          <w:szCs w:val="40"/>
        </w:rPr>
        <w:t>w</w:t>
      </w:r>
      <w:r w:rsidRPr="00A012CD">
        <w:rPr>
          <w:i/>
          <w:spacing w:val="-6"/>
          <w:w w:val="94"/>
          <w:sz w:val="40"/>
          <w:szCs w:val="40"/>
        </w:rPr>
        <w:t>i</w:t>
      </w:r>
      <w:r w:rsidRPr="00A012CD">
        <w:rPr>
          <w:i/>
          <w:spacing w:val="13"/>
          <w:w w:val="94"/>
          <w:sz w:val="40"/>
          <w:szCs w:val="40"/>
        </w:rPr>
        <w:t>t</w:t>
      </w:r>
      <w:r w:rsidRPr="00A012CD">
        <w:rPr>
          <w:i/>
          <w:w w:val="94"/>
          <w:sz w:val="40"/>
          <w:szCs w:val="40"/>
        </w:rPr>
        <w:t>h</w:t>
      </w:r>
      <w:r w:rsidRPr="00A012CD">
        <w:rPr>
          <w:i/>
          <w:spacing w:val="1"/>
          <w:w w:val="94"/>
          <w:sz w:val="40"/>
          <w:szCs w:val="40"/>
        </w:rPr>
        <w:t xml:space="preserve"> </w:t>
      </w:r>
      <w:r w:rsidRPr="00A012CD">
        <w:rPr>
          <w:i/>
          <w:spacing w:val="4"/>
          <w:sz w:val="40"/>
          <w:szCs w:val="40"/>
        </w:rPr>
        <w:t>m</w:t>
      </w:r>
      <w:r w:rsidRPr="00A012CD">
        <w:rPr>
          <w:i/>
          <w:sz w:val="40"/>
          <w:szCs w:val="40"/>
        </w:rPr>
        <w:t>y</w:t>
      </w:r>
      <w:r w:rsidRPr="00A012CD">
        <w:rPr>
          <w:i/>
          <w:spacing w:val="7"/>
          <w:sz w:val="40"/>
          <w:szCs w:val="40"/>
        </w:rPr>
        <w:t xml:space="preserve"> </w:t>
      </w:r>
      <w:r w:rsidRPr="00A012CD">
        <w:rPr>
          <w:i/>
          <w:spacing w:val="10"/>
          <w:w w:val="94"/>
          <w:sz w:val="40"/>
          <w:szCs w:val="40"/>
        </w:rPr>
        <w:t>k</w:t>
      </w:r>
      <w:r w:rsidRPr="00A012CD">
        <w:rPr>
          <w:i/>
          <w:spacing w:val="-11"/>
          <w:w w:val="94"/>
          <w:sz w:val="40"/>
          <w:szCs w:val="40"/>
        </w:rPr>
        <w:t>n</w:t>
      </w:r>
      <w:r w:rsidRPr="00A012CD">
        <w:rPr>
          <w:i/>
          <w:spacing w:val="-10"/>
          <w:w w:val="95"/>
          <w:sz w:val="40"/>
          <w:szCs w:val="40"/>
        </w:rPr>
        <w:t>o</w:t>
      </w:r>
      <w:r w:rsidRPr="00A012CD">
        <w:rPr>
          <w:i/>
          <w:w w:val="95"/>
          <w:sz w:val="40"/>
          <w:szCs w:val="40"/>
        </w:rPr>
        <w:t>w</w:t>
      </w:r>
      <w:r w:rsidRPr="00A012CD">
        <w:rPr>
          <w:i/>
          <w:spacing w:val="-6"/>
          <w:w w:val="95"/>
          <w:sz w:val="40"/>
          <w:szCs w:val="40"/>
        </w:rPr>
        <w:t>l</w:t>
      </w:r>
      <w:r w:rsidRPr="00A012CD">
        <w:rPr>
          <w:i/>
          <w:spacing w:val="-9"/>
          <w:w w:val="95"/>
          <w:sz w:val="40"/>
          <w:szCs w:val="40"/>
        </w:rPr>
        <w:t>e</w:t>
      </w:r>
      <w:r w:rsidRPr="00A012CD">
        <w:rPr>
          <w:i/>
          <w:w w:val="95"/>
          <w:sz w:val="40"/>
          <w:szCs w:val="40"/>
        </w:rPr>
        <w:t>d</w:t>
      </w:r>
      <w:r w:rsidRPr="00A012CD">
        <w:rPr>
          <w:i/>
          <w:spacing w:val="-10"/>
          <w:sz w:val="40"/>
          <w:szCs w:val="40"/>
        </w:rPr>
        <w:t>g</w:t>
      </w:r>
      <w:r w:rsidRPr="00A012CD">
        <w:rPr>
          <w:i/>
          <w:spacing w:val="-9"/>
          <w:sz w:val="40"/>
          <w:szCs w:val="40"/>
        </w:rPr>
        <w:t>e</w:t>
      </w:r>
      <w:r w:rsidRPr="00A012CD">
        <w:rPr>
          <w:i/>
          <w:sz w:val="40"/>
          <w:szCs w:val="40"/>
        </w:rPr>
        <w:t>,</w:t>
      </w:r>
      <w:r w:rsidRPr="00A012CD">
        <w:rPr>
          <w:i/>
          <w:spacing w:val="-19"/>
          <w:sz w:val="40"/>
          <w:szCs w:val="40"/>
        </w:rPr>
        <w:t xml:space="preserve"> </w:t>
      </w:r>
      <w:r w:rsidRPr="00A012CD">
        <w:rPr>
          <w:i/>
          <w:spacing w:val="-8"/>
          <w:w w:val="94"/>
          <w:sz w:val="40"/>
          <w:szCs w:val="40"/>
        </w:rPr>
        <w:t>s</w:t>
      </w:r>
      <w:r w:rsidRPr="00A012CD">
        <w:rPr>
          <w:i/>
          <w:spacing w:val="9"/>
          <w:w w:val="94"/>
          <w:sz w:val="40"/>
          <w:szCs w:val="40"/>
        </w:rPr>
        <w:t>k</w:t>
      </w:r>
      <w:r w:rsidRPr="00A012CD">
        <w:rPr>
          <w:i/>
          <w:spacing w:val="-6"/>
          <w:w w:val="94"/>
          <w:sz w:val="40"/>
          <w:szCs w:val="40"/>
        </w:rPr>
        <w:t>il</w:t>
      </w:r>
      <w:r w:rsidRPr="00A012CD">
        <w:rPr>
          <w:i/>
          <w:w w:val="94"/>
          <w:sz w:val="40"/>
          <w:szCs w:val="40"/>
        </w:rPr>
        <w:t>l</w:t>
      </w:r>
      <w:r w:rsidRPr="00A012CD">
        <w:rPr>
          <w:i/>
          <w:spacing w:val="6"/>
          <w:w w:val="94"/>
          <w:sz w:val="40"/>
          <w:szCs w:val="40"/>
        </w:rPr>
        <w:t xml:space="preserve"> </w:t>
      </w:r>
      <w:r w:rsidRPr="00A012CD">
        <w:rPr>
          <w:i/>
          <w:sz w:val="40"/>
          <w:szCs w:val="40"/>
        </w:rPr>
        <w:t>&amp;</w:t>
      </w:r>
      <w:r w:rsidRPr="00A012CD">
        <w:rPr>
          <w:i/>
          <w:spacing w:val="8"/>
          <w:sz w:val="40"/>
          <w:szCs w:val="40"/>
        </w:rPr>
        <w:t xml:space="preserve"> </w:t>
      </w:r>
      <w:r w:rsidRPr="00A012CD">
        <w:rPr>
          <w:i/>
          <w:spacing w:val="-10"/>
          <w:sz w:val="40"/>
          <w:szCs w:val="40"/>
        </w:rPr>
        <w:t>a</w:t>
      </w:r>
      <w:r w:rsidRPr="00A012CD">
        <w:rPr>
          <w:i/>
          <w:spacing w:val="10"/>
          <w:sz w:val="40"/>
          <w:szCs w:val="40"/>
        </w:rPr>
        <w:t>b</w:t>
      </w:r>
      <w:r w:rsidRPr="00A012CD">
        <w:rPr>
          <w:i/>
          <w:spacing w:val="-6"/>
          <w:sz w:val="40"/>
          <w:szCs w:val="40"/>
        </w:rPr>
        <w:t>il</w:t>
      </w:r>
      <w:r w:rsidRPr="00A012CD">
        <w:rPr>
          <w:i/>
          <w:spacing w:val="14"/>
          <w:sz w:val="40"/>
          <w:szCs w:val="40"/>
        </w:rPr>
        <w:t>it</w:t>
      </w:r>
      <w:r w:rsidRPr="00A012CD">
        <w:rPr>
          <w:i/>
          <w:sz w:val="40"/>
          <w:szCs w:val="40"/>
        </w:rPr>
        <w:t>y</w:t>
      </w:r>
    </w:p>
    <w:p w:rsidR="000021BE" w:rsidRPr="00A012CD" w:rsidRDefault="00A012CD">
      <w:pPr>
        <w:spacing w:line="380" w:lineRule="exact"/>
        <w:ind w:left="1060"/>
        <w:rPr>
          <w:sz w:val="40"/>
          <w:szCs w:val="40"/>
        </w:rPr>
      </w:pPr>
      <w:r w:rsidRPr="00A012CD">
        <w:rPr>
          <w:i/>
          <w:spacing w:val="-9"/>
          <w:w w:val="95"/>
          <w:sz w:val="40"/>
          <w:szCs w:val="40"/>
        </w:rPr>
        <w:t>Contributes</w:t>
      </w:r>
      <w:r w:rsidR="004659CA" w:rsidRPr="00A012CD">
        <w:rPr>
          <w:i/>
          <w:spacing w:val="4"/>
          <w:w w:val="94"/>
          <w:sz w:val="40"/>
          <w:szCs w:val="40"/>
        </w:rPr>
        <w:t xml:space="preserve"> </w:t>
      </w:r>
      <w:r w:rsidR="004659CA" w:rsidRPr="00A012CD">
        <w:rPr>
          <w:i/>
          <w:spacing w:val="14"/>
          <w:sz w:val="40"/>
          <w:szCs w:val="40"/>
        </w:rPr>
        <w:t>t</w:t>
      </w:r>
      <w:r w:rsidR="004659CA" w:rsidRPr="00A012CD">
        <w:rPr>
          <w:i/>
          <w:sz w:val="40"/>
          <w:szCs w:val="40"/>
        </w:rPr>
        <w:t>o</w:t>
      </w:r>
      <w:r w:rsidR="004659CA" w:rsidRPr="00A012CD">
        <w:rPr>
          <w:i/>
          <w:spacing w:val="-28"/>
          <w:sz w:val="40"/>
          <w:szCs w:val="40"/>
        </w:rPr>
        <w:t xml:space="preserve"> </w:t>
      </w:r>
      <w:r w:rsidR="004659CA" w:rsidRPr="00A012CD">
        <w:rPr>
          <w:i/>
          <w:spacing w:val="14"/>
          <w:sz w:val="40"/>
          <w:szCs w:val="40"/>
        </w:rPr>
        <w:t>t</w:t>
      </w:r>
      <w:r w:rsidR="004659CA" w:rsidRPr="00A012CD">
        <w:rPr>
          <w:i/>
          <w:spacing w:val="-11"/>
          <w:sz w:val="40"/>
          <w:szCs w:val="40"/>
        </w:rPr>
        <w:t>h</w:t>
      </w:r>
      <w:r w:rsidR="004659CA" w:rsidRPr="00A012CD">
        <w:rPr>
          <w:i/>
          <w:sz w:val="40"/>
          <w:szCs w:val="40"/>
        </w:rPr>
        <w:t>e</w:t>
      </w:r>
      <w:r w:rsidR="004659CA" w:rsidRPr="00A012CD">
        <w:rPr>
          <w:i/>
          <w:spacing w:val="-17"/>
          <w:sz w:val="40"/>
          <w:szCs w:val="40"/>
        </w:rPr>
        <w:t xml:space="preserve"> </w:t>
      </w:r>
      <w:r w:rsidR="004659CA" w:rsidRPr="00A012CD">
        <w:rPr>
          <w:i/>
          <w:spacing w:val="-8"/>
          <w:w w:val="94"/>
          <w:sz w:val="40"/>
          <w:szCs w:val="40"/>
        </w:rPr>
        <w:t>s</w:t>
      </w:r>
      <w:r w:rsidR="004659CA" w:rsidRPr="00A012CD">
        <w:rPr>
          <w:i/>
          <w:spacing w:val="-10"/>
          <w:w w:val="94"/>
          <w:sz w:val="40"/>
          <w:szCs w:val="40"/>
        </w:rPr>
        <w:t>u</w:t>
      </w:r>
      <w:r w:rsidR="004659CA" w:rsidRPr="00A012CD">
        <w:rPr>
          <w:i/>
          <w:spacing w:val="-8"/>
          <w:w w:val="94"/>
          <w:sz w:val="40"/>
          <w:szCs w:val="40"/>
        </w:rPr>
        <w:t>c</w:t>
      </w:r>
      <w:r w:rsidR="004659CA" w:rsidRPr="00A012CD">
        <w:rPr>
          <w:i/>
          <w:spacing w:val="10"/>
          <w:w w:val="94"/>
          <w:sz w:val="40"/>
          <w:szCs w:val="40"/>
        </w:rPr>
        <w:t>c</w:t>
      </w:r>
      <w:r w:rsidR="004659CA" w:rsidRPr="00A012CD">
        <w:rPr>
          <w:i/>
          <w:spacing w:val="-8"/>
          <w:w w:val="94"/>
          <w:sz w:val="40"/>
          <w:szCs w:val="40"/>
        </w:rPr>
        <w:t>es</w:t>
      </w:r>
      <w:r w:rsidR="004659CA" w:rsidRPr="00A012CD">
        <w:rPr>
          <w:i/>
          <w:w w:val="94"/>
          <w:sz w:val="40"/>
          <w:szCs w:val="40"/>
        </w:rPr>
        <w:t>s</w:t>
      </w:r>
      <w:r w:rsidR="004659CA" w:rsidRPr="00A012CD">
        <w:rPr>
          <w:i/>
          <w:spacing w:val="1"/>
          <w:w w:val="94"/>
          <w:sz w:val="40"/>
          <w:szCs w:val="40"/>
        </w:rPr>
        <w:t xml:space="preserve"> </w:t>
      </w:r>
      <w:r w:rsidR="004659CA" w:rsidRPr="00A012CD">
        <w:rPr>
          <w:i/>
          <w:spacing w:val="-10"/>
          <w:sz w:val="40"/>
          <w:szCs w:val="40"/>
        </w:rPr>
        <w:t>o</w:t>
      </w:r>
      <w:r w:rsidR="004659CA" w:rsidRPr="00A012CD">
        <w:rPr>
          <w:i/>
          <w:sz w:val="40"/>
          <w:szCs w:val="40"/>
        </w:rPr>
        <w:t>f</w:t>
      </w:r>
      <w:r w:rsidR="004659CA" w:rsidRPr="00A012CD">
        <w:rPr>
          <w:i/>
          <w:spacing w:val="-27"/>
          <w:sz w:val="40"/>
          <w:szCs w:val="40"/>
        </w:rPr>
        <w:t xml:space="preserve"> </w:t>
      </w:r>
      <w:r w:rsidR="004659CA" w:rsidRPr="00A012CD">
        <w:rPr>
          <w:i/>
          <w:spacing w:val="4"/>
          <w:sz w:val="40"/>
          <w:szCs w:val="40"/>
        </w:rPr>
        <w:t>m</w:t>
      </w:r>
      <w:r w:rsidR="004659CA" w:rsidRPr="00A012CD">
        <w:rPr>
          <w:i/>
          <w:sz w:val="40"/>
          <w:szCs w:val="40"/>
        </w:rPr>
        <w:t>y</w:t>
      </w:r>
      <w:r w:rsidR="004659CA" w:rsidRPr="00A012CD">
        <w:rPr>
          <w:i/>
          <w:spacing w:val="7"/>
          <w:sz w:val="40"/>
          <w:szCs w:val="40"/>
        </w:rPr>
        <w:t xml:space="preserve"> </w:t>
      </w:r>
      <w:r w:rsidR="004659CA" w:rsidRPr="00A012CD">
        <w:rPr>
          <w:i/>
          <w:spacing w:val="-10"/>
          <w:sz w:val="40"/>
          <w:szCs w:val="40"/>
        </w:rPr>
        <w:t>o</w:t>
      </w:r>
      <w:r w:rsidR="004659CA" w:rsidRPr="00A012CD">
        <w:rPr>
          <w:i/>
          <w:spacing w:val="12"/>
          <w:sz w:val="40"/>
          <w:szCs w:val="40"/>
        </w:rPr>
        <w:t>r</w:t>
      </w:r>
      <w:r w:rsidR="004659CA" w:rsidRPr="00A012CD">
        <w:rPr>
          <w:i/>
          <w:spacing w:val="-10"/>
          <w:sz w:val="40"/>
          <w:szCs w:val="40"/>
        </w:rPr>
        <w:t>g</w:t>
      </w:r>
      <w:r w:rsidR="004659CA" w:rsidRPr="00A012CD">
        <w:rPr>
          <w:i/>
          <w:spacing w:val="10"/>
          <w:sz w:val="40"/>
          <w:szCs w:val="40"/>
        </w:rPr>
        <w:t>a</w:t>
      </w:r>
      <w:r w:rsidR="004659CA" w:rsidRPr="00A012CD">
        <w:rPr>
          <w:i/>
          <w:spacing w:val="-11"/>
          <w:sz w:val="40"/>
          <w:szCs w:val="40"/>
        </w:rPr>
        <w:t>n</w:t>
      </w:r>
      <w:r w:rsidR="004659CA" w:rsidRPr="00A012CD">
        <w:rPr>
          <w:i/>
          <w:spacing w:val="-6"/>
          <w:sz w:val="40"/>
          <w:szCs w:val="40"/>
        </w:rPr>
        <w:t>i</w:t>
      </w:r>
      <w:r w:rsidR="004659CA" w:rsidRPr="00A012CD">
        <w:rPr>
          <w:i/>
          <w:spacing w:val="12"/>
          <w:sz w:val="40"/>
          <w:szCs w:val="40"/>
        </w:rPr>
        <w:t>z</w:t>
      </w:r>
      <w:r w:rsidR="004659CA" w:rsidRPr="00A012CD">
        <w:rPr>
          <w:i/>
          <w:spacing w:val="10"/>
          <w:sz w:val="40"/>
          <w:szCs w:val="40"/>
        </w:rPr>
        <w:t>a</w:t>
      </w:r>
      <w:r w:rsidR="004659CA" w:rsidRPr="00A012CD">
        <w:rPr>
          <w:i/>
          <w:spacing w:val="14"/>
          <w:sz w:val="40"/>
          <w:szCs w:val="40"/>
        </w:rPr>
        <w:t>t</w:t>
      </w:r>
      <w:r w:rsidR="004659CA" w:rsidRPr="00A012CD">
        <w:rPr>
          <w:i/>
          <w:spacing w:val="-6"/>
          <w:sz w:val="40"/>
          <w:szCs w:val="40"/>
        </w:rPr>
        <w:t>i</w:t>
      </w:r>
      <w:r w:rsidR="004659CA" w:rsidRPr="00A012CD">
        <w:rPr>
          <w:i/>
          <w:spacing w:val="-10"/>
          <w:sz w:val="40"/>
          <w:szCs w:val="40"/>
        </w:rPr>
        <w:t>o</w:t>
      </w:r>
      <w:r w:rsidR="004659CA" w:rsidRPr="00A012CD">
        <w:rPr>
          <w:i/>
          <w:spacing w:val="9"/>
          <w:sz w:val="40"/>
          <w:szCs w:val="40"/>
        </w:rPr>
        <w:t>n</w:t>
      </w:r>
      <w:r w:rsidR="004659CA" w:rsidRPr="00A012CD">
        <w:rPr>
          <w:i/>
          <w:sz w:val="40"/>
          <w:szCs w:val="40"/>
        </w:rPr>
        <w:t>.</w:t>
      </w:r>
    </w:p>
    <w:p w:rsidR="000021BE" w:rsidRDefault="000021BE">
      <w:pPr>
        <w:spacing w:before="6" w:line="120" w:lineRule="exact"/>
        <w:rPr>
          <w:sz w:val="13"/>
          <w:szCs w:val="13"/>
        </w:rPr>
      </w:pPr>
    </w:p>
    <w:p w:rsidR="000021BE" w:rsidRDefault="000021BE">
      <w:pPr>
        <w:spacing w:line="200" w:lineRule="exact"/>
      </w:pPr>
    </w:p>
    <w:p w:rsidR="000021BE" w:rsidRDefault="004659CA">
      <w:pPr>
        <w:spacing w:before="11"/>
        <w:ind w:left="100"/>
        <w:rPr>
          <w:sz w:val="38"/>
          <w:szCs w:val="38"/>
        </w:rPr>
      </w:pPr>
      <w:r>
        <w:rPr>
          <w:b/>
          <w:color w:val="0000FF"/>
          <w:sz w:val="38"/>
          <w:szCs w:val="38"/>
        </w:rPr>
        <w:t>W</w:t>
      </w:r>
      <w:r>
        <w:rPr>
          <w:b/>
          <w:color w:val="0000FF"/>
          <w:spacing w:val="-10"/>
          <w:sz w:val="38"/>
          <w:szCs w:val="38"/>
        </w:rPr>
        <w:t>o</w:t>
      </w:r>
      <w:r>
        <w:rPr>
          <w:b/>
          <w:color w:val="0000FF"/>
          <w:spacing w:val="-9"/>
          <w:sz w:val="38"/>
          <w:szCs w:val="38"/>
        </w:rPr>
        <w:t>r</w:t>
      </w:r>
      <w:r>
        <w:rPr>
          <w:b/>
          <w:color w:val="0000FF"/>
          <w:spacing w:val="-11"/>
          <w:sz w:val="38"/>
          <w:szCs w:val="38"/>
        </w:rPr>
        <w:t>k</w:t>
      </w:r>
      <w:r>
        <w:rPr>
          <w:b/>
          <w:color w:val="0000FF"/>
          <w:spacing w:val="-6"/>
          <w:sz w:val="38"/>
          <w:szCs w:val="38"/>
        </w:rPr>
        <w:t>i</w:t>
      </w:r>
      <w:r>
        <w:rPr>
          <w:b/>
          <w:color w:val="0000FF"/>
          <w:spacing w:val="9"/>
          <w:sz w:val="38"/>
          <w:szCs w:val="38"/>
        </w:rPr>
        <w:t>n</w:t>
      </w:r>
      <w:r>
        <w:rPr>
          <w:b/>
          <w:color w:val="0000FF"/>
          <w:sz w:val="38"/>
          <w:szCs w:val="38"/>
        </w:rPr>
        <w:t>g</w:t>
      </w:r>
      <w:r>
        <w:rPr>
          <w:b/>
          <w:color w:val="0000FF"/>
          <w:spacing w:val="-5"/>
          <w:sz w:val="38"/>
          <w:szCs w:val="38"/>
        </w:rPr>
        <w:t xml:space="preserve"> </w:t>
      </w:r>
      <w:r>
        <w:rPr>
          <w:b/>
          <w:color w:val="0000FF"/>
          <w:spacing w:val="-13"/>
          <w:sz w:val="38"/>
          <w:szCs w:val="38"/>
        </w:rPr>
        <w:t>E</w:t>
      </w:r>
      <w:r>
        <w:rPr>
          <w:b/>
          <w:color w:val="0000FF"/>
          <w:spacing w:val="-10"/>
          <w:sz w:val="38"/>
          <w:szCs w:val="38"/>
        </w:rPr>
        <w:t>x</w:t>
      </w:r>
      <w:r>
        <w:rPr>
          <w:b/>
          <w:color w:val="0000FF"/>
          <w:spacing w:val="-11"/>
          <w:sz w:val="38"/>
          <w:szCs w:val="38"/>
        </w:rPr>
        <w:t>p</w:t>
      </w:r>
      <w:r>
        <w:rPr>
          <w:b/>
          <w:color w:val="0000FF"/>
          <w:spacing w:val="11"/>
          <w:sz w:val="38"/>
          <w:szCs w:val="38"/>
        </w:rPr>
        <w:t>e</w:t>
      </w:r>
      <w:r>
        <w:rPr>
          <w:b/>
          <w:color w:val="0000FF"/>
          <w:spacing w:val="-9"/>
          <w:sz w:val="38"/>
          <w:szCs w:val="38"/>
        </w:rPr>
        <w:t>r</w:t>
      </w:r>
      <w:r>
        <w:rPr>
          <w:b/>
          <w:color w:val="0000FF"/>
          <w:spacing w:val="-6"/>
          <w:sz w:val="38"/>
          <w:szCs w:val="38"/>
        </w:rPr>
        <w:t>i</w:t>
      </w:r>
      <w:r>
        <w:rPr>
          <w:b/>
          <w:color w:val="0000FF"/>
          <w:spacing w:val="-9"/>
          <w:sz w:val="38"/>
          <w:szCs w:val="38"/>
        </w:rPr>
        <w:t>e</w:t>
      </w:r>
      <w:r>
        <w:rPr>
          <w:b/>
          <w:color w:val="0000FF"/>
          <w:spacing w:val="9"/>
          <w:sz w:val="38"/>
          <w:szCs w:val="38"/>
        </w:rPr>
        <w:t>n</w:t>
      </w:r>
      <w:r>
        <w:rPr>
          <w:b/>
          <w:color w:val="0000FF"/>
          <w:spacing w:val="-9"/>
          <w:sz w:val="38"/>
          <w:szCs w:val="38"/>
        </w:rPr>
        <w:t>ce</w:t>
      </w:r>
      <w:r>
        <w:rPr>
          <w:b/>
          <w:color w:val="0000FF"/>
          <w:sz w:val="38"/>
          <w:szCs w:val="38"/>
        </w:rPr>
        <w:t>:</w:t>
      </w:r>
    </w:p>
    <w:p w:rsidR="000021BE" w:rsidRDefault="000021BE">
      <w:pPr>
        <w:spacing w:before="3" w:line="140" w:lineRule="exact"/>
        <w:rPr>
          <w:sz w:val="14"/>
          <w:szCs w:val="14"/>
        </w:rPr>
      </w:pPr>
    </w:p>
    <w:p w:rsidR="000021BE" w:rsidRDefault="000021BE">
      <w:pPr>
        <w:spacing w:line="200" w:lineRule="exact"/>
      </w:pPr>
    </w:p>
    <w:p w:rsidR="00E868D1" w:rsidRDefault="004659CA" w:rsidP="00E868D1">
      <w:pPr>
        <w:tabs>
          <w:tab w:val="left" w:pos="1060"/>
        </w:tabs>
        <w:ind w:left="1060" w:right="541" w:hanging="480"/>
        <w:rPr>
          <w:b/>
          <w:spacing w:val="-12"/>
          <w:sz w:val="38"/>
          <w:szCs w:val="38"/>
        </w:rPr>
      </w:pPr>
      <w:r>
        <w:rPr>
          <w:sz w:val="38"/>
          <w:szCs w:val="38"/>
        </w:rPr>
        <w:tab/>
      </w:r>
      <w:r w:rsidR="00E868D1">
        <w:rPr>
          <w:b/>
          <w:spacing w:val="-16"/>
          <w:sz w:val="38"/>
          <w:szCs w:val="38"/>
        </w:rPr>
        <w:t xml:space="preserve">December </w:t>
      </w:r>
      <w:r w:rsidR="00E868D1">
        <w:rPr>
          <w:b/>
          <w:spacing w:val="-10"/>
          <w:sz w:val="38"/>
          <w:szCs w:val="38"/>
        </w:rPr>
        <w:t>20</w:t>
      </w:r>
      <w:r w:rsidR="00E868D1">
        <w:rPr>
          <w:b/>
          <w:spacing w:val="10"/>
          <w:sz w:val="38"/>
          <w:szCs w:val="38"/>
        </w:rPr>
        <w:t>14</w:t>
      </w:r>
      <w:r w:rsidR="00E868D1">
        <w:rPr>
          <w:b/>
          <w:spacing w:val="-25"/>
          <w:sz w:val="38"/>
          <w:szCs w:val="38"/>
        </w:rPr>
        <w:t xml:space="preserve"> </w:t>
      </w:r>
      <w:r w:rsidR="00E868D1">
        <w:rPr>
          <w:b/>
          <w:spacing w:val="-7"/>
          <w:sz w:val="38"/>
          <w:szCs w:val="38"/>
        </w:rPr>
        <w:t xml:space="preserve">to till date </w:t>
      </w:r>
      <w:r w:rsidR="00E868D1">
        <w:rPr>
          <w:b/>
          <w:sz w:val="38"/>
          <w:szCs w:val="38"/>
        </w:rPr>
        <w:t>I</w:t>
      </w:r>
      <w:r w:rsidR="00E868D1">
        <w:rPr>
          <w:b/>
          <w:spacing w:val="-3"/>
          <w:sz w:val="38"/>
          <w:szCs w:val="38"/>
        </w:rPr>
        <w:t xml:space="preserve"> </w:t>
      </w:r>
      <w:r w:rsidR="00E868D1">
        <w:rPr>
          <w:b/>
          <w:spacing w:val="-10"/>
          <w:sz w:val="38"/>
          <w:szCs w:val="38"/>
        </w:rPr>
        <w:t>a</w:t>
      </w:r>
      <w:r w:rsidR="00E868D1">
        <w:rPr>
          <w:b/>
          <w:sz w:val="38"/>
          <w:szCs w:val="38"/>
        </w:rPr>
        <w:t>m</w:t>
      </w:r>
      <w:r w:rsidR="00E868D1">
        <w:rPr>
          <w:b/>
          <w:spacing w:val="8"/>
          <w:sz w:val="38"/>
          <w:szCs w:val="38"/>
        </w:rPr>
        <w:t xml:space="preserve"> </w:t>
      </w:r>
      <w:r w:rsidR="00E868D1">
        <w:rPr>
          <w:b/>
          <w:spacing w:val="-14"/>
          <w:sz w:val="38"/>
          <w:szCs w:val="38"/>
        </w:rPr>
        <w:t>w</w:t>
      </w:r>
      <w:r w:rsidR="00E868D1">
        <w:rPr>
          <w:b/>
          <w:spacing w:val="-10"/>
          <w:sz w:val="38"/>
          <w:szCs w:val="38"/>
        </w:rPr>
        <w:t>o</w:t>
      </w:r>
      <w:r w:rsidR="00E868D1">
        <w:rPr>
          <w:b/>
          <w:spacing w:val="-9"/>
          <w:sz w:val="38"/>
          <w:szCs w:val="38"/>
        </w:rPr>
        <w:t>r</w:t>
      </w:r>
      <w:r w:rsidR="00E868D1">
        <w:rPr>
          <w:b/>
          <w:spacing w:val="9"/>
          <w:sz w:val="38"/>
          <w:szCs w:val="38"/>
        </w:rPr>
        <w:t>k</w:t>
      </w:r>
      <w:r w:rsidR="00E868D1">
        <w:rPr>
          <w:b/>
          <w:spacing w:val="-6"/>
          <w:sz w:val="38"/>
          <w:szCs w:val="38"/>
        </w:rPr>
        <w:t>i</w:t>
      </w:r>
      <w:r w:rsidR="00E868D1">
        <w:rPr>
          <w:b/>
          <w:spacing w:val="-11"/>
          <w:sz w:val="38"/>
          <w:szCs w:val="38"/>
        </w:rPr>
        <w:t>n</w:t>
      </w:r>
      <w:r w:rsidR="00E868D1">
        <w:rPr>
          <w:b/>
          <w:sz w:val="38"/>
          <w:szCs w:val="38"/>
        </w:rPr>
        <w:t>g</w:t>
      </w:r>
      <w:r w:rsidR="00E868D1">
        <w:rPr>
          <w:b/>
          <w:spacing w:val="15"/>
          <w:sz w:val="38"/>
          <w:szCs w:val="38"/>
        </w:rPr>
        <w:t xml:space="preserve"> </w:t>
      </w:r>
      <w:r w:rsidR="00E868D1">
        <w:rPr>
          <w:b/>
          <w:spacing w:val="-10"/>
          <w:sz w:val="38"/>
          <w:szCs w:val="38"/>
        </w:rPr>
        <w:t>a</w:t>
      </w:r>
      <w:r w:rsidR="00E868D1">
        <w:rPr>
          <w:b/>
          <w:sz w:val="38"/>
          <w:szCs w:val="38"/>
        </w:rPr>
        <w:t>s</w:t>
      </w:r>
      <w:r w:rsidR="00E868D1">
        <w:rPr>
          <w:b/>
          <w:spacing w:val="-3"/>
          <w:sz w:val="38"/>
          <w:szCs w:val="38"/>
        </w:rPr>
        <w:t xml:space="preserve"> senior </w:t>
      </w:r>
      <w:r w:rsidR="00E868D1">
        <w:rPr>
          <w:b/>
          <w:spacing w:val="-10"/>
          <w:sz w:val="38"/>
          <w:szCs w:val="38"/>
        </w:rPr>
        <w:t>a</w:t>
      </w:r>
      <w:r w:rsidR="00E868D1">
        <w:rPr>
          <w:b/>
          <w:spacing w:val="-8"/>
          <w:sz w:val="38"/>
          <w:szCs w:val="38"/>
        </w:rPr>
        <w:t>ss</w:t>
      </w:r>
      <w:r w:rsidR="00E868D1">
        <w:rPr>
          <w:b/>
          <w:spacing w:val="10"/>
          <w:sz w:val="38"/>
          <w:szCs w:val="38"/>
        </w:rPr>
        <w:t>o</w:t>
      </w:r>
      <w:r w:rsidR="00E868D1">
        <w:rPr>
          <w:b/>
          <w:spacing w:val="-9"/>
          <w:sz w:val="38"/>
          <w:szCs w:val="38"/>
        </w:rPr>
        <w:t>c</w:t>
      </w:r>
      <w:r w:rsidR="00E868D1">
        <w:rPr>
          <w:b/>
          <w:spacing w:val="-6"/>
          <w:sz w:val="38"/>
          <w:szCs w:val="38"/>
        </w:rPr>
        <w:t>i</w:t>
      </w:r>
      <w:r w:rsidR="00E868D1">
        <w:rPr>
          <w:b/>
          <w:spacing w:val="-10"/>
          <w:sz w:val="38"/>
          <w:szCs w:val="38"/>
        </w:rPr>
        <w:t>a</w:t>
      </w:r>
      <w:r w:rsidR="00E868D1">
        <w:rPr>
          <w:b/>
          <w:spacing w:val="13"/>
          <w:sz w:val="38"/>
          <w:szCs w:val="38"/>
        </w:rPr>
        <w:t>t</w:t>
      </w:r>
      <w:r w:rsidR="00E868D1">
        <w:rPr>
          <w:b/>
          <w:sz w:val="38"/>
          <w:szCs w:val="38"/>
        </w:rPr>
        <w:t>e</w:t>
      </w:r>
      <w:r w:rsidR="00E868D1">
        <w:rPr>
          <w:b/>
          <w:spacing w:val="-4"/>
          <w:sz w:val="38"/>
          <w:szCs w:val="38"/>
        </w:rPr>
        <w:t xml:space="preserve"> </w:t>
      </w:r>
      <w:r w:rsidR="00E868D1">
        <w:rPr>
          <w:b/>
          <w:spacing w:val="-6"/>
          <w:sz w:val="38"/>
          <w:szCs w:val="38"/>
        </w:rPr>
        <w:t>i</w:t>
      </w:r>
      <w:r w:rsidR="00E868D1">
        <w:rPr>
          <w:b/>
          <w:sz w:val="38"/>
          <w:szCs w:val="38"/>
        </w:rPr>
        <w:t>n</w:t>
      </w:r>
      <w:r w:rsidR="00E868D1">
        <w:rPr>
          <w:b/>
          <w:spacing w:val="14"/>
          <w:sz w:val="38"/>
          <w:szCs w:val="38"/>
        </w:rPr>
        <w:t xml:space="preserve"> </w:t>
      </w:r>
      <w:r w:rsidR="00E868D1">
        <w:rPr>
          <w:b/>
          <w:spacing w:val="-13"/>
          <w:sz w:val="38"/>
          <w:szCs w:val="38"/>
        </w:rPr>
        <w:t>E</w:t>
      </w:r>
      <w:r w:rsidR="00E868D1">
        <w:rPr>
          <w:b/>
          <w:spacing w:val="-14"/>
          <w:sz w:val="38"/>
          <w:szCs w:val="38"/>
        </w:rPr>
        <w:t>X</w:t>
      </w:r>
      <w:r w:rsidR="00E868D1">
        <w:rPr>
          <w:b/>
          <w:sz w:val="38"/>
          <w:szCs w:val="38"/>
        </w:rPr>
        <w:t xml:space="preserve">L </w:t>
      </w:r>
      <w:r w:rsidR="00CF5EF1">
        <w:rPr>
          <w:b/>
          <w:spacing w:val="-11"/>
          <w:sz w:val="38"/>
          <w:szCs w:val="38"/>
        </w:rPr>
        <w:t>S</w:t>
      </w:r>
      <w:r w:rsidR="00CF5EF1">
        <w:rPr>
          <w:b/>
          <w:spacing w:val="-13"/>
          <w:sz w:val="38"/>
          <w:szCs w:val="38"/>
        </w:rPr>
        <w:t>E</w:t>
      </w:r>
      <w:r w:rsidR="00CF5EF1">
        <w:rPr>
          <w:b/>
          <w:spacing w:val="6"/>
          <w:sz w:val="38"/>
          <w:szCs w:val="38"/>
        </w:rPr>
        <w:t>R</w:t>
      </w:r>
      <w:r w:rsidR="00CF5EF1">
        <w:rPr>
          <w:b/>
          <w:spacing w:val="-14"/>
          <w:sz w:val="38"/>
          <w:szCs w:val="38"/>
        </w:rPr>
        <w:t>V</w:t>
      </w:r>
      <w:r w:rsidR="00CF5EF1">
        <w:rPr>
          <w:b/>
          <w:spacing w:val="-8"/>
          <w:sz w:val="38"/>
          <w:szCs w:val="38"/>
        </w:rPr>
        <w:t>I</w:t>
      </w:r>
      <w:r w:rsidR="00CF5EF1">
        <w:rPr>
          <w:b/>
          <w:spacing w:val="6"/>
          <w:sz w:val="38"/>
          <w:szCs w:val="38"/>
        </w:rPr>
        <w:t>C</w:t>
      </w:r>
      <w:r w:rsidR="00CF5EF1">
        <w:rPr>
          <w:b/>
          <w:sz w:val="38"/>
          <w:szCs w:val="38"/>
        </w:rPr>
        <w:t>E</w:t>
      </w:r>
      <w:r w:rsidR="00CF5EF1">
        <w:rPr>
          <w:b/>
          <w:spacing w:val="-8"/>
          <w:sz w:val="38"/>
          <w:szCs w:val="38"/>
        </w:rPr>
        <w:t xml:space="preserve"> </w:t>
      </w:r>
      <w:r w:rsidR="00CF5EF1">
        <w:rPr>
          <w:b/>
          <w:spacing w:val="-12"/>
          <w:sz w:val="38"/>
          <w:szCs w:val="38"/>
        </w:rPr>
        <w:t>PVT.LTD</w:t>
      </w:r>
      <w:r w:rsidR="00E868D1">
        <w:rPr>
          <w:b/>
          <w:spacing w:val="-12"/>
          <w:sz w:val="38"/>
          <w:szCs w:val="38"/>
        </w:rPr>
        <w:t xml:space="preserve"> NOIDA.</w:t>
      </w:r>
    </w:p>
    <w:p w:rsidR="00E868D1" w:rsidRDefault="00E868D1" w:rsidP="00E868D1">
      <w:pPr>
        <w:tabs>
          <w:tab w:val="left" w:pos="1060"/>
        </w:tabs>
        <w:ind w:left="1060" w:right="541" w:hanging="480"/>
        <w:rPr>
          <w:b/>
          <w:spacing w:val="-12"/>
          <w:sz w:val="38"/>
          <w:szCs w:val="38"/>
        </w:rPr>
      </w:pPr>
      <w:r>
        <w:rPr>
          <w:b/>
          <w:spacing w:val="-12"/>
          <w:sz w:val="38"/>
          <w:szCs w:val="38"/>
        </w:rPr>
        <w:tab/>
      </w:r>
    </w:p>
    <w:p w:rsidR="00E868D1" w:rsidRDefault="00E868D1" w:rsidP="00E868D1">
      <w:pPr>
        <w:spacing w:line="235" w:lineRule="auto"/>
        <w:ind w:left="1060" w:right="229"/>
        <w:rPr>
          <w:rFonts w:ascii="Arial" w:eastAsia="Arial" w:hAnsi="Arial" w:cs="Arial"/>
          <w:sz w:val="38"/>
          <w:szCs w:val="38"/>
        </w:rPr>
      </w:pPr>
      <w:r>
        <w:rPr>
          <w:b/>
          <w:spacing w:val="-14"/>
          <w:sz w:val="38"/>
          <w:szCs w:val="38"/>
        </w:rPr>
        <w:t>R</w:t>
      </w:r>
      <w:r>
        <w:rPr>
          <w:b/>
          <w:spacing w:val="-9"/>
          <w:sz w:val="38"/>
          <w:szCs w:val="38"/>
        </w:rPr>
        <w:t>e</w:t>
      </w:r>
      <w:r>
        <w:rPr>
          <w:b/>
          <w:spacing w:val="-8"/>
          <w:sz w:val="38"/>
          <w:szCs w:val="38"/>
        </w:rPr>
        <w:t>s</w:t>
      </w:r>
      <w:r>
        <w:rPr>
          <w:b/>
          <w:spacing w:val="9"/>
          <w:sz w:val="38"/>
          <w:szCs w:val="38"/>
        </w:rPr>
        <w:t>p</w:t>
      </w:r>
      <w:r>
        <w:rPr>
          <w:b/>
          <w:spacing w:val="-10"/>
          <w:sz w:val="38"/>
          <w:szCs w:val="38"/>
        </w:rPr>
        <w:t>o</w:t>
      </w:r>
      <w:r>
        <w:rPr>
          <w:b/>
          <w:spacing w:val="-11"/>
          <w:sz w:val="38"/>
          <w:szCs w:val="38"/>
        </w:rPr>
        <w:t>n</w:t>
      </w:r>
      <w:r>
        <w:rPr>
          <w:b/>
          <w:spacing w:val="12"/>
          <w:sz w:val="38"/>
          <w:szCs w:val="38"/>
        </w:rPr>
        <w:t>s</w:t>
      </w:r>
      <w:r>
        <w:rPr>
          <w:b/>
          <w:spacing w:val="-6"/>
          <w:sz w:val="38"/>
          <w:szCs w:val="38"/>
        </w:rPr>
        <w:t>i</w:t>
      </w:r>
      <w:r>
        <w:rPr>
          <w:b/>
          <w:spacing w:val="-11"/>
          <w:sz w:val="38"/>
          <w:szCs w:val="38"/>
        </w:rPr>
        <w:t>b</w:t>
      </w:r>
      <w:r>
        <w:rPr>
          <w:b/>
          <w:spacing w:val="-6"/>
          <w:sz w:val="38"/>
          <w:szCs w:val="38"/>
        </w:rPr>
        <w:t>il</w:t>
      </w:r>
      <w:r>
        <w:rPr>
          <w:b/>
          <w:spacing w:val="14"/>
          <w:sz w:val="38"/>
          <w:szCs w:val="38"/>
        </w:rPr>
        <w:t>i</w:t>
      </w:r>
      <w:r>
        <w:rPr>
          <w:b/>
          <w:spacing w:val="-7"/>
          <w:sz w:val="38"/>
          <w:szCs w:val="38"/>
        </w:rPr>
        <w:t>t</w:t>
      </w:r>
      <w:r>
        <w:rPr>
          <w:b/>
          <w:spacing w:val="-6"/>
          <w:sz w:val="38"/>
          <w:szCs w:val="38"/>
        </w:rPr>
        <w:t>i</w:t>
      </w:r>
      <w:r>
        <w:rPr>
          <w:b/>
          <w:spacing w:val="-9"/>
          <w:sz w:val="38"/>
          <w:szCs w:val="38"/>
        </w:rPr>
        <w:t>e</w:t>
      </w:r>
      <w:r>
        <w:rPr>
          <w:b/>
          <w:spacing w:val="-8"/>
          <w:sz w:val="38"/>
          <w:szCs w:val="38"/>
        </w:rPr>
        <w:t>s</w:t>
      </w:r>
      <w:r>
        <w:rPr>
          <w:b/>
          <w:sz w:val="38"/>
          <w:szCs w:val="38"/>
        </w:rPr>
        <w:t>:</w:t>
      </w:r>
      <w:r>
        <w:rPr>
          <w:b/>
          <w:spacing w:val="18"/>
          <w:sz w:val="38"/>
          <w:szCs w:val="38"/>
        </w:rPr>
        <w:t xml:space="preserve"> </w:t>
      </w:r>
      <w:r>
        <w:rPr>
          <w:rFonts w:ascii="Arial" w:eastAsia="Arial" w:hAnsi="Arial" w:cs="Arial"/>
          <w:spacing w:val="-6"/>
          <w:sz w:val="38"/>
          <w:szCs w:val="38"/>
        </w:rPr>
        <w:t xml:space="preserve">Currently I am working in Insurance process, Property and casualty (P&amp;C) Endorsement and customer renewal support (CRS) Team.my work is as per customer request any change, add or delete on policy as like name address coverage all over things. Updated customer credit score and giving discount to customer in premium. As per customer request giving quotation to customer how can get discount in premium on policy renewal time. </w:t>
      </w:r>
    </w:p>
    <w:p w:rsidR="00E868D1" w:rsidRDefault="00E868D1" w:rsidP="00E868D1">
      <w:pPr>
        <w:tabs>
          <w:tab w:val="left" w:pos="1060"/>
        </w:tabs>
        <w:ind w:right="541"/>
        <w:rPr>
          <w:sz w:val="38"/>
          <w:szCs w:val="38"/>
        </w:rPr>
      </w:pPr>
    </w:p>
    <w:p w:rsidR="00E868D1" w:rsidRPr="00A15450" w:rsidRDefault="00E868D1" w:rsidP="00E868D1">
      <w:pPr>
        <w:tabs>
          <w:tab w:val="left" w:pos="1060"/>
        </w:tabs>
        <w:ind w:left="1060" w:right="541" w:hanging="480"/>
        <w:rPr>
          <w:b/>
          <w:sz w:val="38"/>
          <w:szCs w:val="38"/>
        </w:rPr>
      </w:pPr>
      <w:r>
        <w:rPr>
          <w:sz w:val="38"/>
          <w:szCs w:val="38"/>
        </w:rPr>
        <w:t xml:space="preserve">     </w:t>
      </w:r>
      <w:r>
        <w:rPr>
          <w:b/>
          <w:spacing w:val="-16"/>
          <w:sz w:val="38"/>
          <w:szCs w:val="38"/>
        </w:rPr>
        <w:t>O</w:t>
      </w:r>
      <w:r>
        <w:rPr>
          <w:b/>
          <w:spacing w:val="-9"/>
          <w:sz w:val="38"/>
          <w:szCs w:val="38"/>
        </w:rPr>
        <w:t>c</w:t>
      </w:r>
      <w:r>
        <w:rPr>
          <w:b/>
          <w:spacing w:val="-7"/>
          <w:sz w:val="38"/>
          <w:szCs w:val="38"/>
        </w:rPr>
        <w:t>t</w:t>
      </w:r>
      <w:r>
        <w:rPr>
          <w:b/>
          <w:spacing w:val="10"/>
          <w:sz w:val="38"/>
          <w:szCs w:val="38"/>
        </w:rPr>
        <w:t>o</w:t>
      </w:r>
      <w:r>
        <w:rPr>
          <w:b/>
          <w:spacing w:val="-11"/>
          <w:sz w:val="38"/>
          <w:szCs w:val="38"/>
        </w:rPr>
        <w:t>b</w:t>
      </w:r>
      <w:r>
        <w:rPr>
          <w:b/>
          <w:spacing w:val="-9"/>
          <w:sz w:val="38"/>
          <w:szCs w:val="38"/>
        </w:rPr>
        <w:t>e</w:t>
      </w:r>
      <w:r>
        <w:rPr>
          <w:b/>
          <w:sz w:val="38"/>
          <w:szCs w:val="38"/>
        </w:rPr>
        <w:t>r</w:t>
      </w:r>
      <w:r>
        <w:rPr>
          <w:b/>
          <w:spacing w:val="16"/>
          <w:sz w:val="38"/>
          <w:szCs w:val="38"/>
        </w:rPr>
        <w:t xml:space="preserve"> </w:t>
      </w:r>
      <w:r>
        <w:rPr>
          <w:b/>
          <w:spacing w:val="-10"/>
          <w:sz w:val="38"/>
          <w:szCs w:val="38"/>
        </w:rPr>
        <w:t>20</w:t>
      </w:r>
      <w:r>
        <w:rPr>
          <w:b/>
          <w:spacing w:val="10"/>
          <w:sz w:val="38"/>
          <w:szCs w:val="38"/>
        </w:rPr>
        <w:t>1</w:t>
      </w:r>
      <w:r>
        <w:rPr>
          <w:b/>
          <w:sz w:val="38"/>
          <w:szCs w:val="38"/>
        </w:rPr>
        <w:t>2</w:t>
      </w:r>
      <w:r>
        <w:rPr>
          <w:b/>
          <w:spacing w:val="-25"/>
          <w:sz w:val="38"/>
          <w:szCs w:val="38"/>
        </w:rPr>
        <w:t xml:space="preserve"> </w:t>
      </w:r>
      <w:r>
        <w:rPr>
          <w:b/>
          <w:spacing w:val="-7"/>
          <w:sz w:val="38"/>
          <w:szCs w:val="38"/>
        </w:rPr>
        <w:t xml:space="preserve">to December </w:t>
      </w:r>
      <w:r w:rsidR="008A50D5">
        <w:rPr>
          <w:b/>
          <w:spacing w:val="-7"/>
          <w:sz w:val="38"/>
          <w:szCs w:val="38"/>
        </w:rPr>
        <w:t xml:space="preserve">2014 </w:t>
      </w:r>
      <w:r w:rsidR="00F8742D">
        <w:rPr>
          <w:b/>
          <w:spacing w:val="-7"/>
          <w:sz w:val="38"/>
          <w:szCs w:val="38"/>
        </w:rPr>
        <w:t>I</w:t>
      </w:r>
      <w:r>
        <w:rPr>
          <w:b/>
          <w:spacing w:val="-3"/>
          <w:sz w:val="38"/>
          <w:szCs w:val="38"/>
        </w:rPr>
        <w:t xml:space="preserve"> </w:t>
      </w:r>
      <w:r>
        <w:rPr>
          <w:b/>
          <w:spacing w:val="-10"/>
          <w:sz w:val="38"/>
          <w:szCs w:val="38"/>
        </w:rPr>
        <w:t>a</w:t>
      </w:r>
      <w:r>
        <w:rPr>
          <w:b/>
          <w:sz w:val="38"/>
          <w:szCs w:val="38"/>
        </w:rPr>
        <w:t>m</w:t>
      </w:r>
      <w:r>
        <w:rPr>
          <w:b/>
          <w:spacing w:val="8"/>
          <w:sz w:val="38"/>
          <w:szCs w:val="38"/>
        </w:rPr>
        <w:t xml:space="preserve"> </w:t>
      </w:r>
      <w:r>
        <w:rPr>
          <w:b/>
          <w:spacing w:val="-14"/>
          <w:sz w:val="38"/>
          <w:szCs w:val="38"/>
        </w:rPr>
        <w:t>w</w:t>
      </w:r>
      <w:r>
        <w:rPr>
          <w:b/>
          <w:spacing w:val="-10"/>
          <w:sz w:val="38"/>
          <w:szCs w:val="38"/>
        </w:rPr>
        <w:t>o</w:t>
      </w:r>
      <w:r>
        <w:rPr>
          <w:b/>
          <w:spacing w:val="-9"/>
          <w:sz w:val="38"/>
          <w:szCs w:val="38"/>
        </w:rPr>
        <w:t>r</w:t>
      </w:r>
      <w:r>
        <w:rPr>
          <w:b/>
          <w:spacing w:val="9"/>
          <w:sz w:val="38"/>
          <w:szCs w:val="38"/>
        </w:rPr>
        <w:t>k</w:t>
      </w:r>
      <w:r>
        <w:rPr>
          <w:b/>
          <w:spacing w:val="-6"/>
          <w:sz w:val="38"/>
          <w:szCs w:val="38"/>
        </w:rPr>
        <w:t>i</w:t>
      </w:r>
      <w:r>
        <w:rPr>
          <w:b/>
          <w:spacing w:val="-11"/>
          <w:sz w:val="38"/>
          <w:szCs w:val="38"/>
        </w:rPr>
        <w:t>n</w:t>
      </w:r>
      <w:r>
        <w:rPr>
          <w:b/>
          <w:sz w:val="38"/>
          <w:szCs w:val="38"/>
        </w:rPr>
        <w:t>g</w:t>
      </w:r>
      <w:r>
        <w:rPr>
          <w:b/>
          <w:spacing w:val="15"/>
          <w:sz w:val="38"/>
          <w:szCs w:val="38"/>
        </w:rPr>
        <w:t xml:space="preserve"> </w:t>
      </w:r>
      <w:r>
        <w:rPr>
          <w:b/>
          <w:spacing w:val="-10"/>
          <w:sz w:val="38"/>
          <w:szCs w:val="38"/>
        </w:rPr>
        <w:t>a</w:t>
      </w:r>
      <w:r>
        <w:rPr>
          <w:b/>
          <w:sz w:val="38"/>
          <w:szCs w:val="38"/>
        </w:rPr>
        <w:t>s</w:t>
      </w:r>
      <w:r>
        <w:rPr>
          <w:b/>
          <w:spacing w:val="-3"/>
          <w:sz w:val="38"/>
          <w:szCs w:val="38"/>
        </w:rPr>
        <w:t xml:space="preserve"> </w:t>
      </w:r>
      <w:r>
        <w:rPr>
          <w:b/>
          <w:spacing w:val="-10"/>
          <w:sz w:val="38"/>
          <w:szCs w:val="38"/>
        </w:rPr>
        <w:t>a</w:t>
      </w:r>
      <w:r>
        <w:rPr>
          <w:b/>
          <w:spacing w:val="-8"/>
          <w:sz w:val="38"/>
          <w:szCs w:val="38"/>
        </w:rPr>
        <w:t>ss</w:t>
      </w:r>
      <w:r>
        <w:rPr>
          <w:b/>
          <w:spacing w:val="10"/>
          <w:sz w:val="38"/>
          <w:szCs w:val="38"/>
        </w:rPr>
        <w:t>o</w:t>
      </w:r>
      <w:r>
        <w:rPr>
          <w:b/>
          <w:spacing w:val="-9"/>
          <w:sz w:val="38"/>
          <w:szCs w:val="38"/>
        </w:rPr>
        <w:t>c</w:t>
      </w:r>
      <w:r>
        <w:rPr>
          <w:b/>
          <w:spacing w:val="-6"/>
          <w:sz w:val="38"/>
          <w:szCs w:val="38"/>
        </w:rPr>
        <w:t>i</w:t>
      </w:r>
      <w:r>
        <w:rPr>
          <w:b/>
          <w:spacing w:val="-10"/>
          <w:sz w:val="38"/>
          <w:szCs w:val="38"/>
        </w:rPr>
        <w:t>a</w:t>
      </w:r>
      <w:r>
        <w:rPr>
          <w:b/>
          <w:spacing w:val="13"/>
          <w:sz w:val="38"/>
          <w:szCs w:val="38"/>
        </w:rPr>
        <w:t>t</w:t>
      </w:r>
      <w:r>
        <w:rPr>
          <w:b/>
          <w:sz w:val="38"/>
          <w:szCs w:val="38"/>
        </w:rPr>
        <w:t>e</w:t>
      </w:r>
      <w:r>
        <w:rPr>
          <w:b/>
          <w:spacing w:val="-4"/>
          <w:sz w:val="38"/>
          <w:szCs w:val="38"/>
        </w:rPr>
        <w:t xml:space="preserve"> </w:t>
      </w:r>
      <w:r>
        <w:rPr>
          <w:b/>
          <w:spacing w:val="-7"/>
          <w:sz w:val="38"/>
          <w:szCs w:val="38"/>
        </w:rPr>
        <w:t>(</w:t>
      </w:r>
      <w:r w:rsidR="004512E0">
        <w:rPr>
          <w:b/>
          <w:spacing w:val="-13"/>
          <w:sz w:val="38"/>
          <w:szCs w:val="38"/>
        </w:rPr>
        <w:t>Backend profile)</w:t>
      </w:r>
      <w:r>
        <w:rPr>
          <w:b/>
          <w:spacing w:val="-2"/>
          <w:sz w:val="38"/>
          <w:szCs w:val="38"/>
        </w:rPr>
        <w:t xml:space="preserve"> </w:t>
      </w:r>
      <w:r>
        <w:rPr>
          <w:b/>
          <w:spacing w:val="-6"/>
          <w:sz w:val="38"/>
          <w:szCs w:val="38"/>
        </w:rPr>
        <w:t>i</w:t>
      </w:r>
      <w:r>
        <w:rPr>
          <w:b/>
          <w:sz w:val="38"/>
          <w:szCs w:val="38"/>
        </w:rPr>
        <w:t>n</w:t>
      </w:r>
      <w:r>
        <w:rPr>
          <w:b/>
          <w:spacing w:val="14"/>
          <w:sz w:val="38"/>
          <w:szCs w:val="38"/>
        </w:rPr>
        <w:t xml:space="preserve"> </w:t>
      </w:r>
      <w:r>
        <w:rPr>
          <w:b/>
          <w:spacing w:val="-13"/>
          <w:sz w:val="38"/>
          <w:szCs w:val="38"/>
        </w:rPr>
        <w:t>E</w:t>
      </w:r>
      <w:r>
        <w:rPr>
          <w:b/>
          <w:spacing w:val="-14"/>
          <w:sz w:val="38"/>
          <w:szCs w:val="38"/>
        </w:rPr>
        <w:t>X</w:t>
      </w:r>
      <w:r>
        <w:rPr>
          <w:b/>
          <w:sz w:val="38"/>
          <w:szCs w:val="38"/>
        </w:rPr>
        <w:t xml:space="preserve">L </w:t>
      </w:r>
      <w:r>
        <w:rPr>
          <w:b/>
          <w:spacing w:val="-11"/>
          <w:sz w:val="38"/>
          <w:szCs w:val="38"/>
        </w:rPr>
        <w:t>S</w:t>
      </w:r>
      <w:r>
        <w:rPr>
          <w:b/>
          <w:spacing w:val="-13"/>
          <w:sz w:val="38"/>
          <w:szCs w:val="38"/>
        </w:rPr>
        <w:t>E</w:t>
      </w:r>
      <w:r>
        <w:rPr>
          <w:b/>
          <w:spacing w:val="6"/>
          <w:sz w:val="38"/>
          <w:szCs w:val="38"/>
        </w:rPr>
        <w:t>R</w:t>
      </w:r>
      <w:r>
        <w:rPr>
          <w:b/>
          <w:spacing w:val="-14"/>
          <w:sz w:val="38"/>
          <w:szCs w:val="38"/>
        </w:rPr>
        <w:t>V</w:t>
      </w:r>
      <w:r>
        <w:rPr>
          <w:b/>
          <w:spacing w:val="-8"/>
          <w:sz w:val="38"/>
          <w:szCs w:val="38"/>
        </w:rPr>
        <w:t>I</w:t>
      </w:r>
      <w:r>
        <w:rPr>
          <w:b/>
          <w:spacing w:val="6"/>
          <w:sz w:val="38"/>
          <w:szCs w:val="38"/>
        </w:rPr>
        <w:t>C</w:t>
      </w:r>
      <w:r>
        <w:rPr>
          <w:b/>
          <w:sz w:val="38"/>
          <w:szCs w:val="38"/>
        </w:rPr>
        <w:t>E</w:t>
      </w:r>
      <w:r>
        <w:rPr>
          <w:b/>
          <w:spacing w:val="-8"/>
          <w:sz w:val="38"/>
          <w:szCs w:val="38"/>
        </w:rPr>
        <w:t xml:space="preserve"> </w:t>
      </w:r>
      <w:r>
        <w:rPr>
          <w:b/>
          <w:spacing w:val="-12"/>
          <w:sz w:val="38"/>
          <w:szCs w:val="38"/>
        </w:rPr>
        <w:t>P</w:t>
      </w:r>
      <w:r>
        <w:rPr>
          <w:b/>
          <w:spacing w:val="-14"/>
          <w:sz w:val="38"/>
          <w:szCs w:val="38"/>
        </w:rPr>
        <w:t>V</w:t>
      </w:r>
      <w:r>
        <w:rPr>
          <w:b/>
          <w:spacing w:val="7"/>
          <w:sz w:val="38"/>
          <w:szCs w:val="38"/>
        </w:rPr>
        <w:t>T</w:t>
      </w:r>
      <w:r>
        <w:rPr>
          <w:b/>
          <w:spacing w:val="5"/>
          <w:sz w:val="38"/>
          <w:szCs w:val="38"/>
        </w:rPr>
        <w:t>.</w:t>
      </w:r>
      <w:r>
        <w:rPr>
          <w:b/>
          <w:spacing w:val="-13"/>
          <w:sz w:val="38"/>
          <w:szCs w:val="38"/>
        </w:rPr>
        <w:t>LT</w:t>
      </w:r>
      <w:r>
        <w:rPr>
          <w:b/>
          <w:sz w:val="38"/>
          <w:szCs w:val="38"/>
        </w:rPr>
        <w:t>D</w:t>
      </w:r>
      <w:r>
        <w:rPr>
          <w:b/>
          <w:spacing w:val="-9"/>
          <w:sz w:val="38"/>
          <w:szCs w:val="38"/>
        </w:rPr>
        <w:t xml:space="preserve"> </w:t>
      </w:r>
      <w:r>
        <w:rPr>
          <w:b/>
          <w:spacing w:val="-16"/>
          <w:sz w:val="38"/>
          <w:szCs w:val="38"/>
        </w:rPr>
        <w:t>G</w:t>
      </w:r>
      <w:r>
        <w:rPr>
          <w:b/>
          <w:spacing w:val="-11"/>
          <w:sz w:val="38"/>
          <w:szCs w:val="38"/>
        </w:rPr>
        <w:t>u</w:t>
      </w:r>
      <w:r>
        <w:rPr>
          <w:b/>
          <w:spacing w:val="11"/>
          <w:sz w:val="38"/>
          <w:szCs w:val="38"/>
        </w:rPr>
        <w:t>r</w:t>
      </w:r>
      <w:r>
        <w:rPr>
          <w:b/>
          <w:spacing w:val="-10"/>
          <w:sz w:val="38"/>
          <w:szCs w:val="38"/>
        </w:rPr>
        <w:t>gao</w:t>
      </w:r>
      <w:r>
        <w:rPr>
          <w:b/>
          <w:spacing w:val="9"/>
          <w:sz w:val="38"/>
          <w:szCs w:val="38"/>
        </w:rPr>
        <w:t>n</w:t>
      </w:r>
      <w:r>
        <w:rPr>
          <w:b/>
          <w:sz w:val="38"/>
          <w:szCs w:val="38"/>
        </w:rPr>
        <w:t>.</w:t>
      </w:r>
    </w:p>
    <w:p w:rsidR="00E868D1" w:rsidRDefault="00E868D1" w:rsidP="00E868D1">
      <w:pPr>
        <w:spacing w:line="200" w:lineRule="exact"/>
      </w:pPr>
    </w:p>
    <w:p w:rsidR="00E868D1" w:rsidRDefault="00E868D1" w:rsidP="00E868D1">
      <w:pPr>
        <w:spacing w:before="5" w:line="200" w:lineRule="exact"/>
      </w:pPr>
      <w:bookmarkStart w:id="0" w:name="_GoBack"/>
      <w:bookmarkEnd w:id="0"/>
    </w:p>
    <w:p w:rsidR="00E868D1" w:rsidRDefault="00E868D1" w:rsidP="00E868D1">
      <w:pPr>
        <w:spacing w:line="235" w:lineRule="auto"/>
        <w:ind w:left="1060" w:right="229"/>
        <w:rPr>
          <w:rFonts w:ascii="Arial" w:eastAsia="Arial" w:hAnsi="Arial" w:cs="Arial"/>
          <w:sz w:val="38"/>
          <w:szCs w:val="38"/>
        </w:rPr>
      </w:pPr>
      <w:r>
        <w:rPr>
          <w:b/>
          <w:spacing w:val="-14"/>
          <w:sz w:val="38"/>
          <w:szCs w:val="38"/>
        </w:rPr>
        <w:t>R</w:t>
      </w:r>
      <w:r>
        <w:rPr>
          <w:b/>
          <w:spacing w:val="-9"/>
          <w:sz w:val="38"/>
          <w:szCs w:val="38"/>
        </w:rPr>
        <w:t>e</w:t>
      </w:r>
      <w:r>
        <w:rPr>
          <w:b/>
          <w:spacing w:val="-8"/>
          <w:sz w:val="38"/>
          <w:szCs w:val="38"/>
        </w:rPr>
        <w:t>s</w:t>
      </w:r>
      <w:r>
        <w:rPr>
          <w:b/>
          <w:spacing w:val="9"/>
          <w:sz w:val="38"/>
          <w:szCs w:val="38"/>
        </w:rPr>
        <w:t>p</w:t>
      </w:r>
      <w:r>
        <w:rPr>
          <w:b/>
          <w:spacing w:val="-10"/>
          <w:sz w:val="38"/>
          <w:szCs w:val="38"/>
        </w:rPr>
        <w:t>o</w:t>
      </w:r>
      <w:r>
        <w:rPr>
          <w:b/>
          <w:spacing w:val="-11"/>
          <w:sz w:val="38"/>
          <w:szCs w:val="38"/>
        </w:rPr>
        <w:t>n</w:t>
      </w:r>
      <w:r>
        <w:rPr>
          <w:b/>
          <w:spacing w:val="12"/>
          <w:sz w:val="38"/>
          <w:szCs w:val="38"/>
        </w:rPr>
        <w:t>s</w:t>
      </w:r>
      <w:r>
        <w:rPr>
          <w:b/>
          <w:spacing w:val="-6"/>
          <w:sz w:val="38"/>
          <w:szCs w:val="38"/>
        </w:rPr>
        <w:t>i</w:t>
      </w:r>
      <w:r>
        <w:rPr>
          <w:b/>
          <w:spacing w:val="-11"/>
          <w:sz w:val="38"/>
          <w:szCs w:val="38"/>
        </w:rPr>
        <w:t>b</w:t>
      </w:r>
      <w:r>
        <w:rPr>
          <w:b/>
          <w:spacing w:val="-6"/>
          <w:sz w:val="38"/>
          <w:szCs w:val="38"/>
        </w:rPr>
        <w:t>il</w:t>
      </w:r>
      <w:r>
        <w:rPr>
          <w:b/>
          <w:spacing w:val="14"/>
          <w:sz w:val="38"/>
          <w:szCs w:val="38"/>
        </w:rPr>
        <w:t>i</w:t>
      </w:r>
      <w:r>
        <w:rPr>
          <w:b/>
          <w:spacing w:val="-7"/>
          <w:sz w:val="38"/>
          <w:szCs w:val="38"/>
        </w:rPr>
        <w:t>t</w:t>
      </w:r>
      <w:r>
        <w:rPr>
          <w:b/>
          <w:spacing w:val="-6"/>
          <w:sz w:val="38"/>
          <w:szCs w:val="38"/>
        </w:rPr>
        <w:t>i</w:t>
      </w:r>
      <w:r>
        <w:rPr>
          <w:b/>
          <w:spacing w:val="-9"/>
          <w:sz w:val="38"/>
          <w:szCs w:val="38"/>
        </w:rPr>
        <w:t>e</w:t>
      </w:r>
      <w:r>
        <w:rPr>
          <w:b/>
          <w:spacing w:val="-8"/>
          <w:sz w:val="38"/>
          <w:szCs w:val="38"/>
        </w:rPr>
        <w:t>s</w:t>
      </w:r>
      <w:r>
        <w:rPr>
          <w:b/>
          <w:sz w:val="38"/>
          <w:szCs w:val="38"/>
        </w:rPr>
        <w:t>:</w:t>
      </w:r>
      <w:r>
        <w:rPr>
          <w:b/>
          <w:spacing w:val="18"/>
          <w:sz w:val="38"/>
          <w:szCs w:val="38"/>
        </w:rPr>
        <w:t xml:space="preserve"> </w:t>
      </w:r>
      <w:r>
        <w:rPr>
          <w:rFonts w:ascii="Arial" w:eastAsia="Arial" w:hAnsi="Arial" w:cs="Arial"/>
          <w:spacing w:val="-6"/>
          <w:sz w:val="38"/>
          <w:szCs w:val="38"/>
        </w:rPr>
        <w:t>I</w:t>
      </w:r>
      <w:r>
        <w:rPr>
          <w:rFonts w:ascii="Arial" w:eastAsia="Arial" w:hAnsi="Arial" w:cs="Arial"/>
          <w:spacing w:val="-10"/>
          <w:sz w:val="38"/>
          <w:szCs w:val="38"/>
        </w:rPr>
        <w:t>ss</w:t>
      </w:r>
      <w:r>
        <w:rPr>
          <w:rFonts w:ascii="Arial" w:eastAsia="Arial" w:hAnsi="Arial" w:cs="Arial"/>
          <w:spacing w:val="9"/>
          <w:sz w:val="38"/>
          <w:szCs w:val="38"/>
        </w:rPr>
        <w:t>u</w:t>
      </w:r>
      <w:r>
        <w:rPr>
          <w:rFonts w:ascii="Arial" w:eastAsia="Arial" w:hAnsi="Arial" w:cs="Arial"/>
          <w:spacing w:val="-4"/>
          <w:sz w:val="38"/>
          <w:szCs w:val="38"/>
        </w:rPr>
        <w:t>i</w:t>
      </w:r>
      <w:r>
        <w:rPr>
          <w:rFonts w:ascii="Arial" w:eastAsia="Arial" w:hAnsi="Arial" w:cs="Arial"/>
          <w:spacing w:val="-11"/>
          <w:sz w:val="38"/>
          <w:szCs w:val="38"/>
        </w:rPr>
        <w:t>n</w:t>
      </w:r>
      <w:r>
        <w:rPr>
          <w:rFonts w:ascii="Arial" w:eastAsia="Arial" w:hAnsi="Arial" w:cs="Arial"/>
          <w:sz w:val="38"/>
          <w:szCs w:val="38"/>
        </w:rPr>
        <w:t>g</w:t>
      </w:r>
      <w:r>
        <w:rPr>
          <w:rFonts w:ascii="Arial" w:eastAsia="Arial" w:hAnsi="Arial" w:cs="Arial"/>
          <w:spacing w:val="3"/>
          <w:sz w:val="38"/>
          <w:szCs w:val="38"/>
        </w:rPr>
        <w:t xml:space="preserve"> </w:t>
      </w:r>
      <w:r>
        <w:rPr>
          <w:rFonts w:ascii="Arial" w:eastAsia="Arial" w:hAnsi="Arial" w:cs="Arial"/>
          <w:spacing w:val="-11"/>
          <w:sz w:val="38"/>
          <w:szCs w:val="38"/>
        </w:rPr>
        <w:t>b</w:t>
      </w:r>
      <w:r>
        <w:rPr>
          <w:rFonts w:ascii="Arial" w:eastAsia="Arial" w:hAnsi="Arial" w:cs="Arial"/>
          <w:spacing w:val="-4"/>
          <w:sz w:val="38"/>
          <w:szCs w:val="38"/>
        </w:rPr>
        <w:t>il</w:t>
      </w:r>
      <w:r>
        <w:rPr>
          <w:rFonts w:ascii="Arial" w:eastAsia="Arial" w:hAnsi="Arial" w:cs="Arial"/>
          <w:sz w:val="38"/>
          <w:szCs w:val="38"/>
        </w:rPr>
        <w:t>l</w:t>
      </w:r>
      <w:r>
        <w:rPr>
          <w:rFonts w:ascii="Arial" w:eastAsia="Arial" w:hAnsi="Arial" w:cs="Arial"/>
          <w:spacing w:val="-10"/>
          <w:sz w:val="38"/>
          <w:szCs w:val="38"/>
        </w:rPr>
        <w:t xml:space="preserve"> </w:t>
      </w:r>
      <w:r>
        <w:rPr>
          <w:rFonts w:ascii="Arial" w:eastAsia="Arial" w:hAnsi="Arial" w:cs="Arial"/>
          <w:spacing w:val="-6"/>
          <w:sz w:val="38"/>
          <w:szCs w:val="38"/>
        </w:rPr>
        <w:t>t</w:t>
      </w:r>
      <w:r>
        <w:rPr>
          <w:rFonts w:ascii="Arial" w:eastAsia="Arial" w:hAnsi="Arial" w:cs="Arial"/>
          <w:sz w:val="38"/>
          <w:szCs w:val="38"/>
        </w:rPr>
        <w:t>o</w:t>
      </w:r>
      <w:r>
        <w:rPr>
          <w:rFonts w:ascii="Arial" w:eastAsia="Arial" w:hAnsi="Arial" w:cs="Arial"/>
          <w:spacing w:val="3"/>
          <w:sz w:val="38"/>
          <w:szCs w:val="38"/>
        </w:rPr>
        <w:t xml:space="preserve"> </w:t>
      </w:r>
      <w:r>
        <w:rPr>
          <w:rFonts w:ascii="Arial" w:eastAsia="Arial" w:hAnsi="Arial" w:cs="Arial"/>
          <w:spacing w:val="-6"/>
          <w:sz w:val="38"/>
          <w:szCs w:val="38"/>
        </w:rPr>
        <w:t>t</w:t>
      </w:r>
      <w:r>
        <w:rPr>
          <w:rFonts w:ascii="Arial" w:eastAsia="Arial" w:hAnsi="Arial" w:cs="Arial"/>
          <w:spacing w:val="-11"/>
          <w:sz w:val="38"/>
          <w:szCs w:val="38"/>
        </w:rPr>
        <w:t>h</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10"/>
          <w:sz w:val="38"/>
          <w:szCs w:val="38"/>
        </w:rPr>
        <w:t>c</w:t>
      </w:r>
      <w:r>
        <w:rPr>
          <w:rFonts w:ascii="Arial" w:eastAsia="Arial" w:hAnsi="Arial" w:cs="Arial"/>
          <w:spacing w:val="-11"/>
          <w:sz w:val="38"/>
          <w:szCs w:val="38"/>
        </w:rPr>
        <w:t>u</w:t>
      </w:r>
      <w:r>
        <w:rPr>
          <w:rFonts w:ascii="Arial" w:eastAsia="Arial" w:hAnsi="Arial" w:cs="Arial"/>
          <w:spacing w:val="-10"/>
          <w:sz w:val="38"/>
          <w:szCs w:val="38"/>
        </w:rPr>
        <w:t>s</w:t>
      </w:r>
      <w:r>
        <w:rPr>
          <w:rFonts w:ascii="Arial" w:eastAsia="Arial" w:hAnsi="Arial" w:cs="Arial"/>
          <w:spacing w:val="14"/>
          <w:sz w:val="38"/>
          <w:szCs w:val="38"/>
        </w:rPr>
        <w:t>t</w:t>
      </w:r>
      <w:r>
        <w:rPr>
          <w:rFonts w:ascii="Arial" w:eastAsia="Arial" w:hAnsi="Arial" w:cs="Arial"/>
          <w:spacing w:val="-11"/>
          <w:sz w:val="38"/>
          <w:szCs w:val="38"/>
        </w:rPr>
        <w:t>o</w:t>
      </w:r>
      <w:r>
        <w:rPr>
          <w:rFonts w:ascii="Arial" w:eastAsia="Arial" w:hAnsi="Arial" w:cs="Arial"/>
          <w:spacing w:val="-17"/>
          <w:sz w:val="38"/>
          <w:szCs w:val="38"/>
        </w:rPr>
        <w:t>m</w:t>
      </w:r>
      <w:r>
        <w:rPr>
          <w:rFonts w:ascii="Arial" w:eastAsia="Arial" w:hAnsi="Arial" w:cs="Arial"/>
          <w:spacing w:val="9"/>
          <w:sz w:val="38"/>
          <w:szCs w:val="38"/>
        </w:rPr>
        <w:t>e</w:t>
      </w:r>
      <w:r>
        <w:rPr>
          <w:rFonts w:ascii="Arial" w:eastAsia="Arial" w:hAnsi="Arial" w:cs="Arial"/>
          <w:spacing w:val="-7"/>
          <w:sz w:val="38"/>
          <w:szCs w:val="38"/>
        </w:rPr>
        <w:t>r</w:t>
      </w:r>
      <w:r>
        <w:rPr>
          <w:rFonts w:ascii="Arial" w:eastAsia="Arial" w:hAnsi="Arial" w:cs="Arial"/>
          <w:sz w:val="38"/>
          <w:szCs w:val="38"/>
        </w:rPr>
        <w:t>,</w:t>
      </w:r>
      <w:r>
        <w:rPr>
          <w:rFonts w:ascii="Arial" w:eastAsia="Arial" w:hAnsi="Arial" w:cs="Arial"/>
          <w:spacing w:val="-11"/>
          <w:sz w:val="38"/>
          <w:szCs w:val="38"/>
        </w:rPr>
        <w:t xml:space="preserve"> han</w:t>
      </w:r>
      <w:r>
        <w:rPr>
          <w:rFonts w:ascii="Arial" w:eastAsia="Arial" w:hAnsi="Arial" w:cs="Arial"/>
          <w:spacing w:val="9"/>
          <w:sz w:val="38"/>
          <w:szCs w:val="38"/>
        </w:rPr>
        <w:t>d</w:t>
      </w:r>
      <w:r>
        <w:rPr>
          <w:rFonts w:ascii="Arial" w:eastAsia="Arial" w:hAnsi="Arial" w:cs="Arial"/>
          <w:spacing w:val="-4"/>
          <w:sz w:val="38"/>
          <w:szCs w:val="38"/>
        </w:rPr>
        <w:t>l</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6"/>
          <w:sz w:val="38"/>
          <w:szCs w:val="38"/>
        </w:rPr>
        <w:t>t</w:t>
      </w:r>
      <w:r>
        <w:rPr>
          <w:rFonts w:ascii="Arial" w:eastAsia="Arial" w:hAnsi="Arial" w:cs="Arial"/>
          <w:spacing w:val="-11"/>
          <w:sz w:val="38"/>
          <w:szCs w:val="38"/>
        </w:rPr>
        <w:t>h</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10"/>
          <w:sz w:val="38"/>
          <w:szCs w:val="38"/>
        </w:rPr>
        <w:t>c</w:t>
      </w:r>
      <w:r>
        <w:rPr>
          <w:rFonts w:ascii="Arial" w:eastAsia="Arial" w:hAnsi="Arial" w:cs="Arial"/>
          <w:spacing w:val="-11"/>
          <w:sz w:val="38"/>
          <w:szCs w:val="38"/>
        </w:rPr>
        <w:t>u</w:t>
      </w:r>
      <w:r>
        <w:rPr>
          <w:rFonts w:ascii="Arial" w:eastAsia="Arial" w:hAnsi="Arial" w:cs="Arial"/>
          <w:spacing w:val="-10"/>
          <w:sz w:val="38"/>
          <w:szCs w:val="38"/>
        </w:rPr>
        <w:t>s</w:t>
      </w:r>
      <w:r>
        <w:rPr>
          <w:rFonts w:ascii="Arial" w:eastAsia="Arial" w:hAnsi="Arial" w:cs="Arial"/>
          <w:spacing w:val="14"/>
          <w:sz w:val="38"/>
          <w:szCs w:val="38"/>
        </w:rPr>
        <w:t>t</w:t>
      </w:r>
      <w:r>
        <w:rPr>
          <w:rFonts w:ascii="Arial" w:eastAsia="Arial" w:hAnsi="Arial" w:cs="Arial"/>
          <w:spacing w:val="-11"/>
          <w:sz w:val="38"/>
          <w:szCs w:val="38"/>
        </w:rPr>
        <w:t>o</w:t>
      </w:r>
      <w:r>
        <w:rPr>
          <w:rFonts w:ascii="Arial" w:eastAsia="Arial" w:hAnsi="Arial" w:cs="Arial"/>
          <w:spacing w:val="-17"/>
          <w:sz w:val="38"/>
          <w:szCs w:val="38"/>
        </w:rPr>
        <w:t>m</w:t>
      </w:r>
      <w:r>
        <w:rPr>
          <w:rFonts w:ascii="Arial" w:eastAsia="Arial" w:hAnsi="Arial" w:cs="Arial"/>
          <w:spacing w:val="9"/>
          <w:sz w:val="38"/>
          <w:szCs w:val="38"/>
        </w:rPr>
        <w:t>e</w:t>
      </w:r>
      <w:r>
        <w:rPr>
          <w:rFonts w:ascii="Arial" w:eastAsia="Arial" w:hAnsi="Arial" w:cs="Arial"/>
          <w:sz w:val="38"/>
          <w:szCs w:val="38"/>
        </w:rPr>
        <w:t>r</w:t>
      </w:r>
      <w:r>
        <w:rPr>
          <w:rFonts w:ascii="Arial" w:eastAsia="Arial" w:hAnsi="Arial" w:cs="Arial"/>
          <w:spacing w:val="8"/>
          <w:sz w:val="38"/>
          <w:szCs w:val="38"/>
        </w:rPr>
        <w:t xml:space="preserve"> </w:t>
      </w:r>
      <w:r>
        <w:rPr>
          <w:rFonts w:ascii="Arial" w:eastAsia="Arial" w:hAnsi="Arial" w:cs="Arial"/>
          <w:spacing w:val="-10"/>
          <w:sz w:val="38"/>
          <w:szCs w:val="38"/>
        </w:rPr>
        <w:t>c</w:t>
      </w:r>
      <w:r>
        <w:rPr>
          <w:rFonts w:ascii="Arial" w:eastAsia="Arial" w:hAnsi="Arial" w:cs="Arial"/>
          <w:spacing w:val="-11"/>
          <w:sz w:val="38"/>
          <w:szCs w:val="38"/>
        </w:rPr>
        <w:t>o</w:t>
      </w:r>
      <w:r>
        <w:rPr>
          <w:rFonts w:ascii="Arial" w:eastAsia="Arial" w:hAnsi="Arial" w:cs="Arial"/>
          <w:spacing w:val="3"/>
          <w:sz w:val="38"/>
          <w:szCs w:val="38"/>
        </w:rPr>
        <w:t>m</w:t>
      </w:r>
      <w:r>
        <w:rPr>
          <w:rFonts w:ascii="Arial" w:eastAsia="Arial" w:hAnsi="Arial" w:cs="Arial"/>
          <w:spacing w:val="-11"/>
          <w:sz w:val="38"/>
          <w:szCs w:val="38"/>
        </w:rPr>
        <w:t>p</w:t>
      </w:r>
      <w:r>
        <w:rPr>
          <w:rFonts w:ascii="Arial" w:eastAsia="Arial" w:hAnsi="Arial" w:cs="Arial"/>
          <w:spacing w:val="-4"/>
          <w:sz w:val="38"/>
          <w:szCs w:val="38"/>
        </w:rPr>
        <w:t>l</w:t>
      </w:r>
      <w:r>
        <w:rPr>
          <w:rFonts w:ascii="Arial" w:eastAsia="Arial" w:hAnsi="Arial" w:cs="Arial"/>
          <w:spacing w:val="-11"/>
          <w:sz w:val="38"/>
          <w:szCs w:val="38"/>
        </w:rPr>
        <w:t>a</w:t>
      </w:r>
      <w:r>
        <w:rPr>
          <w:rFonts w:ascii="Arial" w:eastAsia="Arial" w:hAnsi="Arial" w:cs="Arial"/>
          <w:spacing w:val="-4"/>
          <w:sz w:val="38"/>
          <w:szCs w:val="38"/>
        </w:rPr>
        <w:t>i</w:t>
      </w:r>
      <w:r>
        <w:rPr>
          <w:rFonts w:ascii="Arial" w:eastAsia="Arial" w:hAnsi="Arial" w:cs="Arial"/>
          <w:spacing w:val="9"/>
          <w:sz w:val="38"/>
          <w:szCs w:val="38"/>
        </w:rPr>
        <w:t>n</w:t>
      </w:r>
      <w:r>
        <w:rPr>
          <w:rFonts w:ascii="Arial" w:eastAsia="Arial" w:hAnsi="Arial" w:cs="Arial"/>
          <w:spacing w:val="-6"/>
          <w:sz w:val="38"/>
          <w:szCs w:val="38"/>
        </w:rPr>
        <w:t>t</w:t>
      </w:r>
      <w:r>
        <w:rPr>
          <w:rFonts w:ascii="Arial" w:eastAsia="Arial" w:hAnsi="Arial" w:cs="Arial"/>
          <w:spacing w:val="-10"/>
          <w:sz w:val="38"/>
          <w:szCs w:val="38"/>
        </w:rPr>
        <w:t>s</w:t>
      </w:r>
      <w:r>
        <w:rPr>
          <w:rFonts w:ascii="Arial" w:eastAsia="Arial" w:hAnsi="Arial" w:cs="Arial"/>
          <w:sz w:val="38"/>
          <w:szCs w:val="38"/>
        </w:rPr>
        <w:t xml:space="preserve">, </w:t>
      </w:r>
      <w:r>
        <w:rPr>
          <w:rFonts w:ascii="Arial" w:eastAsia="Arial" w:hAnsi="Arial" w:cs="Arial"/>
          <w:spacing w:val="-14"/>
          <w:sz w:val="38"/>
          <w:szCs w:val="38"/>
        </w:rPr>
        <w:t>R</w:t>
      </w:r>
      <w:r>
        <w:rPr>
          <w:rFonts w:ascii="Arial" w:eastAsia="Arial" w:hAnsi="Arial" w:cs="Arial"/>
          <w:spacing w:val="-11"/>
          <w:sz w:val="38"/>
          <w:szCs w:val="38"/>
        </w:rPr>
        <w:t>ep</w:t>
      </w:r>
      <w:r>
        <w:rPr>
          <w:rFonts w:ascii="Arial" w:eastAsia="Arial" w:hAnsi="Arial" w:cs="Arial"/>
          <w:spacing w:val="16"/>
          <w:sz w:val="38"/>
          <w:szCs w:val="38"/>
        </w:rPr>
        <w:t>l</w:t>
      </w:r>
      <w:r>
        <w:rPr>
          <w:rFonts w:ascii="Arial" w:eastAsia="Arial" w:hAnsi="Arial" w:cs="Arial"/>
          <w:spacing w:val="-10"/>
          <w:sz w:val="38"/>
          <w:szCs w:val="38"/>
        </w:rPr>
        <w:t>y</w:t>
      </w:r>
      <w:r>
        <w:rPr>
          <w:rFonts w:ascii="Arial" w:eastAsia="Arial" w:hAnsi="Arial" w:cs="Arial"/>
          <w:spacing w:val="-4"/>
          <w:sz w:val="38"/>
          <w:szCs w:val="38"/>
        </w:rPr>
        <w:t>i</w:t>
      </w:r>
      <w:r>
        <w:rPr>
          <w:rFonts w:ascii="Arial" w:eastAsia="Arial" w:hAnsi="Arial" w:cs="Arial"/>
          <w:spacing w:val="-11"/>
          <w:sz w:val="38"/>
          <w:szCs w:val="38"/>
        </w:rPr>
        <w:t>n</w:t>
      </w:r>
      <w:r>
        <w:rPr>
          <w:rFonts w:ascii="Arial" w:eastAsia="Arial" w:hAnsi="Arial" w:cs="Arial"/>
          <w:sz w:val="38"/>
          <w:szCs w:val="38"/>
        </w:rPr>
        <w:t>g</w:t>
      </w:r>
      <w:r>
        <w:rPr>
          <w:rFonts w:ascii="Arial" w:eastAsia="Arial" w:hAnsi="Arial" w:cs="Arial"/>
          <w:spacing w:val="3"/>
          <w:sz w:val="38"/>
          <w:szCs w:val="38"/>
        </w:rPr>
        <w:t xml:space="preserve"> </w:t>
      </w:r>
      <w:r>
        <w:rPr>
          <w:rFonts w:ascii="Arial" w:eastAsia="Arial" w:hAnsi="Arial" w:cs="Arial"/>
          <w:spacing w:val="-10"/>
          <w:sz w:val="38"/>
          <w:szCs w:val="38"/>
        </w:rPr>
        <w:t>c</w:t>
      </w:r>
      <w:r>
        <w:rPr>
          <w:rFonts w:ascii="Arial" w:eastAsia="Arial" w:hAnsi="Arial" w:cs="Arial"/>
          <w:spacing w:val="-11"/>
          <w:sz w:val="38"/>
          <w:szCs w:val="38"/>
        </w:rPr>
        <w:t>u</w:t>
      </w:r>
      <w:r>
        <w:rPr>
          <w:rFonts w:ascii="Arial" w:eastAsia="Arial" w:hAnsi="Arial" w:cs="Arial"/>
          <w:spacing w:val="-10"/>
          <w:sz w:val="38"/>
          <w:szCs w:val="38"/>
        </w:rPr>
        <w:t>s</w:t>
      </w:r>
      <w:r>
        <w:rPr>
          <w:rFonts w:ascii="Arial" w:eastAsia="Arial" w:hAnsi="Arial" w:cs="Arial"/>
          <w:spacing w:val="14"/>
          <w:sz w:val="38"/>
          <w:szCs w:val="38"/>
        </w:rPr>
        <w:t>t</w:t>
      </w:r>
      <w:r>
        <w:rPr>
          <w:rFonts w:ascii="Arial" w:eastAsia="Arial" w:hAnsi="Arial" w:cs="Arial"/>
          <w:spacing w:val="-11"/>
          <w:sz w:val="38"/>
          <w:szCs w:val="38"/>
        </w:rPr>
        <w:t>o</w:t>
      </w:r>
      <w:r>
        <w:rPr>
          <w:rFonts w:ascii="Arial" w:eastAsia="Arial" w:hAnsi="Arial" w:cs="Arial"/>
          <w:spacing w:val="-17"/>
          <w:sz w:val="38"/>
          <w:szCs w:val="38"/>
        </w:rPr>
        <w:t>m</w:t>
      </w:r>
      <w:r>
        <w:rPr>
          <w:rFonts w:ascii="Arial" w:eastAsia="Arial" w:hAnsi="Arial" w:cs="Arial"/>
          <w:spacing w:val="9"/>
          <w:sz w:val="38"/>
          <w:szCs w:val="38"/>
        </w:rPr>
        <w:t>e</w:t>
      </w:r>
      <w:r>
        <w:rPr>
          <w:rFonts w:ascii="Arial" w:eastAsia="Arial" w:hAnsi="Arial" w:cs="Arial"/>
          <w:spacing w:val="-7"/>
          <w:sz w:val="38"/>
          <w:szCs w:val="38"/>
        </w:rPr>
        <w:t>r</w:t>
      </w:r>
      <w:r>
        <w:rPr>
          <w:rFonts w:ascii="Arial" w:eastAsia="Arial" w:hAnsi="Arial" w:cs="Arial"/>
          <w:sz w:val="38"/>
          <w:szCs w:val="38"/>
        </w:rPr>
        <w:t>s</w:t>
      </w:r>
      <w:r>
        <w:rPr>
          <w:rFonts w:ascii="Arial" w:eastAsia="Arial" w:hAnsi="Arial" w:cs="Arial"/>
          <w:spacing w:val="5"/>
          <w:sz w:val="38"/>
          <w:szCs w:val="38"/>
        </w:rPr>
        <w:t xml:space="preserve"> </w:t>
      </w:r>
      <w:r>
        <w:rPr>
          <w:rFonts w:ascii="Arial" w:eastAsia="Arial" w:hAnsi="Arial" w:cs="Arial"/>
          <w:spacing w:val="-17"/>
          <w:sz w:val="38"/>
          <w:szCs w:val="38"/>
        </w:rPr>
        <w:t>m</w:t>
      </w:r>
      <w:r>
        <w:rPr>
          <w:rFonts w:ascii="Arial" w:eastAsia="Arial" w:hAnsi="Arial" w:cs="Arial"/>
          <w:spacing w:val="-11"/>
          <w:sz w:val="38"/>
          <w:szCs w:val="38"/>
        </w:rPr>
        <w:t>a</w:t>
      </w:r>
      <w:r>
        <w:rPr>
          <w:rFonts w:ascii="Arial" w:eastAsia="Arial" w:hAnsi="Arial" w:cs="Arial"/>
          <w:spacing w:val="-4"/>
          <w:sz w:val="38"/>
          <w:szCs w:val="38"/>
        </w:rPr>
        <w:t>i</w:t>
      </w:r>
      <w:r>
        <w:rPr>
          <w:rFonts w:ascii="Arial" w:eastAsia="Arial" w:hAnsi="Arial" w:cs="Arial"/>
          <w:sz w:val="38"/>
          <w:szCs w:val="38"/>
        </w:rPr>
        <w:t>l</w:t>
      </w:r>
      <w:r>
        <w:rPr>
          <w:rFonts w:ascii="Arial" w:eastAsia="Arial" w:hAnsi="Arial" w:cs="Arial"/>
          <w:spacing w:val="10"/>
          <w:sz w:val="38"/>
          <w:szCs w:val="38"/>
        </w:rPr>
        <w:t xml:space="preserve"> </w:t>
      </w:r>
      <w:r>
        <w:rPr>
          <w:rFonts w:ascii="Arial" w:eastAsia="Arial" w:hAnsi="Arial" w:cs="Arial"/>
          <w:spacing w:val="-13"/>
          <w:sz w:val="38"/>
          <w:szCs w:val="38"/>
        </w:rPr>
        <w:t>&amp;</w:t>
      </w:r>
      <w:r>
        <w:rPr>
          <w:rFonts w:ascii="Arial" w:eastAsia="Arial" w:hAnsi="Arial" w:cs="Arial"/>
          <w:spacing w:val="-11"/>
          <w:sz w:val="38"/>
          <w:szCs w:val="38"/>
        </w:rPr>
        <w:t>que</w:t>
      </w:r>
      <w:r>
        <w:rPr>
          <w:rFonts w:ascii="Arial" w:eastAsia="Arial" w:hAnsi="Arial" w:cs="Arial"/>
          <w:spacing w:val="13"/>
          <w:sz w:val="38"/>
          <w:szCs w:val="38"/>
        </w:rPr>
        <w:t>r</w:t>
      </w:r>
      <w:r>
        <w:rPr>
          <w:rFonts w:ascii="Arial" w:eastAsia="Arial" w:hAnsi="Arial" w:cs="Arial"/>
          <w:spacing w:val="-4"/>
          <w:sz w:val="38"/>
          <w:szCs w:val="38"/>
        </w:rPr>
        <w:t>i</w:t>
      </w:r>
      <w:r>
        <w:rPr>
          <w:rFonts w:ascii="Arial" w:eastAsia="Arial" w:hAnsi="Arial" w:cs="Arial"/>
          <w:spacing w:val="-11"/>
          <w:sz w:val="38"/>
          <w:szCs w:val="38"/>
        </w:rPr>
        <w:t>e</w:t>
      </w:r>
      <w:r>
        <w:rPr>
          <w:rFonts w:ascii="Arial" w:eastAsia="Arial" w:hAnsi="Arial" w:cs="Arial"/>
          <w:spacing w:val="-10"/>
          <w:sz w:val="38"/>
          <w:szCs w:val="38"/>
        </w:rPr>
        <w:t>s</w:t>
      </w:r>
      <w:r>
        <w:rPr>
          <w:rFonts w:ascii="Arial" w:eastAsia="Arial" w:hAnsi="Arial" w:cs="Arial"/>
          <w:sz w:val="38"/>
          <w:szCs w:val="38"/>
        </w:rPr>
        <w:t>,</w:t>
      </w:r>
      <w:r>
        <w:rPr>
          <w:rFonts w:ascii="Arial" w:eastAsia="Arial" w:hAnsi="Arial" w:cs="Arial"/>
          <w:spacing w:val="9"/>
          <w:sz w:val="38"/>
          <w:szCs w:val="38"/>
        </w:rPr>
        <w:t xml:space="preserve"> </w:t>
      </w:r>
      <w:r>
        <w:rPr>
          <w:rFonts w:ascii="Arial" w:eastAsia="Arial" w:hAnsi="Arial" w:cs="Arial"/>
          <w:spacing w:val="-11"/>
          <w:sz w:val="38"/>
          <w:szCs w:val="38"/>
        </w:rPr>
        <w:t>g</w:t>
      </w:r>
      <w:r>
        <w:rPr>
          <w:rFonts w:ascii="Arial" w:eastAsia="Arial" w:hAnsi="Arial" w:cs="Arial"/>
          <w:spacing w:val="-7"/>
          <w:sz w:val="38"/>
          <w:szCs w:val="38"/>
        </w:rPr>
        <w:t>r</w:t>
      </w:r>
      <w:r>
        <w:rPr>
          <w:rFonts w:ascii="Arial" w:eastAsia="Arial" w:hAnsi="Arial" w:cs="Arial"/>
          <w:spacing w:val="-11"/>
          <w:sz w:val="38"/>
          <w:szCs w:val="38"/>
        </w:rPr>
        <w:t>o</w:t>
      </w:r>
      <w:r>
        <w:rPr>
          <w:rFonts w:ascii="Arial" w:eastAsia="Arial" w:hAnsi="Arial" w:cs="Arial"/>
          <w:spacing w:val="9"/>
          <w:sz w:val="38"/>
          <w:szCs w:val="38"/>
        </w:rPr>
        <w:t>o</w:t>
      </w:r>
      <w:r>
        <w:rPr>
          <w:rFonts w:ascii="Arial" w:eastAsia="Arial" w:hAnsi="Arial" w:cs="Arial"/>
          <w:spacing w:val="-17"/>
          <w:sz w:val="38"/>
          <w:szCs w:val="38"/>
        </w:rPr>
        <w:t>m</w:t>
      </w:r>
      <w:r>
        <w:rPr>
          <w:rFonts w:ascii="Arial" w:eastAsia="Arial" w:hAnsi="Arial" w:cs="Arial"/>
          <w:spacing w:val="-4"/>
          <w:sz w:val="38"/>
          <w:szCs w:val="38"/>
        </w:rPr>
        <w:t>i</w:t>
      </w:r>
      <w:r>
        <w:rPr>
          <w:rFonts w:ascii="Arial" w:eastAsia="Arial" w:hAnsi="Arial" w:cs="Arial"/>
          <w:spacing w:val="-11"/>
          <w:sz w:val="38"/>
          <w:szCs w:val="38"/>
        </w:rPr>
        <w:t>n</w:t>
      </w:r>
      <w:r>
        <w:rPr>
          <w:rFonts w:ascii="Arial" w:eastAsia="Arial" w:hAnsi="Arial" w:cs="Arial"/>
          <w:sz w:val="38"/>
          <w:szCs w:val="38"/>
        </w:rPr>
        <w:t>g</w:t>
      </w:r>
      <w:r>
        <w:rPr>
          <w:rFonts w:ascii="Arial" w:eastAsia="Arial" w:hAnsi="Arial" w:cs="Arial"/>
          <w:spacing w:val="23"/>
          <w:sz w:val="38"/>
          <w:szCs w:val="38"/>
        </w:rPr>
        <w:t xml:space="preserve"> </w:t>
      </w:r>
      <w:r>
        <w:rPr>
          <w:rFonts w:ascii="Arial" w:eastAsia="Arial" w:hAnsi="Arial" w:cs="Arial"/>
          <w:spacing w:val="-6"/>
          <w:sz w:val="38"/>
          <w:szCs w:val="38"/>
        </w:rPr>
        <w:t>t</w:t>
      </w:r>
      <w:r>
        <w:rPr>
          <w:rFonts w:ascii="Arial" w:eastAsia="Arial" w:hAnsi="Arial" w:cs="Arial"/>
          <w:spacing w:val="-11"/>
          <w:sz w:val="38"/>
          <w:szCs w:val="38"/>
        </w:rPr>
        <w:t>h</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11"/>
          <w:sz w:val="38"/>
          <w:szCs w:val="38"/>
        </w:rPr>
        <w:t>ne</w:t>
      </w:r>
      <w:r>
        <w:rPr>
          <w:rFonts w:ascii="Arial" w:eastAsia="Arial" w:hAnsi="Arial" w:cs="Arial"/>
          <w:sz w:val="38"/>
          <w:szCs w:val="38"/>
        </w:rPr>
        <w:t xml:space="preserve">w </w:t>
      </w:r>
      <w:r>
        <w:rPr>
          <w:rFonts w:ascii="Arial" w:eastAsia="Arial" w:hAnsi="Arial" w:cs="Arial"/>
          <w:spacing w:val="-10"/>
          <w:sz w:val="38"/>
          <w:szCs w:val="38"/>
        </w:rPr>
        <w:t>c</w:t>
      </w:r>
      <w:r>
        <w:rPr>
          <w:rFonts w:ascii="Arial" w:eastAsia="Arial" w:hAnsi="Arial" w:cs="Arial"/>
          <w:spacing w:val="-11"/>
          <w:sz w:val="38"/>
          <w:szCs w:val="38"/>
        </w:rPr>
        <w:t>u</w:t>
      </w:r>
      <w:r>
        <w:rPr>
          <w:rFonts w:ascii="Arial" w:eastAsia="Arial" w:hAnsi="Arial" w:cs="Arial"/>
          <w:spacing w:val="-10"/>
          <w:sz w:val="38"/>
          <w:szCs w:val="38"/>
        </w:rPr>
        <w:t>s</w:t>
      </w:r>
      <w:r>
        <w:rPr>
          <w:rFonts w:ascii="Arial" w:eastAsia="Arial" w:hAnsi="Arial" w:cs="Arial"/>
          <w:spacing w:val="14"/>
          <w:sz w:val="38"/>
          <w:szCs w:val="38"/>
        </w:rPr>
        <w:t>t</w:t>
      </w:r>
      <w:r>
        <w:rPr>
          <w:rFonts w:ascii="Arial" w:eastAsia="Arial" w:hAnsi="Arial" w:cs="Arial"/>
          <w:spacing w:val="-11"/>
          <w:sz w:val="38"/>
          <w:szCs w:val="38"/>
        </w:rPr>
        <w:t>o</w:t>
      </w:r>
      <w:r>
        <w:rPr>
          <w:rFonts w:ascii="Arial" w:eastAsia="Arial" w:hAnsi="Arial" w:cs="Arial"/>
          <w:spacing w:val="-17"/>
          <w:sz w:val="38"/>
          <w:szCs w:val="38"/>
        </w:rPr>
        <w:t>m</w:t>
      </w:r>
      <w:r>
        <w:rPr>
          <w:rFonts w:ascii="Arial" w:eastAsia="Arial" w:hAnsi="Arial" w:cs="Arial"/>
          <w:spacing w:val="9"/>
          <w:sz w:val="38"/>
          <w:szCs w:val="38"/>
        </w:rPr>
        <w:t>e</w:t>
      </w:r>
      <w:r>
        <w:rPr>
          <w:rFonts w:ascii="Arial" w:eastAsia="Arial" w:hAnsi="Arial" w:cs="Arial"/>
          <w:spacing w:val="-7"/>
          <w:sz w:val="38"/>
          <w:szCs w:val="38"/>
        </w:rPr>
        <w:t>r</w:t>
      </w:r>
      <w:r>
        <w:rPr>
          <w:rFonts w:ascii="Arial" w:eastAsia="Arial" w:hAnsi="Arial" w:cs="Arial"/>
          <w:sz w:val="38"/>
          <w:szCs w:val="38"/>
        </w:rPr>
        <w:t>s</w:t>
      </w:r>
      <w:r>
        <w:rPr>
          <w:rFonts w:ascii="Arial" w:eastAsia="Arial" w:hAnsi="Arial" w:cs="Arial"/>
          <w:spacing w:val="5"/>
          <w:sz w:val="38"/>
          <w:szCs w:val="38"/>
        </w:rPr>
        <w:t xml:space="preserve"> </w:t>
      </w:r>
      <w:r>
        <w:rPr>
          <w:rFonts w:ascii="Arial" w:eastAsia="Arial" w:hAnsi="Arial" w:cs="Arial"/>
          <w:spacing w:val="-11"/>
          <w:sz w:val="38"/>
          <w:szCs w:val="38"/>
        </w:rPr>
        <w:t>an</w:t>
      </w:r>
      <w:r>
        <w:rPr>
          <w:rFonts w:ascii="Arial" w:eastAsia="Arial" w:hAnsi="Arial" w:cs="Arial"/>
          <w:sz w:val="38"/>
          <w:szCs w:val="38"/>
        </w:rPr>
        <w:t>d</w:t>
      </w:r>
      <w:r>
        <w:rPr>
          <w:rFonts w:ascii="Arial" w:eastAsia="Arial" w:hAnsi="Arial" w:cs="Arial"/>
          <w:spacing w:val="3"/>
          <w:sz w:val="38"/>
          <w:szCs w:val="38"/>
        </w:rPr>
        <w:t xml:space="preserve"> </w:t>
      </w:r>
      <w:r>
        <w:rPr>
          <w:rFonts w:ascii="Arial" w:eastAsia="Arial" w:hAnsi="Arial" w:cs="Arial"/>
          <w:spacing w:val="-13"/>
          <w:sz w:val="38"/>
          <w:szCs w:val="38"/>
        </w:rPr>
        <w:t>B</w:t>
      </w:r>
      <w:r>
        <w:rPr>
          <w:rFonts w:ascii="Arial" w:eastAsia="Arial" w:hAnsi="Arial" w:cs="Arial"/>
          <w:spacing w:val="-7"/>
          <w:sz w:val="38"/>
          <w:szCs w:val="38"/>
        </w:rPr>
        <w:t>r</w:t>
      </w:r>
      <w:r>
        <w:rPr>
          <w:rFonts w:ascii="Arial" w:eastAsia="Arial" w:hAnsi="Arial" w:cs="Arial"/>
          <w:spacing w:val="-4"/>
          <w:sz w:val="38"/>
          <w:szCs w:val="38"/>
        </w:rPr>
        <w:t>i</w:t>
      </w:r>
      <w:r>
        <w:rPr>
          <w:rFonts w:ascii="Arial" w:eastAsia="Arial" w:hAnsi="Arial" w:cs="Arial"/>
          <w:spacing w:val="-11"/>
          <w:sz w:val="38"/>
          <w:szCs w:val="38"/>
        </w:rPr>
        <w:t>e</w:t>
      </w:r>
      <w:r>
        <w:rPr>
          <w:rFonts w:ascii="Arial" w:eastAsia="Arial" w:hAnsi="Arial" w:cs="Arial"/>
          <w:sz w:val="38"/>
          <w:szCs w:val="38"/>
        </w:rPr>
        <w:t>f</w:t>
      </w:r>
      <w:r>
        <w:rPr>
          <w:rFonts w:ascii="Arial" w:eastAsia="Arial" w:hAnsi="Arial" w:cs="Arial"/>
          <w:spacing w:val="9"/>
          <w:sz w:val="38"/>
          <w:szCs w:val="38"/>
        </w:rPr>
        <w:t xml:space="preserve"> </w:t>
      </w:r>
      <w:r>
        <w:rPr>
          <w:rFonts w:ascii="Arial" w:eastAsia="Arial" w:hAnsi="Arial" w:cs="Arial"/>
          <w:spacing w:val="-6"/>
          <w:sz w:val="38"/>
          <w:szCs w:val="38"/>
        </w:rPr>
        <w:t>t</w:t>
      </w:r>
      <w:r>
        <w:rPr>
          <w:rFonts w:ascii="Arial" w:eastAsia="Arial" w:hAnsi="Arial" w:cs="Arial"/>
          <w:spacing w:val="-11"/>
          <w:sz w:val="38"/>
          <w:szCs w:val="38"/>
        </w:rPr>
        <w:t>h</w:t>
      </w:r>
      <w:r>
        <w:rPr>
          <w:rFonts w:ascii="Arial" w:eastAsia="Arial" w:hAnsi="Arial" w:cs="Arial"/>
          <w:sz w:val="38"/>
          <w:szCs w:val="38"/>
        </w:rPr>
        <w:t xml:space="preserve">e </w:t>
      </w:r>
      <w:r>
        <w:rPr>
          <w:rFonts w:ascii="Arial" w:eastAsia="Arial" w:hAnsi="Arial" w:cs="Arial"/>
          <w:spacing w:val="-6"/>
          <w:sz w:val="38"/>
          <w:szCs w:val="38"/>
        </w:rPr>
        <w:t>t</w:t>
      </w:r>
      <w:r>
        <w:rPr>
          <w:rFonts w:ascii="Arial" w:eastAsia="Arial" w:hAnsi="Arial" w:cs="Arial"/>
          <w:spacing w:val="-11"/>
          <w:sz w:val="38"/>
          <w:szCs w:val="38"/>
        </w:rPr>
        <w:t>ea</w:t>
      </w:r>
      <w:r>
        <w:rPr>
          <w:rFonts w:ascii="Arial" w:eastAsia="Arial" w:hAnsi="Arial" w:cs="Arial"/>
          <w:sz w:val="38"/>
          <w:szCs w:val="38"/>
        </w:rPr>
        <w:t>m</w:t>
      </w:r>
      <w:r>
        <w:rPr>
          <w:rFonts w:ascii="Arial" w:eastAsia="Arial" w:hAnsi="Arial" w:cs="Arial"/>
          <w:spacing w:val="-2"/>
          <w:sz w:val="38"/>
          <w:szCs w:val="38"/>
        </w:rPr>
        <w:t xml:space="preserve"> </w:t>
      </w:r>
      <w:r>
        <w:rPr>
          <w:rFonts w:ascii="Arial" w:eastAsia="Arial" w:hAnsi="Arial" w:cs="Arial"/>
          <w:spacing w:val="-11"/>
          <w:sz w:val="38"/>
          <w:szCs w:val="38"/>
        </w:rPr>
        <w:t>abo</w:t>
      </w:r>
      <w:r>
        <w:rPr>
          <w:rFonts w:ascii="Arial" w:eastAsia="Arial" w:hAnsi="Arial" w:cs="Arial"/>
          <w:spacing w:val="9"/>
          <w:sz w:val="38"/>
          <w:szCs w:val="38"/>
        </w:rPr>
        <w:t>u</w:t>
      </w:r>
      <w:r>
        <w:rPr>
          <w:rFonts w:ascii="Arial" w:eastAsia="Arial" w:hAnsi="Arial" w:cs="Arial"/>
          <w:sz w:val="38"/>
          <w:szCs w:val="38"/>
        </w:rPr>
        <w:t>t</w:t>
      </w:r>
      <w:r>
        <w:rPr>
          <w:rFonts w:ascii="Arial" w:eastAsia="Arial" w:hAnsi="Arial" w:cs="Arial"/>
          <w:spacing w:val="9"/>
          <w:sz w:val="38"/>
          <w:szCs w:val="38"/>
        </w:rPr>
        <w:t xml:space="preserve"> </w:t>
      </w:r>
      <w:r>
        <w:rPr>
          <w:rFonts w:ascii="Arial" w:eastAsia="Arial" w:hAnsi="Arial" w:cs="Arial"/>
          <w:spacing w:val="-11"/>
          <w:sz w:val="38"/>
          <w:szCs w:val="38"/>
        </w:rPr>
        <w:t>ne</w:t>
      </w:r>
      <w:r>
        <w:rPr>
          <w:rFonts w:ascii="Arial" w:eastAsia="Arial" w:hAnsi="Arial" w:cs="Arial"/>
          <w:sz w:val="38"/>
          <w:szCs w:val="38"/>
        </w:rPr>
        <w:t xml:space="preserve">w </w:t>
      </w:r>
      <w:r>
        <w:rPr>
          <w:rFonts w:ascii="Arial" w:eastAsia="Arial" w:hAnsi="Arial" w:cs="Arial"/>
          <w:spacing w:val="-11"/>
          <w:sz w:val="38"/>
          <w:szCs w:val="38"/>
        </w:rPr>
        <w:t>upd</w:t>
      </w:r>
      <w:r>
        <w:rPr>
          <w:rFonts w:ascii="Arial" w:eastAsia="Arial" w:hAnsi="Arial" w:cs="Arial"/>
          <w:spacing w:val="9"/>
          <w:sz w:val="38"/>
          <w:szCs w:val="38"/>
        </w:rPr>
        <w:t>a</w:t>
      </w:r>
      <w:r>
        <w:rPr>
          <w:rFonts w:ascii="Arial" w:eastAsia="Arial" w:hAnsi="Arial" w:cs="Arial"/>
          <w:spacing w:val="-6"/>
          <w:sz w:val="38"/>
          <w:szCs w:val="38"/>
        </w:rPr>
        <w:t>t</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11"/>
          <w:sz w:val="38"/>
          <w:szCs w:val="38"/>
        </w:rPr>
        <w:t>o</w:t>
      </w:r>
      <w:r>
        <w:rPr>
          <w:rFonts w:ascii="Arial" w:eastAsia="Arial" w:hAnsi="Arial" w:cs="Arial"/>
          <w:sz w:val="38"/>
          <w:szCs w:val="38"/>
        </w:rPr>
        <w:t>f</w:t>
      </w:r>
      <w:r>
        <w:rPr>
          <w:rFonts w:ascii="Arial" w:eastAsia="Arial" w:hAnsi="Arial" w:cs="Arial"/>
          <w:spacing w:val="9"/>
          <w:sz w:val="38"/>
          <w:szCs w:val="38"/>
        </w:rPr>
        <w:t xml:space="preserve"> </w:t>
      </w:r>
      <w:r>
        <w:rPr>
          <w:rFonts w:ascii="Arial" w:eastAsia="Arial" w:hAnsi="Arial" w:cs="Arial"/>
          <w:spacing w:val="-11"/>
          <w:sz w:val="38"/>
          <w:szCs w:val="38"/>
        </w:rPr>
        <w:t>p</w:t>
      </w:r>
      <w:r>
        <w:rPr>
          <w:rFonts w:ascii="Arial" w:eastAsia="Arial" w:hAnsi="Arial" w:cs="Arial"/>
          <w:spacing w:val="-7"/>
          <w:sz w:val="38"/>
          <w:szCs w:val="38"/>
        </w:rPr>
        <w:t>r</w:t>
      </w:r>
      <w:r>
        <w:rPr>
          <w:rFonts w:ascii="Arial" w:eastAsia="Arial" w:hAnsi="Arial" w:cs="Arial"/>
          <w:spacing w:val="-11"/>
          <w:sz w:val="38"/>
          <w:szCs w:val="38"/>
        </w:rPr>
        <w:t>o</w:t>
      </w:r>
      <w:r>
        <w:rPr>
          <w:rFonts w:ascii="Arial" w:eastAsia="Arial" w:hAnsi="Arial" w:cs="Arial"/>
          <w:spacing w:val="10"/>
          <w:sz w:val="38"/>
          <w:szCs w:val="38"/>
        </w:rPr>
        <w:t>c</w:t>
      </w:r>
      <w:r>
        <w:rPr>
          <w:rFonts w:ascii="Arial" w:eastAsia="Arial" w:hAnsi="Arial" w:cs="Arial"/>
          <w:spacing w:val="-11"/>
          <w:sz w:val="38"/>
          <w:szCs w:val="38"/>
        </w:rPr>
        <w:t>e</w:t>
      </w:r>
      <w:r>
        <w:rPr>
          <w:rFonts w:ascii="Arial" w:eastAsia="Arial" w:hAnsi="Arial" w:cs="Arial"/>
          <w:spacing w:val="-10"/>
          <w:sz w:val="38"/>
          <w:szCs w:val="38"/>
        </w:rPr>
        <w:t>s</w:t>
      </w:r>
      <w:r>
        <w:rPr>
          <w:rFonts w:ascii="Arial" w:eastAsia="Arial" w:hAnsi="Arial" w:cs="Arial"/>
          <w:spacing w:val="10"/>
          <w:sz w:val="38"/>
          <w:szCs w:val="38"/>
        </w:rPr>
        <w:t>s</w:t>
      </w:r>
      <w:r>
        <w:rPr>
          <w:rFonts w:ascii="Arial" w:eastAsia="Arial" w:hAnsi="Arial" w:cs="Arial"/>
          <w:sz w:val="38"/>
          <w:szCs w:val="38"/>
        </w:rPr>
        <w:t>.</w:t>
      </w:r>
      <w:r>
        <w:rPr>
          <w:rFonts w:ascii="Arial" w:eastAsia="Arial" w:hAnsi="Arial" w:cs="Arial"/>
          <w:spacing w:val="-11"/>
          <w:sz w:val="38"/>
          <w:szCs w:val="38"/>
        </w:rPr>
        <w:t xml:space="preserve"> </w:t>
      </w:r>
      <w:r>
        <w:rPr>
          <w:rFonts w:ascii="Arial" w:eastAsia="Arial" w:hAnsi="Arial" w:cs="Arial"/>
          <w:spacing w:val="-13"/>
          <w:sz w:val="38"/>
          <w:szCs w:val="38"/>
        </w:rPr>
        <w:t>A</w:t>
      </w:r>
      <w:r>
        <w:rPr>
          <w:rFonts w:ascii="Arial" w:eastAsia="Arial" w:hAnsi="Arial" w:cs="Arial"/>
          <w:spacing w:val="-4"/>
          <w:sz w:val="38"/>
          <w:szCs w:val="38"/>
        </w:rPr>
        <w:t>l</w:t>
      </w:r>
      <w:r>
        <w:rPr>
          <w:rFonts w:ascii="Arial" w:eastAsia="Arial" w:hAnsi="Arial" w:cs="Arial"/>
          <w:sz w:val="38"/>
          <w:szCs w:val="38"/>
        </w:rPr>
        <w:t>l</w:t>
      </w:r>
      <w:r>
        <w:rPr>
          <w:rFonts w:ascii="Arial" w:eastAsia="Arial" w:hAnsi="Arial" w:cs="Arial"/>
          <w:spacing w:val="10"/>
          <w:sz w:val="38"/>
          <w:szCs w:val="38"/>
        </w:rPr>
        <w:t xml:space="preserve"> </w:t>
      </w:r>
      <w:r>
        <w:rPr>
          <w:rFonts w:ascii="Arial" w:eastAsia="Arial" w:hAnsi="Arial" w:cs="Arial"/>
          <w:spacing w:val="-14"/>
          <w:sz w:val="38"/>
          <w:szCs w:val="38"/>
        </w:rPr>
        <w:t>w</w:t>
      </w:r>
      <w:r>
        <w:rPr>
          <w:rFonts w:ascii="Arial" w:eastAsia="Arial" w:hAnsi="Arial" w:cs="Arial"/>
          <w:spacing w:val="-11"/>
          <w:sz w:val="38"/>
          <w:szCs w:val="38"/>
        </w:rPr>
        <w:t>o</w:t>
      </w:r>
      <w:r>
        <w:rPr>
          <w:rFonts w:ascii="Arial" w:eastAsia="Arial" w:hAnsi="Arial" w:cs="Arial"/>
          <w:spacing w:val="-7"/>
          <w:sz w:val="38"/>
          <w:szCs w:val="38"/>
        </w:rPr>
        <w:t>r</w:t>
      </w:r>
      <w:r>
        <w:rPr>
          <w:rFonts w:ascii="Arial" w:eastAsia="Arial" w:hAnsi="Arial" w:cs="Arial"/>
          <w:spacing w:val="10"/>
          <w:sz w:val="38"/>
          <w:szCs w:val="38"/>
        </w:rPr>
        <w:t>k</w:t>
      </w:r>
      <w:r>
        <w:rPr>
          <w:rFonts w:ascii="Arial" w:eastAsia="Arial" w:hAnsi="Arial" w:cs="Arial"/>
          <w:sz w:val="38"/>
          <w:szCs w:val="38"/>
        </w:rPr>
        <w:t>s</w:t>
      </w:r>
      <w:r>
        <w:rPr>
          <w:rFonts w:ascii="Arial" w:eastAsia="Arial" w:hAnsi="Arial" w:cs="Arial"/>
          <w:spacing w:val="-15"/>
          <w:sz w:val="38"/>
          <w:szCs w:val="38"/>
        </w:rPr>
        <w:t xml:space="preserve"> </w:t>
      </w:r>
      <w:r>
        <w:rPr>
          <w:rFonts w:ascii="Arial" w:eastAsia="Arial" w:hAnsi="Arial" w:cs="Arial"/>
          <w:spacing w:val="-11"/>
          <w:sz w:val="38"/>
          <w:szCs w:val="38"/>
        </w:rPr>
        <w:t>pe</w:t>
      </w:r>
      <w:r>
        <w:rPr>
          <w:rFonts w:ascii="Arial" w:eastAsia="Arial" w:hAnsi="Arial" w:cs="Arial"/>
          <w:spacing w:val="-7"/>
          <w:sz w:val="38"/>
          <w:szCs w:val="38"/>
        </w:rPr>
        <w:t>r</w:t>
      </w:r>
      <w:r>
        <w:rPr>
          <w:rFonts w:ascii="Arial" w:eastAsia="Arial" w:hAnsi="Arial" w:cs="Arial"/>
          <w:spacing w:val="-6"/>
          <w:sz w:val="38"/>
          <w:szCs w:val="38"/>
        </w:rPr>
        <w:t>f</w:t>
      </w:r>
      <w:r>
        <w:rPr>
          <w:rFonts w:ascii="Arial" w:eastAsia="Arial" w:hAnsi="Arial" w:cs="Arial"/>
          <w:spacing w:val="9"/>
          <w:sz w:val="38"/>
          <w:szCs w:val="38"/>
        </w:rPr>
        <w:t>o</w:t>
      </w:r>
      <w:r>
        <w:rPr>
          <w:rFonts w:ascii="Arial" w:eastAsia="Arial" w:hAnsi="Arial" w:cs="Arial"/>
          <w:spacing w:val="-7"/>
          <w:sz w:val="38"/>
          <w:szCs w:val="38"/>
        </w:rPr>
        <w:t>r</w:t>
      </w:r>
      <w:r>
        <w:rPr>
          <w:rFonts w:ascii="Arial" w:eastAsia="Arial" w:hAnsi="Arial" w:cs="Arial"/>
          <w:sz w:val="38"/>
          <w:szCs w:val="38"/>
        </w:rPr>
        <w:t>m</w:t>
      </w:r>
      <w:r>
        <w:rPr>
          <w:rFonts w:ascii="Arial" w:eastAsia="Arial" w:hAnsi="Arial" w:cs="Arial"/>
          <w:spacing w:val="18"/>
          <w:sz w:val="38"/>
          <w:szCs w:val="38"/>
        </w:rPr>
        <w:t xml:space="preserve"> </w:t>
      </w:r>
      <w:r>
        <w:rPr>
          <w:rFonts w:ascii="Arial" w:eastAsia="Arial" w:hAnsi="Arial" w:cs="Arial"/>
          <w:spacing w:val="-13"/>
          <w:sz w:val="38"/>
          <w:szCs w:val="38"/>
        </w:rPr>
        <w:t>B</w:t>
      </w:r>
      <w:r>
        <w:rPr>
          <w:rFonts w:ascii="Arial" w:eastAsia="Arial" w:hAnsi="Arial" w:cs="Arial"/>
          <w:spacing w:val="-11"/>
          <w:sz w:val="38"/>
          <w:szCs w:val="38"/>
        </w:rPr>
        <w:t>a</w:t>
      </w:r>
      <w:r>
        <w:rPr>
          <w:rFonts w:ascii="Arial" w:eastAsia="Arial" w:hAnsi="Arial" w:cs="Arial"/>
          <w:spacing w:val="-10"/>
          <w:sz w:val="38"/>
          <w:szCs w:val="38"/>
        </w:rPr>
        <w:t>s</w:t>
      </w:r>
      <w:r>
        <w:rPr>
          <w:rFonts w:ascii="Arial" w:eastAsia="Arial" w:hAnsi="Arial" w:cs="Arial"/>
          <w:sz w:val="38"/>
          <w:szCs w:val="38"/>
        </w:rPr>
        <w:t>e</w:t>
      </w:r>
      <w:r>
        <w:rPr>
          <w:rFonts w:ascii="Arial" w:eastAsia="Arial" w:hAnsi="Arial" w:cs="Arial"/>
          <w:spacing w:val="3"/>
          <w:sz w:val="38"/>
          <w:szCs w:val="38"/>
        </w:rPr>
        <w:t xml:space="preserve"> </w:t>
      </w:r>
      <w:r>
        <w:rPr>
          <w:rFonts w:ascii="Arial" w:eastAsia="Arial" w:hAnsi="Arial" w:cs="Arial"/>
          <w:spacing w:val="-11"/>
          <w:sz w:val="38"/>
          <w:szCs w:val="38"/>
        </w:rPr>
        <w:t>o</w:t>
      </w:r>
      <w:r>
        <w:rPr>
          <w:rFonts w:ascii="Arial" w:eastAsia="Arial" w:hAnsi="Arial" w:cs="Arial"/>
          <w:sz w:val="38"/>
          <w:szCs w:val="38"/>
        </w:rPr>
        <w:t>n</w:t>
      </w:r>
      <w:r>
        <w:rPr>
          <w:rFonts w:ascii="Arial" w:eastAsia="Arial" w:hAnsi="Arial" w:cs="Arial"/>
          <w:spacing w:val="3"/>
          <w:sz w:val="38"/>
          <w:szCs w:val="38"/>
        </w:rPr>
        <w:t xml:space="preserve"> </w:t>
      </w:r>
      <w:r>
        <w:rPr>
          <w:rFonts w:ascii="Arial" w:eastAsia="Arial" w:hAnsi="Arial" w:cs="Arial"/>
          <w:spacing w:val="-13"/>
          <w:sz w:val="38"/>
          <w:szCs w:val="38"/>
        </w:rPr>
        <w:t>SA</w:t>
      </w:r>
      <w:r>
        <w:rPr>
          <w:rFonts w:ascii="Arial" w:eastAsia="Arial" w:hAnsi="Arial" w:cs="Arial"/>
          <w:sz w:val="38"/>
          <w:szCs w:val="38"/>
        </w:rPr>
        <w:t>P</w:t>
      </w:r>
      <w:r>
        <w:rPr>
          <w:rFonts w:ascii="Arial" w:eastAsia="Arial" w:hAnsi="Arial" w:cs="Arial"/>
          <w:spacing w:val="1"/>
          <w:sz w:val="38"/>
          <w:szCs w:val="38"/>
        </w:rPr>
        <w:t xml:space="preserve"> </w:t>
      </w:r>
      <w:r>
        <w:rPr>
          <w:rFonts w:ascii="Arial" w:eastAsia="Arial" w:hAnsi="Arial" w:cs="Arial"/>
          <w:spacing w:val="-11"/>
          <w:sz w:val="38"/>
          <w:szCs w:val="38"/>
        </w:rPr>
        <w:t>app</w:t>
      </w:r>
      <w:r>
        <w:rPr>
          <w:rFonts w:ascii="Arial" w:eastAsia="Arial" w:hAnsi="Arial" w:cs="Arial"/>
          <w:spacing w:val="-4"/>
          <w:sz w:val="38"/>
          <w:szCs w:val="38"/>
        </w:rPr>
        <w:t>l</w:t>
      </w:r>
      <w:r>
        <w:rPr>
          <w:rFonts w:ascii="Arial" w:eastAsia="Arial" w:hAnsi="Arial" w:cs="Arial"/>
          <w:spacing w:val="16"/>
          <w:sz w:val="38"/>
          <w:szCs w:val="38"/>
        </w:rPr>
        <w:t>i</w:t>
      </w:r>
      <w:r>
        <w:rPr>
          <w:rFonts w:ascii="Arial" w:eastAsia="Arial" w:hAnsi="Arial" w:cs="Arial"/>
          <w:spacing w:val="-10"/>
          <w:sz w:val="38"/>
          <w:szCs w:val="38"/>
        </w:rPr>
        <w:t>c</w:t>
      </w:r>
      <w:r>
        <w:rPr>
          <w:rFonts w:ascii="Arial" w:eastAsia="Arial" w:hAnsi="Arial" w:cs="Arial"/>
          <w:spacing w:val="-11"/>
          <w:sz w:val="38"/>
          <w:szCs w:val="38"/>
        </w:rPr>
        <w:t>a</w:t>
      </w:r>
      <w:r>
        <w:rPr>
          <w:rFonts w:ascii="Arial" w:eastAsia="Arial" w:hAnsi="Arial" w:cs="Arial"/>
          <w:spacing w:val="-6"/>
          <w:sz w:val="38"/>
          <w:szCs w:val="38"/>
        </w:rPr>
        <w:t>t</w:t>
      </w:r>
      <w:r>
        <w:rPr>
          <w:rFonts w:ascii="Arial" w:eastAsia="Arial" w:hAnsi="Arial" w:cs="Arial"/>
          <w:spacing w:val="-4"/>
          <w:sz w:val="38"/>
          <w:szCs w:val="38"/>
        </w:rPr>
        <w:t>i</w:t>
      </w:r>
      <w:r>
        <w:rPr>
          <w:rFonts w:ascii="Arial" w:eastAsia="Arial" w:hAnsi="Arial" w:cs="Arial"/>
          <w:spacing w:val="9"/>
          <w:sz w:val="38"/>
          <w:szCs w:val="38"/>
        </w:rPr>
        <w:t>o</w:t>
      </w:r>
      <w:r>
        <w:rPr>
          <w:rFonts w:ascii="Arial" w:eastAsia="Arial" w:hAnsi="Arial" w:cs="Arial"/>
          <w:spacing w:val="-11"/>
          <w:sz w:val="38"/>
          <w:szCs w:val="38"/>
        </w:rPr>
        <w:t>n</w:t>
      </w:r>
      <w:r>
        <w:rPr>
          <w:rFonts w:ascii="Arial" w:eastAsia="Arial" w:hAnsi="Arial" w:cs="Arial"/>
          <w:sz w:val="38"/>
          <w:szCs w:val="38"/>
        </w:rPr>
        <w:t>.</w:t>
      </w:r>
    </w:p>
    <w:p w:rsidR="000021BE" w:rsidRDefault="000021BE" w:rsidP="00E868D1">
      <w:pPr>
        <w:tabs>
          <w:tab w:val="left" w:pos="1060"/>
        </w:tabs>
        <w:ind w:left="1060" w:right="541" w:hanging="480"/>
        <w:rPr>
          <w:sz w:val="15"/>
          <w:szCs w:val="15"/>
        </w:rPr>
      </w:pPr>
    </w:p>
    <w:p w:rsidR="000021BE" w:rsidRDefault="000021BE">
      <w:pPr>
        <w:spacing w:line="200" w:lineRule="exact"/>
      </w:pPr>
    </w:p>
    <w:p w:rsidR="000021BE" w:rsidRDefault="004659CA">
      <w:pPr>
        <w:spacing w:before="11"/>
        <w:ind w:left="100"/>
        <w:rPr>
          <w:sz w:val="38"/>
          <w:szCs w:val="38"/>
        </w:rPr>
      </w:pPr>
      <w:r>
        <w:rPr>
          <w:b/>
          <w:color w:val="0000FF"/>
          <w:spacing w:val="-13"/>
          <w:sz w:val="38"/>
          <w:szCs w:val="38"/>
        </w:rPr>
        <w:t>T</w:t>
      </w:r>
      <w:r>
        <w:rPr>
          <w:b/>
          <w:color w:val="0000FF"/>
          <w:spacing w:val="-9"/>
          <w:sz w:val="38"/>
          <w:szCs w:val="38"/>
        </w:rPr>
        <w:t>ec</w:t>
      </w:r>
      <w:r>
        <w:rPr>
          <w:b/>
          <w:color w:val="0000FF"/>
          <w:spacing w:val="9"/>
          <w:sz w:val="38"/>
          <w:szCs w:val="38"/>
        </w:rPr>
        <w:t>h</w:t>
      </w:r>
      <w:r>
        <w:rPr>
          <w:b/>
          <w:color w:val="0000FF"/>
          <w:spacing w:val="-11"/>
          <w:sz w:val="38"/>
          <w:szCs w:val="38"/>
        </w:rPr>
        <w:t>n</w:t>
      </w:r>
      <w:r>
        <w:rPr>
          <w:b/>
          <w:color w:val="0000FF"/>
          <w:spacing w:val="-6"/>
          <w:sz w:val="38"/>
          <w:szCs w:val="38"/>
        </w:rPr>
        <w:t>i</w:t>
      </w:r>
      <w:r>
        <w:rPr>
          <w:b/>
          <w:color w:val="0000FF"/>
          <w:spacing w:val="-9"/>
          <w:sz w:val="38"/>
          <w:szCs w:val="38"/>
        </w:rPr>
        <w:t>c</w:t>
      </w:r>
      <w:r>
        <w:rPr>
          <w:b/>
          <w:color w:val="0000FF"/>
          <w:spacing w:val="10"/>
          <w:sz w:val="38"/>
          <w:szCs w:val="38"/>
        </w:rPr>
        <w:t>a</w:t>
      </w:r>
      <w:r>
        <w:rPr>
          <w:b/>
          <w:color w:val="0000FF"/>
          <w:sz w:val="38"/>
          <w:szCs w:val="38"/>
        </w:rPr>
        <w:t xml:space="preserve">l </w:t>
      </w:r>
      <w:r>
        <w:rPr>
          <w:b/>
          <w:color w:val="0000FF"/>
          <w:spacing w:val="-16"/>
          <w:sz w:val="38"/>
          <w:szCs w:val="38"/>
        </w:rPr>
        <w:t>Q</w:t>
      </w:r>
      <w:r>
        <w:rPr>
          <w:b/>
          <w:color w:val="0000FF"/>
          <w:spacing w:val="-11"/>
          <w:sz w:val="38"/>
          <w:szCs w:val="38"/>
        </w:rPr>
        <w:t>u</w:t>
      </w:r>
      <w:r>
        <w:rPr>
          <w:b/>
          <w:color w:val="0000FF"/>
          <w:spacing w:val="10"/>
          <w:sz w:val="38"/>
          <w:szCs w:val="38"/>
        </w:rPr>
        <w:t>a</w:t>
      </w:r>
      <w:r>
        <w:rPr>
          <w:b/>
          <w:color w:val="0000FF"/>
          <w:spacing w:val="-6"/>
          <w:sz w:val="38"/>
          <w:szCs w:val="38"/>
        </w:rPr>
        <w:t>li</w:t>
      </w:r>
      <w:r>
        <w:rPr>
          <w:b/>
          <w:color w:val="0000FF"/>
          <w:spacing w:val="-7"/>
          <w:sz w:val="38"/>
          <w:szCs w:val="38"/>
        </w:rPr>
        <w:t>f</w:t>
      </w:r>
      <w:r>
        <w:rPr>
          <w:b/>
          <w:color w:val="0000FF"/>
          <w:spacing w:val="-6"/>
          <w:sz w:val="38"/>
          <w:szCs w:val="38"/>
        </w:rPr>
        <w:t>i</w:t>
      </w:r>
      <w:r>
        <w:rPr>
          <w:b/>
          <w:color w:val="0000FF"/>
          <w:spacing w:val="11"/>
          <w:sz w:val="38"/>
          <w:szCs w:val="38"/>
        </w:rPr>
        <w:t>c</w:t>
      </w:r>
      <w:r>
        <w:rPr>
          <w:b/>
          <w:color w:val="0000FF"/>
          <w:spacing w:val="-10"/>
          <w:sz w:val="38"/>
          <w:szCs w:val="38"/>
        </w:rPr>
        <w:t>a</w:t>
      </w:r>
      <w:r>
        <w:rPr>
          <w:b/>
          <w:color w:val="0000FF"/>
          <w:spacing w:val="-7"/>
          <w:sz w:val="38"/>
          <w:szCs w:val="38"/>
        </w:rPr>
        <w:t>t</w:t>
      </w:r>
      <w:r>
        <w:rPr>
          <w:b/>
          <w:color w:val="0000FF"/>
          <w:spacing w:val="-6"/>
          <w:sz w:val="38"/>
          <w:szCs w:val="38"/>
        </w:rPr>
        <w:t>i</w:t>
      </w:r>
      <w:r>
        <w:rPr>
          <w:b/>
          <w:color w:val="0000FF"/>
          <w:spacing w:val="10"/>
          <w:sz w:val="38"/>
          <w:szCs w:val="38"/>
        </w:rPr>
        <w:t>o</w:t>
      </w:r>
      <w:r>
        <w:rPr>
          <w:b/>
          <w:color w:val="0000FF"/>
          <w:spacing w:val="-11"/>
          <w:sz w:val="38"/>
          <w:szCs w:val="38"/>
        </w:rPr>
        <w:t>n</w:t>
      </w:r>
      <w:r>
        <w:rPr>
          <w:b/>
          <w:color w:val="0000FF"/>
          <w:sz w:val="38"/>
          <w:szCs w:val="38"/>
        </w:rPr>
        <w:t>:</w:t>
      </w:r>
    </w:p>
    <w:p w:rsidR="000021BE" w:rsidRDefault="000021BE">
      <w:pPr>
        <w:spacing w:before="3" w:line="140" w:lineRule="exact"/>
        <w:rPr>
          <w:sz w:val="14"/>
          <w:szCs w:val="14"/>
        </w:rPr>
      </w:pPr>
    </w:p>
    <w:p w:rsidR="000021BE" w:rsidRDefault="000021BE">
      <w:pPr>
        <w:spacing w:line="200" w:lineRule="exact"/>
      </w:pPr>
    </w:p>
    <w:p w:rsidR="000021BE" w:rsidRDefault="004659CA">
      <w:pPr>
        <w:ind w:left="700"/>
        <w:rPr>
          <w:sz w:val="38"/>
          <w:szCs w:val="38"/>
        </w:rPr>
      </w:pPr>
      <w:r>
        <w:rPr>
          <w:b/>
          <w:spacing w:val="-10"/>
          <w:sz w:val="38"/>
          <w:szCs w:val="38"/>
        </w:rPr>
        <w:t>1</w:t>
      </w:r>
      <w:r>
        <w:rPr>
          <w:b/>
          <w:sz w:val="38"/>
          <w:szCs w:val="38"/>
        </w:rPr>
        <w:t xml:space="preserve">. </w:t>
      </w:r>
      <w:r>
        <w:rPr>
          <w:b/>
          <w:spacing w:val="15"/>
          <w:sz w:val="38"/>
          <w:szCs w:val="38"/>
        </w:rPr>
        <w:t xml:space="preserve"> </w:t>
      </w:r>
      <w:r>
        <w:rPr>
          <w:spacing w:val="-14"/>
          <w:sz w:val="38"/>
          <w:szCs w:val="38"/>
        </w:rPr>
        <w:t>A</w:t>
      </w:r>
      <w:r>
        <w:rPr>
          <w:spacing w:val="-10"/>
          <w:sz w:val="38"/>
          <w:szCs w:val="38"/>
        </w:rPr>
        <w:t>dv</w:t>
      </w:r>
      <w:r>
        <w:rPr>
          <w:spacing w:val="11"/>
          <w:sz w:val="38"/>
          <w:szCs w:val="38"/>
        </w:rPr>
        <w:t>a</w:t>
      </w:r>
      <w:r>
        <w:rPr>
          <w:spacing w:val="-10"/>
          <w:sz w:val="38"/>
          <w:szCs w:val="38"/>
        </w:rPr>
        <w:t>n</w:t>
      </w:r>
      <w:r>
        <w:rPr>
          <w:spacing w:val="-9"/>
          <w:sz w:val="38"/>
          <w:szCs w:val="38"/>
        </w:rPr>
        <w:t>c</w:t>
      </w:r>
      <w:r>
        <w:rPr>
          <w:sz w:val="38"/>
          <w:szCs w:val="38"/>
        </w:rPr>
        <w:t>e</w:t>
      </w:r>
      <w:r>
        <w:rPr>
          <w:spacing w:val="16"/>
          <w:sz w:val="38"/>
          <w:szCs w:val="38"/>
        </w:rPr>
        <w:t xml:space="preserve"> </w:t>
      </w:r>
      <w:r>
        <w:rPr>
          <w:spacing w:val="-14"/>
          <w:sz w:val="38"/>
          <w:szCs w:val="38"/>
        </w:rPr>
        <w:t>D</w:t>
      </w:r>
      <w:r>
        <w:rPr>
          <w:spacing w:val="-6"/>
          <w:sz w:val="38"/>
          <w:szCs w:val="38"/>
        </w:rPr>
        <w:t>i</w:t>
      </w:r>
      <w:r>
        <w:rPr>
          <w:spacing w:val="-10"/>
          <w:sz w:val="38"/>
          <w:szCs w:val="38"/>
        </w:rPr>
        <w:t>p</w:t>
      </w:r>
      <w:r>
        <w:rPr>
          <w:spacing w:val="14"/>
          <w:sz w:val="38"/>
          <w:szCs w:val="38"/>
        </w:rPr>
        <w:t>l</w:t>
      </w:r>
      <w:r>
        <w:rPr>
          <w:spacing w:val="-10"/>
          <w:sz w:val="38"/>
          <w:szCs w:val="38"/>
        </w:rPr>
        <w:t>o</w:t>
      </w:r>
      <w:r>
        <w:rPr>
          <w:spacing w:val="-16"/>
          <w:sz w:val="38"/>
          <w:szCs w:val="38"/>
        </w:rPr>
        <w:t>m</w:t>
      </w:r>
      <w:r>
        <w:rPr>
          <w:sz w:val="38"/>
          <w:szCs w:val="38"/>
        </w:rPr>
        <w:t>a</w:t>
      </w:r>
      <w:r>
        <w:rPr>
          <w:spacing w:val="-4"/>
          <w:sz w:val="38"/>
          <w:szCs w:val="38"/>
        </w:rPr>
        <w:t xml:space="preserve"> </w:t>
      </w:r>
      <w:r>
        <w:rPr>
          <w:spacing w:val="-6"/>
          <w:sz w:val="38"/>
          <w:szCs w:val="38"/>
        </w:rPr>
        <w:t>i</w:t>
      </w:r>
      <w:r>
        <w:rPr>
          <w:sz w:val="38"/>
          <w:szCs w:val="38"/>
        </w:rPr>
        <w:t>n</w:t>
      </w:r>
      <w:r>
        <w:rPr>
          <w:spacing w:val="-5"/>
          <w:sz w:val="38"/>
          <w:szCs w:val="38"/>
        </w:rPr>
        <w:t xml:space="preserve"> </w:t>
      </w:r>
      <w:r>
        <w:rPr>
          <w:spacing w:val="-13"/>
          <w:sz w:val="38"/>
          <w:szCs w:val="38"/>
        </w:rPr>
        <w:t>C</w:t>
      </w:r>
      <w:r>
        <w:rPr>
          <w:spacing w:val="-10"/>
          <w:sz w:val="38"/>
          <w:szCs w:val="38"/>
        </w:rPr>
        <w:t>o</w:t>
      </w:r>
      <w:r>
        <w:rPr>
          <w:spacing w:val="-16"/>
          <w:sz w:val="38"/>
          <w:szCs w:val="38"/>
        </w:rPr>
        <w:t>m</w:t>
      </w:r>
      <w:r>
        <w:rPr>
          <w:spacing w:val="10"/>
          <w:sz w:val="38"/>
          <w:szCs w:val="38"/>
        </w:rPr>
        <w:t>p</w:t>
      </w:r>
      <w:r>
        <w:rPr>
          <w:spacing w:val="-10"/>
          <w:sz w:val="38"/>
          <w:szCs w:val="38"/>
        </w:rPr>
        <w:t>u</w:t>
      </w:r>
      <w:r>
        <w:rPr>
          <w:spacing w:val="-6"/>
          <w:sz w:val="38"/>
          <w:szCs w:val="38"/>
        </w:rPr>
        <w:t>t</w:t>
      </w:r>
      <w:r>
        <w:rPr>
          <w:spacing w:val="11"/>
          <w:sz w:val="38"/>
          <w:szCs w:val="38"/>
        </w:rPr>
        <w:t>e</w:t>
      </w:r>
      <w:r>
        <w:rPr>
          <w:sz w:val="38"/>
          <w:szCs w:val="38"/>
        </w:rPr>
        <w:t>r</w:t>
      </w:r>
      <w:r>
        <w:rPr>
          <w:spacing w:val="-2"/>
          <w:sz w:val="38"/>
          <w:szCs w:val="38"/>
        </w:rPr>
        <w:t xml:space="preserve"> </w:t>
      </w:r>
      <w:r>
        <w:rPr>
          <w:spacing w:val="-14"/>
          <w:sz w:val="38"/>
          <w:szCs w:val="38"/>
        </w:rPr>
        <w:t>A</w:t>
      </w:r>
      <w:r>
        <w:rPr>
          <w:spacing w:val="-10"/>
          <w:sz w:val="38"/>
          <w:szCs w:val="38"/>
        </w:rPr>
        <w:t>pp</w:t>
      </w:r>
      <w:r>
        <w:rPr>
          <w:spacing w:val="14"/>
          <w:sz w:val="38"/>
          <w:szCs w:val="38"/>
        </w:rPr>
        <w:t>l</w:t>
      </w:r>
      <w:r>
        <w:rPr>
          <w:spacing w:val="-6"/>
          <w:sz w:val="38"/>
          <w:szCs w:val="38"/>
        </w:rPr>
        <w:t>i</w:t>
      </w:r>
      <w:r>
        <w:rPr>
          <w:spacing w:val="-9"/>
          <w:sz w:val="38"/>
          <w:szCs w:val="38"/>
        </w:rPr>
        <w:t>ca</w:t>
      </w:r>
      <w:r>
        <w:rPr>
          <w:spacing w:val="14"/>
          <w:sz w:val="38"/>
          <w:szCs w:val="38"/>
        </w:rPr>
        <w:t>t</w:t>
      </w:r>
      <w:r>
        <w:rPr>
          <w:spacing w:val="-6"/>
          <w:sz w:val="38"/>
          <w:szCs w:val="38"/>
        </w:rPr>
        <w:t>i</w:t>
      </w:r>
      <w:r>
        <w:rPr>
          <w:spacing w:val="-10"/>
          <w:sz w:val="38"/>
          <w:szCs w:val="38"/>
        </w:rPr>
        <w:t>o</w:t>
      </w:r>
      <w:r>
        <w:rPr>
          <w:sz w:val="38"/>
          <w:szCs w:val="38"/>
        </w:rPr>
        <w:t>n</w:t>
      </w:r>
      <w:r>
        <w:rPr>
          <w:spacing w:val="15"/>
          <w:sz w:val="38"/>
          <w:szCs w:val="38"/>
        </w:rPr>
        <w:t xml:space="preserve"> </w:t>
      </w:r>
      <w:r>
        <w:rPr>
          <w:b/>
          <w:spacing w:val="-7"/>
          <w:sz w:val="38"/>
          <w:szCs w:val="38"/>
        </w:rPr>
        <w:t>f</w:t>
      </w:r>
      <w:r>
        <w:rPr>
          <w:b/>
          <w:spacing w:val="-9"/>
          <w:sz w:val="38"/>
          <w:szCs w:val="38"/>
        </w:rPr>
        <w:t>r</w:t>
      </w:r>
      <w:r>
        <w:rPr>
          <w:b/>
          <w:spacing w:val="-10"/>
          <w:sz w:val="38"/>
          <w:szCs w:val="38"/>
        </w:rPr>
        <w:t>o</w:t>
      </w:r>
      <w:r>
        <w:rPr>
          <w:b/>
          <w:sz w:val="38"/>
          <w:szCs w:val="38"/>
        </w:rPr>
        <w:t>m</w:t>
      </w:r>
      <w:r>
        <w:rPr>
          <w:b/>
          <w:spacing w:val="8"/>
          <w:sz w:val="38"/>
          <w:szCs w:val="38"/>
        </w:rPr>
        <w:t xml:space="preserve"> </w:t>
      </w:r>
      <w:r>
        <w:rPr>
          <w:b/>
          <w:spacing w:val="-14"/>
          <w:sz w:val="38"/>
          <w:szCs w:val="38"/>
        </w:rPr>
        <w:t>V</w:t>
      </w:r>
      <w:r>
        <w:rPr>
          <w:b/>
          <w:spacing w:val="-7"/>
          <w:sz w:val="38"/>
          <w:szCs w:val="38"/>
        </w:rPr>
        <w:t>-</w:t>
      </w:r>
      <w:r>
        <w:rPr>
          <w:b/>
          <w:spacing w:val="-13"/>
          <w:sz w:val="38"/>
          <w:szCs w:val="38"/>
        </w:rPr>
        <w:t>T</w:t>
      </w:r>
      <w:r>
        <w:rPr>
          <w:b/>
          <w:spacing w:val="7"/>
          <w:sz w:val="38"/>
          <w:szCs w:val="38"/>
        </w:rPr>
        <w:t>E</w:t>
      </w:r>
      <w:r>
        <w:rPr>
          <w:b/>
          <w:spacing w:val="-14"/>
          <w:sz w:val="38"/>
          <w:szCs w:val="38"/>
        </w:rPr>
        <w:t>C</w:t>
      </w:r>
      <w:r>
        <w:rPr>
          <w:b/>
          <w:sz w:val="38"/>
          <w:szCs w:val="38"/>
        </w:rPr>
        <w:t>H</w:t>
      </w:r>
      <w:r>
        <w:rPr>
          <w:b/>
          <w:spacing w:val="-11"/>
          <w:sz w:val="38"/>
          <w:szCs w:val="38"/>
        </w:rPr>
        <w:t xml:space="preserve"> </w:t>
      </w:r>
      <w:r>
        <w:rPr>
          <w:b/>
          <w:spacing w:val="-14"/>
          <w:sz w:val="38"/>
          <w:szCs w:val="38"/>
        </w:rPr>
        <w:t>C</w:t>
      </w:r>
      <w:r>
        <w:rPr>
          <w:b/>
          <w:spacing w:val="-10"/>
          <w:sz w:val="38"/>
          <w:szCs w:val="38"/>
        </w:rPr>
        <w:t>o</w:t>
      </w:r>
      <w:r>
        <w:rPr>
          <w:b/>
          <w:spacing w:val="3"/>
          <w:sz w:val="38"/>
          <w:szCs w:val="38"/>
        </w:rPr>
        <w:t>m</w:t>
      </w:r>
      <w:r>
        <w:rPr>
          <w:b/>
          <w:spacing w:val="-11"/>
          <w:sz w:val="38"/>
          <w:szCs w:val="38"/>
        </w:rPr>
        <w:t>pu</w:t>
      </w:r>
      <w:r>
        <w:rPr>
          <w:b/>
          <w:spacing w:val="-7"/>
          <w:sz w:val="38"/>
          <w:szCs w:val="38"/>
        </w:rPr>
        <w:t>t</w:t>
      </w:r>
      <w:r>
        <w:rPr>
          <w:b/>
          <w:spacing w:val="11"/>
          <w:sz w:val="38"/>
          <w:szCs w:val="38"/>
        </w:rPr>
        <w:t>e</w:t>
      </w:r>
      <w:r>
        <w:rPr>
          <w:b/>
          <w:sz w:val="38"/>
          <w:szCs w:val="38"/>
        </w:rPr>
        <w:t>r</w:t>
      </w:r>
      <w:r>
        <w:rPr>
          <w:b/>
          <w:spacing w:val="-4"/>
          <w:sz w:val="38"/>
          <w:szCs w:val="38"/>
        </w:rPr>
        <w:t xml:space="preserve"> </w:t>
      </w:r>
      <w:r>
        <w:rPr>
          <w:b/>
          <w:spacing w:val="-13"/>
          <w:sz w:val="38"/>
          <w:szCs w:val="38"/>
        </w:rPr>
        <w:t>E</w:t>
      </w:r>
      <w:r>
        <w:rPr>
          <w:b/>
          <w:spacing w:val="-11"/>
          <w:sz w:val="38"/>
          <w:szCs w:val="38"/>
        </w:rPr>
        <w:t>du</w:t>
      </w:r>
      <w:r>
        <w:rPr>
          <w:b/>
          <w:spacing w:val="11"/>
          <w:sz w:val="38"/>
          <w:szCs w:val="38"/>
        </w:rPr>
        <w:t>c</w:t>
      </w:r>
      <w:r>
        <w:rPr>
          <w:b/>
          <w:spacing w:val="-10"/>
          <w:sz w:val="38"/>
          <w:szCs w:val="38"/>
        </w:rPr>
        <w:t>a</w:t>
      </w:r>
      <w:r>
        <w:rPr>
          <w:b/>
          <w:spacing w:val="-7"/>
          <w:sz w:val="38"/>
          <w:szCs w:val="38"/>
        </w:rPr>
        <w:t>t</w:t>
      </w:r>
      <w:r>
        <w:rPr>
          <w:b/>
          <w:spacing w:val="-6"/>
          <w:sz w:val="38"/>
          <w:szCs w:val="38"/>
        </w:rPr>
        <w:t>i</w:t>
      </w:r>
      <w:r>
        <w:rPr>
          <w:b/>
          <w:spacing w:val="10"/>
          <w:sz w:val="38"/>
          <w:szCs w:val="38"/>
        </w:rPr>
        <w:t>o</w:t>
      </w:r>
      <w:r>
        <w:rPr>
          <w:b/>
          <w:spacing w:val="-11"/>
          <w:sz w:val="38"/>
          <w:szCs w:val="38"/>
        </w:rPr>
        <w:t>n</w:t>
      </w:r>
      <w:r>
        <w:rPr>
          <w:b/>
          <w:sz w:val="38"/>
          <w:szCs w:val="38"/>
        </w:rPr>
        <w:t>,</w:t>
      </w:r>
    </w:p>
    <w:p w:rsidR="000021BE" w:rsidRDefault="004659CA">
      <w:pPr>
        <w:spacing w:line="420" w:lineRule="exact"/>
        <w:ind w:left="1180"/>
        <w:rPr>
          <w:sz w:val="38"/>
          <w:szCs w:val="38"/>
        </w:rPr>
      </w:pPr>
      <w:r>
        <w:rPr>
          <w:spacing w:val="-14"/>
          <w:sz w:val="38"/>
          <w:szCs w:val="38"/>
        </w:rPr>
        <w:t>K</w:t>
      </w:r>
      <w:r>
        <w:rPr>
          <w:spacing w:val="-9"/>
          <w:sz w:val="38"/>
          <w:szCs w:val="38"/>
        </w:rPr>
        <w:t>a</w:t>
      </w:r>
      <w:r>
        <w:rPr>
          <w:spacing w:val="-10"/>
          <w:sz w:val="38"/>
          <w:szCs w:val="38"/>
        </w:rPr>
        <w:t>n</w:t>
      </w:r>
      <w:r>
        <w:rPr>
          <w:spacing w:val="10"/>
          <w:sz w:val="38"/>
          <w:szCs w:val="38"/>
        </w:rPr>
        <w:t>k</w:t>
      </w:r>
      <w:r>
        <w:rPr>
          <w:spacing w:val="-9"/>
          <w:sz w:val="38"/>
          <w:szCs w:val="38"/>
        </w:rPr>
        <w:t>a</w:t>
      </w:r>
      <w:r>
        <w:rPr>
          <w:spacing w:val="-7"/>
          <w:sz w:val="38"/>
          <w:szCs w:val="38"/>
        </w:rPr>
        <w:t>r</w:t>
      </w:r>
      <w:r>
        <w:rPr>
          <w:spacing w:val="-10"/>
          <w:sz w:val="38"/>
          <w:szCs w:val="38"/>
        </w:rPr>
        <w:t>b</w:t>
      </w:r>
      <w:r>
        <w:rPr>
          <w:spacing w:val="11"/>
          <w:sz w:val="38"/>
          <w:szCs w:val="38"/>
        </w:rPr>
        <w:t>a</w:t>
      </w:r>
      <w:r>
        <w:rPr>
          <w:spacing w:val="-10"/>
          <w:sz w:val="38"/>
          <w:szCs w:val="38"/>
        </w:rPr>
        <w:t>g</w:t>
      </w:r>
      <w:r>
        <w:rPr>
          <w:sz w:val="38"/>
          <w:szCs w:val="38"/>
        </w:rPr>
        <w:t>h</w:t>
      </w:r>
      <w:r>
        <w:rPr>
          <w:spacing w:val="-5"/>
          <w:sz w:val="38"/>
          <w:szCs w:val="38"/>
        </w:rPr>
        <w:t xml:space="preserve"> </w:t>
      </w:r>
      <w:r>
        <w:rPr>
          <w:spacing w:val="-11"/>
          <w:sz w:val="38"/>
          <w:szCs w:val="38"/>
        </w:rPr>
        <w:t>P</w:t>
      </w:r>
      <w:r>
        <w:rPr>
          <w:spacing w:val="-9"/>
          <w:sz w:val="38"/>
          <w:szCs w:val="38"/>
        </w:rPr>
        <w:t>a</w:t>
      </w:r>
      <w:r>
        <w:rPr>
          <w:spacing w:val="-6"/>
          <w:sz w:val="38"/>
          <w:szCs w:val="38"/>
        </w:rPr>
        <w:t>t</w:t>
      </w:r>
      <w:r>
        <w:rPr>
          <w:spacing w:val="10"/>
          <w:sz w:val="38"/>
          <w:szCs w:val="38"/>
        </w:rPr>
        <w:t>n</w:t>
      </w:r>
      <w:r>
        <w:rPr>
          <w:sz w:val="38"/>
          <w:szCs w:val="38"/>
        </w:rPr>
        <w:t>a</w:t>
      </w:r>
      <w:r>
        <w:rPr>
          <w:spacing w:val="-4"/>
          <w:sz w:val="38"/>
          <w:szCs w:val="38"/>
        </w:rPr>
        <w:t xml:space="preserve"> </w:t>
      </w:r>
      <w:r>
        <w:rPr>
          <w:spacing w:val="-6"/>
          <w:sz w:val="38"/>
          <w:szCs w:val="38"/>
        </w:rPr>
        <w:t>i</w:t>
      </w:r>
      <w:r>
        <w:rPr>
          <w:sz w:val="38"/>
          <w:szCs w:val="38"/>
        </w:rPr>
        <w:t>n</w:t>
      </w:r>
      <w:r>
        <w:rPr>
          <w:spacing w:val="-5"/>
          <w:sz w:val="38"/>
          <w:szCs w:val="38"/>
        </w:rPr>
        <w:t xml:space="preserve"> </w:t>
      </w:r>
      <w:r>
        <w:rPr>
          <w:spacing w:val="-10"/>
          <w:sz w:val="38"/>
          <w:szCs w:val="38"/>
        </w:rPr>
        <w:t>y</w:t>
      </w:r>
      <w:r>
        <w:rPr>
          <w:spacing w:val="-9"/>
          <w:sz w:val="38"/>
          <w:szCs w:val="38"/>
        </w:rPr>
        <w:t>ea</w:t>
      </w:r>
      <w:r>
        <w:rPr>
          <w:sz w:val="38"/>
          <w:szCs w:val="38"/>
        </w:rPr>
        <w:t>r</w:t>
      </w:r>
      <w:r>
        <w:rPr>
          <w:spacing w:val="18"/>
          <w:sz w:val="38"/>
          <w:szCs w:val="38"/>
        </w:rPr>
        <w:t xml:space="preserve"> </w:t>
      </w:r>
      <w:r>
        <w:rPr>
          <w:spacing w:val="-10"/>
          <w:sz w:val="38"/>
          <w:szCs w:val="38"/>
        </w:rPr>
        <w:t>2</w:t>
      </w:r>
      <w:r>
        <w:rPr>
          <w:spacing w:val="10"/>
          <w:sz w:val="38"/>
          <w:szCs w:val="38"/>
        </w:rPr>
        <w:t>0</w:t>
      </w:r>
      <w:r>
        <w:rPr>
          <w:spacing w:val="-10"/>
          <w:sz w:val="38"/>
          <w:szCs w:val="38"/>
        </w:rPr>
        <w:t>07</w:t>
      </w:r>
      <w:r>
        <w:rPr>
          <w:sz w:val="38"/>
          <w:szCs w:val="38"/>
        </w:rPr>
        <w:t>.</w:t>
      </w:r>
    </w:p>
    <w:p w:rsidR="000021BE" w:rsidRDefault="000021BE" w:rsidP="00E868D1">
      <w:pPr>
        <w:spacing w:before="22" w:line="420" w:lineRule="exact"/>
        <w:ind w:right="299"/>
        <w:rPr>
          <w:sz w:val="38"/>
          <w:szCs w:val="38"/>
        </w:rPr>
      </w:pPr>
    </w:p>
    <w:p w:rsidR="000021BE" w:rsidRDefault="004659CA">
      <w:pPr>
        <w:spacing w:before="1"/>
        <w:ind w:left="700"/>
        <w:rPr>
          <w:sz w:val="38"/>
          <w:szCs w:val="38"/>
        </w:rPr>
      </w:pPr>
      <w:r>
        <w:rPr>
          <w:spacing w:val="-10"/>
          <w:sz w:val="38"/>
          <w:szCs w:val="38"/>
        </w:rPr>
        <w:t>3</w:t>
      </w:r>
      <w:r>
        <w:rPr>
          <w:sz w:val="38"/>
          <w:szCs w:val="38"/>
        </w:rPr>
        <w:t xml:space="preserve">. </w:t>
      </w:r>
      <w:r>
        <w:rPr>
          <w:spacing w:val="15"/>
          <w:sz w:val="38"/>
          <w:szCs w:val="38"/>
        </w:rPr>
        <w:t xml:space="preserve"> </w:t>
      </w:r>
      <w:r>
        <w:rPr>
          <w:spacing w:val="-13"/>
          <w:sz w:val="38"/>
          <w:szCs w:val="38"/>
        </w:rPr>
        <w:t>C</w:t>
      </w:r>
      <w:r>
        <w:rPr>
          <w:spacing w:val="-10"/>
          <w:sz w:val="38"/>
          <w:szCs w:val="38"/>
        </w:rPr>
        <w:t>o</w:t>
      </w:r>
      <w:r>
        <w:rPr>
          <w:spacing w:val="-16"/>
          <w:sz w:val="38"/>
          <w:szCs w:val="38"/>
        </w:rPr>
        <w:t>m</w:t>
      </w:r>
      <w:r>
        <w:rPr>
          <w:spacing w:val="10"/>
          <w:sz w:val="38"/>
          <w:szCs w:val="38"/>
        </w:rPr>
        <w:t>p</w:t>
      </w:r>
      <w:r>
        <w:rPr>
          <w:spacing w:val="-10"/>
          <w:sz w:val="38"/>
          <w:szCs w:val="38"/>
        </w:rPr>
        <w:t>u</w:t>
      </w:r>
      <w:r>
        <w:rPr>
          <w:spacing w:val="-6"/>
          <w:sz w:val="38"/>
          <w:szCs w:val="38"/>
        </w:rPr>
        <w:t>t</w:t>
      </w:r>
      <w:r>
        <w:rPr>
          <w:spacing w:val="11"/>
          <w:sz w:val="38"/>
          <w:szCs w:val="38"/>
        </w:rPr>
        <w:t>e</w:t>
      </w:r>
      <w:r>
        <w:rPr>
          <w:spacing w:val="-7"/>
          <w:sz w:val="38"/>
          <w:szCs w:val="38"/>
        </w:rPr>
        <w:t>r</w:t>
      </w:r>
      <w:r>
        <w:rPr>
          <w:spacing w:val="-6"/>
          <w:sz w:val="38"/>
          <w:szCs w:val="38"/>
        </w:rPr>
        <w:t>i</w:t>
      </w:r>
      <w:r>
        <w:rPr>
          <w:spacing w:val="-9"/>
          <w:sz w:val="38"/>
          <w:szCs w:val="38"/>
        </w:rPr>
        <w:t>ze</w:t>
      </w:r>
      <w:r>
        <w:rPr>
          <w:sz w:val="38"/>
          <w:szCs w:val="38"/>
        </w:rPr>
        <w:t>s</w:t>
      </w:r>
      <w:r>
        <w:rPr>
          <w:spacing w:val="17"/>
          <w:sz w:val="38"/>
          <w:szCs w:val="38"/>
        </w:rPr>
        <w:t xml:space="preserve"> </w:t>
      </w:r>
      <w:r>
        <w:rPr>
          <w:spacing w:val="-11"/>
          <w:sz w:val="38"/>
          <w:szCs w:val="38"/>
        </w:rPr>
        <w:t>F</w:t>
      </w:r>
      <w:r>
        <w:rPr>
          <w:spacing w:val="-6"/>
          <w:sz w:val="38"/>
          <w:szCs w:val="38"/>
        </w:rPr>
        <w:t>i</w:t>
      </w:r>
      <w:r>
        <w:rPr>
          <w:spacing w:val="-10"/>
          <w:sz w:val="38"/>
          <w:szCs w:val="38"/>
        </w:rPr>
        <w:t>n</w:t>
      </w:r>
      <w:r>
        <w:rPr>
          <w:spacing w:val="11"/>
          <w:sz w:val="38"/>
          <w:szCs w:val="38"/>
        </w:rPr>
        <w:t>a</w:t>
      </w:r>
      <w:r>
        <w:rPr>
          <w:spacing w:val="-10"/>
          <w:sz w:val="38"/>
          <w:szCs w:val="38"/>
        </w:rPr>
        <w:t>n</w:t>
      </w:r>
      <w:r>
        <w:rPr>
          <w:spacing w:val="-9"/>
          <w:sz w:val="38"/>
          <w:szCs w:val="38"/>
        </w:rPr>
        <w:t>c</w:t>
      </w:r>
      <w:r>
        <w:rPr>
          <w:spacing w:val="-6"/>
          <w:sz w:val="38"/>
          <w:szCs w:val="38"/>
        </w:rPr>
        <w:t>i</w:t>
      </w:r>
      <w:r>
        <w:rPr>
          <w:spacing w:val="11"/>
          <w:sz w:val="38"/>
          <w:szCs w:val="38"/>
        </w:rPr>
        <w:t>a</w:t>
      </w:r>
      <w:r>
        <w:rPr>
          <w:sz w:val="38"/>
          <w:szCs w:val="38"/>
        </w:rPr>
        <w:t xml:space="preserve">l </w:t>
      </w:r>
      <w:r>
        <w:rPr>
          <w:spacing w:val="-14"/>
          <w:sz w:val="38"/>
          <w:szCs w:val="38"/>
        </w:rPr>
        <w:t>A</w:t>
      </w:r>
      <w:r>
        <w:rPr>
          <w:spacing w:val="-9"/>
          <w:sz w:val="38"/>
          <w:szCs w:val="38"/>
        </w:rPr>
        <w:t>cc</w:t>
      </w:r>
      <w:r>
        <w:rPr>
          <w:spacing w:val="10"/>
          <w:sz w:val="38"/>
          <w:szCs w:val="38"/>
        </w:rPr>
        <w:t>o</w:t>
      </w:r>
      <w:r>
        <w:rPr>
          <w:spacing w:val="-10"/>
          <w:sz w:val="38"/>
          <w:szCs w:val="38"/>
        </w:rPr>
        <w:t>un</w:t>
      </w:r>
      <w:r>
        <w:rPr>
          <w:spacing w:val="-6"/>
          <w:sz w:val="38"/>
          <w:szCs w:val="38"/>
        </w:rPr>
        <w:t>t</w:t>
      </w:r>
      <w:r>
        <w:rPr>
          <w:spacing w:val="14"/>
          <w:sz w:val="38"/>
          <w:szCs w:val="38"/>
        </w:rPr>
        <w:t>i</w:t>
      </w:r>
      <w:r>
        <w:rPr>
          <w:spacing w:val="-10"/>
          <w:sz w:val="38"/>
          <w:szCs w:val="38"/>
        </w:rPr>
        <w:t>n</w:t>
      </w:r>
      <w:r>
        <w:rPr>
          <w:sz w:val="38"/>
          <w:szCs w:val="38"/>
        </w:rPr>
        <w:t>g</w:t>
      </w:r>
      <w:r>
        <w:rPr>
          <w:spacing w:val="-5"/>
          <w:sz w:val="38"/>
          <w:szCs w:val="38"/>
        </w:rPr>
        <w:t xml:space="preserve"> </w:t>
      </w:r>
      <w:r>
        <w:rPr>
          <w:spacing w:val="-7"/>
          <w:sz w:val="38"/>
          <w:szCs w:val="38"/>
        </w:rPr>
        <w:t>(</w:t>
      </w:r>
      <w:r>
        <w:rPr>
          <w:spacing w:val="-13"/>
          <w:sz w:val="38"/>
          <w:szCs w:val="38"/>
        </w:rPr>
        <w:t>C</w:t>
      </w:r>
      <w:r>
        <w:rPr>
          <w:spacing w:val="-11"/>
          <w:sz w:val="38"/>
          <w:szCs w:val="38"/>
        </w:rPr>
        <w:t>F</w:t>
      </w:r>
      <w:r>
        <w:rPr>
          <w:spacing w:val="6"/>
          <w:sz w:val="38"/>
          <w:szCs w:val="38"/>
        </w:rPr>
        <w:t>A</w:t>
      </w:r>
      <w:r>
        <w:rPr>
          <w:sz w:val="38"/>
          <w:szCs w:val="38"/>
        </w:rPr>
        <w:t>)</w:t>
      </w:r>
      <w:r>
        <w:rPr>
          <w:spacing w:val="-2"/>
          <w:sz w:val="38"/>
          <w:szCs w:val="38"/>
        </w:rPr>
        <w:t xml:space="preserve"> </w:t>
      </w:r>
      <w:r>
        <w:rPr>
          <w:spacing w:val="-7"/>
          <w:sz w:val="38"/>
          <w:szCs w:val="38"/>
        </w:rPr>
        <w:t>fr</w:t>
      </w:r>
      <w:r>
        <w:rPr>
          <w:spacing w:val="-10"/>
          <w:sz w:val="38"/>
          <w:szCs w:val="38"/>
        </w:rPr>
        <w:t>o</w:t>
      </w:r>
      <w:r>
        <w:rPr>
          <w:sz w:val="38"/>
          <w:szCs w:val="38"/>
        </w:rPr>
        <w:t>m</w:t>
      </w:r>
      <w:r>
        <w:rPr>
          <w:spacing w:val="9"/>
          <w:sz w:val="38"/>
          <w:szCs w:val="38"/>
        </w:rPr>
        <w:t xml:space="preserve"> </w:t>
      </w:r>
      <w:r>
        <w:rPr>
          <w:b/>
          <w:spacing w:val="-10"/>
          <w:sz w:val="38"/>
          <w:szCs w:val="38"/>
        </w:rPr>
        <w:t>Ja</w:t>
      </w:r>
      <w:r>
        <w:rPr>
          <w:b/>
          <w:spacing w:val="-6"/>
          <w:sz w:val="38"/>
          <w:szCs w:val="38"/>
        </w:rPr>
        <w:t>i</w:t>
      </w:r>
      <w:r>
        <w:rPr>
          <w:b/>
          <w:sz w:val="38"/>
          <w:szCs w:val="38"/>
        </w:rPr>
        <w:t>n</w:t>
      </w:r>
      <w:r>
        <w:rPr>
          <w:b/>
          <w:spacing w:val="-6"/>
          <w:sz w:val="38"/>
          <w:szCs w:val="38"/>
        </w:rPr>
        <w:t xml:space="preserve"> </w:t>
      </w:r>
      <w:r>
        <w:rPr>
          <w:b/>
          <w:spacing w:val="1"/>
          <w:sz w:val="38"/>
          <w:szCs w:val="38"/>
        </w:rPr>
        <w:t>M</w:t>
      </w:r>
      <w:r>
        <w:rPr>
          <w:b/>
          <w:spacing w:val="-6"/>
          <w:sz w:val="38"/>
          <w:szCs w:val="38"/>
        </w:rPr>
        <w:t>i</w:t>
      </w:r>
      <w:r>
        <w:rPr>
          <w:b/>
          <w:spacing w:val="-8"/>
          <w:sz w:val="38"/>
          <w:szCs w:val="38"/>
        </w:rPr>
        <w:t>ss</w:t>
      </w:r>
      <w:r>
        <w:rPr>
          <w:b/>
          <w:spacing w:val="-6"/>
          <w:sz w:val="38"/>
          <w:szCs w:val="38"/>
        </w:rPr>
        <w:t>i</w:t>
      </w:r>
      <w:r>
        <w:rPr>
          <w:b/>
          <w:spacing w:val="-10"/>
          <w:sz w:val="38"/>
          <w:szCs w:val="38"/>
        </w:rPr>
        <w:t>o</w:t>
      </w:r>
      <w:r>
        <w:rPr>
          <w:b/>
          <w:sz w:val="38"/>
          <w:szCs w:val="38"/>
        </w:rPr>
        <w:t>n</w:t>
      </w:r>
      <w:r>
        <w:rPr>
          <w:b/>
          <w:spacing w:val="14"/>
          <w:sz w:val="38"/>
          <w:szCs w:val="38"/>
        </w:rPr>
        <w:t xml:space="preserve"> </w:t>
      </w:r>
      <w:r>
        <w:rPr>
          <w:b/>
          <w:spacing w:val="-8"/>
          <w:sz w:val="38"/>
          <w:szCs w:val="38"/>
        </w:rPr>
        <w:t>I</w:t>
      </w:r>
      <w:r>
        <w:rPr>
          <w:b/>
          <w:spacing w:val="-11"/>
          <w:sz w:val="38"/>
          <w:szCs w:val="38"/>
        </w:rPr>
        <w:t>n</w:t>
      </w:r>
      <w:r>
        <w:rPr>
          <w:b/>
          <w:spacing w:val="-8"/>
          <w:sz w:val="38"/>
          <w:szCs w:val="38"/>
        </w:rPr>
        <w:t>s</w:t>
      </w:r>
      <w:r>
        <w:rPr>
          <w:b/>
          <w:spacing w:val="-7"/>
          <w:sz w:val="38"/>
          <w:szCs w:val="38"/>
        </w:rPr>
        <w:t>t</w:t>
      </w:r>
      <w:r>
        <w:rPr>
          <w:b/>
          <w:spacing w:val="14"/>
          <w:sz w:val="38"/>
          <w:szCs w:val="38"/>
        </w:rPr>
        <w:t>i</w:t>
      </w:r>
      <w:r>
        <w:rPr>
          <w:b/>
          <w:spacing w:val="-7"/>
          <w:sz w:val="38"/>
          <w:szCs w:val="38"/>
        </w:rPr>
        <w:t>t</w:t>
      </w:r>
      <w:r>
        <w:rPr>
          <w:b/>
          <w:spacing w:val="-11"/>
          <w:sz w:val="38"/>
          <w:szCs w:val="38"/>
        </w:rPr>
        <w:t>u</w:t>
      </w:r>
      <w:r>
        <w:rPr>
          <w:b/>
          <w:spacing w:val="-7"/>
          <w:sz w:val="38"/>
          <w:szCs w:val="38"/>
        </w:rPr>
        <w:t>t</w:t>
      </w:r>
      <w:r>
        <w:rPr>
          <w:b/>
          <w:sz w:val="38"/>
          <w:szCs w:val="38"/>
        </w:rPr>
        <w:t>e</w:t>
      </w:r>
      <w:r>
        <w:rPr>
          <w:b/>
          <w:spacing w:val="16"/>
          <w:sz w:val="38"/>
          <w:szCs w:val="38"/>
        </w:rPr>
        <w:t xml:space="preserve"> </w:t>
      </w:r>
      <w:r>
        <w:rPr>
          <w:b/>
          <w:spacing w:val="-10"/>
          <w:sz w:val="38"/>
          <w:szCs w:val="38"/>
        </w:rPr>
        <w:t>o</w:t>
      </w:r>
      <w:r>
        <w:rPr>
          <w:b/>
          <w:sz w:val="38"/>
          <w:szCs w:val="38"/>
        </w:rPr>
        <w:t>f</w:t>
      </w:r>
      <w:r>
        <w:rPr>
          <w:b/>
          <w:spacing w:val="-2"/>
          <w:sz w:val="38"/>
          <w:szCs w:val="38"/>
        </w:rPr>
        <w:t xml:space="preserve"> </w:t>
      </w:r>
      <w:r>
        <w:rPr>
          <w:b/>
          <w:spacing w:val="-13"/>
          <w:sz w:val="38"/>
          <w:szCs w:val="38"/>
        </w:rPr>
        <w:t>T</w:t>
      </w:r>
      <w:r>
        <w:rPr>
          <w:b/>
          <w:spacing w:val="-9"/>
          <w:sz w:val="38"/>
          <w:szCs w:val="38"/>
        </w:rPr>
        <w:t>ec</w:t>
      </w:r>
      <w:r>
        <w:rPr>
          <w:b/>
          <w:spacing w:val="9"/>
          <w:sz w:val="38"/>
          <w:szCs w:val="38"/>
        </w:rPr>
        <w:t>h</w:t>
      </w:r>
      <w:r>
        <w:rPr>
          <w:b/>
          <w:spacing w:val="-11"/>
          <w:sz w:val="38"/>
          <w:szCs w:val="38"/>
        </w:rPr>
        <w:t>n</w:t>
      </w:r>
      <w:r>
        <w:rPr>
          <w:b/>
          <w:spacing w:val="-10"/>
          <w:sz w:val="38"/>
          <w:szCs w:val="38"/>
        </w:rPr>
        <w:t>o</w:t>
      </w:r>
      <w:r>
        <w:rPr>
          <w:b/>
          <w:spacing w:val="-6"/>
          <w:sz w:val="38"/>
          <w:szCs w:val="38"/>
        </w:rPr>
        <w:t>l</w:t>
      </w:r>
      <w:r>
        <w:rPr>
          <w:b/>
          <w:spacing w:val="10"/>
          <w:sz w:val="38"/>
          <w:szCs w:val="38"/>
        </w:rPr>
        <w:t>o</w:t>
      </w:r>
      <w:r>
        <w:rPr>
          <w:b/>
          <w:spacing w:val="-10"/>
          <w:sz w:val="38"/>
          <w:szCs w:val="38"/>
        </w:rPr>
        <w:t>g</w:t>
      </w:r>
      <w:r>
        <w:rPr>
          <w:b/>
          <w:sz w:val="38"/>
          <w:szCs w:val="38"/>
        </w:rPr>
        <w:t>y</w:t>
      </w:r>
    </w:p>
    <w:p w:rsidR="000021BE" w:rsidRDefault="004659CA">
      <w:pPr>
        <w:spacing w:line="400" w:lineRule="exact"/>
        <w:ind w:left="1180"/>
        <w:rPr>
          <w:sz w:val="38"/>
          <w:szCs w:val="38"/>
        </w:rPr>
      </w:pPr>
      <w:proofErr w:type="gramStart"/>
      <w:r>
        <w:rPr>
          <w:spacing w:val="-14"/>
          <w:position w:val="-1"/>
          <w:sz w:val="38"/>
          <w:szCs w:val="38"/>
        </w:rPr>
        <w:t>A</w:t>
      </w:r>
      <w:r>
        <w:rPr>
          <w:spacing w:val="-7"/>
          <w:position w:val="-1"/>
          <w:sz w:val="38"/>
          <w:szCs w:val="38"/>
        </w:rPr>
        <w:t>r</w:t>
      </w:r>
      <w:r>
        <w:rPr>
          <w:position w:val="-1"/>
          <w:sz w:val="38"/>
          <w:szCs w:val="38"/>
        </w:rPr>
        <w:t>a</w:t>
      </w:r>
      <w:r>
        <w:rPr>
          <w:spacing w:val="-4"/>
          <w:position w:val="-1"/>
          <w:sz w:val="38"/>
          <w:szCs w:val="38"/>
        </w:rPr>
        <w:t xml:space="preserve"> </w:t>
      </w:r>
      <w:r>
        <w:rPr>
          <w:spacing w:val="-6"/>
          <w:position w:val="-1"/>
          <w:sz w:val="38"/>
          <w:szCs w:val="38"/>
        </w:rPr>
        <w:t>i</w:t>
      </w:r>
      <w:r>
        <w:rPr>
          <w:position w:val="-1"/>
          <w:sz w:val="38"/>
          <w:szCs w:val="38"/>
        </w:rPr>
        <w:t>n</w:t>
      </w:r>
      <w:r>
        <w:rPr>
          <w:spacing w:val="-5"/>
          <w:position w:val="-1"/>
          <w:sz w:val="38"/>
          <w:szCs w:val="38"/>
        </w:rPr>
        <w:t xml:space="preserve"> </w:t>
      </w:r>
      <w:r>
        <w:rPr>
          <w:spacing w:val="-10"/>
          <w:position w:val="-1"/>
          <w:sz w:val="38"/>
          <w:szCs w:val="38"/>
        </w:rPr>
        <w:t>y</w:t>
      </w:r>
      <w:r>
        <w:rPr>
          <w:spacing w:val="-9"/>
          <w:position w:val="-1"/>
          <w:sz w:val="38"/>
          <w:szCs w:val="38"/>
        </w:rPr>
        <w:t>ea</w:t>
      </w:r>
      <w:r>
        <w:rPr>
          <w:position w:val="-1"/>
          <w:sz w:val="38"/>
          <w:szCs w:val="38"/>
        </w:rPr>
        <w:t>r</w:t>
      </w:r>
      <w:r>
        <w:rPr>
          <w:spacing w:val="18"/>
          <w:position w:val="-1"/>
          <w:sz w:val="38"/>
          <w:szCs w:val="38"/>
        </w:rPr>
        <w:t xml:space="preserve"> </w:t>
      </w:r>
      <w:r>
        <w:rPr>
          <w:spacing w:val="-10"/>
          <w:position w:val="-1"/>
          <w:sz w:val="38"/>
          <w:szCs w:val="38"/>
        </w:rPr>
        <w:t>2</w:t>
      </w:r>
      <w:r>
        <w:rPr>
          <w:spacing w:val="10"/>
          <w:position w:val="-1"/>
          <w:sz w:val="38"/>
          <w:szCs w:val="38"/>
        </w:rPr>
        <w:t>0</w:t>
      </w:r>
      <w:r>
        <w:rPr>
          <w:spacing w:val="-10"/>
          <w:position w:val="-1"/>
          <w:sz w:val="38"/>
          <w:szCs w:val="38"/>
        </w:rPr>
        <w:t>09</w:t>
      </w:r>
      <w:r>
        <w:rPr>
          <w:position w:val="-1"/>
          <w:sz w:val="38"/>
          <w:szCs w:val="38"/>
        </w:rPr>
        <w:t>.</w:t>
      </w:r>
      <w:proofErr w:type="gramEnd"/>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0021BE" w:rsidRDefault="000021BE">
      <w:pPr>
        <w:spacing w:line="200" w:lineRule="exact"/>
      </w:pPr>
    </w:p>
    <w:p w:rsidR="00E868D1" w:rsidRDefault="00E868D1">
      <w:pPr>
        <w:spacing w:line="200" w:lineRule="exact"/>
      </w:pPr>
    </w:p>
    <w:p w:rsidR="00E868D1" w:rsidRDefault="00E868D1">
      <w:pPr>
        <w:spacing w:line="200" w:lineRule="exact"/>
      </w:pPr>
    </w:p>
    <w:p w:rsidR="00E868D1" w:rsidRDefault="00E868D1">
      <w:pPr>
        <w:spacing w:line="200" w:lineRule="exact"/>
      </w:pPr>
    </w:p>
    <w:p w:rsidR="00E868D1" w:rsidRDefault="00E868D1">
      <w:pPr>
        <w:spacing w:line="200" w:lineRule="exact"/>
      </w:pPr>
    </w:p>
    <w:p w:rsidR="00E868D1" w:rsidRDefault="00E868D1">
      <w:pPr>
        <w:spacing w:line="200" w:lineRule="exact"/>
      </w:pPr>
    </w:p>
    <w:p w:rsidR="000021BE" w:rsidRDefault="000021BE" w:rsidP="00E868D1">
      <w:pPr>
        <w:spacing w:before="11"/>
        <w:rPr>
          <w:sz w:val="38"/>
          <w:szCs w:val="38"/>
        </w:rPr>
        <w:sectPr w:rsidR="000021BE">
          <w:type w:val="continuous"/>
          <w:pgSz w:w="16280" w:h="21060"/>
          <w:pgMar w:top="1240" w:right="1020" w:bottom="280" w:left="860" w:header="720" w:footer="720" w:gutter="0"/>
          <w:cols w:space="720"/>
        </w:sectPr>
      </w:pPr>
    </w:p>
    <w:p w:rsidR="00E868D1" w:rsidRDefault="00E868D1" w:rsidP="00E868D1">
      <w:pPr>
        <w:spacing w:before="11"/>
        <w:ind w:left="100"/>
        <w:rPr>
          <w:b/>
          <w:color w:val="0000FF"/>
          <w:sz w:val="38"/>
          <w:szCs w:val="38"/>
        </w:rPr>
      </w:pPr>
      <w:r>
        <w:rPr>
          <w:b/>
          <w:color w:val="0000FF"/>
          <w:spacing w:val="-13"/>
          <w:sz w:val="38"/>
          <w:szCs w:val="38"/>
        </w:rPr>
        <w:lastRenderedPageBreak/>
        <w:t>T</w:t>
      </w:r>
      <w:r>
        <w:rPr>
          <w:b/>
          <w:color w:val="0000FF"/>
          <w:spacing w:val="-9"/>
          <w:sz w:val="38"/>
          <w:szCs w:val="38"/>
        </w:rPr>
        <w:t>ec</w:t>
      </w:r>
      <w:r>
        <w:rPr>
          <w:b/>
          <w:color w:val="0000FF"/>
          <w:spacing w:val="9"/>
          <w:sz w:val="38"/>
          <w:szCs w:val="38"/>
        </w:rPr>
        <w:t>h</w:t>
      </w:r>
      <w:r>
        <w:rPr>
          <w:b/>
          <w:color w:val="0000FF"/>
          <w:spacing w:val="-11"/>
          <w:sz w:val="38"/>
          <w:szCs w:val="38"/>
        </w:rPr>
        <w:t>n</w:t>
      </w:r>
      <w:r>
        <w:rPr>
          <w:b/>
          <w:color w:val="0000FF"/>
          <w:spacing w:val="-6"/>
          <w:sz w:val="38"/>
          <w:szCs w:val="38"/>
        </w:rPr>
        <w:t>i</w:t>
      </w:r>
      <w:r>
        <w:rPr>
          <w:b/>
          <w:color w:val="0000FF"/>
          <w:spacing w:val="-9"/>
          <w:sz w:val="38"/>
          <w:szCs w:val="38"/>
        </w:rPr>
        <w:t>c</w:t>
      </w:r>
      <w:r>
        <w:rPr>
          <w:b/>
          <w:color w:val="0000FF"/>
          <w:spacing w:val="10"/>
          <w:sz w:val="38"/>
          <w:szCs w:val="38"/>
        </w:rPr>
        <w:t>a</w:t>
      </w:r>
      <w:r>
        <w:rPr>
          <w:b/>
          <w:color w:val="0000FF"/>
          <w:sz w:val="38"/>
          <w:szCs w:val="38"/>
        </w:rPr>
        <w:t xml:space="preserve">l </w:t>
      </w:r>
      <w:r>
        <w:rPr>
          <w:b/>
          <w:color w:val="0000FF"/>
          <w:spacing w:val="-11"/>
          <w:sz w:val="38"/>
          <w:szCs w:val="38"/>
        </w:rPr>
        <w:t>kn</w:t>
      </w:r>
      <w:r>
        <w:rPr>
          <w:b/>
          <w:color w:val="0000FF"/>
          <w:spacing w:val="-10"/>
          <w:sz w:val="38"/>
          <w:szCs w:val="38"/>
        </w:rPr>
        <w:t>o</w:t>
      </w:r>
      <w:r>
        <w:rPr>
          <w:b/>
          <w:color w:val="0000FF"/>
          <w:spacing w:val="6"/>
          <w:sz w:val="38"/>
          <w:szCs w:val="38"/>
        </w:rPr>
        <w:t>w</w:t>
      </w:r>
      <w:r>
        <w:rPr>
          <w:b/>
          <w:color w:val="0000FF"/>
          <w:spacing w:val="-6"/>
          <w:sz w:val="38"/>
          <w:szCs w:val="38"/>
        </w:rPr>
        <w:t>l</w:t>
      </w:r>
      <w:r>
        <w:rPr>
          <w:b/>
          <w:color w:val="0000FF"/>
          <w:spacing w:val="-9"/>
          <w:sz w:val="38"/>
          <w:szCs w:val="38"/>
        </w:rPr>
        <w:t>e</w:t>
      </w:r>
      <w:r>
        <w:rPr>
          <w:b/>
          <w:color w:val="0000FF"/>
          <w:spacing w:val="9"/>
          <w:sz w:val="38"/>
          <w:szCs w:val="38"/>
        </w:rPr>
        <w:t>d</w:t>
      </w:r>
      <w:r>
        <w:rPr>
          <w:b/>
          <w:color w:val="0000FF"/>
          <w:spacing w:val="-10"/>
          <w:sz w:val="38"/>
          <w:szCs w:val="38"/>
        </w:rPr>
        <w:t>g</w:t>
      </w:r>
      <w:r>
        <w:rPr>
          <w:b/>
          <w:color w:val="0000FF"/>
          <w:sz w:val="38"/>
          <w:szCs w:val="38"/>
        </w:rPr>
        <w:t>e</w:t>
      </w:r>
      <w:r>
        <w:rPr>
          <w:b/>
          <w:color w:val="0000FF"/>
          <w:spacing w:val="-4"/>
          <w:sz w:val="38"/>
          <w:szCs w:val="38"/>
        </w:rPr>
        <w:t xml:space="preserve"> </w:t>
      </w:r>
      <w:r>
        <w:rPr>
          <w:b/>
          <w:color w:val="0000FF"/>
          <w:spacing w:val="-10"/>
          <w:sz w:val="38"/>
          <w:szCs w:val="38"/>
        </w:rPr>
        <w:t>a</w:t>
      </w:r>
      <w:r>
        <w:rPr>
          <w:b/>
          <w:color w:val="0000FF"/>
          <w:spacing w:val="-11"/>
          <w:sz w:val="38"/>
          <w:szCs w:val="38"/>
        </w:rPr>
        <w:t>n</w:t>
      </w:r>
      <w:r>
        <w:rPr>
          <w:b/>
          <w:color w:val="0000FF"/>
          <w:sz w:val="38"/>
          <w:szCs w:val="38"/>
        </w:rPr>
        <w:t>d</w:t>
      </w:r>
      <w:r>
        <w:rPr>
          <w:b/>
          <w:color w:val="0000FF"/>
          <w:spacing w:val="14"/>
          <w:sz w:val="38"/>
          <w:szCs w:val="38"/>
        </w:rPr>
        <w:t xml:space="preserve"> </w:t>
      </w:r>
      <w:r>
        <w:rPr>
          <w:b/>
          <w:color w:val="0000FF"/>
          <w:spacing w:val="-8"/>
          <w:sz w:val="38"/>
          <w:szCs w:val="38"/>
        </w:rPr>
        <w:t>s</w:t>
      </w:r>
      <w:r>
        <w:rPr>
          <w:b/>
          <w:color w:val="0000FF"/>
          <w:spacing w:val="-11"/>
          <w:sz w:val="38"/>
          <w:szCs w:val="38"/>
        </w:rPr>
        <w:t>k</w:t>
      </w:r>
      <w:r>
        <w:rPr>
          <w:b/>
          <w:color w:val="0000FF"/>
          <w:spacing w:val="-6"/>
          <w:sz w:val="38"/>
          <w:szCs w:val="38"/>
        </w:rPr>
        <w:t>il</w:t>
      </w:r>
      <w:r>
        <w:rPr>
          <w:b/>
          <w:color w:val="0000FF"/>
          <w:spacing w:val="14"/>
          <w:sz w:val="38"/>
          <w:szCs w:val="38"/>
        </w:rPr>
        <w:t>l</w:t>
      </w:r>
      <w:r>
        <w:rPr>
          <w:b/>
          <w:color w:val="0000FF"/>
          <w:spacing w:val="-8"/>
          <w:sz w:val="38"/>
          <w:szCs w:val="38"/>
        </w:rPr>
        <w:t>s</w:t>
      </w:r>
      <w:r>
        <w:rPr>
          <w:b/>
          <w:color w:val="0000FF"/>
          <w:sz w:val="38"/>
          <w:szCs w:val="38"/>
        </w:rPr>
        <w:t>:</w:t>
      </w:r>
    </w:p>
    <w:p w:rsidR="00E868D1" w:rsidRDefault="00E868D1" w:rsidP="00E868D1">
      <w:pPr>
        <w:spacing w:before="45" w:line="420" w:lineRule="exact"/>
        <w:ind w:right="519"/>
        <w:rPr>
          <w:spacing w:val="-14"/>
          <w:position w:val="-1"/>
          <w:sz w:val="38"/>
          <w:szCs w:val="38"/>
        </w:rPr>
      </w:pPr>
    </w:p>
    <w:p w:rsidR="009C779A" w:rsidRDefault="00E868D1" w:rsidP="00E868D1">
      <w:pPr>
        <w:spacing w:before="45" w:line="420" w:lineRule="exact"/>
        <w:ind w:right="519"/>
        <w:rPr>
          <w:spacing w:val="-10"/>
          <w:position w:val="-1"/>
          <w:sz w:val="38"/>
          <w:szCs w:val="38"/>
        </w:rPr>
      </w:pPr>
      <w:r>
        <w:rPr>
          <w:spacing w:val="-14"/>
          <w:position w:val="-1"/>
          <w:sz w:val="38"/>
          <w:szCs w:val="38"/>
        </w:rPr>
        <w:t xml:space="preserve">           </w:t>
      </w:r>
      <w:r w:rsidR="004659CA">
        <w:rPr>
          <w:spacing w:val="-14"/>
          <w:position w:val="-1"/>
          <w:sz w:val="38"/>
          <w:szCs w:val="38"/>
        </w:rPr>
        <w:t>O</w:t>
      </w:r>
      <w:r w:rsidR="004659CA">
        <w:rPr>
          <w:spacing w:val="-10"/>
          <w:position w:val="-1"/>
          <w:sz w:val="38"/>
          <w:szCs w:val="38"/>
        </w:rPr>
        <w:t>p</w:t>
      </w:r>
      <w:r w:rsidR="004659CA">
        <w:rPr>
          <w:spacing w:val="-9"/>
          <w:position w:val="-1"/>
          <w:sz w:val="38"/>
          <w:szCs w:val="38"/>
        </w:rPr>
        <w:t>e</w:t>
      </w:r>
      <w:r w:rsidR="004659CA">
        <w:rPr>
          <w:spacing w:val="13"/>
          <w:position w:val="-1"/>
          <w:sz w:val="38"/>
          <w:szCs w:val="38"/>
        </w:rPr>
        <w:t>r</w:t>
      </w:r>
      <w:r w:rsidR="004659CA">
        <w:rPr>
          <w:spacing w:val="-9"/>
          <w:position w:val="-1"/>
          <w:sz w:val="38"/>
          <w:szCs w:val="38"/>
        </w:rPr>
        <w:t>a</w:t>
      </w:r>
      <w:r w:rsidR="004659CA">
        <w:rPr>
          <w:spacing w:val="-6"/>
          <w:position w:val="-1"/>
          <w:sz w:val="38"/>
          <w:szCs w:val="38"/>
        </w:rPr>
        <w:t>ti</w:t>
      </w:r>
      <w:r w:rsidR="004659CA">
        <w:rPr>
          <w:spacing w:val="10"/>
          <w:position w:val="-1"/>
          <w:sz w:val="38"/>
          <w:szCs w:val="38"/>
        </w:rPr>
        <w:t>n</w:t>
      </w:r>
      <w:r w:rsidR="004659CA">
        <w:rPr>
          <w:position w:val="-1"/>
          <w:sz w:val="38"/>
          <w:szCs w:val="38"/>
        </w:rPr>
        <w:t>g</w:t>
      </w:r>
      <w:r w:rsidR="004659CA">
        <w:rPr>
          <w:spacing w:val="-5"/>
          <w:position w:val="-1"/>
          <w:sz w:val="38"/>
          <w:szCs w:val="38"/>
        </w:rPr>
        <w:t xml:space="preserve"> </w:t>
      </w:r>
      <w:r w:rsidR="004659CA">
        <w:rPr>
          <w:spacing w:val="-8"/>
          <w:position w:val="-1"/>
          <w:sz w:val="38"/>
          <w:szCs w:val="38"/>
        </w:rPr>
        <w:t>s</w:t>
      </w:r>
      <w:r w:rsidR="004659CA">
        <w:rPr>
          <w:spacing w:val="-10"/>
          <w:position w:val="-1"/>
          <w:sz w:val="38"/>
          <w:szCs w:val="38"/>
        </w:rPr>
        <w:t>y</w:t>
      </w:r>
      <w:r w:rsidR="004659CA">
        <w:rPr>
          <w:spacing w:val="-8"/>
          <w:position w:val="-1"/>
          <w:sz w:val="38"/>
          <w:szCs w:val="38"/>
        </w:rPr>
        <w:t>s</w:t>
      </w:r>
      <w:r w:rsidR="004659CA">
        <w:rPr>
          <w:spacing w:val="-6"/>
          <w:position w:val="-1"/>
          <w:sz w:val="38"/>
          <w:szCs w:val="38"/>
        </w:rPr>
        <w:t>t</w:t>
      </w:r>
      <w:r w:rsidR="004659CA">
        <w:rPr>
          <w:spacing w:val="11"/>
          <w:position w:val="-1"/>
          <w:sz w:val="38"/>
          <w:szCs w:val="38"/>
        </w:rPr>
        <w:t>e</w:t>
      </w:r>
      <w:r w:rsidR="004659CA">
        <w:rPr>
          <w:position w:val="-1"/>
          <w:sz w:val="38"/>
          <w:szCs w:val="38"/>
        </w:rPr>
        <w:t xml:space="preserve">m    </w:t>
      </w:r>
      <w:r w:rsidR="004659CA">
        <w:rPr>
          <w:spacing w:val="69"/>
          <w:position w:val="-1"/>
          <w:sz w:val="38"/>
          <w:szCs w:val="38"/>
        </w:rPr>
        <w:t xml:space="preserve"> </w:t>
      </w:r>
      <w:r w:rsidR="004659CA">
        <w:rPr>
          <w:position w:val="-1"/>
          <w:sz w:val="38"/>
          <w:szCs w:val="38"/>
        </w:rPr>
        <w:t xml:space="preserve">: </w:t>
      </w:r>
      <w:r w:rsidR="004659CA">
        <w:rPr>
          <w:spacing w:val="4"/>
          <w:position w:val="-1"/>
          <w:sz w:val="38"/>
          <w:szCs w:val="38"/>
        </w:rPr>
        <w:t xml:space="preserve"> </w:t>
      </w:r>
      <w:r w:rsidR="004659CA">
        <w:rPr>
          <w:spacing w:val="-14"/>
          <w:position w:val="-1"/>
          <w:sz w:val="38"/>
          <w:szCs w:val="38"/>
        </w:rPr>
        <w:t>w</w:t>
      </w:r>
      <w:r w:rsidR="004659CA">
        <w:rPr>
          <w:spacing w:val="-6"/>
          <w:position w:val="-1"/>
          <w:sz w:val="38"/>
          <w:szCs w:val="38"/>
        </w:rPr>
        <w:t>i</w:t>
      </w:r>
      <w:r w:rsidR="004659CA">
        <w:rPr>
          <w:spacing w:val="-10"/>
          <w:position w:val="-1"/>
          <w:sz w:val="38"/>
          <w:szCs w:val="38"/>
        </w:rPr>
        <w:t>n</w:t>
      </w:r>
      <w:r w:rsidR="004659CA">
        <w:rPr>
          <w:spacing w:val="10"/>
          <w:position w:val="-1"/>
          <w:sz w:val="38"/>
          <w:szCs w:val="38"/>
        </w:rPr>
        <w:t>d</w:t>
      </w:r>
      <w:r w:rsidR="004659CA">
        <w:rPr>
          <w:spacing w:val="-10"/>
          <w:position w:val="-1"/>
          <w:sz w:val="38"/>
          <w:szCs w:val="38"/>
        </w:rPr>
        <w:t>o</w:t>
      </w:r>
      <w:r w:rsidR="004659CA">
        <w:rPr>
          <w:spacing w:val="-14"/>
          <w:position w:val="-1"/>
          <w:sz w:val="38"/>
          <w:szCs w:val="38"/>
        </w:rPr>
        <w:t>w</w:t>
      </w:r>
      <w:r w:rsidR="004659CA">
        <w:rPr>
          <w:position w:val="-1"/>
          <w:sz w:val="38"/>
          <w:szCs w:val="38"/>
        </w:rPr>
        <w:t>s</w:t>
      </w:r>
      <w:r w:rsidR="004659CA">
        <w:rPr>
          <w:spacing w:val="17"/>
          <w:position w:val="-1"/>
          <w:sz w:val="38"/>
          <w:szCs w:val="38"/>
        </w:rPr>
        <w:t xml:space="preserve"> </w:t>
      </w:r>
      <w:r w:rsidR="004659CA">
        <w:rPr>
          <w:spacing w:val="-14"/>
          <w:position w:val="-1"/>
          <w:sz w:val="38"/>
          <w:szCs w:val="38"/>
        </w:rPr>
        <w:t>X</w:t>
      </w:r>
      <w:r w:rsidR="004659CA">
        <w:rPr>
          <w:position w:val="-1"/>
          <w:sz w:val="38"/>
          <w:szCs w:val="38"/>
        </w:rPr>
        <w:t>P</w:t>
      </w:r>
      <w:r w:rsidR="004659CA">
        <w:rPr>
          <w:spacing w:val="-6"/>
          <w:position w:val="-1"/>
          <w:sz w:val="38"/>
          <w:szCs w:val="38"/>
        </w:rPr>
        <w:t xml:space="preserve"> </w:t>
      </w:r>
      <w:r w:rsidR="004659CA">
        <w:rPr>
          <w:spacing w:val="-7"/>
          <w:position w:val="-1"/>
          <w:sz w:val="38"/>
          <w:szCs w:val="38"/>
        </w:rPr>
        <w:t>(</w:t>
      </w:r>
      <w:r w:rsidR="004659CA">
        <w:rPr>
          <w:spacing w:val="-10"/>
          <w:position w:val="-1"/>
          <w:sz w:val="38"/>
          <w:szCs w:val="38"/>
        </w:rPr>
        <w:t>ho</w:t>
      </w:r>
      <w:r w:rsidR="004659CA">
        <w:rPr>
          <w:spacing w:val="-16"/>
          <w:position w:val="-1"/>
          <w:sz w:val="38"/>
          <w:szCs w:val="38"/>
        </w:rPr>
        <w:t>m</w:t>
      </w:r>
      <w:r w:rsidR="004659CA">
        <w:rPr>
          <w:position w:val="-1"/>
          <w:sz w:val="38"/>
          <w:szCs w:val="38"/>
        </w:rPr>
        <w:t>e</w:t>
      </w:r>
      <w:r w:rsidR="004659CA">
        <w:rPr>
          <w:spacing w:val="16"/>
          <w:position w:val="-1"/>
          <w:sz w:val="38"/>
          <w:szCs w:val="38"/>
        </w:rPr>
        <w:t xml:space="preserve"> </w:t>
      </w:r>
      <w:r w:rsidR="004659CA">
        <w:rPr>
          <w:position w:val="-1"/>
          <w:sz w:val="38"/>
          <w:szCs w:val="38"/>
        </w:rPr>
        <w:t>&amp;</w:t>
      </w:r>
      <w:r w:rsidR="004659CA">
        <w:rPr>
          <w:spacing w:val="-11"/>
          <w:position w:val="-1"/>
          <w:sz w:val="38"/>
          <w:szCs w:val="38"/>
        </w:rPr>
        <w:t xml:space="preserve"> </w:t>
      </w:r>
      <w:r w:rsidR="004659CA">
        <w:rPr>
          <w:spacing w:val="-10"/>
          <w:position w:val="-1"/>
          <w:sz w:val="38"/>
          <w:szCs w:val="38"/>
        </w:rPr>
        <w:t>p</w:t>
      </w:r>
      <w:r w:rsidR="004659CA">
        <w:rPr>
          <w:spacing w:val="-7"/>
          <w:position w:val="-1"/>
          <w:sz w:val="38"/>
          <w:szCs w:val="38"/>
        </w:rPr>
        <w:t>r</w:t>
      </w:r>
      <w:r w:rsidR="004659CA">
        <w:rPr>
          <w:spacing w:val="-10"/>
          <w:position w:val="-1"/>
          <w:sz w:val="38"/>
          <w:szCs w:val="38"/>
        </w:rPr>
        <w:t>o</w:t>
      </w:r>
      <w:r w:rsidR="004659CA">
        <w:rPr>
          <w:spacing w:val="-7"/>
          <w:position w:val="-1"/>
          <w:sz w:val="38"/>
          <w:szCs w:val="38"/>
        </w:rPr>
        <w:t>f</w:t>
      </w:r>
      <w:r w:rsidR="004659CA">
        <w:rPr>
          <w:spacing w:val="11"/>
          <w:position w:val="-1"/>
          <w:sz w:val="38"/>
          <w:szCs w:val="38"/>
        </w:rPr>
        <w:t>e</w:t>
      </w:r>
      <w:r w:rsidR="004659CA">
        <w:rPr>
          <w:spacing w:val="-8"/>
          <w:position w:val="-1"/>
          <w:sz w:val="38"/>
          <w:szCs w:val="38"/>
        </w:rPr>
        <w:t>ss</w:t>
      </w:r>
      <w:r w:rsidR="004659CA">
        <w:rPr>
          <w:spacing w:val="-6"/>
          <w:position w:val="-1"/>
          <w:sz w:val="38"/>
          <w:szCs w:val="38"/>
        </w:rPr>
        <w:t>i</w:t>
      </w:r>
      <w:r w:rsidR="004659CA">
        <w:rPr>
          <w:spacing w:val="10"/>
          <w:position w:val="-1"/>
          <w:sz w:val="38"/>
          <w:szCs w:val="38"/>
        </w:rPr>
        <w:t>o</w:t>
      </w:r>
      <w:r w:rsidR="004659CA">
        <w:rPr>
          <w:spacing w:val="-10"/>
          <w:position w:val="-1"/>
          <w:sz w:val="38"/>
          <w:szCs w:val="38"/>
        </w:rPr>
        <w:t>n</w:t>
      </w:r>
      <w:r w:rsidR="004659CA">
        <w:rPr>
          <w:spacing w:val="-9"/>
          <w:position w:val="-1"/>
          <w:sz w:val="38"/>
          <w:szCs w:val="38"/>
        </w:rPr>
        <w:t>a</w:t>
      </w:r>
      <w:r w:rsidR="004659CA">
        <w:rPr>
          <w:spacing w:val="-6"/>
          <w:position w:val="-1"/>
          <w:sz w:val="38"/>
          <w:szCs w:val="38"/>
        </w:rPr>
        <w:t>l</w:t>
      </w:r>
      <w:r w:rsidR="004659CA">
        <w:rPr>
          <w:spacing w:val="13"/>
          <w:position w:val="-1"/>
          <w:sz w:val="38"/>
          <w:szCs w:val="38"/>
        </w:rPr>
        <w:t>)</w:t>
      </w:r>
      <w:r w:rsidR="004659CA">
        <w:rPr>
          <w:position w:val="-1"/>
          <w:sz w:val="38"/>
          <w:szCs w:val="38"/>
        </w:rPr>
        <w:t>,</w:t>
      </w:r>
      <w:r w:rsidR="004659CA">
        <w:rPr>
          <w:spacing w:val="-10"/>
          <w:position w:val="-1"/>
          <w:sz w:val="38"/>
          <w:szCs w:val="38"/>
        </w:rPr>
        <w:t xml:space="preserve"> </w:t>
      </w:r>
      <w:r w:rsidR="004659CA">
        <w:rPr>
          <w:spacing w:val="-14"/>
          <w:position w:val="-1"/>
          <w:sz w:val="38"/>
          <w:szCs w:val="38"/>
        </w:rPr>
        <w:t>w</w:t>
      </w:r>
      <w:r w:rsidR="004659CA">
        <w:rPr>
          <w:spacing w:val="-6"/>
          <w:position w:val="-1"/>
          <w:sz w:val="38"/>
          <w:szCs w:val="38"/>
        </w:rPr>
        <w:t>i</w:t>
      </w:r>
      <w:r w:rsidR="004659CA">
        <w:rPr>
          <w:spacing w:val="-10"/>
          <w:position w:val="-1"/>
          <w:sz w:val="38"/>
          <w:szCs w:val="38"/>
        </w:rPr>
        <w:t>n</w:t>
      </w:r>
      <w:r w:rsidR="004659CA">
        <w:rPr>
          <w:spacing w:val="10"/>
          <w:position w:val="-1"/>
          <w:sz w:val="38"/>
          <w:szCs w:val="38"/>
        </w:rPr>
        <w:t>d</w:t>
      </w:r>
      <w:r w:rsidR="004659CA">
        <w:rPr>
          <w:spacing w:val="-10"/>
          <w:position w:val="-1"/>
          <w:sz w:val="38"/>
          <w:szCs w:val="38"/>
        </w:rPr>
        <w:t>o</w:t>
      </w:r>
      <w:r w:rsidR="004659CA">
        <w:rPr>
          <w:spacing w:val="-14"/>
          <w:position w:val="-1"/>
          <w:sz w:val="38"/>
          <w:szCs w:val="38"/>
        </w:rPr>
        <w:t>w</w:t>
      </w:r>
      <w:r w:rsidR="004659CA">
        <w:rPr>
          <w:position w:val="-1"/>
          <w:sz w:val="38"/>
          <w:szCs w:val="38"/>
        </w:rPr>
        <w:t>s</w:t>
      </w:r>
      <w:r w:rsidR="004659CA">
        <w:rPr>
          <w:spacing w:val="17"/>
          <w:position w:val="-1"/>
          <w:sz w:val="38"/>
          <w:szCs w:val="38"/>
        </w:rPr>
        <w:t xml:space="preserve"> </w:t>
      </w:r>
      <w:r w:rsidR="004659CA">
        <w:rPr>
          <w:spacing w:val="10"/>
          <w:position w:val="-1"/>
          <w:sz w:val="38"/>
          <w:szCs w:val="38"/>
        </w:rPr>
        <w:t>2</w:t>
      </w:r>
      <w:r w:rsidR="004659CA">
        <w:rPr>
          <w:spacing w:val="-10"/>
          <w:position w:val="-1"/>
          <w:sz w:val="38"/>
          <w:szCs w:val="38"/>
        </w:rPr>
        <w:t>000</w:t>
      </w:r>
      <w:r w:rsidR="009C779A">
        <w:rPr>
          <w:spacing w:val="-10"/>
          <w:position w:val="-1"/>
          <w:sz w:val="38"/>
          <w:szCs w:val="38"/>
        </w:rPr>
        <w:t xml:space="preserve">, 2007,       </w:t>
      </w:r>
    </w:p>
    <w:p w:rsidR="000021BE" w:rsidRDefault="009C779A" w:rsidP="009C779A">
      <w:pPr>
        <w:spacing w:before="45" w:line="420" w:lineRule="exact"/>
        <w:ind w:right="519"/>
        <w:rPr>
          <w:sz w:val="38"/>
          <w:szCs w:val="38"/>
        </w:rPr>
      </w:pPr>
      <w:r>
        <w:rPr>
          <w:spacing w:val="-10"/>
          <w:position w:val="-1"/>
          <w:sz w:val="38"/>
          <w:szCs w:val="38"/>
        </w:rPr>
        <w:t xml:space="preserve">                                                      2010</w:t>
      </w:r>
      <w:r w:rsidR="004659CA">
        <w:rPr>
          <w:position w:val="-1"/>
          <w:sz w:val="38"/>
          <w:szCs w:val="38"/>
        </w:rPr>
        <w:t>,</w:t>
      </w:r>
      <w:r w:rsidR="004659CA">
        <w:rPr>
          <w:spacing w:val="10"/>
          <w:position w:val="-1"/>
          <w:sz w:val="38"/>
          <w:szCs w:val="38"/>
        </w:rPr>
        <w:t xml:space="preserve"> </w:t>
      </w:r>
      <w:r w:rsidR="004659CA">
        <w:rPr>
          <w:spacing w:val="-14"/>
          <w:position w:val="-1"/>
          <w:sz w:val="38"/>
          <w:szCs w:val="38"/>
        </w:rPr>
        <w:t>w</w:t>
      </w:r>
      <w:r w:rsidR="004659CA">
        <w:rPr>
          <w:spacing w:val="-6"/>
          <w:position w:val="-1"/>
          <w:sz w:val="38"/>
          <w:szCs w:val="38"/>
        </w:rPr>
        <w:t>i</w:t>
      </w:r>
      <w:r w:rsidR="004659CA">
        <w:rPr>
          <w:spacing w:val="-10"/>
          <w:position w:val="-1"/>
          <w:sz w:val="38"/>
          <w:szCs w:val="38"/>
        </w:rPr>
        <w:t>n</w:t>
      </w:r>
      <w:r w:rsidR="004659CA">
        <w:rPr>
          <w:spacing w:val="10"/>
          <w:position w:val="-1"/>
          <w:sz w:val="38"/>
          <w:szCs w:val="38"/>
        </w:rPr>
        <w:t>d</w:t>
      </w:r>
      <w:r w:rsidR="004659CA">
        <w:rPr>
          <w:spacing w:val="-10"/>
          <w:position w:val="-1"/>
          <w:sz w:val="38"/>
          <w:szCs w:val="38"/>
        </w:rPr>
        <w:t>o</w:t>
      </w:r>
      <w:r w:rsidR="004659CA">
        <w:rPr>
          <w:spacing w:val="-14"/>
          <w:position w:val="-1"/>
          <w:sz w:val="38"/>
          <w:szCs w:val="38"/>
        </w:rPr>
        <w:t>w</w:t>
      </w:r>
      <w:r w:rsidR="004659CA">
        <w:rPr>
          <w:position w:val="-1"/>
          <w:sz w:val="38"/>
          <w:szCs w:val="38"/>
        </w:rPr>
        <w:t>s</w:t>
      </w:r>
      <w:r>
        <w:rPr>
          <w:sz w:val="38"/>
          <w:szCs w:val="38"/>
        </w:rPr>
        <w:t xml:space="preserve"> </w:t>
      </w:r>
      <w:r w:rsidR="004659CA">
        <w:rPr>
          <w:spacing w:val="-11"/>
          <w:position w:val="1"/>
          <w:sz w:val="38"/>
          <w:szCs w:val="38"/>
        </w:rPr>
        <w:t>S</w:t>
      </w:r>
      <w:r w:rsidR="004659CA">
        <w:rPr>
          <w:spacing w:val="-9"/>
          <w:position w:val="1"/>
          <w:sz w:val="38"/>
          <w:szCs w:val="38"/>
        </w:rPr>
        <w:t>e</w:t>
      </w:r>
      <w:r w:rsidR="004659CA">
        <w:rPr>
          <w:spacing w:val="-10"/>
          <w:position w:val="1"/>
          <w:sz w:val="38"/>
          <w:szCs w:val="38"/>
        </w:rPr>
        <w:t>v</w:t>
      </w:r>
      <w:r w:rsidR="004659CA">
        <w:rPr>
          <w:spacing w:val="11"/>
          <w:position w:val="1"/>
          <w:sz w:val="38"/>
          <w:szCs w:val="38"/>
        </w:rPr>
        <w:t>e</w:t>
      </w:r>
      <w:r w:rsidR="004659CA">
        <w:rPr>
          <w:spacing w:val="-10"/>
          <w:position w:val="1"/>
          <w:sz w:val="38"/>
          <w:szCs w:val="38"/>
        </w:rPr>
        <w:t>n</w:t>
      </w:r>
      <w:r w:rsidR="004659CA">
        <w:rPr>
          <w:position w:val="1"/>
          <w:sz w:val="38"/>
          <w:szCs w:val="38"/>
        </w:rPr>
        <w:t>,</w:t>
      </w:r>
      <w:r w:rsidR="004659CA">
        <w:rPr>
          <w:spacing w:val="10"/>
          <w:position w:val="1"/>
          <w:sz w:val="38"/>
          <w:szCs w:val="38"/>
        </w:rPr>
        <w:t xml:space="preserve"> </w:t>
      </w:r>
      <w:r w:rsidR="004659CA">
        <w:rPr>
          <w:spacing w:val="-10"/>
          <w:position w:val="1"/>
          <w:sz w:val="38"/>
          <w:szCs w:val="38"/>
        </w:rPr>
        <w:t>v</w:t>
      </w:r>
      <w:r w:rsidR="004659CA">
        <w:rPr>
          <w:spacing w:val="-6"/>
          <w:position w:val="1"/>
          <w:sz w:val="38"/>
          <w:szCs w:val="38"/>
        </w:rPr>
        <w:t>i</w:t>
      </w:r>
      <w:r w:rsidR="004659CA">
        <w:rPr>
          <w:spacing w:val="-8"/>
          <w:position w:val="1"/>
          <w:sz w:val="38"/>
          <w:szCs w:val="38"/>
        </w:rPr>
        <w:t>s</w:t>
      </w:r>
      <w:r w:rsidR="004659CA">
        <w:rPr>
          <w:spacing w:val="-6"/>
          <w:position w:val="1"/>
          <w:sz w:val="38"/>
          <w:szCs w:val="38"/>
        </w:rPr>
        <w:t>t</w:t>
      </w:r>
      <w:r w:rsidR="004659CA">
        <w:rPr>
          <w:spacing w:val="11"/>
          <w:position w:val="1"/>
          <w:sz w:val="38"/>
          <w:szCs w:val="38"/>
        </w:rPr>
        <w:t>a</w:t>
      </w:r>
      <w:r w:rsidR="004659CA">
        <w:rPr>
          <w:position w:val="1"/>
          <w:sz w:val="38"/>
          <w:szCs w:val="38"/>
        </w:rPr>
        <w:t>,</w:t>
      </w:r>
      <w:r w:rsidR="004659CA">
        <w:rPr>
          <w:spacing w:val="10"/>
          <w:position w:val="1"/>
          <w:sz w:val="38"/>
          <w:szCs w:val="38"/>
        </w:rPr>
        <w:t xml:space="preserve"> </w:t>
      </w:r>
      <w:r w:rsidR="004659CA">
        <w:rPr>
          <w:spacing w:val="-14"/>
          <w:position w:val="1"/>
          <w:sz w:val="38"/>
          <w:szCs w:val="38"/>
        </w:rPr>
        <w:t>w</w:t>
      </w:r>
      <w:r w:rsidR="004659CA">
        <w:rPr>
          <w:spacing w:val="-6"/>
          <w:position w:val="1"/>
          <w:sz w:val="38"/>
          <w:szCs w:val="38"/>
        </w:rPr>
        <w:t>i</w:t>
      </w:r>
      <w:r w:rsidR="004659CA">
        <w:rPr>
          <w:spacing w:val="-10"/>
          <w:position w:val="1"/>
          <w:sz w:val="38"/>
          <w:szCs w:val="38"/>
        </w:rPr>
        <w:t>n</w:t>
      </w:r>
      <w:r w:rsidR="004659CA">
        <w:rPr>
          <w:spacing w:val="10"/>
          <w:position w:val="1"/>
          <w:sz w:val="38"/>
          <w:szCs w:val="38"/>
        </w:rPr>
        <w:t>d</w:t>
      </w:r>
      <w:r w:rsidR="004659CA">
        <w:rPr>
          <w:spacing w:val="-10"/>
          <w:position w:val="1"/>
          <w:sz w:val="38"/>
          <w:szCs w:val="38"/>
        </w:rPr>
        <w:t>o</w:t>
      </w:r>
      <w:r w:rsidR="004659CA">
        <w:rPr>
          <w:spacing w:val="-14"/>
          <w:position w:val="1"/>
          <w:sz w:val="38"/>
          <w:szCs w:val="38"/>
        </w:rPr>
        <w:t>w</w:t>
      </w:r>
      <w:r w:rsidR="004659CA">
        <w:rPr>
          <w:position w:val="1"/>
          <w:sz w:val="38"/>
          <w:szCs w:val="38"/>
        </w:rPr>
        <w:t>s</w:t>
      </w:r>
      <w:r w:rsidR="004659CA">
        <w:rPr>
          <w:spacing w:val="-3"/>
          <w:position w:val="1"/>
          <w:sz w:val="38"/>
          <w:szCs w:val="38"/>
        </w:rPr>
        <w:t xml:space="preserve"> </w:t>
      </w:r>
      <w:r w:rsidR="004659CA">
        <w:rPr>
          <w:spacing w:val="10"/>
          <w:position w:val="1"/>
          <w:sz w:val="38"/>
          <w:szCs w:val="38"/>
        </w:rPr>
        <w:t>2</w:t>
      </w:r>
      <w:r w:rsidR="004659CA">
        <w:rPr>
          <w:spacing w:val="-10"/>
          <w:position w:val="1"/>
          <w:sz w:val="38"/>
          <w:szCs w:val="38"/>
        </w:rPr>
        <w:t>00</w:t>
      </w:r>
      <w:r w:rsidR="004659CA">
        <w:rPr>
          <w:position w:val="1"/>
          <w:sz w:val="38"/>
          <w:szCs w:val="38"/>
        </w:rPr>
        <w:t>3</w:t>
      </w:r>
      <w:r w:rsidR="004659CA">
        <w:rPr>
          <w:spacing w:val="-5"/>
          <w:position w:val="1"/>
          <w:sz w:val="38"/>
          <w:szCs w:val="38"/>
        </w:rPr>
        <w:t xml:space="preserve"> </w:t>
      </w:r>
      <w:r w:rsidR="004659CA">
        <w:rPr>
          <w:spacing w:val="-8"/>
          <w:position w:val="1"/>
          <w:sz w:val="38"/>
          <w:szCs w:val="38"/>
        </w:rPr>
        <w:t>s</w:t>
      </w:r>
      <w:r w:rsidR="004659CA">
        <w:rPr>
          <w:spacing w:val="-9"/>
          <w:position w:val="1"/>
          <w:sz w:val="38"/>
          <w:szCs w:val="38"/>
        </w:rPr>
        <w:t>e</w:t>
      </w:r>
      <w:r w:rsidR="004659CA">
        <w:rPr>
          <w:spacing w:val="-7"/>
          <w:position w:val="1"/>
          <w:sz w:val="38"/>
          <w:szCs w:val="38"/>
        </w:rPr>
        <w:t>r</w:t>
      </w:r>
      <w:r w:rsidR="004659CA">
        <w:rPr>
          <w:spacing w:val="-10"/>
          <w:position w:val="1"/>
          <w:sz w:val="38"/>
          <w:szCs w:val="38"/>
        </w:rPr>
        <w:t>v</w:t>
      </w:r>
      <w:r w:rsidR="004659CA">
        <w:rPr>
          <w:spacing w:val="11"/>
          <w:position w:val="1"/>
          <w:sz w:val="38"/>
          <w:szCs w:val="38"/>
        </w:rPr>
        <w:t>e</w:t>
      </w:r>
      <w:r w:rsidR="004659CA">
        <w:rPr>
          <w:spacing w:val="-7"/>
          <w:position w:val="1"/>
          <w:sz w:val="38"/>
          <w:szCs w:val="38"/>
        </w:rPr>
        <w:t>r</w:t>
      </w:r>
      <w:r w:rsidR="004659CA">
        <w:rPr>
          <w:position w:val="1"/>
          <w:sz w:val="38"/>
          <w:szCs w:val="38"/>
        </w:rPr>
        <w:t>,</w:t>
      </w:r>
      <w:r w:rsidR="004659CA">
        <w:rPr>
          <w:spacing w:val="10"/>
          <w:position w:val="1"/>
          <w:sz w:val="38"/>
          <w:szCs w:val="38"/>
        </w:rPr>
        <w:t xml:space="preserve"> </w:t>
      </w:r>
      <w:r w:rsidR="004659CA">
        <w:rPr>
          <w:spacing w:val="-12"/>
          <w:position w:val="1"/>
          <w:sz w:val="38"/>
          <w:szCs w:val="38"/>
        </w:rPr>
        <w:t>L</w:t>
      </w:r>
      <w:r w:rsidR="004659CA">
        <w:rPr>
          <w:spacing w:val="-6"/>
          <w:position w:val="1"/>
          <w:sz w:val="38"/>
          <w:szCs w:val="38"/>
        </w:rPr>
        <w:t>i</w:t>
      </w:r>
      <w:r w:rsidR="004659CA">
        <w:rPr>
          <w:spacing w:val="-10"/>
          <w:position w:val="1"/>
          <w:sz w:val="38"/>
          <w:szCs w:val="38"/>
        </w:rPr>
        <w:t>n</w:t>
      </w:r>
      <w:r w:rsidR="004659CA">
        <w:rPr>
          <w:spacing w:val="10"/>
          <w:position w:val="1"/>
          <w:sz w:val="38"/>
          <w:szCs w:val="38"/>
        </w:rPr>
        <w:t>u</w:t>
      </w:r>
      <w:r w:rsidR="004659CA">
        <w:rPr>
          <w:position w:val="1"/>
          <w:sz w:val="38"/>
          <w:szCs w:val="38"/>
        </w:rPr>
        <w:t>x</w:t>
      </w:r>
      <w:r>
        <w:rPr>
          <w:spacing w:val="-5"/>
          <w:position w:val="1"/>
          <w:sz w:val="38"/>
          <w:szCs w:val="38"/>
        </w:rPr>
        <w:t>.</w:t>
      </w:r>
    </w:p>
    <w:p w:rsidR="000021BE" w:rsidRDefault="000021BE">
      <w:pPr>
        <w:spacing w:before="3" w:line="120" w:lineRule="exact"/>
        <w:rPr>
          <w:sz w:val="12"/>
          <w:szCs w:val="12"/>
        </w:rPr>
      </w:pPr>
    </w:p>
    <w:p w:rsidR="000021BE" w:rsidRDefault="000021BE">
      <w:pPr>
        <w:spacing w:line="200" w:lineRule="exact"/>
      </w:pPr>
    </w:p>
    <w:p w:rsidR="000021BE" w:rsidRDefault="004659CA">
      <w:pPr>
        <w:ind w:left="1060"/>
        <w:rPr>
          <w:sz w:val="38"/>
          <w:szCs w:val="38"/>
        </w:rPr>
      </w:pPr>
      <w:r>
        <w:rPr>
          <w:spacing w:val="-14"/>
          <w:sz w:val="38"/>
          <w:szCs w:val="38"/>
        </w:rPr>
        <w:t>A</w:t>
      </w:r>
      <w:r>
        <w:rPr>
          <w:spacing w:val="-10"/>
          <w:sz w:val="38"/>
          <w:szCs w:val="38"/>
        </w:rPr>
        <w:t>pp</w:t>
      </w:r>
      <w:r>
        <w:rPr>
          <w:spacing w:val="14"/>
          <w:sz w:val="38"/>
          <w:szCs w:val="38"/>
        </w:rPr>
        <w:t>l</w:t>
      </w:r>
      <w:r>
        <w:rPr>
          <w:spacing w:val="-6"/>
          <w:sz w:val="38"/>
          <w:szCs w:val="38"/>
        </w:rPr>
        <w:t>i</w:t>
      </w:r>
      <w:r>
        <w:rPr>
          <w:spacing w:val="-9"/>
          <w:sz w:val="38"/>
          <w:szCs w:val="38"/>
        </w:rPr>
        <w:t>ca</w:t>
      </w:r>
      <w:r>
        <w:rPr>
          <w:spacing w:val="14"/>
          <w:sz w:val="38"/>
          <w:szCs w:val="38"/>
        </w:rPr>
        <w:t>t</w:t>
      </w:r>
      <w:r>
        <w:rPr>
          <w:spacing w:val="-6"/>
          <w:sz w:val="38"/>
          <w:szCs w:val="38"/>
        </w:rPr>
        <w:t>i</w:t>
      </w:r>
      <w:r>
        <w:rPr>
          <w:spacing w:val="-10"/>
          <w:sz w:val="38"/>
          <w:szCs w:val="38"/>
        </w:rPr>
        <w:t>o</w:t>
      </w:r>
      <w:r>
        <w:rPr>
          <w:sz w:val="38"/>
          <w:szCs w:val="38"/>
        </w:rPr>
        <w:t>n</w:t>
      </w:r>
      <w:r>
        <w:rPr>
          <w:spacing w:val="-5"/>
          <w:sz w:val="38"/>
          <w:szCs w:val="38"/>
        </w:rPr>
        <w:t xml:space="preserve"> </w:t>
      </w:r>
      <w:r>
        <w:rPr>
          <w:spacing w:val="-8"/>
          <w:sz w:val="38"/>
          <w:szCs w:val="38"/>
        </w:rPr>
        <w:t>s</w:t>
      </w:r>
      <w:r>
        <w:rPr>
          <w:spacing w:val="-10"/>
          <w:sz w:val="38"/>
          <w:szCs w:val="38"/>
        </w:rPr>
        <w:t>k</w:t>
      </w:r>
      <w:r>
        <w:rPr>
          <w:spacing w:val="-6"/>
          <w:sz w:val="38"/>
          <w:szCs w:val="38"/>
        </w:rPr>
        <w:t>il</w:t>
      </w:r>
      <w:r>
        <w:rPr>
          <w:sz w:val="38"/>
          <w:szCs w:val="38"/>
        </w:rPr>
        <w:t xml:space="preserve">l        </w:t>
      </w:r>
      <w:r>
        <w:rPr>
          <w:spacing w:val="19"/>
          <w:sz w:val="38"/>
          <w:szCs w:val="38"/>
        </w:rPr>
        <w:t xml:space="preserve"> </w:t>
      </w:r>
      <w:r>
        <w:rPr>
          <w:sz w:val="38"/>
          <w:szCs w:val="38"/>
        </w:rPr>
        <w:t xml:space="preserve">: </w:t>
      </w:r>
      <w:r>
        <w:rPr>
          <w:spacing w:val="2"/>
          <w:sz w:val="38"/>
          <w:szCs w:val="38"/>
        </w:rPr>
        <w:t>M</w:t>
      </w:r>
      <w:r>
        <w:rPr>
          <w:sz w:val="38"/>
          <w:szCs w:val="38"/>
        </w:rPr>
        <w:t>S</w:t>
      </w:r>
      <w:r>
        <w:rPr>
          <w:spacing w:val="-26"/>
          <w:sz w:val="38"/>
          <w:szCs w:val="38"/>
        </w:rPr>
        <w:t xml:space="preserve"> </w:t>
      </w:r>
      <w:r>
        <w:rPr>
          <w:spacing w:val="-14"/>
          <w:sz w:val="38"/>
          <w:szCs w:val="38"/>
        </w:rPr>
        <w:t>w</w:t>
      </w:r>
      <w:r>
        <w:rPr>
          <w:spacing w:val="-10"/>
          <w:sz w:val="38"/>
          <w:szCs w:val="38"/>
        </w:rPr>
        <w:t>o</w:t>
      </w:r>
      <w:r>
        <w:rPr>
          <w:spacing w:val="-7"/>
          <w:sz w:val="38"/>
          <w:szCs w:val="38"/>
        </w:rPr>
        <w:t>r</w:t>
      </w:r>
      <w:r>
        <w:rPr>
          <w:spacing w:val="10"/>
          <w:sz w:val="38"/>
          <w:szCs w:val="38"/>
        </w:rPr>
        <w:t>d</w:t>
      </w:r>
      <w:r>
        <w:rPr>
          <w:sz w:val="38"/>
          <w:szCs w:val="38"/>
        </w:rPr>
        <w:t>,</w:t>
      </w:r>
      <w:r>
        <w:rPr>
          <w:spacing w:val="10"/>
          <w:sz w:val="38"/>
          <w:szCs w:val="38"/>
        </w:rPr>
        <w:t xml:space="preserve"> </w:t>
      </w:r>
      <w:r>
        <w:rPr>
          <w:spacing w:val="2"/>
          <w:sz w:val="38"/>
          <w:szCs w:val="38"/>
        </w:rPr>
        <w:t>M</w:t>
      </w:r>
      <w:r>
        <w:rPr>
          <w:sz w:val="38"/>
          <w:szCs w:val="38"/>
        </w:rPr>
        <w:t>S</w:t>
      </w:r>
      <w:r>
        <w:rPr>
          <w:spacing w:val="-26"/>
          <w:sz w:val="38"/>
          <w:szCs w:val="38"/>
        </w:rPr>
        <w:t xml:space="preserve"> </w:t>
      </w:r>
      <w:r>
        <w:rPr>
          <w:spacing w:val="-9"/>
          <w:sz w:val="38"/>
          <w:szCs w:val="38"/>
        </w:rPr>
        <w:t>e</w:t>
      </w:r>
      <w:r>
        <w:rPr>
          <w:spacing w:val="-10"/>
          <w:sz w:val="38"/>
          <w:szCs w:val="38"/>
        </w:rPr>
        <w:t>x</w:t>
      </w:r>
      <w:r>
        <w:rPr>
          <w:spacing w:val="-9"/>
          <w:sz w:val="38"/>
          <w:szCs w:val="38"/>
        </w:rPr>
        <w:t>c</w:t>
      </w:r>
      <w:r>
        <w:rPr>
          <w:spacing w:val="11"/>
          <w:sz w:val="38"/>
          <w:szCs w:val="38"/>
        </w:rPr>
        <w:t>e</w:t>
      </w:r>
      <w:r>
        <w:rPr>
          <w:spacing w:val="-6"/>
          <w:sz w:val="38"/>
          <w:szCs w:val="38"/>
        </w:rPr>
        <w:t>l</w:t>
      </w:r>
      <w:r>
        <w:rPr>
          <w:sz w:val="38"/>
          <w:szCs w:val="38"/>
        </w:rPr>
        <w:t>,</w:t>
      </w:r>
      <w:r>
        <w:rPr>
          <w:spacing w:val="10"/>
          <w:sz w:val="38"/>
          <w:szCs w:val="38"/>
        </w:rPr>
        <w:t xml:space="preserve"> </w:t>
      </w:r>
      <w:r>
        <w:rPr>
          <w:spacing w:val="-10"/>
          <w:sz w:val="38"/>
          <w:szCs w:val="38"/>
        </w:rPr>
        <w:t>po</w:t>
      </w:r>
      <w:r>
        <w:rPr>
          <w:spacing w:val="-14"/>
          <w:sz w:val="38"/>
          <w:szCs w:val="38"/>
        </w:rPr>
        <w:t>w</w:t>
      </w:r>
      <w:r>
        <w:rPr>
          <w:spacing w:val="11"/>
          <w:sz w:val="38"/>
          <w:szCs w:val="38"/>
        </w:rPr>
        <w:t>e</w:t>
      </w:r>
      <w:r>
        <w:rPr>
          <w:sz w:val="38"/>
          <w:szCs w:val="38"/>
        </w:rPr>
        <w:t>r</w:t>
      </w:r>
      <w:r>
        <w:rPr>
          <w:spacing w:val="-2"/>
          <w:sz w:val="38"/>
          <w:szCs w:val="38"/>
        </w:rPr>
        <w:t xml:space="preserve"> </w:t>
      </w:r>
      <w:r>
        <w:rPr>
          <w:spacing w:val="-10"/>
          <w:sz w:val="38"/>
          <w:szCs w:val="38"/>
        </w:rPr>
        <w:t>po</w:t>
      </w:r>
      <w:r>
        <w:rPr>
          <w:spacing w:val="-6"/>
          <w:sz w:val="38"/>
          <w:szCs w:val="38"/>
        </w:rPr>
        <w:t>i</w:t>
      </w:r>
      <w:r>
        <w:rPr>
          <w:spacing w:val="10"/>
          <w:sz w:val="38"/>
          <w:szCs w:val="38"/>
        </w:rPr>
        <w:t>n</w:t>
      </w:r>
      <w:r>
        <w:rPr>
          <w:spacing w:val="-6"/>
          <w:sz w:val="38"/>
          <w:szCs w:val="38"/>
        </w:rPr>
        <w:t>t</w:t>
      </w:r>
      <w:r>
        <w:rPr>
          <w:sz w:val="38"/>
          <w:szCs w:val="38"/>
        </w:rPr>
        <w:t>,</w:t>
      </w:r>
      <w:r>
        <w:rPr>
          <w:spacing w:val="-10"/>
          <w:sz w:val="38"/>
          <w:szCs w:val="38"/>
        </w:rPr>
        <w:t xml:space="preserve"> </w:t>
      </w:r>
      <w:r>
        <w:rPr>
          <w:spacing w:val="2"/>
          <w:sz w:val="38"/>
          <w:szCs w:val="38"/>
        </w:rPr>
        <w:t>M</w:t>
      </w:r>
      <w:r>
        <w:rPr>
          <w:sz w:val="38"/>
          <w:szCs w:val="38"/>
        </w:rPr>
        <w:t>S</w:t>
      </w:r>
      <w:r>
        <w:rPr>
          <w:spacing w:val="-6"/>
          <w:sz w:val="38"/>
          <w:szCs w:val="38"/>
        </w:rPr>
        <w:t xml:space="preserve"> </w:t>
      </w:r>
      <w:r>
        <w:rPr>
          <w:spacing w:val="-9"/>
          <w:sz w:val="38"/>
          <w:szCs w:val="38"/>
        </w:rPr>
        <w:t>acce</w:t>
      </w:r>
      <w:r>
        <w:rPr>
          <w:spacing w:val="12"/>
          <w:sz w:val="38"/>
          <w:szCs w:val="38"/>
        </w:rPr>
        <w:t>s</w:t>
      </w:r>
      <w:r>
        <w:rPr>
          <w:spacing w:val="-8"/>
          <w:sz w:val="38"/>
          <w:szCs w:val="38"/>
        </w:rPr>
        <w:t>s</w:t>
      </w:r>
      <w:r>
        <w:rPr>
          <w:sz w:val="38"/>
          <w:szCs w:val="38"/>
        </w:rPr>
        <w:t>,</w:t>
      </w:r>
      <w:r>
        <w:rPr>
          <w:spacing w:val="10"/>
          <w:sz w:val="38"/>
          <w:szCs w:val="38"/>
        </w:rPr>
        <w:t xml:space="preserve"> </w:t>
      </w:r>
      <w:r>
        <w:rPr>
          <w:spacing w:val="-10"/>
          <w:sz w:val="38"/>
          <w:szCs w:val="38"/>
        </w:rPr>
        <w:t>p</w:t>
      </w:r>
      <w:r>
        <w:rPr>
          <w:spacing w:val="-7"/>
          <w:sz w:val="38"/>
          <w:szCs w:val="38"/>
        </w:rPr>
        <w:t>r</w:t>
      </w:r>
      <w:r>
        <w:rPr>
          <w:spacing w:val="-10"/>
          <w:sz w:val="38"/>
          <w:szCs w:val="38"/>
        </w:rPr>
        <w:t>o</w:t>
      </w:r>
      <w:r>
        <w:rPr>
          <w:spacing w:val="10"/>
          <w:sz w:val="38"/>
          <w:szCs w:val="38"/>
        </w:rPr>
        <w:t>g</w:t>
      </w:r>
      <w:r>
        <w:rPr>
          <w:spacing w:val="-7"/>
          <w:sz w:val="38"/>
          <w:szCs w:val="38"/>
        </w:rPr>
        <w:t>r</w:t>
      </w:r>
      <w:r>
        <w:rPr>
          <w:spacing w:val="-9"/>
          <w:sz w:val="38"/>
          <w:szCs w:val="38"/>
        </w:rPr>
        <w:t>a</w:t>
      </w:r>
      <w:r>
        <w:rPr>
          <w:spacing w:val="-16"/>
          <w:sz w:val="38"/>
          <w:szCs w:val="38"/>
        </w:rPr>
        <w:t>m</w:t>
      </w:r>
      <w:r>
        <w:rPr>
          <w:spacing w:val="4"/>
          <w:sz w:val="38"/>
          <w:szCs w:val="38"/>
        </w:rPr>
        <w:t>m</w:t>
      </w:r>
      <w:r>
        <w:rPr>
          <w:spacing w:val="-6"/>
          <w:sz w:val="38"/>
          <w:szCs w:val="38"/>
        </w:rPr>
        <w:t>i</w:t>
      </w:r>
      <w:r>
        <w:rPr>
          <w:spacing w:val="-10"/>
          <w:sz w:val="38"/>
          <w:szCs w:val="38"/>
        </w:rPr>
        <w:t>n</w:t>
      </w:r>
      <w:r>
        <w:rPr>
          <w:sz w:val="38"/>
          <w:szCs w:val="38"/>
        </w:rPr>
        <w:t>g</w:t>
      </w:r>
      <w:r>
        <w:rPr>
          <w:spacing w:val="-5"/>
          <w:sz w:val="38"/>
          <w:szCs w:val="38"/>
        </w:rPr>
        <w:t xml:space="preserve"> </w:t>
      </w:r>
      <w:r>
        <w:rPr>
          <w:spacing w:val="-6"/>
          <w:sz w:val="38"/>
          <w:szCs w:val="38"/>
        </w:rPr>
        <w:t>i</w:t>
      </w:r>
      <w:r>
        <w:rPr>
          <w:sz w:val="38"/>
          <w:szCs w:val="38"/>
        </w:rPr>
        <w:t>n</w:t>
      </w:r>
    </w:p>
    <w:p w:rsidR="000021BE" w:rsidRDefault="004659CA">
      <w:pPr>
        <w:spacing w:line="400" w:lineRule="exact"/>
        <w:ind w:left="4480"/>
        <w:rPr>
          <w:sz w:val="38"/>
          <w:szCs w:val="38"/>
        </w:rPr>
      </w:pPr>
      <w:r>
        <w:rPr>
          <w:spacing w:val="-13"/>
          <w:sz w:val="38"/>
          <w:szCs w:val="38"/>
        </w:rPr>
        <w:t>C</w:t>
      </w:r>
      <w:r>
        <w:rPr>
          <w:sz w:val="38"/>
          <w:szCs w:val="38"/>
        </w:rPr>
        <w:t>,</w:t>
      </w:r>
      <w:r>
        <w:rPr>
          <w:spacing w:val="-10"/>
          <w:sz w:val="38"/>
          <w:szCs w:val="38"/>
        </w:rPr>
        <w:t xml:space="preserve"> v</w:t>
      </w:r>
      <w:r>
        <w:rPr>
          <w:spacing w:val="-6"/>
          <w:sz w:val="38"/>
          <w:szCs w:val="38"/>
        </w:rPr>
        <w:t>i</w:t>
      </w:r>
      <w:r>
        <w:rPr>
          <w:spacing w:val="-8"/>
          <w:sz w:val="38"/>
          <w:szCs w:val="38"/>
        </w:rPr>
        <w:t>s</w:t>
      </w:r>
      <w:r>
        <w:rPr>
          <w:spacing w:val="10"/>
          <w:sz w:val="38"/>
          <w:szCs w:val="38"/>
        </w:rPr>
        <w:t>u</w:t>
      </w:r>
      <w:r>
        <w:rPr>
          <w:spacing w:val="-9"/>
          <w:sz w:val="38"/>
          <w:szCs w:val="38"/>
        </w:rPr>
        <w:t>a</w:t>
      </w:r>
      <w:r>
        <w:rPr>
          <w:sz w:val="38"/>
          <w:szCs w:val="38"/>
        </w:rPr>
        <w:t xml:space="preserve">l </w:t>
      </w:r>
      <w:r>
        <w:rPr>
          <w:spacing w:val="-10"/>
          <w:sz w:val="38"/>
          <w:szCs w:val="38"/>
        </w:rPr>
        <w:t>b</w:t>
      </w:r>
      <w:r>
        <w:rPr>
          <w:spacing w:val="-9"/>
          <w:sz w:val="38"/>
          <w:szCs w:val="38"/>
        </w:rPr>
        <w:t>a</w:t>
      </w:r>
      <w:r>
        <w:rPr>
          <w:spacing w:val="-8"/>
          <w:sz w:val="38"/>
          <w:szCs w:val="38"/>
        </w:rPr>
        <w:t>s</w:t>
      </w:r>
      <w:r>
        <w:rPr>
          <w:spacing w:val="-6"/>
          <w:sz w:val="38"/>
          <w:szCs w:val="38"/>
        </w:rPr>
        <w:t>i</w:t>
      </w:r>
      <w:r>
        <w:rPr>
          <w:spacing w:val="11"/>
          <w:sz w:val="38"/>
          <w:szCs w:val="38"/>
        </w:rPr>
        <w:t>c</w:t>
      </w:r>
      <w:r>
        <w:rPr>
          <w:sz w:val="38"/>
          <w:szCs w:val="38"/>
        </w:rPr>
        <w:t>,</w:t>
      </w:r>
      <w:r>
        <w:rPr>
          <w:spacing w:val="-10"/>
          <w:sz w:val="38"/>
          <w:szCs w:val="38"/>
        </w:rPr>
        <w:t xml:space="preserve"> </w:t>
      </w:r>
      <w:r>
        <w:rPr>
          <w:spacing w:val="-11"/>
          <w:sz w:val="38"/>
          <w:szCs w:val="38"/>
        </w:rPr>
        <w:t>P</w:t>
      </w:r>
      <w:r>
        <w:rPr>
          <w:spacing w:val="-9"/>
          <w:sz w:val="38"/>
          <w:szCs w:val="38"/>
        </w:rPr>
        <w:t>a</w:t>
      </w:r>
      <w:r>
        <w:rPr>
          <w:spacing w:val="-10"/>
          <w:sz w:val="38"/>
          <w:szCs w:val="38"/>
        </w:rPr>
        <w:t>g</w:t>
      </w:r>
      <w:r>
        <w:rPr>
          <w:spacing w:val="11"/>
          <w:sz w:val="38"/>
          <w:szCs w:val="38"/>
        </w:rPr>
        <w:t>e</w:t>
      </w:r>
      <w:r>
        <w:rPr>
          <w:spacing w:val="2"/>
          <w:sz w:val="38"/>
          <w:szCs w:val="38"/>
        </w:rPr>
        <w:t>M</w:t>
      </w:r>
      <w:r>
        <w:rPr>
          <w:spacing w:val="-9"/>
          <w:sz w:val="38"/>
          <w:szCs w:val="38"/>
        </w:rPr>
        <w:t>a</w:t>
      </w:r>
      <w:r>
        <w:rPr>
          <w:spacing w:val="-10"/>
          <w:sz w:val="38"/>
          <w:szCs w:val="38"/>
        </w:rPr>
        <w:t>k</w:t>
      </w:r>
      <w:r>
        <w:rPr>
          <w:spacing w:val="-9"/>
          <w:sz w:val="38"/>
          <w:szCs w:val="38"/>
        </w:rPr>
        <w:t>e</w:t>
      </w:r>
      <w:r>
        <w:rPr>
          <w:spacing w:val="-7"/>
          <w:sz w:val="38"/>
          <w:szCs w:val="38"/>
        </w:rPr>
        <w:t>r</w:t>
      </w:r>
      <w:r>
        <w:rPr>
          <w:sz w:val="38"/>
          <w:szCs w:val="38"/>
        </w:rPr>
        <w:t>,</w:t>
      </w:r>
      <w:r>
        <w:rPr>
          <w:spacing w:val="10"/>
          <w:sz w:val="38"/>
          <w:szCs w:val="38"/>
        </w:rPr>
        <w:t xml:space="preserve"> </w:t>
      </w:r>
      <w:r>
        <w:rPr>
          <w:spacing w:val="-11"/>
          <w:sz w:val="38"/>
          <w:szCs w:val="38"/>
        </w:rPr>
        <w:t>P</w:t>
      </w:r>
      <w:r>
        <w:rPr>
          <w:spacing w:val="-10"/>
          <w:sz w:val="38"/>
          <w:szCs w:val="38"/>
        </w:rPr>
        <w:t>ho</w:t>
      </w:r>
      <w:r>
        <w:rPr>
          <w:spacing w:val="14"/>
          <w:sz w:val="38"/>
          <w:szCs w:val="38"/>
        </w:rPr>
        <w:t>t</w:t>
      </w:r>
      <w:r>
        <w:rPr>
          <w:spacing w:val="-10"/>
          <w:sz w:val="38"/>
          <w:szCs w:val="38"/>
        </w:rPr>
        <w:t>o</w:t>
      </w:r>
      <w:r>
        <w:rPr>
          <w:spacing w:val="-8"/>
          <w:sz w:val="38"/>
          <w:szCs w:val="38"/>
        </w:rPr>
        <w:t>s</w:t>
      </w:r>
      <w:r>
        <w:rPr>
          <w:spacing w:val="-10"/>
          <w:sz w:val="38"/>
          <w:szCs w:val="38"/>
        </w:rPr>
        <w:t>h</w:t>
      </w:r>
      <w:r>
        <w:rPr>
          <w:spacing w:val="10"/>
          <w:sz w:val="38"/>
          <w:szCs w:val="38"/>
        </w:rPr>
        <w:t>o</w:t>
      </w:r>
      <w:r>
        <w:rPr>
          <w:spacing w:val="-10"/>
          <w:sz w:val="38"/>
          <w:szCs w:val="38"/>
        </w:rPr>
        <w:t>p</w:t>
      </w:r>
      <w:r>
        <w:rPr>
          <w:sz w:val="38"/>
          <w:szCs w:val="38"/>
        </w:rPr>
        <w:t>,</w:t>
      </w:r>
      <w:r>
        <w:rPr>
          <w:spacing w:val="10"/>
          <w:sz w:val="38"/>
          <w:szCs w:val="38"/>
        </w:rPr>
        <w:t xml:space="preserve"> </w:t>
      </w:r>
      <w:r>
        <w:rPr>
          <w:spacing w:val="-12"/>
          <w:sz w:val="38"/>
          <w:szCs w:val="38"/>
        </w:rPr>
        <w:t>T</w:t>
      </w:r>
      <w:r>
        <w:rPr>
          <w:spacing w:val="-9"/>
          <w:sz w:val="38"/>
          <w:szCs w:val="38"/>
        </w:rPr>
        <w:t>a</w:t>
      </w:r>
      <w:r>
        <w:rPr>
          <w:spacing w:val="-6"/>
          <w:sz w:val="38"/>
          <w:szCs w:val="38"/>
        </w:rPr>
        <w:t>ll</w:t>
      </w:r>
      <w:r>
        <w:rPr>
          <w:spacing w:val="10"/>
          <w:sz w:val="38"/>
          <w:szCs w:val="38"/>
        </w:rPr>
        <w:t>y</w:t>
      </w:r>
      <w:r>
        <w:rPr>
          <w:sz w:val="38"/>
          <w:szCs w:val="38"/>
        </w:rPr>
        <w:t>.</w:t>
      </w:r>
    </w:p>
    <w:p w:rsidR="000021BE" w:rsidRDefault="000021BE">
      <w:pPr>
        <w:spacing w:before="3" w:line="120" w:lineRule="exact"/>
        <w:rPr>
          <w:sz w:val="12"/>
          <w:szCs w:val="12"/>
        </w:rPr>
      </w:pPr>
    </w:p>
    <w:p w:rsidR="000021BE" w:rsidRDefault="000021BE">
      <w:pPr>
        <w:spacing w:line="200" w:lineRule="exact"/>
      </w:pPr>
    </w:p>
    <w:p w:rsidR="000021BE" w:rsidRDefault="004659CA">
      <w:pPr>
        <w:ind w:left="1060"/>
        <w:rPr>
          <w:sz w:val="38"/>
          <w:szCs w:val="38"/>
        </w:rPr>
      </w:pPr>
      <w:r>
        <w:rPr>
          <w:spacing w:val="-7"/>
          <w:sz w:val="38"/>
          <w:szCs w:val="38"/>
        </w:rPr>
        <w:t>I</w:t>
      </w:r>
      <w:r>
        <w:rPr>
          <w:spacing w:val="-10"/>
          <w:sz w:val="38"/>
          <w:szCs w:val="38"/>
        </w:rPr>
        <w:t>n</w:t>
      </w:r>
      <w:r>
        <w:rPr>
          <w:spacing w:val="-6"/>
          <w:sz w:val="38"/>
          <w:szCs w:val="38"/>
        </w:rPr>
        <w:t>t</w:t>
      </w:r>
      <w:r>
        <w:rPr>
          <w:spacing w:val="-9"/>
          <w:sz w:val="38"/>
          <w:szCs w:val="38"/>
        </w:rPr>
        <w:t>e</w:t>
      </w:r>
      <w:r>
        <w:rPr>
          <w:spacing w:val="13"/>
          <w:sz w:val="38"/>
          <w:szCs w:val="38"/>
        </w:rPr>
        <w:t>r</w:t>
      </w:r>
      <w:r>
        <w:rPr>
          <w:spacing w:val="-10"/>
          <w:sz w:val="38"/>
          <w:szCs w:val="38"/>
        </w:rPr>
        <w:t>n</w:t>
      </w:r>
      <w:r>
        <w:rPr>
          <w:spacing w:val="-9"/>
          <w:sz w:val="38"/>
          <w:szCs w:val="38"/>
        </w:rPr>
        <w:t>e</w:t>
      </w:r>
      <w:r>
        <w:rPr>
          <w:sz w:val="38"/>
          <w:szCs w:val="38"/>
        </w:rPr>
        <w:t xml:space="preserve">t                      </w:t>
      </w:r>
      <w:r>
        <w:rPr>
          <w:spacing w:val="9"/>
          <w:sz w:val="38"/>
          <w:szCs w:val="38"/>
        </w:rPr>
        <w:t xml:space="preserve"> </w:t>
      </w:r>
      <w:r>
        <w:rPr>
          <w:sz w:val="38"/>
          <w:szCs w:val="38"/>
        </w:rPr>
        <w:t xml:space="preserve">: </w:t>
      </w:r>
      <w:r>
        <w:rPr>
          <w:spacing w:val="-8"/>
          <w:sz w:val="38"/>
          <w:szCs w:val="38"/>
        </w:rPr>
        <w:t>s</w:t>
      </w:r>
      <w:r>
        <w:rPr>
          <w:spacing w:val="-10"/>
          <w:sz w:val="38"/>
          <w:szCs w:val="38"/>
        </w:rPr>
        <w:t>u</w:t>
      </w:r>
      <w:r>
        <w:rPr>
          <w:spacing w:val="-7"/>
          <w:sz w:val="38"/>
          <w:szCs w:val="38"/>
        </w:rPr>
        <w:t>rf</w:t>
      </w:r>
      <w:r>
        <w:rPr>
          <w:spacing w:val="14"/>
          <w:sz w:val="38"/>
          <w:szCs w:val="38"/>
        </w:rPr>
        <w:t>i</w:t>
      </w:r>
      <w:r>
        <w:rPr>
          <w:spacing w:val="-10"/>
          <w:sz w:val="38"/>
          <w:szCs w:val="38"/>
        </w:rPr>
        <w:t>n</w:t>
      </w:r>
      <w:r>
        <w:rPr>
          <w:sz w:val="38"/>
          <w:szCs w:val="38"/>
        </w:rPr>
        <w:t>g</w:t>
      </w:r>
      <w:r>
        <w:rPr>
          <w:spacing w:val="-5"/>
          <w:sz w:val="38"/>
          <w:szCs w:val="38"/>
        </w:rPr>
        <w:t xml:space="preserve"> </w:t>
      </w:r>
      <w:r>
        <w:rPr>
          <w:spacing w:val="-6"/>
          <w:sz w:val="38"/>
          <w:szCs w:val="38"/>
        </w:rPr>
        <w:t>i</w:t>
      </w:r>
      <w:r>
        <w:rPr>
          <w:spacing w:val="-10"/>
          <w:sz w:val="38"/>
          <w:szCs w:val="38"/>
        </w:rPr>
        <w:t>n</w:t>
      </w:r>
      <w:r>
        <w:rPr>
          <w:spacing w:val="-6"/>
          <w:sz w:val="38"/>
          <w:szCs w:val="38"/>
        </w:rPr>
        <w:t>t</w:t>
      </w:r>
      <w:r>
        <w:rPr>
          <w:spacing w:val="-9"/>
          <w:sz w:val="38"/>
          <w:szCs w:val="38"/>
        </w:rPr>
        <w:t>e</w:t>
      </w:r>
      <w:r>
        <w:rPr>
          <w:spacing w:val="13"/>
          <w:sz w:val="38"/>
          <w:szCs w:val="38"/>
        </w:rPr>
        <w:t>r</w:t>
      </w:r>
      <w:r>
        <w:rPr>
          <w:spacing w:val="-10"/>
          <w:sz w:val="38"/>
          <w:szCs w:val="38"/>
        </w:rPr>
        <w:t>n</w:t>
      </w:r>
      <w:r>
        <w:rPr>
          <w:spacing w:val="-9"/>
          <w:sz w:val="38"/>
          <w:szCs w:val="38"/>
        </w:rPr>
        <w:t>e</w:t>
      </w:r>
      <w:r>
        <w:rPr>
          <w:spacing w:val="-6"/>
          <w:sz w:val="38"/>
          <w:szCs w:val="38"/>
        </w:rPr>
        <w:t>t</w:t>
      </w:r>
      <w:r>
        <w:rPr>
          <w:sz w:val="38"/>
          <w:szCs w:val="38"/>
        </w:rPr>
        <w:t>,</w:t>
      </w:r>
      <w:r>
        <w:rPr>
          <w:spacing w:val="10"/>
          <w:sz w:val="38"/>
          <w:szCs w:val="38"/>
        </w:rPr>
        <w:t xml:space="preserve"> </w:t>
      </w:r>
      <w:r>
        <w:rPr>
          <w:spacing w:val="-8"/>
          <w:sz w:val="38"/>
          <w:szCs w:val="38"/>
        </w:rPr>
        <w:t>s</w:t>
      </w:r>
      <w:r>
        <w:rPr>
          <w:spacing w:val="-9"/>
          <w:sz w:val="38"/>
          <w:szCs w:val="38"/>
        </w:rPr>
        <w:t>ea</w:t>
      </w:r>
      <w:r>
        <w:rPr>
          <w:spacing w:val="-7"/>
          <w:sz w:val="38"/>
          <w:szCs w:val="38"/>
        </w:rPr>
        <w:t>r</w:t>
      </w:r>
      <w:r>
        <w:rPr>
          <w:spacing w:val="11"/>
          <w:sz w:val="38"/>
          <w:szCs w:val="38"/>
        </w:rPr>
        <w:t>c</w:t>
      </w:r>
      <w:r>
        <w:rPr>
          <w:spacing w:val="-10"/>
          <w:sz w:val="38"/>
          <w:szCs w:val="38"/>
        </w:rPr>
        <w:t>h</w:t>
      </w:r>
      <w:r>
        <w:rPr>
          <w:spacing w:val="-6"/>
          <w:sz w:val="38"/>
          <w:szCs w:val="38"/>
        </w:rPr>
        <w:t>i</w:t>
      </w:r>
      <w:r>
        <w:rPr>
          <w:spacing w:val="-10"/>
          <w:sz w:val="38"/>
          <w:szCs w:val="38"/>
        </w:rPr>
        <w:t>n</w:t>
      </w:r>
      <w:r>
        <w:rPr>
          <w:sz w:val="38"/>
          <w:szCs w:val="38"/>
        </w:rPr>
        <w:t>g</w:t>
      </w:r>
      <w:r>
        <w:rPr>
          <w:spacing w:val="15"/>
          <w:sz w:val="38"/>
          <w:szCs w:val="38"/>
        </w:rPr>
        <w:t xml:space="preserve"> </w:t>
      </w:r>
      <w:r>
        <w:rPr>
          <w:spacing w:val="-8"/>
          <w:sz w:val="38"/>
          <w:szCs w:val="38"/>
        </w:rPr>
        <w:t>s</w:t>
      </w:r>
      <w:r>
        <w:rPr>
          <w:spacing w:val="-6"/>
          <w:sz w:val="38"/>
          <w:szCs w:val="38"/>
        </w:rPr>
        <w:t>it</w:t>
      </w:r>
      <w:r>
        <w:rPr>
          <w:spacing w:val="-9"/>
          <w:sz w:val="38"/>
          <w:szCs w:val="38"/>
        </w:rPr>
        <w:t>e</w:t>
      </w:r>
      <w:r>
        <w:rPr>
          <w:sz w:val="38"/>
          <w:szCs w:val="38"/>
        </w:rPr>
        <w:t>,</w:t>
      </w:r>
      <w:r>
        <w:rPr>
          <w:spacing w:val="10"/>
          <w:sz w:val="38"/>
          <w:szCs w:val="38"/>
        </w:rPr>
        <w:t xml:space="preserve"> </w:t>
      </w:r>
      <w:r>
        <w:rPr>
          <w:spacing w:val="-9"/>
          <w:sz w:val="38"/>
          <w:szCs w:val="38"/>
        </w:rPr>
        <w:t>c</w:t>
      </w:r>
      <w:r>
        <w:rPr>
          <w:spacing w:val="-10"/>
          <w:sz w:val="38"/>
          <w:szCs w:val="38"/>
        </w:rPr>
        <w:t>h</w:t>
      </w:r>
      <w:r>
        <w:rPr>
          <w:spacing w:val="-9"/>
          <w:sz w:val="38"/>
          <w:szCs w:val="38"/>
        </w:rPr>
        <w:t>a</w:t>
      </w:r>
      <w:r>
        <w:rPr>
          <w:spacing w:val="-6"/>
          <w:sz w:val="38"/>
          <w:szCs w:val="38"/>
        </w:rPr>
        <w:t>t</w:t>
      </w:r>
      <w:r>
        <w:rPr>
          <w:spacing w:val="14"/>
          <w:sz w:val="38"/>
          <w:szCs w:val="38"/>
        </w:rPr>
        <w:t>t</w:t>
      </w:r>
      <w:r>
        <w:rPr>
          <w:spacing w:val="-6"/>
          <w:sz w:val="38"/>
          <w:szCs w:val="38"/>
        </w:rPr>
        <w:t>i</w:t>
      </w:r>
      <w:r>
        <w:rPr>
          <w:spacing w:val="-10"/>
          <w:sz w:val="38"/>
          <w:szCs w:val="38"/>
        </w:rPr>
        <w:t>n</w:t>
      </w:r>
      <w:r>
        <w:rPr>
          <w:sz w:val="38"/>
          <w:szCs w:val="38"/>
        </w:rPr>
        <w:t>g</w:t>
      </w:r>
      <w:r>
        <w:rPr>
          <w:spacing w:val="15"/>
          <w:sz w:val="38"/>
          <w:szCs w:val="38"/>
        </w:rPr>
        <w:t xml:space="preserve"> </w:t>
      </w:r>
      <w:r>
        <w:rPr>
          <w:spacing w:val="-9"/>
          <w:sz w:val="38"/>
          <w:szCs w:val="38"/>
        </w:rPr>
        <w:t>e</w:t>
      </w:r>
      <w:r>
        <w:rPr>
          <w:spacing w:val="-6"/>
          <w:sz w:val="38"/>
          <w:szCs w:val="38"/>
        </w:rPr>
        <w:t>t</w:t>
      </w:r>
      <w:r>
        <w:rPr>
          <w:spacing w:val="-9"/>
          <w:sz w:val="38"/>
          <w:szCs w:val="38"/>
        </w:rPr>
        <w:t>c</w:t>
      </w:r>
      <w:r>
        <w:rPr>
          <w:sz w:val="38"/>
          <w:szCs w:val="38"/>
        </w:rPr>
        <w:t>.</w:t>
      </w:r>
    </w:p>
    <w:p w:rsidR="000021BE" w:rsidRDefault="000021BE">
      <w:pPr>
        <w:spacing w:before="3" w:line="120" w:lineRule="exact"/>
        <w:rPr>
          <w:sz w:val="12"/>
          <w:szCs w:val="12"/>
        </w:rPr>
      </w:pPr>
    </w:p>
    <w:p w:rsidR="000021BE" w:rsidRDefault="000021BE">
      <w:pPr>
        <w:spacing w:line="200" w:lineRule="exact"/>
      </w:pPr>
    </w:p>
    <w:p w:rsidR="000021BE" w:rsidRDefault="004659CA">
      <w:pPr>
        <w:ind w:left="100"/>
        <w:rPr>
          <w:sz w:val="38"/>
          <w:szCs w:val="38"/>
        </w:rPr>
      </w:pPr>
      <w:r>
        <w:rPr>
          <w:b/>
          <w:color w:val="0000FF"/>
          <w:spacing w:val="-14"/>
          <w:sz w:val="38"/>
          <w:szCs w:val="38"/>
        </w:rPr>
        <w:t>A</w:t>
      </w:r>
      <w:r>
        <w:rPr>
          <w:b/>
          <w:color w:val="0000FF"/>
          <w:spacing w:val="-9"/>
          <w:sz w:val="38"/>
          <w:szCs w:val="38"/>
        </w:rPr>
        <w:t>c</w:t>
      </w:r>
      <w:r>
        <w:rPr>
          <w:b/>
          <w:color w:val="0000FF"/>
          <w:spacing w:val="-10"/>
          <w:sz w:val="38"/>
          <w:szCs w:val="38"/>
        </w:rPr>
        <w:t>a</w:t>
      </w:r>
      <w:r>
        <w:rPr>
          <w:b/>
          <w:color w:val="0000FF"/>
          <w:spacing w:val="9"/>
          <w:sz w:val="38"/>
          <w:szCs w:val="38"/>
        </w:rPr>
        <w:t>d</w:t>
      </w:r>
      <w:r>
        <w:rPr>
          <w:b/>
          <w:color w:val="0000FF"/>
          <w:spacing w:val="-9"/>
          <w:sz w:val="38"/>
          <w:szCs w:val="38"/>
        </w:rPr>
        <w:t>e</w:t>
      </w:r>
      <w:r>
        <w:rPr>
          <w:b/>
          <w:color w:val="0000FF"/>
          <w:spacing w:val="-17"/>
          <w:sz w:val="38"/>
          <w:szCs w:val="38"/>
        </w:rPr>
        <w:t>m</w:t>
      </w:r>
      <w:r>
        <w:rPr>
          <w:b/>
          <w:color w:val="0000FF"/>
          <w:spacing w:val="14"/>
          <w:sz w:val="38"/>
          <w:szCs w:val="38"/>
        </w:rPr>
        <w:t>i</w:t>
      </w:r>
      <w:r>
        <w:rPr>
          <w:b/>
          <w:color w:val="0000FF"/>
          <w:sz w:val="38"/>
          <w:szCs w:val="38"/>
        </w:rPr>
        <w:t>c</w:t>
      </w:r>
      <w:r>
        <w:rPr>
          <w:b/>
          <w:color w:val="0000FF"/>
          <w:spacing w:val="-4"/>
          <w:sz w:val="38"/>
          <w:szCs w:val="38"/>
        </w:rPr>
        <w:t xml:space="preserve"> </w:t>
      </w:r>
      <w:r>
        <w:rPr>
          <w:b/>
          <w:color w:val="0000FF"/>
          <w:spacing w:val="-16"/>
          <w:sz w:val="38"/>
          <w:szCs w:val="38"/>
        </w:rPr>
        <w:t>Q</w:t>
      </w:r>
      <w:r>
        <w:rPr>
          <w:b/>
          <w:color w:val="0000FF"/>
          <w:spacing w:val="-11"/>
          <w:sz w:val="38"/>
          <w:szCs w:val="38"/>
        </w:rPr>
        <w:t>u</w:t>
      </w:r>
      <w:r>
        <w:rPr>
          <w:b/>
          <w:color w:val="0000FF"/>
          <w:spacing w:val="10"/>
          <w:sz w:val="38"/>
          <w:szCs w:val="38"/>
        </w:rPr>
        <w:t>a</w:t>
      </w:r>
      <w:r>
        <w:rPr>
          <w:b/>
          <w:color w:val="0000FF"/>
          <w:spacing w:val="-6"/>
          <w:sz w:val="38"/>
          <w:szCs w:val="38"/>
        </w:rPr>
        <w:t>li</w:t>
      </w:r>
      <w:r>
        <w:rPr>
          <w:b/>
          <w:color w:val="0000FF"/>
          <w:spacing w:val="-7"/>
          <w:sz w:val="38"/>
          <w:szCs w:val="38"/>
        </w:rPr>
        <w:t>f</w:t>
      </w:r>
      <w:r>
        <w:rPr>
          <w:b/>
          <w:color w:val="0000FF"/>
          <w:spacing w:val="-6"/>
          <w:sz w:val="38"/>
          <w:szCs w:val="38"/>
        </w:rPr>
        <w:t>i</w:t>
      </w:r>
      <w:r>
        <w:rPr>
          <w:b/>
          <w:color w:val="0000FF"/>
          <w:spacing w:val="11"/>
          <w:sz w:val="38"/>
          <w:szCs w:val="38"/>
        </w:rPr>
        <w:t>c</w:t>
      </w:r>
      <w:r>
        <w:rPr>
          <w:b/>
          <w:color w:val="0000FF"/>
          <w:spacing w:val="-10"/>
          <w:sz w:val="38"/>
          <w:szCs w:val="38"/>
        </w:rPr>
        <w:t>a</w:t>
      </w:r>
      <w:r>
        <w:rPr>
          <w:b/>
          <w:color w:val="0000FF"/>
          <w:spacing w:val="-7"/>
          <w:sz w:val="38"/>
          <w:szCs w:val="38"/>
        </w:rPr>
        <w:t>t</w:t>
      </w:r>
      <w:r>
        <w:rPr>
          <w:b/>
          <w:color w:val="0000FF"/>
          <w:spacing w:val="-6"/>
          <w:sz w:val="38"/>
          <w:szCs w:val="38"/>
        </w:rPr>
        <w:t>i</w:t>
      </w:r>
      <w:r>
        <w:rPr>
          <w:b/>
          <w:color w:val="0000FF"/>
          <w:spacing w:val="10"/>
          <w:sz w:val="38"/>
          <w:szCs w:val="38"/>
        </w:rPr>
        <w:t>o</w:t>
      </w:r>
      <w:r>
        <w:rPr>
          <w:b/>
          <w:color w:val="0000FF"/>
          <w:spacing w:val="-11"/>
          <w:sz w:val="38"/>
          <w:szCs w:val="38"/>
        </w:rPr>
        <w:t>n</w:t>
      </w:r>
      <w:r>
        <w:rPr>
          <w:b/>
          <w:color w:val="0000FF"/>
          <w:sz w:val="38"/>
          <w:szCs w:val="38"/>
        </w:rPr>
        <w:t>:</w:t>
      </w:r>
    </w:p>
    <w:p w:rsidR="000021BE" w:rsidRDefault="000021BE">
      <w:pPr>
        <w:spacing w:line="160" w:lineRule="exact"/>
        <w:rPr>
          <w:sz w:val="16"/>
          <w:szCs w:val="16"/>
        </w:rPr>
      </w:pPr>
    </w:p>
    <w:p w:rsidR="000021BE" w:rsidRDefault="000021BE">
      <w:pPr>
        <w:spacing w:line="200" w:lineRule="exact"/>
      </w:pPr>
    </w:p>
    <w:p w:rsidR="000021BE" w:rsidRDefault="004659CA">
      <w:pPr>
        <w:ind w:left="580"/>
        <w:rPr>
          <w:sz w:val="34"/>
          <w:szCs w:val="34"/>
        </w:rPr>
      </w:pPr>
      <w:r>
        <w:rPr>
          <w:sz w:val="34"/>
          <w:szCs w:val="34"/>
        </w:rPr>
        <w:t xml:space="preserve">·   </w:t>
      </w:r>
      <w:r>
        <w:rPr>
          <w:spacing w:val="27"/>
          <w:sz w:val="34"/>
          <w:szCs w:val="34"/>
        </w:rPr>
        <w:t xml:space="preserve"> </w:t>
      </w:r>
      <w:r>
        <w:rPr>
          <w:sz w:val="34"/>
          <w:szCs w:val="34"/>
        </w:rPr>
        <w:t>I</w:t>
      </w:r>
      <w:r>
        <w:rPr>
          <w:spacing w:val="2"/>
          <w:sz w:val="34"/>
          <w:szCs w:val="34"/>
        </w:rPr>
        <w:t xml:space="preserve"> </w:t>
      </w:r>
      <w:r>
        <w:rPr>
          <w:spacing w:val="10"/>
          <w:sz w:val="34"/>
          <w:szCs w:val="34"/>
        </w:rPr>
        <w:t>h</w:t>
      </w:r>
      <w:r>
        <w:rPr>
          <w:spacing w:val="9"/>
          <w:sz w:val="34"/>
          <w:szCs w:val="34"/>
        </w:rPr>
        <w:t>a</w:t>
      </w:r>
      <w:r>
        <w:rPr>
          <w:spacing w:val="-10"/>
          <w:sz w:val="34"/>
          <w:szCs w:val="34"/>
        </w:rPr>
        <w:t>v</w:t>
      </w:r>
      <w:r>
        <w:rPr>
          <w:sz w:val="34"/>
          <w:szCs w:val="34"/>
        </w:rPr>
        <w:t>e</w:t>
      </w:r>
      <w:r>
        <w:rPr>
          <w:spacing w:val="4"/>
          <w:sz w:val="34"/>
          <w:szCs w:val="34"/>
        </w:rPr>
        <w:t xml:space="preserve"> </w:t>
      </w:r>
      <w:r>
        <w:rPr>
          <w:spacing w:val="9"/>
          <w:sz w:val="34"/>
          <w:szCs w:val="34"/>
        </w:rPr>
        <w:t>c</w:t>
      </w:r>
      <w:r>
        <w:rPr>
          <w:spacing w:val="10"/>
          <w:sz w:val="34"/>
          <w:szCs w:val="34"/>
        </w:rPr>
        <w:t>o</w:t>
      </w:r>
      <w:r>
        <w:rPr>
          <w:spacing w:val="-5"/>
          <w:sz w:val="34"/>
          <w:szCs w:val="34"/>
        </w:rPr>
        <w:t>m</w:t>
      </w:r>
      <w:r>
        <w:rPr>
          <w:spacing w:val="10"/>
          <w:sz w:val="34"/>
          <w:szCs w:val="34"/>
        </w:rPr>
        <w:t>p</w:t>
      </w:r>
      <w:r>
        <w:rPr>
          <w:spacing w:val="5"/>
          <w:sz w:val="34"/>
          <w:szCs w:val="34"/>
        </w:rPr>
        <w:t>l</w:t>
      </w:r>
      <w:r>
        <w:rPr>
          <w:spacing w:val="-11"/>
          <w:sz w:val="34"/>
          <w:szCs w:val="34"/>
        </w:rPr>
        <w:t>e</w:t>
      </w:r>
      <w:r>
        <w:rPr>
          <w:spacing w:val="5"/>
          <w:sz w:val="34"/>
          <w:szCs w:val="34"/>
        </w:rPr>
        <w:t>t</w:t>
      </w:r>
      <w:r>
        <w:rPr>
          <w:spacing w:val="9"/>
          <w:sz w:val="34"/>
          <w:szCs w:val="34"/>
        </w:rPr>
        <w:t>e</w:t>
      </w:r>
      <w:r>
        <w:rPr>
          <w:sz w:val="34"/>
          <w:szCs w:val="34"/>
        </w:rPr>
        <w:t>d</w:t>
      </w:r>
      <w:r>
        <w:rPr>
          <w:spacing w:val="-15"/>
          <w:sz w:val="34"/>
          <w:szCs w:val="34"/>
        </w:rPr>
        <w:t xml:space="preserve"> </w:t>
      </w:r>
      <w:r>
        <w:rPr>
          <w:spacing w:val="-7"/>
          <w:sz w:val="34"/>
          <w:szCs w:val="34"/>
        </w:rPr>
        <w:t>B</w:t>
      </w:r>
      <w:r>
        <w:rPr>
          <w:spacing w:val="9"/>
          <w:sz w:val="34"/>
          <w:szCs w:val="34"/>
        </w:rPr>
        <w:t>ac</w:t>
      </w:r>
      <w:r>
        <w:rPr>
          <w:spacing w:val="10"/>
          <w:sz w:val="34"/>
          <w:szCs w:val="34"/>
        </w:rPr>
        <w:t>h</w:t>
      </w:r>
      <w:r>
        <w:rPr>
          <w:spacing w:val="9"/>
          <w:sz w:val="34"/>
          <w:szCs w:val="34"/>
        </w:rPr>
        <w:t>e</w:t>
      </w:r>
      <w:r>
        <w:rPr>
          <w:spacing w:val="-15"/>
          <w:sz w:val="34"/>
          <w:szCs w:val="34"/>
        </w:rPr>
        <w:t>l</w:t>
      </w:r>
      <w:r>
        <w:rPr>
          <w:spacing w:val="10"/>
          <w:sz w:val="34"/>
          <w:szCs w:val="34"/>
        </w:rPr>
        <w:t>o</w:t>
      </w:r>
      <w:r>
        <w:rPr>
          <w:sz w:val="34"/>
          <w:szCs w:val="34"/>
        </w:rPr>
        <w:t>r</w:t>
      </w:r>
      <w:r>
        <w:rPr>
          <w:spacing w:val="2"/>
          <w:sz w:val="34"/>
          <w:szCs w:val="34"/>
        </w:rPr>
        <w:t xml:space="preserve"> </w:t>
      </w:r>
      <w:r>
        <w:rPr>
          <w:spacing w:val="10"/>
          <w:sz w:val="34"/>
          <w:szCs w:val="34"/>
        </w:rPr>
        <w:t>o</w:t>
      </w:r>
      <w:r>
        <w:rPr>
          <w:sz w:val="34"/>
          <w:szCs w:val="34"/>
        </w:rPr>
        <w:t>f</w:t>
      </w:r>
      <w:r>
        <w:rPr>
          <w:spacing w:val="-18"/>
          <w:sz w:val="34"/>
          <w:szCs w:val="34"/>
        </w:rPr>
        <w:t xml:space="preserve"> </w:t>
      </w:r>
      <w:r>
        <w:rPr>
          <w:spacing w:val="-7"/>
          <w:sz w:val="34"/>
          <w:szCs w:val="34"/>
        </w:rPr>
        <w:t>C</w:t>
      </w:r>
      <w:r>
        <w:rPr>
          <w:spacing w:val="10"/>
          <w:sz w:val="34"/>
          <w:szCs w:val="34"/>
        </w:rPr>
        <w:t>o</w:t>
      </w:r>
      <w:r>
        <w:rPr>
          <w:spacing w:val="-5"/>
          <w:sz w:val="34"/>
          <w:szCs w:val="34"/>
        </w:rPr>
        <w:t>m</w:t>
      </w:r>
      <w:r>
        <w:rPr>
          <w:spacing w:val="10"/>
          <w:sz w:val="34"/>
          <w:szCs w:val="34"/>
        </w:rPr>
        <w:t>pu</w:t>
      </w:r>
      <w:r>
        <w:rPr>
          <w:spacing w:val="5"/>
          <w:sz w:val="34"/>
          <w:szCs w:val="34"/>
        </w:rPr>
        <w:t>t</w:t>
      </w:r>
      <w:r>
        <w:rPr>
          <w:spacing w:val="9"/>
          <w:sz w:val="34"/>
          <w:szCs w:val="34"/>
        </w:rPr>
        <w:t>e</w:t>
      </w:r>
      <w:r>
        <w:rPr>
          <w:sz w:val="34"/>
          <w:szCs w:val="34"/>
        </w:rPr>
        <w:t>r</w:t>
      </w:r>
      <w:r>
        <w:rPr>
          <w:spacing w:val="-18"/>
          <w:sz w:val="34"/>
          <w:szCs w:val="34"/>
        </w:rPr>
        <w:t xml:space="preserve"> </w:t>
      </w:r>
      <w:r>
        <w:rPr>
          <w:spacing w:val="-5"/>
          <w:sz w:val="34"/>
          <w:szCs w:val="34"/>
        </w:rPr>
        <w:t>A</w:t>
      </w:r>
      <w:r>
        <w:rPr>
          <w:spacing w:val="10"/>
          <w:sz w:val="34"/>
          <w:szCs w:val="34"/>
        </w:rPr>
        <w:t>pp</w:t>
      </w:r>
      <w:r>
        <w:rPr>
          <w:spacing w:val="5"/>
          <w:sz w:val="34"/>
          <w:szCs w:val="34"/>
        </w:rPr>
        <w:t>li</w:t>
      </w:r>
      <w:r>
        <w:rPr>
          <w:spacing w:val="-11"/>
          <w:sz w:val="34"/>
          <w:szCs w:val="34"/>
        </w:rPr>
        <w:t>c</w:t>
      </w:r>
      <w:r>
        <w:rPr>
          <w:spacing w:val="9"/>
          <w:sz w:val="34"/>
          <w:szCs w:val="34"/>
        </w:rPr>
        <w:t>a</w:t>
      </w:r>
      <w:r>
        <w:rPr>
          <w:spacing w:val="5"/>
          <w:sz w:val="34"/>
          <w:szCs w:val="34"/>
        </w:rPr>
        <w:t>ti</w:t>
      </w:r>
      <w:r>
        <w:rPr>
          <w:spacing w:val="-10"/>
          <w:sz w:val="34"/>
          <w:szCs w:val="34"/>
        </w:rPr>
        <w:t>o</w:t>
      </w:r>
      <w:r>
        <w:rPr>
          <w:sz w:val="34"/>
          <w:szCs w:val="34"/>
        </w:rPr>
        <w:t>n</w:t>
      </w:r>
      <w:r>
        <w:rPr>
          <w:spacing w:val="5"/>
          <w:sz w:val="34"/>
          <w:szCs w:val="34"/>
        </w:rPr>
        <w:t xml:space="preserve"> </w:t>
      </w:r>
      <w:r>
        <w:rPr>
          <w:spacing w:val="7"/>
          <w:sz w:val="34"/>
          <w:szCs w:val="34"/>
        </w:rPr>
        <w:t>(</w:t>
      </w:r>
      <w:r>
        <w:rPr>
          <w:spacing w:val="-7"/>
          <w:sz w:val="34"/>
          <w:szCs w:val="34"/>
        </w:rPr>
        <w:t>BC</w:t>
      </w:r>
      <w:r>
        <w:rPr>
          <w:spacing w:val="15"/>
          <w:sz w:val="34"/>
          <w:szCs w:val="34"/>
        </w:rPr>
        <w:t>A</w:t>
      </w:r>
      <w:r>
        <w:rPr>
          <w:sz w:val="34"/>
          <w:szCs w:val="34"/>
        </w:rPr>
        <w:t>)</w:t>
      </w:r>
      <w:r>
        <w:rPr>
          <w:spacing w:val="2"/>
          <w:sz w:val="34"/>
          <w:szCs w:val="34"/>
        </w:rPr>
        <w:t xml:space="preserve"> </w:t>
      </w:r>
      <w:r>
        <w:rPr>
          <w:spacing w:val="5"/>
          <w:sz w:val="34"/>
          <w:szCs w:val="34"/>
        </w:rPr>
        <w:t>i</w:t>
      </w:r>
      <w:r>
        <w:rPr>
          <w:sz w:val="34"/>
          <w:szCs w:val="34"/>
        </w:rPr>
        <w:t>n</w:t>
      </w:r>
      <w:r>
        <w:rPr>
          <w:spacing w:val="5"/>
          <w:sz w:val="34"/>
          <w:szCs w:val="34"/>
        </w:rPr>
        <w:t xml:space="preserve"> </w:t>
      </w:r>
      <w:r>
        <w:rPr>
          <w:spacing w:val="10"/>
          <w:sz w:val="34"/>
          <w:szCs w:val="34"/>
        </w:rPr>
        <w:t>y</w:t>
      </w:r>
      <w:r>
        <w:rPr>
          <w:spacing w:val="9"/>
          <w:sz w:val="34"/>
          <w:szCs w:val="34"/>
        </w:rPr>
        <w:t>e</w:t>
      </w:r>
      <w:r>
        <w:rPr>
          <w:spacing w:val="-11"/>
          <w:sz w:val="34"/>
          <w:szCs w:val="34"/>
        </w:rPr>
        <w:t>a</w:t>
      </w:r>
      <w:r>
        <w:rPr>
          <w:sz w:val="34"/>
          <w:szCs w:val="34"/>
        </w:rPr>
        <w:t>r</w:t>
      </w:r>
      <w:r>
        <w:rPr>
          <w:spacing w:val="2"/>
          <w:sz w:val="34"/>
          <w:szCs w:val="34"/>
        </w:rPr>
        <w:t xml:space="preserve"> </w:t>
      </w:r>
      <w:r>
        <w:rPr>
          <w:spacing w:val="10"/>
          <w:sz w:val="34"/>
          <w:szCs w:val="34"/>
        </w:rPr>
        <w:t>2</w:t>
      </w:r>
      <w:r>
        <w:rPr>
          <w:spacing w:val="-10"/>
          <w:sz w:val="34"/>
          <w:szCs w:val="34"/>
        </w:rPr>
        <w:t>0</w:t>
      </w:r>
      <w:r>
        <w:rPr>
          <w:spacing w:val="10"/>
          <w:sz w:val="34"/>
          <w:szCs w:val="34"/>
        </w:rPr>
        <w:t>1</w:t>
      </w:r>
      <w:r>
        <w:rPr>
          <w:sz w:val="34"/>
          <w:szCs w:val="34"/>
        </w:rPr>
        <w:t>1</w:t>
      </w:r>
      <w:r>
        <w:rPr>
          <w:spacing w:val="5"/>
          <w:sz w:val="34"/>
          <w:szCs w:val="34"/>
        </w:rPr>
        <w:t xml:space="preserve"> </w:t>
      </w:r>
      <w:r>
        <w:rPr>
          <w:spacing w:val="-2"/>
          <w:sz w:val="34"/>
          <w:szCs w:val="34"/>
        </w:rPr>
        <w:t>M</w:t>
      </w:r>
      <w:r>
        <w:rPr>
          <w:spacing w:val="9"/>
          <w:sz w:val="34"/>
          <w:szCs w:val="34"/>
        </w:rPr>
        <w:t>a</w:t>
      </w:r>
      <w:r>
        <w:rPr>
          <w:spacing w:val="10"/>
          <w:sz w:val="34"/>
          <w:szCs w:val="34"/>
        </w:rPr>
        <w:t>h</w:t>
      </w:r>
      <w:r>
        <w:rPr>
          <w:spacing w:val="9"/>
          <w:sz w:val="34"/>
          <w:szCs w:val="34"/>
        </w:rPr>
        <w:t>a</w:t>
      </w:r>
      <w:r>
        <w:rPr>
          <w:spacing w:val="7"/>
          <w:sz w:val="34"/>
          <w:szCs w:val="34"/>
        </w:rPr>
        <w:t>r</w:t>
      </w:r>
      <w:r>
        <w:rPr>
          <w:spacing w:val="-11"/>
          <w:sz w:val="34"/>
          <w:szCs w:val="34"/>
        </w:rPr>
        <w:t>a</w:t>
      </w:r>
      <w:r>
        <w:rPr>
          <w:spacing w:val="5"/>
          <w:sz w:val="34"/>
          <w:szCs w:val="34"/>
        </w:rPr>
        <w:t>j</w:t>
      </w:r>
      <w:r>
        <w:rPr>
          <w:sz w:val="34"/>
          <w:szCs w:val="34"/>
        </w:rPr>
        <w:t>a</w:t>
      </w:r>
      <w:r>
        <w:rPr>
          <w:spacing w:val="4"/>
          <w:sz w:val="34"/>
          <w:szCs w:val="34"/>
        </w:rPr>
        <w:t xml:space="preserve"> </w:t>
      </w:r>
      <w:r>
        <w:rPr>
          <w:spacing w:val="-7"/>
          <w:sz w:val="34"/>
          <w:szCs w:val="34"/>
        </w:rPr>
        <w:t>C</w:t>
      </w:r>
      <w:r>
        <w:rPr>
          <w:spacing w:val="10"/>
          <w:sz w:val="34"/>
          <w:szCs w:val="34"/>
        </w:rPr>
        <w:t>o</w:t>
      </w:r>
      <w:r>
        <w:rPr>
          <w:spacing w:val="5"/>
          <w:sz w:val="34"/>
          <w:szCs w:val="34"/>
        </w:rPr>
        <w:t>ll</w:t>
      </w:r>
      <w:r>
        <w:rPr>
          <w:spacing w:val="9"/>
          <w:sz w:val="34"/>
          <w:szCs w:val="34"/>
        </w:rPr>
        <w:t>e</w:t>
      </w:r>
      <w:r>
        <w:rPr>
          <w:spacing w:val="-10"/>
          <w:sz w:val="34"/>
          <w:szCs w:val="34"/>
        </w:rPr>
        <w:t>g</w:t>
      </w:r>
      <w:r>
        <w:rPr>
          <w:spacing w:val="9"/>
          <w:sz w:val="34"/>
          <w:szCs w:val="34"/>
        </w:rPr>
        <w:t>e</w:t>
      </w:r>
      <w:r>
        <w:rPr>
          <w:sz w:val="34"/>
          <w:szCs w:val="34"/>
        </w:rPr>
        <w:t>,</w:t>
      </w:r>
    </w:p>
    <w:p w:rsidR="000021BE" w:rsidRDefault="004659CA">
      <w:pPr>
        <w:spacing w:before="9" w:line="360" w:lineRule="exact"/>
        <w:ind w:left="1060"/>
        <w:rPr>
          <w:sz w:val="34"/>
          <w:szCs w:val="34"/>
        </w:rPr>
      </w:pPr>
      <w:r>
        <w:rPr>
          <w:b/>
          <w:spacing w:val="-5"/>
          <w:position w:val="-1"/>
          <w:sz w:val="34"/>
          <w:szCs w:val="34"/>
        </w:rPr>
        <w:t>V</w:t>
      </w:r>
      <w:r>
        <w:rPr>
          <w:b/>
          <w:spacing w:val="9"/>
          <w:position w:val="-1"/>
          <w:sz w:val="34"/>
          <w:szCs w:val="34"/>
        </w:rPr>
        <w:t>ee</w:t>
      </w:r>
      <w:r>
        <w:rPr>
          <w:b/>
          <w:position w:val="-1"/>
          <w:sz w:val="34"/>
          <w:szCs w:val="34"/>
        </w:rPr>
        <w:t>r</w:t>
      </w:r>
      <w:r>
        <w:rPr>
          <w:b/>
          <w:spacing w:val="4"/>
          <w:position w:val="-1"/>
          <w:sz w:val="34"/>
          <w:szCs w:val="34"/>
        </w:rPr>
        <w:t xml:space="preserve"> </w:t>
      </w:r>
      <w:proofErr w:type="spellStart"/>
      <w:r>
        <w:rPr>
          <w:b/>
          <w:spacing w:val="-5"/>
          <w:position w:val="-1"/>
          <w:sz w:val="34"/>
          <w:szCs w:val="34"/>
        </w:rPr>
        <w:t>K</w:t>
      </w:r>
      <w:r>
        <w:rPr>
          <w:b/>
          <w:spacing w:val="11"/>
          <w:position w:val="-1"/>
          <w:sz w:val="34"/>
          <w:szCs w:val="34"/>
        </w:rPr>
        <w:t>un</w:t>
      </w:r>
      <w:r>
        <w:rPr>
          <w:b/>
          <w:spacing w:val="-5"/>
          <w:position w:val="-1"/>
          <w:sz w:val="34"/>
          <w:szCs w:val="34"/>
        </w:rPr>
        <w:t>w</w:t>
      </w:r>
      <w:r>
        <w:rPr>
          <w:b/>
          <w:spacing w:val="10"/>
          <w:position w:val="-1"/>
          <w:sz w:val="34"/>
          <w:szCs w:val="34"/>
        </w:rPr>
        <w:t>a</w:t>
      </w:r>
      <w:r>
        <w:rPr>
          <w:b/>
          <w:position w:val="-1"/>
          <w:sz w:val="34"/>
          <w:szCs w:val="34"/>
        </w:rPr>
        <w:t>r</w:t>
      </w:r>
      <w:proofErr w:type="spellEnd"/>
      <w:r>
        <w:rPr>
          <w:b/>
          <w:spacing w:val="-16"/>
          <w:position w:val="-1"/>
          <w:sz w:val="34"/>
          <w:szCs w:val="34"/>
        </w:rPr>
        <w:t xml:space="preserve"> </w:t>
      </w:r>
      <w:r>
        <w:rPr>
          <w:b/>
          <w:spacing w:val="11"/>
          <w:position w:val="-1"/>
          <w:sz w:val="34"/>
          <w:szCs w:val="34"/>
        </w:rPr>
        <w:t>S</w:t>
      </w:r>
      <w:r>
        <w:rPr>
          <w:b/>
          <w:spacing w:val="5"/>
          <w:position w:val="-1"/>
          <w:sz w:val="34"/>
          <w:szCs w:val="34"/>
        </w:rPr>
        <w:t>i</w:t>
      </w:r>
      <w:r>
        <w:rPr>
          <w:b/>
          <w:spacing w:val="-9"/>
          <w:position w:val="-1"/>
          <w:sz w:val="34"/>
          <w:szCs w:val="34"/>
        </w:rPr>
        <w:t>n</w:t>
      </w:r>
      <w:r>
        <w:rPr>
          <w:b/>
          <w:spacing w:val="10"/>
          <w:position w:val="-1"/>
          <w:sz w:val="34"/>
          <w:szCs w:val="34"/>
        </w:rPr>
        <w:t>g</w:t>
      </w:r>
      <w:r>
        <w:rPr>
          <w:b/>
          <w:position w:val="-1"/>
          <w:sz w:val="34"/>
          <w:szCs w:val="34"/>
        </w:rPr>
        <w:t>h</w:t>
      </w:r>
      <w:r>
        <w:rPr>
          <w:b/>
          <w:spacing w:val="6"/>
          <w:position w:val="-1"/>
          <w:sz w:val="34"/>
          <w:szCs w:val="34"/>
        </w:rPr>
        <w:t xml:space="preserve"> </w:t>
      </w:r>
      <w:r>
        <w:rPr>
          <w:b/>
          <w:spacing w:val="-5"/>
          <w:position w:val="-1"/>
          <w:sz w:val="34"/>
          <w:szCs w:val="34"/>
        </w:rPr>
        <w:t>U</w:t>
      </w:r>
      <w:r>
        <w:rPr>
          <w:b/>
          <w:spacing w:val="11"/>
          <w:position w:val="-1"/>
          <w:sz w:val="34"/>
          <w:szCs w:val="34"/>
        </w:rPr>
        <w:t>n</w:t>
      </w:r>
      <w:r>
        <w:rPr>
          <w:b/>
          <w:spacing w:val="5"/>
          <w:position w:val="-1"/>
          <w:sz w:val="34"/>
          <w:szCs w:val="34"/>
        </w:rPr>
        <w:t>i</w:t>
      </w:r>
      <w:r>
        <w:rPr>
          <w:b/>
          <w:spacing w:val="10"/>
          <w:position w:val="-1"/>
          <w:sz w:val="34"/>
          <w:szCs w:val="34"/>
        </w:rPr>
        <w:t>v</w:t>
      </w:r>
      <w:r>
        <w:rPr>
          <w:b/>
          <w:spacing w:val="9"/>
          <w:position w:val="-1"/>
          <w:sz w:val="34"/>
          <w:szCs w:val="34"/>
        </w:rPr>
        <w:t>e</w:t>
      </w:r>
      <w:r>
        <w:rPr>
          <w:b/>
          <w:spacing w:val="-11"/>
          <w:position w:val="-1"/>
          <w:sz w:val="34"/>
          <w:szCs w:val="34"/>
        </w:rPr>
        <w:t>r</w:t>
      </w:r>
      <w:r>
        <w:rPr>
          <w:b/>
          <w:spacing w:val="8"/>
          <w:position w:val="-1"/>
          <w:sz w:val="34"/>
          <w:szCs w:val="34"/>
        </w:rPr>
        <w:t>s</w:t>
      </w:r>
      <w:r>
        <w:rPr>
          <w:b/>
          <w:spacing w:val="5"/>
          <w:position w:val="-1"/>
          <w:sz w:val="34"/>
          <w:szCs w:val="34"/>
        </w:rPr>
        <w:t>i</w:t>
      </w:r>
      <w:r>
        <w:rPr>
          <w:b/>
          <w:spacing w:val="7"/>
          <w:position w:val="-1"/>
          <w:sz w:val="34"/>
          <w:szCs w:val="34"/>
        </w:rPr>
        <w:t>t</w:t>
      </w:r>
      <w:r>
        <w:rPr>
          <w:b/>
          <w:position w:val="-1"/>
          <w:sz w:val="34"/>
          <w:szCs w:val="34"/>
        </w:rPr>
        <w:t>y</w:t>
      </w:r>
      <w:r>
        <w:rPr>
          <w:b/>
          <w:spacing w:val="-15"/>
          <w:position w:val="-1"/>
          <w:sz w:val="34"/>
          <w:szCs w:val="34"/>
        </w:rPr>
        <w:t xml:space="preserve"> </w:t>
      </w:r>
      <w:r>
        <w:rPr>
          <w:b/>
          <w:spacing w:val="-5"/>
          <w:position w:val="-1"/>
          <w:sz w:val="34"/>
          <w:szCs w:val="34"/>
        </w:rPr>
        <w:t>A</w:t>
      </w:r>
      <w:r>
        <w:rPr>
          <w:b/>
          <w:spacing w:val="9"/>
          <w:position w:val="-1"/>
          <w:sz w:val="34"/>
          <w:szCs w:val="34"/>
        </w:rPr>
        <w:t>r</w:t>
      </w:r>
      <w:r>
        <w:rPr>
          <w:b/>
          <w:spacing w:val="10"/>
          <w:position w:val="-1"/>
          <w:sz w:val="34"/>
          <w:szCs w:val="34"/>
        </w:rPr>
        <w:t>a</w:t>
      </w:r>
      <w:r>
        <w:rPr>
          <w:b/>
          <w:position w:val="-1"/>
          <w:sz w:val="34"/>
          <w:szCs w:val="34"/>
        </w:rPr>
        <w:t>,</w:t>
      </w:r>
      <w:r>
        <w:rPr>
          <w:b/>
          <w:spacing w:val="-10"/>
          <w:position w:val="-1"/>
          <w:sz w:val="34"/>
          <w:szCs w:val="34"/>
        </w:rPr>
        <w:t xml:space="preserve"> </w:t>
      </w:r>
      <w:r>
        <w:rPr>
          <w:b/>
          <w:spacing w:val="-7"/>
          <w:position w:val="-1"/>
          <w:sz w:val="34"/>
          <w:szCs w:val="34"/>
        </w:rPr>
        <w:t>B</w:t>
      </w:r>
      <w:r>
        <w:rPr>
          <w:b/>
          <w:spacing w:val="5"/>
          <w:position w:val="-1"/>
          <w:sz w:val="34"/>
          <w:szCs w:val="34"/>
        </w:rPr>
        <w:t>i</w:t>
      </w:r>
      <w:r>
        <w:rPr>
          <w:b/>
          <w:spacing w:val="11"/>
          <w:position w:val="-1"/>
          <w:sz w:val="34"/>
          <w:szCs w:val="34"/>
        </w:rPr>
        <w:t>h</w:t>
      </w:r>
      <w:r>
        <w:rPr>
          <w:b/>
          <w:spacing w:val="10"/>
          <w:position w:val="-1"/>
          <w:sz w:val="34"/>
          <w:szCs w:val="34"/>
        </w:rPr>
        <w:t>a</w:t>
      </w:r>
      <w:r>
        <w:rPr>
          <w:b/>
          <w:spacing w:val="9"/>
          <w:position w:val="-1"/>
          <w:sz w:val="34"/>
          <w:szCs w:val="34"/>
        </w:rPr>
        <w:t>r</w:t>
      </w:r>
      <w:r>
        <w:rPr>
          <w:b/>
          <w:position w:val="-1"/>
          <w:sz w:val="34"/>
          <w:szCs w:val="34"/>
        </w:rPr>
        <w:t>.</w:t>
      </w:r>
    </w:p>
    <w:p w:rsidR="000021BE" w:rsidRDefault="004659CA">
      <w:pPr>
        <w:spacing w:line="360" w:lineRule="exact"/>
        <w:ind w:left="580"/>
        <w:rPr>
          <w:sz w:val="38"/>
          <w:szCs w:val="38"/>
        </w:rPr>
      </w:pPr>
      <w:r>
        <w:rPr>
          <w:sz w:val="38"/>
          <w:szCs w:val="38"/>
        </w:rPr>
        <w:t xml:space="preserve">·  </w:t>
      </w:r>
      <w:r>
        <w:rPr>
          <w:spacing w:val="68"/>
          <w:sz w:val="38"/>
          <w:szCs w:val="38"/>
        </w:rPr>
        <w:t xml:space="preserve"> </w:t>
      </w:r>
      <w:r>
        <w:rPr>
          <w:sz w:val="38"/>
          <w:szCs w:val="38"/>
        </w:rPr>
        <w:t>I</w:t>
      </w:r>
      <w:r>
        <w:rPr>
          <w:spacing w:val="-2"/>
          <w:sz w:val="38"/>
          <w:szCs w:val="38"/>
        </w:rPr>
        <w:t xml:space="preserve"> </w:t>
      </w:r>
      <w:r>
        <w:rPr>
          <w:spacing w:val="-10"/>
          <w:sz w:val="38"/>
          <w:szCs w:val="38"/>
        </w:rPr>
        <w:t>h</w:t>
      </w:r>
      <w:r>
        <w:rPr>
          <w:spacing w:val="-9"/>
          <w:sz w:val="38"/>
          <w:szCs w:val="38"/>
        </w:rPr>
        <w:t>a</w:t>
      </w:r>
      <w:r>
        <w:rPr>
          <w:spacing w:val="-10"/>
          <w:sz w:val="38"/>
          <w:szCs w:val="38"/>
        </w:rPr>
        <w:t>v</w:t>
      </w:r>
      <w:r>
        <w:rPr>
          <w:sz w:val="38"/>
          <w:szCs w:val="38"/>
        </w:rPr>
        <w:t>e</w:t>
      </w:r>
      <w:r>
        <w:rPr>
          <w:spacing w:val="-4"/>
          <w:sz w:val="38"/>
          <w:szCs w:val="38"/>
        </w:rPr>
        <w:t xml:space="preserve"> </w:t>
      </w:r>
      <w:r>
        <w:rPr>
          <w:spacing w:val="-9"/>
          <w:sz w:val="38"/>
          <w:szCs w:val="38"/>
        </w:rPr>
        <w:t>c</w:t>
      </w:r>
      <w:r>
        <w:rPr>
          <w:spacing w:val="-10"/>
          <w:sz w:val="38"/>
          <w:szCs w:val="38"/>
        </w:rPr>
        <w:t>o</w:t>
      </w:r>
      <w:r>
        <w:rPr>
          <w:spacing w:val="-16"/>
          <w:sz w:val="38"/>
          <w:szCs w:val="38"/>
        </w:rPr>
        <w:t>m</w:t>
      </w:r>
      <w:r>
        <w:rPr>
          <w:spacing w:val="10"/>
          <w:sz w:val="38"/>
          <w:szCs w:val="38"/>
        </w:rPr>
        <w:t>p</w:t>
      </w:r>
      <w:r>
        <w:rPr>
          <w:spacing w:val="-6"/>
          <w:sz w:val="38"/>
          <w:szCs w:val="38"/>
        </w:rPr>
        <w:t>l</w:t>
      </w:r>
      <w:r>
        <w:rPr>
          <w:spacing w:val="-9"/>
          <w:sz w:val="38"/>
          <w:szCs w:val="38"/>
        </w:rPr>
        <w:t>e</w:t>
      </w:r>
      <w:r>
        <w:rPr>
          <w:spacing w:val="-6"/>
          <w:sz w:val="38"/>
          <w:szCs w:val="38"/>
        </w:rPr>
        <w:t>t</w:t>
      </w:r>
      <w:r>
        <w:rPr>
          <w:spacing w:val="11"/>
          <w:sz w:val="38"/>
          <w:szCs w:val="38"/>
        </w:rPr>
        <w:t>e</w:t>
      </w:r>
      <w:r>
        <w:rPr>
          <w:sz w:val="38"/>
          <w:szCs w:val="38"/>
        </w:rPr>
        <w:t>d</w:t>
      </w:r>
      <w:r>
        <w:rPr>
          <w:spacing w:val="-5"/>
          <w:sz w:val="38"/>
          <w:szCs w:val="38"/>
        </w:rPr>
        <w:t xml:space="preserve"> </w:t>
      </w:r>
      <w:r>
        <w:rPr>
          <w:spacing w:val="-6"/>
          <w:sz w:val="38"/>
          <w:szCs w:val="38"/>
        </w:rPr>
        <w:t>i</w:t>
      </w:r>
      <w:r>
        <w:rPr>
          <w:spacing w:val="-10"/>
          <w:sz w:val="38"/>
          <w:szCs w:val="38"/>
        </w:rPr>
        <w:t>n</w:t>
      </w:r>
      <w:r>
        <w:rPr>
          <w:spacing w:val="-6"/>
          <w:sz w:val="38"/>
          <w:szCs w:val="38"/>
        </w:rPr>
        <w:t>t</w:t>
      </w:r>
      <w:r>
        <w:rPr>
          <w:spacing w:val="-9"/>
          <w:sz w:val="38"/>
          <w:szCs w:val="38"/>
        </w:rPr>
        <w:t>e</w:t>
      </w:r>
      <w:r>
        <w:rPr>
          <w:spacing w:val="13"/>
          <w:sz w:val="38"/>
          <w:szCs w:val="38"/>
        </w:rPr>
        <w:t>r</w:t>
      </w:r>
      <w:r>
        <w:rPr>
          <w:spacing w:val="-16"/>
          <w:sz w:val="38"/>
          <w:szCs w:val="38"/>
        </w:rPr>
        <w:t>m</w:t>
      </w:r>
      <w:r>
        <w:rPr>
          <w:spacing w:val="-9"/>
          <w:sz w:val="38"/>
          <w:szCs w:val="38"/>
        </w:rPr>
        <w:t>e</w:t>
      </w:r>
      <w:r>
        <w:rPr>
          <w:spacing w:val="-10"/>
          <w:sz w:val="38"/>
          <w:szCs w:val="38"/>
        </w:rPr>
        <w:t>d</w:t>
      </w:r>
      <w:r>
        <w:rPr>
          <w:spacing w:val="14"/>
          <w:sz w:val="38"/>
          <w:szCs w:val="38"/>
        </w:rPr>
        <w:t>i</w:t>
      </w:r>
      <w:r>
        <w:rPr>
          <w:spacing w:val="-9"/>
          <w:sz w:val="38"/>
          <w:szCs w:val="38"/>
        </w:rPr>
        <w:t>a</w:t>
      </w:r>
      <w:r>
        <w:rPr>
          <w:spacing w:val="-6"/>
          <w:sz w:val="38"/>
          <w:szCs w:val="38"/>
        </w:rPr>
        <w:t>t</w:t>
      </w:r>
      <w:r>
        <w:rPr>
          <w:sz w:val="38"/>
          <w:szCs w:val="38"/>
        </w:rPr>
        <w:t>e</w:t>
      </w:r>
      <w:r>
        <w:rPr>
          <w:spacing w:val="16"/>
          <w:sz w:val="38"/>
          <w:szCs w:val="38"/>
        </w:rPr>
        <w:t xml:space="preserve"> </w:t>
      </w:r>
      <w:r>
        <w:rPr>
          <w:spacing w:val="-6"/>
          <w:sz w:val="38"/>
          <w:szCs w:val="38"/>
        </w:rPr>
        <w:t>i</w:t>
      </w:r>
      <w:r>
        <w:rPr>
          <w:sz w:val="38"/>
          <w:szCs w:val="38"/>
        </w:rPr>
        <w:t>n</w:t>
      </w:r>
      <w:r>
        <w:rPr>
          <w:spacing w:val="-5"/>
          <w:sz w:val="38"/>
          <w:szCs w:val="38"/>
        </w:rPr>
        <w:t xml:space="preserve"> </w:t>
      </w:r>
      <w:r>
        <w:rPr>
          <w:spacing w:val="-10"/>
          <w:sz w:val="38"/>
          <w:szCs w:val="38"/>
        </w:rPr>
        <w:t>y</w:t>
      </w:r>
      <w:r>
        <w:rPr>
          <w:spacing w:val="-9"/>
          <w:sz w:val="38"/>
          <w:szCs w:val="38"/>
        </w:rPr>
        <w:t>ea</w:t>
      </w:r>
      <w:r>
        <w:rPr>
          <w:sz w:val="38"/>
          <w:szCs w:val="38"/>
        </w:rPr>
        <w:t>r</w:t>
      </w:r>
      <w:r>
        <w:rPr>
          <w:spacing w:val="18"/>
          <w:sz w:val="38"/>
          <w:szCs w:val="38"/>
        </w:rPr>
        <w:t xml:space="preserve"> </w:t>
      </w:r>
      <w:r>
        <w:rPr>
          <w:spacing w:val="-10"/>
          <w:sz w:val="38"/>
          <w:szCs w:val="38"/>
        </w:rPr>
        <w:t>20</w:t>
      </w:r>
      <w:r>
        <w:rPr>
          <w:spacing w:val="10"/>
          <w:sz w:val="38"/>
          <w:szCs w:val="38"/>
        </w:rPr>
        <w:t>0</w:t>
      </w:r>
      <w:r>
        <w:rPr>
          <w:spacing w:val="-10"/>
          <w:sz w:val="38"/>
          <w:szCs w:val="38"/>
        </w:rPr>
        <w:t>5</w:t>
      </w:r>
      <w:r>
        <w:rPr>
          <w:sz w:val="38"/>
          <w:szCs w:val="38"/>
        </w:rPr>
        <w:t>.</w:t>
      </w:r>
    </w:p>
    <w:p w:rsidR="000021BE" w:rsidRDefault="004659CA">
      <w:pPr>
        <w:spacing w:line="360" w:lineRule="exact"/>
        <w:ind w:left="580"/>
        <w:rPr>
          <w:sz w:val="38"/>
          <w:szCs w:val="38"/>
        </w:rPr>
      </w:pPr>
      <w:r>
        <w:rPr>
          <w:sz w:val="38"/>
          <w:szCs w:val="38"/>
        </w:rPr>
        <w:t xml:space="preserve">·  </w:t>
      </w:r>
      <w:r>
        <w:rPr>
          <w:spacing w:val="68"/>
          <w:sz w:val="38"/>
          <w:szCs w:val="38"/>
        </w:rPr>
        <w:t xml:space="preserve"> </w:t>
      </w:r>
      <w:r>
        <w:rPr>
          <w:sz w:val="38"/>
          <w:szCs w:val="38"/>
        </w:rPr>
        <w:t>I</w:t>
      </w:r>
      <w:r>
        <w:rPr>
          <w:spacing w:val="-2"/>
          <w:sz w:val="38"/>
          <w:szCs w:val="38"/>
        </w:rPr>
        <w:t xml:space="preserve"> </w:t>
      </w:r>
      <w:r>
        <w:rPr>
          <w:spacing w:val="-10"/>
          <w:sz w:val="38"/>
          <w:szCs w:val="38"/>
        </w:rPr>
        <w:t>h</w:t>
      </w:r>
      <w:r>
        <w:rPr>
          <w:spacing w:val="-9"/>
          <w:sz w:val="38"/>
          <w:szCs w:val="38"/>
        </w:rPr>
        <w:t>a</w:t>
      </w:r>
      <w:r>
        <w:rPr>
          <w:spacing w:val="-10"/>
          <w:sz w:val="38"/>
          <w:szCs w:val="38"/>
        </w:rPr>
        <w:t>v</w:t>
      </w:r>
      <w:r>
        <w:rPr>
          <w:sz w:val="38"/>
          <w:szCs w:val="38"/>
        </w:rPr>
        <w:t>e</w:t>
      </w:r>
      <w:r>
        <w:rPr>
          <w:spacing w:val="-4"/>
          <w:sz w:val="38"/>
          <w:szCs w:val="38"/>
        </w:rPr>
        <w:t xml:space="preserve"> </w:t>
      </w:r>
      <w:r>
        <w:rPr>
          <w:spacing w:val="-9"/>
          <w:sz w:val="38"/>
          <w:szCs w:val="38"/>
        </w:rPr>
        <w:t>c</w:t>
      </w:r>
      <w:r>
        <w:rPr>
          <w:spacing w:val="-10"/>
          <w:sz w:val="38"/>
          <w:szCs w:val="38"/>
        </w:rPr>
        <w:t>o</w:t>
      </w:r>
      <w:r>
        <w:rPr>
          <w:spacing w:val="-16"/>
          <w:sz w:val="38"/>
          <w:szCs w:val="38"/>
        </w:rPr>
        <w:t>m</w:t>
      </w:r>
      <w:r>
        <w:rPr>
          <w:spacing w:val="10"/>
          <w:sz w:val="38"/>
          <w:szCs w:val="38"/>
        </w:rPr>
        <w:t>p</w:t>
      </w:r>
      <w:r>
        <w:rPr>
          <w:spacing w:val="-6"/>
          <w:sz w:val="38"/>
          <w:szCs w:val="38"/>
        </w:rPr>
        <w:t>l</w:t>
      </w:r>
      <w:r>
        <w:rPr>
          <w:spacing w:val="-9"/>
          <w:sz w:val="38"/>
          <w:szCs w:val="38"/>
        </w:rPr>
        <w:t>e</w:t>
      </w:r>
      <w:r>
        <w:rPr>
          <w:spacing w:val="-6"/>
          <w:sz w:val="38"/>
          <w:szCs w:val="38"/>
        </w:rPr>
        <w:t>t</w:t>
      </w:r>
      <w:r>
        <w:rPr>
          <w:spacing w:val="11"/>
          <w:sz w:val="38"/>
          <w:szCs w:val="38"/>
        </w:rPr>
        <w:t>e</w:t>
      </w:r>
      <w:r>
        <w:rPr>
          <w:sz w:val="38"/>
          <w:szCs w:val="38"/>
        </w:rPr>
        <w:t>d</w:t>
      </w:r>
      <w:r>
        <w:rPr>
          <w:spacing w:val="-5"/>
          <w:sz w:val="38"/>
          <w:szCs w:val="38"/>
        </w:rPr>
        <w:t xml:space="preserve"> </w:t>
      </w:r>
      <w:r>
        <w:rPr>
          <w:spacing w:val="-16"/>
          <w:sz w:val="38"/>
          <w:szCs w:val="38"/>
        </w:rPr>
        <w:t>m</w:t>
      </w:r>
      <w:r>
        <w:rPr>
          <w:spacing w:val="-9"/>
          <w:sz w:val="38"/>
          <w:szCs w:val="38"/>
        </w:rPr>
        <w:t>a</w:t>
      </w:r>
      <w:r>
        <w:rPr>
          <w:spacing w:val="-6"/>
          <w:sz w:val="38"/>
          <w:szCs w:val="38"/>
        </w:rPr>
        <w:t>t</w:t>
      </w:r>
      <w:r>
        <w:rPr>
          <w:spacing w:val="-7"/>
          <w:sz w:val="38"/>
          <w:szCs w:val="38"/>
        </w:rPr>
        <w:t>r</w:t>
      </w:r>
      <w:r>
        <w:rPr>
          <w:spacing w:val="14"/>
          <w:sz w:val="38"/>
          <w:szCs w:val="38"/>
        </w:rPr>
        <w:t>i</w:t>
      </w:r>
      <w:r>
        <w:rPr>
          <w:spacing w:val="-9"/>
          <w:sz w:val="38"/>
          <w:szCs w:val="38"/>
        </w:rPr>
        <w:t>c</w:t>
      </w:r>
      <w:r>
        <w:rPr>
          <w:spacing w:val="-10"/>
          <w:sz w:val="38"/>
          <w:szCs w:val="38"/>
        </w:rPr>
        <w:t>u</w:t>
      </w:r>
      <w:r>
        <w:rPr>
          <w:spacing w:val="-6"/>
          <w:sz w:val="38"/>
          <w:szCs w:val="38"/>
        </w:rPr>
        <w:t>l</w:t>
      </w:r>
      <w:r>
        <w:rPr>
          <w:spacing w:val="11"/>
          <w:sz w:val="38"/>
          <w:szCs w:val="38"/>
        </w:rPr>
        <w:t>a</w:t>
      </w:r>
      <w:r>
        <w:rPr>
          <w:spacing w:val="-6"/>
          <w:sz w:val="38"/>
          <w:szCs w:val="38"/>
        </w:rPr>
        <w:t>ti</w:t>
      </w:r>
      <w:r>
        <w:rPr>
          <w:spacing w:val="-10"/>
          <w:sz w:val="38"/>
          <w:szCs w:val="38"/>
        </w:rPr>
        <w:t>o</w:t>
      </w:r>
      <w:r>
        <w:rPr>
          <w:sz w:val="38"/>
          <w:szCs w:val="38"/>
        </w:rPr>
        <w:t>n</w:t>
      </w:r>
      <w:r>
        <w:rPr>
          <w:spacing w:val="15"/>
          <w:sz w:val="38"/>
          <w:szCs w:val="38"/>
        </w:rPr>
        <w:t xml:space="preserve"> </w:t>
      </w:r>
      <w:r>
        <w:rPr>
          <w:spacing w:val="-6"/>
          <w:sz w:val="38"/>
          <w:szCs w:val="38"/>
        </w:rPr>
        <w:t>i</w:t>
      </w:r>
      <w:r>
        <w:rPr>
          <w:sz w:val="38"/>
          <w:szCs w:val="38"/>
        </w:rPr>
        <w:t>n</w:t>
      </w:r>
      <w:r>
        <w:rPr>
          <w:spacing w:val="-5"/>
          <w:sz w:val="38"/>
          <w:szCs w:val="38"/>
        </w:rPr>
        <w:t xml:space="preserve"> </w:t>
      </w:r>
      <w:r>
        <w:rPr>
          <w:spacing w:val="-10"/>
          <w:sz w:val="38"/>
          <w:szCs w:val="38"/>
        </w:rPr>
        <w:t>y</w:t>
      </w:r>
      <w:r>
        <w:rPr>
          <w:spacing w:val="-9"/>
          <w:sz w:val="38"/>
          <w:szCs w:val="38"/>
        </w:rPr>
        <w:t>ea</w:t>
      </w:r>
      <w:r>
        <w:rPr>
          <w:sz w:val="38"/>
          <w:szCs w:val="38"/>
        </w:rPr>
        <w:t>r</w:t>
      </w:r>
      <w:r>
        <w:rPr>
          <w:spacing w:val="18"/>
          <w:sz w:val="38"/>
          <w:szCs w:val="38"/>
        </w:rPr>
        <w:t xml:space="preserve"> </w:t>
      </w:r>
      <w:r>
        <w:rPr>
          <w:spacing w:val="-10"/>
          <w:sz w:val="38"/>
          <w:szCs w:val="38"/>
        </w:rPr>
        <w:t>2</w:t>
      </w:r>
      <w:r>
        <w:rPr>
          <w:spacing w:val="10"/>
          <w:sz w:val="38"/>
          <w:szCs w:val="38"/>
        </w:rPr>
        <w:t>0</w:t>
      </w:r>
      <w:r>
        <w:rPr>
          <w:spacing w:val="-10"/>
          <w:sz w:val="38"/>
          <w:szCs w:val="38"/>
        </w:rPr>
        <w:t>03</w:t>
      </w:r>
      <w:r>
        <w:rPr>
          <w:sz w:val="38"/>
          <w:szCs w:val="38"/>
        </w:rPr>
        <w:t>.</w:t>
      </w:r>
    </w:p>
    <w:p w:rsidR="000021BE" w:rsidRDefault="000021BE">
      <w:pPr>
        <w:spacing w:line="140" w:lineRule="exact"/>
        <w:rPr>
          <w:sz w:val="14"/>
          <w:szCs w:val="14"/>
        </w:rPr>
      </w:pPr>
    </w:p>
    <w:p w:rsidR="000021BE" w:rsidRDefault="000021BE">
      <w:pPr>
        <w:spacing w:line="200" w:lineRule="exact"/>
      </w:pPr>
    </w:p>
    <w:p w:rsidR="000021BE" w:rsidRDefault="004659CA">
      <w:pPr>
        <w:spacing w:before="11"/>
        <w:ind w:left="100"/>
        <w:rPr>
          <w:sz w:val="38"/>
          <w:szCs w:val="38"/>
        </w:rPr>
      </w:pPr>
      <w:r>
        <w:rPr>
          <w:b/>
          <w:color w:val="0000FF"/>
          <w:spacing w:val="-12"/>
          <w:sz w:val="38"/>
          <w:szCs w:val="38"/>
        </w:rPr>
        <w:t>P</w:t>
      </w:r>
      <w:r>
        <w:rPr>
          <w:b/>
          <w:color w:val="0000FF"/>
          <w:spacing w:val="-9"/>
          <w:sz w:val="38"/>
          <w:szCs w:val="38"/>
        </w:rPr>
        <w:t>er</w:t>
      </w:r>
      <w:r>
        <w:rPr>
          <w:b/>
          <w:color w:val="0000FF"/>
          <w:spacing w:val="12"/>
          <w:sz w:val="38"/>
          <w:szCs w:val="38"/>
        </w:rPr>
        <w:t>s</w:t>
      </w:r>
      <w:r>
        <w:rPr>
          <w:b/>
          <w:color w:val="0000FF"/>
          <w:spacing w:val="-10"/>
          <w:sz w:val="38"/>
          <w:szCs w:val="38"/>
        </w:rPr>
        <w:t>o</w:t>
      </w:r>
      <w:r>
        <w:rPr>
          <w:b/>
          <w:color w:val="0000FF"/>
          <w:spacing w:val="-11"/>
          <w:sz w:val="38"/>
          <w:szCs w:val="38"/>
        </w:rPr>
        <w:t>n</w:t>
      </w:r>
      <w:r>
        <w:rPr>
          <w:b/>
          <w:color w:val="0000FF"/>
          <w:spacing w:val="-10"/>
          <w:sz w:val="38"/>
          <w:szCs w:val="38"/>
        </w:rPr>
        <w:t>a</w:t>
      </w:r>
      <w:r>
        <w:rPr>
          <w:b/>
          <w:color w:val="0000FF"/>
          <w:sz w:val="38"/>
          <w:szCs w:val="38"/>
        </w:rPr>
        <w:t>l</w:t>
      </w:r>
      <w:r>
        <w:rPr>
          <w:b/>
          <w:color w:val="0000FF"/>
          <w:spacing w:val="19"/>
          <w:sz w:val="38"/>
          <w:szCs w:val="38"/>
        </w:rPr>
        <w:t xml:space="preserve"> </w:t>
      </w:r>
      <w:r>
        <w:rPr>
          <w:b/>
          <w:color w:val="0000FF"/>
          <w:spacing w:val="-11"/>
          <w:sz w:val="38"/>
          <w:szCs w:val="38"/>
        </w:rPr>
        <w:t>d</w:t>
      </w:r>
      <w:r>
        <w:rPr>
          <w:b/>
          <w:color w:val="0000FF"/>
          <w:spacing w:val="-9"/>
          <w:sz w:val="38"/>
          <w:szCs w:val="38"/>
        </w:rPr>
        <w:t>e</w:t>
      </w:r>
      <w:r>
        <w:rPr>
          <w:b/>
          <w:color w:val="0000FF"/>
          <w:spacing w:val="-7"/>
          <w:sz w:val="38"/>
          <w:szCs w:val="38"/>
        </w:rPr>
        <w:t>t</w:t>
      </w:r>
      <w:r>
        <w:rPr>
          <w:b/>
          <w:color w:val="0000FF"/>
          <w:spacing w:val="10"/>
          <w:sz w:val="38"/>
          <w:szCs w:val="38"/>
        </w:rPr>
        <w:t>a</w:t>
      </w:r>
      <w:r>
        <w:rPr>
          <w:b/>
          <w:color w:val="0000FF"/>
          <w:spacing w:val="-6"/>
          <w:sz w:val="38"/>
          <w:szCs w:val="38"/>
        </w:rPr>
        <w:t>il</w:t>
      </w:r>
      <w:r>
        <w:rPr>
          <w:b/>
          <w:color w:val="0000FF"/>
          <w:spacing w:val="-8"/>
          <w:sz w:val="38"/>
          <w:szCs w:val="38"/>
        </w:rPr>
        <w:t>s</w:t>
      </w:r>
      <w:r>
        <w:rPr>
          <w:b/>
          <w:color w:val="0000FF"/>
          <w:sz w:val="38"/>
          <w:szCs w:val="38"/>
        </w:rPr>
        <w:t>:</w:t>
      </w:r>
    </w:p>
    <w:p w:rsidR="000021BE" w:rsidRDefault="000021BE">
      <w:pPr>
        <w:spacing w:before="3" w:line="140" w:lineRule="exact"/>
        <w:rPr>
          <w:sz w:val="14"/>
          <w:szCs w:val="14"/>
        </w:rPr>
      </w:pPr>
    </w:p>
    <w:p w:rsidR="000021BE" w:rsidRDefault="000021BE">
      <w:pPr>
        <w:spacing w:line="200" w:lineRule="exact"/>
      </w:pPr>
    </w:p>
    <w:p w:rsidR="000021BE" w:rsidRDefault="004659CA">
      <w:pPr>
        <w:ind w:left="2020"/>
        <w:rPr>
          <w:sz w:val="38"/>
          <w:szCs w:val="38"/>
        </w:rPr>
      </w:pPr>
      <w:r>
        <w:rPr>
          <w:spacing w:val="-11"/>
          <w:sz w:val="38"/>
          <w:szCs w:val="38"/>
        </w:rPr>
        <w:t>S</w:t>
      </w:r>
      <w:r>
        <w:rPr>
          <w:spacing w:val="-6"/>
          <w:sz w:val="38"/>
          <w:szCs w:val="38"/>
        </w:rPr>
        <w:t>/</w:t>
      </w:r>
      <w:r>
        <w:rPr>
          <w:sz w:val="38"/>
          <w:szCs w:val="38"/>
        </w:rPr>
        <w:t>o</w:t>
      </w:r>
      <w:r>
        <w:rPr>
          <w:spacing w:val="-5"/>
          <w:sz w:val="38"/>
          <w:szCs w:val="38"/>
        </w:rPr>
        <w:t xml:space="preserve"> </w:t>
      </w:r>
      <w:proofErr w:type="spellStart"/>
      <w:r>
        <w:rPr>
          <w:spacing w:val="-14"/>
          <w:sz w:val="38"/>
          <w:szCs w:val="38"/>
        </w:rPr>
        <w:t>G</w:t>
      </w:r>
      <w:r>
        <w:rPr>
          <w:spacing w:val="-10"/>
          <w:sz w:val="38"/>
          <w:szCs w:val="38"/>
        </w:rPr>
        <w:t>up</w:t>
      </w:r>
      <w:r>
        <w:rPr>
          <w:spacing w:val="14"/>
          <w:sz w:val="38"/>
          <w:szCs w:val="38"/>
        </w:rPr>
        <w:t>t</w:t>
      </w:r>
      <w:r>
        <w:rPr>
          <w:spacing w:val="-9"/>
          <w:sz w:val="38"/>
          <w:szCs w:val="38"/>
        </w:rPr>
        <w:t>e</w:t>
      </w:r>
      <w:r>
        <w:rPr>
          <w:spacing w:val="-8"/>
          <w:sz w:val="38"/>
          <w:szCs w:val="38"/>
        </w:rPr>
        <w:t>s</w:t>
      </w:r>
      <w:r>
        <w:rPr>
          <w:spacing w:val="-10"/>
          <w:sz w:val="38"/>
          <w:szCs w:val="38"/>
        </w:rPr>
        <w:t>h</w:t>
      </w:r>
      <w:r>
        <w:rPr>
          <w:spacing w:val="6"/>
          <w:sz w:val="38"/>
          <w:szCs w:val="38"/>
        </w:rPr>
        <w:t>w</w:t>
      </w:r>
      <w:r>
        <w:rPr>
          <w:spacing w:val="-9"/>
          <w:sz w:val="38"/>
          <w:szCs w:val="38"/>
        </w:rPr>
        <w:t>a</w:t>
      </w:r>
      <w:r>
        <w:rPr>
          <w:sz w:val="38"/>
          <w:szCs w:val="38"/>
        </w:rPr>
        <w:t>r</w:t>
      </w:r>
      <w:proofErr w:type="spellEnd"/>
      <w:r>
        <w:rPr>
          <w:spacing w:val="18"/>
          <w:sz w:val="38"/>
          <w:szCs w:val="38"/>
        </w:rPr>
        <w:t xml:space="preserve"> </w:t>
      </w:r>
      <w:r>
        <w:rPr>
          <w:spacing w:val="-11"/>
          <w:sz w:val="38"/>
          <w:szCs w:val="38"/>
        </w:rPr>
        <w:t>S</w:t>
      </w:r>
      <w:r>
        <w:rPr>
          <w:spacing w:val="-6"/>
          <w:sz w:val="38"/>
          <w:szCs w:val="38"/>
        </w:rPr>
        <w:t>i</w:t>
      </w:r>
      <w:r>
        <w:rPr>
          <w:spacing w:val="-10"/>
          <w:sz w:val="38"/>
          <w:szCs w:val="38"/>
        </w:rPr>
        <w:t>n</w:t>
      </w:r>
      <w:r>
        <w:rPr>
          <w:spacing w:val="10"/>
          <w:sz w:val="38"/>
          <w:szCs w:val="38"/>
        </w:rPr>
        <w:t>g</w:t>
      </w:r>
      <w:r>
        <w:rPr>
          <w:sz w:val="38"/>
          <w:szCs w:val="38"/>
        </w:rPr>
        <w:t>h</w:t>
      </w:r>
    </w:p>
    <w:p w:rsidR="000021BE" w:rsidRDefault="004659CA">
      <w:pPr>
        <w:spacing w:before="11" w:line="234" w:lineRule="auto"/>
        <w:ind w:left="2020" w:right="10064"/>
        <w:rPr>
          <w:sz w:val="38"/>
          <w:szCs w:val="38"/>
        </w:rPr>
      </w:pPr>
      <w:proofErr w:type="spellStart"/>
      <w:proofErr w:type="gramStart"/>
      <w:r>
        <w:rPr>
          <w:spacing w:val="-14"/>
          <w:sz w:val="38"/>
          <w:szCs w:val="38"/>
        </w:rPr>
        <w:t>V</w:t>
      </w:r>
      <w:r>
        <w:rPr>
          <w:spacing w:val="-6"/>
          <w:sz w:val="38"/>
          <w:szCs w:val="38"/>
        </w:rPr>
        <w:t>ill</w:t>
      </w:r>
      <w:proofErr w:type="spellEnd"/>
      <w:r>
        <w:rPr>
          <w:sz w:val="38"/>
          <w:szCs w:val="38"/>
        </w:rPr>
        <w:t>.</w:t>
      </w:r>
      <w:r>
        <w:rPr>
          <w:spacing w:val="10"/>
          <w:sz w:val="38"/>
          <w:szCs w:val="38"/>
        </w:rPr>
        <w:t xml:space="preserve"> </w:t>
      </w:r>
      <w:r>
        <w:rPr>
          <w:sz w:val="38"/>
          <w:szCs w:val="38"/>
        </w:rPr>
        <w:t>-</w:t>
      </w:r>
      <w:r>
        <w:rPr>
          <w:spacing w:val="-2"/>
          <w:sz w:val="38"/>
          <w:szCs w:val="38"/>
        </w:rPr>
        <w:t xml:space="preserve"> </w:t>
      </w:r>
      <w:proofErr w:type="spellStart"/>
      <w:r>
        <w:rPr>
          <w:spacing w:val="-13"/>
          <w:sz w:val="38"/>
          <w:szCs w:val="38"/>
        </w:rPr>
        <w:t>B</w:t>
      </w:r>
      <w:r>
        <w:rPr>
          <w:spacing w:val="-9"/>
          <w:sz w:val="38"/>
          <w:szCs w:val="38"/>
        </w:rPr>
        <w:t>a</w:t>
      </w:r>
      <w:r>
        <w:rPr>
          <w:spacing w:val="-7"/>
          <w:sz w:val="38"/>
          <w:szCs w:val="38"/>
        </w:rPr>
        <w:t>r</w:t>
      </w:r>
      <w:r>
        <w:rPr>
          <w:spacing w:val="11"/>
          <w:sz w:val="38"/>
          <w:szCs w:val="38"/>
        </w:rPr>
        <w:t>e</w:t>
      </w:r>
      <w:r>
        <w:rPr>
          <w:spacing w:val="-14"/>
          <w:sz w:val="38"/>
          <w:szCs w:val="38"/>
        </w:rPr>
        <w:t>w</w:t>
      </w:r>
      <w:r>
        <w:rPr>
          <w:spacing w:val="-9"/>
          <w:sz w:val="38"/>
          <w:szCs w:val="38"/>
        </w:rPr>
        <w:t>a</w:t>
      </w:r>
      <w:r>
        <w:rPr>
          <w:sz w:val="38"/>
          <w:szCs w:val="38"/>
        </w:rPr>
        <w:t>n</w:t>
      </w:r>
      <w:proofErr w:type="spellEnd"/>
      <w:r>
        <w:rPr>
          <w:sz w:val="38"/>
          <w:szCs w:val="38"/>
        </w:rPr>
        <w:t xml:space="preserve"> </w:t>
      </w:r>
      <w:r>
        <w:rPr>
          <w:spacing w:val="-11"/>
          <w:sz w:val="38"/>
          <w:szCs w:val="38"/>
        </w:rPr>
        <w:t>P</w:t>
      </w:r>
      <w:r>
        <w:rPr>
          <w:spacing w:val="5"/>
          <w:sz w:val="38"/>
          <w:szCs w:val="38"/>
        </w:rPr>
        <w:t>.</w:t>
      </w:r>
      <w:r>
        <w:rPr>
          <w:spacing w:val="-14"/>
          <w:sz w:val="38"/>
          <w:szCs w:val="38"/>
        </w:rPr>
        <w:t>O</w:t>
      </w:r>
      <w:r>
        <w:rPr>
          <w:spacing w:val="5"/>
          <w:sz w:val="38"/>
          <w:szCs w:val="38"/>
        </w:rPr>
        <w:t>.</w:t>
      </w:r>
      <w:r>
        <w:rPr>
          <w:spacing w:val="-7"/>
          <w:sz w:val="38"/>
          <w:szCs w:val="38"/>
        </w:rPr>
        <w:t>-</w:t>
      </w:r>
      <w:proofErr w:type="spellStart"/>
      <w:r>
        <w:rPr>
          <w:spacing w:val="2"/>
          <w:sz w:val="38"/>
          <w:szCs w:val="38"/>
        </w:rPr>
        <w:t>M</w:t>
      </w:r>
      <w:r>
        <w:rPr>
          <w:spacing w:val="-9"/>
          <w:sz w:val="38"/>
          <w:szCs w:val="38"/>
        </w:rPr>
        <w:t>a</w:t>
      </w:r>
      <w:r>
        <w:rPr>
          <w:spacing w:val="-6"/>
          <w:sz w:val="38"/>
          <w:szCs w:val="38"/>
        </w:rPr>
        <w:t>l</w:t>
      </w:r>
      <w:r>
        <w:rPr>
          <w:spacing w:val="-9"/>
          <w:sz w:val="38"/>
          <w:szCs w:val="38"/>
        </w:rPr>
        <w:t>a</w:t>
      </w:r>
      <w:r>
        <w:rPr>
          <w:spacing w:val="-14"/>
          <w:sz w:val="38"/>
          <w:szCs w:val="38"/>
        </w:rPr>
        <w:t>w</w:t>
      </w:r>
      <w:r>
        <w:rPr>
          <w:spacing w:val="11"/>
          <w:sz w:val="38"/>
          <w:szCs w:val="38"/>
        </w:rPr>
        <w:t>a</w:t>
      </w:r>
      <w:r>
        <w:rPr>
          <w:sz w:val="38"/>
          <w:szCs w:val="38"/>
        </w:rPr>
        <w:t>r</w:t>
      </w:r>
      <w:proofErr w:type="spellEnd"/>
      <w:r>
        <w:rPr>
          <w:sz w:val="38"/>
          <w:szCs w:val="38"/>
        </w:rPr>
        <w:t xml:space="preserve"> </w:t>
      </w:r>
      <w:proofErr w:type="spellStart"/>
      <w:r>
        <w:rPr>
          <w:spacing w:val="-14"/>
          <w:sz w:val="38"/>
          <w:szCs w:val="38"/>
        </w:rPr>
        <w:t>D</w:t>
      </w:r>
      <w:r>
        <w:rPr>
          <w:spacing w:val="-6"/>
          <w:sz w:val="38"/>
          <w:szCs w:val="38"/>
        </w:rPr>
        <w:t>i</w:t>
      </w:r>
      <w:r>
        <w:rPr>
          <w:spacing w:val="-8"/>
          <w:sz w:val="38"/>
          <w:szCs w:val="38"/>
        </w:rPr>
        <w:t>s</w:t>
      </w:r>
      <w:r>
        <w:rPr>
          <w:spacing w:val="-6"/>
          <w:sz w:val="38"/>
          <w:szCs w:val="38"/>
        </w:rPr>
        <w:t>t</w:t>
      </w:r>
      <w:r>
        <w:rPr>
          <w:spacing w:val="14"/>
          <w:sz w:val="38"/>
          <w:szCs w:val="38"/>
        </w:rPr>
        <w:t>t</w:t>
      </w:r>
      <w:proofErr w:type="spellEnd"/>
      <w:r>
        <w:rPr>
          <w:sz w:val="38"/>
          <w:szCs w:val="38"/>
        </w:rPr>
        <w:t>.</w:t>
      </w:r>
      <w:proofErr w:type="gramEnd"/>
      <w:r>
        <w:rPr>
          <w:spacing w:val="-10"/>
          <w:sz w:val="38"/>
          <w:szCs w:val="38"/>
        </w:rPr>
        <w:t xml:space="preserve"> </w:t>
      </w:r>
      <w:r>
        <w:rPr>
          <w:spacing w:val="-7"/>
          <w:sz w:val="38"/>
          <w:szCs w:val="38"/>
        </w:rPr>
        <w:t>-</w:t>
      </w:r>
      <w:proofErr w:type="spellStart"/>
      <w:r>
        <w:rPr>
          <w:spacing w:val="-13"/>
          <w:sz w:val="38"/>
          <w:szCs w:val="38"/>
        </w:rPr>
        <w:t>R</w:t>
      </w:r>
      <w:r>
        <w:rPr>
          <w:spacing w:val="-10"/>
          <w:sz w:val="38"/>
          <w:szCs w:val="38"/>
        </w:rPr>
        <w:t>oh</w:t>
      </w:r>
      <w:r>
        <w:rPr>
          <w:spacing w:val="14"/>
          <w:sz w:val="38"/>
          <w:szCs w:val="38"/>
        </w:rPr>
        <w:t>t</w:t>
      </w:r>
      <w:r>
        <w:rPr>
          <w:spacing w:val="-9"/>
          <w:sz w:val="38"/>
          <w:szCs w:val="38"/>
        </w:rPr>
        <w:t>a</w:t>
      </w:r>
      <w:r>
        <w:rPr>
          <w:spacing w:val="-8"/>
          <w:sz w:val="38"/>
          <w:szCs w:val="38"/>
        </w:rPr>
        <w:t>s</w:t>
      </w:r>
      <w:r>
        <w:rPr>
          <w:sz w:val="38"/>
          <w:szCs w:val="38"/>
        </w:rPr>
        <w:t>h</w:t>
      </w:r>
      <w:proofErr w:type="spellEnd"/>
      <w:r>
        <w:rPr>
          <w:sz w:val="38"/>
          <w:szCs w:val="38"/>
        </w:rPr>
        <w:t xml:space="preserve"> </w:t>
      </w:r>
      <w:r>
        <w:rPr>
          <w:spacing w:val="-11"/>
          <w:sz w:val="38"/>
          <w:szCs w:val="38"/>
        </w:rPr>
        <w:t>P</w:t>
      </w:r>
      <w:r>
        <w:rPr>
          <w:spacing w:val="-7"/>
          <w:sz w:val="38"/>
          <w:szCs w:val="38"/>
        </w:rPr>
        <w:t>I</w:t>
      </w:r>
      <w:r>
        <w:rPr>
          <w:spacing w:val="-14"/>
          <w:sz w:val="38"/>
          <w:szCs w:val="38"/>
        </w:rPr>
        <w:t>N</w:t>
      </w:r>
      <w:r>
        <w:rPr>
          <w:sz w:val="38"/>
          <w:szCs w:val="38"/>
        </w:rPr>
        <w:t>-</w:t>
      </w:r>
      <w:r>
        <w:rPr>
          <w:spacing w:val="-2"/>
          <w:sz w:val="38"/>
          <w:szCs w:val="38"/>
        </w:rPr>
        <w:t xml:space="preserve"> </w:t>
      </w:r>
      <w:r>
        <w:rPr>
          <w:spacing w:val="10"/>
          <w:sz w:val="38"/>
          <w:szCs w:val="38"/>
        </w:rPr>
        <w:t>8</w:t>
      </w:r>
      <w:r>
        <w:rPr>
          <w:spacing w:val="-10"/>
          <w:sz w:val="38"/>
          <w:szCs w:val="38"/>
        </w:rPr>
        <w:t>21</w:t>
      </w:r>
      <w:r>
        <w:rPr>
          <w:spacing w:val="10"/>
          <w:sz w:val="38"/>
          <w:szCs w:val="38"/>
        </w:rPr>
        <w:t>1</w:t>
      </w:r>
      <w:r>
        <w:rPr>
          <w:spacing w:val="-10"/>
          <w:sz w:val="38"/>
          <w:szCs w:val="38"/>
        </w:rPr>
        <w:t>1</w:t>
      </w:r>
      <w:r>
        <w:rPr>
          <w:sz w:val="38"/>
          <w:szCs w:val="38"/>
        </w:rPr>
        <w:t>3</w:t>
      </w:r>
    </w:p>
    <w:p w:rsidR="000021BE" w:rsidRDefault="004659CA">
      <w:pPr>
        <w:spacing w:line="420" w:lineRule="exact"/>
        <w:ind w:left="2020"/>
        <w:rPr>
          <w:sz w:val="38"/>
          <w:szCs w:val="38"/>
        </w:rPr>
      </w:pPr>
      <w:r>
        <w:rPr>
          <w:spacing w:val="-14"/>
          <w:sz w:val="38"/>
          <w:szCs w:val="38"/>
        </w:rPr>
        <w:t>D</w:t>
      </w:r>
      <w:r>
        <w:rPr>
          <w:spacing w:val="-9"/>
          <w:sz w:val="38"/>
          <w:szCs w:val="38"/>
        </w:rPr>
        <w:t>a</w:t>
      </w:r>
      <w:r>
        <w:rPr>
          <w:spacing w:val="-6"/>
          <w:sz w:val="38"/>
          <w:szCs w:val="38"/>
        </w:rPr>
        <w:t>t</w:t>
      </w:r>
      <w:r>
        <w:rPr>
          <w:sz w:val="38"/>
          <w:szCs w:val="38"/>
        </w:rPr>
        <w:t>e</w:t>
      </w:r>
      <w:r>
        <w:rPr>
          <w:spacing w:val="-4"/>
          <w:sz w:val="38"/>
          <w:szCs w:val="38"/>
        </w:rPr>
        <w:t xml:space="preserve"> </w:t>
      </w:r>
      <w:r>
        <w:rPr>
          <w:spacing w:val="-10"/>
          <w:sz w:val="38"/>
          <w:szCs w:val="38"/>
        </w:rPr>
        <w:t>o</w:t>
      </w:r>
      <w:r>
        <w:rPr>
          <w:sz w:val="38"/>
          <w:szCs w:val="38"/>
        </w:rPr>
        <w:t>f</w:t>
      </w:r>
      <w:r>
        <w:rPr>
          <w:spacing w:val="18"/>
          <w:sz w:val="38"/>
          <w:szCs w:val="38"/>
        </w:rPr>
        <w:t xml:space="preserve"> </w:t>
      </w:r>
      <w:r>
        <w:rPr>
          <w:spacing w:val="-13"/>
          <w:sz w:val="38"/>
          <w:szCs w:val="38"/>
        </w:rPr>
        <w:t>B</w:t>
      </w:r>
      <w:r>
        <w:rPr>
          <w:spacing w:val="-6"/>
          <w:sz w:val="38"/>
          <w:szCs w:val="38"/>
        </w:rPr>
        <w:t>i</w:t>
      </w:r>
      <w:r>
        <w:rPr>
          <w:spacing w:val="-7"/>
          <w:sz w:val="38"/>
          <w:szCs w:val="38"/>
        </w:rPr>
        <w:t>r</w:t>
      </w:r>
      <w:r>
        <w:rPr>
          <w:spacing w:val="-6"/>
          <w:sz w:val="38"/>
          <w:szCs w:val="38"/>
        </w:rPr>
        <w:t>t</w:t>
      </w:r>
      <w:r>
        <w:rPr>
          <w:sz w:val="38"/>
          <w:szCs w:val="38"/>
        </w:rPr>
        <w:t xml:space="preserve">h        </w:t>
      </w:r>
      <w:r>
        <w:rPr>
          <w:spacing w:val="55"/>
          <w:sz w:val="38"/>
          <w:szCs w:val="38"/>
        </w:rPr>
        <w:t xml:space="preserve"> </w:t>
      </w:r>
      <w:r>
        <w:rPr>
          <w:sz w:val="38"/>
          <w:szCs w:val="38"/>
        </w:rPr>
        <w:t xml:space="preserve">:         </w:t>
      </w:r>
      <w:r>
        <w:rPr>
          <w:spacing w:val="4"/>
          <w:sz w:val="38"/>
          <w:szCs w:val="38"/>
        </w:rPr>
        <w:t xml:space="preserve"> </w:t>
      </w:r>
      <w:r>
        <w:rPr>
          <w:spacing w:val="-10"/>
          <w:sz w:val="38"/>
          <w:szCs w:val="38"/>
        </w:rPr>
        <w:t>2</w:t>
      </w:r>
      <w:r>
        <w:rPr>
          <w:sz w:val="38"/>
          <w:szCs w:val="38"/>
        </w:rPr>
        <w:t>5</w:t>
      </w:r>
      <w:r>
        <w:rPr>
          <w:spacing w:val="-5"/>
          <w:sz w:val="38"/>
          <w:szCs w:val="38"/>
        </w:rPr>
        <w:t xml:space="preserve"> </w:t>
      </w:r>
      <w:r>
        <w:rPr>
          <w:spacing w:val="-8"/>
          <w:sz w:val="38"/>
          <w:szCs w:val="38"/>
        </w:rPr>
        <w:t>J</w:t>
      </w:r>
      <w:r>
        <w:rPr>
          <w:spacing w:val="-9"/>
          <w:sz w:val="38"/>
          <w:szCs w:val="38"/>
        </w:rPr>
        <w:t>a</w:t>
      </w:r>
      <w:r>
        <w:rPr>
          <w:spacing w:val="-10"/>
          <w:sz w:val="38"/>
          <w:szCs w:val="38"/>
        </w:rPr>
        <w:t>n</w:t>
      </w:r>
      <w:r>
        <w:rPr>
          <w:sz w:val="38"/>
          <w:szCs w:val="38"/>
        </w:rPr>
        <w:t>.</w:t>
      </w:r>
      <w:r>
        <w:rPr>
          <w:spacing w:val="10"/>
          <w:sz w:val="38"/>
          <w:szCs w:val="38"/>
        </w:rPr>
        <w:t xml:space="preserve"> 1</w:t>
      </w:r>
      <w:r>
        <w:rPr>
          <w:spacing w:val="-10"/>
          <w:sz w:val="38"/>
          <w:szCs w:val="38"/>
        </w:rPr>
        <w:t>98</w:t>
      </w:r>
      <w:r>
        <w:rPr>
          <w:spacing w:val="10"/>
          <w:sz w:val="38"/>
          <w:szCs w:val="38"/>
        </w:rPr>
        <w:t>8</w:t>
      </w:r>
      <w:r>
        <w:rPr>
          <w:sz w:val="38"/>
          <w:szCs w:val="38"/>
        </w:rPr>
        <w:t>.</w:t>
      </w:r>
    </w:p>
    <w:p w:rsidR="000021BE" w:rsidRDefault="004659CA">
      <w:pPr>
        <w:spacing w:before="11" w:line="234" w:lineRule="auto"/>
        <w:ind w:left="2020" w:right="6369"/>
        <w:rPr>
          <w:sz w:val="38"/>
          <w:szCs w:val="38"/>
        </w:rPr>
      </w:pPr>
      <w:r>
        <w:rPr>
          <w:spacing w:val="2"/>
          <w:sz w:val="38"/>
          <w:szCs w:val="38"/>
        </w:rPr>
        <w:t>M</w:t>
      </w:r>
      <w:r>
        <w:rPr>
          <w:spacing w:val="-9"/>
          <w:sz w:val="38"/>
          <w:szCs w:val="38"/>
        </w:rPr>
        <w:t>a</w:t>
      </w:r>
      <w:r>
        <w:rPr>
          <w:spacing w:val="-7"/>
          <w:sz w:val="38"/>
          <w:szCs w:val="38"/>
        </w:rPr>
        <w:t>r</w:t>
      </w:r>
      <w:r>
        <w:rPr>
          <w:spacing w:val="-6"/>
          <w:sz w:val="38"/>
          <w:szCs w:val="38"/>
        </w:rPr>
        <w:t>it</w:t>
      </w:r>
      <w:r>
        <w:rPr>
          <w:spacing w:val="-9"/>
          <w:sz w:val="38"/>
          <w:szCs w:val="38"/>
        </w:rPr>
        <w:t>a</w:t>
      </w:r>
      <w:r>
        <w:rPr>
          <w:sz w:val="38"/>
          <w:szCs w:val="38"/>
        </w:rPr>
        <w:t xml:space="preserve">l </w:t>
      </w:r>
      <w:r>
        <w:rPr>
          <w:spacing w:val="-8"/>
          <w:sz w:val="38"/>
          <w:szCs w:val="38"/>
        </w:rPr>
        <w:t>s</w:t>
      </w:r>
      <w:r>
        <w:rPr>
          <w:spacing w:val="-6"/>
          <w:sz w:val="38"/>
          <w:szCs w:val="38"/>
        </w:rPr>
        <w:t>t</w:t>
      </w:r>
      <w:r>
        <w:rPr>
          <w:spacing w:val="-9"/>
          <w:sz w:val="38"/>
          <w:szCs w:val="38"/>
        </w:rPr>
        <w:t>a</w:t>
      </w:r>
      <w:r>
        <w:rPr>
          <w:spacing w:val="-6"/>
          <w:sz w:val="38"/>
          <w:szCs w:val="38"/>
        </w:rPr>
        <w:t>t</w:t>
      </w:r>
      <w:r>
        <w:rPr>
          <w:spacing w:val="10"/>
          <w:sz w:val="38"/>
          <w:szCs w:val="38"/>
        </w:rPr>
        <w:t>u</w:t>
      </w:r>
      <w:r>
        <w:rPr>
          <w:sz w:val="38"/>
          <w:szCs w:val="38"/>
        </w:rPr>
        <w:t xml:space="preserve">s       </w:t>
      </w:r>
      <w:r>
        <w:rPr>
          <w:spacing w:val="72"/>
          <w:sz w:val="38"/>
          <w:szCs w:val="38"/>
        </w:rPr>
        <w:t xml:space="preserve"> </w:t>
      </w:r>
      <w:r>
        <w:rPr>
          <w:sz w:val="38"/>
          <w:szCs w:val="38"/>
        </w:rPr>
        <w:t xml:space="preserve">:         </w:t>
      </w:r>
      <w:r>
        <w:rPr>
          <w:spacing w:val="-14"/>
          <w:sz w:val="38"/>
          <w:szCs w:val="38"/>
        </w:rPr>
        <w:t>U</w:t>
      </w:r>
      <w:r>
        <w:rPr>
          <w:spacing w:val="-10"/>
          <w:sz w:val="38"/>
          <w:szCs w:val="38"/>
        </w:rPr>
        <w:t>n</w:t>
      </w:r>
      <w:r>
        <w:rPr>
          <w:spacing w:val="-16"/>
          <w:sz w:val="38"/>
          <w:szCs w:val="38"/>
        </w:rPr>
        <w:t>m</w:t>
      </w:r>
      <w:r>
        <w:rPr>
          <w:spacing w:val="11"/>
          <w:sz w:val="38"/>
          <w:szCs w:val="38"/>
        </w:rPr>
        <w:t>a</w:t>
      </w:r>
      <w:r>
        <w:rPr>
          <w:spacing w:val="-7"/>
          <w:sz w:val="38"/>
          <w:szCs w:val="38"/>
        </w:rPr>
        <w:t>rr</w:t>
      </w:r>
      <w:r>
        <w:rPr>
          <w:spacing w:val="-6"/>
          <w:sz w:val="38"/>
          <w:szCs w:val="38"/>
        </w:rPr>
        <w:t>i</w:t>
      </w:r>
      <w:r>
        <w:rPr>
          <w:spacing w:val="11"/>
          <w:sz w:val="38"/>
          <w:szCs w:val="38"/>
        </w:rPr>
        <w:t>e</w:t>
      </w:r>
      <w:r>
        <w:rPr>
          <w:sz w:val="38"/>
          <w:szCs w:val="38"/>
        </w:rPr>
        <w:t xml:space="preserve">d </w:t>
      </w:r>
      <w:r>
        <w:rPr>
          <w:spacing w:val="-13"/>
          <w:sz w:val="38"/>
          <w:szCs w:val="38"/>
        </w:rPr>
        <w:t>R</w:t>
      </w:r>
      <w:r>
        <w:rPr>
          <w:spacing w:val="-9"/>
          <w:sz w:val="38"/>
          <w:szCs w:val="38"/>
        </w:rPr>
        <w:t>e</w:t>
      </w:r>
      <w:r>
        <w:rPr>
          <w:spacing w:val="-6"/>
          <w:sz w:val="38"/>
          <w:szCs w:val="38"/>
        </w:rPr>
        <w:t>li</w:t>
      </w:r>
      <w:r>
        <w:rPr>
          <w:spacing w:val="10"/>
          <w:sz w:val="38"/>
          <w:szCs w:val="38"/>
        </w:rPr>
        <w:t>g</w:t>
      </w:r>
      <w:r>
        <w:rPr>
          <w:spacing w:val="-6"/>
          <w:sz w:val="38"/>
          <w:szCs w:val="38"/>
        </w:rPr>
        <w:t>i</w:t>
      </w:r>
      <w:r>
        <w:rPr>
          <w:spacing w:val="-10"/>
          <w:sz w:val="38"/>
          <w:szCs w:val="38"/>
        </w:rPr>
        <w:t>o</w:t>
      </w:r>
      <w:r>
        <w:rPr>
          <w:spacing w:val="10"/>
          <w:sz w:val="38"/>
          <w:szCs w:val="38"/>
        </w:rPr>
        <w:t>u</w:t>
      </w:r>
      <w:r>
        <w:rPr>
          <w:sz w:val="38"/>
          <w:szCs w:val="38"/>
        </w:rPr>
        <w:t xml:space="preserve">s              </w:t>
      </w:r>
      <w:r>
        <w:rPr>
          <w:spacing w:val="7"/>
          <w:sz w:val="38"/>
          <w:szCs w:val="38"/>
        </w:rPr>
        <w:t xml:space="preserve"> </w:t>
      </w:r>
      <w:r>
        <w:rPr>
          <w:sz w:val="38"/>
          <w:szCs w:val="38"/>
        </w:rPr>
        <w:t xml:space="preserve">:         </w:t>
      </w:r>
      <w:r>
        <w:rPr>
          <w:spacing w:val="-14"/>
          <w:sz w:val="38"/>
          <w:szCs w:val="38"/>
        </w:rPr>
        <w:t>H</w:t>
      </w:r>
      <w:r>
        <w:rPr>
          <w:spacing w:val="-6"/>
          <w:sz w:val="38"/>
          <w:szCs w:val="38"/>
        </w:rPr>
        <w:t>i</w:t>
      </w:r>
      <w:r>
        <w:rPr>
          <w:spacing w:val="-10"/>
          <w:sz w:val="38"/>
          <w:szCs w:val="38"/>
        </w:rPr>
        <w:t>n</w:t>
      </w:r>
      <w:r>
        <w:rPr>
          <w:spacing w:val="10"/>
          <w:sz w:val="38"/>
          <w:szCs w:val="38"/>
        </w:rPr>
        <w:t>d</w:t>
      </w:r>
      <w:r>
        <w:rPr>
          <w:sz w:val="38"/>
          <w:szCs w:val="38"/>
        </w:rPr>
        <w:t xml:space="preserve">u </w:t>
      </w:r>
      <w:r>
        <w:rPr>
          <w:spacing w:val="-14"/>
          <w:sz w:val="38"/>
          <w:szCs w:val="38"/>
        </w:rPr>
        <w:t>N</w:t>
      </w:r>
      <w:r>
        <w:rPr>
          <w:spacing w:val="-9"/>
          <w:sz w:val="38"/>
          <w:szCs w:val="38"/>
        </w:rPr>
        <w:t>a</w:t>
      </w:r>
      <w:r>
        <w:rPr>
          <w:spacing w:val="-6"/>
          <w:sz w:val="38"/>
          <w:szCs w:val="38"/>
        </w:rPr>
        <w:t>ti</w:t>
      </w:r>
      <w:r>
        <w:rPr>
          <w:spacing w:val="10"/>
          <w:sz w:val="38"/>
          <w:szCs w:val="38"/>
        </w:rPr>
        <w:t>o</w:t>
      </w:r>
      <w:r>
        <w:rPr>
          <w:spacing w:val="-10"/>
          <w:sz w:val="38"/>
          <w:szCs w:val="38"/>
        </w:rPr>
        <w:t>n</w:t>
      </w:r>
      <w:r>
        <w:rPr>
          <w:spacing w:val="-9"/>
          <w:sz w:val="38"/>
          <w:szCs w:val="38"/>
        </w:rPr>
        <w:t>a</w:t>
      </w:r>
      <w:r>
        <w:rPr>
          <w:spacing w:val="14"/>
          <w:sz w:val="38"/>
          <w:szCs w:val="38"/>
        </w:rPr>
        <w:t>l</w:t>
      </w:r>
      <w:r>
        <w:rPr>
          <w:spacing w:val="-6"/>
          <w:sz w:val="38"/>
          <w:szCs w:val="38"/>
        </w:rPr>
        <w:t>it</w:t>
      </w:r>
      <w:r>
        <w:rPr>
          <w:sz w:val="38"/>
          <w:szCs w:val="38"/>
        </w:rPr>
        <w:t xml:space="preserve">y           </w:t>
      </w:r>
      <w:r>
        <w:rPr>
          <w:spacing w:val="50"/>
          <w:sz w:val="38"/>
          <w:szCs w:val="38"/>
        </w:rPr>
        <w:t xml:space="preserve"> </w:t>
      </w:r>
      <w:r>
        <w:rPr>
          <w:sz w:val="38"/>
          <w:szCs w:val="38"/>
        </w:rPr>
        <w:t xml:space="preserve">:         </w:t>
      </w:r>
      <w:r>
        <w:rPr>
          <w:spacing w:val="-7"/>
          <w:sz w:val="38"/>
          <w:szCs w:val="38"/>
        </w:rPr>
        <w:t>I</w:t>
      </w:r>
      <w:r>
        <w:rPr>
          <w:spacing w:val="-10"/>
          <w:sz w:val="38"/>
          <w:szCs w:val="38"/>
        </w:rPr>
        <w:t>nd</w:t>
      </w:r>
      <w:r>
        <w:rPr>
          <w:spacing w:val="-6"/>
          <w:sz w:val="38"/>
          <w:szCs w:val="38"/>
        </w:rPr>
        <w:t>i</w:t>
      </w:r>
      <w:r>
        <w:rPr>
          <w:spacing w:val="11"/>
          <w:sz w:val="38"/>
          <w:szCs w:val="38"/>
        </w:rPr>
        <w:t>a</w:t>
      </w:r>
      <w:r>
        <w:rPr>
          <w:sz w:val="38"/>
          <w:szCs w:val="38"/>
        </w:rPr>
        <w:t xml:space="preserve">n </w:t>
      </w:r>
      <w:r>
        <w:rPr>
          <w:spacing w:val="-12"/>
          <w:sz w:val="38"/>
          <w:szCs w:val="38"/>
        </w:rPr>
        <w:t>L</w:t>
      </w:r>
      <w:r>
        <w:rPr>
          <w:spacing w:val="-9"/>
          <w:sz w:val="38"/>
          <w:szCs w:val="38"/>
        </w:rPr>
        <w:t>a</w:t>
      </w:r>
      <w:r>
        <w:rPr>
          <w:spacing w:val="-10"/>
          <w:sz w:val="38"/>
          <w:szCs w:val="38"/>
        </w:rPr>
        <w:t>n</w:t>
      </w:r>
      <w:r>
        <w:rPr>
          <w:spacing w:val="10"/>
          <w:sz w:val="38"/>
          <w:szCs w:val="38"/>
        </w:rPr>
        <w:t>g</w:t>
      </w:r>
      <w:r>
        <w:rPr>
          <w:spacing w:val="-10"/>
          <w:sz w:val="38"/>
          <w:szCs w:val="38"/>
        </w:rPr>
        <w:t>u</w:t>
      </w:r>
      <w:r>
        <w:rPr>
          <w:spacing w:val="-9"/>
          <w:sz w:val="38"/>
          <w:szCs w:val="38"/>
        </w:rPr>
        <w:t>a</w:t>
      </w:r>
      <w:r>
        <w:rPr>
          <w:spacing w:val="10"/>
          <w:sz w:val="38"/>
          <w:szCs w:val="38"/>
        </w:rPr>
        <w:t>g</w:t>
      </w:r>
      <w:r>
        <w:rPr>
          <w:sz w:val="38"/>
          <w:szCs w:val="38"/>
        </w:rPr>
        <w:t>e</w:t>
      </w:r>
      <w:r>
        <w:rPr>
          <w:spacing w:val="-4"/>
          <w:sz w:val="38"/>
          <w:szCs w:val="38"/>
        </w:rPr>
        <w:t xml:space="preserve"> </w:t>
      </w:r>
      <w:r>
        <w:rPr>
          <w:spacing w:val="-10"/>
          <w:sz w:val="38"/>
          <w:szCs w:val="38"/>
        </w:rPr>
        <w:t>kno</w:t>
      </w:r>
      <w:r>
        <w:rPr>
          <w:spacing w:val="6"/>
          <w:sz w:val="38"/>
          <w:szCs w:val="38"/>
        </w:rPr>
        <w:t>w</w:t>
      </w:r>
      <w:r>
        <w:rPr>
          <w:sz w:val="38"/>
          <w:szCs w:val="38"/>
        </w:rPr>
        <w:t xml:space="preserve">n  </w:t>
      </w:r>
      <w:r>
        <w:rPr>
          <w:spacing w:val="5"/>
          <w:sz w:val="38"/>
          <w:szCs w:val="38"/>
        </w:rPr>
        <w:t xml:space="preserve"> </w:t>
      </w:r>
      <w:r>
        <w:rPr>
          <w:sz w:val="38"/>
          <w:szCs w:val="38"/>
        </w:rPr>
        <w:t xml:space="preserve">:         </w:t>
      </w:r>
      <w:r>
        <w:rPr>
          <w:spacing w:val="-12"/>
          <w:sz w:val="38"/>
          <w:szCs w:val="38"/>
        </w:rPr>
        <w:t>E</w:t>
      </w:r>
      <w:r>
        <w:rPr>
          <w:spacing w:val="-10"/>
          <w:sz w:val="38"/>
          <w:szCs w:val="38"/>
        </w:rPr>
        <w:t>ng</w:t>
      </w:r>
      <w:r>
        <w:rPr>
          <w:spacing w:val="14"/>
          <w:sz w:val="38"/>
          <w:szCs w:val="38"/>
        </w:rPr>
        <w:t>l</w:t>
      </w:r>
      <w:r>
        <w:rPr>
          <w:spacing w:val="-6"/>
          <w:sz w:val="38"/>
          <w:szCs w:val="38"/>
        </w:rPr>
        <w:t>i</w:t>
      </w:r>
      <w:r>
        <w:rPr>
          <w:spacing w:val="-8"/>
          <w:sz w:val="38"/>
          <w:szCs w:val="38"/>
        </w:rPr>
        <w:t>s</w:t>
      </w:r>
      <w:r>
        <w:rPr>
          <w:spacing w:val="-10"/>
          <w:sz w:val="38"/>
          <w:szCs w:val="38"/>
        </w:rPr>
        <w:t>h</w:t>
      </w:r>
      <w:r>
        <w:rPr>
          <w:sz w:val="38"/>
          <w:szCs w:val="38"/>
        </w:rPr>
        <w:t>,</w:t>
      </w:r>
      <w:r>
        <w:rPr>
          <w:spacing w:val="10"/>
          <w:sz w:val="38"/>
          <w:szCs w:val="38"/>
        </w:rPr>
        <w:t xml:space="preserve"> </w:t>
      </w:r>
      <w:r>
        <w:rPr>
          <w:spacing w:val="-14"/>
          <w:sz w:val="38"/>
          <w:szCs w:val="38"/>
        </w:rPr>
        <w:t>H</w:t>
      </w:r>
      <w:r>
        <w:rPr>
          <w:spacing w:val="-6"/>
          <w:sz w:val="38"/>
          <w:szCs w:val="38"/>
        </w:rPr>
        <w:t>i</w:t>
      </w:r>
      <w:r>
        <w:rPr>
          <w:spacing w:val="-10"/>
          <w:sz w:val="38"/>
          <w:szCs w:val="38"/>
        </w:rPr>
        <w:t>n</w:t>
      </w:r>
      <w:r>
        <w:rPr>
          <w:spacing w:val="10"/>
          <w:sz w:val="38"/>
          <w:szCs w:val="38"/>
        </w:rPr>
        <w:t>d</w:t>
      </w:r>
      <w:r>
        <w:rPr>
          <w:sz w:val="38"/>
          <w:szCs w:val="38"/>
        </w:rPr>
        <w:t>i</w:t>
      </w:r>
    </w:p>
    <w:p w:rsidR="000021BE" w:rsidRDefault="004659CA">
      <w:pPr>
        <w:spacing w:line="420" w:lineRule="exact"/>
        <w:ind w:left="2020"/>
        <w:rPr>
          <w:sz w:val="38"/>
          <w:szCs w:val="38"/>
        </w:rPr>
      </w:pPr>
      <w:r>
        <w:rPr>
          <w:spacing w:val="-11"/>
          <w:sz w:val="38"/>
          <w:szCs w:val="38"/>
        </w:rPr>
        <w:t>S</w:t>
      </w:r>
      <w:r>
        <w:rPr>
          <w:spacing w:val="-6"/>
          <w:sz w:val="38"/>
          <w:szCs w:val="38"/>
        </w:rPr>
        <w:t>t</w:t>
      </w:r>
      <w:r>
        <w:rPr>
          <w:spacing w:val="-7"/>
          <w:sz w:val="38"/>
          <w:szCs w:val="38"/>
        </w:rPr>
        <w:t>r</w:t>
      </w:r>
      <w:r>
        <w:rPr>
          <w:spacing w:val="-9"/>
          <w:sz w:val="38"/>
          <w:szCs w:val="38"/>
        </w:rPr>
        <w:t>e</w:t>
      </w:r>
      <w:r>
        <w:rPr>
          <w:spacing w:val="10"/>
          <w:sz w:val="38"/>
          <w:szCs w:val="38"/>
        </w:rPr>
        <w:t>n</w:t>
      </w:r>
      <w:r>
        <w:rPr>
          <w:spacing w:val="-10"/>
          <w:sz w:val="38"/>
          <w:szCs w:val="38"/>
        </w:rPr>
        <w:t>g</w:t>
      </w:r>
      <w:r>
        <w:rPr>
          <w:spacing w:val="-6"/>
          <w:sz w:val="38"/>
          <w:szCs w:val="38"/>
        </w:rPr>
        <w:t>t</w:t>
      </w:r>
      <w:r>
        <w:rPr>
          <w:sz w:val="38"/>
          <w:szCs w:val="38"/>
        </w:rPr>
        <w:t xml:space="preserve">h               </w:t>
      </w:r>
      <w:r>
        <w:rPr>
          <w:spacing w:val="90"/>
          <w:sz w:val="38"/>
          <w:szCs w:val="38"/>
        </w:rPr>
        <w:t xml:space="preserve"> </w:t>
      </w:r>
      <w:r>
        <w:rPr>
          <w:sz w:val="38"/>
          <w:szCs w:val="38"/>
        </w:rPr>
        <w:t>:         I</w:t>
      </w:r>
      <w:r>
        <w:rPr>
          <w:spacing w:val="-2"/>
          <w:sz w:val="38"/>
          <w:szCs w:val="38"/>
        </w:rPr>
        <w:t xml:space="preserve"> </w:t>
      </w:r>
      <w:r>
        <w:rPr>
          <w:spacing w:val="-9"/>
          <w:sz w:val="38"/>
          <w:szCs w:val="38"/>
        </w:rPr>
        <w:t>a</w:t>
      </w:r>
      <w:r>
        <w:rPr>
          <w:sz w:val="38"/>
          <w:szCs w:val="38"/>
        </w:rPr>
        <w:t>m</w:t>
      </w:r>
      <w:r>
        <w:rPr>
          <w:spacing w:val="-11"/>
          <w:sz w:val="38"/>
          <w:szCs w:val="38"/>
        </w:rPr>
        <w:t xml:space="preserve"> </w:t>
      </w:r>
      <w:r>
        <w:rPr>
          <w:spacing w:val="-10"/>
          <w:sz w:val="38"/>
          <w:szCs w:val="38"/>
        </w:rPr>
        <w:t>h</w:t>
      </w:r>
      <w:r>
        <w:rPr>
          <w:spacing w:val="-9"/>
          <w:sz w:val="38"/>
          <w:szCs w:val="38"/>
        </w:rPr>
        <w:t>a</w:t>
      </w:r>
      <w:r>
        <w:rPr>
          <w:spacing w:val="-7"/>
          <w:sz w:val="38"/>
          <w:szCs w:val="38"/>
        </w:rPr>
        <w:t>r</w:t>
      </w:r>
      <w:r>
        <w:rPr>
          <w:sz w:val="38"/>
          <w:szCs w:val="38"/>
        </w:rPr>
        <w:t>d</w:t>
      </w:r>
      <w:r>
        <w:rPr>
          <w:spacing w:val="15"/>
          <w:sz w:val="38"/>
          <w:szCs w:val="38"/>
        </w:rPr>
        <w:t xml:space="preserve"> </w:t>
      </w:r>
      <w:r>
        <w:rPr>
          <w:spacing w:val="-14"/>
          <w:sz w:val="38"/>
          <w:szCs w:val="38"/>
        </w:rPr>
        <w:t>w</w:t>
      </w:r>
      <w:r>
        <w:rPr>
          <w:spacing w:val="-10"/>
          <w:sz w:val="38"/>
          <w:szCs w:val="38"/>
        </w:rPr>
        <w:t>o</w:t>
      </w:r>
      <w:r>
        <w:rPr>
          <w:spacing w:val="-7"/>
          <w:sz w:val="38"/>
          <w:szCs w:val="38"/>
        </w:rPr>
        <w:t>r</w:t>
      </w:r>
      <w:r>
        <w:rPr>
          <w:spacing w:val="10"/>
          <w:sz w:val="38"/>
          <w:szCs w:val="38"/>
        </w:rPr>
        <w:t>k</w:t>
      </w:r>
      <w:r>
        <w:rPr>
          <w:spacing w:val="-9"/>
          <w:sz w:val="38"/>
          <w:szCs w:val="38"/>
        </w:rPr>
        <w:t>e</w:t>
      </w:r>
      <w:r>
        <w:rPr>
          <w:sz w:val="38"/>
          <w:szCs w:val="38"/>
        </w:rPr>
        <w:t>r</w:t>
      </w:r>
      <w:r>
        <w:rPr>
          <w:spacing w:val="-2"/>
          <w:sz w:val="38"/>
          <w:szCs w:val="38"/>
        </w:rPr>
        <w:t xml:space="preserve"> </w:t>
      </w:r>
      <w:r>
        <w:rPr>
          <w:spacing w:val="-9"/>
          <w:sz w:val="38"/>
          <w:szCs w:val="38"/>
        </w:rPr>
        <w:t>a</w:t>
      </w:r>
      <w:r>
        <w:rPr>
          <w:spacing w:val="-10"/>
          <w:sz w:val="38"/>
          <w:szCs w:val="38"/>
        </w:rPr>
        <w:t>n</w:t>
      </w:r>
      <w:r>
        <w:rPr>
          <w:sz w:val="38"/>
          <w:szCs w:val="38"/>
        </w:rPr>
        <w:t>d</w:t>
      </w:r>
      <w:r>
        <w:rPr>
          <w:spacing w:val="15"/>
          <w:sz w:val="38"/>
          <w:szCs w:val="38"/>
        </w:rPr>
        <w:t xml:space="preserve"> </w:t>
      </w:r>
      <w:r>
        <w:rPr>
          <w:spacing w:val="-9"/>
          <w:sz w:val="38"/>
          <w:szCs w:val="38"/>
        </w:rPr>
        <w:t>a</w:t>
      </w:r>
      <w:r>
        <w:rPr>
          <w:spacing w:val="-6"/>
          <w:sz w:val="38"/>
          <w:szCs w:val="38"/>
        </w:rPr>
        <w:t>l</w:t>
      </w:r>
      <w:r>
        <w:rPr>
          <w:spacing w:val="-14"/>
          <w:sz w:val="38"/>
          <w:szCs w:val="38"/>
        </w:rPr>
        <w:t>w</w:t>
      </w:r>
      <w:r>
        <w:rPr>
          <w:spacing w:val="11"/>
          <w:sz w:val="38"/>
          <w:szCs w:val="38"/>
        </w:rPr>
        <w:t>a</w:t>
      </w:r>
      <w:r>
        <w:rPr>
          <w:spacing w:val="-10"/>
          <w:sz w:val="38"/>
          <w:szCs w:val="38"/>
        </w:rPr>
        <w:t>y</w:t>
      </w:r>
      <w:r>
        <w:rPr>
          <w:sz w:val="38"/>
          <w:szCs w:val="38"/>
        </w:rPr>
        <w:t>s</w:t>
      </w:r>
      <w:r>
        <w:rPr>
          <w:spacing w:val="-3"/>
          <w:sz w:val="38"/>
          <w:szCs w:val="38"/>
        </w:rPr>
        <w:t xml:space="preserve"> </w:t>
      </w:r>
      <w:r>
        <w:rPr>
          <w:spacing w:val="-6"/>
          <w:sz w:val="38"/>
          <w:szCs w:val="38"/>
        </w:rPr>
        <w:t>t</w:t>
      </w:r>
      <w:r>
        <w:rPr>
          <w:spacing w:val="-10"/>
          <w:sz w:val="38"/>
          <w:szCs w:val="38"/>
        </w:rPr>
        <w:t>h</w:t>
      </w:r>
      <w:r>
        <w:rPr>
          <w:spacing w:val="-6"/>
          <w:sz w:val="38"/>
          <w:szCs w:val="38"/>
        </w:rPr>
        <w:t>i</w:t>
      </w:r>
      <w:r>
        <w:rPr>
          <w:spacing w:val="-10"/>
          <w:sz w:val="38"/>
          <w:szCs w:val="38"/>
        </w:rPr>
        <w:t>n</w:t>
      </w:r>
      <w:r>
        <w:rPr>
          <w:spacing w:val="10"/>
          <w:sz w:val="38"/>
          <w:szCs w:val="38"/>
        </w:rPr>
        <w:t>k</w:t>
      </w:r>
      <w:r>
        <w:rPr>
          <w:spacing w:val="-6"/>
          <w:sz w:val="38"/>
          <w:szCs w:val="38"/>
        </w:rPr>
        <w:t>i</w:t>
      </w:r>
      <w:r>
        <w:rPr>
          <w:spacing w:val="-10"/>
          <w:sz w:val="38"/>
          <w:szCs w:val="38"/>
        </w:rPr>
        <w:t>n</w:t>
      </w:r>
      <w:r>
        <w:rPr>
          <w:sz w:val="38"/>
          <w:szCs w:val="38"/>
        </w:rPr>
        <w:t>g</w:t>
      </w:r>
      <w:r>
        <w:rPr>
          <w:spacing w:val="15"/>
          <w:sz w:val="38"/>
          <w:szCs w:val="38"/>
        </w:rPr>
        <w:t xml:space="preserve"> </w:t>
      </w:r>
      <w:r>
        <w:rPr>
          <w:spacing w:val="-10"/>
          <w:sz w:val="38"/>
          <w:szCs w:val="38"/>
        </w:rPr>
        <w:t>po</w:t>
      </w:r>
      <w:r>
        <w:rPr>
          <w:spacing w:val="-8"/>
          <w:sz w:val="38"/>
          <w:szCs w:val="38"/>
        </w:rPr>
        <w:t>s</w:t>
      </w:r>
      <w:r>
        <w:rPr>
          <w:spacing w:val="14"/>
          <w:sz w:val="38"/>
          <w:szCs w:val="38"/>
        </w:rPr>
        <w:t>i</w:t>
      </w:r>
      <w:r>
        <w:rPr>
          <w:spacing w:val="-6"/>
          <w:sz w:val="38"/>
          <w:szCs w:val="38"/>
        </w:rPr>
        <w:t>ti</w:t>
      </w:r>
      <w:r>
        <w:rPr>
          <w:spacing w:val="-10"/>
          <w:sz w:val="38"/>
          <w:szCs w:val="38"/>
        </w:rPr>
        <w:t>v</w:t>
      </w:r>
      <w:r>
        <w:rPr>
          <w:sz w:val="38"/>
          <w:szCs w:val="38"/>
        </w:rPr>
        <w:t>e</w:t>
      </w:r>
      <w:r>
        <w:rPr>
          <w:spacing w:val="-4"/>
          <w:sz w:val="38"/>
          <w:szCs w:val="38"/>
        </w:rPr>
        <w:t xml:space="preserve"> </w:t>
      </w:r>
      <w:r>
        <w:rPr>
          <w:spacing w:val="-9"/>
          <w:sz w:val="38"/>
          <w:szCs w:val="38"/>
        </w:rPr>
        <w:t>a</w:t>
      </w:r>
      <w:r>
        <w:rPr>
          <w:spacing w:val="-6"/>
          <w:sz w:val="38"/>
          <w:szCs w:val="38"/>
        </w:rPr>
        <w:t>ttit</w:t>
      </w:r>
      <w:r>
        <w:rPr>
          <w:spacing w:val="10"/>
          <w:sz w:val="38"/>
          <w:szCs w:val="38"/>
        </w:rPr>
        <w:t>u</w:t>
      </w:r>
      <w:r>
        <w:rPr>
          <w:spacing w:val="-10"/>
          <w:sz w:val="38"/>
          <w:szCs w:val="38"/>
        </w:rPr>
        <w:t>d</w:t>
      </w:r>
      <w:r>
        <w:rPr>
          <w:sz w:val="38"/>
          <w:szCs w:val="38"/>
        </w:rPr>
        <w:t>e</w:t>
      </w:r>
    </w:p>
    <w:p w:rsidR="000021BE" w:rsidRDefault="004659CA">
      <w:pPr>
        <w:spacing w:before="22" w:line="420" w:lineRule="exact"/>
        <w:ind w:left="5840" w:right="3559"/>
        <w:rPr>
          <w:sz w:val="38"/>
          <w:szCs w:val="38"/>
        </w:rPr>
      </w:pPr>
      <w:r>
        <w:rPr>
          <w:sz w:val="38"/>
          <w:szCs w:val="38"/>
        </w:rPr>
        <w:t>I</w:t>
      </w:r>
      <w:r>
        <w:rPr>
          <w:spacing w:val="-2"/>
          <w:sz w:val="38"/>
          <w:szCs w:val="38"/>
        </w:rPr>
        <w:t xml:space="preserve"> </w:t>
      </w:r>
      <w:r>
        <w:rPr>
          <w:spacing w:val="-10"/>
          <w:sz w:val="38"/>
          <w:szCs w:val="38"/>
        </w:rPr>
        <w:t>d</w:t>
      </w:r>
      <w:r>
        <w:rPr>
          <w:sz w:val="38"/>
          <w:szCs w:val="38"/>
        </w:rPr>
        <w:t>o</w:t>
      </w:r>
      <w:r>
        <w:rPr>
          <w:spacing w:val="-5"/>
          <w:sz w:val="38"/>
          <w:szCs w:val="38"/>
        </w:rPr>
        <w:t xml:space="preserve"> </w:t>
      </w:r>
      <w:r>
        <w:rPr>
          <w:spacing w:val="-9"/>
          <w:sz w:val="38"/>
          <w:szCs w:val="38"/>
        </w:rPr>
        <w:t>a</w:t>
      </w:r>
      <w:r>
        <w:rPr>
          <w:spacing w:val="-10"/>
          <w:sz w:val="38"/>
          <w:szCs w:val="38"/>
        </w:rPr>
        <w:t>n</w:t>
      </w:r>
      <w:r>
        <w:rPr>
          <w:sz w:val="38"/>
          <w:szCs w:val="38"/>
        </w:rPr>
        <w:t>y</w:t>
      </w:r>
      <w:r>
        <w:rPr>
          <w:spacing w:val="15"/>
          <w:sz w:val="38"/>
          <w:szCs w:val="38"/>
        </w:rPr>
        <w:t xml:space="preserve"> </w:t>
      </w:r>
      <w:r>
        <w:rPr>
          <w:spacing w:val="-14"/>
          <w:sz w:val="38"/>
          <w:szCs w:val="38"/>
        </w:rPr>
        <w:t>w</w:t>
      </w:r>
      <w:r>
        <w:rPr>
          <w:spacing w:val="-10"/>
          <w:sz w:val="38"/>
          <w:szCs w:val="38"/>
        </w:rPr>
        <w:t>o</w:t>
      </w:r>
      <w:r>
        <w:rPr>
          <w:spacing w:val="-7"/>
          <w:sz w:val="38"/>
          <w:szCs w:val="38"/>
        </w:rPr>
        <w:t>r</w:t>
      </w:r>
      <w:r>
        <w:rPr>
          <w:sz w:val="38"/>
          <w:szCs w:val="38"/>
        </w:rPr>
        <w:t>k</w:t>
      </w:r>
      <w:r>
        <w:rPr>
          <w:spacing w:val="15"/>
          <w:sz w:val="38"/>
          <w:szCs w:val="38"/>
        </w:rPr>
        <w:t xml:space="preserve"> </w:t>
      </w:r>
      <w:r>
        <w:rPr>
          <w:spacing w:val="-10"/>
          <w:sz w:val="38"/>
          <w:szCs w:val="38"/>
        </w:rPr>
        <w:t>o</w:t>
      </w:r>
      <w:r>
        <w:rPr>
          <w:sz w:val="38"/>
          <w:szCs w:val="38"/>
        </w:rPr>
        <w:t>n</w:t>
      </w:r>
      <w:r>
        <w:rPr>
          <w:spacing w:val="-5"/>
          <w:sz w:val="38"/>
          <w:szCs w:val="38"/>
        </w:rPr>
        <w:t xml:space="preserve"> </w:t>
      </w:r>
      <w:proofErr w:type="spellStart"/>
      <w:r>
        <w:rPr>
          <w:spacing w:val="-8"/>
          <w:sz w:val="38"/>
          <w:szCs w:val="38"/>
        </w:rPr>
        <w:t>s</w:t>
      </w:r>
      <w:r>
        <w:rPr>
          <w:spacing w:val="-9"/>
          <w:sz w:val="38"/>
          <w:szCs w:val="38"/>
        </w:rPr>
        <w:t>e</w:t>
      </w:r>
      <w:r>
        <w:rPr>
          <w:spacing w:val="-6"/>
          <w:sz w:val="38"/>
          <w:szCs w:val="38"/>
        </w:rPr>
        <w:t>l</w:t>
      </w:r>
      <w:r>
        <w:rPr>
          <w:sz w:val="38"/>
          <w:szCs w:val="38"/>
        </w:rPr>
        <w:t>f</w:t>
      </w:r>
      <w:r>
        <w:rPr>
          <w:spacing w:val="-2"/>
          <w:sz w:val="38"/>
          <w:szCs w:val="38"/>
        </w:rPr>
        <w:t xml:space="preserve"> </w:t>
      </w:r>
      <w:r>
        <w:rPr>
          <w:spacing w:val="-9"/>
          <w:sz w:val="38"/>
          <w:szCs w:val="38"/>
        </w:rPr>
        <w:t>c</w:t>
      </w:r>
      <w:r>
        <w:rPr>
          <w:spacing w:val="-10"/>
          <w:sz w:val="38"/>
          <w:szCs w:val="38"/>
        </w:rPr>
        <w:t>on</w:t>
      </w:r>
      <w:r>
        <w:rPr>
          <w:spacing w:val="-7"/>
          <w:sz w:val="38"/>
          <w:szCs w:val="38"/>
        </w:rPr>
        <w:t>f</w:t>
      </w:r>
      <w:r>
        <w:rPr>
          <w:spacing w:val="14"/>
          <w:sz w:val="38"/>
          <w:szCs w:val="38"/>
        </w:rPr>
        <w:t>i</w:t>
      </w:r>
      <w:r>
        <w:rPr>
          <w:spacing w:val="-10"/>
          <w:sz w:val="38"/>
          <w:szCs w:val="38"/>
        </w:rPr>
        <w:t>d</w:t>
      </w:r>
      <w:r>
        <w:rPr>
          <w:spacing w:val="-9"/>
          <w:sz w:val="38"/>
          <w:szCs w:val="38"/>
        </w:rPr>
        <w:t>e</w:t>
      </w:r>
      <w:r>
        <w:rPr>
          <w:spacing w:val="10"/>
          <w:sz w:val="38"/>
          <w:szCs w:val="38"/>
        </w:rPr>
        <w:t>n</w:t>
      </w:r>
      <w:r>
        <w:rPr>
          <w:spacing w:val="-9"/>
          <w:sz w:val="38"/>
          <w:szCs w:val="38"/>
        </w:rPr>
        <w:t>ce</w:t>
      </w:r>
      <w:proofErr w:type="spellEnd"/>
      <w:r>
        <w:rPr>
          <w:sz w:val="38"/>
          <w:szCs w:val="38"/>
        </w:rPr>
        <w:t xml:space="preserve">. </w:t>
      </w:r>
      <w:proofErr w:type="gramStart"/>
      <w:r>
        <w:rPr>
          <w:spacing w:val="-14"/>
          <w:sz w:val="38"/>
          <w:szCs w:val="38"/>
        </w:rPr>
        <w:t>A</w:t>
      </w:r>
      <w:r>
        <w:rPr>
          <w:spacing w:val="-10"/>
          <w:sz w:val="38"/>
          <w:szCs w:val="38"/>
        </w:rPr>
        <w:t>b</w:t>
      </w:r>
      <w:r>
        <w:rPr>
          <w:spacing w:val="-6"/>
          <w:sz w:val="38"/>
          <w:szCs w:val="38"/>
        </w:rPr>
        <w:t>i</w:t>
      </w:r>
      <w:r>
        <w:rPr>
          <w:spacing w:val="14"/>
          <w:sz w:val="38"/>
          <w:szCs w:val="38"/>
        </w:rPr>
        <w:t>l</w:t>
      </w:r>
      <w:r>
        <w:rPr>
          <w:spacing w:val="-6"/>
          <w:sz w:val="38"/>
          <w:szCs w:val="38"/>
        </w:rPr>
        <w:t>it</w:t>
      </w:r>
      <w:r>
        <w:rPr>
          <w:sz w:val="38"/>
          <w:szCs w:val="38"/>
        </w:rPr>
        <w:t>y</w:t>
      </w:r>
      <w:r>
        <w:rPr>
          <w:spacing w:val="15"/>
          <w:sz w:val="38"/>
          <w:szCs w:val="38"/>
        </w:rPr>
        <w:t xml:space="preserve"> </w:t>
      </w:r>
      <w:r>
        <w:rPr>
          <w:spacing w:val="-6"/>
          <w:sz w:val="38"/>
          <w:szCs w:val="38"/>
        </w:rPr>
        <w:t>t</w:t>
      </w:r>
      <w:r>
        <w:rPr>
          <w:sz w:val="38"/>
          <w:szCs w:val="38"/>
        </w:rPr>
        <w:t>o</w:t>
      </w:r>
      <w:r>
        <w:rPr>
          <w:spacing w:val="-5"/>
          <w:sz w:val="38"/>
          <w:szCs w:val="38"/>
        </w:rPr>
        <w:t xml:space="preserve"> </w:t>
      </w:r>
      <w:r>
        <w:rPr>
          <w:spacing w:val="-14"/>
          <w:sz w:val="38"/>
          <w:szCs w:val="38"/>
        </w:rPr>
        <w:t>w</w:t>
      </w:r>
      <w:r>
        <w:rPr>
          <w:spacing w:val="-10"/>
          <w:sz w:val="38"/>
          <w:szCs w:val="38"/>
        </w:rPr>
        <w:t>o</w:t>
      </w:r>
      <w:r>
        <w:rPr>
          <w:spacing w:val="-7"/>
          <w:sz w:val="38"/>
          <w:szCs w:val="38"/>
        </w:rPr>
        <w:t>r</w:t>
      </w:r>
      <w:r>
        <w:rPr>
          <w:sz w:val="38"/>
          <w:szCs w:val="38"/>
        </w:rPr>
        <w:t>k</w:t>
      </w:r>
      <w:r>
        <w:rPr>
          <w:spacing w:val="15"/>
          <w:sz w:val="38"/>
          <w:szCs w:val="38"/>
        </w:rPr>
        <w:t xml:space="preserve"> </w:t>
      </w:r>
      <w:r>
        <w:rPr>
          <w:spacing w:val="-10"/>
          <w:sz w:val="38"/>
          <w:szCs w:val="38"/>
        </w:rPr>
        <w:t>und</w:t>
      </w:r>
      <w:r>
        <w:rPr>
          <w:spacing w:val="11"/>
          <w:sz w:val="38"/>
          <w:szCs w:val="38"/>
        </w:rPr>
        <w:t>e</w:t>
      </w:r>
      <w:r>
        <w:rPr>
          <w:sz w:val="38"/>
          <w:szCs w:val="38"/>
        </w:rPr>
        <w:t>r</w:t>
      </w:r>
      <w:r>
        <w:rPr>
          <w:spacing w:val="-2"/>
          <w:sz w:val="38"/>
          <w:szCs w:val="38"/>
        </w:rPr>
        <w:t xml:space="preserve"> </w:t>
      </w:r>
      <w:r>
        <w:rPr>
          <w:spacing w:val="-10"/>
          <w:sz w:val="38"/>
          <w:szCs w:val="38"/>
        </w:rPr>
        <w:t>p</w:t>
      </w:r>
      <w:r>
        <w:rPr>
          <w:spacing w:val="-7"/>
          <w:sz w:val="38"/>
          <w:szCs w:val="38"/>
        </w:rPr>
        <w:t>r</w:t>
      </w:r>
      <w:r>
        <w:rPr>
          <w:spacing w:val="-9"/>
          <w:sz w:val="38"/>
          <w:szCs w:val="38"/>
        </w:rPr>
        <w:t>e</w:t>
      </w:r>
      <w:r>
        <w:rPr>
          <w:spacing w:val="-8"/>
          <w:sz w:val="38"/>
          <w:szCs w:val="38"/>
        </w:rPr>
        <w:t>s</w:t>
      </w:r>
      <w:r>
        <w:rPr>
          <w:spacing w:val="12"/>
          <w:sz w:val="38"/>
          <w:szCs w:val="38"/>
        </w:rPr>
        <w:t>s</w:t>
      </w:r>
      <w:r>
        <w:rPr>
          <w:spacing w:val="-10"/>
          <w:sz w:val="38"/>
          <w:szCs w:val="38"/>
        </w:rPr>
        <w:t>u</w:t>
      </w:r>
      <w:r>
        <w:rPr>
          <w:spacing w:val="-7"/>
          <w:sz w:val="38"/>
          <w:szCs w:val="38"/>
        </w:rPr>
        <w:t>r</w:t>
      </w:r>
      <w:r>
        <w:rPr>
          <w:spacing w:val="-9"/>
          <w:sz w:val="38"/>
          <w:szCs w:val="38"/>
        </w:rPr>
        <w:t>e</w:t>
      </w:r>
      <w:r>
        <w:rPr>
          <w:sz w:val="38"/>
          <w:szCs w:val="38"/>
        </w:rPr>
        <w:t>.</w:t>
      </w:r>
      <w:proofErr w:type="gramEnd"/>
    </w:p>
    <w:p w:rsidR="000021BE" w:rsidRDefault="004659CA">
      <w:pPr>
        <w:spacing w:before="1"/>
        <w:ind w:left="2020"/>
        <w:rPr>
          <w:sz w:val="38"/>
          <w:szCs w:val="38"/>
        </w:rPr>
      </w:pPr>
      <w:r>
        <w:rPr>
          <w:spacing w:val="-19"/>
          <w:sz w:val="38"/>
          <w:szCs w:val="38"/>
        </w:rPr>
        <w:t>W</w:t>
      </w:r>
      <w:r>
        <w:rPr>
          <w:spacing w:val="-9"/>
          <w:sz w:val="38"/>
          <w:szCs w:val="38"/>
        </w:rPr>
        <w:t>ea</w:t>
      </w:r>
      <w:r>
        <w:rPr>
          <w:spacing w:val="10"/>
          <w:sz w:val="38"/>
          <w:szCs w:val="38"/>
        </w:rPr>
        <w:t>k</w:t>
      </w:r>
      <w:r>
        <w:rPr>
          <w:spacing w:val="-10"/>
          <w:sz w:val="38"/>
          <w:szCs w:val="38"/>
        </w:rPr>
        <w:t>n</w:t>
      </w:r>
      <w:r>
        <w:rPr>
          <w:spacing w:val="-9"/>
          <w:sz w:val="38"/>
          <w:szCs w:val="38"/>
        </w:rPr>
        <w:t>e</w:t>
      </w:r>
      <w:r>
        <w:rPr>
          <w:spacing w:val="-8"/>
          <w:sz w:val="38"/>
          <w:szCs w:val="38"/>
        </w:rPr>
        <w:t>s</w:t>
      </w:r>
      <w:r>
        <w:rPr>
          <w:sz w:val="38"/>
          <w:szCs w:val="38"/>
        </w:rPr>
        <w:t xml:space="preserve">s             </w:t>
      </w:r>
      <w:r>
        <w:rPr>
          <w:spacing w:val="42"/>
          <w:sz w:val="38"/>
          <w:szCs w:val="38"/>
        </w:rPr>
        <w:t xml:space="preserve"> </w:t>
      </w:r>
      <w:r>
        <w:rPr>
          <w:sz w:val="38"/>
          <w:szCs w:val="38"/>
        </w:rPr>
        <w:t xml:space="preserve">:         </w:t>
      </w:r>
      <w:r>
        <w:rPr>
          <w:spacing w:val="-7"/>
          <w:sz w:val="38"/>
          <w:szCs w:val="38"/>
        </w:rPr>
        <w:t>I</w:t>
      </w:r>
      <w:r>
        <w:rPr>
          <w:sz w:val="38"/>
          <w:szCs w:val="38"/>
        </w:rPr>
        <w:t>f</w:t>
      </w:r>
      <w:r>
        <w:rPr>
          <w:spacing w:val="-2"/>
          <w:sz w:val="38"/>
          <w:szCs w:val="38"/>
        </w:rPr>
        <w:t xml:space="preserve"> </w:t>
      </w:r>
      <w:r>
        <w:rPr>
          <w:sz w:val="38"/>
          <w:szCs w:val="38"/>
        </w:rPr>
        <w:t>I</w:t>
      </w:r>
      <w:r>
        <w:rPr>
          <w:spacing w:val="-2"/>
          <w:sz w:val="38"/>
          <w:szCs w:val="38"/>
        </w:rPr>
        <w:t xml:space="preserve"> </w:t>
      </w:r>
      <w:r>
        <w:rPr>
          <w:spacing w:val="-6"/>
          <w:sz w:val="38"/>
          <w:szCs w:val="38"/>
        </w:rPr>
        <w:t>t</w:t>
      </w:r>
      <w:r>
        <w:rPr>
          <w:spacing w:val="-9"/>
          <w:sz w:val="38"/>
          <w:szCs w:val="38"/>
        </w:rPr>
        <w:t>a</w:t>
      </w:r>
      <w:r>
        <w:rPr>
          <w:spacing w:val="-10"/>
          <w:sz w:val="38"/>
          <w:szCs w:val="38"/>
        </w:rPr>
        <w:t>k</w:t>
      </w:r>
      <w:r>
        <w:rPr>
          <w:sz w:val="38"/>
          <w:szCs w:val="38"/>
        </w:rPr>
        <w:t>e</w:t>
      </w:r>
      <w:r>
        <w:rPr>
          <w:spacing w:val="16"/>
          <w:sz w:val="38"/>
          <w:szCs w:val="38"/>
        </w:rPr>
        <w:t xml:space="preserve"> </w:t>
      </w:r>
      <w:r>
        <w:rPr>
          <w:spacing w:val="-9"/>
          <w:sz w:val="38"/>
          <w:szCs w:val="38"/>
        </w:rPr>
        <w:t>a</w:t>
      </w:r>
      <w:r>
        <w:rPr>
          <w:spacing w:val="-10"/>
          <w:sz w:val="38"/>
          <w:szCs w:val="38"/>
        </w:rPr>
        <w:t>n</w:t>
      </w:r>
      <w:r>
        <w:rPr>
          <w:sz w:val="38"/>
          <w:szCs w:val="38"/>
        </w:rPr>
        <w:t>y</w:t>
      </w:r>
      <w:r>
        <w:rPr>
          <w:spacing w:val="-5"/>
          <w:sz w:val="38"/>
          <w:szCs w:val="38"/>
        </w:rPr>
        <w:t xml:space="preserve"> </w:t>
      </w:r>
      <w:r>
        <w:rPr>
          <w:spacing w:val="-14"/>
          <w:sz w:val="38"/>
          <w:szCs w:val="38"/>
        </w:rPr>
        <w:t>w</w:t>
      </w:r>
      <w:r>
        <w:rPr>
          <w:spacing w:val="-10"/>
          <w:sz w:val="38"/>
          <w:szCs w:val="38"/>
        </w:rPr>
        <w:t>o</w:t>
      </w:r>
      <w:r>
        <w:rPr>
          <w:spacing w:val="-7"/>
          <w:sz w:val="38"/>
          <w:szCs w:val="38"/>
        </w:rPr>
        <w:t>r</w:t>
      </w:r>
      <w:r>
        <w:rPr>
          <w:sz w:val="38"/>
          <w:szCs w:val="38"/>
        </w:rPr>
        <w:t>k</w:t>
      </w:r>
      <w:r>
        <w:rPr>
          <w:spacing w:val="15"/>
          <w:sz w:val="38"/>
          <w:szCs w:val="38"/>
        </w:rPr>
        <w:t xml:space="preserve"> </w:t>
      </w:r>
      <w:r>
        <w:rPr>
          <w:sz w:val="38"/>
          <w:szCs w:val="38"/>
        </w:rPr>
        <w:t>I</w:t>
      </w:r>
      <w:r>
        <w:rPr>
          <w:spacing w:val="-2"/>
          <w:sz w:val="38"/>
          <w:szCs w:val="38"/>
        </w:rPr>
        <w:t xml:space="preserve"> </w:t>
      </w:r>
      <w:r>
        <w:rPr>
          <w:spacing w:val="-14"/>
          <w:sz w:val="38"/>
          <w:szCs w:val="38"/>
        </w:rPr>
        <w:t>w</w:t>
      </w:r>
      <w:r>
        <w:rPr>
          <w:spacing w:val="-9"/>
          <w:sz w:val="38"/>
          <w:szCs w:val="38"/>
        </w:rPr>
        <w:t>a</w:t>
      </w:r>
      <w:r>
        <w:rPr>
          <w:spacing w:val="-10"/>
          <w:sz w:val="38"/>
          <w:szCs w:val="38"/>
        </w:rPr>
        <w:t>n</w:t>
      </w:r>
      <w:r>
        <w:rPr>
          <w:sz w:val="38"/>
          <w:szCs w:val="38"/>
        </w:rPr>
        <w:t>t</w:t>
      </w:r>
      <w:r>
        <w:rPr>
          <w:spacing w:val="19"/>
          <w:sz w:val="38"/>
          <w:szCs w:val="38"/>
        </w:rPr>
        <w:t xml:space="preserve"> </w:t>
      </w:r>
      <w:r>
        <w:rPr>
          <w:spacing w:val="-6"/>
          <w:sz w:val="38"/>
          <w:szCs w:val="38"/>
        </w:rPr>
        <w:t>t</w:t>
      </w:r>
      <w:r>
        <w:rPr>
          <w:sz w:val="38"/>
          <w:szCs w:val="38"/>
        </w:rPr>
        <w:t>o</w:t>
      </w:r>
      <w:r>
        <w:rPr>
          <w:spacing w:val="-5"/>
          <w:sz w:val="38"/>
          <w:szCs w:val="38"/>
        </w:rPr>
        <w:t xml:space="preserve"> </w:t>
      </w:r>
      <w:r>
        <w:rPr>
          <w:spacing w:val="-10"/>
          <w:sz w:val="38"/>
          <w:szCs w:val="38"/>
        </w:rPr>
        <w:t>don</w:t>
      </w:r>
      <w:r>
        <w:rPr>
          <w:sz w:val="38"/>
          <w:szCs w:val="38"/>
        </w:rPr>
        <w:t>e</w:t>
      </w:r>
      <w:r>
        <w:rPr>
          <w:spacing w:val="16"/>
          <w:sz w:val="38"/>
          <w:szCs w:val="38"/>
        </w:rPr>
        <w:t xml:space="preserve"> </w:t>
      </w:r>
      <w:r>
        <w:rPr>
          <w:spacing w:val="-6"/>
          <w:sz w:val="38"/>
          <w:szCs w:val="38"/>
        </w:rPr>
        <w:t>i</w:t>
      </w:r>
      <w:r>
        <w:rPr>
          <w:sz w:val="38"/>
          <w:szCs w:val="38"/>
        </w:rPr>
        <w:t xml:space="preserve">t </w:t>
      </w:r>
      <w:r>
        <w:rPr>
          <w:spacing w:val="-8"/>
          <w:sz w:val="38"/>
          <w:szCs w:val="38"/>
        </w:rPr>
        <w:t>s</w:t>
      </w:r>
      <w:r>
        <w:rPr>
          <w:spacing w:val="-10"/>
          <w:sz w:val="38"/>
          <w:szCs w:val="38"/>
        </w:rPr>
        <w:t>ho</w:t>
      </w:r>
      <w:r>
        <w:rPr>
          <w:spacing w:val="13"/>
          <w:sz w:val="38"/>
          <w:szCs w:val="38"/>
        </w:rPr>
        <w:t>r</w:t>
      </w:r>
      <w:r>
        <w:rPr>
          <w:spacing w:val="-6"/>
          <w:sz w:val="38"/>
          <w:szCs w:val="38"/>
        </w:rPr>
        <w:t>tl</w:t>
      </w:r>
      <w:r>
        <w:rPr>
          <w:spacing w:val="-10"/>
          <w:sz w:val="38"/>
          <w:szCs w:val="38"/>
        </w:rPr>
        <w:t>y</w:t>
      </w:r>
      <w:r>
        <w:rPr>
          <w:sz w:val="38"/>
          <w:szCs w:val="38"/>
        </w:rPr>
        <w:t>.</w:t>
      </w:r>
    </w:p>
    <w:p w:rsidR="000021BE" w:rsidRDefault="004659CA">
      <w:pPr>
        <w:spacing w:before="2" w:line="420" w:lineRule="exact"/>
        <w:ind w:left="2020" w:right="3059" w:firstLine="3820"/>
        <w:rPr>
          <w:sz w:val="38"/>
          <w:szCs w:val="38"/>
        </w:rPr>
      </w:pPr>
      <w:r>
        <w:rPr>
          <w:sz w:val="38"/>
          <w:szCs w:val="38"/>
        </w:rPr>
        <w:t>I</w:t>
      </w:r>
      <w:r>
        <w:rPr>
          <w:spacing w:val="-2"/>
          <w:sz w:val="38"/>
          <w:szCs w:val="38"/>
        </w:rPr>
        <w:t xml:space="preserve"> </w:t>
      </w:r>
      <w:r>
        <w:rPr>
          <w:spacing w:val="-10"/>
          <w:sz w:val="38"/>
          <w:szCs w:val="38"/>
        </w:rPr>
        <w:t>don</w:t>
      </w:r>
      <w:r>
        <w:rPr>
          <w:spacing w:val="12"/>
          <w:sz w:val="38"/>
          <w:szCs w:val="38"/>
        </w:rPr>
        <w:t>'</w:t>
      </w:r>
      <w:r>
        <w:rPr>
          <w:sz w:val="38"/>
          <w:szCs w:val="38"/>
        </w:rPr>
        <w:t xml:space="preserve">t </w:t>
      </w:r>
      <w:r>
        <w:rPr>
          <w:spacing w:val="-6"/>
          <w:sz w:val="38"/>
          <w:szCs w:val="38"/>
        </w:rPr>
        <w:t>li</w:t>
      </w:r>
      <w:r>
        <w:rPr>
          <w:spacing w:val="-10"/>
          <w:sz w:val="38"/>
          <w:szCs w:val="38"/>
        </w:rPr>
        <w:t>k</w:t>
      </w:r>
      <w:r>
        <w:rPr>
          <w:sz w:val="38"/>
          <w:szCs w:val="38"/>
        </w:rPr>
        <w:t>e</w:t>
      </w:r>
      <w:r>
        <w:rPr>
          <w:spacing w:val="16"/>
          <w:sz w:val="38"/>
          <w:szCs w:val="38"/>
        </w:rPr>
        <w:t xml:space="preserve"> </w:t>
      </w:r>
      <w:r>
        <w:rPr>
          <w:spacing w:val="-6"/>
          <w:sz w:val="38"/>
          <w:szCs w:val="38"/>
        </w:rPr>
        <w:t>t</w:t>
      </w:r>
      <w:r>
        <w:rPr>
          <w:sz w:val="38"/>
          <w:szCs w:val="38"/>
        </w:rPr>
        <w:t>o</w:t>
      </w:r>
      <w:r>
        <w:rPr>
          <w:spacing w:val="-5"/>
          <w:sz w:val="38"/>
          <w:szCs w:val="38"/>
        </w:rPr>
        <w:t xml:space="preserve"> </w:t>
      </w:r>
      <w:r>
        <w:rPr>
          <w:spacing w:val="-14"/>
          <w:sz w:val="38"/>
          <w:szCs w:val="38"/>
        </w:rPr>
        <w:t>w</w:t>
      </w:r>
      <w:r>
        <w:rPr>
          <w:spacing w:val="-10"/>
          <w:sz w:val="38"/>
          <w:szCs w:val="38"/>
        </w:rPr>
        <w:t>o</w:t>
      </w:r>
      <w:r>
        <w:rPr>
          <w:spacing w:val="-7"/>
          <w:sz w:val="38"/>
          <w:szCs w:val="38"/>
        </w:rPr>
        <w:t>r</w:t>
      </w:r>
      <w:r>
        <w:rPr>
          <w:sz w:val="38"/>
          <w:szCs w:val="38"/>
        </w:rPr>
        <w:t>k</w:t>
      </w:r>
      <w:r>
        <w:rPr>
          <w:spacing w:val="15"/>
          <w:sz w:val="38"/>
          <w:szCs w:val="38"/>
        </w:rPr>
        <w:t xml:space="preserve"> </w:t>
      </w:r>
      <w:r>
        <w:rPr>
          <w:spacing w:val="-14"/>
          <w:sz w:val="38"/>
          <w:szCs w:val="38"/>
        </w:rPr>
        <w:t>w</w:t>
      </w:r>
      <w:r>
        <w:rPr>
          <w:spacing w:val="-6"/>
          <w:sz w:val="38"/>
          <w:szCs w:val="38"/>
        </w:rPr>
        <w:t>it</w:t>
      </w:r>
      <w:r>
        <w:rPr>
          <w:sz w:val="38"/>
          <w:szCs w:val="38"/>
        </w:rPr>
        <w:t>h</w:t>
      </w:r>
      <w:r>
        <w:rPr>
          <w:spacing w:val="-5"/>
          <w:sz w:val="38"/>
          <w:szCs w:val="38"/>
        </w:rPr>
        <w:t xml:space="preserve"> </w:t>
      </w:r>
      <w:r>
        <w:rPr>
          <w:spacing w:val="-6"/>
          <w:sz w:val="38"/>
          <w:szCs w:val="38"/>
        </w:rPr>
        <w:t>l</w:t>
      </w:r>
      <w:r>
        <w:rPr>
          <w:spacing w:val="-9"/>
          <w:sz w:val="38"/>
          <w:szCs w:val="38"/>
        </w:rPr>
        <w:t>az</w:t>
      </w:r>
      <w:r>
        <w:rPr>
          <w:sz w:val="38"/>
          <w:szCs w:val="38"/>
        </w:rPr>
        <w:t>y</w:t>
      </w:r>
      <w:r>
        <w:rPr>
          <w:spacing w:val="15"/>
          <w:sz w:val="38"/>
          <w:szCs w:val="38"/>
        </w:rPr>
        <w:t xml:space="preserve"> </w:t>
      </w:r>
      <w:r>
        <w:rPr>
          <w:spacing w:val="-10"/>
          <w:sz w:val="38"/>
          <w:szCs w:val="38"/>
        </w:rPr>
        <w:t>p</w:t>
      </w:r>
      <w:r>
        <w:rPr>
          <w:spacing w:val="-9"/>
          <w:sz w:val="38"/>
          <w:szCs w:val="38"/>
        </w:rPr>
        <w:t>e</w:t>
      </w:r>
      <w:r>
        <w:rPr>
          <w:spacing w:val="-7"/>
          <w:sz w:val="38"/>
          <w:szCs w:val="38"/>
        </w:rPr>
        <w:t>r</w:t>
      </w:r>
      <w:r>
        <w:rPr>
          <w:spacing w:val="-8"/>
          <w:sz w:val="38"/>
          <w:szCs w:val="38"/>
        </w:rPr>
        <w:t>s</w:t>
      </w:r>
      <w:r>
        <w:rPr>
          <w:spacing w:val="10"/>
          <w:sz w:val="38"/>
          <w:szCs w:val="38"/>
        </w:rPr>
        <w:t>o</w:t>
      </w:r>
      <w:r>
        <w:rPr>
          <w:spacing w:val="-10"/>
          <w:sz w:val="38"/>
          <w:szCs w:val="38"/>
        </w:rPr>
        <w:t>n</w:t>
      </w:r>
      <w:r>
        <w:rPr>
          <w:sz w:val="38"/>
          <w:szCs w:val="38"/>
        </w:rPr>
        <w:t xml:space="preserve">. </w:t>
      </w:r>
      <w:r>
        <w:rPr>
          <w:spacing w:val="-14"/>
          <w:sz w:val="38"/>
          <w:szCs w:val="38"/>
        </w:rPr>
        <w:t>H</w:t>
      </w:r>
      <w:r>
        <w:rPr>
          <w:spacing w:val="-10"/>
          <w:sz w:val="38"/>
          <w:szCs w:val="38"/>
        </w:rPr>
        <w:t>ob</w:t>
      </w:r>
      <w:r>
        <w:rPr>
          <w:spacing w:val="10"/>
          <w:sz w:val="38"/>
          <w:szCs w:val="38"/>
        </w:rPr>
        <w:t>b</w:t>
      </w:r>
      <w:r>
        <w:rPr>
          <w:spacing w:val="-6"/>
          <w:sz w:val="38"/>
          <w:szCs w:val="38"/>
        </w:rPr>
        <w:t>i</w:t>
      </w:r>
      <w:r>
        <w:rPr>
          <w:spacing w:val="-9"/>
          <w:sz w:val="38"/>
          <w:szCs w:val="38"/>
        </w:rPr>
        <w:t>e</w:t>
      </w:r>
      <w:r>
        <w:rPr>
          <w:sz w:val="38"/>
          <w:szCs w:val="38"/>
        </w:rPr>
        <w:t xml:space="preserve">s                </w:t>
      </w:r>
      <w:r>
        <w:rPr>
          <w:spacing w:val="17"/>
          <w:sz w:val="38"/>
          <w:szCs w:val="38"/>
        </w:rPr>
        <w:t xml:space="preserve"> </w:t>
      </w:r>
      <w:r>
        <w:rPr>
          <w:sz w:val="38"/>
          <w:szCs w:val="38"/>
        </w:rPr>
        <w:t xml:space="preserve">:         </w:t>
      </w:r>
      <w:r>
        <w:rPr>
          <w:spacing w:val="-12"/>
          <w:sz w:val="38"/>
          <w:szCs w:val="38"/>
        </w:rPr>
        <w:t>T</w:t>
      </w:r>
      <w:r>
        <w:rPr>
          <w:sz w:val="38"/>
          <w:szCs w:val="38"/>
        </w:rPr>
        <w:t>o</w:t>
      </w:r>
      <w:r>
        <w:rPr>
          <w:spacing w:val="15"/>
          <w:sz w:val="38"/>
          <w:szCs w:val="38"/>
        </w:rPr>
        <w:t xml:space="preserve"> </w:t>
      </w:r>
      <w:r>
        <w:rPr>
          <w:spacing w:val="-6"/>
          <w:sz w:val="38"/>
          <w:szCs w:val="38"/>
        </w:rPr>
        <w:t>li</w:t>
      </w:r>
      <w:r>
        <w:rPr>
          <w:spacing w:val="-8"/>
          <w:sz w:val="38"/>
          <w:szCs w:val="38"/>
        </w:rPr>
        <w:t>s</w:t>
      </w:r>
      <w:r>
        <w:rPr>
          <w:spacing w:val="-6"/>
          <w:sz w:val="38"/>
          <w:szCs w:val="38"/>
        </w:rPr>
        <w:t>t</w:t>
      </w:r>
      <w:r>
        <w:rPr>
          <w:spacing w:val="11"/>
          <w:sz w:val="38"/>
          <w:szCs w:val="38"/>
        </w:rPr>
        <w:t>e</w:t>
      </w:r>
      <w:r>
        <w:rPr>
          <w:spacing w:val="-10"/>
          <w:sz w:val="38"/>
          <w:szCs w:val="38"/>
        </w:rPr>
        <w:t>n</w:t>
      </w:r>
      <w:r>
        <w:rPr>
          <w:spacing w:val="-6"/>
          <w:sz w:val="38"/>
          <w:szCs w:val="38"/>
        </w:rPr>
        <w:t>i</w:t>
      </w:r>
      <w:r>
        <w:rPr>
          <w:spacing w:val="-10"/>
          <w:sz w:val="38"/>
          <w:szCs w:val="38"/>
        </w:rPr>
        <w:t>n</w:t>
      </w:r>
      <w:r>
        <w:rPr>
          <w:sz w:val="38"/>
          <w:szCs w:val="38"/>
        </w:rPr>
        <w:t>g</w:t>
      </w:r>
      <w:r>
        <w:rPr>
          <w:spacing w:val="-5"/>
          <w:sz w:val="38"/>
          <w:szCs w:val="38"/>
        </w:rPr>
        <w:t xml:space="preserve"> </w:t>
      </w:r>
      <w:r>
        <w:rPr>
          <w:spacing w:val="-10"/>
          <w:sz w:val="38"/>
          <w:szCs w:val="38"/>
        </w:rPr>
        <w:t>o</w:t>
      </w:r>
      <w:r>
        <w:rPr>
          <w:spacing w:val="-6"/>
          <w:sz w:val="38"/>
          <w:szCs w:val="38"/>
        </w:rPr>
        <w:t>l</w:t>
      </w:r>
      <w:r>
        <w:rPr>
          <w:sz w:val="38"/>
          <w:szCs w:val="38"/>
        </w:rPr>
        <w:t>d</w:t>
      </w:r>
      <w:r>
        <w:rPr>
          <w:spacing w:val="15"/>
          <w:sz w:val="38"/>
          <w:szCs w:val="38"/>
        </w:rPr>
        <w:t xml:space="preserve"> </w:t>
      </w:r>
      <w:r>
        <w:rPr>
          <w:spacing w:val="-6"/>
          <w:sz w:val="38"/>
          <w:szCs w:val="38"/>
        </w:rPr>
        <w:t>t</w:t>
      </w:r>
      <w:r>
        <w:rPr>
          <w:spacing w:val="-10"/>
          <w:sz w:val="38"/>
          <w:szCs w:val="38"/>
        </w:rPr>
        <w:t>yp</w:t>
      </w:r>
      <w:r>
        <w:rPr>
          <w:sz w:val="38"/>
          <w:szCs w:val="38"/>
        </w:rPr>
        <w:t>e</w:t>
      </w:r>
      <w:r>
        <w:rPr>
          <w:spacing w:val="16"/>
          <w:sz w:val="38"/>
          <w:szCs w:val="38"/>
        </w:rPr>
        <w:t xml:space="preserve"> </w:t>
      </w:r>
      <w:r>
        <w:rPr>
          <w:spacing w:val="-10"/>
          <w:sz w:val="38"/>
          <w:szCs w:val="38"/>
        </w:rPr>
        <w:t>o</w:t>
      </w:r>
      <w:r>
        <w:rPr>
          <w:sz w:val="38"/>
          <w:szCs w:val="38"/>
        </w:rPr>
        <w:t>f</w:t>
      </w:r>
      <w:r>
        <w:rPr>
          <w:spacing w:val="-2"/>
          <w:sz w:val="38"/>
          <w:szCs w:val="38"/>
        </w:rPr>
        <w:t xml:space="preserve"> </w:t>
      </w:r>
      <w:r>
        <w:rPr>
          <w:spacing w:val="-8"/>
          <w:sz w:val="38"/>
          <w:szCs w:val="38"/>
        </w:rPr>
        <w:t>s</w:t>
      </w:r>
      <w:r>
        <w:rPr>
          <w:spacing w:val="-10"/>
          <w:sz w:val="38"/>
          <w:szCs w:val="38"/>
        </w:rPr>
        <w:t>on</w:t>
      </w:r>
      <w:r>
        <w:rPr>
          <w:spacing w:val="10"/>
          <w:sz w:val="38"/>
          <w:szCs w:val="38"/>
        </w:rPr>
        <w:t>g</w:t>
      </w:r>
      <w:r>
        <w:rPr>
          <w:spacing w:val="-8"/>
          <w:sz w:val="38"/>
          <w:szCs w:val="38"/>
        </w:rPr>
        <w:t>s</w:t>
      </w:r>
      <w:r>
        <w:rPr>
          <w:sz w:val="38"/>
          <w:szCs w:val="38"/>
        </w:rPr>
        <w:t>.</w:t>
      </w:r>
    </w:p>
    <w:p w:rsidR="000021BE" w:rsidRDefault="004659CA">
      <w:pPr>
        <w:spacing w:before="1"/>
        <w:ind w:left="5932" w:right="6097"/>
        <w:jc w:val="center"/>
        <w:rPr>
          <w:sz w:val="38"/>
          <w:szCs w:val="38"/>
        </w:rPr>
      </w:pPr>
      <w:proofErr w:type="gramStart"/>
      <w:r>
        <w:rPr>
          <w:spacing w:val="-11"/>
          <w:sz w:val="38"/>
          <w:szCs w:val="38"/>
        </w:rPr>
        <w:t>P</w:t>
      </w:r>
      <w:r>
        <w:rPr>
          <w:spacing w:val="-6"/>
          <w:sz w:val="38"/>
          <w:szCs w:val="38"/>
        </w:rPr>
        <w:t>l</w:t>
      </w:r>
      <w:r>
        <w:rPr>
          <w:spacing w:val="-9"/>
          <w:sz w:val="38"/>
          <w:szCs w:val="38"/>
        </w:rPr>
        <w:t>a</w:t>
      </w:r>
      <w:r>
        <w:rPr>
          <w:spacing w:val="10"/>
          <w:sz w:val="38"/>
          <w:szCs w:val="38"/>
        </w:rPr>
        <w:t>y</w:t>
      </w:r>
      <w:r>
        <w:rPr>
          <w:spacing w:val="-6"/>
          <w:sz w:val="38"/>
          <w:szCs w:val="38"/>
        </w:rPr>
        <w:t>i</w:t>
      </w:r>
      <w:r>
        <w:rPr>
          <w:spacing w:val="-10"/>
          <w:sz w:val="38"/>
          <w:szCs w:val="38"/>
        </w:rPr>
        <w:t>n</w:t>
      </w:r>
      <w:r>
        <w:rPr>
          <w:sz w:val="38"/>
          <w:szCs w:val="38"/>
        </w:rPr>
        <w:t>g</w:t>
      </w:r>
      <w:r>
        <w:rPr>
          <w:spacing w:val="-5"/>
          <w:sz w:val="38"/>
          <w:szCs w:val="38"/>
        </w:rPr>
        <w:t xml:space="preserve"> </w:t>
      </w:r>
      <w:r>
        <w:rPr>
          <w:spacing w:val="-9"/>
          <w:sz w:val="38"/>
          <w:szCs w:val="38"/>
        </w:rPr>
        <w:t>c</w:t>
      </w:r>
      <w:r>
        <w:rPr>
          <w:spacing w:val="-7"/>
          <w:sz w:val="38"/>
          <w:szCs w:val="38"/>
        </w:rPr>
        <w:t>r</w:t>
      </w:r>
      <w:r>
        <w:rPr>
          <w:spacing w:val="-6"/>
          <w:sz w:val="38"/>
          <w:szCs w:val="38"/>
        </w:rPr>
        <w:t>i</w:t>
      </w:r>
      <w:r>
        <w:rPr>
          <w:spacing w:val="-9"/>
          <w:sz w:val="38"/>
          <w:szCs w:val="38"/>
        </w:rPr>
        <w:t>c</w:t>
      </w:r>
      <w:r>
        <w:rPr>
          <w:spacing w:val="10"/>
          <w:sz w:val="38"/>
          <w:szCs w:val="38"/>
        </w:rPr>
        <w:t>k</w:t>
      </w:r>
      <w:r>
        <w:rPr>
          <w:spacing w:val="-9"/>
          <w:sz w:val="38"/>
          <w:szCs w:val="38"/>
        </w:rPr>
        <w:t>e</w:t>
      </w:r>
      <w:r>
        <w:rPr>
          <w:spacing w:val="-6"/>
          <w:sz w:val="38"/>
          <w:szCs w:val="38"/>
        </w:rPr>
        <w:t>t</w:t>
      </w:r>
      <w:r>
        <w:rPr>
          <w:sz w:val="38"/>
          <w:szCs w:val="38"/>
        </w:rPr>
        <w:t>.</w:t>
      </w:r>
      <w:proofErr w:type="gramEnd"/>
    </w:p>
    <w:p w:rsidR="000021BE" w:rsidRDefault="000021BE">
      <w:pPr>
        <w:spacing w:before="3" w:line="120" w:lineRule="exact"/>
        <w:rPr>
          <w:sz w:val="12"/>
          <w:szCs w:val="12"/>
        </w:rPr>
      </w:pPr>
    </w:p>
    <w:p w:rsidR="000021BE" w:rsidRDefault="000021BE">
      <w:pPr>
        <w:spacing w:line="200" w:lineRule="exact"/>
      </w:pPr>
    </w:p>
    <w:p w:rsidR="000021BE" w:rsidRDefault="000021BE">
      <w:pPr>
        <w:spacing w:line="200" w:lineRule="exact"/>
      </w:pPr>
    </w:p>
    <w:p w:rsidR="000021BE" w:rsidRDefault="004659CA">
      <w:pPr>
        <w:spacing w:line="420" w:lineRule="exact"/>
        <w:ind w:left="47" w:right="47"/>
        <w:jc w:val="center"/>
        <w:rPr>
          <w:sz w:val="38"/>
          <w:szCs w:val="38"/>
        </w:rPr>
      </w:pPr>
      <w:r>
        <w:rPr>
          <w:spacing w:val="-11"/>
          <w:position w:val="-1"/>
          <w:sz w:val="38"/>
          <w:szCs w:val="38"/>
        </w:rPr>
        <w:t>P</w:t>
      </w:r>
      <w:r>
        <w:rPr>
          <w:spacing w:val="-6"/>
          <w:position w:val="-1"/>
          <w:sz w:val="38"/>
          <w:szCs w:val="38"/>
        </w:rPr>
        <w:t>l</w:t>
      </w:r>
      <w:r>
        <w:rPr>
          <w:spacing w:val="-9"/>
          <w:position w:val="-1"/>
          <w:sz w:val="38"/>
          <w:szCs w:val="38"/>
        </w:rPr>
        <w:t>ac</w:t>
      </w:r>
      <w:r>
        <w:rPr>
          <w:spacing w:val="11"/>
          <w:position w:val="-1"/>
          <w:sz w:val="38"/>
          <w:szCs w:val="38"/>
        </w:rPr>
        <w:t>e</w:t>
      </w:r>
      <w:r>
        <w:rPr>
          <w:position w:val="-1"/>
          <w:sz w:val="38"/>
          <w:szCs w:val="38"/>
        </w:rPr>
        <w:t xml:space="preserve">: </w:t>
      </w:r>
      <w:r>
        <w:rPr>
          <w:spacing w:val="-140"/>
          <w:position w:val="-1"/>
          <w:sz w:val="38"/>
          <w:szCs w:val="38"/>
        </w:rPr>
        <w:t>…………</w:t>
      </w:r>
      <w:r>
        <w:rPr>
          <w:spacing w:val="-120"/>
          <w:position w:val="-1"/>
          <w:sz w:val="38"/>
          <w:szCs w:val="38"/>
        </w:rPr>
        <w:t>…</w:t>
      </w:r>
      <w:r>
        <w:rPr>
          <w:spacing w:val="-15"/>
          <w:position w:val="-1"/>
          <w:sz w:val="38"/>
          <w:szCs w:val="38"/>
        </w:rPr>
        <w:t>.</w:t>
      </w:r>
      <w:r>
        <w:rPr>
          <w:position w:val="-1"/>
          <w:sz w:val="38"/>
          <w:szCs w:val="38"/>
        </w:rPr>
        <w:t xml:space="preserve">.                                                                                                   </w:t>
      </w:r>
      <w:r>
        <w:rPr>
          <w:spacing w:val="65"/>
          <w:position w:val="-1"/>
          <w:sz w:val="38"/>
          <w:szCs w:val="38"/>
        </w:rPr>
        <w:t xml:space="preserve"> </w:t>
      </w:r>
      <w:r>
        <w:rPr>
          <w:spacing w:val="-14"/>
          <w:position w:val="-1"/>
          <w:sz w:val="38"/>
          <w:szCs w:val="38"/>
        </w:rPr>
        <w:t>D</w:t>
      </w:r>
      <w:r>
        <w:rPr>
          <w:spacing w:val="-9"/>
          <w:position w:val="-1"/>
          <w:sz w:val="38"/>
          <w:szCs w:val="38"/>
        </w:rPr>
        <w:t>a</w:t>
      </w:r>
      <w:r>
        <w:rPr>
          <w:spacing w:val="-6"/>
          <w:position w:val="-1"/>
          <w:sz w:val="38"/>
          <w:szCs w:val="38"/>
        </w:rPr>
        <w:t>t</w:t>
      </w:r>
      <w:r>
        <w:rPr>
          <w:spacing w:val="11"/>
          <w:position w:val="-1"/>
          <w:sz w:val="38"/>
          <w:szCs w:val="38"/>
        </w:rPr>
        <w:t>e</w:t>
      </w:r>
      <w:r>
        <w:rPr>
          <w:spacing w:val="-140"/>
          <w:position w:val="-1"/>
          <w:sz w:val="38"/>
          <w:szCs w:val="38"/>
        </w:rPr>
        <w:t>……………</w:t>
      </w:r>
      <w:r>
        <w:rPr>
          <w:position w:val="-1"/>
          <w:sz w:val="38"/>
          <w:szCs w:val="38"/>
        </w:rPr>
        <w:t>…</w:t>
      </w:r>
    </w:p>
    <w:p w:rsidR="000021BE" w:rsidRDefault="004659CA">
      <w:pPr>
        <w:spacing w:line="380" w:lineRule="exact"/>
        <w:ind w:left="100"/>
        <w:rPr>
          <w:sz w:val="38"/>
          <w:szCs w:val="38"/>
        </w:rPr>
      </w:pPr>
      <w:r>
        <w:rPr>
          <w:b/>
          <w:spacing w:val="-11"/>
          <w:position w:val="1"/>
          <w:sz w:val="38"/>
          <w:szCs w:val="38"/>
        </w:rPr>
        <w:t>S</w:t>
      </w:r>
      <w:r>
        <w:rPr>
          <w:b/>
          <w:spacing w:val="-10"/>
          <w:position w:val="1"/>
          <w:sz w:val="38"/>
          <w:szCs w:val="38"/>
        </w:rPr>
        <w:t>a</w:t>
      </w:r>
      <w:r>
        <w:rPr>
          <w:b/>
          <w:spacing w:val="-11"/>
          <w:position w:val="1"/>
          <w:sz w:val="38"/>
          <w:szCs w:val="38"/>
        </w:rPr>
        <w:t>n</w:t>
      </w:r>
      <w:r>
        <w:rPr>
          <w:b/>
          <w:spacing w:val="13"/>
          <w:position w:val="1"/>
          <w:sz w:val="38"/>
          <w:szCs w:val="38"/>
        </w:rPr>
        <w:t>t</w:t>
      </w:r>
      <w:r>
        <w:rPr>
          <w:b/>
          <w:spacing w:val="-10"/>
          <w:position w:val="1"/>
          <w:sz w:val="38"/>
          <w:szCs w:val="38"/>
        </w:rPr>
        <w:t>o</w:t>
      </w:r>
      <w:r>
        <w:rPr>
          <w:b/>
          <w:spacing w:val="-8"/>
          <w:position w:val="1"/>
          <w:sz w:val="38"/>
          <w:szCs w:val="38"/>
        </w:rPr>
        <w:t>s</w:t>
      </w:r>
      <w:r>
        <w:rPr>
          <w:b/>
          <w:position w:val="1"/>
          <w:sz w:val="38"/>
          <w:szCs w:val="38"/>
        </w:rPr>
        <w:t>h</w:t>
      </w:r>
      <w:r>
        <w:rPr>
          <w:b/>
          <w:spacing w:val="14"/>
          <w:position w:val="1"/>
          <w:sz w:val="38"/>
          <w:szCs w:val="38"/>
        </w:rPr>
        <w:t xml:space="preserve"> </w:t>
      </w:r>
      <w:r>
        <w:rPr>
          <w:b/>
          <w:spacing w:val="-16"/>
          <w:position w:val="1"/>
          <w:sz w:val="38"/>
          <w:szCs w:val="38"/>
        </w:rPr>
        <w:t>K</w:t>
      </w:r>
      <w:r>
        <w:rPr>
          <w:b/>
          <w:spacing w:val="-11"/>
          <w:position w:val="1"/>
          <w:sz w:val="38"/>
          <w:szCs w:val="38"/>
        </w:rPr>
        <w:t>u</w:t>
      </w:r>
      <w:r>
        <w:rPr>
          <w:b/>
          <w:spacing w:val="3"/>
          <w:position w:val="1"/>
          <w:sz w:val="38"/>
          <w:szCs w:val="38"/>
        </w:rPr>
        <w:t>m</w:t>
      </w:r>
      <w:r>
        <w:rPr>
          <w:b/>
          <w:spacing w:val="-10"/>
          <w:position w:val="1"/>
          <w:sz w:val="38"/>
          <w:szCs w:val="38"/>
        </w:rPr>
        <w:t>a</w:t>
      </w:r>
      <w:r>
        <w:rPr>
          <w:b/>
          <w:position w:val="1"/>
          <w:sz w:val="38"/>
          <w:szCs w:val="38"/>
        </w:rPr>
        <w:t>r</w:t>
      </w:r>
      <w:r>
        <w:rPr>
          <w:b/>
          <w:spacing w:val="-4"/>
          <w:position w:val="1"/>
          <w:sz w:val="38"/>
          <w:szCs w:val="38"/>
        </w:rPr>
        <w:t xml:space="preserve"> </w:t>
      </w:r>
      <w:r>
        <w:rPr>
          <w:b/>
          <w:spacing w:val="-11"/>
          <w:position w:val="1"/>
          <w:sz w:val="38"/>
          <w:szCs w:val="38"/>
        </w:rPr>
        <w:t>S</w:t>
      </w:r>
      <w:r>
        <w:rPr>
          <w:b/>
          <w:spacing w:val="-6"/>
          <w:position w:val="1"/>
          <w:sz w:val="38"/>
          <w:szCs w:val="38"/>
        </w:rPr>
        <w:t>i</w:t>
      </w:r>
      <w:r>
        <w:rPr>
          <w:b/>
          <w:spacing w:val="-11"/>
          <w:position w:val="1"/>
          <w:sz w:val="38"/>
          <w:szCs w:val="38"/>
        </w:rPr>
        <w:t>n</w:t>
      </w:r>
      <w:r>
        <w:rPr>
          <w:b/>
          <w:spacing w:val="10"/>
          <w:position w:val="1"/>
          <w:sz w:val="38"/>
          <w:szCs w:val="38"/>
        </w:rPr>
        <w:t>g</w:t>
      </w:r>
      <w:r>
        <w:rPr>
          <w:b/>
          <w:position w:val="1"/>
          <w:sz w:val="38"/>
          <w:szCs w:val="38"/>
        </w:rPr>
        <w:t>h</w:t>
      </w:r>
    </w:p>
    <w:sectPr w:rsidR="000021BE">
      <w:pgSz w:w="16280" w:h="21060"/>
      <w:pgMar w:top="1200" w:right="9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36B73"/>
    <w:multiLevelType w:val="multilevel"/>
    <w:tmpl w:val="F2B25E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
  <w:rsids>
    <w:rsidRoot w:val="000021BE"/>
    <w:rsid w:val="000021BE"/>
    <w:rsid w:val="001D5DBB"/>
    <w:rsid w:val="00276367"/>
    <w:rsid w:val="002C51C2"/>
    <w:rsid w:val="00366FC9"/>
    <w:rsid w:val="004512E0"/>
    <w:rsid w:val="004659CA"/>
    <w:rsid w:val="00600DEA"/>
    <w:rsid w:val="006F4292"/>
    <w:rsid w:val="008A50D5"/>
    <w:rsid w:val="00966A8A"/>
    <w:rsid w:val="009C779A"/>
    <w:rsid w:val="00A012CD"/>
    <w:rsid w:val="00A9654D"/>
    <w:rsid w:val="00BC6CC0"/>
    <w:rsid w:val="00CF5EF1"/>
    <w:rsid w:val="00E868D1"/>
    <w:rsid w:val="00F76C9B"/>
    <w:rsid w:val="00F8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jain</dc:creator>
  <cp:lastModifiedBy>sony</cp:lastModifiedBy>
  <cp:revision>27</cp:revision>
  <dcterms:created xsi:type="dcterms:W3CDTF">2016-10-15T19:55:00Z</dcterms:created>
  <dcterms:modified xsi:type="dcterms:W3CDTF">2017-04-03T09:35:00Z</dcterms:modified>
</cp:coreProperties>
</file>