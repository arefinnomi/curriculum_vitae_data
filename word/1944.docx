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7FC7" w:rsidRDefault="00097FC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CURRICULUM VITAE</w:t>
      </w:r>
    </w:p>
    <w:p w:rsidR="00097FC7" w:rsidRDefault="002F16A2" w:rsidP="002A734B">
      <w:pPr>
        <w:spacing w:after="0" w:line="240" w:lineRule="auto"/>
        <w:rPr>
          <w:rFonts w:ascii="Arial" w:hAnsi="Arial" w:cs="Arial"/>
          <w:b/>
          <w:lang w:val="en-GB"/>
        </w:rPr>
      </w:pPr>
      <w:r w:rsidRPr="002F16A2">
        <w:pict>
          <v:rect id="_x0000_s1033" style="width:468pt;height:1.5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097FC7" w:rsidRDefault="00097FC7">
      <w:pPr>
        <w:pStyle w:val="Closing"/>
        <w:spacing w:before="120"/>
        <w:ind w:left="0"/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Personal Details</w:t>
      </w:r>
    </w:p>
    <w:p w:rsidR="00097FC7" w:rsidRDefault="00370607">
      <w:pPr>
        <w:pStyle w:val="Closing"/>
        <w:spacing w:before="120"/>
        <w:ind w:lef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Name</w:t>
      </w:r>
      <w:r w:rsidR="00097FC7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303EE5">
        <w:rPr>
          <w:rFonts w:ascii="Arial" w:hAnsi="Arial" w:cs="Arial"/>
          <w:sz w:val="22"/>
          <w:szCs w:val="22"/>
          <w:lang w:val="en-GB"/>
        </w:rPr>
        <w:tab/>
      </w:r>
      <w:r w:rsidR="00303EE5">
        <w:rPr>
          <w:rFonts w:ascii="Arial" w:hAnsi="Arial" w:cs="Arial"/>
          <w:sz w:val="22"/>
          <w:szCs w:val="22"/>
          <w:lang w:val="en-GB"/>
        </w:rPr>
        <w:tab/>
      </w:r>
      <w:r w:rsidR="00303EE5">
        <w:rPr>
          <w:rFonts w:ascii="Arial" w:hAnsi="Arial" w:cs="Arial"/>
          <w:sz w:val="22"/>
          <w:szCs w:val="22"/>
          <w:lang w:val="en-GB"/>
        </w:rPr>
        <w:tab/>
      </w:r>
      <w:r w:rsidR="00303EE5">
        <w:rPr>
          <w:rFonts w:ascii="Arial" w:hAnsi="Arial" w:cs="Arial"/>
          <w:sz w:val="22"/>
          <w:szCs w:val="22"/>
          <w:lang w:val="en-GB"/>
        </w:rPr>
        <w:tab/>
        <w:t xml:space="preserve">      </w:t>
      </w:r>
      <w:r w:rsidR="00F125D5">
        <w:rPr>
          <w:rFonts w:ascii="Arial" w:hAnsi="Arial" w:cs="Arial"/>
          <w:sz w:val="22"/>
          <w:szCs w:val="22"/>
          <w:lang w:val="en-GB"/>
        </w:rPr>
        <w:t xml:space="preserve">  </w:t>
      </w:r>
      <w:r w:rsidR="00AB00C7">
        <w:rPr>
          <w:rFonts w:ascii="Arial" w:hAnsi="Arial" w:cs="Arial"/>
          <w:sz w:val="22"/>
          <w:szCs w:val="22"/>
          <w:lang w:val="en-GB"/>
        </w:rPr>
        <w:t>Elly Natembea Mahasi</w:t>
      </w:r>
    </w:p>
    <w:p w:rsidR="00097FC7" w:rsidRDefault="00097FC7">
      <w:pPr>
        <w:spacing w:after="0"/>
        <w:rPr>
          <w:rFonts w:ascii="Arial" w:eastAsia="Times New Roman" w:hAnsi="Arial" w:cs="Arial"/>
          <w:b/>
          <w:lang w:val="en-GB"/>
        </w:rPr>
      </w:pPr>
    </w:p>
    <w:p w:rsidR="00097FC7" w:rsidRDefault="00097F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lang w:val="en-GB"/>
        </w:rPr>
        <w:t xml:space="preserve">Contact address                                </w:t>
      </w:r>
      <w:r w:rsidR="00303EE5">
        <w:rPr>
          <w:rFonts w:ascii="Arial" w:hAnsi="Arial" w:cs="Arial"/>
          <w:lang w:val="en-GB"/>
        </w:rPr>
        <w:t xml:space="preserve">     </w:t>
      </w:r>
      <w:r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Postal Address </w:t>
      </w:r>
      <w:r w:rsidR="00AB00C7">
        <w:rPr>
          <w:rFonts w:ascii="Arial" w:hAnsi="Arial" w:cs="Arial"/>
          <w:sz w:val="20"/>
          <w:szCs w:val="20"/>
        </w:rPr>
        <w:t>73167</w:t>
      </w:r>
    </w:p>
    <w:p w:rsidR="00097FC7" w:rsidRDefault="00097F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AB00C7">
        <w:rPr>
          <w:rFonts w:ascii="Arial" w:hAnsi="Arial" w:cs="Arial"/>
          <w:sz w:val="20"/>
          <w:szCs w:val="20"/>
        </w:rPr>
        <w:t>NAIROBI</w:t>
      </w:r>
      <w:r w:rsidR="00370607">
        <w:rPr>
          <w:rFonts w:ascii="Arial" w:hAnsi="Arial" w:cs="Arial"/>
          <w:sz w:val="20"/>
          <w:szCs w:val="20"/>
        </w:rPr>
        <w:t>, KENYA</w:t>
      </w:r>
    </w:p>
    <w:p w:rsidR="004F61AA" w:rsidRDefault="00097F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</w:p>
    <w:p w:rsidR="00097FC7" w:rsidRDefault="004F61AA">
      <w:pPr>
        <w:spacing w:after="0"/>
        <w:rPr>
          <w:rFonts w:ascii="Arial" w:hAnsi="Arial" w:cs="Arial"/>
          <w:sz w:val="20"/>
          <w:szCs w:val="20"/>
        </w:rPr>
      </w:pPr>
      <w:r w:rsidRPr="004F61AA">
        <w:rPr>
          <w:rFonts w:ascii="Arial" w:hAnsi="Arial" w:cs="Arial"/>
          <w:b/>
          <w:lang w:val="en-GB"/>
        </w:rPr>
        <w:t>Mobile</w:t>
      </w:r>
      <w:r>
        <w:rPr>
          <w:rFonts w:ascii="Arial" w:hAnsi="Arial" w:cs="Arial"/>
          <w:sz w:val="20"/>
          <w:szCs w:val="20"/>
        </w:rPr>
        <w:t xml:space="preserve"> </w:t>
      </w:r>
      <w:r w:rsidR="00F24012" w:rsidRPr="004F61AA">
        <w:rPr>
          <w:rFonts w:ascii="Arial" w:hAnsi="Arial" w:cs="Arial"/>
          <w:b/>
          <w:lang w:val="en-GB"/>
        </w:rPr>
        <w:t>Telephone</w:t>
      </w:r>
      <w:r>
        <w:rPr>
          <w:rFonts w:ascii="Arial" w:hAnsi="Arial" w:cs="Arial"/>
          <w:sz w:val="20"/>
          <w:szCs w:val="20"/>
        </w:rPr>
        <w:t xml:space="preserve">                                        </w:t>
      </w:r>
      <w:r w:rsidR="00097FC7">
        <w:rPr>
          <w:rFonts w:ascii="Arial" w:hAnsi="Arial" w:cs="Arial"/>
          <w:sz w:val="20"/>
          <w:szCs w:val="20"/>
        </w:rPr>
        <w:t xml:space="preserve">+254 </w:t>
      </w:r>
      <w:r w:rsidR="00AB00C7">
        <w:rPr>
          <w:rFonts w:ascii="Arial" w:hAnsi="Arial" w:cs="Arial"/>
          <w:sz w:val="20"/>
          <w:szCs w:val="20"/>
        </w:rPr>
        <w:t>0723432192</w:t>
      </w:r>
    </w:p>
    <w:p w:rsidR="00097FC7" w:rsidRDefault="00097FC7">
      <w:pPr>
        <w:pStyle w:val="Heading3"/>
        <w:spacing w:before="0" w:after="0" w:line="276" w:lineRule="auto"/>
        <w:rPr>
          <w:rFonts w:eastAsia="Calibri" w:cs="Arial"/>
          <w:bCs w:val="0"/>
          <w:sz w:val="22"/>
          <w:szCs w:val="22"/>
          <w:lang w:val="en-GB"/>
        </w:rPr>
      </w:pPr>
    </w:p>
    <w:p w:rsidR="00097FC7" w:rsidRDefault="00097FC7">
      <w:pPr>
        <w:pStyle w:val="Heading3"/>
        <w:spacing w:before="0" w:after="0" w:line="276" w:lineRule="auto"/>
        <w:rPr>
          <w:rFonts w:cs="Arial"/>
          <w:sz w:val="22"/>
          <w:szCs w:val="22"/>
          <w:lang w:val="en-GB"/>
        </w:rPr>
      </w:pPr>
      <w:r>
        <w:rPr>
          <w:rFonts w:eastAsia="Calibri" w:cs="Arial"/>
          <w:bCs w:val="0"/>
          <w:sz w:val="22"/>
          <w:szCs w:val="22"/>
          <w:lang w:val="en-GB"/>
        </w:rPr>
        <w:t>E-Mail Address</w:t>
      </w:r>
      <w:r>
        <w:rPr>
          <w:rFonts w:cs="Arial"/>
          <w:sz w:val="20"/>
          <w:szCs w:val="20"/>
        </w:rPr>
        <w:t xml:space="preserve">                                   </w:t>
      </w:r>
      <w:r w:rsidR="009B4A78">
        <w:rPr>
          <w:rFonts w:cs="Arial"/>
          <w:sz w:val="20"/>
          <w:szCs w:val="20"/>
        </w:rPr>
        <w:t xml:space="preserve">          </w:t>
      </w:r>
      <w:hyperlink r:id="rId8" w:history="1">
        <w:r w:rsidR="00AB00C7" w:rsidRPr="004234BE">
          <w:rPr>
            <w:rStyle w:val="Hyperlink"/>
          </w:rPr>
          <w:t>ellynatembeam@gmail.com</w:t>
        </w:r>
      </w:hyperlink>
      <w:r w:rsidR="009B4A78">
        <w:t xml:space="preserve"> </w:t>
      </w:r>
    </w:p>
    <w:p w:rsidR="00097FC7" w:rsidRDefault="00097FC7">
      <w:pPr>
        <w:pStyle w:val="Closing"/>
        <w:spacing w:before="120"/>
        <w:ind w:lef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Marital Status</w:t>
      </w:r>
      <w:r w:rsidR="00303EE5">
        <w:rPr>
          <w:rFonts w:ascii="Arial" w:hAnsi="Arial" w:cs="Arial"/>
          <w:b/>
          <w:sz w:val="22"/>
          <w:szCs w:val="22"/>
          <w:lang w:val="en-GB"/>
        </w:rPr>
        <w:tab/>
      </w:r>
      <w:r w:rsidR="00303EE5">
        <w:rPr>
          <w:rFonts w:ascii="Arial" w:hAnsi="Arial" w:cs="Arial"/>
          <w:b/>
          <w:sz w:val="22"/>
          <w:szCs w:val="22"/>
          <w:lang w:val="en-GB"/>
        </w:rPr>
        <w:tab/>
      </w:r>
      <w:r w:rsidR="00303EE5">
        <w:rPr>
          <w:rFonts w:ascii="Arial" w:hAnsi="Arial" w:cs="Arial"/>
          <w:b/>
          <w:sz w:val="22"/>
          <w:szCs w:val="22"/>
          <w:lang w:val="en-GB"/>
        </w:rPr>
        <w:tab/>
        <w:t xml:space="preserve">        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AB00C7">
        <w:rPr>
          <w:rFonts w:ascii="Arial" w:hAnsi="Arial" w:cs="Arial"/>
          <w:sz w:val="22"/>
          <w:szCs w:val="22"/>
          <w:lang w:val="en-GB"/>
        </w:rPr>
        <w:t>Married</w:t>
      </w:r>
    </w:p>
    <w:p w:rsidR="003C461D" w:rsidRDefault="00097FC7">
      <w:pPr>
        <w:pStyle w:val="Closing"/>
        <w:spacing w:before="120"/>
        <w:ind w:lef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Nationality</w:t>
      </w:r>
      <w:r w:rsidR="00303EE5">
        <w:rPr>
          <w:rFonts w:ascii="Arial" w:hAnsi="Arial" w:cs="Arial"/>
          <w:sz w:val="22"/>
          <w:szCs w:val="22"/>
          <w:lang w:val="en-GB"/>
        </w:rPr>
        <w:tab/>
      </w:r>
      <w:r w:rsidR="00303EE5">
        <w:rPr>
          <w:rFonts w:ascii="Arial" w:hAnsi="Arial" w:cs="Arial"/>
          <w:sz w:val="22"/>
          <w:szCs w:val="22"/>
          <w:lang w:val="en-GB"/>
        </w:rPr>
        <w:tab/>
      </w:r>
      <w:r w:rsidR="00303EE5">
        <w:rPr>
          <w:rFonts w:ascii="Arial" w:hAnsi="Arial" w:cs="Arial"/>
          <w:sz w:val="22"/>
          <w:szCs w:val="22"/>
          <w:lang w:val="en-GB"/>
        </w:rPr>
        <w:tab/>
      </w:r>
      <w:r w:rsidR="00303EE5">
        <w:rPr>
          <w:rFonts w:ascii="Arial" w:hAnsi="Arial" w:cs="Arial"/>
          <w:sz w:val="22"/>
          <w:szCs w:val="22"/>
          <w:lang w:val="en-GB"/>
        </w:rPr>
        <w:tab/>
        <w:t xml:space="preserve">        </w:t>
      </w:r>
      <w:r>
        <w:rPr>
          <w:rFonts w:ascii="Arial" w:hAnsi="Arial" w:cs="Arial"/>
          <w:sz w:val="22"/>
          <w:szCs w:val="22"/>
          <w:lang w:val="en-GB"/>
        </w:rPr>
        <w:t xml:space="preserve"> Kenyan</w:t>
      </w:r>
    </w:p>
    <w:p w:rsidR="00F24012" w:rsidRDefault="00F24012">
      <w:pPr>
        <w:spacing w:after="0" w:line="240" w:lineRule="auto"/>
        <w:rPr>
          <w:rFonts w:ascii="Arial" w:hAnsi="Arial" w:cs="Arial"/>
          <w:b/>
        </w:rPr>
      </w:pPr>
    </w:p>
    <w:p w:rsidR="00F24012" w:rsidRDefault="00F24012">
      <w:pPr>
        <w:spacing w:after="0" w:line="240" w:lineRule="auto"/>
        <w:rPr>
          <w:rFonts w:ascii="Arial" w:hAnsi="Arial" w:cs="Arial"/>
          <w:b/>
        </w:rPr>
      </w:pPr>
    </w:p>
    <w:p w:rsidR="00097FC7" w:rsidRDefault="00097FC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</w:rPr>
        <w:t>Career Objective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</w:p>
    <w:p w:rsidR="006777E6" w:rsidRPr="00F24012" w:rsidRDefault="002F16A2" w:rsidP="00F2401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F16A2">
        <w:pict>
          <v:rect id="_x0000_s1032" style="width:468pt;height:3.6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3C461D" w:rsidRPr="00F24012" w:rsidRDefault="006777E6" w:rsidP="00F24012">
      <w:pPr>
        <w:rPr>
          <w:rFonts w:ascii="Times New Roman" w:hAnsi="Times New Roman" w:cs="Times New Roman"/>
          <w:sz w:val="24"/>
          <w:szCs w:val="24"/>
        </w:rPr>
      </w:pPr>
      <w:r w:rsidRPr="006777E6">
        <w:rPr>
          <w:rFonts w:ascii="Times New Roman" w:hAnsi="Times New Roman" w:cs="Times New Roman"/>
          <w:sz w:val="24"/>
          <w:szCs w:val="24"/>
        </w:rPr>
        <w:t>To obtain extensive background in personnel, management, administration and employee relations wh</w:t>
      </w:r>
      <w:r w:rsidR="00AB00C7">
        <w:rPr>
          <w:rFonts w:ascii="Times New Roman" w:hAnsi="Times New Roman" w:cs="Times New Roman"/>
          <w:sz w:val="24"/>
          <w:szCs w:val="24"/>
        </w:rPr>
        <w:t xml:space="preserve">ere these skills will add </w:t>
      </w:r>
      <w:r w:rsidRPr="006777E6">
        <w:rPr>
          <w:rFonts w:ascii="Times New Roman" w:hAnsi="Times New Roman" w:cs="Times New Roman"/>
          <w:sz w:val="24"/>
          <w:szCs w:val="24"/>
        </w:rPr>
        <w:t>value</w:t>
      </w:r>
      <w:r w:rsidR="00AB00C7">
        <w:rPr>
          <w:rFonts w:ascii="Times New Roman" w:hAnsi="Times New Roman" w:cs="Times New Roman"/>
          <w:sz w:val="24"/>
          <w:szCs w:val="24"/>
        </w:rPr>
        <w:t xml:space="preserve"> or greater value to help me</w:t>
      </w:r>
      <w:r w:rsidRPr="006777E6">
        <w:rPr>
          <w:rFonts w:ascii="Times New Roman" w:hAnsi="Times New Roman" w:cs="Times New Roman"/>
          <w:sz w:val="24"/>
          <w:szCs w:val="24"/>
        </w:rPr>
        <w:t xml:space="preserve"> grow professionally, technically and financially to become an effective team player and to help a successful and progressive organization expand further.</w:t>
      </w:r>
    </w:p>
    <w:p w:rsidR="00097FC7" w:rsidRDefault="00097FC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EDUCATION:</w:t>
      </w:r>
      <w:r w:rsidR="002F16A2" w:rsidRPr="002F16A2">
        <w:pict>
          <v:rect id="_x0000_s1031" style="width:468pt;height:3.6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5B1874" w:rsidRDefault="00AB00C7">
      <w:pPr>
        <w:pStyle w:val="Closing"/>
        <w:spacing w:before="120"/>
        <w:ind w:left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2011</w:t>
      </w:r>
      <w:r w:rsidR="00097FC7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2012</w:t>
      </w:r>
    </w:p>
    <w:p w:rsidR="00097FC7" w:rsidRDefault="00AB00C7">
      <w:pPr>
        <w:pStyle w:val="Closing"/>
        <w:spacing w:before="120"/>
        <w:ind w:left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Vision college of Cake and </w:t>
      </w:r>
      <w:r w:rsidR="00A708E2">
        <w:rPr>
          <w:rFonts w:ascii="Arial" w:hAnsi="Arial" w:cs="Arial"/>
          <w:b/>
          <w:sz w:val="20"/>
          <w:szCs w:val="20"/>
        </w:rPr>
        <w:t>Confectionery</w:t>
      </w:r>
    </w:p>
    <w:p w:rsidR="00097FC7" w:rsidRDefault="00AB00C7">
      <w:pPr>
        <w:spacing w:after="0"/>
        <w:ind w:left="3030" w:hanging="303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Certificate in Cake and Bread Production</w:t>
      </w:r>
    </w:p>
    <w:p w:rsidR="00AB00C7" w:rsidRDefault="00AB00C7">
      <w:pPr>
        <w:spacing w:after="0"/>
        <w:ind w:left="3030" w:hanging="3030"/>
        <w:rPr>
          <w:rFonts w:ascii="Arial" w:eastAsia="Times New Roman" w:hAnsi="Arial" w:cs="Arial"/>
          <w:sz w:val="20"/>
          <w:szCs w:val="20"/>
        </w:rPr>
      </w:pPr>
    </w:p>
    <w:p w:rsidR="005B1874" w:rsidRDefault="00097FC7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January </w:t>
      </w:r>
      <w:r w:rsidR="00AB00C7">
        <w:rPr>
          <w:rFonts w:ascii="Arial" w:eastAsia="Times New Roman" w:hAnsi="Arial" w:cs="Arial"/>
          <w:b/>
          <w:sz w:val="20"/>
          <w:szCs w:val="20"/>
        </w:rPr>
        <w:t>2008</w:t>
      </w:r>
      <w:r>
        <w:rPr>
          <w:rFonts w:ascii="Arial" w:eastAsia="Times New Roman" w:hAnsi="Arial" w:cs="Arial"/>
          <w:b/>
          <w:sz w:val="20"/>
          <w:szCs w:val="20"/>
        </w:rPr>
        <w:t xml:space="preserve"> – November 200</w:t>
      </w:r>
      <w:r w:rsidR="00AB00C7">
        <w:rPr>
          <w:rFonts w:ascii="Arial" w:eastAsia="Times New Roman" w:hAnsi="Arial" w:cs="Arial"/>
          <w:b/>
          <w:sz w:val="20"/>
          <w:szCs w:val="20"/>
        </w:rPr>
        <w:t>9</w:t>
      </w:r>
    </w:p>
    <w:p w:rsidR="00097FC7" w:rsidRDefault="005355EA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B1874">
        <w:rPr>
          <w:rFonts w:ascii="Arial" w:eastAsia="Times New Roman" w:hAnsi="Arial" w:cs="Arial"/>
          <w:b/>
          <w:sz w:val="20"/>
          <w:szCs w:val="20"/>
        </w:rPr>
        <w:t>Masinde Muliro University</w:t>
      </w:r>
    </w:p>
    <w:p w:rsidR="005B1874" w:rsidRPr="005B1874" w:rsidRDefault="005B1874" w:rsidP="005B1874">
      <w:pPr>
        <w:spacing w:after="0"/>
        <w:rPr>
          <w:rFonts w:ascii="Arial" w:eastAsia="Times New Roman" w:hAnsi="Arial" w:cs="Arial"/>
          <w:sz w:val="20"/>
          <w:szCs w:val="20"/>
        </w:rPr>
      </w:pPr>
      <w:r w:rsidRPr="005B1874">
        <w:rPr>
          <w:rFonts w:ascii="Arial" w:eastAsia="Times New Roman" w:hAnsi="Arial" w:cs="Arial"/>
          <w:sz w:val="20"/>
          <w:szCs w:val="20"/>
        </w:rPr>
        <w:t>Diploma in Disaster Management</w:t>
      </w:r>
    </w:p>
    <w:p w:rsidR="00097FC7" w:rsidRDefault="00097FC7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5B1874" w:rsidRDefault="00097FC7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January</w:t>
      </w:r>
      <w:r w:rsidR="008B3590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B1874">
        <w:rPr>
          <w:rFonts w:ascii="Arial" w:eastAsia="Times New Roman" w:hAnsi="Arial" w:cs="Arial"/>
          <w:b/>
          <w:sz w:val="20"/>
          <w:szCs w:val="20"/>
        </w:rPr>
        <w:t>2006</w:t>
      </w:r>
      <w:r>
        <w:rPr>
          <w:rFonts w:ascii="Arial" w:eastAsia="Times New Roman" w:hAnsi="Arial" w:cs="Arial"/>
          <w:b/>
          <w:sz w:val="20"/>
          <w:szCs w:val="20"/>
        </w:rPr>
        <w:t xml:space="preserve"> – November </w:t>
      </w:r>
      <w:r w:rsidR="005B1874">
        <w:rPr>
          <w:rFonts w:ascii="Arial" w:eastAsia="Times New Roman" w:hAnsi="Arial" w:cs="Arial"/>
          <w:b/>
          <w:sz w:val="20"/>
          <w:szCs w:val="20"/>
        </w:rPr>
        <w:t>2007</w:t>
      </w:r>
    </w:p>
    <w:p w:rsidR="00097FC7" w:rsidRDefault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Masinde Muliro University</w:t>
      </w:r>
    </w:p>
    <w:p w:rsidR="005B1874" w:rsidRDefault="005B1874">
      <w:pPr>
        <w:spacing w:after="0"/>
        <w:rPr>
          <w:rFonts w:ascii="Arial" w:eastAsia="Times New Roman" w:hAnsi="Arial" w:cs="Arial"/>
          <w:sz w:val="20"/>
          <w:szCs w:val="20"/>
        </w:rPr>
      </w:pPr>
      <w:r w:rsidRPr="005B1874">
        <w:rPr>
          <w:rFonts w:ascii="Arial" w:eastAsia="Times New Roman" w:hAnsi="Arial" w:cs="Arial"/>
          <w:sz w:val="20"/>
          <w:szCs w:val="20"/>
        </w:rPr>
        <w:t>Certificate in Disaster Management</w:t>
      </w:r>
    </w:p>
    <w:p w:rsidR="005B1874" w:rsidRPr="005B1874" w:rsidRDefault="005B1874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5B1874" w:rsidRDefault="005B1874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January 2005 – October 2006</w:t>
      </w:r>
    </w:p>
    <w:p w:rsidR="005B1874" w:rsidRDefault="005B1874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Eldoret Polytechnic</w:t>
      </w:r>
    </w:p>
    <w:p w:rsidR="00E6329A" w:rsidRDefault="00A708E2" w:rsidP="005B1874">
      <w:pPr>
        <w:spacing w:after="0"/>
        <w:rPr>
          <w:rFonts w:ascii="Arial" w:eastAsia="Times New Roman" w:hAnsi="Arial" w:cs="Arial"/>
          <w:sz w:val="20"/>
          <w:szCs w:val="20"/>
        </w:rPr>
      </w:pPr>
      <w:r w:rsidRPr="005B1874">
        <w:rPr>
          <w:rFonts w:ascii="Arial" w:eastAsia="Times New Roman" w:hAnsi="Arial" w:cs="Arial"/>
          <w:sz w:val="20"/>
          <w:szCs w:val="20"/>
        </w:rPr>
        <w:t>Certificate</w:t>
      </w:r>
      <w:r w:rsidR="005B1874" w:rsidRPr="005B1874">
        <w:rPr>
          <w:rFonts w:ascii="Arial" w:eastAsia="Times New Roman" w:hAnsi="Arial" w:cs="Arial"/>
          <w:sz w:val="20"/>
          <w:szCs w:val="20"/>
        </w:rPr>
        <w:t xml:space="preserve"> In Information Technology</w:t>
      </w:r>
    </w:p>
    <w:p w:rsidR="00E6329A" w:rsidRDefault="00E6329A" w:rsidP="005B1874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F24012" w:rsidRDefault="005B1874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 w:rsidRPr="005B1874">
        <w:rPr>
          <w:rFonts w:ascii="Arial" w:eastAsia="Times New Roman" w:hAnsi="Arial" w:cs="Arial"/>
          <w:b/>
          <w:sz w:val="20"/>
          <w:szCs w:val="20"/>
        </w:rPr>
        <w:t>1998-2003</w:t>
      </w:r>
    </w:p>
    <w:p w:rsidR="005B1874" w:rsidRDefault="005B1874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Sirakaru High School</w:t>
      </w:r>
    </w:p>
    <w:p w:rsidR="009829DB" w:rsidRDefault="005B1874" w:rsidP="005B1874">
      <w:pPr>
        <w:spacing w:after="0"/>
        <w:rPr>
          <w:rFonts w:ascii="Arial" w:eastAsia="Times New Roman" w:hAnsi="Arial" w:cs="Arial"/>
          <w:sz w:val="20"/>
          <w:szCs w:val="20"/>
        </w:rPr>
      </w:pPr>
      <w:r w:rsidRPr="009829DB">
        <w:rPr>
          <w:rFonts w:ascii="Arial" w:eastAsia="Times New Roman" w:hAnsi="Arial" w:cs="Arial"/>
          <w:sz w:val="20"/>
          <w:szCs w:val="20"/>
        </w:rPr>
        <w:t xml:space="preserve">Kenya Certificate of Secondary education </w:t>
      </w:r>
    </w:p>
    <w:p w:rsidR="00E6329A" w:rsidRDefault="00E6329A" w:rsidP="005B1874">
      <w:pPr>
        <w:spacing w:after="0"/>
        <w:rPr>
          <w:rFonts w:ascii="Arial" w:eastAsia="Times New Roman" w:hAnsi="Arial" w:cs="Arial"/>
          <w:sz w:val="20"/>
          <w:szCs w:val="20"/>
        </w:rPr>
      </w:pPr>
    </w:p>
    <w:p w:rsidR="009829DB" w:rsidRPr="009829DB" w:rsidRDefault="009829DB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 w:rsidRPr="009829DB">
        <w:rPr>
          <w:rFonts w:ascii="Arial" w:eastAsia="Times New Roman" w:hAnsi="Arial" w:cs="Arial"/>
          <w:b/>
          <w:sz w:val="20"/>
          <w:szCs w:val="20"/>
        </w:rPr>
        <w:t>1995-1997</w:t>
      </w:r>
    </w:p>
    <w:p w:rsidR="009829DB" w:rsidRPr="009829DB" w:rsidRDefault="009829DB" w:rsidP="005B1874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 w:rsidRPr="009829DB">
        <w:rPr>
          <w:rFonts w:ascii="Arial" w:eastAsia="Times New Roman" w:hAnsi="Arial" w:cs="Arial"/>
          <w:b/>
          <w:sz w:val="20"/>
          <w:szCs w:val="20"/>
        </w:rPr>
        <w:t>Sirakaru Primary</w:t>
      </w:r>
    </w:p>
    <w:p w:rsidR="009829DB" w:rsidRPr="009829DB" w:rsidRDefault="009829DB" w:rsidP="005B1874">
      <w:pPr>
        <w:spacing w:after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Kenya Certificate of Primary Education</w:t>
      </w:r>
    </w:p>
    <w:p w:rsidR="00097FC7" w:rsidRDefault="00097FC7">
      <w:pPr>
        <w:pStyle w:val="Closing"/>
        <w:spacing w:before="120"/>
        <w:ind w:left="0"/>
        <w:jc w:val="both"/>
        <w:rPr>
          <w:rFonts w:ascii="Arial" w:hAnsi="Arial" w:cs="Arial"/>
          <w:sz w:val="22"/>
          <w:szCs w:val="22"/>
          <w:lang w:val="en-GB"/>
        </w:rPr>
      </w:pPr>
    </w:p>
    <w:p w:rsidR="00097FC7" w:rsidRDefault="00097FC7" w:rsidP="003C7AA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PROFESSIONAL WORK EXPERIENCE:</w:t>
      </w:r>
    </w:p>
    <w:p w:rsidR="00097FC7" w:rsidRDefault="002F16A2" w:rsidP="003C7AAB">
      <w:pPr>
        <w:spacing w:after="0" w:line="360" w:lineRule="auto"/>
      </w:pPr>
      <w:r>
        <w:pict>
          <v:rect id="_x0000_s1030" style="width:468pt;height:3.6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E6329A" w:rsidRDefault="00E6329A" w:rsidP="00E6329A">
      <w:pPr>
        <w:pStyle w:val="Default"/>
        <w:rPr>
          <w:b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MAY 2015 –</w:t>
      </w:r>
      <w:r w:rsidR="007730A9">
        <w:rPr>
          <w:b/>
          <w:bCs/>
          <w:color w:val="auto"/>
          <w:sz w:val="20"/>
          <w:szCs w:val="20"/>
        </w:rPr>
        <w:t>JUNE  2018</w:t>
      </w:r>
      <w:r>
        <w:rPr>
          <w:b/>
          <w:bCs/>
          <w:color w:val="auto"/>
          <w:sz w:val="20"/>
          <w:szCs w:val="20"/>
        </w:rPr>
        <w:t xml:space="preserve">: </w:t>
      </w:r>
      <w:r w:rsidRPr="00E43050">
        <w:rPr>
          <w:b/>
          <w:sz w:val="20"/>
          <w:szCs w:val="20"/>
          <w:u w:val="single"/>
        </w:rPr>
        <w:t xml:space="preserve">ICT </w:t>
      </w:r>
      <w:r>
        <w:rPr>
          <w:b/>
          <w:sz w:val="20"/>
          <w:szCs w:val="20"/>
          <w:u w:val="single"/>
        </w:rPr>
        <w:t>BRANCH CHAMPION</w:t>
      </w:r>
      <w:r w:rsidR="007730A9">
        <w:rPr>
          <w:b/>
          <w:sz w:val="20"/>
          <w:szCs w:val="20"/>
        </w:rPr>
        <w:t xml:space="preserve">- </w:t>
      </w:r>
      <w:r>
        <w:rPr>
          <w:b/>
          <w:sz w:val="20"/>
          <w:szCs w:val="20"/>
        </w:rPr>
        <w:t>UCHUMI SUPERTMARKETS LIMITED.</w:t>
      </w:r>
    </w:p>
    <w:p w:rsidR="00E6329A" w:rsidRDefault="00E6329A" w:rsidP="00E6329A">
      <w:pPr>
        <w:pStyle w:val="Default"/>
        <w:rPr>
          <w:b/>
          <w:bCs/>
          <w:color w:val="auto"/>
          <w:sz w:val="20"/>
          <w:szCs w:val="20"/>
        </w:rPr>
      </w:pPr>
    </w:p>
    <w:p w:rsidR="00E6329A" w:rsidRDefault="00E6329A" w:rsidP="00E6329A">
      <w:pPr>
        <w:pStyle w:val="Default"/>
        <w:rPr>
          <w:b/>
          <w:color w:val="auto"/>
          <w:sz w:val="20"/>
          <w:szCs w:val="20"/>
        </w:rPr>
      </w:pPr>
      <w:r w:rsidRPr="00170991">
        <w:rPr>
          <w:b/>
          <w:color w:val="auto"/>
          <w:sz w:val="20"/>
          <w:szCs w:val="20"/>
        </w:rPr>
        <w:t>Key Responsibilities</w:t>
      </w:r>
    </w:p>
    <w:p w:rsidR="00E6329A" w:rsidRDefault="00E6329A" w:rsidP="00E6329A">
      <w:pPr>
        <w:pStyle w:val="Default"/>
        <w:rPr>
          <w:b/>
          <w:color w:val="auto"/>
          <w:sz w:val="20"/>
          <w:szCs w:val="20"/>
        </w:rPr>
      </w:pPr>
    </w:p>
    <w:p w:rsidR="00E6329A" w:rsidRPr="00E6329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Keeping track of all IT related Inventory and maintenance of the same</w:t>
      </w:r>
    </w:p>
    <w:p w:rsidR="00E6329A" w:rsidRPr="009B567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Managing system operations and running necessary procedures (EOD, Cashier Locking Antivirus updates Backups)</w:t>
      </w:r>
    </w:p>
    <w:p w:rsidR="00E6329A" w:rsidRPr="009B567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Informing and advising Manager on all IT issues and seeking approval on IT support issues.</w:t>
      </w:r>
    </w:p>
    <w:p w:rsidR="00E6329A" w:rsidRPr="009B567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Ensuring system security and securing the server.</w:t>
      </w:r>
    </w:p>
    <w:p w:rsidR="00E6329A" w:rsidRPr="009B567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Carrying out system maintenance and reporting any deviations for action</w:t>
      </w:r>
    </w:p>
    <w:p w:rsidR="00E6329A" w:rsidRPr="009B567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Coordinate data capture during stock take</w:t>
      </w:r>
    </w:p>
    <w:p w:rsidR="00E6329A" w:rsidRPr="009B567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Price discrepancies reporting to category management</w:t>
      </w:r>
    </w:p>
    <w:p w:rsidR="00E6329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Updates on promotions</w:t>
      </w:r>
    </w:p>
    <w:p w:rsidR="00E6329A" w:rsidRPr="00E6329A" w:rsidRDefault="00E6329A" w:rsidP="00E6329A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E6329A">
        <w:rPr>
          <w:rFonts w:eastAsia="Times New Roman"/>
          <w:sz w:val="24"/>
          <w:szCs w:val="24"/>
        </w:rPr>
        <w:t>Reporting of items not in the system to item master and general merchandise.</w:t>
      </w:r>
    </w:p>
    <w:p w:rsidR="00E6329A" w:rsidRDefault="00E6329A" w:rsidP="003C7AAB">
      <w:pPr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512C31" w:rsidRDefault="00E43050" w:rsidP="00512C31">
      <w:pPr>
        <w:pStyle w:val="Default"/>
        <w:rPr>
          <w:b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MAY 2014</w:t>
      </w:r>
      <w:r w:rsidR="00E6329A">
        <w:rPr>
          <w:b/>
          <w:bCs/>
          <w:color w:val="auto"/>
          <w:sz w:val="20"/>
          <w:szCs w:val="20"/>
        </w:rPr>
        <w:t xml:space="preserve"> – MAY</w:t>
      </w:r>
      <w:r w:rsidR="007730A9">
        <w:rPr>
          <w:b/>
          <w:bCs/>
          <w:color w:val="auto"/>
          <w:sz w:val="20"/>
          <w:szCs w:val="20"/>
        </w:rPr>
        <w:t xml:space="preserve"> </w:t>
      </w:r>
      <w:r w:rsidR="00E6329A">
        <w:rPr>
          <w:b/>
          <w:bCs/>
          <w:color w:val="auto"/>
          <w:sz w:val="20"/>
          <w:szCs w:val="20"/>
        </w:rPr>
        <w:t>2015</w:t>
      </w:r>
      <w:r w:rsidR="00512C31">
        <w:rPr>
          <w:b/>
          <w:bCs/>
          <w:color w:val="auto"/>
          <w:sz w:val="20"/>
          <w:szCs w:val="20"/>
        </w:rPr>
        <w:t xml:space="preserve">: </w:t>
      </w:r>
      <w:r w:rsidR="00A708E2" w:rsidRPr="00E43050">
        <w:rPr>
          <w:b/>
          <w:sz w:val="20"/>
          <w:szCs w:val="20"/>
          <w:u w:val="single"/>
        </w:rPr>
        <w:t>ICT SUPPORT ASSISTANT</w:t>
      </w:r>
      <w:r w:rsidR="00A708E2">
        <w:rPr>
          <w:b/>
          <w:sz w:val="20"/>
          <w:szCs w:val="20"/>
        </w:rPr>
        <w:t>-UCHUMI SUPERTMARKETS LIMITED.</w:t>
      </w:r>
    </w:p>
    <w:p w:rsidR="00E43050" w:rsidRDefault="00E43050" w:rsidP="00512C31">
      <w:pPr>
        <w:pStyle w:val="Default"/>
        <w:rPr>
          <w:b/>
          <w:bCs/>
          <w:color w:val="auto"/>
          <w:sz w:val="20"/>
          <w:szCs w:val="20"/>
        </w:rPr>
      </w:pPr>
    </w:p>
    <w:p w:rsidR="00512C31" w:rsidRDefault="00512C31" w:rsidP="00512C31">
      <w:pPr>
        <w:pStyle w:val="Default"/>
        <w:rPr>
          <w:b/>
          <w:color w:val="auto"/>
          <w:sz w:val="20"/>
          <w:szCs w:val="20"/>
        </w:rPr>
      </w:pPr>
      <w:r w:rsidRPr="00170991">
        <w:rPr>
          <w:b/>
          <w:color w:val="auto"/>
          <w:sz w:val="20"/>
          <w:szCs w:val="20"/>
        </w:rPr>
        <w:t>Key Responsibilities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Keeping track of all IT related Inventory and maintenance of the same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Managing system operations and running necessary procedures (EOD, Cashier Locking Antivirus updates Backups)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Informing and advising Manager on all IT issues and seeking approval on IT support issues.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Ensuring system security and securing the server.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Carrying out system maintenance and reporting any deviations for action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Coordinate data capture during stock take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Price discrepancies reporting to category management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Updates on promotions</w:t>
      </w:r>
    </w:p>
    <w:p w:rsidR="00A708E2" w:rsidRPr="009B567A" w:rsidRDefault="00A708E2" w:rsidP="00E43050">
      <w:pPr>
        <w:numPr>
          <w:ilvl w:val="0"/>
          <w:numId w:val="5"/>
        </w:numPr>
        <w:spacing w:after="0" w:line="240" w:lineRule="auto"/>
        <w:rPr>
          <w:rFonts w:eastAsia="Times New Roman"/>
          <w:sz w:val="24"/>
          <w:szCs w:val="24"/>
        </w:rPr>
      </w:pPr>
      <w:r w:rsidRPr="009B567A">
        <w:rPr>
          <w:rFonts w:eastAsia="Times New Roman"/>
          <w:sz w:val="24"/>
          <w:szCs w:val="24"/>
        </w:rPr>
        <w:t>Reporting of items not in the system to item master and general merchandise</w:t>
      </w:r>
      <w:r w:rsidR="00E43050" w:rsidRPr="009B567A">
        <w:rPr>
          <w:rFonts w:eastAsia="Times New Roman"/>
          <w:sz w:val="24"/>
          <w:szCs w:val="24"/>
        </w:rPr>
        <w:t>.</w:t>
      </w:r>
    </w:p>
    <w:p w:rsidR="00E6329A" w:rsidRPr="00356A44" w:rsidRDefault="00E6329A" w:rsidP="00265573">
      <w:pPr>
        <w:pStyle w:val="Default"/>
        <w:rPr>
          <w:b/>
          <w:bCs/>
          <w:color w:val="auto"/>
          <w:szCs w:val="20"/>
        </w:rPr>
      </w:pPr>
    </w:p>
    <w:p w:rsidR="00265573" w:rsidRDefault="00E43050" w:rsidP="00265573">
      <w:pPr>
        <w:pStyle w:val="Defaul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OCTOBER 2011 </w:t>
      </w:r>
      <w:r w:rsidR="00265573">
        <w:rPr>
          <w:b/>
          <w:bCs/>
          <w:color w:val="auto"/>
          <w:sz w:val="20"/>
          <w:szCs w:val="20"/>
        </w:rPr>
        <w:t xml:space="preserve">– </w:t>
      </w:r>
      <w:r>
        <w:rPr>
          <w:b/>
          <w:bCs/>
          <w:color w:val="auto"/>
          <w:sz w:val="20"/>
          <w:szCs w:val="20"/>
        </w:rPr>
        <w:t>MAY 2014</w:t>
      </w:r>
      <w:r w:rsidR="00265573">
        <w:rPr>
          <w:b/>
          <w:bCs/>
          <w:color w:val="auto"/>
          <w:sz w:val="20"/>
          <w:szCs w:val="20"/>
        </w:rPr>
        <w:t xml:space="preserve">: </w:t>
      </w:r>
      <w:r w:rsidRPr="00E43050">
        <w:rPr>
          <w:b/>
          <w:bCs/>
          <w:color w:val="auto"/>
          <w:sz w:val="20"/>
          <w:szCs w:val="20"/>
          <w:u w:val="single"/>
        </w:rPr>
        <w:t>BAKERY ASSISTANT</w:t>
      </w:r>
      <w:r>
        <w:rPr>
          <w:b/>
          <w:bCs/>
          <w:color w:val="auto"/>
          <w:sz w:val="20"/>
          <w:szCs w:val="20"/>
        </w:rPr>
        <w:t>-UCHUMI SUPERMARKETS LIMITED</w:t>
      </w:r>
    </w:p>
    <w:p w:rsidR="00E43050" w:rsidRDefault="00E43050" w:rsidP="00265573">
      <w:pPr>
        <w:pStyle w:val="Default"/>
        <w:rPr>
          <w:color w:val="auto"/>
          <w:sz w:val="20"/>
          <w:szCs w:val="20"/>
        </w:rPr>
      </w:pPr>
    </w:p>
    <w:p w:rsidR="00170991" w:rsidRDefault="00170991" w:rsidP="003F3F4D">
      <w:pPr>
        <w:pStyle w:val="Default"/>
        <w:rPr>
          <w:b/>
          <w:color w:val="auto"/>
          <w:sz w:val="20"/>
          <w:szCs w:val="20"/>
        </w:rPr>
      </w:pPr>
      <w:r w:rsidRPr="00170991">
        <w:rPr>
          <w:b/>
          <w:color w:val="auto"/>
          <w:sz w:val="20"/>
          <w:szCs w:val="20"/>
        </w:rPr>
        <w:t>Key Responsibilities</w:t>
      </w:r>
    </w:p>
    <w:p w:rsidR="005D62A6" w:rsidRDefault="005D62A6" w:rsidP="003F3F4D">
      <w:pPr>
        <w:pStyle w:val="Default"/>
        <w:rPr>
          <w:b/>
          <w:color w:val="auto"/>
          <w:sz w:val="20"/>
          <w:szCs w:val="20"/>
        </w:rPr>
      </w:pPr>
    </w:p>
    <w:p w:rsidR="009E22B0" w:rsidRPr="009B567A" w:rsidRDefault="009B567A" w:rsidP="009B567A">
      <w:pPr>
        <w:pStyle w:val="Default"/>
        <w:numPr>
          <w:ilvl w:val="0"/>
          <w:numId w:val="19"/>
        </w:numPr>
        <w:rPr>
          <w:bCs/>
          <w:color w:val="auto"/>
          <w:sz w:val="22"/>
          <w:szCs w:val="20"/>
        </w:rPr>
      </w:pPr>
      <w:r w:rsidRPr="009B567A">
        <w:rPr>
          <w:bCs/>
          <w:color w:val="auto"/>
          <w:sz w:val="22"/>
          <w:szCs w:val="20"/>
        </w:rPr>
        <w:t>Bread production</w:t>
      </w:r>
    </w:p>
    <w:p w:rsidR="009B567A" w:rsidRPr="009B567A" w:rsidRDefault="009B567A" w:rsidP="009B567A">
      <w:pPr>
        <w:pStyle w:val="Default"/>
        <w:numPr>
          <w:ilvl w:val="0"/>
          <w:numId w:val="19"/>
        </w:numPr>
        <w:rPr>
          <w:bCs/>
          <w:color w:val="auto"/>
          <w:sz w:val="22"/>
          <w:szCs w:val="20"/>
        </w:rPr>
      </w:pPr>
      <w:r w:rsidRPr="009B567A">
        <w:rPr>
          <w:bCs/>
          <w:color w:val="auto"/>
          <w:sz w:val="22"/>
          <w:szCs w:val="20"/>
        </w:rPr>
        <w:t>Cake baking</w:t>
      </w:r>
    </w:p>
    <w:p w:rsidR="009B567A" w:rsidRPr="009B567A" w:rsidRDefault="009B567A" w:rsidP="009B567A">
      <w:pPr>
        <w:pStyle w:val="Default"/>
        <w:numPr>
          <w:ilvl w:val="0"/>
          <w:numId w:val="19"/>
        </w:numPr>
        <w:rPr>
          <w:bCs/>
          <w:color w:val="auto"/>
          <w:sz w:val="22"/>
          <w:szCs w:val="20"/>
        </w:rPr>
      </w:pPr>
      <w:r w:rsidRPr="009B567A">
        <w:rPr>
          <w:bCs/>
          <w:color w:val="auto"/>
          <w:sz w:val="22"/>
          <w:szCs w:val="20"/>
        </w:rPr>
        <w:t>Cake decoration</w:t>
      </w:r>
    </w:p>
    <w:p w:rsidR="009B567A" w:rsidRPr="009B567A" w:rsidRDefault="009B567A" w:rsidP="009B567A">
      <w:pPr>
        <w:pStyle w:val="Default"/>
        <w:numPr>
          <w:ilvl w:val="0"/>
          <w:numId w:val="19"/>
        </w:numPr>
        <w:rPr>
          <w:bCs/>
          <w:color w:val="auto"/>
          <w:sz w:val="22"/>
          <w:szCs w:val="20"/>
        </w:rPr>
      </w:pPr>
      <w:r w:rsidRPr="009B567A">
        <w:rPr>
          <w:bCs/>
          <w:color w:val="auto"/>
          <w:sz w:val="22"/>
          <w:szCs w:val="20"/>
        </w:rPr>
        <w:t>Selling</w:t>
      </w:r>
    </w:p>
    <w:p w:rsidR="009B567A" w:rsidRPr="009B567A" w:rsidRDefault="009B567A" w:rsidP="009B567A">
      <w:pPr>
        <w:pStyle w:val="Default"/>
        <w:numPr>
          <w:ilvl w:val="0"/>
          <w:numId w:val="19"/>
        </w:numPr>
        <w:rPr>
          <w:bCs/>
          <w:color w:val="auto"/>
          <w:sz w:val="22"/>
          <w:szCs w:val="20"/>
        </w:rPr>
      </w:pPr>
      <w:r w:rsidRPr="009B567A">
        <w:rPr>
          <w:bCs/>
          <w:color w:val="auto"/>
          <w:sz w:val="22"/>
          <w:szCs w:val="20"/>
        </w:rPr>
        <w:t>Executing orders other Uchumi branches and corporate.</w:t>
      </w:r>
    </w:p>
    <w:p w:rsidR="009B567A" w:rsidRDefault="009B567A" w:rsidP="009B567A">
      <w:pPr>
        <w:pStyle w:val="Default"/>
        <w:numPr>
          <w:ilvl w:val="0"/>
          <w:numId w:val="19"/>
        </w:numPr>
        <w:rPr>
          <w:bCs/>
          <w:color w:val="auto"/>
          <w:sz w:val="20"/>
          <w:szCs w:val="20"/>
        </w:rPr>
      </w:pPr>
      <w:r w:rsidRPr="009B567A">
        <w:rPr>
          <w:bCs/>
          <w:color w:val="auto"/>
          <w:sz w:val="22"/>
          <w:szCs w:val="20"/>
        </w:rPr>
        <w:t>Making and sending orders to Suppliers of Bakery Products</w:t>
      </w:r>
      <w:r>
        <w:rPr>
          <w:bCs/>
          <w:color w:val="auto"/>
          <w:sz w:val="20"/>
          <w:szCs w:val="20"/>
        </w:rPr>
        <w:t>.</w:t>
      </w:r>
    </w:p>
    <w:p w:rsidR="009B567A" w:rsidRDefault="009B567A" w:rsidP="009B567A">
      <w:pPr>
        <w:pStyle w:val="Default"/>
        <w:ind w:left="720"/>
        <w:rPr>
          <w:bCs/>
          <w:color w:val="auto"/>
          <w:sz w:val="20"/>
          <w:szCs w:val="20"/>
        </w:rPr>
      </w:pPr>
    </w:p>
    <w:p w:rsidR="009B567A" w:rsidRDefault="009B567A" w:rsidP="009B567A">
      <w:pPr>
        <w:pStyle w:val="Default"/>
        <w:ind w:left="720"/>
        <w:rPr>
          <w:bCs/>
          <w:color w:val="auto"/>
          <w:sz w:val="20"/>
          <w:szCs w:val="20"/>
        </w:rPr>
      </w:pPr>
    </w:p>
    <w:p w:rsidR="007730A9" w:rsidRDefault="007730A9" w:rsidP="009B567A">
      <w:pPr>
        <w:pStyle w:val="Default"/>
        <w:ind w:left="720"/>
        <w:rPr>
          <w:bCs/>
          <w:color w:val="auto"/>
          <w:sz w:val="20"/>
          <w:szCs w:val="20"/>
        </w:rPr>
      </w:pPr>
    </w:p>
    <w:p w:rsidR="007730A9" w:rsidRDefault="007730A9" w:rsidP="009B567A">
      <w:pPr>
        <w:pStyle w:val="Default"/>
        <w:ind w:left="720"/>
        <w:rPr>
          <w:bCs/>
          <w:color w:val="auto"/>
          <w:sz w:val="20"/>
          <w:szCs w:val="20"/>
        </w:rPr>
      </w:pPr>
    </w:p>
    <w:p w:rsidR="007730A9" w:rsidRPr="009B567A" w:rsidRDefault="007730A9" w:rsidP="009B567A">
      <w:pPr>
        <w:pStyle w:val="Default"/>
        <w:ind w:left="720"/>
        <w:rPr>
          <w:bCs/>
          <w:color w:val="auto"/>
          <w:sz w:val="20"/>
          <w:szCs w:val="20"/>
        </w:rPr>
      </w:pPr>
    </w:p>
    <w:p w:rsidR="0050186B" w:rsidRDefault="00323DF1" w:rsidP="0050186B">
      <w:pPr>
        <w:pStyle w:val="Defaul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lastRenderedPageBreak/>
        <w:t>APRIL</w:t>
      </w:r>
      <w:r w:rsidR="0050186B">
        <w:rPr>
          <w:b/>
          <w:bCs/>
          <w:color w:val="auto"/>
          <w:sz w:val="20"/>
          <w:szCs w:val="20"/>
        </w:rPr>
        <w:t xml:space="preserve"> 20</w:t>
      </w:r>
      <w:r>
        <w:rPr>
          <w:b/>
          <w:bCs/>
          <w:color w:val="auto"/>
          <w:sz w:val="20"/>
          <w:szCs w:val="20"/>
        </w:rPr>
        <w:t>08</w:t>
      </w:r>
      <w:r w:rsidR="0050186B">
        <w:rPr>
          <w:b/>
          <w:bCs/>
          <w:color w:val="auto"/>
          <w:sz w:val="20"/>
          <w:szCs w:val="20"/>
        </w:rPr>
        <w:t xml:space="preserve"> – </w:t>
      </w:r>
      <w:r>
        <w:rPr>
          <w:b/>
          <w:bCs/>
          <w:color w:val="auto"/>
          <w:sz w:val="20"/>
          <w:szCs w:val="20"/>
        </w:rPr>
        <w:t>SEPTEMBER</w:t>
      </w:r>
      <w:r w:rsidR="009B567A">
        <w:rPr>
          <w:b/>
          <w:bCs/>
          <w:color w:val="auto"/>
          <w:sz w:val="20"/>
          <w:szCs w:val="20"/>
        </w:rPr>
        <w:t xml:space="preserve"> </w:t>
      </w:r>
      <w:r w:rsidR="0050186B">
        <w:rPr>
          <w:b/>
          <w:bCs/>
          <w:color w:val="auto"/>
          <w:sz w:val="20"/>
          <w:szCs w:val="20"/>
        </w:rPr>
        <w:t>20</w:t>
      </w:r>
      <w:r w:rsidR="009B567A">
        <w:rPr>
          <w:b/>
          <w:bCs/>
          <w:color w:val="auto"/>
          <w:sz w:val="20"/>
          <w:szCs w:val="20"/>
        </w:rPr>
        <w:t>09</w:t>
      </w:r>
      <w:r w:rsidR="00920A92">
        <w:rPr>
          <w:b/>
          <w:bCs/>
          <w:color w:val="auto"/>
          <w:sz w:val="20"/>
          <w:szCs w:val="20"/>
        </w:rPr>
        <w:t xml:space="preserve">: </w:t>
      </w:r>
      <w:r w:rsidR="00920A92" w:rsidRPr="00920A92">
        <w:rPr>
          <w:b/>
          <w:bCs/>
          <w:color w:val="auto"/>
          <w:sz w:val="20"/>
          <w:szCs w:val="20"/>
          <w:u w:val="single"/>
        </w:rPr>
        <w:t>FIELD OFFICER</w:t>
      </w:r>
      <w:r w:rsidR="00920A92">
        <w:rPr>
          <w:b/>
          <w:bCs/>
          <w:color w:val="auto"/>
          <w:sz w:val="20"/>
          <w:szCs w:val="20"/>
        </w:rPr>
        <w:t>-</w:t>
      </w:r>
      <w:r w:rsidR="0050186B">
        <w:rPr>
          <w:b/>
          <w:bCs/>
          <w:color w:val="auto"/>
          <w:sz w:val="20"/>
          <w:szCs w:val="20"/>
        </w:rPr>
        <w:t xml:space="preserve"> </w:t>
      </w:r>
      <w:r>
        <w:rPr>
          <w:b/>
          <w:bCs/>
          <w:color w:val="auto"/>
          <w:sz w:val="20"/>
          <w:szCs w:val="20"/>
        </w:rPr>
        <w:t>HABITAT FOR HUMANITY KENYA.</w:t>
      </w:r>
    </w:p>
    <w:p w:rsidR="00F63547" w:rsidRDefault="00F63547" w:rsidP="0050186B">
      <w:pPr>
        <w:pStyle w:val="Default"/>
        <w:rPr>
          <w:color w:val="auto"/>
          <w:sz w:val="20"/>
          <w:szCs w:val="20"/>
        </w:rPr>
      </w:pPr>
    </w:p>
    <w:p w:rsidR="002C049D" w:rsidRPr="00323DF1" w:rsidRDefault="002C049D" w:rsidP="0050186B">
      <w:pPr>
        <w:pStyle w:val="Default"/>
        <w:rPr>
          <w:sz w:val="20"/>
          <w:szCs w:val="20"/>
          <w:u w:val="single"/>
        </w:rPr>
      </w:pPr>
      <w:r w:rsidRPr="00323DF1">
        <w:rPr>
          <w:b/>
          <w:bCs/>
          <w:i/>
          <w:iCs/>
          <w:sz w:val="20"/>
          <w:szCs w:val="20"/>
          <w:u w:val="single"/>
        </w:rPr>
        <w:t xml:space="preserve">Industrial </w:t>
      </w:r>
      <w:r w:rsidR="00F63547" w:rsidRPr="00323DF1">
        <w:rPr>
          <w:b/>
          <w:bCs/>
          <w:i/>
          <w:iCs/>
          <w:sz w:val="20"/>
          <w:szCs w:val="20"/>
          <w:u w:val="single"/>
        </w:rPr>
        <w:t>Attachment</w:t>
      </w:r>
      <w:r w:rsidR="00F63547" w:rsidRPr="00323DF1">
        <w:rPr>
          <w:sz w:val="20"/>
          <w:szCs w:val="20"/>
          <w:u w:val="single"/>
        </w:rPr>
        <w:t xml:space="preserve">: </w:t>
      </w:r>
    </w:p>
    <w:p w:rsidR="00F63547" w:rsidRDefault="00F63547" w:rsidP="0050186B">
      <w:pPr>
        <w:pStyle w:val="Default"/>
        <w:rPr>
          <w:sz w:val="20"/>
          <w:szCs w:val="20"/>
        </w:rPr>
      </w:pPr>
    </w:p>
    <w:p w:rsidR="0050186B" w:rsidRDefault="0050186B" w:rsidP="0050186B">
      <w:pPr>
        <w:pStyle w:val="Default"/>
        <w:rPr>
          <w:b/>
          <w:color w:val="auto"/>
          <w:sz w:val="20"/>
          <w:szCs w:val="20"/>
        </w:rPr>
      </w:pPr>
      <w:r w:rsidRPr="00170991">
        <w:rPr>
          <w:b/>
          <w:color w:val="auto"/>
          <w:sz w:val="20"/>
          <w:szCs w:val="20"/>
        </w:rPr>
        <w:t>Key Responsibilities</w:t>
      </w:r>
    </w:p>
    <w:p w:rsidR="005D62A6" w:rsidRDefault="005D62A6" w:rsidP="0050186B">
      <w:pPr>
        <w:pStyle w:val="Default"/>
        <w:rPr>
          <w:b/>
          <w:color w:val="auto"/>
          <w:sz w:val="20"/>
          <w:szCs w:val="20"/>
        </w:rPr>
      </w:pPr>
    </w:p>
    <w:p w:rsidR="005D62A6" w:rsidRDefault="00323DF1" w:rsidP="00323DF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Field work.</w:t>
      </w:r>
    </w:p>
    <w:p w:rsidR="00323DF1" w:rsidRDefault="00323DF1" w:rsidP="00323DF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Debt collection</w:t>
      </w:r>
    </w:p>
    <w:p w:rsidR="00323DF1" w:rsidRDefault="00323DF1" w:rsidP="00323DF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Financial data keeping</w:t>
      </w:r>
    </w:p>
    <w:p w:rsidR="00323DF1" w:rsidRDefault="00323DF1" w:rsidP="00323DF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Facilitating and Educating groups in the region</w:t>
      </w:r>
    </w:p>
    <w:p w:rsidR="00F24012" w:rsidRPr="00F24012" w:rsidRDefault="00323DF1" w:rsidP="005D62A6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Creating awareness on common possible Disaster.</w:t>
      </w:r>
    </w:p>
    <w:p w:rsidR="00F24012" w:rsidRDefault="00F24012" w:rsidP="005D62A6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F24012" w:rsidRDefault="00F24012" w:rsidP="005D62A6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66174C" w:rsidRDefault="00097FC7" w:rsidP="00E168FC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C049D">
        <w:rPr>
          <w:rFonts w:eastAsia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KEY QUALIFICATIONS:</w:t>
      </w:r>
    </w:p>
    <w:p w:rsidR="00323DF1" w:rsidRDefault="00323DF1">
      <w:pPr>
        <w:pStyle w:val="Closing"/>
        <w:spacing w:before="120" w:after="120"/>
        <w:ind w:left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I hold;</w:t>
      </w:r>
    </w:p>
    <w:p w:rsidR="00097FC7" w:rsidRDefault="00323DF1" w:rsidP="00323DF1">
      <w:pPr>
        <w:pStyle w:val="Closing"/>
        <w:numPr>
          <w:ilvl w:val="0"/>
          <w:numId w:val="21"/>
        </w:numPr>
        <w:spacing w:before="120" w:after="120"/>
        <w:jc w:val="both"/>
        <w:rPr>
          <w:rFonts w:ascii="Arial" w:hAnsi="Arial" w:cs="Arial"/>
          <w:sz w:val="22"/>
          <w:lang w:val="en-GB"/>
        </w:rPr>
      </w:pPr>
      <w:r>
        <w:rPr>
          <w:rFonts w:ascii="Arial" w:eastAsia="Calibri" w:hAnsi="Arial" w:cs="Arial"/>
          <w:sz w:val="20"/>
          <w:szCs w:val="20"/>
        </w:rPr>
        <w:t>Diploma in Disaster Management</w:t>
      </w:r>
      <w:r w:rsidR="00097FC7">
        <w:rPr>
          <w:rFonts w:ascii="Arial" w:eastAsia="Calibri" w:hAnsi="Arial" w:cs="Arial"/>
          <w:sz w:val="20"/>
          <w:szCs w:val="20"/>
        </w:rPr>
        <w:t xml:space="preserve"> from </w:t>
      </w:r>
      <w:r w:rsidRPr="00BA0E66">
        <w:rPr>
          <w:rFonts w:ascii="Arial" w:eastAsia="Calibri" w:hAnsi="Arial" w:cs="Arial"/>
          <w:b/>
          <w:sz w:val="20"/>
          <w:szCs w:val="20"/>
        </w:rPr>
        <w:t>Masinde Muliro</w:t>
      </w:r>
      <w:r w:rsidR="00097FC7" w:rsidRPr="00BA0E66">
        <w:rPr>
          <w:rFonts w:ascii="Arial" w:eastAsia="Calibri" w:hAnsi="Arial" w:cs="Arial"/>
          <w:b/>
          <w:sz w:val="20"/>
          <w:szCs w:val="20"/>
        </w:rPr>
        <w:t xml:space="preserve"> University</w:t>
      </w:r>
      <w:r w:rsidRPr="00BA0E66">
        <w:rPr>
          <w:rFonts w:ascii="Arial" w:eastAsia="Calibri" w:hAnsi="Arial" w:cs="Arial"/>
          <w:b/>
          <w:sz w:val="20"/>
          <w:szCs w:val="20"/>
        </w:rPr>
        <w:t xml:space="preserve"> of science and Technology</w:t>
      </w:r>
      <w:r w:rsidR="00097FC7" w:rsidRPr="00BA0E66">
        <w:rPr>
          <w:rFonts w:ascii="Arial" w:hAnsi="Arial" w:cs="Arial"/>
          <w:b/>
          <w:sz w:val="22"/>
          <w:lang w:val="en-GB"/>
        </w:rPr>
        <w:t>.</w:t>
      </w:r>
    </w:p>
    <w:p w:rsidR="00323DF1" w:rsidRDefault="00323DF1" w:rsidP="00323DF1">
      <w:pPr>
        <w:pStyle w:val="Closing"/>
        <w:numPr>
          <w:ilvl w:val="0"/>
          <w:numId w:val="21"/>
        </w:numPr>
        <w:spacing w:before="120" w:after="120"/>
        <w:jc w:val="both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 xml:space="preserve">Certificate in </w:t>
      </w:r>
      <w:r>
        <w:rPr>
          <w:rFonts w:ascii="Arial" w:eastAsia="Calibri" w:hAnsi="Arial" w:cs="Arial"/>
          <w:sz w:val="20"/>
          <w:szCs w:val="20"/>
        </w:rPr>
        <w:t xml:space="preserve">Disaster Management from </w:t>
      </w:r>
      <w:r w:rsidRPr="00BA0E66">
        <w:rPr>
          <w:rFonts w:ascii="Arial" w:eastAsia="Calibri" w:hAnsi="Arial" w:cs="Arial"/>
          <w:b/>
          <w:sz w:val="20"/>
          <w:szCs w:val="20"/>
        </w:rPr>
        <w:t>Masinde Muliro University of science and Technology</w:t>
      </w:r>
      <w:r w:rsidRPr="00BA0E66">
        <w:rPr>
          <w:rFonts w:ascii="Arial" w:hAnsi="Arial" w:cs="Arial"/>
          <w:b/>
          <w:sz w:val="22"/>
          <w:lang w:val="en-GB"/>
        </w:rPr>
        <w:t>.</w:t>
      </w:r>
    </w:p>
    <w:p w:rsidR="00323DF1" w:rsidRDefault="00323DF1" w:rsidP="00323DF1">
      <w:pPr>
        <w:pStyle w:val="Closing"/>
        <w:numPr>
          <w:ilvl w:val="0"/>
          <w:numId w:val="21"/>
        </w:numPr>
        <w:spacing w:before="120" w:after="120"/>
        <w:jc w:val="both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 xml:space="preserve">Certificate in Information Technology from </w:t>
      </w:r>
      <w:r w:rsidRPr="00BA0E66">
        <w:rPr>
          <w:rFonts w:ascii="Arial" w:hAnsi="Arial" w:cs="Arial"/>
          <w:b/>
          <w:sz w:val="22"/>
          <w:lang w:val="en-GB"/>
        </w:rPr>
        <w:t>Eldoret Polytechnic</w:t>
      </w:r>
    </w:p>
    <w:p w:rsidR="00AF112F" w:rsidRPr="00330ED6" w:rsidRDefault="00BA0E66" w:rsidP="00330ED6">
      <w:pPr>
        <w:pStyle w:val="Closing"/>
        <w:numPr>
          <w:ilvl w:val="0"/>
          <w:numId w:val="21"/>
        </w:numPr>
        <w:spacing w:before="120" w:after="120"/>
        <w:jc w:val="both"/>
        <w:rPr>
          <w:rFonts w:ascii="Arial" w:hAnsi="Arial" w:cs="Arial"/>
          <w:b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 xml:space="preserve">Certificate in Bread production and Cake Confectionary from </w:t>
      </w:r>
      <w:r w:rsidRPr="00BA0E66">
        <w:rPr>
          <w:rFonts w:ascii="Arial" w:hAnsi="Arial" w:cs="Arial"/>
          <w:b/>
          <w:sz w:val="22"/>
          <w:lang w:val="en-GB"/>
        </w:rPr>
        <w:t>Vision College of bread and Cake Confectionary.</w:t>
      </w:r>
    </w:p>
    <w:p w:rsidR="00097FC7" w:rsidRDefault="00097FC7" w:rsidP="00023520">
      <w:pPr>
        <w:pStyle w:val="Heading7"/>
        <w:tabs>
          <w:tab w:val="clear" w:pos="0"/>
        </w:tabs>
        <w:spacing w:after="120"/>
        <w:ind w:left="0" w:firstLine="0"/>
        <w:jc w:val="both"/>
        <w:rPr>
          <w:rFonts w:cs="Arial"/>
          <w:bCs w:val="0"/>
          <w:spacing w:val="0"/>
          <w:szCs w:val="24"/>
        </w:rPr>
      </w:pPr>
      <w:r>
        <w:rPr>
          <w:rFonts w:cs="Arial"/>
          <w:bCs w:val="0"/>
          <w:spacing w:val="0"/>
          <w:szCs w:val="24"/>
        </w:rPr>
        <w:t>SUMMARY</w:t>
      </w:r>
    </w:p>
    <w:p w:rsidR="00097FC7" w:rsidRDefault="00097FC7">
      <w:pPr>
        <w:pStyle w:val="Heading7"/>
        <w:spacing w:before="240" w:after="120"/>
        <w:jc w:val="both"/>
        <w:rPr>
          <w:rFonts w:cs="Arial"/>
          <w:bCs w:val="0"/>
          <w:spacing w:val="0"/>
          <w:szCs w:val="24"/>
        </w:rPr>
      </w:pPr>
      <w:r>
        <w:rPr>
          <w:rFonts w:cs="Arial"/>
          <w:bCs w:val="0"/>
          <w:spacing w:val="0"/>
          <w:szCs w:val="24"/>
        </w:rPr>
        <w:t>Education</w:t>
      </w:r>
    </w:p>
    <w:tbl>
      <w:tblPr>
        <w:tblW w:w="9460" w:type="dxa"/>
        <w:tblInd w:w="188" w:type="dxa"/>
        <w:tblLayout w:type="fixed"/>
        <w:tblLook w:val="0000"/>
      </w:tblPr>
      <w:tblGrid>
        <w:gridCol w:w="2931"/>
        <w:gridCol w:w="3379"/>
        <w:gridCol w:w="3150"/>
      </w:tblGrid>
      <w:tr w:rsidR="00097FC7" w:rsidTr="00A76A1F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Institution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Dates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Qualification</w:t>
            </w:r>
          </w:p>
        </w:tc>
      </w:tr>
      <w:tr w:rsidR="00A76A1F" w:rsidTr="00A76A1F">
        <w:trPr>
          <w:trHeight w:val="719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6A1F" w:rsidRPr="00A76A1F" w:rsidRDefault="00A76A1F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 w:rsidRPr="00A76A1F">
              <w:rPr>
                <w:rFonts w:ascii="Arial" w:hAnsi="Arial" w:cs="Arial"/>
                <w:b/>
                <w:lang w:val="en-GB"/>
              </w:rPr>
              <w:t>Vision College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6A1F" w:rsidRDefault="00A76A1F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2011 – 2012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6A1F" w:rsidRDefault="00A76A1F" w:rsidP="00A76A1F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Certificate in Bread and Cake Confectionary</w:t>
            </w:r>
          </w:p>
        </w:tc>
      </w:tr>
      <w:tr w:rsidR="00097FC7" w:rsidTr="00A76A1F">
        <w:trPr>
          <w:trHeight w:val="719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Pr="00A76A1F" w:rsidRDefault="00A76A1F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 w:rsidRPr="00A76A1F">
              <w:rPr>
                <w:rFonts w:ascii="Arial" w:hAnsi="Arial" w:cs="Arial"/>
                <w:b/>
                <w:lang w:val="en-GB"/>
              </w:rPr>
              <w:t>Masinde Muliro University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A76A1F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January 2008</w:t>
            </w:r>
            <w:r w:rsidR="00097FC7">
              <w:rPr>
                <w:rFonts w:ascii="Arial" w:hAnsi="Arial" w:cs="Arial"/>
                <w:lang w:val="en-GB"/>
              </w:rPr>
              <w:t xml:space="preserve"> – </w:t>
            </w:r>
            <w:r>
              <w:rPr>
                <w:rFonts w:ascii="Arial" w:hAnsi="Arial" w:cs="Arial"/>
                <w:lang w:val="en-GB"/>
              </w:rPr>
              <w:t xml:space="preserve">November </w:t>
            </w:r>
            <w:r w:rsidR="00DC5536">
              <w:rPr>
                <w:rFonts w:ascii="Arial" w:hAnsi="Arial" w:cs="Arial"/>
                <w:lang w:val="en-GB"/>
              </w:rPr>
              <w:t>20</w:t>
            </w:r>
            <w:r>
              <w:rPr>
                <w:rFonts w:ascii="Arial" w:hAnsi="Arial" w:cs="Arial"/>
                <w:lang w:val="en-GB"/>
              </w:rPr>
              <w:t>09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D3B" w:rsidRDefault="00A76A1F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 in Disaster Management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A76A1F" w:rsidTr="00A76A1F">
        <w:trPr>
          <w:trHeight w:val="719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6A1F" w:rsidRPr="00A76A1F" w:rsidRDefault="00A76A1F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 w:rsidRPr="00A76A1F">
              <w:rPr>
                <w:rFonts w:ascii="Arial" w:hAnsi="Arial" w:cs="Arial"/>
                <w:b/>
                <w:lang w:val="en-GB"/>
              </w:rPr>
              <w:t>Masinde Muliro University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6A1F" w:rsidRDefault="00A76A1F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April 2006 – November 2007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6A1F" w:rsidRDefault="00A76A1F" w:rsidP="00A76A1F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lang w:val="en-GB"/>
              </w:rPr>
              <w:t xml:space="preserve">Certificate in </w:t>
            </w:r>
            <w:r>
              <w:rPr>
                <w:rFonts w:ascii="Arial" w:hAnsi="Arial" w:cs="Arial"/>
                <w:sz w:val="20"/>
                <w:szCs w:val="20"/>
              </w:rPr>
              <w:t>Disaster Management</w:t>
            </w:r>
          </w:p>
        </w:tc>
      </w:tr>
      <w:tr w:rsidR="00A76A1F" w:rsidTr="00A76A1F">
        <w:trPr>
          <w:trHeight w:val="719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6A1F" w:rsidRDefault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 w:rsidRPr="00BA0E66">
              <w:rPr>
                <w:rFonts w:ascii="Arial" w:hAnsi="Arial" w:cs="Arial"/>
                <w:b/>
                <w:lang w:val="en-GB"/>
              </w:rPr>
              <w:t>Eldoret Polytechnic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6A1F" w:rsidRDefault="00A76A1F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September 2005 – August 2006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6A1F" w:rsidRDefault="00920A92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Certificate in Information Technology</w:t>
            </w:r>
          </w:p>
        </w:tc>
      </w:tr>
      <w:tr w:rsidR="001B10A0" w:rsidTr="00A76A1F">
        <w:trPr>
          <w:trHeight w:val="530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0A0" w:rsidRPr="00920A92" w:rsidRDefault="00A76A1F" w:rsidP="00A40482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 w:rsidRPr="00920A92">
              <w:rPr>
                <w:rFonts w:ascii="Arial" w:hAnsi="Arial" w:cs="Arial"/>
                <w:b/>
                <w:lang w:val="en-GB"/>
              </w:rPr>
              <w:t>Sirakaru</w:t>
            </w:r>
            <w:r w:rsidR="00A40482" w:rsidRPr="00920A92">
              <w:rPr>
                <w:rFonts w:ascii="Arial" w:hAnsi="Arial" w:cs="Arial"/>
                <w:b/>
                <w:lang w:val="en-GB"/>
              </w:rPr>
              <w:t xml:space="preserve"> H</w:t>
            </w:r>
            <w:r w:rsidR="001B10A0" w:rsidRPr="00920A92">
              <w:rPr>
                <w:rFonts w:ascii="Arial" w:hAnsi="Arial" w:cs="Arial"/>
                <w:b/>
                <w:lang w:val="en-GB"/>
              </w:rPr>
              <w:t>igh School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0A0" w:rsidRDefault="00A40482" w:rsidP="00A76A1F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Jan</w:t>
            </w:r>
            <w:r w:rsidR="00920A92">
              <w:rPr>
                <w:rFonts w:ascii="Arial" w:hAnsi="Arial" w:cs="Arial"/>
                <w:lang w:val="en-GB"/>
              </w:rPr>
              <w:t>uary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A76A1F">
              <w:rPr>
                <w:rFonts w:ascii="Arial" w:hAnsi="Arial" w:cs="Arial"/>
                <w:lang w:val="en-GB"/>
              </w:rPr>
              <w:t>1998</w:t>
            </w:r>
            <w:r>
              <w:rPr>
                <w:rFonts w:ascii="Arial" w:hAnsi="Arial" w:cs="Arial"/>
                <w:lang w:val="en-GB"/>
              </w:rPr>
              <w:t xml:space="preserve"> – </w:t>
            </w:r>
            <w:r w:rsidR="00A76A1F">
              <w:rPr>
                <w:rFonts w:ascii="Arial" w:hAnsi="Arial" w:cs="Arial"/>
                <w:lang w:val="en-GB"/>
              </w:rPr>
              <w:t>November</w:t>
            </w:r>
            <w:r>
              <w:rPr>
                <w:rFonts w:ascii="Arial" w:hAnsi="Arial" w:cs="Arial"/>
                <w:lang w:val="en-GB"/>
              </w:rPr>
              <w:t xml:space="preserve"> 200</w:t>
            </w:r>
            <w:r w:rsidR="00A76A1F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0A0" w:rsidRDefault="001B10A0" w:rsidP="00920A92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KCSE</w:t>
            </w:r>
            <w:r w:rsidR="006D4D3B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1B10A0" w:rsidTr="00A76A1F">
        <w:trPr>
          <w:trHeight w:val="512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0A0" w:rsidRPr="00920A92" w:rsidRDefault="00920A92" w:rsidP="00303EE5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 w:rsidRPr="00920A92">
              <w:rPr>
                <w:rFonts w:ascii="Arial" w:hAnsi="Arial" w:cs="Arial"/>
                <w:b/>
                <w:lang w:val="en-GB"/>
              </w:rPr>
              <w:t>Sirakaru</w:t>
            </w:r>
            <w:r w:rsidR="001B10A0" w:rsidRPr="00920A92">
              <w:rPr>
                <w:rFonts w:ascii="Arial" w:hAnsi="Arial" w:cs="Arial"/>
                <w:b/>
                <w:lang w:val="en-GB"/>
              </w:rPr>
              <w:t xml:space="preserve"> Primary School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0A0" w:rsidRDefault="00A40482" w:rsidP="00920A92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Jan</w:t>
            </w:r>
            <w:r w:rsidR="00920A92">
              <w:rPr>
                <w:rFonts w:ascii="Arial" w:hAnsi="Arial" w:cs="Arial"/>
                <w:lang w:val="en-GB"/>
              </w:rPr>
              <w:t>uary</w:t>
            </w:r>
            <w:r w:rsidR="001B10A0">
              <w:rPr>
                <w:rFonts w:ascii="Arial" w:hAnsi="Arial" w:cs="Arial"/>
                <w:lang w:val="en-GB"/>
              </w:rPr>
              <w:t xml:space="preserve"> 199</w:t>
            </w:r>
            <w:r w:rsidR="00920A92">
              <w:rPr>
                <w:rFonts w:ascii="Arial" w:hAnsi="Arial" w:cs="Arial"/>
                <w:lang w:val="en-GB"/>
              </w:rPr>
              <w:t>4</w:t>
            </w:r>
            <w:r w:rsidR="00294E7D">
              <w:rPr>
                <w:rFonts w:ascii="Arial" w:hAnsi="Arial" w:cs="Arial"/>
                <w:lang w:val="en-GB"/>
              </w:rPr>
              <w:t xml:space="preserve"> – Nov</w:t>
            </w:r>
            <w:r w:rsidR="00920A92">
              <w:rPr>
                <w:rFonts w:ascii="Arial" w:hAnsi="Arial" w:cs="Arial"/>
                <w:lang w:val="en-GB"/>
              </w:rPr>
              <w:t>ember</w:t>
            </w:r>
            <w:r w:rsidR="00294E7D">
              <w:rPr>
                <w:rFonts w:ascii="Arial" w:hAnsi="Arial" w:cs="Arial"/>
                <w:lang w:val="en-GB"/>
              </w:rPr>
              <w:t xml:space="preserve"> </w:t>
            </w:r>
            <w:r w:rsidR="00920A92">
              <w:rPr>
                <w:rFonts w:ascii="Arial" w:hAnsi="Arial" w:cs="Arial"/>
                <w:lang w:val="en-GB"/>
              </w:rPr>
              <w:t>1997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0A0" w:rsidRDefault="0025008C" w:rsidP="00920A92">
            <w:pPr>
              <w:snapToGrid w:val="0"/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KCP</w:t>
            </w:r>
            <w:r w:rsidR="001B10A0">
              <w:rPr>
                <w:rFonts w:ascii="Arial" w:hAnsi="Arial" w:cs="Arial"/>
                <w:lang w:val="en-GB"/>
              </w:rPr>
              <w:t>E</w:t>
            </w:r>
            <w:r w:rsidR="006D4D3B">
              <w:rPr>
                <w:rFonts w:ascii="Arial" w:hAnsi="Arial" w:cs="Arial"/>
                <w:lang w:val="en-GB"/>
              </w:rPr>
              <w:t xml:space="preserve"> </w:t>
            </w:r>
          </w:p>
        </w:tc>
      </w:tr>
    </w:tbl>
    <w:p w:rsidR="006777E6" w:rsidRDefault="006777E6">
      <w:pPr>
        <w:spacing w:before="120" w:after="120"/>
        <w:rPr>
          <w:rFonts w:ascii="Arial" w:hAnsi="Arial" w:cs="Arial"/>
          <w:b/>
          <w:u w:val="single"/>
          <w:lang w:val="en-GB"/>
        </w:rPr>
      </w:pPr>
    </w:p>
    <w:p w:rsidR="00E6329A" w:rsidRDefault="00E6329A">
      <w:pPr>
        <w:spacing w:before="120" w:after="120"/>
        <w:rPr>
          <w:rFonts w:ascii="Arial" w:hAnsi="Arial" w:cs="Arial"/>
          <w:b/>
          <w:u w:val="single"/>
          <w:lang w:val="en-GB"/>
        </w:rPr>
      </w:pPr>
    </w:p>
    <w:p w:rsidR="00E6329A" w:rsidRDefault="00E6329A">
      <w:pPr>
        <w:spacing w:before="120" w:after="120"/>
        <w:rPr>
          <w:rFonts w:ascii="Arial" w:hAnsi="Arial" w:cs="Arial"/>
          <w:b/>
          <w:u w:val="single"/>
          <w:lang w:val="en-GB"/>
        </w:rPr>
      </w:pPr>
    </w:p>
    <w:p w:rsidR="007730A9" w:rsidRDefault="007730A9">
      <w:pPr>
        <w:spacing w:before="120" w:after="120"/>
        <w:rPr>
          <w:rFonts w:ascii="Arial" w:hAnsi="Arial" w:cs="Arial"/>
          <w:b/>
          <w:u w:val="single"/>
          <w:lang w:val="en-GB"/>
        </w:rPr>
      </w:pPr>
    </w:p>
    <w:p w:rsidR="00E6329A" w:rsidRDefault="00E6329A">
      <w:pPr>
        <w:spacing w:before="120" w:after="120"/>
        <w:rPr>
          <w:rFonts w:ascii="Arial" w:hAnsi="Arial" w:cs="Arial"/>
          <w:b/>
          <w:u w:val="single"/>
          <w:lang w:val="en-GB"/>
        </w:rPr>
      </w:pPr>
    </w:p>
    <w:p w:rsidR="00097FC7" w:rsidRDefault="00097FC7">
      <w:pPr>
        <w:spacing w:before="120" w:after="120"/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lastRenderedPageBreak/>
        <w:t>Employment Record Summary</w:t>
      </w:r>
    </w:p>
    <w:tbl>
      <w:tblPr>
        <w:tblW w:w="9550" w:type="dxa"/>
        <w:tblInd w:w="188" w:type="dxa"/>
        <w:tblLayout w:type="fixed"/>
        <w:tblLook w:val="0000"/>
      </w:tblPr>
      <w:tblGrid>
        <w:gridCol w:w="2980"/>
        <w:gridCol w:w="2700"/>
        <w:gridCol w:w="1440"/>
        <w:gridCol w:w="2430"/>
      </w:tblGrid>
      <w:tr w:rsidR="00097FC7" w:rsidTr="00F24012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Dates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Employing</w:t>
            </w:r>
          </w:p>
          <w:p w:rsidR="00097FC7" w:rsidRDefault="00097FC7">
            <w:pPr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Organisation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Position Held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7FC7" w:rsidRDefault="00097FC7">
            <w:pPr>
              <w:snapToGrid w:val="0"/>
              <w:spacing w:before="60" w:after="6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Location of Assignment</w:t>
            </w:r>
          </w:p>
        </w:tc>
      </w:tr>
      <w:tr w:rsidR="00E6329A" w:rsidTr="00F24012">
        <w:trPr>
          <w:trHeight w:val="84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 w:rsidP="007730A9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May 2015</w:t>
            </w:r>
            <w:r>
              <w:rPr>
                <w:rFonts w:ascii="Arial" w:hAnsi="Arial" w:cs="Arial"/>
                <w:lang w:val="en-GB"/>
              </w:rPr>
              <w:t>–</w:t>
            </w:r>
            <w:r w:rsidR="007730A9">
              <w:rPr>
                <w:rFonts w:ascii="Arial" w:hAnsi="Arial" w:cs="Arial"/>
                <w:lang w:val="en-GB"/>
              </w:rPr>
              <w:t>June 2018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 w:rsidP="0026314C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t>UCHUMI SUPE</w:t>
            </w:r>
            <w:r w:rsidR="007730A9">
              <w:rPr>
                <w:b/>
                <w:sz w:val="20"/>
                <w:szCs w:val="20"/>
              </w:rPr>
              <w:t>RTMARKETS LIMITED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Pr="00920A92" w:rsidRDefault="00E6329A" w:rsidP="0026314C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20A92">
              <w:rPr>
                <w:b/>
                <w:sz w:val="20"/>
                <w:szCs w:val="20"/>
              </w:rPr>
              <w:t xml:space="preserve">ICT </w:t>
            </w:r>
            <w:r>
              <w:rPr>
                <w:b/>
                <w:sz w:val="20"/>
                <w:szCs w:val="20"/>
              </w:rPr>
              <w:t>BRANCH CHAMPION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29A" w:rsidRDefault="00E6329A" w:rsidP="0026314C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Nairobi- Kenya</w:t>
            </w:r>
          </w:p>
        </w:tc>
      </w:tr>
      <w:tr w:rsidR="00E6329A" w:rsidTr="00F24012">
        <w:trPr>
          <w:trHeight w:val="84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 w:rsidP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May 2014</w:t>
            </w:r>
            <w:r>
              <w:rPr>
                <w:rFonts w:ascii="Arial" w:hAnsi="Arial" w:cs="Arial"/>
                <w:lang w:val="en-GB"/>
              </w:rPr>
              <w:t>–May 2015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</w:rPr>
              <w:t>UCHUMI SUPERTMARKETS LIMITED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Pr="00920A92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20A92">
              <w:rPr>
                <w:b/>
                <w:sz w:val="20"/>
                <w:szCs w:val="20"/>
              </w:rPr>
              <w:t>ICT SUPPORT ASSISTANT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29A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Nairobi- Kenya</w:t>
            </w:r>
          </w:p>
        </w:tc>
      </w:tr>
      <w:tr w:rsidR="00E6329A" w:rsidTr="00F24012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 w:rsidP="00920A92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October  2011</w:t>
            </w:r>
            <w:r>
              <w:rPr>
                <w:rFonts w:ascii="Arial" w:hAnsi="Arial" w:cs="Arial"/>
                <w:lang w:val="en-GB"/>
              </w:rPr>
              <w:t>–May 2014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UCHUMI SUPERMARKETS LIMITED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Pr="00920A92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20A92">
              <w:rPr>
                <w:b/>
                <w:bCs/>
                <w:sz w:val="20"/>
                <w:szCs w:val="20"/>
              </w:rPr>
              <w:t>BAKERY ASSISTANT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29A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Nairobi – Kenya </w:t>
            </w:r>
          </w:p>
        </w:tc>
      </w:tr>
      <w:tr w:rsidR="004B18A0" w:rsidTr="00F24012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18A0" w:rsidRDefault="004B18A0" w:rsidP="00920A92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January 2010-August </w:t>
            </w:r>
            <w:r w:rsidR="007730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2010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18A0" w:rsidRDefault="004B18A0" w:rsidP="00330ED6">
            <w:pPr>
              <w:snapToGri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AMEDO CENTRE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18A0" w:rsidRPr="00330ED6" w:rsidRDefault="004B18A0">
            <w:pPr>
              <w:snapToGrid w:val="0"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SALES REPRESENTATIVE/DEBT COLLECTOR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18A0" w:rsidRDefault="004B18A0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NYAHURURU-NYANDARUA NORTH</w:t>
            </w:r>
          </w:p>
        </w:tc>
      </w:tr>
      <w:tr w:rsidR="00E6329A" w:rsidTr="00F24012"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 w:rsidP="00920A92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April 2008 </w:t>
            </w:r>
            <w:r>
              <w:rPr>
                <w:rFonts w:ascii="Arial" w:hAnsi="Arial" w:cs="Arial"/>
                <w:lang w:val="en-GB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September 2009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Default="00E6329A" w:rsidP="00330ED6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</w:rPr>
              <w:t>HABITAT FOR HUMANITY KENYA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329A" w:rsidRPr="00330ED6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30ED6">
              <w:rPr>
                <w:b/>
                <w:bCs/>
                <w:sz w:val="20"/>
                <w:szCs w:val="20"/>
              </w:rPr>
              <w:t>FIELD OFFICER</w:t>
            </w:r>
          </w:p>
          <w:p w:rsidR="00E6329A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Industrial Attachment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29A" w:rsidRDefault="00E6329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Bungoma – Kenya </w:t>
            </w:r>
          </w:p>
        </w:tc>
      </w:tr>
    </w:tbl>
    <w:p w:rsidR="0015182A" w:rsidRPr="0015182A" w:rsidRDefault="0015182A" w:rsidP="00F24012">
      <w:pPr>
        <w:pStyle w:val="Heading3"/>
        <w:spacing w:before="120" w:after="120"/>
        <w:ind w:left="0" w:firstLine="0"/>
        <w:rPr>
          <w:sz w:val="22"/>
          <w:u w:val="single"/>
        </w:rPr>
      </w:pPr>
    </w:p>
    <w:p w:rsidR="00097FC7" w:rsidRDefault="00097FC7">
      <w:pPr>
        <w:pStyle w:val="Heading3"/>
        <w:spacing w:before="120" w:after="120"/>
        <w:rPr>
          <w:sz w:val="22"/>
          <w:u w:val="single"/>
        </w:rPr>
      </w:pPr>
      <w:r>
        <w:rPr>
          <w:sz w:val="22"/>
          <w:u w:val="single"/>
        </w:rPr>
        <w:t>Languages</w:t>
      </w:r>
    </w:p>
    <w:tbl>
      <w:tblPr>
        <w:tblW w:w="9640" w:type="dxa"/>
        <w:tblInd w:w="188" w:type="dxa"/>
        <w:tblLayout w:type="fixed"/>
        <w:tblLook w:val="0000"/>
      </w:tblPr>
      <w:tblGrid>
        <w:gridCol w:w="1580"/>
        <w:gridCol w:w="2233"/>
        <w:gridCol w:w="2159"/>
        <w:gridCol w:w="3668"/>
      </w:tblGrid>
      <w:tr w:rsidR="00097FC7" w:rsidTr="00674053">
        <w:tc>
          <w:tcPr>
            <w:tcW w:w="1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pStyle w:val="Heading3"/>
              <w:snapToGrid w:val="0"/>
              <w:spacing w:before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Language</w:t>
            </w:r>
          </w:p>
        </w:tc>
        <w:tc>
          <w:tcPr>
            <w:tcW w:w="8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7FC7" w:rsidRDefault="00097FC7">
            <w:pPr>
              <w:pStyle w:val="Heading3"/>
              <w:snapToGrid w:val="0"/>
              <w:spacing w:before="6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Proficiency in</w:t>
            </w:r>
          </w:p>
        </w:tc>
      </w:tr>
      <w:tr w:rsidR="00097FC7" w:rsidTr="00674053">
        <w:tc>
          <w:tcPr>
            <w:tcW w:w="1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pStyle w:val="Heading1"/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pStyle w:val="Heading3"/>
              <w:snapToGrid w:val="0"/>
              <w:spacing w:before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Speaking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97FC7" w:rsidRDefault="00097FC7">
            <w:pPr>
              <w:pStyle w:val="Heading3"/>
              <w:snapToGrid w:val="0"/>
              <w:spacing w:before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Reading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97FC7" w:rsidRDefault="00097FC7">
            <w:pPr>
              <w:pStyle w:val="Heading3"/>
              <w:snapToGrid w:val="0"/>
              <w:spacing w:before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Writing</w:t>
            </w:r>
          </w:p>
        </w:tc>
      </w:tr>
      <w:tr w:rsidR="00097FC7" w:rsidTr="00674053"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097FC7">
            <w:pPr>
              <w:pStyle w:val="Heading3"/>
              <w:snapToGrid w:val="0"/>
              <w:spacing w:before="6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English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330ED6">
            <w:pPr>
              <w:pStyle w:val="Heading3"/>
              <w:snapToGrid w:val="0"/>
              <w:spacing w:before="6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Good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330ED6" w:rsidP="00330ED6">
            <w:pPr>
              <w:pStyle w:val="Heading3"/>
              <w:snapToGrid w:val="0"/>
              <w:spacing w:before="60"/>
              <w:ind w:left="0" w:firstLine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Good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FC7" w:rsidRDefault="00330ED6" w:rsidP="00330ED6">
            <w:pPr>
              <w:pStyle w:val="Heading3"/>
              <w:snapToGrid w:val="0"/>
              <w:spacing w:before="60"/>
              <w:ind w:left="0" w:firstLine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Good</w:t>
            </w:r>
          </w:p>
        </w:tc>
      </w:tr>
      <w:tr w:rsidR="00097FC7" w:rsidTr="00674053"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097FC7">
            <w:pPr>
              <w:pStyle w:val="Heading3"/>
              <w:snapToGrid w:val="0"/>
              <w:spacing w:before="6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Kiswahili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330ED6" w:rsidP="00330ED6">
            <w:pPr>
              <w:pStyle w:val="Heading3"/>
              <w:snapToGrid w:val="0"/>
              <w:spacing w:before="60"/>
              <w:ind w:left="0" w:firstLine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Excellent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FC7" w:rsidRDefault="00330ED6" w:rsidP="00330ED6">
            <w:pPr>
              <w:pStyle w:val="Heading3"/>
              <w:snapToGrid w:val="0"/>
              <w:spacing w:before="60"/>
              <w:ind w:left="0" w:firstLine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Excellent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FC7" w:rsidRDefault="00330ED6" w:rsidP="00330ED6">
            <w:pPr>
              <w:pStyle w:val="Heading3"/>
              <w:snapToGrid w:val="0"/>
              <w:spacing w:before="60"/>
              <w:ind w:left="0" w:firstLine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Excellent</w:t>
            </w:r>
          </w:p>
        </w:tc>
      </w:tr>
    </w:tbl>
    <w:p w:rsidR="00097FC7" w:rsidRDefault="00097FC7">
      <w:pPr>
        <w:autoSpaceDE w:val="0"/>
        <w:spacing w:after="0"/>
        <w:rPr>
          <w:rFonts w:ascii="Arial" w:eastAsia="Times New Roman" w:hAnsi="Arial" w:cs="Arial"/>
          <w:b/>
          <w:bCs/>
          <w:sz w:val="20"/>
          <w:szCs w:val="20"/>
        </w:rPr>
      </w:pPr>
    </w:p>
    <w:p w:rsidR="00097FC7" w:rsidRDefault="00097FC7" w:rsidP="00192CED">
      <w:pPr>
        <w:autoSpaceDE w:val="0"/>
        <w:spacing w:after="0" w:line="240" w:lineRule="auto"/>
        <w:contextualSpacing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PROFESSIONAL WORKSHOPS ATTENDED:</w:t>
      </w:r>
    </w:p>
    <w:p w:rsidR="00097FC7" w:rsidRDefault="002F16A2" w:rsidP="00192CED">
      <w:pPr>
        <w:autoSpaceDE w:val="0"/>
        <w:spacing w:after="0" w:line="240" w:lineRule="auto"/>
        <w:contextualSpacing/>
        <w:rPr>
          <w:rFonts w:ascii="Arial" w:eastAsia="Times New Roman" w:hAnsi="Arial" w:cs="Arial"/>
          <w:bCs/>
          <w:sz w:val="20"/>
          <w:szCs w:val="20"/>
        </w:rPr>
      </w:pPr>
      <w:r w:rsidRPr="002F16A2">
        <w:pict>
          <v:rect id="_x0000_s1029" style="width:468pt;height:3.6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93233F" w:rsidRDefault="0093233F" w:rsidP="0093233F">
      <w:pPr>
        <w:autoSpaceDE w:val="0"/>
        <w:spacing w:after="0"/>
        <w:rPr>
          <w:rFonts w:ascii="Arial" w:eastAsia="Times New Roman" w:hAnsi="Arial" w:cs="Arial"/>
          <w:bCs/>
          <w:sz w:val="20"/>
          <w:szCs w:val="20"/>
        </w:rPr>
      </w:pPr>
    </w:p>
    <w:p w:rsidR="0093233F" w:rsidRPr="0093233F" w:rsidRDefault="0093233F" w:rsidP="0093233F">
      <w:pPr>
        <w:pStyle w:val="ListParagraph"/>
        <w:numPr>
          <w:ilvl w:val="0"/>
          <w:numId w:val="23"/>
        </w:numPr>
        <w:autoSpaceDE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March 2014-Customer Delight Training-Uchumi Head Office. </w:t>
      </w:r>
    </w:p>
    <w:p w:rsidR="0093233F" w:rsidRPr="0093233F" w:rsidRDefault="0093233F" w:rsidP="0093233F">
      <w:pPr>
        <w:pStyle w:val="ListParagraph"/>
        <w:numPr>
          <w:ilvl w:val="0"/>
          <w:numId w:val="23"/>
        </w:numPr>
        <w:autoSpaceDE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March 2013-Customer Delight Training-Uchumi Head Office. </w:t>
      </w:r>
    </w:p>
    <w:p w:rsidR="00101F56" w:rsidRPr="0075132F" w:rsidRDefault="00330ED6" w:rsidP="0093233F">
      <w:pPr>
        <w:numPr>
          <w:ilvl w:val="0"/>
          <w:numId w:val="4"/>
        </w:numPr>
        <w:autoSpaceDE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May, 2008</w:t>
      </w:r>
      <w:r w:rsidR="0075132F">
        <w:rPr>
          <w:rFonts w:ascii="Arial" w:eastAsia="Times New Roman" w:hAnsi="Arial" w:cs="Arial"/>
          <w:bCs/>
          <w:sz w:val="20"/>
          <w:szCs w:val="20"/>
        </w:rPr>
        <w:t>-</w:t>
      </w:r>
      <w:r>
        <w:rPr>
          <w:rFonts w:ascii="Arial" w:eastAsia="Times New Roman" w:hAnsi="Arial" w:cs="Arial"/>
          <w:bCs/>
          <w:sz w:val="20"/>
          <w:szCs w:val="20"/>
        </w:rPr>
        <w:t xml:space="preserve">Cluster Meeting on </w:t>
      </w:r>
      <w:r w:rsidR="0093233F">
        <w:rPr>
          <w:rFonts w:ascii="Arial" w:eastAsia="Times New Roman" w:hAnsi="Arial" w:cs="Arial"/>
          <w:bCs/>
          <w:sz w:val="20"/>
          <w:szCs w:val="20"/>
        </w:rPr>
        <w:t>resettling</w:t>
      </w:r>
      <w:r>
        <w:rPr>
          <w:rFonts w:ascii="Arial" w:eastAsia="Times New Roman" w:hAnsi="Arial" w:cs="Arial"/>
          <w:bCs/>
          <w:sz w:val="20"/>
          <w:szCs w:val="20"/>
        </w:rPr>
        <w:t xml:space="preserve"> the post-election </w:t>
      </w:r>
      <w:r w:rsidR="0093233F">
        <w:rPr>
          <w:rFonts w:ascii="Arial" w:eastAsia="Times New Roman" w:hAnsi="Arial" w:cs="Arial"/>
          <w:bCs/>
          <w:sz w:val="20"/>
          <w:szCs w:val="20"/>
        </w:rPr>
        <w:t>violent</w:t>
      </w:r>
      <w:r>
        <w:rPr>
          <w:rFonts w:ascii="Arial" w:eastAsia="Times New Roman" w:hAnsi="Arial" w:cs="Arial"/>
          <w:bCs/>
          <w:sz w:val="20"/>
          <w:szCs w:val="20"/>
        </w:rPr>
        <w:t xml:space="preserve"> victims organized by government of Kenya and UN in </w:t>
      </w:r>
      <w:r w:rsidR="0093233F">
        <w:rPr>
          <w:rFonts w:ascii="Arial" w:eastAsia="Times New Roman" w:hAnsi="Arial" w:cs="Arial"/>
          <w:bCs/>
          <w:sz w:val="20"/>
          <w:szCs w:val="20"/>
        </w:rPr>
        <w:t>Nairobi.</w:t>
      </w:r>
    </w:p>
    <w:p w:rsidR="00101F56" w:rsidRDefault="0093233F" w:rsidP="0093233F">
      <w:pPr>
        <w:numPr>
          <w:ilvl w:val="0"/>
          <w:numId w:val="4"/>
        </w:numPr>
        <w:autoSpaceDE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2010</w:t>
      </w:r>
      <w:r w:rsidR="00A73928">
        <w:rPr>
          <w:rFonts w:ascii="Arial" w:eastAsia="Times New Roman" w:hAnsi="Arial" w:cs="Arial"/>
          <w:bCs/>
          <w:sz w:val="20"/>
          <w:szCs w:val="20"/>
        </w:rPr>
        <w:t>-</w:t>
      </w:r>
      <w:r w:rsidR="00101F56" w:rsidRPr="0075132F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Voluntary service workshop and Malaria campaign organized by government and Kenya Red cross Society in Bungoma</w:t>
      </w:r>
      <w:r w:rsidR="00A73928">
        <w:rPr>
          <w:rFonts w:ascii="Arial" w:eastAsia="Times New Roman" w:hAnsi="Arial" w:cs="Arial"/>
          <w:bCs/>
          <w:sz w:val="20"/>
          <w:szCs w:val="20"/>
        </w:rPr>
        <w:t>.</w:t>
      </w:r>
    </w:p>
    <w:p w:rsidR="0093233F" w:rsidRDefault="0093233F" w:rsidP="0093233F">
      <w:pPr>
        <w:numPr>
          <w:ilvl w:val="0"/>
          <w:numId w:val="4"/>
        </w:numPr>
        <w:autoSpaceDE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2009 August- Habitat for Humanity Kenya Annual General meeting.</w:t>
      </w:r>
    </w:p>
    <w:p w:rsidR="00EC5818" w:rsidRDefault="00EC5818" w:rsidP="0093233F">
      <w:pPr>
        <w:numPr>
          <w:ilvl w:val="0"/>
          <w:numId w:val="4"/>
        </w:numPr>
        <w:autoSpaceDE w:val="0"/>
        <w:spacing w:after="0" w:line="36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2010 May-Volunteer  work(Relief food distribution in Mount Elgon</w:t>
      </w:r>
    </w:p>
    <w:p w:rsidR="0093233F" w:rsidRPr="0075132F" w:rsidRDefault="0093233F" w:rsidP="0093233F">
      <w:pPr>
        <w:autoSpaceDE w:val="0"/>
        <w:spacing w:after="0" w:line="360" w:lineRule="auto"/>
        <w:ind w:left="720"/>
        <w:rPr>
          <w:rFonts w:ascii="Arial" w:eastAsia="Times New Roman" w:hAnsi="Arial" w:cs="Arial"/>
          <w:bCs/>
          <w:sz w:val="20"/>
          <w:szCs w:val="20"/>
        </w:rPr>
      </w:pPr>
    </w:p>
    <w:p w:rsidR="00101F56" w:rsidRDefault="00101F56" w:rsidP="00D87569">
      <w:pPr>
        <w:spacing w:after="0"/>
        <w:rPr>
          <w:rFonts w:ascii="Arial" w:hAnsi="Arial" w:cs="Arial"/>
          <w:b/>
          <w:sz w:val="20"/>
          <w:szCs w:val="20"/>
        </w:rPr>
      </w:pPr>
    </w:p>
    <w:p w:rsidR="004B18A0" w:rsidRDefault="004B18A0" w:rsidP="00D87569">
      <w:pPr>
        <w:spacing w:after="0"/>
        <w:rPr>
          <w:rFonts w:ascii="Arial" w:hAnsi="Arial" w:cs="Arial"/>
          <w:b/>
          <w:sz w:val="20"/>
          <w:szCs w:val="20"/>
        </w:rPr>
      </w:pPr>
    </w:p>
    <w:p w:rsidR="004B18A0" w:rsidRDefault="004B18A0" w:rsidP="00D87569">
      <w:pPr>
        <w:spacing w:after="0"/>
        <w:rPr>
          <w:rFonts w:ascii="Arial" w:hAnsi="Arial" w:cs="Arial"/>
          <w:b/>
          <w:sz w:val="20"/>
          <w:szCs w:val="20"/>
        </w:rPr>
      </w:pPr>
    </w:p>
    <w:p w:rsidR="00097FC7" w:rsidRDefault="00097FC7" w:rsidP="00AE535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MEMBERSHIPS AND CLUBS</w:t>
      </w:r>
      <w:r>
        <w:rPr>
          <w:rFonts w:ascii="Arial" w:eastAsia="Times New Roman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F16A2" w:rsidRPr="002F16A2">
        <w:pict>
          <v:rect id="_x0000_s1028" style="width:468pt;height:3.6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</w:p>
    <w:p w:rsidR="00AE5354" w:rsidRDefault="00AE5354" w:rsidP="00AE5354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097FC7" w:rsidRDefault="00097FC7" w:rsidP="00672DC5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9611C">
        <w:rPr>
          <w:rFonts w:ascii="Arial" w:hAnsi="Arial" w:cs="Arial"/>
          <w:sz w:val="20"/>
          <w:szCs w:val="20"/>
        </w:rPr>
        <w:t>asinde Muliro</w:t>
      </w:r>
      <w:r>
        <w:rPr>
          <w:rFonts w:ascii="Arial" w:hAnsi="Arial" w:cs="Arial"/>
          <w:sz w:val="20"/>
          <w:szCs w:val="20"/>
        </w:rPr>
        <w:t xml:space="preserve"> University</w:t>
      </w:r>
      <w:r w:rsidR="00F9611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="00F9611C">
        <w:rPr>
          <w:rFonts w:ascii="Arial" w:hAnsi="Arial" w:cs="Arial"/>
          <w:sz w:val="20"/>
          <w:szCs w:val="20"/>
        </w:rPr>
        <w:t xml:space="preserve">Kenya Red cross society Member </w:t>
      </w:r>
    </w:p>
    <w:p w:rsidR="00356A44" w:rsidRDefault="00F9611C" w:rsidP="003C461D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Disaster Management and Humanitarian assistance Member</w:t>
      </w:r>
      <w:r w:rsidR="00097FC7">
        <w:rPr>
          <w:rFonts w:ascii="Arial" w:hAnsi="Arial" w:cs="Arial"/>
          <w:sz w:val="20"/>
          <w:szCs w:val="20"/>
        </w:rPr>
        <w:t>.</w:t>
      </w:r>
    </w:p>
    <w:p w:rsidR="00F9611C" w:rsidRDefault="00F9611C" w:rsidP="003C461D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Football Team Captain</w:t>
      </w:r>
    </w:p>
    <w:p w:rsidR="00F9611C" w:rsidRDefault="00F9611C" w:rsidP="003C461D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House Captain</w:t>
      </w:r>
    </w:p>
    <w:p w:rsidR="008B73FD" w:rsidRPr="005A503C" w:rsidRDefault="00F9611C" w:rsidP="005A503C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Science Club member</w:t>
      </w:r>
    </w:p>
    <w:p w:rsidR="003C461D" w:rsidRDefault="003C461D">
      <w:p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</w:p>
    <w:p w:rsidR="003C461D" w:rsidRDefault="003C461D">
      <w:p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</w:p>
    <w:p w:rsidR="00097FC7" w:rsidRDefault="00097FC7">
      <w:p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REFEREES:</w:t>
      </w:r>
    </w:p>
    <w:p w:rsidR="003C7AAB" w:rsidRDefault="002F16A2">
      <w:pPr>
        <w:spacing w:after="0"/>
        <w:rPr>
          <w:rFonts w:ascii="Arial" w:hAnsi="Arial" w:cs="Arial"/>
          <w:sz w:val="20"/>
          <w:szCs w:val="20"/>
        </w:rPr>
      </w:pPr>
      <w:r w:rsidRPr="002F16A2">
        <w:pict>
          <v:rect id="_x0000_s1027" style="width:.05pt;height:1.5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  <w:r>
        <w:pict>
          <v:rect id="_x0000_s1026" style="width:468pt;height:3.6pt;mso-wrap-style:none;mso-position-horizontal-relative:char;mso-position-vertical-relative:line;v-text-anchor:middle" fillcolor="gray" stroked="f">
            <v:fill color2="#7f7f7f"/>
            <v:stroke joinstyle="round"/>
            <w10:wrap type="none"/>
            <w10:anchorlock/>
          </v:rect>
        </w:pict>
      </w:r>
      <w:r w:rsidR="00F80985">
        <w:rPr>
          <w:rFonts w:ascii="Arial" w:hAnsi="Arial" w:cs="Arial"/>
          <w:sz w:val="20"/>
          <w:szCs w:val="20"/>
        </w:rPr>
        <w:t xml:space="preserve">          </w:t>
      </w:r>
    </w:p>
    <w:p w:rsidR="003C461D" w:rsidRPr="008B73FD" w:rsidRDefault="008B73FD" w:rsidP="008B73F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6D4D3B" w:rsidRPr="008B73FD">
        <w:rPr>
          <w:rFonts w:ascii="Arial" w:hAnsi="Arial" w:cs="Arial"/>
          <w:b/>
          <w:sz w:val="24"/>
          <w:szCs w:val="24"/>
        </w:rPr>
        <w:t xml:space="preserve">Mr. </w:t>
      </w:r>
      <w:r w:rsidR="005641D9">
        <w:rPr>
          <w:rFonts w:ascii="Arial" w:hAnsi="Arial" w:cs="Arial"/>
          <w:b/>
          <w:sz w:val="24"/>
          <w:szCs w:val="24"/>
        </w:rPr>
        <w:t>Gabriel Nyoike</w:t>
      </w:r>
    </w:p>
    <w:p w:rsidR="006D4D3B" w:rsidRPr="00F9611C" w:rsidRDefault="005641D9" w:rsidP="008B73FD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Branch </w:t>
      </w:r>
      <w:r w:rsidR="00F9611C" w:rsidRPr="00F9611C">
        <w:rPr>
          <w:rFonts w:ascii="Arial" w:hAnsi="Arial" w:cs="Arial"/>
          <w:sz w:val="24"/>
          <w:szCs w:val="24"/>
        </w:rPr>
        <w:t>Manager</w:t>
      </w:r>
      <w:r w:rsidR="006D4D3B" w:rsidRPr="00F9611C">
        <w:rPr>
          <w:rFonts w:ascii="Arial" w:hAnsi="Arial" w:cs="Arial"/>
          <w:sz w:val="24"/>
          <w:szCs w:val="24"/>
        </w:rPr>
        <w:t>,</w:t>
      </w:r>
    </w:p>
    <w:p w:rsidR="00F9611C" w:rsidRPr="00F9611C" w:rsidRDefault="00F9611C" w:rsidP="008B73F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9611C">
        <w:rPr>
          <w:rFonts w:ascii="Arial" w:hAnsi="Arial" w:cs="Arial"/>
          <w:sz w:val="24"/>
          <w:szCs w:val="24"/>
        </w:rPr>
        <w:t>Uchumi Supermarkets Limited,</w:t>
      </w:r>
    </w:p>
    <w:p w:rsidR="006D4D3B" w:rsidRPr="00F9611C" w:rsidRDefault="006D4D3B" w:rsidP="008B73F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F9611C">
        <w:rPr>
          <w:rFonts w:ascii="Arial" w:hAnsi="Arial" w:cs="Arial"/>
          <w:sz w:val="24"/>
          <w:szCs w:val="24"/>
        </w:rPr>
        <w:t xml:space="preserve">P.O.BOX </w:t>
      </w:r>
      <w:r w:rsidR="00F9611C" w:rsidRPr="00F9611C">
        <w:rPr>
          <w:rFonts w:ascii="Arial" w:hAnsi="Arial" w:cs="Arial"/>
          <w:sz w:val="24"/>
          <w:szCs w:val="24"/>
        </w:rPr>
        <w:t>73167-002</w:t>
      </w:r>
      <w:r w:rsidRPr="00F9611C">
        <w:rPr>
          <w:rFonts w:ascii="Arial" w:hAnsi="Arial" w:cs="Arial"/>
          <w:sz w:val="24"/>
          <w:szCs w:val="24"/>
        </w:rPr>
        <w:t>00,</w:t>
      </w:r>
    </w:p>
    <w:p w:rsidR="00F9611C" w:rsidRPr="00F9611C" w:rsidRDefault="006D4D3B" w:rsidP="008B73FD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F9611C">
        <w:rPr>
          <w:rFonts w:ascii="Arial" w:hAnsi="Arial" w:cs="Arial"/>
          <w:sz w:val="24"/>
          <w:szCs w:val="24"/>
        </w:rPr>
        <w:t>NAIROBI</w:t>
      </w:r>
    </w:p>
    <w:p w:rsidR="003C461D" w:rsidRDefault="006D4D3B" w:rsidP="008B73FD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F9611C">
        <w:rPr>
          <w:rFonts w:ascii="Arial" w:hAnsi="Arial" w:cs="Arial"/>
          <w:sz w:val="24"/>
          <w:szCs w:val="24"/>
        </w:rPr>
        <w:t>Mobile No.:+25472</w:t>
      </w:r>
      <w:r w:rsidR="005641D9">
        <w:rPr>
          <w:rFonts w:ascii="Arial" w:hAnsi="Arial" w:cs="Arial"/>
          <w:sz w:val="24"/>
          <w:szCs w:val="24"/>
        </w:rPr>
        <w:t>4783812</w:t>
      </w:r>
      <w:r w:rsidR="00F9611C">
        <w:rPr>
          <w:rFonts w:ascii="Arial" w:hAnsi="Arial" w:cs="Arial"/>
          <w:sz w:val="24"/>
          <w:szCs w:val="24"/>
        </w:rPr>
        <w:t>.</w:t>
      </w:r>
    </w:p>
    <w:p w:rsidR="003C461D" w:rsidRDefault="003C461D" w:rsidP="008B73FD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EC5818" w:rsidRPr="00317DA0" w:rsidRDefault="00FD76CB" w:rsidP="00317DA0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Mr.</w:t>
      </w:r>
      <w:r w:rsidR="005641D9">
        <w:rPr>
          <w:rFonts w:ascii="Arial" w:hAnsi="Arial" w:cs="Arial"/>
          <w:b/>
          <w:sz w:val="24"/>
          <w:szCs w:val="24"/>
        </w:rPr>
        <w:t>Florence Gitonga</w:t>
      </w:r>
    </w:p>
    <w:p w:rsidR="00EC5818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Head </w:t>
      </w:r>
      <w:r w:rsidR="00EC5818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 Technology and Communication</w:t>
      </w:r>
    </w:p>
    <w:p w:rsidR="00317DA0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Uchumi Supermarkets Limited.</w:t>
      </w:r>
    </w:p>
    <w:p w:rsidR="00317DA0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P.O BOX 73167-00200</w:t>
      </w:r>
    </w:p>
    <w:p w:rsidR="00317DA0" w:rsidRPr="003C461D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NAIROBI</w:t>
      </w:r>
    </w:p>
    <w:p w:rsidR="008B73FD" w:rsidRDefault="008B73FD" w:rsidP="008B73F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317DA0" w:rsidRDefault="00317DA0" w:rsidP="008B73F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No: +254-</w:t>
      </w:r>
      <w:r w:rsidRPr="00317DA0">
        <w:rPr>
          <w:rStyle w:val="WW8Num2z0"/>
          <w:rFonts w:ascii="Arial" w:hAnsi="Arial" w:cs="Arial"/>
          <w:color w:val="3A6EA5"/>
          <w:sz w:val="20"/>
          <w:szCs w:val="20"/>
        </w:rPr>
        <w:t xml:space="preserve"> </w:t>
      </w:r>
      <w:r w:rsidR="005641D9">
        <w:rPr>
          <w:rStyle w:val="Strong"/>
          <w:rFonts w:ascii="Arial" w:hAnsi="Arial" w:cs="Arial"/>
          <w:sz w:val="20"/>
          <w:szCs w:val="20"/>
        </w:rPr>
        <w:t>0722370351</w:t>
      </w:r>
    </w:p>
    <w:p w:rsidR="008B73FD" w:rsidRPr="008B73FD" w:rsidRDefault="005641D9" w:rsidP="005641D9">
      <w:pPr>
        <w:tabs>
          <w:tab w:val="left" w:pos="6463"/>
        </w:tabs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70607" w:rsidRPr="003C461D" w:rsidRDefault="008B73FD" w:rsidP="00EC581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D860BF" w:rsidRPr="003C461D" w:rsidRDefault="00D860BF" w:rsidP="003C461D">
      <w:pPr>
        <w:spacing w:after="0"/>
        <w:rPr>
          <w:rFonts w:ascii="Arial" w:hAnsi="Arial" w:cs="Arial"/>
          <w:sz w:val="24"/>
          <w:szCs w:val="24"/>
        </w:rPr>
      </w:pPr>
    </w:p>
    <w:p w:rsidR="00317DA0" w:rsidRPr="008B73FD" w:rsidRDefault="00317DA0" w:rsidP="00317DA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Pr="008B73FD">
        <w:rPr>
          <w:rFonts w:ascii="Arial" w:hAnsi="Arial" w:cs="Arial"/>
          <w:b/>
          <w:sz w:val="24"/>
          <w:szCs w:val="24"/>
        </w:rPr>
        <w:t xml:space="preserve">Rev. </w:t>
      </w:r>
      <w:r w:rsidR="005C1D4E">
        <w:rPr>
          <w:rFonts w:ascii="Arial" w:hAnsi="Arial" w:cs="Arial"/>
          <w:b/>
          <w:sz w:val="24"/>
          <w:szCs w:val="24"/>
        </w:rPr>
        <w:t>Elizabeth</w:t>
      </w:r>
      <w:r w:rsidRPr="008B73FD">
        <w:rPr>
          <w:rFonts w:ascii="Arial" w:hAnsi="Arial" w:cs="Arial"/>
          <w:b/>
          <w:sz w:val="24"/>
          <w:szCs w:val="24"/>
        </w:rPr>
        <w:t xml:space="preserve"> Omwoha</w:t>
      </w:r>
    </w:p>
    <w:p w:rsidR="00317DA0" w:rsidRPr="008B73FD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B73FD">
        <w:rPr>
          <w:rFonts w:ascii="Arial" w:hAnsi="Arial" w:cs="Arial"/>
          <w:sz w:val="24"/>
          <w:szCs w:val="24"/>
        </w:rPr>
        <w:t>Dean of Students,</w:t>
      </w:r>
    </w:p>
    <w:p w:rsidR="00317DA0" w:rsidRPr="008B73FD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B73FD">
        <w:rPr>
          <w:rFonts w:ascii="Arial" w:hAnsi="Arial" w:cs="Arial"/>
          <w:sz w:val="24"/>
          <w:szCs w:val="24"/>
        </w:rPr>
        <w:t>Masinde Muliro University,</w:t>
      </w:r>
    </w:p>
    <w:p w:rsidR="00317DA0" w:rsidRDefault="00317DA0" w:rsidP="00317DA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B73FD">
        <w:rPr>
          <w:rFonts w:ascii="Arial" w:hAnsi="Arial" w:cs="Arial"/>
          <w:sz w:val="24"/>
          <w:szCs w:val="24"/>
        </w:rPr>
        <w:t>P. O. Box 190,</w:t>
      </w:r>
    </w:p>
    <w:p w:rsidR="00317DA0" w:rsidRPr="008B73FD" w:rsidRDefault="00317DA0" w:rsidP="00317D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8B73FD">
        <w:rPr>
          <w:rFonts w:ascii="Arial" w:hAnsi="Arial" w:cs="Arial"/>
          <w:sz w:val="24"/>
          <w:szCs w:val="24"/>
        </w:rPr>
        <w:t>Kakamega</w:t>
      </w:r>
    </w:p>
    <w:p w:rsidR="00317DA0" w:rsidRPr="008B73FD" w:rsidRDefault="00317DA0" w:rsidP="00317D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8B73FD">
        <w:rPr>
          <w:rFonts w:ascii="Arial" w:hAnsi="Arial" w:cs="Arial"/>
          <w:sz w:val="24"/>
          <w:szCs w:val="24"/>
        </w:rPr>
        <w:t>Mobile: +254- 722 378800</w:t>
      </w:r>
    </w:p>
    <w:p w:rsidR="00317DA0" w:rsidRDefault="00317DA0" w:rsidP="00317D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6D4D3B" w:rsidRPr="003C461D" w:rsidRDefault="006D4D3B" w:rsidP="003C461D">
      <w:pPr>
        <w:ind w:left="720"/>
        <w:rPr>
          <w:rFonts w:ascii="Arial" w:hAnsi="Arial" w:cs="Arial"/>
          <w:sz w:val="24"/>
          <w:szCs w:val="24"/>
        </w:rPr>
      </w:pPr>
    </w:p>
    <w:p w:rsidR="00097FC7" w:rsidRPr="003C461D" w:rsidRDefault="00097FC7" w:rsidP="003C461D">
      <w:pPr>
        <w:rPr>
          <w:rFonts w:ascii="Arial" w:hAnsi="Arial" w:cs="Arial"/>
          <w:sz w:val="24"/>
          <w:szCs w:val="24"/>
        </w:rPr>
      </w:pPr>
    </w:p>
    <w:p w:rsidR="003C461D" w:rsidRPr="003C461D" w:rsidRDefault="003C461D">
      <w:pPr>
        <w:rPr>
          <w:rFonts w:ascii="Arial" w:hAnsi="Arial" w:cs="Arial"/>
          <w:sz w:val="24"/>
          <w:szCs w:val="24"/>
        </w:rPr>
      </w:pPr>
    </w:p>
    <w:sectPr w:rsidR="003C461D" w:rsidRPr="003C461D" w:rsidSect="003C461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EAC" w:rsidRDefault="00291EAC" w:rsidP="00023520">
      <w:pPr>
        <w:spacing w:after="0" w:line="240" w:lineRule="auto"/>
      </w:pPr>
      <w:r>
        <w:separator/>
      </w:r>
    </w:p>
  </w:endnote>
  <w:endnote w:type="continuationSeparator" w:id="1">
    <w:p w:rsidR="00291EAC" w:rsidRDefault="00291EAC" w:rsidP="0002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EAC" w:rsidRDefault="00291EAC" w:rsidP="00023520">
      <w:pPr>
        <w:spacing w:after="0" w:line="240" w:lineRule="auto"/>
      </w:pPr>
      <w:r>
        <w:separator/>
      </w:r>
    </w:p>
  </w:footnote>
  <w:footnote w:type="continuationSeparator" w:id="1">
    <w:p w:rsidR="00291EAC" w:rsidRDefault="00291EAC" w:rsidP="00023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B8A616B"/>
    <w:multiLevelType w:val="hybridMultilevel"/>
    <w:tmpl w:val="1DB8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20901"/>
    <w:multiLevelType w:val="hybridMultilevel"/>
    <w:tmpl w:val="1C8C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C611BD"/>
    <w:multiLevelType w:val="hybridMultilevel"/>
    <w:tmpl w:val="5E2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B575D"/>
    <w:multiLevelType w:val="hybridMultilevel"/>
    <w:tmpl w:val="69BCA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F313AB"/>
    <w:multiLevelType w:val="hybridMultilevel"/>
    <w:tmpl w:val="9E965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842312"/>
    <w:multiLevelType w:val="hybridMultilevel"/>
    <w:tmpl w:val="BBBED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7138B"/>
    <w:multiLevelType w:val="hybridMultilevel"/>
    <w:tmpl w:val="D7E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714E4"/>
    <w:multiLevelType w:val="hybridMultilevel"/>
    <w:tmpl w:val="B350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2B7741"/>
    <w:multiLevelType w:val="hybridMultilevel"/>
    <w:tmpl w:val="214A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74FA7"/>
    <w:multiLevelType w:val="hybridMultilevel"/>
    <w:tmpl w:val="1E6A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911E5"/>
    <w:multiLevelType w:val="hybridMultilevel"/>
    <w:tmpl w:val="4D5A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826B1"/>
    <w:multiLevelType w:val="hybridMultilevel"/>
    <w:tmpl w:val="3522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64CA5"/>
    <w:multiLevelType w:val="hybridMultilevel"/>
    <w:tmpl w:val="512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A072A"/>
    <w:multiLevelType w:val="hybridMultilevel"/>
    <w:tmpl w:val="162E4CBC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21">
    <w:nsid w:val="6DFE7BC0"/>
    <w:multiLevelType w:val="hybridMultilevel"/>
    <w:tmpl w:val="190E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94625C"/>
    <w:multiLevelType w:val="hybridMultilevel"/>
    <w:tmpl w:val="70BE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373F5"/>
    <w:multiLevelType w:val="hybridMultilevel"/>
    <w:tmpl w:val="C396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7"/>
  </w:num>
  <w:num w:numId="10">
    <w:abstractNumId w:val="16"/>
  </w:num>
  <w:num w:numId="11">
    <w:abstractNumId w:val="11"/>
  </w:num>
  <w:num w:numId="12">
    <w:abstractNumId w:val="21"/>
  </w:num>
  <w:num w:numId="13">
    <w:abstractNumId w:val="14"/>
  </w:num>
  <w:num w:numId="14">
    <w:abstractNumId w:val="19"/>
  </w:num>
  <w:num w:numId="15">
    <w:abstractNumId w:val="12"/>
  </w:num>
  <w:num w:numId="16">
    <w:abstractNumId w:val="15"/>
  </w:num>
  <w:num w:numId="17">
    <w:abstractNumId w:val="23"/>
  </w:num>
  <w:num w:numId="18">
    <w:abstractNumId w:val="20"/>
  </w:num>
  <w:num w:numId="19">
    <w:abstractNumId w:val="9"/>
  </w:num>
  <w:num w:numId="20">
    <w:abstractNumId w:val="13"/>
  </w:num>
  <w:num w:numId="21">
    <w:abstractNumId w:val="22"/>
  </w:num>
  <w:num w:numId="22">
    <w:abstractNumId w:val="8"/>
  </w:num>
  <w:num w:numId="23">
    <w:abstractNumId w:val="1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C28"/>
    <w:rsid w:val="00023520"/>
    <w:rsid w:val="00043FC9"/>
    <w:rsid w:val="00046625"/>
    <w:rsid w:val="00071B09"/>
    <w:rsid w:val="00097FC7"/>
    <w:rsid w:val="000A1780"/>
    <w:rsid w:val="000C74B1"/>
    <w:rsid w:val="000E1883"/>
    <w:rsid w:val="00101F56"/>
    <w:rsid w:val="00120BEC"/>
    <w:rsid w:val="0013304D"/>
    <w:rsid w:val="00151401"/>
    <w:rsid w:val="0015182A"/>
    <w:rsid w:val="00151F3F"/>
    <w:rsid w:val="00152243"/>
    <w:rsid w:val="00153DC7"/>
    <w:rsid w:val="00162123"/>
    <w:rsid w:val="00166D56"/>
    <w:rsid w:val="00167879"/>
    <w:rsid w:val="00170991"/>
    <w:rsid w:val="00173A6B"/>
    <w:rsid w:val="0018232D"/>
    <w:rsid w:val="00192CED"/>
    <w:rsid w:val="001B10A0"/>
    <w:rsid w:val="001C4498"/>
    <w:rsid w:val="001F7769"/>
    <w:rsid w:val="002015FC"/>
    <w:rsid w:val="00214390"/>
    <w:rsid w:val="002157F6"/>
    <w:rsid w:val="00216B02"/>
    <w:rsid w:val="00220D5F"/>
    <w:rsid w:val="00224B80"/>
    <w:rsid w:val="002264D1"/>
    <w:rsid w:val="00233B5C"/>
    <w:rsid w:val="0024435B"/>
    <w:rsid w:val="0025008C"/>
    <w:rsid w:val="002525C0"/>
    <w:rsid w:val="00265573"/>
    <w:rsid w:val="002871FB"/>
    <w:rsid w:val="00291EAC"/>
    <w:rsid w:val="00292082"/>
    <w:rsid w:val="00294E7D"/>
    <w:rsid w:val="002A734B"/>
    <w:rsid w:val="002C049D"/>
    <w:rsid w:val="002C568F"/>
    <w:rsid w:val="002D0DEB"/>
    <w:rsid w:val="002F16A2"/>
    <w:rsid w:val="0030011A"/>
    <w:rsid w:val="003025E4"/>
    <w:rsid w:val="00303EE5"/>
    <w:rsid w:val="00317DA0"/>
    <w:rsid w:val="00323DF1"/>
    <w:rsid w:val="00330ED6"/>
    <w:rsid w:val="00332E52"/>
    <w:rsid w:val="00345896"/>
    <w:rsid w:val="00356A44"/>
    <w:rsid w:val="00362908"/>
    <w:rsid w:val="00370607"/>
    <w:rsid w:val="0039176E"/>
    <w:rsid w:val="003941B9"/>
    <w:rsid w:val="003962AA"/>
    <w:rsid w:val="003B46EB"/>
    <w:rsid w:val="003B5FF5"/>
    <w:rsid w:val="003B7072"/>
    <w:rsid w:val="003C2EAA"/>
    <w:rsid w:val="003C435C"/>
    <w:rsid w:val="003C461D"/>
    <w:rsid w:val="003C7AAB"/>
    <w:rsid w:val="003D6942"/>
    <w:rsid w:val="003F3F4D"/>
    <w:rsid w:val="004049FB"/>
    <w:rsid w:val="00433991"/>
    <w:rsid w:val="00450313"/>
    <w:rsid w:val="0045491A"/>
    <w:rsid w:val="00463347"/>
    <w:rsid w:val="00463CE9"/>
    <w:rsid w:val="00464DB1"/>
    <w:rsid w:val="004861C0"/>
    <w:rsid w:val="004A447B"/>
    <w:rsid w:val="004B18A0"/>
    <w:rsid w:val="004C0234"/>
    <w:rsid w:val="004D0311"/>
    <w:rsid w:val="004F61AA"/>
    <w:rsid w:val="004F61F9"/>
    <w:rsid w:val="00500D5E"/>
    <w:rsid w:val="005016F8"/>
    <w:rsid w:val="0050186B"/>
    <w:rsid w:val="00511309"/>
    <w:rsid w:val="005117A0"/>
    <w:rsid w:val="00512C31"/>
    <w:rsid w:val="005172FE"/>
    <w:rsid w:val="00517395"/>
    <w:rsid w:val="00527702"/>
    <w:rsid w:val="00530D43"/>
    <w:rsid w:val="005355EA"/>
    <w:rsid w:val="005512DF"/>
    <w:rsid w:val="005641D9"/>
    <w:rsid w:val="005712DC"/>
    <w:rsid w:val="00572801"/>
    <w:rsid w:val="00583D79"/>
    <w:rsid w:val="00596B32"/>
    <w:rsid w:val="005A503C"/>
    <w:rsid w:val="005B08B0"/>
    <w:rsid w:val="005B1874"/>
    <w:rsid w:val="005B511F"/>
    <w:rsid w:val="005B77F4"/>
    <w:rsid w:val="005C1D4E"/>
    <w:rsid w:val="005C432A"/>
    <w:rsid w:val="005D62A6"/>
    <w:rsid w:val="006271CE"/>
    <w:rsid w:val="00632893"/>
    <w:rsid w:val="0066174C"/>
    <w:rsid w:val="00672DC5"/>
    <w:rsid w:val="0067350B"/>
    <w:rsid w:val="00674053"/>
    <w:rsid w:val="00675777"/>
    <w:rsid w:val="006777E6"/>
    <w:rsid w:val="00690D45"/>
    <w:rsid w:val="0069709F"/>
    <w:rsid w:val="006A203C"/>
    <w:rsid w:val="006D0ACE"/>
    <w:rsid w:val="006D4D3B"/>
    <w:rsid w:val="006D665C"/>
    <w:rsid w:val="00701C28"/>
    <w:rsid w:val="007028C6"/>
    <w:rsid w:val="0070490D"/>
    <w:rsid w:val="00707AA3"/>
    <w:rsid w:val="00723DCB"/>
    <w:rsid w:val="007370AA"/>
    <w:rsid w:val="007460C9"/>
    <w:rsid w:val="0075132F"/>
    <w:rsid w:val="00756046"/>
    <w:rsid w:val="007671AB"/>
    <w:rsid w:val="007730A9"/>
    <w:rsid w:val="007879CF"/>
    <w:rsid w:val="00792E3B"/>
    <w:rsid w:val="007942A6"/>
    <w:rsid w:val="007C4491"/>
    <w:rsid w:val="007F47B8"/>
    <w:rsid w:val="007F50A1"/>
    <w:rsid w:val="00800472"/>
    <w:rsid w:val="00807B66"/>
    <w:rsid w:val="00854FD7"/>
    <w:rsid w:val="008616E3"/>
    <w:rsid w:val="00865F06"/>
    <w:rsid w:val="00870D8C"/>
    <w:rsid w:val="008822E9"/>
    <w:rsid w:val="008A232A"/>
    <w:rsid w:val="008B2DE2"/>
    <w:rsid w:val="008B3590"/>
    <w:rsid w:val="008B73FD"/>
    <w:rsid w:val="008B748C"/>
    <w:rsid w:val="008F077C"/>
    <w:rsid w:val="00901231"/>
    <w:rsid w:val="0091509B"/>
    <w:rsid w:val="00920A92"/>
    <w:rsid w:val="0093233F"/>
    <w:rsid w:val="00935C97"/>
    <w:rsid w:val="0095193C"/>
    <w:rsid w:val="00963E99"/>
    <w:rsid w:val="009829DB"/>
    <w:rsid w:val="009A0821"/>
    <w:rsid w:val="009B17F4"/>
    <w:rsid w:val="009B4A78"/>
    <w:rsid w:val="009B567A"/>
    <w:rsid w:val="009C2DDA"/>
    <w:rsid w:val="009D488B"/>
    <w:rsid w:val="009E22B0"/>
    <w:rsid w:val="009E37E4"/>
    <w:rsid w:val="00A0478C"/>
    <w:rsid w:val="00A3332C"/>
    <w:rsid w:val="00A40482"/>
    <w:rsid w:val="00A4228D"/>
    <w:rsid w:val="00A45FCA"/>
    <w:rsid w:val="00A67215"/>
    <w:rsid w:val="00A708E2"/>
    <w:rsid w:val="00A73928"/>
    <w:rsid w:val="00A76A1F"/>
    <w:rsid w:val="00AB00C7"/>
    <w:rsid w:val="00AC2F53"/>
    <w:rsid w:val="00AD4ED1"/>
    <w:rsid w:val="00AE111B"/>
    <w:rsid w:val="00AE5354"/>
    <w:rsid w:val="00AF112F"/>
    <w:rsid w:val="00AF7C02"/>
    <w:rsid w:val="00B328AE"/>
    <w:rsid w:val="00B46229"/>
    <w:rsid w:val="00BA0E66"/>
    <w:rsid w:val="00BC7106"/>
    <w:rsid w:val="00C31B00"/>
    <w:rsid w:val="00C378DA"/>
    <w:rsid w:val="00C40580"/>
    <w:rsid w:val="00C4504A"/>
    <w:rsid w:val="00C5073A"/>
    <w:rsid w:val="00C53533"/>
    <w:rsid w:val="00C8139A"/>
    <w:rsid w:val="00C93FBB"/>
    <w:rsid w:val="00CB5A5D"/>
    <w:rsid w:val="00D11B2E"/>
    <w:rsid w:val="00D15064"/>
    <w:rsid w:val="00D36637"/>
    <w:rsid w:val="00D66664"/>
    <w:rsid w:val="00D84FCF"/>
    <w:rsid w:val="00D860BF"/>
    <w:rsid w:val="00D87569"/>
    <w:rsid w:val="00DC5536"/>
    <w:rsid w:val="00DD4EFD"/>
    <w:rsid w:val="00DF3355"/>
    <w:rsid w:val="00E02EA8"/>
    <w:rsid w:val="00E10DF3"/>
    <w:rsid w:val="00E168FC"/>
    <w:rsid w:val="00E16A20"/>
    <w:rsid w:val="00E43050"/>
    <w:rsid w:val="00E44C3E"/>
    <w:rsid w:val="00E500BA"/>
    <w:rsid w:val="00E57906"/>
    <w:rsid w:val="00E60064"/>
    <w:rsid w:val="00E62268"/>
    <w:rsid w:val="00E6329A"/>
    <w:rsid w:val="00E67B87"/>
    <w:rsid w:val="00E71DC1"/>
    <w:rsid w:val="00E7710F"/>
    <w:rsid w:val="00E833A1"/>
    <w:rsid w:val="00E94707"/>
    <w:rsid w:val="00EC5818"/>
    <w:rsid w:val="00EC63FB"/>
    <w:rsid w:val="00ED6E15"/>
    <w:rsid w:val="00EE2AE4"/>
    <w:rsid w:val="00EF02DD"/>
    <w:rsid w:val="00F125D5"/>
    <w:rsid w:val="00F129D5"/>
    <w:rsid w:val="00F13050"/>
    <w:rsid w:val="00F24012"/>
    <w:rsid w:val="00F27CB0"/>
    <w:rsid w:val="00F33FEA"/>
    <w:rsid w:val="00F50ACB"/>
    <w:rsid w:val="00F5222D"/>
    <w:rsid w:val="00F63547"/>
    <w:rsid w:val="00F7409F"/>
    <w:rsid w:val="00F80985"/>
    <w:rsid w:val="00F87BB2"/>
    <w:rsid w:val="00F9611C"/>
    <w:rsid w:val="00F97062"/>
    <w:rsid w:val="00FA35EB"/>
    <w:rsid w:val="00FA701F"/>
    <w:rsid w:val="00FB28F7"/>
    <w:rsid w:val="00FC7C85"/>
    <w:rsid w:val="00FD76CB"/>
    <w:rsid w:val="00FE09C3"/>
    <w:rsid w:val="00FF0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C0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4861C0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4861C0"/>
    <w:pPr>
      <w:keepNext/>
      <w:tabs>
        <w:tab w:val="num" w:pos="0"/>
      </w:tabs>
      <w:spacing w:before="240" w:after="60" w:line="240" w:lineRule="auto"/>
      <w:ind w:left="720" w:hanging="720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4861C0"/>
    <w:pPr>
      <w:keepNext/>
      <w:tabs>
        <w:tab w:val="num" w:pos="0"/>
      </w:tabs>
      <w:spacing w:after="0" w:line="240" w:lineRule="auto"/>
      <w:ind w:left="1296" w:hanging="1296"/>
      <w:outlineLvl w:val="6"/>
    </w:pPr>
    <w:rPr>
      <w:rFonts w:ascii="Arial" w:eastAsia="Times New Roman" w:hAnsi="Arial"/>
      <w:b/>
      <w:bCs/>
      <w:spacing w:val="-5"/>
      <w:sz w:val="24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861C0"/>
    <w:rPr>
      <w:rFonts w:ascii="Symbol" w:hAnsi="Symbol"/>
    </w:rPr>
  </w:style>
  <w:style w:type="character" w:customStyle="1" w:styleId="WW8Num2z1">
    <w:name w:val="WW8Num2z1"/>
    <w:rsid w:val="004861C0"/>
    <w:rPr>
      <w:rFonts w:ascii="Courier New" w:hAnsi="Courier New" w:cs="Courier New"/>
    </w:rPr>
  </w:style>
  <w:style w:type="character" w:customStyle="1" w:styleId="WW8Num2z2">
    <w:name w:val="WW8Num2z2"/>
    <w:rsid w:val="004861C0"/>
    <w:rPr>
      <w:rFonts w:ascii="Wingdings" w:hAnsi="Wingdings"/>
    </w:rPr>
  </w:style>
  <w:style w:type="character" w:customStyle="1" w:styleId="WW8Num3z0">
    <w:name w:val="WW8Num3z0"/>
    <w:rsid w:val="004861C0"/>
    <w:rPr>
      <w:rFonts w:ascii="Wingdings" w:hAnsi="Wingdings"/>
    </w:rPr>
  </w:style>
  <w:style w:type="character" w:customStyle="1" w:styleId="WW8Num4z0">
    <w:name w:val="WW8Num4z0"/>
    <w:rsid w:val="004861C0"/>
    <w:rPr>
      <w:rFonts w:ascii="Wingdings" w:hAnsi="Wingdings"/>
    </w:rPr>
  </w:style>
  <w:style w:type="character" w:customStyle="1" w:styleId="WW8Num5z0">
    <w:name w:val="WW8Num5z0"/>
    <w:rsid w:val="004861C0"/>
    <w:rPr>
      <w:rFonts w:ascii="Wingdings" w:hAnsi="Wingdings"/>
    </w:rPr>
  </w:style>
  <w:style w:type="character" w:customStyle="1" w:styleId="WW8Num5z1">
    <w:name w:val="WW8Num5z1"/>
    <w:rsid w:val="004861C0"/>
    <w:rPr>
      <w:rFonts w:ascii="Courier New" w:hAnsi="Courier New" w:cs="Courier New"/>
    </w:rPr>
  </w:style>
  <w:style w:type="character" w:customStyle="1" w:styleId="WW8Num5z2">
    <w:name w:val="WW8Num5z2"/>
    <w:rsid w:val="004861C0"/>
    <w:rPr>
      <w:rFonts w:ascii="Wingdings" w:hAnsi="Wingdings"/>
      <w:sz w:val="20"/>
    </w:rPr>
  </w:style>
  <w:style w:type="character" w:customStyle="1" w:styleId="WW8Num6z0">
    <w:name w:val="WW8Num6z0"/>
    <w:rsid w:val="004861C0"/>
    <w:rPr>
      <w:rFonts w:ascii="Symbol" w:hAnsi="Symbol"/>
    </w:rPr>
  </w:style>
  <w:style w:type="character" w:customStyle="1" w:styleId="WW8Num1z0">
    <w:name w:val="WW8Num1z0"/>
    <w:rsid w:val="004861C0"/>
    <w:rPr>
      <w:rFonts w:ascii="Symbol" w:hAnsi="Symbol"/>
      <w:sz w:val="20"/>
    </w:rPr>
  </w:style>
  <w:style w:type="character" w:customStyle="1" w:styleId="WW8Num1z1">
    <w:name w:val="WW8Num1z1"/>
    <w:rsid w:val="004861C0"/>
    <w:rPr>
      <w:rFonts w:ascii="Courier New" w:hAnsi="Courier New"/>
      <w:sz w:val="20"/>
    </w:rPr>
  </w:style>
  <w:style w:type="character" w:customStyle="1" w:styleId="WW8Num1z2">
    <w:name w:val="WW8Num1z2"/>
    <w:rsid w:val="004861C0"/>
    <w:rPr>
      <w:rFonts w:ascii="Wingdings" w:hAnsi="Wingdings"/>
      <w:sz w:val="20"/>
    </w:rPr>
  </w:style>
  <w:style w:type="character" w:customStyle="1" w:styleId="WW8Num3z1">
    <w:name w:val="WW8Num3z1"/>
    <w:rsid w:val="004861C0"/>
    <w:rPr>
      <w:rFonts w:ascii="Courier New" w:hAnsi="Courier New" w:cs="Courier New"/>
    </w:rPr>
  </w:style>
  <w:style w:type="character" w:customStyle="1" w:styleId="WW8Num3z3">
    <w:name w:val="WW8Num3z3"/>
    <w:rsid w:val="004861C0"/>
    <w:rPr>
      <w:rFonts w:ascii="Symbol" w:hAnsi="Symbol"/>
    </w:rPr>
  </w:style>
  <w:style w:type="character" w:customStyle="1" w:styleId="WW8Num4z1">
    <w:name w:val="WW8Num4z1"/>
    <w:rsid w:val="004861C0"/>
    <w:rPr>
      <w:rFonts w:ascii="Courier New" w:hAnsi="Courier New" w:cs="Courier New"/>
    </w:rPr>
  </w:style>
  <w:style w:type="character" w:customStyle="1" w:styleId="WW8Num4z3">
    <w:name w:val="WW8Num4z3"/>
    <w:rsid w:val="004861C0"/>
    <w:rPr>
      <w:rFonts w:ascii="Symbol" w:hAnsi="Symbol"/>
    </w:rPr>
  </w:style>
  <w:style w:type="character" w:customStyle="1" w:styleId="WW8Num5z3">
    <w:name w:val="WW8Num5z3"/>
    <w:rsid w:val="004861C0"/>
    <w:rPr>
      <w:rFonts w:ascii="Symbol" w:hAnsi="Symbol"/>
    </w:rPr>
  </w:style>
  <w:style w:type="character" w:customStyle="1" w:styleId="WW8Num6z1">
    <w:name w:val="WW8Num6z1"/>
    <w:rsid w:val="004861C0"/>
    <w:rPr>
      <w:rFonts w:ascii="Courier New" w:hAnsi="Courier New" w:cs="Courier New"/>
    </w:rPr>
  </w:style>
  <w:style w:type="character" w:customStyle="1" w:styleId="WW8Num6z2">
    <w:name w:val="WW8Num6z2"/>
    <w:rsid w:val="004861C0"/>
    <w:rPr>
      <w:rFonts w:ascii="Wingdings" w:hAnsi="Wingdings"/>
    </w:rPr>
  </w:style>
  <w:style w:type="character" w:customStyle="1" w:styleId="WW8Num7z0">
    <w:name w:val="WW8Num7z0"/>
    <w:rsid w:val="004861C0"/>
    <w:rPr>
      <w:rFonts w:ascii="Wingdings" w:hAnsi="Wingdings"/>
    </w:rPr>
  </w:style>
  <w:style w:type="character" w:customStyle="1" w:styleId="WW8Num7z1">
    <w:name w:val="WW8Num7z1"/>
    <w:rsid w:val="004861C0"/>
    <w:rPr>
      <w:rFonts w:ascii="Courier New" w:hAnsi="Courier New" w:cs="Courier New"/>
    </w:rPr>
  </w:style>
  <w:style w:type="character" w:customStyle="1" w:styleId="WW8Num7z3">
    <w:name w:val="WW8Num7z3"/>
    <w:rsid w:val="004861C0"/>
    <w:rPr>
      <w:rFonts w:ascii="Symbol" w:hAnsi="Symbol"/>
    </w:rPr>
  </w:style>
  <w:style w:type="character" w:customStyle="1" w:styleId="WW8Num8z0">
    <w:name w:val="WW8Num8z0"/>
    <w:rsid w:val="004861C0"/>
    <w:rPr>
      <w:rFonts w:ascii="Symbol" w:hAnsi="Symbol"/>
      <w:sz w:val="20"/>
    </w:rPr>
  </w:style>
  <w:style w:type="character" w:customStyle="1" w:styleId="WW8Num8z1">
    <w:name w:val="WW8Num8z1"/>
    <w:rsid w:val="004861C0"/>
    <w:rPr>
      <w:rFonts w:ascii="Courier New" w:hAnsi="Courier New"/>
      <w:sz w:val="20"/>
    </w:rPr>
  </w:style>
  <w:style w:type="character" w:customStyle="1" w:styleId="WW8Num8z2">
    <w:name w:val="WW8Num8z2"/>
    <w:rsid w:val="004861C0"/>
    <w:rPr>
      <w:rFonts w:ascii="Wingdings" w:hAnsi="Wingdings"/>
      <w:sz w:val="20"/>
    </w:rPr>
  </w:style>
  <w:style w:type="character" w:customStyle="1" w:styleId="WW8Num9z0">
    <w:name w:val="WW8Num9z0"/>
    <w:rsid w:val="004861C0"/>
    <w:rPr>
      <w:rFonts w:ascii="Wingdings" w:hAnsi="Wingdings"/>
      <w:sz w:val="20"/>
    </w:rPr>
  </w:style>
  <w:style w:type="character" w:customStyle="1" w:styleId="WW8Num10z0">
    <w:name w:val="WW8Num10z0"/>
    <w:rsid w:val="004861C0"/>
    <w:rPr>
      <w:rFonts w:ascii="Wingdings" w:hAnsi="Wingdings"/>
    </w:rPr>
  </w:style>
  <w:style w:type="character" w:customStyle="1" w:styleId="WW8Num10z1">
    <w:name w:val="WW8Num10z1"/>
    <w:rsid w:val="004861C0"/>
    <w:rPr>
      <w:rFonts w:ascii="Courier New" w:hAnsi="Courier New" w:cs="Courier New"/>
    </w:rPr>
  </w:style>
  <w:style w:type="character" w:customStyle="1" w:styleId="WW8Num10z3">
    <w:name w:val="WW8Num10z3"/>
    <w:rsid w:val="004861C0"/>
    <w:rPr>
      <w:rFonts w:ascii="Symbol" w:hAnsi="Symbol"/>
    </w:rPr>
  </w:style>
  <w:style w:type="character" w:customStyle="1" w:styleId="WW8Num11z0">
    <w:name w:val="WW8Num11z0"/>
    <w:rsid w:val="004861C0"/>
    <w:rPr>
      <w:rFonts w:ascii="Wingdings" w:hAnsi="Wingdings"/>
    </w:rPr>
  </w:style>
  <w:style w:type="character" w:customStyle="1" w:styleId="WW8Num11z1">
    <w:name w:val="WW8Num11z1"/>
    <w:rsid w:val="004861C0"/>
    <w:rPr>
      <w:rFonts w:ascii="Courier New" w:hAnsi="Courier New" w:cs="Courier New"/>
    </w:rPr>
  </w:style>
  <w:style w:type="character" w:customStyle="1" w:styleId="WW8Num11z3">
    <w:name w:val="WW8Num11z3"/>
    <w:rsid w:val="004861C0"/>
    <w:rPr>
      <w:rFonts w:ascii="Symbol" w:hAnsi="Symbol"/>
    </w:rPr>
  </w:style>
  <w:style w:type="character" w:customStyle="1" w:styleId="WW-DefaultParagraphFont">
    <w:name w:val="WW-Default Paragraph Font"/>
    <w:rsid w:val="004861C0"/>
  </w:style>
  <w:style w:type="character" w:customStyle="1" w:styleId="Heading1Char">
    <w:name w:val="Heading 1 Char"/>
    <w:rsid w:val="004861C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3Char">
    <w:name w:val="Heading 3 Char"/>
    <w:rsid w:val="004861C0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7Char">
    <w:name w:val="Heading 7 Char"/>
    <w:rsid w:val="004861C0"/>
    <w:rPr>
      <w:rFonts w:ascii="Arial" w:eastAsia="Times New Roman" w:hAnsi="Arial" w:cs="Times New Roman"/>
      <w:b/>
      <w:bCs/>
      <w:spacing w:val="-5"/>
      <w:sz w:val="24"/>
      <w:szCs w:val="20"/>
      <w:u w:val="single"/>
      <w:lang w:val="en-GB"/>
    </w:rPr>
  </w:style>
  <w:style w:type="character" w:customStyle="1" w:styleId="ClosingChar">
    <w:name w:val="Closing Char"/>
    <w:rsid w:val="004861C0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rsid w:val="004861C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4861C0"/>
    <w:rPr>
      <w:color w:val="0000FF"/>
      <w:u w:val="single"/>
    </w:rPr>
  </w:style>
  <w:style w:type="character" w:customStyle="1" w:styleId="apple-style-span">
    <w:name w:val="apple-style-span"/>
    <w:rsid w:val="004861C0"/>
  </w:style>
  <w:style w:type="character" w:customStyle="1" w:styleId="NumberingSymbols">
    <w:name w:val="Numbering Symbols"/>
    <w:rsid w:val="004861C0"/>
  </w:style>
  <w:style w:type="paragraph" w:customStyle="1" w:styleId="Heading">
    <w:name w:val="Heading"/>
    <w:basedOn w:val="Normal"/>
    <w:next w:val="BodyText"/>
    <w:rsid w:val="004861C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4861C0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sid w:val="004861C0"/>
    <w:rPr>
      <w:rFonts w:cs="Mangal"/>
    </w:rPr>
  </w:style>
  <w:style w:type="paragraph" w:styleId="Caption">
    <w:name w:val="caption"/>
    <w:basedOn w:val="Normal"/>
    <w:qFormat/>
    <w:rsid w:val="004861C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4861C0"/>
    <w:pPr>
      <w:suppressLineNumbers/>
    </w:pPr>
    <w:rPr>
      <w:rFonts w:cs="Mangal"/>
    </w:rPr>
  </w:style>
  <w:style w:type="paragraph" w:styleId="Closing">
    <w:name w:val="Closing"/>
    <w:basedOn w:val="Normal"/>
    <w:rsid w:val="004861C0"/>
    <w:pPr>
      <w:spacing w:after="0" w:line="240" w:lineRule="auto"/>
      <w:ind w:left="43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61C0"/>
    <w:pPr>
      <w:ind w:left="720"/>
    </w:pPr>
  </w:style>
  <w:style w:type="paragraph" w:customStyle="1" w:styleId="TableContents">
    <w:name w:val="Table Contents"/>
    <w:basedOn w:val="Normal"/>
    <w:rsid w:val="004861C0"/>
    <w:pPr>
      <w:suppressLineNumbers/>
    </w:pPr>
  </w:style>
  <w:style w:type="paragraph" w:customStyle="1" w:styleId="TableHeading">
    <w:name w:val="Table Heading"/>
    <w:basedOn w:val="TableContents"/>
    <w:rsid w:val="004861C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2352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023520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2352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023520"/>
    <w:rPr>
      <w:rFonts w:ascii="Calibri" w:eastAsia="Calibri" w:hAnsi="Calibri" w:cs="Calibri"/>
      <w:sz w:val="22"/>
      <w:szCs w:val="22"/>
      <w:lang w:eastAsia="ar-SA"/>
    </w:rPr>
  </w:style>
  <w:style w:type="paragraph" w:customStyle="1" w:styleId="Default">
    <w:name w:val="Default"/>
    <w:rsid w:val="00C378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3CE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w5c8y1y6729r">
    <w:name w:val="w5c8y1y6729r"/>
    <w:basedOn w:val="DefaultParagraphFont"/>
    <w:rsid w:val="00463CE9"/>
  </w:style>
  <w:style w:type="character" w:styleId="Strong">
    <w:name w:val="Strong"/>
    <w:basedOn w:val="DefaultParagraphFont"/>
    <w:uiPriority w:val="22"/>
    <w:qFormat/>
    <w:rsid w:val="00317D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ynatembe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A1DE8-188C-4261-95F9-0BFC1203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6320</CharactersWithSpaces>
  <SharedDoc>false</SharedDoc>
  <HLinks>
    <vt:vector size="30" baseType="variant">
      <vt:variant>
        <vt:i4>7274587</vt:i4>
      </vt:variant>
      <vt:variant>
        <vt:i4>36</vt:i4>
      </vt:variant>
      <vt:variant>
        <vt:i4>0</vt:i4>
      </vt:variant>
      <vt:variant>
        <vt:i4>5</vt:i4>
      </vt:variant>
      <vt:variant>
        <vt:lpwstr>mailto:nkaburu@jkf.com</vt:lpwstr>
      </vt:variant>
      <vt:variant>
        <vt:lpwstr/>
      </vt:variant>
      <vt:variant>
        <vt:i4>3145799</vt:i4>
      </vt:variant>
      <vt:variant>
        <vt:i4>33</vt:i4>
      </vt:variant>
      <vt:variant>
        <vt:i4>0</vt:i4>
      </vt:variant>
      <vt:variant>
        <vt:i4>5</vt:i4>
      </vt:variant>
      <vt:variant>
        <vt:lpwstr>mailto:richard.kiprono@unilever.com</vt:lpwstr>
      </vt:variant>
      <vt:variant>
        <vt:lpwstr/>
      </vt:variant>
      <vt:variant>
        <vt:i4>7405661</vt:i4>
      </vt:variant>
      <vt:variant>
        <vt:i4>30</vt:i4>
      </vt:variant>
      <vt:variant>
        <vt:i4>0</vt:i4>
      </vt:variant>
      <vt:variant>
        <vt:i4>5</vt:i4>
      </vt:variant>
      <vt:variant>
        <vt:lpwstr>mailto:dgichoya@yahoo.com</vt:lpwstr>
      </vt:variant>
      <vt:variant>
        <vt:lpwstr/>
      </vt:variant>
      <vt:variant>
        <vt:i4>6619198</vt:i4>
      </vt:variant>
      <vt:variant>
        <vt:i4>27</vt:i4>
      </vt:variant>
      <vt:variant>
        <vt:i4>0</vt:i4>
      </vt:variant>
      <vt:variant>
        <vt:i4>5</vt:i4>
      </vt:variant>
      <vt:variant>
        <vt:lpwstr>https://legacy.co-opwebmail.co.ke/owa/redir.aspx?C=0a9bde541d8a4e8ca120cfa94d4c21c5&amp;URL=http%3a%2f%2f%40co-opbank.co.ke</vt:lpwstr>
      </vt:variant>
      <vt:variant>
        <vt:lpwstr/>
      </vt:variant>
      <vt:variant>
        <vt:i4>393274</vt:i4>
      </vt:variant>
      <vt:variant>
        <vt:i4>3</vt:i4>
      </vt:variant>
      <vt:variant>
        <vt:i4>0</vt:i4>
      </vt:variant>
      <vt:variant>
        <vt:i4>5</vt:i4>
      </vt:variant>
      <vt:variant>
        <vt:lpwstr>mailto:mroylangat@gmail.com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</dc:creator>
  <cp:lastModifiedBy>emahasi</cp:lastModifiedBy>
  <cp:revision>13</cp:revision>
  <cp:lastPrinted>2014-07-20T14:44:00Z</cp:lastPrinted>
  <dcterms:created xsi:type="dcterms:W3CDTF">2016-04-30T07:58:00Z</dcterms:created>
  <dcterms:modified xsi:type="dcterms:W3CDTF">2018-08-29T12:34:00Z</dcterms:modified>
</cp:coreProperties>
</file>