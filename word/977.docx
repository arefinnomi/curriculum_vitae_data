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BD7" w:rsidRDefault="00BD5F7F">
      <w:pPr>
        <w:spacing w:before="30"/>
        <w:ind w:left="3283" w:right="4666"/>
        <w:jc w:val="center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RESUME</w:t>
      </w:r>
    </w:p>
    <w:p w:rsidR="00864BD7" w:rsidRDefault="00864BD7">
      <w:pPr>
        <w:spacing w:line="200" w:lineRule="exact"/>
      </w:pPr>
    </w:p>
    <w:p w:rsidR="00864BD7" w:rsidRDefault="00864BD7">
      <w:pPr>
        <w:spacing w:before="13" w:line="200" w:lineRule="exact"/>
      </w:pPr>
    </w:p>
    <w:p w:rsidR="00864BD7" w:rsidRDefault="002D7B76">
      <w:pPr>
        <w:ind w:left="100"/>
        <w:rPr>
          <w:rFonts w:ascii="Calibri" w:eastAsia="Calibri" w:hAnsi="Calibri" w:cs="Calibri"/>
          <w:sz w:val="34"/>
          <w:szCs w:val="34"/>
        </w:rPr>
      </w:pPr>
      <w:r w:rsidRPr="002D7B76">
        <w:pict>
          <v:group id="_x0000_s1026" style="position:absolute;left:0;text-align:left;margin-left:72.3pt;margin-top:.25pt;width:456.45pt;height:75.1pt;z-index:-251658240;mso-position-horizontal-relative:page" coordorigin="1447,5" coordsize="9129,15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294;top:5;width:1234;height:1454">
              <v:imagedata r:id="rId5" o:title=""/>
            </v:shape>
            <v:shape id="_x0000_s1028" style="position:absolute;left:1494;top:1499;width:9074;height:0" coordorigin="1494,1499" coordsize="9074,0" path="m1494,1499r9074,e" filled="f" strokecolor="gray">
              <v:path arrowok="t"/>
            </v:shape>
            <v:shape id="_x0000_s1027" style="position:absolute;left:1454;top:1459;width:9074;height:0" coordorigin="1454,1459" coordsize="9074,0" path="m1454,1459r9074,e" filled="f">
              <v:path arrowok="t"/>
            </v:shape>
            <w10:wrap anchorx="page"/>
          </v:group>
        </w:pict>
      </w:r>
      <w:r w:rsidR="00BD5F7F">
        <w:rPr>
          <w:rFonts w:ascii="Calibri" w:eastAsia="Calibri" w:hAnsi="Calibri" w:cs="Calibri"/>
          <w:b/>
          <w:sz w:val="34"/>
          <w:szCs w:val="34"/>
        </w:rPr>
        <w:t>MOHAM</w:t>
      </w:r>
      <w:r w:rsidR="00BD5F7F">
        <w:rPr>
          <w:rFonts w:ascii="Calibri" w:eastAsia="Calibri" w:hAnsi="Calibri" w:cs="Calibri"/>
          <w:b/>
          <w:spacing w:val="-3"/>
          <w:sz w:val="34"/>
          <w:szCs w:val="34"/>
        </w:rPr>
        <w:t>E</w:t>
      </w:r>
      <w:r w:rsidR="00BD5F7F">
        <w:rPr>
          <w:rFonts w:ascii="Calibri" w:eastAsia="Calibri" w:hAnsi="Calibri" w:cs="Calibri"/>
          <w:b/>
          <w:sz w:val="34"/>
          <w:szCs w:val="34"/>
        </w:rPr>
        <w:t>D</w:t>
      </w:r>
      <w:r w:rsidR="00BD5F7F">
        <w:rPr>
          <w:rFonts w:ascii="Calibri" w:eastAsia="Calibri" w:hAnsi="Calibri" w:cs="Calibri"/>
          <w:b/>
          <w:spacing w:val="-2"/>
          <w:sz w:val="34"/>
          <w:szCs w:val="34"/>
        </w:rPr>
        <w:t xml:space="preserve"> </w:t>
      </w:r>
      <w:r w:rsidR="00BD5F7F">
        <w:rPr>
          <w:rFonts w:ascii="Calibri" w:eastAsia="Calibri" w:hAnsi="Calibri" w:cs="Calibri"/>
          <w:b/>
          <w:sz w:val="34"/>
          <w:szCs w:val="34"/>
        </w:rPr>
        <w:t>NA</w:t>
      </w:r>
      <w:r w:rsidR="00BD5F7F">
        <w:rPr>
          <w:rFonts w:ascii="Calibri" w:eastAsia="Calibri" w:hAnsi="Calibri" w:cs="Calibri"/>
          <w:b/>
          <w:spacing w:val="1"/>
          <w:sz w:val="34"/>
          <w:szCs w:val="34"/>
        </w:rPr>
        <w:t>Z</w:t>
      </w:r>
      <w:r w:rsidR="00BD5F7F">
        <w:rPr>
          <w:rFonts w:ascii="Calibri" w:eastAsia="Calibri" w:hAnsi="Calibri" w:cs="Calibri"/>
          <w:b/>
          <w:spacing w:val="-1"/>
          <w:sz w:val="34"/>
          <w:szCs w:val="34"/>
        </w:rPr>
        <w:t>I</w:t>
      </w:r>
      <w:r w:rsidR="00BD5F7F">
        <w:rPr>
          <w:rFonts w:ascii="Calibri" w:eastAsia="Calibri" w:hAnsi="Calibri" w:cs="Calibri"/>
          <w:b/>
          <w:sz w:val="34"/>
          <w:szCs w:val="34"/>
        </w:rPr>
        <w:t>H</w:t>
      </w:r>
    </w:p>
    <w:p w:rsidR="00864BD7" w:rsidRDefault="00BD5F7F">
      <w:pPr>
        <w:spacing w:before="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 UA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864BD7" w:rsidRDefault="00BD5F7F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sz w:val="24"/>
          <w:szCs w:val="24"/>
        </w:rPr>
        <w:t>tact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-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spacing w:val="-2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pacing w:val="-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90</w:t>
      </w:r>
    </w:p>
    <w:p w:rsidR="00864BD7" w:rsidRDefault="00BD5F7F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000FF"/>
          <w:spacing w:val="-52"/>
          <w:sz w:val="24"/>
          <w:szCs w:val="24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m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am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dn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z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9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1@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gmail.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om</w:t>
        </w:r>
      </w:hyperlink>
    </w:p>
    <w:p w:rsidR="00864BD7" w:rsidRDefault="00864BD7">
      <w:pPr>
        <w:spacing w:before="16" w:line="280" w:lineRule="exact"/>
        <w:rPr>
          <w:sz w:val="28"/>
          <w:szCs w:val="28"/>
        </w:rPr>
      </w:pPr>
    </w:p>
    <w:p w:rsidR="00864BD7" w:rsidRDefault="00BD5F7F">
      <w:pPr>
        <w:spacing w:before="4"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OB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J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TIVE</w:t>
      </w:r>
    </w:p>
    <w:p w:rsidR="00864BD7" w:rsidRDefault="00864BD7">
      <w:pPr>
        <w:spacing w:before="5" w:line="280" w:lineRule="exact"/>
        <w:rPr>
          <w:sz w:val="28"/>
          <w:szCs w:val="28"/>
        </w:rPr>
      </w:pPr>
    </w:p>
    <w:p w:rsidR="00864BD7" w:rsidRDefault="00BD5F7F">
      <w:pPr>
        <w:spacing w:before="11" w:line="275" w:lineRule="auto"/>
        <w:ind w:left="100" w:right="74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Seeking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ili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my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ies 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proofErr w:type="gramEnd"/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rga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off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 secu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essi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growth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rce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exi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le.</w:t>
      </w:r>
    </w:p>
    <w:p w:rsidR="00864BD7" w:rsidRDefault="00864BD7">
      <w:pPr>
        <w:spacing w:before="15" w:line="280" w:lineRule="exact"/>
        <w:rPr>
          <w:sz w:val="28"/>
          <w:szCs w:val="28"/>
        </w:rPr>
      </w:pPr>
    </w:p>
    <w:p w:rsidR="00864BD7" w:rsidRDefault="00BD5F7F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PER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ONAL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U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M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ARY</w:t>
      </w:r>
    </w:p>
    <w:p w:rsidR="00864BD7" w:rsidRDefault="00864BD7">
      <w:pPr>
        <w:spacing w:before="11" w:line="260" w:lineRule="exact"/>
        <w:rPr>
          <w:sz w:val="26"/>
          <w:szCs w:val="26"/>
        </w:rPr>
      </w:pPr>
    </w:p>
    <w:p w:rsidR="00864BD7" w:rsidRDefault="00BD5F7F">
      <w:pPr>
        <w:spacing w:before="26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ty-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vir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ck</w:t>
      </w:r>
      <w:r>
        <w:rPr>
          <w:rFonts w:ascii="Calibri" w:eastAsia="Calibri" w:hAnsi="Calibri" w:cs="Calibri"/>
          <w:sz w:val="24"/>
          <w:szCs w:val="24"/>
        </w:rPr>
        <w:t>ly.</w:t>
      </w:r>
      <w:proofErr w:type="gramEnd"/>
    </w:p>
    <w:p w:rsidR="00864BD7" w:rsidRDefault="00BD5F7F">
      <w:pPr>
        <w:spacing w:before="46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:rsidR="00864BD7" w:rsidRDefault="00BD5F7F">
      <w:pPr>
        <w:spacing w:before="43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ills.</w:t>
      </w:r>
    </w:p>
    <w:p w:rsidR="00864BD7" w:rsidRDefault="00864BD7">
      <w:pPr>
        <w:spacing w:before="9" w:line="120" w:lineRule="exact"/>
        <w:rPr>
          <w:sz w:val="13"/>
          <w:szCs w:val="13"/>
        </w:rPr>
      </w:pPr>
    </w:p>
    <w:p w:rsidR="00864BD7" w:rsidRDefault="00864BD7">
      <w:pPr>
        <w:spacing w:line="200" w:lineRule="exact"/>
      </w:pPr>
    </w:p>
    <w:p w:rsidR="006B6546" w:rsidRDefault="00BD5F7F" w:rsidP="006B654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EDUCATION</w:t>
      </w:r>
    </w:p>
    <w:p w:rsidR="006B6546" w:rsidRPr="006B6546" w:rsidRDefault="006B6546" w:rsidP="006B6546">
      <w:pPr>
        <w:ind w:left="100"/>
        <w:rPr>
          <w:rFonts w:ascii="Calibri" w:eastAsia="Calibri" w:hAnsi="Calibri" w:cs="Calibri"/>
          <w:sz w:val="28"/>
          <w:szCs w:val="28"/>
        </w:rPr>
      </w:pPr>
    </w:p>
    <w:p w:rsidR="00864BD7" w:rsidRPr="006B6546" w:rsidRDefault="00BD5F7F" w:rsidP="006B6546">
      <w:pPr>
        <w:pStyle w:val="ListParagraph"/>
        <w:numPr>
          <w:ilvl w:val="0"/>
          <w:numId w:val="2"/>
        </w:numPr>
        <w:spacing w:line="280" w:lineRule="exact"/>
        <w:rPr>
          <w:rFonts w:ascii="Calibri" w:eastAsia="Calibri" w:hAnsi="Calibri" w:cs="Calibri"/>
          <w:position w:val="1"/>
          <w:sz w:val="24"/>
          <w:szCs w:val="24"/>
        </w:rPr>
      </w:pPr>
      <w:r w:rsidRPr="006B6546">
        <w:rPr>
          <w:rFonts w:ascii="Calibri" w:eastAsia="Calibri" w:hAnsi="Calibri" w:cs="Calibri"/>
          <w:b/>
          <w:position w:val="1"/>
          <w:sz w:val="24"/>
          <w:szCs w:val="24"/>
        </w:rPr>
        <w:t>H</w:t>
      </w:r>
      <w:r w:rsidRPr="006B6546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i</w:t>
      </w:r>
      <w:r w:rsidRPr="006B6546"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g</w:t>
      </w:r>
      <w:r w:rsidRPr="006B6546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h</w:t>
      </w:r>
      <w:r w:rsidRPr="006B6546"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 w:rsidRPr="006B6546">
        <w:rPr>
          <w:rFonts w:ascii="Calibri" w:eastAsia="Calibri" w:hAnsi="Calibri" w:cs="Calibri"/>
          <w:b/>
          <w:position w:val="1"/>
          <w:sz w:val="24"/>
          <w:szCs w:val="24"/>
        </w:rPr>
        <w:t>r</w:t>
      </w:r>
      <w:r w:rsidRPr="006B6546">
        <w:rPr>
          <w:rFonts w:ascii="Calibri" w:eastAsia="Calibri" w:hAnsi="Calibri" w:cs="Calibri"/>
          <w:b/>
          <w:spacing w:val="2"/>
          <w:position w:val="1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b/>
          <w:position w:val="1"/>
          <w:sz w:val="24"/>
          <w:szCs w:val="24"/>
        </w:rPr>
        <w:t>S</w:t>
      </w:r>
      <w:r w:rsidRPr="006B6546"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e</w:t>
      </w:r>
      <w:r w:rsidRPr="006B6546">
        <w:rPr>
          <w:rFonts w:ascii="Calibri" w:eastAsia="Calibri" w:hAnsi="Calibri" w:cs="Calibri"/>
          <w:b/>
          <w:position w:val="1"/>
          <w:sz w:val="24"/>
          <w:szCs w:val="24"/>
        </w:rPr>
        <w:t>c</w:t>
      </w:r>
      <w:r w:rsidRPr="006B6546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ond</w:t>
      </w:r>
      <w:r w:rsidRPr="006B6546"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a</w:t>
      </w:r>
      <w:r w:rsidRPr="006B6546"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r</w:t>
      </w:r>
      <w:r w:rsidRPr="006B6546">
        <w:rPr>
          <w:rFonts w:ascii="Calibri" w:eastAsia="Calibri" w:hAnsi="Calibri" w:cs="Calibri"/>
          <w:b/>
          <w:position w:val="1"/>
          <w:sz w:val="24"/>
          <w:szCs w:val="24"/>
        </w:rPr>
        <w:t xml:space="preserve">y </w:t>
      </w:r>
      <w:r w:rsidRPr="006B6546"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>r</w:t>
      </w:r>
      <w:r w:rsidRPr="006B6546">
        <w:rPr>
          <w:rFonts w:ascii="Calibri" w:eastAsia="Calibri" w:hAnsi="Calibri" w:cs="Calibri"/>
          <w:spacing w:val="1"/>
          <w:position w:val="1"/>
          <w:sz w:val="24"/>
          <w:szCs w:val="24"/>
        </w:rPr>
        <w:t>o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>m</w:t>
      </w:r>
      <w:r w:rsidRPr="006B6546">
        <w:rPr>
          <w:rFonts w:ascii="Calibri" w:eastAsia="Calibri" w:hAnsi="Calibri" w:cs="Calibri"/>
          <w:spacing w:val="-4"/>
          <w:position w:val="1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>P</w:t>
      </w:r>
      <w:r w:rsidRPr="006B6546">
        <w:rPr>
          <w:rFonts w:ascii="Calibri" w:eastAsia="Calibri" w:hAnsi="Calibri" w:cs="Calibri"/>
          <w:spacing w:val="2"/>
          <w:position w:val="1"/>
          <w:sz w:val="24"/>
          <w:szCs w:val="24"/>
        </w:rPr>
        <w:t>u</w:t>
      </w:r>
      <w:r w:rsidRPr="006B6546">
        <w:rPr>
          <w:rFonts w:ascii="Calibri" w:eastAsia="Calibri" w:hAnsi="Calibri" w:cs="Calibri"/>
          <w:spacing w:val="1"/>
          <w:position w:val="1"/>
          <w:sz w:val="24"/>
          <w:szCs w:val="24"/>
        </w:rPr>
        <w:t>b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 xml:space="preserve">lic </w:t>
      </w:r>
      <w:r w:rsidRPr="006B6546">
        <w:rPr>
          <w:rFonts w:ascii="Calibri" w:eastAsia="Calibri" w:hAnsi="Calibri" w:cs="Calibri"/>
          <w:spacing w:val="-1"/>
          <w:position w:val="1"/>
          <w:sz w:val="24"/>
          <w:szCs w:val="24"/>
        </w:rPr>
        <w:t>B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>o</w:t>
      </w:r>
      <w:r w:rsidRPr="006B6546"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 xml:space="preserve">rd of </w:t>
      </w:r>
      <w:r w:rsidRPr="006B6546">
        <w:rPr>
          <w:rFonts w:ascii="Calibri" w:eastAsia="Calibri" w:hAnsi="Calibri" w:cs="Calibri"/>
          <w:spacing w:val="1"/>
          <w:position w:val="1"/>
          <w:sz w:val="24"/>
          <w:szCs w:val="24"/>
        </w:rPr>
        <w:t>E</w:t>
      </w:r>
      <w:r w:rsidRPr="006B6546">
        <w:rPr>
          <w:rFonts w:ascii="Calibri" w:eastAsia="Calibri" w:hAnsi="Calibri" w:cs="Calibri"/>
          <w:spacing w:val="-1"/>
          <w:position w:val="1"/>
          <w:sz w:val="24"/>
          <w:szCs w:val="24"/>
        </w:rPr>
        <w:t>x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>ami</w:t>
      </w:r>
      <w:r w:rsidRPr="006B6546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6B6546"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 w:rsidRPr="006B6546"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>io</w:t>
      </w:r>
      <w:r w:rsidRPr="006B6546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>,</w:t>
      </w:r>
      <w:r w:rsidRPr="006B6546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proofErr w:type="spellStart"/>
      <w:proofErr w:type="gramStart"/>
      <w:r w:rsidRPr="006B6546">
        <w:rPr>
          <w:rFonts w:ascii="Calibri" w:eastAsia="Calibri" w:hAnsi="Calibri" w:cs="Calibri"/>
          <w:spacing w:val="-2"/>
          <w:position w:val="1"/>
          <w:sz w:val="24"/>
          <w:szCs w:val="24"/>
        </w:rPr>
        <w:t>T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>amil</w:t>
      </w:r>
      <w:r w:rsidRPr="006B6546">
        <w:rPr>
          <w:rFonts w:ascii="Calibri" w:eastAsia="Calibri" w:hAnsi="Calibri" w:cs="Calibri"/>
          <w:spacing w:val="2"/>
          <w:position w:val="1"/>
          <w:sz w:val="24"/>
          <w:szCs w:val="24"/>
        </w:rPr>
        <w:t>n</w:t>
      </w:r>
      <w:r w:rsidRPr="006B6546"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 w:rsidRPr="006B6546">
        <w:rPr>
          <w:rFonts w:ascii="Calibri" w:eastAsia="Calibri" w:hAnsi="Calibri" w:cs="Calibri"/>
          <w:spacing w:val="1"/>
          <w:position w:val="1"/>
          <w:sz w:val="24"/>
          <w:szCs w:val="24"/>
        </w:rPr>
        <w:t>du</w:t>
      </w:r>
      <w:proofErr w:type="spellEnd"/>
      <w:r w:rsidR="006B6546" w:rsidRPr="006B6546"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>,</w:t>
      </w:r>
      <w:proofErr w:type="gramEnd"/>
      <w:r w:rsidRPr="006B6546"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>In</w:t>
      </w:r>
      <w:r w:rsidRPr="006B6546"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 w:rsidRPr="006B6546">
        <w:rPr>
          <w:rFonts w:ascii="Calibri" w:eastAsia="Calibri" w:hAnsi="Calibri" w:cs="Calibri"/>
          <w:spacing w:val="-2"/>
          <w:position w:val="1"/>
          <w:sz w:val="24"/>
          <w:szCs w:val="24"/>
        </w:rPr>
        <w:t>i</w:t>
      </w:r>
      <w:r w:rsidRPr="006B6546">
        <w:rPr>
          <w:rFonts w:ascii="Calibri" w:eastAsia="Calibri" w:hAnsi="Calibri" w:cs="Calibri"/>
          <w:position w:val="1"/>
          <w:sz w:val="24"/>
          <w:szCs w:val="24"/>
        </w:rPr>
        <w:t>a.</w:t>
      </w:r>
    </w:p>
    <w:p w:rsidR="006B6546" w:rsidRPr="006B6546" w:rsidRDefault="006B6546" w:rsidP="006B6546">
      <w:pPr>
        <w:pStyle w:val="ListParagraph"/>
        <w:numPr>
          <w:ilvl w:val="0"/>
          <w:numId w:val="2"/>
        </w:numPr>
        <w:spacing w:line="280" w:lineRule="exact"/>
        <w:rPr>
          <w:rFonts w:ascii="Calibri" w:eastAsia="Calibri" w:hAnsi="Calibri" w:cs="Calibri"/>
          <w:sz w:val="24"/>
          <w:szCs w:val="24"/>
        </w:rPr>
      </w:pPr>
      <w:r w:rsidRPr="006B6546">
        <w:rPr>
          <w:rFonts w:ascii="Calibri" w:eastAsia="Calibri" w:hAnsi="Calibri" w:cs="Calibri"/>
          <w:b/>
          <w:position w:val="1"/>
          <w:sz w:val="24"/>
          <w:szCs w:val="24"/>
        </w:rPr>
        <w:t>B.sc Information Technology 3</w:t>
      </w:r>
      <w:r w:rsidRPr="006B6546">
        <w:rPr>
          <w:rFonts w:ascii="Calibri" w:eastAsia="Calibri" w:hAnsi="Calibri" w:cs="Calibri"/>
          <w:b/>
          <w:position w:val="1"/>
          <w:sz w:val="24"/>
          <w:szCs w:val="24"/>
          <w:vertAlign w:val="superscript"/>
        </w:rPr>
        <w:t>rd</w:t>
      </w:r>
      <w:r w:rsidRPr="006B6546">
        <w:rPr>
          <w:rFonts w:ascii="Calibri" w:eastAsia="Calibri" w:hAnsi="Calibri" w:cs="Calibri"/>
          <w:b/>
          <w:position w:val="1"/>
          <w:sz w:val="24"/>
          <w:szCs w:val="24"/>
        </w:rPr>
        <w:t xml:space="preserve"> year discontinue , Jamal Mohamed College , </w:t>
      </w:r>
      <w:proofErr w:type="spellStart"/>
      <w:r w:rsidRPr="006B6546">
        <w:rPr>
          <w:rFonts w:ascii="Calibri" w:eastAsia="Calibri" w:hAnsi="Calibri" w:cs="Calibri"/>
          <w:b/>
          <w:position w:val="1"/>
          <w:sz w:val="24"/>
          <w:szCs w:val="24"/>
        </w:rPr>
        <w:t>Trichy</w:t>
      </w:r>
      <w:proofErr w:type="spellEnd"/>
      <w:r w:rsidRPr="006B6546">
        <w:rPr>
          <w:rFonts w:ascii="Calibri" w:eastAsia="Calibri" w:hAnsi="Calibri" w:cs="Calibri"/>
          <w:b/>
          <w:position w:val="1"/>
          <w:sz w:val="24"/>
          <w:szCs w:val="24"/>
        </w:rPr>
        <w:t xml:space="preserve"> , </w:t>
      </w:r>
      <w:proofErr w:type="spellStart"/>
      <w:r w:rsidRPr="006B6546">
        <w:rPr>
          <w:rFonts w:ascii="Calibri" w:eastAsia="Calibri" w:hAnsi="Calibri" w:cs="Calibri"/>
          <w:b/>
          <w:position w:val="1"/>
          <w:sz w:val="24"/>
          <w:szCs w:val="24"/>
        </w:rPr>
        <w:t>Tamilnadu</w:t>
      </w:r>
      <w:proofErr w:type="spellEnd"/>
      <w:r w:rsidRPr="006B6546">
        <w:rPr>
          <w:rFonts w:ascii="Calibri" w:eastAsia="Calibri" w:hAnsi="Calibri" w:cs="Calibri"/>
          <w:b/>
          <w:position w:val="1"/>
          <w:sz w:val="24"/>
          <w:szCs w:val="24"/>
        </w:rPr>
        <w:t xml:space="preserve"> , From 2009 to 201</w:t>
      </w:r>
      <w:r w:rsidR="006154CD">
        <w:rPr>
          <w:rFonts w:ascii="Calibri" w:eastAsia="Calibri" w:hAnsi="Calibri" w:cs="Calibri"/>
          <w:b/>
          <w:position w:val="1"/>
          <w:sz w:val="24"/>
          <w:szCs w:val="24"/>
        </w:rPr>
        <w:t>1</w:t>
      </w:r>
    </w:p>
    <w:p w:rsidR="00864BD7" w:rsidRDefault="00864BD7">
      <w:pPr>
        <w:spacing w:before="7" w:line="180" w:lineRule="exact"/>
        <w:rPr>
          <w:sz w:val="18"/>
          <w:szCs w:val="18"/>
        </w:rPr>
      </w:pPr>
    </w:p>
    <w:p w:rsidR="00864BD7" w:rsidRDefault="00864BD7">
      <w:pPr>
        <w:spacing w:line="200" w:lineRule="exact"/>
      </w:pPr>
    </w:p>
    <w:p w:rsidR="00864BD7" w:rsidRDefault="00BD5F7F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TECHNI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AL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EDUCAT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ON</w:t>
      </w:r>
    </w:p>
    <w:p w:rsidR="00864BD7" w:rsidRDefault="00864BD7">
      <w:pPr>
        <w:spacing w:before="1" w:line="160" w:lineRule="exact"/>
        <w:rPr>
          <w:sz w:val="17"/>
          <w:szCs w:val="17"/>
        </w:rPr>
      </w:pPr>
    </w:p>
    <w:p w:rsidR="00864BD7" w:rsidRPr="006B6546" w:rsidRDefault="00BD5F7F" w:rsidP="006B654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6B6546">
        <w:rPr>
          <w:rFonts w:ascii="Calibri" w:eastAsia="Calibri" w:hAnsi="Calibri" w:cs="Calibri"/>
          <w:b/>
          <w:sz w:val="24"/>
          <w:szCs w:val="24"/>
        </w:rPr>
        <w:t>s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 xml:space="preserve"> W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6B6546"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 w:rsidRPr="006B6546">
        <w:rPr>
          <w:rFonts w:ascii="Calibri" w:eastAsia="Calibri" w:hAnsi="Calibri" w:cs="Calibri"/>
          <w:b/>
          <w:sz w:val="24"/>
          <w:szCs w:val="24"/>
        </w:rPr>
        <w:t>g E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6B6546">
        <w:rPr>
          <w:rFonts w:ascii="Calibri" w:eastAsia="Calibri" w:hAnsi="Calibri" w:cs="Calibri"/>
          <w:b/>
          <w:spacing w:val="-3"/>
          <w:sz w:val="24"/>
          <w:szCs w:val="24"/>
        </w:rPr>
        <w:t>g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 w:rsidRPr="006B6546">
        <w:rPr>
          <w:rFonts w:ascii="Calibri" w:eastAsia="Calibri" w:hAnsi="Calibri" w:cs="Calibri"/>
          <w:b/>
          <w:sz w:val="24"/>
          <w:szCs w:val="24"/>
        </w:rPr>
        <w:t>sh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b/>
          <w:sz w:val="24"/>
          <w:szCs w:val="24"/>
        </w:rPr>
        <w:t>J</w:t>
      </w:r>
      <w:r w:rsidRPr="006B6546"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ni</w:t>
      </w:r>
      <w:r w:rsidRPr="006B6546">
        <w:rPr>
          <w:rFonts w:ascii="Calibri" w:eastAsia="Calibri" w:hAnsi="Calibri" w:cs="Calibri"/>
          <w:b/>
          <w:sz w:val="24"/>
          <w:szCs w:val="24"/>
        </w:rPr>
        <w:t xml:space="preserve">or </w:t>
      </w:r>
      <w:r w:rsidRPr="006B6546">
        <w:rPr>
          <w:rFonts w:ascii="Calibri" w:eastAsia="Calibri" w:hAnsi="Calibri" w:cs="Calibri"/>
          <w:b/>
          <w:spacing w:val="-2"/>
          <w:sz w:val="24"/>
          <w:szCs w:val="24"/>
        </w:rPr>
        <w:t>G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Pr="006B6546">
        <w:rPr>
          <w:rFonts w:ascii="Calibri" w:eastAsia="Calibri" w:hAnsi="Calibri" w:cs="Calibri"/>
          <w:b/>
          <w:sz w:val="24"/>
          <w:szCs w:val="24"/>
        </w:rPr>
        <w:t>e</w:t>
      </w:r>
      <w:r w:rsidRPr="006B6546">
        <w:rPr>
          <w:rFonts w:ascii="Calibri" w:eastAsia="Calibri" w:hAnsi="Calibri" w:cs="Calibri"/>
          <w:b/>
          <w:spacing w:val="5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6B6546">
        <w:rPr>
          <w:rFonts w:ascii="Calibri" w:eastAsia="Calibri" w:hAnsi="Calibri" w:cs="Calibri"/>
          <w:sz w:val="24"/>
          <w:szCs w:val="24"/>
        </w:rPr>
        <w:t>r</w:t>
      </w:r>
      <w:r w:rsidRPr="006B6546">
        <w:rPr>
          <w:rFonts w:ascii="Calibri" w:eastAsia="Calibri" w:hAnsi="Calibri" w:cs="Calibri"/>
          <w:spacing w:val="-1"/>
          <w:sz w:val="24"/>
          <w:szCs w:val="24"/>
        </w:rPr>
        <w:t>o</w:t>
      </w:r>
      <w:r w:rsidRPr="006B6546">
        <w:rPr>
          <w:rFonts w:ascii="Calibri" w:eastAsia="Calibri" w:hAnsi="Calibri" w:cs="Calibri"/>
          <w:sz w:val="24"/>
          <w:szCs w:val="24"/>
        </w:rPr>
        <w:t>m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b/>
          <w:sz w:val="24"/>
          <w:szCs w:val="24"/>
        </w:rPr>
        <w:t>D</w:t>
      </w:r>
      <w:r w:rsidRPr="006B6546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TE</w:t>
      </w:r>
      <w:r w:rsidRPr="006B6546">
        <w:rPr>
          <w:rFonts w:ascii="Calibri" w:eastAsia="Calibri" w:hAnsi="Calibri" w:cs="Calibri"/>
          <w:sz w:val="24"/>
          <w:szCs w:val="24"/>
        </w:rPr>
        <w:t>,</w:t>
      </w:r>
      <w:r w:rsidRPr="006B654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sz w:val="24"/>
          <w:szCs w:val="24"/>
        </w:rPr>
        <w:t>Gove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>rn</w:t>
      </w:r>
      <w:r w:rsidRPr="006B6546">
        <w:rPr>
          <w:rFonts w:ascii="Calibri" w:eastAsia="Calibri" w:hAnsi="Calibri" w:cs="Calibri"/>
          <w:sz w:val="24"/>
          <w:szCs w:val="24"/>
        </w:rPr>
        <w:t>m</w:t>
      </w:r>
      <w:r w:rsidRPr="006B6546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6B6546">
        <w:rPr>
          <w:rFonts w:ascii="Calibri" w:eastAsia="Calibri" w:hAnsi="Calibri" w:cs="Calibri"/>
          <w:sz w:val="24"/>
          <w:szCs w:val="24"/>
        </w:rPr>
        <w:t xml:space="preserve">t of 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6B6546">
        <w:rPr>
          <w:rFonts w:ascii="Calibri" w:eastAsia="Calibri" w:hAnsi="Calibri" w:cs="Calibri"/>
          <w:sz w:val="24"/>
          <w:szCs w:val="24"/>
        </w:rPr>
        <w:t>amil</w:t>
      </w:r>
      <w:r w:rsidRPr="006B654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6B6546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>du</w:t>
      </w:r>
      <w:r w:rsidRPr="006B6546">
        <w:rPr>
          <w:rFonts w:ascii="Calibri" w:eastAsia="Calibri" w:hAnsi="Calibri" w:cs="Calibri"/>
          <w:sz w:val="24"/>
          <w:szCs w:val="24"/>
        </w:rPr>
        <w:t>,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spacing w:val="-3"/>
          <w:sz w:val="24"/>
          <w:szCs w:val="24"/>
        </w:rPr>
        <w:t>I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>nd</w:t>
      </w:r>
      <w:r w:rsidRPr="006B6546">
        <w:rPr>
          <w:rFonts w:ascii="Calibri" w:eastAsia="Calibri" w:hAnsi="Calibri" w:cs="Calibri"/>
          <w:sz w:val="24"/>
          <w:szCs w:val="24"/>
        </w:rPr>
        <w:t>ia.</w:t>
      </w:r>
    </w:p>
    <w:p w:rsidR="00864BD7" w:rsidRDefault="00864BD7">
      <w:pPr>
        <w:spacing w:before="9" w:line="140" w:lineRule="exact"/>
        <w:rPr>
          <w:sz w:val="14"/>
          <w:szCs w:val="14"/>
        </w:rPr>
      </w:pPr>
    </w:p>
    <w:p w:rsidR="00864BD7" w:rsidRPr="006154CD" w:rsidRDefault="00BD5F7F" w:rsidP="006154C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6B6546">
        <w:rPr>
          <w:rFonts w:ascii="Calibri" w:eastAsia="Calibri" w:hAnsi="Calibri" w:cs="Calibri"/>
          <w:b/>
          <w:sz w:val="24"/>
          <w:szCs w:val="24"/>
        </w:rPr>
        <w:t>D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ipl</w:t>
      </w:r>
      <w:r w:rsidRPr="006B6546">
        <w:rPr>
          <w:rFonts w:ascii="Calibri" w:eastAsia="Calibri" w:hAnsi="Calibri" w:cs="Calibri"/>
          <w:b/>
          <w:sz w:val="24"/>
          <w:szCs w:val="24"/>
        </w:rPr>
        <w:t>oma</w:t>
      </w:r>
      <w:r w:rsidRPr="006B6546">
        <w:rPr>
          <w:rFonts w:ascii="Calibri" w:eastAsia="Calibri" w:hAnsi="Calibri" w:cs="Calibri"/>
          <w:b/>
          <w:spacing w:val="12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6B6546">
        <w:rPr>
          <w:rFonts w:ascii="Calibri" w:eastAsia="Calibri" w:hAnsi="Calibri" w:cs="Calibri"/>
          <w:b/>
          <w:sz w:val="24"/>
          <w:szCs w:val="24"/>
        </w:rPr>
        <w:t>n</w:t>
      </w:r>
      <w:r w:rsidRPr="006B6546">
        <w:rPr>
          <w:rFonts w:ascii="Calibri" w:eastAsia="Calibri" w:hAnsi="Calibri" w:cs="Calibri"/>
          <w:b/>
          <w:spacing w:val="16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b/>
          <w:sz w:val="24"/>
          <w:szCs w:val="24"/>
        </w:rPr>
        <w:t>H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6B6546"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6B6546">
        <w:rPr>
          <w:rFonts w:ascii="Calibri" w:eastAsia="Calibri" w:hAnsi="Calibri" w:cs="Calibri"/>
          <w:b/>
          <w:sz w:val="24"/>
          <w:szCs w:val="24"/>
        </w:rPr>
        <w:t>e</w:t>
      </w:r>
      <w:r w:rsidRPr="006B6546">
        <w:rPr>
          <w:rFonts w:ascii="Calibri" w:eastAsia="Calibri" w:hAnsi="Calibri" w:cs="Calibri"/>
          <w:b/>
          <w:spacing w:val="12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6B6546">
        <w:rPr>
          <w:rFonts w:ascii="Calibri" w:eastAsia="Calibri" w:hAnsi="Calibri" w:cs="Calibri"/>
          <w:b/>
          <w:sz w:val="24"/>
          <w:szCs w:val="24"/>
        </w:rPr>
        <w:t>d</w:t>
      </w:r>
      <w:r w:rsidRPr="006B6546">
        <w:rPr>
          <w:rFonts w:ascii="Calibri" w:eastAsia="Calibri" w:hAnsi="Calibri" w:cs="Calibri"/>
          <w:b/>
          <w:spacing w:val="13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b/>
          <w:sz w:val="24"/>
          <w:szCs w:val="24"/>
        </w:rPr>
        <w:t>Net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 w:rsidRPr="006B6546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6B6546">
        <w:rPr>
          <w:rFonts w:ascii="Calibri" w:eastAsia="Calibri" w:hAnsi="Calibri" w:cs="Calibri"/>
          <w:b/>
          <w:sz w:val="24"/>
          <w:szCs w:val="24"/>
        </w:rPr>
        <w:t>k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6B6546">
        <w:rPr>
          <w:rFonts w:ascii="Calibri" w:eastAsia="Calibri" w:hAnsi="Calibri" w:cs="Calibri"/>
          <w:b/>
          <w:sz w:val="24"/>
          <w:szCs w:val="24"/>
        </w:rPr>
        <w:t>g</w:t>
      </w:r>
      <w:r w:rsidRPr="006B6546">
        <w:rPr>
          <w:rFonts w:ascii="Calibri" w:eastAsia="Calibri" w:hAnsi="Calibri" w:cs="Calibri"/>
          <w:b/>
          <w:spacing w:val="15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6B6546">
        <w:rPr>
          <w:rFonts w:ascii="Calibri" w:eastAsia="Calibri" w:hAnsi="Calibri" w:cs="Calibri"/>
          <w:sz w:val="24"/>
          <w:szCs w:val="24"/>
        </w:rPr>
        <w:t>r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6B6546">
        <w:rPr>
          <w:rFonts w:ascii="Calibri" w:eastAsia="Calibri" w:hAnsi="Calibri" w:cs="Calibri"/>
          <w:sz w:val="24"/>
          <w:szCs w:val="24"/>
        </w:rPr>
        <w:t>m</w:t>
      </w:r>
      <w:r w:rsidRPr="006B6546"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6B6546">
        <w:rPr>
          <w:rFonts w:ascii="Calibri" w:eastAsia="Calibri" w:hAnsi="Calibri" w:cs="Calibri"/>
          <w:b/>
          <w:sz w:val="24"/>
          <w:szCs w:val="24"/>
        </w:rPr>
        <w:t>l</w:t>
      </w:r>
      <w:r w:rsidRPr="006B6546">
        <w:rPr>
          <w:rFonts w:ascii="Calibri" w:eastAsia="Calibri" w:hAnsi="Calibri" w:cs="Calibri"/>
          <w:b/>
          <w:spacing w:val="14"/>
          <w:sz w:val="24"/>
          <w:szCs w:val="24"/>
        </w:rPr>
        <w:t xml:space="preserve"> </w:t>
      </w:r>
      <w:proofErr w:type="spellStart"/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j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6B6546">
        <w:rPr>
          <w:rFonts w:ascii="Calibri" w:eastAsia="Calibri" w:hAnsi="Calibri" w:cs="Calibri"/>
          <w:b/>
          <w:sz w:val="24"/>
          <w:szCs w:val="24"/>
        </w:rPr>
        <w:t>z</w:t>
      </w:r>
      <w:proofErr w:type="spellEnd"/>
      <w:r w:rsidRPr="006B6546">
        <w:rPr>
          <w:rFonts w:ascii="Calibri" w:eastAsia="Calibri" w:hAnsi="Calibri" w:cs="Calibri"/>
          <w:b/>
          <w:spacing w:val="13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b/>
          <w:sz w:val="24"/>
          <w:szCs w:val="24"/>
        </w:rPr>
        <w:t>St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6B6546">
        <w:rPr>
          <w:rFonts w:ascii="Calibri" w:eastAsia="Calibri" w:hAnsi="Calibri" w:cs="Calibri"/>
          <w:b/>
          <w:sz w:val="24"/>
          <w:szCs w:val="24"/>
        </w:rPr>
        <w:t>r</w:t>
      </w:r>
      <w:r w:rsidRPr="006B6546">
        <w:rPr>
          <w:rFonts w:ascii="Calibri" w:eastAsia="Calibri" w:hAnsi="Calibri" w:cs="Calibri"/>
          <w:b/>
          <w:spacing w:val="14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Tr</w:t>
      </w:r>
      <w:r w:rsidRPr="006B6546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6B6546">
        <w:rPr>
          <w:rFonts w:ascii="Calibri" w:eastAsia="Calibri" w:hAnsi="Calibri" w:cs="Calibri"/>
          <w:b/>
          <w:spacing w:val="1"/>
          <w:sz w:val="24"/>
          <w:szCs w:val="24"/>
        </w:rPr>
        <w:t>inin</w:t>
      </w:r>
      <w:r w:rsidRPr="006B6546">
        <w:rPr>
          <w:rFonts w:ascii="Calibri" w:eastAsia="Calibri" w:hAnsi="Calibri" w:cs="Calibri"/>
          <w:b/>
          <w:sz w:val="24"/>
          <w:szCs w:val="24"/>
        </w:rPr>
        <w:t>g</w:t>
      </w:r>
      <w:r w:rsidRPr="006B6546">
        <w:rPr>
          <w:rFonts w:ascii="Calibri" w:eastAsia="Calibri" w:hAnsi="Calibri" w:cs="Calibri"/>
          <w:b/>
          <w:spacing w:val="12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b/>
          <w:sz w:val="24"/>
          <w:szCs w:val="24"/>
        </w:rPr>
        <w:t>Ce</w:t>
      </w:r>
      <w:r w:rsidRPr="006B6546"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 w:rsidRPr="006B6546">
        <w:rPr>
          <w:rFonts w:ascii="Calibri" w:eastAsia="Calibri" w:hAnsi="Calibri" w:cs="Calibri"/>
          <w:b/>
          <w:sz w:val="24"/>
          <w:szCs w:val="24"/>
        </w:rPr>
        <w:t>t</w:t>
      </w:r>
      <w:r w:rsidRPr="006B6546">
        <w:rPr>
          <w:rFonts w:ascii="Calibri" w:eastAsia="Calibri" w:hAnsi="Calibri" w:cs="Calibri"/>
          <w:b/>
          <w:spacing w:val="2"/>
          <w:sz w:val="24"/>
          <w:szCs w:val="24"/>
        </w:rPr>
        <w:t>r</w:t>
      </w:r>
      <w:r w:rsidRPr="006B6546">
        <w:rPr>
          <w:rFonts w:ascii="Calibri" w:eastAsia="Calibri" w:hAnsi="Calibri" w:cs="Calibri"/>
          <w:b/>
          <w:spacing w:val="3"/>
          <w:sz w:val="24"/>
          <w:szCs w:val="24"/>
        </w:rPr>
        <w:t>e</w:t>
      </w:r>
      <w:r w:rsidRPr="006B6546">
        <w:rPr>
          <w:rFonts w:ascii="Calibri" w:eastAsia="Calibri" w:hAnsi="Calibri" w:cs="Calibri"/>
          <w:sz w:val="24"/>
          <w:szCs w:val="24"/>
        </w:rPr>
        <w:t>,</w:t>
      </w:r>
      <w:r w:rsidRPr="006B6546"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 w:rsidRPr="006B6546">
        <w:rPr>
          <w:rFonts w:ascii="Calibri" w:eastAsia="Calibri" w:hAnsi="Calibri" w:cs="Calibri"/>
          <w:spacing w:val="2"/>
          <w:sz w:val="24"/>
          <w:szCs w:val="24"/>
        </w:rPr>
        <w:t>D</w:t>
      </w:r>
      <w:r w:rsidRPr="006B6546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6B6546">
        <w:rPr>
          <w:rFonts w:ascii="Calibri" w:eastAsia="Calibri" w:hAnsi="Calibri" w:cs="Calibri"/>
          <w:spacing w:val="1"/>
          <w:sz w:val="24"/>
          <w:szCs w:val="24"/>
        </w:rPr>
        <w:t>b</w:t>
      </w:r>
      <w:r w:rsidRPr="006B6546">
        <w:rPr>
          <w:rFonts w:ascii="Calibri" w:eastAsia="Calibri" w:hAnsi="Calibri" w:cs="Calibri"/>
          <w:sz w:val="24"/>
          <w:szCs w:val="24"/>
        </w:rPr>
        <w:t xml:space="preserve">ai </w:t>
      </w:r>
      <w:r w:rsidRPr="006B6546"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 w:rsidR="006154CD">
        <w:rPr>
          <w:rFonts w:ascii="Calibri" w:eastAsia="Calibri" w:hAnsi="Calibri" w:cs="Calibri"/>
          <w:sz w:val="24"/>
          <w:szCs w:val="24"/>
        </w:rPr>
        <w:t xml:space="preserve">From </w:t>
      </w:r>
      <w:r w:rsidRPr="006154CD">
        <w:rPr>
          <w:rFonts w:ascii="Calibri" w:eastAsia="Calibri" w:hAnsi="Calibri" w:cs="Calibri"/>
          <w:spacing w:val="1"/>
          <w:sz w:val="24"/>
          <w:szCs w:val="24"/>
        </w:rPr>
        <w:t>201</w:t>
      </w:r>
      <w:r w:rsidR="006154CD" w:rsidRPr="006154CD">
        <w:rPr>
          <w:rFonts w:ascii="Calibri" w:eastAsia="Calibri" w:hAnsi="Calibri" w:cs="Calibri"/>
          <w:sz w:val="24"/>
          <w:szCs w:val="24"/>
        </w:rPr>
        <w:t>1</w:t>
      </w:r>
      <w:r w:rsidRPr="006154CD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</w:p>
    <w:p w:rsidR="00864BD7" w:rsidRDefault="00864BD7">
      <w:pPr>
        <w:spacing w:before="6" w:line="120" w:lineRule="exact"/>
        <w:rPr>
          <w:sz w:val="13"/>
          <w:szCs w:val="13"/>
        </w:rPr>
      </w:pPr>
    </w:p>
    <w:p w:rsidR="00864BD7" w:rsidRDefault="00864BD7">
      <w:pPr>
        <w:spacing w:line="200" w:lineRule="exact"/>
      </w:pPr>
    </w:p>
    <w:p w:rsidR="00864BD7" w:rsidRDefault="00BD5F7F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CAREER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P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O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FI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</w:p>
    <w:p w:rsidR="00864BD7" w:rsidRDefault="00864BD7">
      <w:pPr>
        <w:spacing w:before="10" w:line="160" w:lineRule="exact"/>
        <w:rPr>
          <w:sz w:val="16"/>
          <w:szCs w:val="16"/>
        </w:rPr>
      </w:pPr>
    </w:p>
    <w:p w:rsidR="00864BD7" w:rsidRPr="006154CD" w:rsidRDefault="00BD5F7F" w:rsidP="006154CD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24"/>
          <w:szCs w:val="24"/>
        </w:rPr>
      </w:pPr>
      <w:r w:rsidRPr="006154CD">
        <w:rPr>
          <w:rFonts w:ascii="Cambria" w:eastAsia="Cambria" w:hAnsi="Cambria" w:cs="Cambria"/>
          <w:b/>
          <w:sz w:val="24"/>
          <w:szCs w:val="24"/>
        </w:rPr>
        <w:t>W</w:t>
      </w:r>
      <w:r w:rsidR="006154CD" w:rsidRPr="006154CD">
        <w:rPr>
          <w:rFonts w:ascii="Cambria" w:eastAsia="Cambria" w:hAnsi="Cambria" w:cs="Cambria"/>
          <w:b/>
          <w:sz w:val="24"/>
          <w:szCs w:val="24"/>
        </w:rPr>
        <w:t xml:space="preserve">orked As Office Assistant At Mother India Public </w:t>
      </w:r>
      <w:proofErr w:type="gramStart"/>
      <w:r w:rsidR="006154CD" w:rsidRPr="006154CD">
        <w:rPr>
          <w:rFonts w:ascii="Cambria" w:eastAsia="Cambria" w:hAnsi="Cambria" w:cs="Cambria"/>
          <w:b/>
          <w:sz w:val="24"/>
          <w:szCs w:val="24"/>
        </w:rPr>
        <w:t>School ,</w:t>
      </w:r>
      <w:proofErr w:type="gramEnd"/>
      <w:r w:rsidR="006154CD" w:rsidRPr="006154CD"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 w:rsidR="006154CD" w:rsidRPr="006154CD">
        <w:rPr>
          <w:rFonts w:ascii="Cambria" w:eastAsia="Cambria" w:hAnsi="Cambria" w:cs="Cambria"/>
          <w:b/>
          <w:sz w:val="24"/>
          <w:szCs w:val="24"/>
        </w:rPr>
        <w:t>Podakkudi</w:t>
      </w:r>
      <w:proofErr w:type="spellEnd"/>
      <w:r w:rsidR="006154CD" w:rsidRPr="006154CD">
        <w:rPr>
          <w:rFonts w:ascii="Cambria" w:eastAsia="Cambria" w:hAnsi="Cambria" w:cs="Cambria"/>
          <w:b/>
          <w:sz w:val="24"/>
          <w:szCs w:val="24"/>
        </w:rPr>
        <w:t xml:space="preserve"> , India , </w:t>
      </w:r>
      <w:proofErr w:type="spellStart"/>
      <w:r w:rsidR="006154CD" w:rsidRPr="006154CD">
        <w:rPr>
          <w:rFonts w:ascii="Cambria" w:eastAsia="Cambria" w:hAnsi="Cambria" w:cs="Cambria"/>
          <w:b/>
          <w:sz w:val="24"/>
          <w:szCs w:val="24"/>
        </w:rPr>
        <w:t>Tamilnadu</w:t>
      </w:r>
      <w:proofErr w:type="spellEnd"/>
      <w:r w:rsidR="006154CD" w:rsidRPr="006154CD">
        <w:rPr>
          <w:rFonts w:ascii="Cambria" w:eastAsia="Cambria" w:hAnsi="Cambria" w:cs="Cambria"/>
          <w:b/>
          <w:sz w:val="24"/>
          <w:szCs w:val="24"/>
        </w:rPr>
        <w:t xml:space="preserve"> . From Mar 2011 To Mar 2013</w:t>
      </w:r>
    </w:p>
    <w:p w:rsidR="006154CD" w:rsidRPr="006154CD" w:rsidRDefault="006154CD" w:rsidP="006154CD">
      <w:pPr>
        <w:pStyle w:val="ListParagraph"/>
        <w:ind w:left="820"/>
        <w:rPr>
          <w:rFonts w:ascii="Cambria" w:eastAsia="Cambria" w:hAnsi="Cambria" w:cs="Cambria"/>
          <w:sz w:val="24"/>
          <w:szCs w:val="24"/>
        </w:rPr>
      </w:pPr>
    </w:p>
    <w:p w:rsidR="006154CD" w:rsidRPr="00652E36" w:rsidRDefault="006154CD" w:rsidP="006154CD">
      <w:pPr>
        <w:pStyle w:val="ListParagraph"/>
        <w:numPr>
          <w:ilvl w:val="0"/>
          <w:numId w:val="4"/>
        </w:numPr>
        <w:spacing w:before="43"/>
        <w:rPr>
          <w:rFonts w:ascii="Calibri" w:eastAsia="Calibri" w:hAnsi="Calibri" w:cs="Calibri"/>
          <w:sz w:val="24"/>
          <w:szCs w:val="24"/>
        </w:rPr>
      </w:pPr>
      <w:r w:rsidRPr="00652E36">
        <w:rPr>
          <w:rFonts w:ascii="Calibri" w:eastAsia="Calibri" w:hAnsi="Calibri" w:cs="Calibri"/>
          <w:b/>
          <w:spacing w:val="17"/>
          <w:sz w:val="24"/>
          <w:szCs w:val="24"/>
        </w:rPr>
        <w:t xml:space="preserve">Working As Sales Executive </w:t>
      </w:r>
      <w:proofErr w:type="gramStart"/>
      <w:r w:rsidRPr="00652E36">
        <w:rPr>
          <w:rFonts w:ascii="Calibri" w:eastAsia="Calibri" w:hAnsi="Calibri" w:cs="Calibri"/>
          <w:b/>
          <w:spacing w:val="17"/>
          <w:sz w:val="24"/>
          <w:szCs w:val="24"/>
        </w:rPr>
        <w:t>At</w:t>
      </w:r>
      <w:proofErr w:type="gramEnd"/>
      <w:r w:rsidRPr="00652E36">
        <w:rPr>
          <w:rFonts w:ascii="Calibri" w:eastAsia="Calibri" w:hAnsi="Calibri" w:cs="Calibri"/>
          <w:b/>
          <w:spacing w:val="17"/>
          <w:sz w:val="24"/>
          <w:szCs w:val="24"/>
        </w:rPr>
        <w:t xml:space="preserve"> </w:t>
      </w:r>
      <w:proofErr w:type="spellStart"/>
      <w:r w:rsidRPr="00652E36">
        <w:rPr>
          <w:rFonts w:ascii="Calibri" w:eastAsia="Calibri" w:hAnsi="Calibri" w:cs="Calibri"/>
          <w:b/>
          <w:spacing w:val="17"/>
          <w:sz w:val="24"/>
          <w:szCs w:val="24"/>
        </w:rPr>
        <w:t>Lasa</w:t>
      </w:r>
      <w:proofErr w:type="spellEnd"/>
      <w:r w:rsidRPr="00652E36">
        <w:rPr>
          <w:rFonts w:ascii="Calibri" w:eastAsia="Calibri" w:hAnsi="Calibri" w:cs="Calibri"/>
          <w:b/>
          <w:spacing w:val="17"/>
          <w:sz w:val="24"/>
          <w:szCs w:val="24"/>
        </w:rPr>
        <w:t xml:space="preserve"> Group LLC. Dubai </w:t>
      </w:r>
      <w:r w:rsidR="00652E36" w:rsidRPr="00652E36">
        <w:rPr>
          <w:rFonts w:ascii="Calibri" w:eastAsia="Calibri" w:hAnsi="Calibri" w:cs="Calibri"/>
          <w:b/>
          <w:spacing w:val="17"/>
          <w:sz w:val="24"/>
          <w:szCs w:val="24"/>
        </w:rPr>
        <w:t>– UAE. From Apr 2013 to Ju</w:t>
      </w:r>
      <w:r w:rsidR="00652E36">
        <w:rPr>
          <w:rFonts w:ascii="Calibri" w:eastAsia="Calibri" w:hAnsi="Calibri" w:cs="Calibri"/>
          <w:b/>
          <w:spacing w:val="17"/>
          <w:sz w:val="24"/>
          <w:szCs w:val="24"/>
        </w:rPr>
        <w:t>ly 2015</w:t>
      </w:r>
    </w:p>
    <w:p w:rsidR="00652E36" w:rsidRPr="00652E36" w:rsidRDefault="00652E36" w:rsidP="00652E36">
      <w:pPr>
        <w:spacing w:before="43"/>
        <w:rPr>
          <w:rFonts w:ascii="Calibri" w:eastAsia="Calibri" w:hAnsi="Calibri" w:cs="Calibri"/>
          <w:sz w:val="24"/>
          <w:szCs w:val="24"/>
        </w:rPr>
      </w:pPr>
    </w:p>
    <w:p w:rsidR="006154CD" w:rsidRDefault="006154CD" w:rsidP="006154CD">
      <w:pPr>
        <w:pStyle w:val="ListParagraph"/>
        <w:numPr>
          <w:ilvl w:val="0"/>
          <w:numId w:val="4"/>
        </w:numPr>
        <w:spacing w:before="43"/>
        <w:rPr>
          <w:rFonts w:ascii="Calibri" w:eastAsia="Calibri" w:hAnsi="Calibri" w:cs="Calibri"/>
          <w:sz w:val="24"/>
          <w:szCs w:val="24"/>
        </w:rPr>
      </w:pPr>
      <w:r w:rsidRPr="006154CD">
        <w:rPr>
          <w:rFonts w:ascii="Calibri" w:eastAsia="Calibri" w:hAnsi="Calibri" w:cs="Calibri"/>
          <w:sz w:val="24"/>
          <w:szCs w:val="24"/>
        </w:rPr>
        <w:t xml:space="preserve">Worked As Data Entry At Web Home Computer </w:t>
      </w:r>
      <w:proofErr w:type="gramStart"/>
      <w:r w:rsidRPr="006154CD">
        <w:rPr>
          <w:rFonts w:ascii="Calibri" w:eastAsia="Calibri" w:hAnsi="Calibri" w:cs="Calibri"/>
          <w:sz w:val="24"/>
          <w:szCs w:val="24"/>
        </w:rPr>
        <w:t>Center ,</w:t>
      </w:r>
      <w:proofErr w:type="gramEnd"/>
      <w:r w:rsidRPr="006154C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6154CD">
        <w:rPr>
          <w:rFonts w:ascii="Calibri" w:eastAsia="Calibri" w:hAnsi="Calibri" w:cs="Calibri"/>
          <w:sz w:val="24"/>
          <w:szCs w:val="24"/>
        </w:rPr>
        <w:t>Podakkudi</w:t>
      </w:r>
      <w:proofErr w:type="spellEnd"/>
      <w:r w:rsidRPr="006154CD">
        <w:rPr>
          <w:rFonts w:ascii="Calibri" w:eastAsia="Calibri" w:hAnsi="Calibri" w:cs="Calibri"/>
          <w:sz w:val="24"/>
          <w:szCs w:val="24"/>
        </w:rPr>
        <w:t xml:space="preserve"> , </w:t>
      </w:r>
      <w:proofErr w:type="spellStart"/>
      <w:r w:rsidRPr="006154CD">
        <w:rPr>
          <w:rFonts w:ascii="Calibri" w:eastAsia="Calibri" w:hAnsi="Calibri" w:cs="Calibri"/>
          <w:sz w:val="24"/>
          <w:szCs w:val="24"/>
        </w:rPr>
        <w:t>Thiruvarur</w:t>
      </w:r>
      <w:proofErr w:type="spellEnd"/>
      <w:r w:rsidRPr="006154CD">
        <w:rPr>
          <w:rFonts w:ascii="Calibri" w:eastAsia="Calibri" w:hAnsi="Calibri" w:cs="Calibri"/>
          <w:sz w:val="24"/>
          <w:szCs w:val="24"/>
        </w:rPr>
        <w:t xml:space="preserve"> District </w:t>
      </w:r>
      <w:r w:rsidR="00652E36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652E36">
        <w:rPr>
          <w:rFonts w:ascii="Calibri" w:eastAsia="Calibri" w:hAnsi="Calibri" w:cs="Calibri"/>
          <w:sz w:val="24"/>
          <w:szCs w:val="24"/>
        </w:rPr>
        <w:t>Tamilnadu</w:t>
      </w:r>
      <w:proofErr w:type="spellEnd"/>
      <w:r w:rsidR="00652E36">
        <w:rPr>
          <w:rFonts w:ascii="Calibri" w:eastAsia="Calibri" w:hAnsi="Calibri" w:cs="Calibri"/>
          <w:sz w:val="24"/>
          <w:szCs w:val="24"/>
        </w:rPr>
        <w:t>. From August 2015 to August</w:t>
      </w:r>
      <w:r>
        <w:rPr>
          <w:rFonts w:ascii="Calibri" w:eastAsia="Calibri" w:hAnsi="Calibri" w:cs="Calibri"/>
          <w:sz w:val="24"/>
          <w:szCs w:val="24"/>
        </w:rPr>
        <w:t xml:space="preserve"> 2016</w:t>
      </w:r>
    </w:p>
    <w:p w:rsidR="006154CD" w:rsidRPr="006154CD" w:rsidRDefault="006154CD" w:rsidP="006154CD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:rsidR="006154CD" w:rsidRPr="006154CD" w:rsidRDefault="006D3E53" w:rsidP="006154CD">
      <w:pPr>
        <w:pStyle w:val="ListParagraph"/>
        <w:numPr>
          <w:ilvl w:val="0"/>
          <w:numId w:val="4"/>
        </w:numPr>
        <w:spacing w:before="4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As Building </w:t>
      </w:r>
      <w:r w:rsidR="006154CD" w:rsidRPr="006154CD">
        <w:rPr>
          <w:rFonts w:ascii="Calibri" w:eastAsia="Calibri" w:hAnsi="Calibri" w:cs="Calibri"/>
          <w:sz w:val="24"/>
          <w:szCs w:val="24"/>
        </w:rPr>
        <w:t>Supervisor</w:t>
      </w:r>
      <w:r>
        <w:rPr>
          <w:rFonts w:ascii="Calibri" w:eastAsia="Calibri" w:hAnsi="Calibri" w:cs="Calibri"/>
          <w:sz w:val="24"/>
          <w:szCs w:val="24"/>
        </w:rPr>
        <w:t xml:space="preserve"> And CCTV Controller</w:t>
      </w:r>
      <w:r w:rsidR="006154CD" w:rsidRPr="006154CD">
        <w:rPr>
          <w:rFonts w:ascii="Calibri" w:eastAsia="Calibri" w:hAnsi="Calibri" w:cs="Calibri"/>
          <w:sz w:val="24"/>
          <w:szCs w:val="24"/>
        </w:rPr>
        <w:t xml:space="preserve"> At Distinguished Real</w:t>
      </w:r>
      <w:r w:rsidR="006154CD">
        <w:rPr>
          <w:rFonts w:ascii="Calibri" w:eastAsia="Calibri" w:hAnsi="Calibri" w:cs="Calibri"/>
          <w:sz w:val="24"/>
          <w:szCs w:val="24"/>
        </w:rPr>
        <w:t xml:space="preserve"> Estate ( Al </w:t>
      </w:r>
      <w:proofErr w:type="spellStart"/>
      <w:r w:rsidR="006154CD">
        <w:rPr>
          <w:rFonts w:ascii="Calibri" w:eastAsia="Calibri" w:hAnsi="Calibri" w:cs="Calibri"/>
          <w:sz w:val="24"/>
          <w:szCs w:val="24"/>
        </w:rPr>
        <w:t>Tayer</w:t>
      </w:r>
      <w:proofErr w:type="spellEnd"/>
      <w:r w:rsidR="006154CD">
        <w:rPr>
          <w:rFonts w:ascii="Calibri" w:eastAsia="Calibri" w:hAnsi="Calibri" w:cs="Calibri"/>
          <w:sz w:val="24"/>
          <w:szCs w:val="24"/>
        </w:rPr>
        <w:t xml:space="preserve"> Group ) From Mar 2016 To Till Now </w:t>
      </w:r>
    </w:p>
    <w:p w:rsidR="00864BD7" w:rsidRDefault="00864BD7">
      <w:pPr>
        <w:spacing w:before="10" w:line="160" w:lineRule="exact"/>
        <w:rPr>
          <w:sz w:val="17"/>
          <w:szCs w:val="17"/>
        </w:rPr>
      </w:pPr>
    </w:p>
    <w:p w:rsidR="00864BD7" w:rsidRDefault="00864BD7">
      <w:pPr>
        <w:spacing w:line="200" w:lineRule="exact"/>
      </w:pPr>
    </w:p>
    <w:p w:rsidR="00864BD7" w:rsidRDefault="00BD5F7F">
      <w:pPr>
        <w:spacing w:line="32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CONC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LU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ON</w:t>
      </w:r>
    </w:p>
    <w:p w:rsidR="00864BD7" w:rsidRDefault="00864BD7">
      <w:pPr>
        <w:spacing w:before="9" w:line="180" w:lineRule="exact"/>
        <w:rPr>
          <w:sz w:val="18"/>
          <w:szCs w:val="18"/>
        </w:rPr>
      </w:pPr>
    </w:p>
    <w:p w:rsidR="00864BD7" w:rsidRDefault="00BD5F7F">
      <w:pPr>
        <w:spacing w:before="11" w:line="277" w:lineRule="auto"/>
        <w:ind w:left="100" w:right="74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ard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y,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age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off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-1"/>
          <w:sz w:val="24"/>
          <w:szCs w:val="24"/>
        </w:rPr>
        <w:t>ow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my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ile,</w:t>
      </w:r>
    </w:p>
    <w:p w:rsidR="00864BD7" w:rsidRDefault="00864BD7">
      <w:pPr>
        <w:spacing w:before="7" w:line="160" w:lineRule="exact"/>
        <w:rPr>
          <w:sz w:val="16"/>
          <w:szCs w:val="16"/>
        </w:rPr>
      </w:pPr>
    </w:p>
    <w:p w:rsidR="00864BD7" w:rsidRDefault="00BD5F7F">
      <w:pPr>
        <w:ind w:left="82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Gre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 w:rsidR="004942DF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y.</w:t>
      </w:r>
    </w:p>
    <w:p w:rsidR="00864BD7" w:rsidRDefault="00BD5F7F">
      <w:pPr>
        <w:spacing w:before="1"/>
        <w:ind w:left="82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 xml:space="preserve">ob 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>ric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ment.</w:t>
      </w:r>
    </w:p>
    <w:p w:rsidR="00864BD7" w:rsidRDefault="00864BD7">
      <w:pPr>
        <w:spacing w:before="4" w:line="100" w:lineRule="exact"/>
        <w:rPr>
          <w:sz w:val="11"/>
          <w:szCs w:val="11"/>
        </w:rPr>
      </w:pPr>
    </w:p>
    <w:p w:rsidR="00864BD7" w:rsidRDefault="00864BD7">
      <w:pPr>
        <w:spacing w:line="200" w:lineRule="exact"/>
      </w:pPr>
    </w:p>
    <w:p w:rsidR="00864BD7" w:rsidRDefault="00864BD7">
      <w:pPr>
        <w:spacing w:line="200" w:lineRule="exact"/>
      </w:pPr>
    </w:p>
    <w:p w:rsidR="00864BD7" w:rsidRDefault="00BD5F7F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PER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ONAL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STREG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TH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S</w:t>
      </w:r>
    </w:p>
    <w:p w:rsidR="00864BD7" w:rsidRDefault="00864BD7">
      <w:pPr>
        <w:spacing w:before="9" w:line="160" w:lineRule="exact"/>
        <w:rPr>
          <w:sz w:val="16"/>
          <w:szCs w:val="16"/>
        </w:rPr>
      </w:pPr>
    </w:p>
    <w:p w:rsidR="00864BD7" w:rsidRDefault="00BD5F7F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ly 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4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re</w:t>
      </w:r>
      <w:r>
        <w:rPr>
          <w:rFonts w:ascii="Calibri" w:eastAsia="Calibri" w:hAnsi="Calibri" w:cs="Calibri"/>
          <w:sz w:val="24"/>
          <w:szCs w:val="24"/>
        </w:rPr>
        <w:t>ssur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:rsidR="00864BD7" w:rsidRDefault="00864BD7">
      <w:pPr>
        <w:spacing w:before="5" w:line="140" w:lineRule="exact"/>
        <w:rPr>
          <w:sz w:val="14"/>
          <w:szCs w:val="14"/>
        </w:rPr>
      </w:pPr>
    </w:p>
    <w:p w:rsidR="00864BD7" w:rsidRDefault="00BD5F7F">
      <w:pPr>
        <w:ind w:left="460"/>
        <w:rPr>
          <w:rFonts w:ascii="Calibri" w:eastAsia="Calibri" w:hAnsi="Calibri" w:cs="Calibri"/>
          <w:sz w:val="24"/>
          <w:szCs w:val="24"/>
        </w:rPr>
        <w:sectPr w:rsidR="00864BD7">
          <w:pgSz w:w="11920" w:h="16840"/>
          <w:pgMar w:top="40" w:right="1320" w:bottom="280" w:left="1340" w:header="720" w:footer="720" w:gutter="0"/>
          <w:cols w:space="720"/>
        </w:sectPr>
      </w:pPr>
      <w:r>
        <w:rPr>
          <w:spacing w:val="69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ard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ib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 xml:space="preserve">ob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:rsidR="00864BD7" w:rsidRDefault="00BD5F7F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lastRenderedPageBreak/>
        <w:t>TECHNI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AL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SK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ILL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S</w:t>
      </w:r>
    </w:p>
    <w:p w:rsidR="00864BD7" w:rsidRDefault="00864BD7">
      <w:pPr>
        <w:spacing w:before="9" w:line="160" w:lineRule="exact"/>
        <w:rPr>
          <w:sz w:val="16"/>
          <w:szCs w:val="16"/>
        </w:rPr>
      </w:pPr>
    </w:p>
    <w:p w:rsidR="00864BD7" w:rsidRDefault="00BD5F7F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864BD7" w:rsidRDefault="00864BD7">
      <w:pPr>
        <w:spacing w:before="5" w:line="140" w:lineRule="exact"/>
        <w:rPr>
          <w:sz w:val="14"/>
          <w:szCs w:val="14"/>
        </w:rPr>
      </w:pPr>
    </w:p>
    <w:p w:rsidR="00864BD7" w:rsidRDefault="00BD5F7F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spacing w:val="6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et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864BD7" w:rsidRDefault="00864BD7">
      <w:pPr>
        <w:spacing w:before="7" w:line="140" w:lineRule="exact"/>
        <w:rPr>
          <w:sz w:val="14"/>
          <w:szCs w:val="14"/>
        </w:rPr>
      </w:pPr>
    </w:p>
    <w:p w:rsidR="00864BD7" w:rsidRDefault="00BD5F7F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spacing w:val="6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 w:rsidR="004942DF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ows Family.</w:t>
      </w:r>
    </w:p>
    <w:p w:rsidR="00864BD7" w:rsidRDefault="00864BD7">
      <w:pPr>
        <w:spacing w:before="7" w:line="160" w:lineRule="exact"/>
        <w:rPr>
          <w:sz w:val="16"/>
          <w:szCs w:val="16"/>
        </w:rPr>
      </w:pPr>
    </w:p>
    <w:p w:rsidR="00864BD7" w:rsidRDefault="00864BD7">
      <w:pPr>
        <w:spacing w:line="200" w:lineRule="exact"/>
      </w:pPr>
    </w:p>
    <w:p w:rsidR="00864BD7" w:rsidRDefault="00BD5F7F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AREAS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OF 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NTERE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</w:t>
      </w:r>
    </w:p>
    <w:p w:rsidR="00864BD7" w:rsidRDefault="00864BD7">
      <w:pPr>
        <w:spacing w:before="1" w:line="160" w:lineRule="exact"/>
        <w:rPr>
          <w:sz w:val="17"/>
          <w:szCs w:val="17"/>
        </w:rPr>
      </w:pPr>
    </w:p>
    <w:p w:rsidR="00864BD7" w:rsidRDefault="00BD5F7F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ry</w:t>
      </w:r>
    </w:p>
    <w:p w:rsidR="00864BD7" w:rsidRDefault="00BD5F7F">
      <w:pPr>
        <w:spacing w:before="44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eke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</w:p>
    <w:p w:rsidR="00864BD7" w:rsidRDefault="00BD5F7F">
      <w:pPr>
        <w:spacing w:before="42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or</w:t>
      </w:r>
    </w:p>
    <w:p w:rsidR="00864BD7" w:rsidRDefault="00BD5F7F">
      <w:pPr>
        <w:spacing w:before="44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ller</w:t>
      </w:r>
    </w:p>
    <w:p w:rsidR="00864BD7" w:rsidRDefault="00BD5F7F">
      <w:pPr>
        <w:spacing w:before="44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ist</w:t>
      </w:r>
    </w:p>
    <w:p w:rsidR="00864BD7" w:rsidRDefault="00BD5F7F">
      <w:pPr>
        <w:spacing w:before="42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k</w:t>
      </w:r>
    </w:p>
    <w:p w:rsidR="00864BD7" w:rsidRDefault="00BD5F7F">
      <w:pPr>
        <w:spacing w:before="44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</w:t>
      </w:r>
      <w:r>
        <w:rPr>
          <w:rFonts w:ascii="Calibri" w:eastAsia="Calibri" w:hAnsi="Calibri" w:cs="Calibri"/>
          <w:spacing w:val="1"/>
          <w:sz w:val="24"/>
          <w:szCs w:val="24"/>
        </w:rPr>
        <w:t>eh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harge</w:t>
      </w:r>
    </w:p>
    <w:p w:rsidR="00864BD7" w:rsidRDefault="00BD5F7F">
      <w:pPr>
        <w:spacing w:before="45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ier</w:t>
      </w:r>
    </w:p>
    <w:p w:rsidR="00864BD7" w:rsidRDefault="00BD5F7F">
      <w:pPr>
        <w:spacing w:before="44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Sales</w:t>
      </w:r>
    </w:p>
    <w:p w:rsidR="00864BD7" w:rsidRDefault="00BD5F7F">
      <w:pPr>
        <w:spacing w:before="42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min Assist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BD5F7F" w:rsidRDefault="00BD5F7F" w:rsidP="006D3E53">
      <w:pPr>
        <w:spacing w:before="44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4942DF">
        <w:rPr>
          <w:rFonts w:ascii="Calibri" w:eastAsia="Calibri" w:hAnsi="Calibri" w:cs="Calibri"/>
          <w:sz w:val="24"/>
          <w:szCs w:val="24"/>
        </w:rPr>
        <w:t xml:space="preserve"> CCTV Controller</w:t>
      </w:r>
    </w:p>
    <w:p w:rsidR="004942DF" w:rsidRDefault="004942DF">
      <w:pPr>
        <w:spacing w:before="44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Sales Assistant</w:t>
      </w:r>
    </w:p>
    <w:p w:rsidR="006D3E53" w:rsidRDefault="006D3E53">
      <w:pPr>
        <w:spacing w:before="44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CCTV Operator</w:t>
      </w:r>
    </w:p>
    <w:p w:rsidR="00864BD7" w:rsidRDefault="00864BD7">
      <w:pPr>
        <w:spacing w:before="4" w:line="260" w:lineRule="exact"/>
        <w:rPr>
          <w:sz w:val="26"/>
          <w:szCs w:val="26"/>
        </w:rPr>
      </w:pPr>
    </w:p>
    <w:p w:rsidR="00864BD7" w:rsidRDefault="00BD5F7F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PER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ONAL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INFORM</w:t>
      </w:r>
      <w:r>
        <w:rPr>
          <w:rFonts w:ascii="Calibri" w:eastAsia="Calibri" w:hAnsi="Calibri" w:cs="Calibri"/>
          <w:b/>
          <w:spacing w:val="-3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TION</w:t>
      </w:r>
    </w:p>
    <w:p w:rsidR="00864BD7" w:rsidRDefault="00864BD7">
      <w:pPr>
        <w:spacing w:before="1" w:line="160" w:lineRule="exact"/>
        <w:rPr>
          <w:sz w:val="17"/>
          <w:szCs w:val="17"/>
        </w:rPr>
      </w:pPr>
    </w:p>
    <w:p w:rsidR="00864BD7" w:rsidRPr="006D3E53" w:rsidRDefault="00BD5F7F" w:rsidP="006D3E53">
      <w:pPr>
        <w:spacing w:line="275" w:lineRule="auto"/>
        <w:ind w:left="552" w:right="328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o             </w:t>
      </w:r>
      <w:r>
        <w:rPr>
          <w:rFonts w:ascii="Calibri" w:eastAsia="Calibri" w:hAnsi="Calibri" w:cs="Calibri"/>
          <w:b/>
          <w:spacing w:val="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J7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9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8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 xml:space="preserve">43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iry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]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               </w:t>
      </w:r>
      <w:r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864BD7" w:rsidRDefault="00BD5F7F">
      <w:pPr>
        <w:spacing w:before="2"/>
        <w:ind w:left="5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Sex                             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M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864BD7" w:rsidRDefault="00BD5F7F">
      <w:pPr>
        <w:spacing w:before="43"/>
        <w:ind w:left="5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ari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 xml:space="preserve">s          </w:t>
      </w:r>
      <w:r>
        <w:rPr>
          <w:rFonts w:ascii="Calibri" w:eastAsia="Calibri" w:hAnsi="Calibri" w:cs="Calibri"/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ied</w:t>
      </w:r>
    </w:p>
    <w:p w:rsidR="00864BD7" w:rsidRDefault="00BD5F7F">
      <w:pPr>
        <w:spacing w:before="39"/>
        <w:ind w:left="5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Bir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        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18</w:t>
      </w:r>
      <w:proofErr w:type="spellStart"/>
      <w:r>
        <w:rPr>
          <w:rFonts w:ascii="Calibri" w:eastAsia="Calibri" w:hAnsi="Calibri" w:cs="Calibri"/>
          <w:spacing w:val="-1"/>
          <w:position w:val="8"/>
          <w:sz w:val="16"/>
          <w:szCs w:val="16"/>
        </w:rPr>
        <w:t>t</w:t>
      </w:r>
      <w:r>
        <w:rPr>
          <w:rFonts w:ascii="Calibri" w:eastAsia="Calibri" w:hAnsi="Calibri" w:cs="Calibri"/>
          <w:position w:val="8"/>
          <w:sz w:val="16"/>
          <w:szCs w:val="16"/>
        </w:rPr>
        <w:t>h</w:t>
      </w:r>
      <w:proofErr w:type="spellEnd"/>
      <w:r>
        <w:rPr>
          <w:rFonts w:ascii="Calibri" w:eastAsia="Calibri" w:hAnsi="Calibri" w:cs="Calibri"/>
          <w:spacing w:val="16"/>
          <w:position w:val="8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>91</w:t>
      </w:r>
    </w:p>
    <w:p w:rsidR="00864BD7" w:rsidRDefault="00BD5F7F">
      <w:pPr>
        <w:spacing w:before="45"/>
        <w:ind w:left="5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Age                            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26</w:t>
      </w:r>
    </w:p>
    <w:p w:rsidR="00864BD7" w:rsidRDefault="00BD5F7F">
      <w:pPr>
        <w:spacing w:before="43" w:line="277" w:lineRule="auto"/>
        <w:ind w:left="552" w:right="312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rivi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o  </w:t>
      </w:r>
      <w:r>
        <w:rPr>
          <w:rFonts w:ascii="Calibri" w:eastAsia="Calibri" w:hAnsi="Calibri" w:cs="Calibri"/>
          <w:spacing w:val="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pacing w:val="-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88 [Lig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] Visa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z w:val="24"/>
          <w:szCs w:val="24"/>
        </w:rPr>
        <w:t xml:space="preserve">s              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oym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864BD7" w:rsidRDefault="00BD5F7F">
      <w:pPr>
        <w:spacing w:line="280" w:lineRule="exact"/>
        <w:ind w:left="5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ages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own   </w:t>
      </w:r>
      <w:r>
        <w:rPr>
          <w:rFonts w:ascii="Calibri" w:eastAsia="Calibri" w:hAnsi="Calibri" w:cs="Calibri"/>
          <w:spacing w:val="1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: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gli</w:t>
      </w:r>
      <w:r>
        <w:rPr>
          <w:rFonts w:ascii="Calibri" w:eastAsia="Calibri" w:hAnsi="Calibri" w:cs="Calibri"/>
          <w:spacing w:val="-3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position w:val="1"/>
          <w:sz w:val="24"/>
          <w:szCs w:val="24"/>
        </w:rPr>
        <w:t>mil,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i,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 w:rsidR="004942DF">
        <w:rPr>
          <w:rFonts w:ascii="Calibri" w:eastAsia="Calibri" w:hAnsi="Calibri" w:cs="Calibri"/>
          <w:position w:val="1"/>
          <w:sz w:val="24"/>
          <w:szCs w:val="24"/>
        </w:rPr>
        <w:t>and Malayalam</w:t>
      </w:r>
    </w:p>
    <w:p w:rsidR="00864BD7" w:rsidRDefault="00864BD7">
      <w:pPr>
        <w:spacing w:line="200" w:lineRule="exact"/>
      </w:pPr>
    </w:p>
    <w:p w:rsidR="00864BD7" w:rsidRDefault="00864BD7">
      <w:pPr>
        <w:spacing w:before="17" w:line="220" w:lineRule="exact"/>
        <w:rPr>
          <w:sz w:val="22"/>
          <w:szCs w:val="22"/>
        </w:rPr>
      </w:pPr>
    </w:p>
    <w:p w:rsidR="00864BD7" w:rsidRDefault="00BD5F7F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DECLAR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TION</w:t>
      </w:r>
    </w:p>
    <w:p w:rsidR="00864BD7" w:rsidRDefault="00864BD7">
      <w:pPr>
        <w:spacing w:before="1" w:line="160" w:lineRule="exact"/>
        <w:rPr>
          <w:sz w:val="17"/>
          <w:szCs w:val="17"/>
        </w:rPr>
      </w:pPr>
    </w:p>
    <w:p w:rsidR="00864BD7" w:rsidRDefault="00BD5F7F">
      <w:pPr>
        <w:spacing w:line="275" w:lineRule="auto"/>
        <w:ind w:left="100" w:right="61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eclare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ove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ioned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my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owle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ev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 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864BD7" w:rsidRDefault="00864BD7">
      <w:pPr>
        <w:spacing w:before="9" w:line="180" w:lineRule="exact"/>
        <w:rPr>
          <w:sz w:val="18"/>
          <w:szCs w:val="18"/>
        </w:rPr>
      </w:pPr>
    </w:p>
    <w:p w:rsidR="00864BD7" w:rsidRDefault="00864BD7">
      <w:pPr>
        <w:spacing w:line="200" w:lineRule="exact"/>
      </w:pPr>
    </w:p>
    <w:p w:rsidR="00864BD7" w:rsidRDefault="00864BD7">
      <w:pPr>
        <w:spacing w:line="200" w:lineRule="exact"/>
      </w:pPr>
    </w:p>
    <w:p w:rsidR="00864BD7" w:rsidRDefault="00BD5F7F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ely</w:t>
      </w:r>
    </w:p>
    <w:p w:rsidR="00864BD7" w:rsidRDefault="00864BD7">
      <w:pPr>
        <w:spacing w:line="200" w:lineRule="exact"/>
      </w:pPr>
    </w:p>
    <w:p w:rsidR="00864BD7" w:rsidRDefault="00864BD7">
      <w:pPr>
        <w:spacing w:line="200" w:lineRule="exact"/>
      </w:pPr>
    </w:p>
    <w:p w:rsidR="00864BD7" w:rsidRDefault="00864BD7">
      <w:pPr>
        <w:spacing w:line="200" w:lineRule="exact"/>
      </w:pPr>
    </w:p>
    <w:p w:rsidR="00864BD7" w:rsidRDefault="00864BD7">
      <w:pPr>
        <w:spacing w:before="8" w:line="200" w:lineRule="exact"/>
      </w:pPr>
    </w:p>
    <w:p w:rsidR="00864BD7" w:rsidRDefault="00BD5F7F">
      <w:pPr>
        <w:ind w:left="16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ZIH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IQBA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EEN</w:t>
      </w:r>
    </w:p>
    <w:sectPr w:rsidR="00864BD7" w:rsidSect="00864BD7">
      <w:pgSz w:w="11920" w:h="16840"/>
      <w:pgMar w:top="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7605"/>
    <w:multiLevelType w:val="hybridMultilevel"/>
    <w:tmpl w:val="CF4AFC56"/>
    <w:lvl w:ilvl="0" w:tplc="04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1">
    <w:nsid w:val="2AC03BE6"/>
    <w:multiLevelType w:val="hybridMultilevel"/>
    <w:tmpl w:val="D520E71A"/>
    <w:lvl w:ilvl="0" w:tplc="04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2">
    <w:nsid w:val="35611A02"/>
    <w:multiLevelType w:val="multilevel"/>
    <w:tmpl w:val="17E8972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BD55A92"/>
    <w:multiLevelType w:val="hybridMultilevel"/>
    <w:tmpl w:val="D0AE398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864BD7"/>
    <w:rsid w:val="002D7B76"/>
    <w:rsid w:val="004942DF"/>
    <w:rsid w:val="006154CD"/>
    <w:rsid w:val="00652E36"/>
    <w:rsid w:val="006B6546"/>
    <w:rsid w:val="006D3E53"/>
    <w:rsid w:val="00864BD7"/>
    <w:rsid w:val="00BD5F7F"/>
    <w:rsid w:val="00E10540"/>
    <w:rsid w:val="00E5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B6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ednazih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User</cp:lastModifiedBy>
  <cp:revision>2</cp:revision>
  <dcterms:created xsi:type="dcterms:W3CDTF">2017-11-14T13:29:00Z</dcterms:created>
  <dcterms:modified xsi:type="dcterms:W3CDTF">2017-11-14T13:29:00Z</dcterms:modified>
</cp:coreProperties>
</file>