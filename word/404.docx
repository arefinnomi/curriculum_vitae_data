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76"/>
        <w:ind w:left="145" w:right="0" w:firstLine="0"/>
        <w:jc w:val="left"/>
        <w:rPr>
          <w:b/>
          <w:sz w:val="24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5309545</wp:posOffset>
            </wp:positionH>
            <wp:positionV relativeFrom="paragraph">
              <wp:posOffset>-187154</wp:posOffset>
            </wp:positionV>
            <wp:extent cx="1463799" cy="1290959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63799" cy="129095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4"/>
        </w:rPr>
        <w:t>JEBIN A</w:t>
      </w:r>
    </w:p>
    <w:p>
      <w:pPr>
        <w:pStyle w:val="style0"/>
        <w:spacing w:before="76"/>
        <w:ind w:left="145" w:right="0" w:firstLine="0"/>
        <w:jc w:val="left"/>
        <w:rPr>
          <w:b/>
          <w:sz w:val="24"/>
        </w:rPr>
      </w:pPr>
      <w:r>
        <w:rPr>
          <w:b/>
          <w:sz w:val="24"/>
          <w:lang w:val="en-GB"/>
        </w:rPr>
        <w:t xml:space="preserve">IT Desktop Support </w:t>
      </w:r>
    </w:p>
    <w:p>
      <w:pPr>
        <w:pStyle w:val="style0"/>
        <w:spacing w:before="76"/>
        <w:ind w:left="145" w:right="0" w:firstLine="0"/>
        <w:jc w:val="left"/>
        <w:rPr/>
      </w:pPr>
      <w:r>
        <w:t xml:space="preserve">Dubai </w:t>
      </w:r>
    </w:p>
    <w:p>
      <w:pPr>
        <w:pStyle w:val="style66"/>
        <w:spacing w:lineRule="auto" w:line="208"/>
        <w:ind w:left="145" w:right="7621"/>
        <w:rPr/>
      </w:pPr>
      <w:r>
        <w:rPr/>
        <w:fldChar w:fldCharType="begin"/>
      </w:r>
      <w:r>
        <w:instrText xml:space="preserve"> HYPERLINK "mailto:jebin.jino@gmail.com" </w:instrText>
      </w:r>
      <w:r>
        <w:rPr/>
        <w:fldChar w:fldCharType="separate"/>
      </w:r>
      <w:r>
        <w:t>jebin.jino@gmail.com</w:t>
      </w:r>
      <w:r>
        <w:rPr/>
        <w:fldChar w:fldCharType="end"/>
      </w:r>
      <w:r>
        <w:t>Mobile</w:t>
      </w:r>
    </w:p>
    <w:p>
      <w:pPr>
        <w:pStyle w:val="style66"/>
        <w:spacing w:lineRule="auto" w:line="208"/>
        <w:ind w:left="145" w:right="7621"/>
        <w:rPr/>
      </w:pPr>
      <w:r>
        <w:rPr>
          <w:lang w:val="en-GB"/>
        </w:rPr>
        <w:t>+</w:t>
      </w:r>
      <w:r>
        <w:t>9715818027</w:t>
      </w:r>
      <w:r>
        <w:rPr>
          <w:lang w:val="en-GB"/>
        </w:rPr>
        <w:t>08</w:t>
      </w:r>
    </w:p>
    <w:p>
      <w:pPr>
        <w:pStyle w:val="style4098"/>
        <w:tabs>
          <w:tab w:val="left" w:leader="none" w:pos="9593"/>
        </w:tabs>
        <w:spacing w:before="116"/>
        <w:rPr/>
      </w:pPr>
      <w:r>
        <w:rPr>
          <w:color w:val="ffffff"/>
          <w:shd w:val="clear" w:color="auto" w:fill="3f3f3f"/>
        </w:rPr>
        <w:t>OBJECTIVE</w:t>
      </w:r>
      <w:r>
        <w:rPr>
          <w:color w:val="ffffff"/>
          <w:shd w:val="clear" w:color="auto" w:fill="3f3f3f"/>
        </w:rPr>
        <w:tab/>
      </w:r>
    </w:p>
    <w:p>
      <w:pPr>
        <w:pStyle w:val="style66"/>
        <w:spacing w:before="74" w:lineRule="auto" w:line="208"/>
        <w:ind w:left="145" w:right="279"/>
        <w:rPr/>
      </w:pPr>
      <w:r>
        <w:t>Seeking a suitable position in accordance with my professional Experience, Qualification and Skills gained over the years to the full extends for development</w:t>
      </w:r>
      <w:r>
        <w:rPr>
          <w:lang w:val="en-GB"/>
        </w:rPr>
        <w:t xml:space="preserve"> </w:t>
      </w:r>
      <w:r>
        <w:t>ther</w:t>
      </w:r>
      <w:r>
        <w:rPr>
          <w:lang w:val="en-GB"/>
        </w:rPr>
        <w:t xml:space="preserve">e </w:t>
      </w:r>
      <w:r>
        <w:t>by contribution to the overall growth and profitability of the organization as well as attaining self-growth in career. Self motivated ambitious and hardworking with zeal for professional progress and career advancement through determination and dedication.</w:t>
      </w:r>
    </w:p>
    <w:p>
      <w:pPr>
        <w:pStyle w:val="style4098"/>
        <w:tabs>
          <w:tab w:val="left" w:leader="none" w:pos="9593"/>
        </w:tabs>
        <w:spacing w:before="115" w:after="52"/>
        <w:rPr/>
      </w:pPr>
      <w:r>
        <w:rPr>
          <w:color w:val="ffffff"/>
          <w:shd w:val="clear" w:color="auto" w:fill="3f3f3f"/>
        </w:rPr>
        <w:t>ACADEMIC DETAILS</w:t>
      </w:r>
      <w:r>
        <w:rPr>
          <w:color w:val="ffffff"/>
          <w:shd w:val="clear" w:color="auto" w:fill="3f3f3f"/>
        </w:rPr>
        <w:tab/>
      </w:r>
    </w:p>
    <w:tbl>
      <w:tblPr>
        <w:tblW w:w="0" w:type="auto"/>
        <w:jc w:val="left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485"/>
        <w:gridCol w:w="3389"/>
        <w:gridCol w:w="1582"/>
        <w:gridCol w:w="2034"/>
      </w:tblGrid>
      <w:tr>
        <w:trPr>
          <w:trHeight w:val="290" w:hRule="atLeast"/>
          <w:jc w:val="left"/>
        </w:trPr>
        <w:tc>
          <w:tcPr>
            <w:tcW w:w="2485" w:type="dxa"/>
            <w:tcBorders/>
            <w:shd w:val="clear" w:color="auto" w:fill="bfbfbf"/>
          </w:tcPr>
          <w:p>
            <w:pPr>
              <w:pStyle w:val="style4099"/>
              <w:spacing w:before="49" w:lineRule="exact" w:line="220"/>
              <w:ind w:left="525" w:right="516"/>
              <w:rPr>
                <w:b/>
                <w:sz w:val="22"/>
              </w:rPr>
            </w:pPr>
            <w:r>
              <w:rPr>
                <w:b/>
                <w:sz w:val="22"/>
              </w:rPr>
              <w:t>Degree/Course</w:t>
            </w:r>
          </w:p>
        </w:tc>
        <w:tc>
          <w:tcPr>
            <w:tcW w:w="3389" w:type="dxa"/>
            <w:tcBorders/>
            <w:shd w:val="clear" w:color="auto" w:fill="bfbfbf"/>
          </w:tcPr>
          <w:p>
            <w:pPr>
              <w:pStyle w:val="style4099"/>
              <w:spacing w:before="49" w:lineRule="exact" w:line="220"/>
              <w:ind w:left="304" w:right="295"/>
              <w:rPr>
                <w:b/>
                <w:sz w:val="22"/>
              </w:rPr>
            </w:pPr>
            <w:r>
              <w:rPr>
                <w:b/>
                <w:sz w:val="22"/>
              </w:rPr>
              <w:t>Institution</w:t>
            </w:r>
          </w:p>
        </w:tc>
        <w:tc>
          <w:tcPr>
            <w:tcW w:w="1582" w:type="dxa"/>
            <w:tcBorders>
              <w:right w:val="single" w:sz="6" w:space="0" w:color="000000"/>
            </w:tcBorders>
            <w:shd w:val="clear" w:color="auto" w:fill="bfbfbf"/>
          </w:tcPr>
          <w:p>
            <w:pPr>
              <w:pStyle w:val="style4099"/>
              <w:spacing w:before="49" w:lineRule="exact" w:line="220"/>
              <w:ind w:left="36"/>
              <w:rPr>
                <w:b/>
                <w:sz w:val="22"/>
              </w:rPr>
            </w:pPr>
            <w:r>
              <w:rPr>
                <w:b/>
                <w:sz w:val="22"/>
              </w:rPr>
              <w:t>Year of Passing</w:t>
            </w:r>
          </w:p>
        </w:tc>
        <w:tc>
          <w:tcPr>
            <w:tcW w:w="2034" w:type="dxa"/>
            <w:tcBorders>
              <w:left w:val="single" w:sz="6" w:space="0" w:color="000000"/>
            </w:tcBorders>
            <w:shd w:val="clear" w:color="auto" w:fill="bfbfbf"/>
          </w:tcPr>
          <w:p>
            <w:pPr>
              <w:pStyle w:val="style4099"/>
              <w:spacing w:before="49" w:lineRule="exact" w:line="220"/>
              <w:ind w:right="84"/>
              <w:rPr>
                <w:b/>
                <w:sz w:val="22"/>
              </w:rPr>
            </w:pPr>
            <w:r>
              <w:rPr>
                <w:b/>
                <w:sz w:val="22"/>
              </w:rPr>
              <w:t>Percentage / Grade</w:t>
            </w:r>
          </w:p>
        </w:tc>
      </w:tr>
      <w:tr>
        <w:tblPrEx/>
        <w:trPr>
          <w:trHeight w:val="470" w:hRule="atLeast"/>
          <w:jc w:val="left"/>
        </w:trPr>
        <w:tc>
          <w:tcPr>
            <w:tcW w:w="2485" w:type="dxa"/>
            <w:tcBorders/>
          </w:tcPr>
          <w:p>
            <w:pPr>
              <w:pStyle w:val="style4099"/>
              <w:spacing w:before="75" w:lineRule="exact" w:line="200"/>
              <w:ind w:left="753" w:right="153" w:hanging="573"/>
              <w:jc w:val="left"/>
              <w:rPr>
                <w:sz w:val="20"/>
              </w:rPr>
            </w:pPr>
            <w:r>
              <w:rPr>
                <w:sz w:val="20"/>
              </w:rPr>
              <w:t>BE/Computer Science and Engineering</w:t>
            </w:r>
          </w:p>
        </w:tc>
        <w:tc>
          <w:tcPr>
            <w:tcW w:w="3389" w:type="dxa"/>
            <w:tcBorders/>
          </w:tcPr>
          <w:p>
            <w:pPr>
              <w:pStyle w:val="style4099"/>
              <w:spacing w:before="75" w:lineRule="exact" w:line="200"/>
              <w:ind w:left="1047" w:right="154" w:hanging="864"/>
              <w:jc w:val="left"/>
              <w:rPr>
                <w:sz w:val="20"/>
              </w:rPr>
            </w:pPr>
            <w:r>
              <w:rPr>
                <w:sz w:val="20"/>
              </w:rPr>
              <w:t>Mar Ephraem College of Engineering and Technology</w:t>
            </w:r>
          </w:p>
        </w:tc>
        <w:tc>
          <w:tcPr>
            <w:tcW w:w="1582" w:type="dxa"/>
            <w:tcBorders>
              <w:right w:val="single" w:sz="6" w:space="0" w:color="000000"/>
            </w:tcBorders>
          </w:tcPr>
          <w:p>
            <w:pPr>
              <w:pStyle w:val="style4099"/>
              <w:spacing w:before="148" w:lineRule="auto" w:line="240"/>
              <w:ind w:left="35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2034" w:type="dxa"/>
            <w:tcBorders>
              <w:left w:val="single" w:sz="6" w:space="0" w:color="000000"/>
            </w:tcBorders>
          </w:tcPr>
          <w:p>
            <w:pPr>
              <w:pStyle w:val="style4099"/>
              <w:spacing w:before="148" w:lineRule="auto" w:line="240"/>
              <w:ind w:right="84"/>
              <w:rPr>
                <w:sz w:val="20"/>
              </w:rPr>
            </w:pPr>
            <w:r>
              <w:rPr>
                <w:sz w:val="20"/>
              </w:rPr>
              <w:t>6.49</w:t>
            </w:r>
          </w:p>
        </w:tc>
      </w:tr>
      <w:tr>
        <w:tblPrEx/>
        <w:trPr>
          <w:trHeight w:val="465" w:hRule="atLeast"/>
          <w:jc w:val="left"/>
        </w:trPr>
        <w:tc>
          <w:tcPr>
            <w:tcW w:w="2485" w:type="dxa"/>
            <w:tcBorders/>
          </w:tcPr>
          <w:p>
            <w:pPr>
              <w:pStyle w:val="style4099"/>
              <w:spacing w:before="70" w:lineRule="exact" w:line="200"/>
              <w:ind w:left="248" w:right="218" w:firstLine="116"/>
              <w:jc w:val="left"/>
              <w:rPr>
                <w:sz w:val="20"/>
              </w:rPr>
            </w:pPr>
            <w:r>
              <w:rPr>
                <w:sz w:val="20"/>
              </w:rPr>
              <w:t>Diploma in Computer Science and Engineering</w:t>
            </w:r>
          </w:p>
        </w:tc>
        <w:tc>
          <w:tcPr>
            <w:tcW w:w="3389" w:type="dxa"/>
            <w:tcBorders/>
          </w:tcPr>
          <w:p>
            <w:pPr>
              <w:pStyle w:val="style4099"/>
              <w:spacing w:before="143" w:lineRule="auto" w:line="240"/>
              <w:ind w:left="304" w:right="295"/>
              <w:rPr>
                <w:sz w:val="20"/>
              </w:rPr>
            </w:pPr>
            <w:r>
              <w:rPr>
                <w:sz w:val="20"/>
              </w:rPr>
              <w:t>Morning Star Polytechnic College</w:t>
            </w:r>
          </w:p>
        </w:tc>
        <w:tc>
          <w:tcPr>
            <w:tcW w:w="1582" w:type="dxa"/>
            <w:tcBorders>
              <w:right w:val="single" w:sz="6" w:space="0" w:color="000000"/>
            </w:tcBorders>
          </w:tcPr>
          <w:p>
            <w:pPr>
              <w:pStyle w:val="style4099"/>
              <w:spacing w:before="143" w:lineRule="auto" w:line="240"/>
              <w:ind w:left="35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2034" w:type="dxa"/>
            <w:tcBorders>
              <w:left w:val="single" w:sz="6" w:space="0" w:color="000000"/>
            </w:tcBorders>
          </w:tcPr>
          <w:p>
            <w:pPr>
              <w:pStyle w:val="style4099"/>
              <w:spacing w:before="143" w:lineRule="auto" w:line="240"/>
              <w:ind w:right="84"/>
              <w:rPr>
                <w:sz w:val="20"/>
              </w:rPr>
            </w:pPr>
            <w:r>
              <w:rPr>
                <w:sz w:val="20"/>
              </w:rPr>
              <w:t>71.96%</w:t>
            </w:r>
          </w:p>
        </w:tc>
      </w:tr>
      <w:tr>
        <w:tblPrEx/>
        <w:trPr>
          <w:trHeight w:val="465" w:hRule="atLeast"/>
          <w:jc w:val="left"/>
        </w:trPr>
        <w:tc>
          <w:tcPr>
            <w:tcW w:w="2485" w:type="dxa"/>
            <w:tcBorders/>
          </w:tcPr>
          <w:p>
            <w:pPr>
              <w:pStyle w:val="style4099"/>
              <w:spacing w:before="143" w:lineRule="auto" w:line="240"/>
              <w:ind w:left="525" w:right="515"/>
              <w:rPr>
                <w:sz w:val="20"/>
              </w:rPr>
            </w:pPr>
            <w:r>
              <w:rPr>
                <w:sz w:val="20"/>
              </w:rPr>
              <w:t>HSC</w:t>
            </w:r>
          </w:p>
        </w:tc>
        <w:tc>
          <w:tcPr>
            <w:tcW w:w="3389" w:type="dxa"/>
            <w:tcBorders/>
          </w:tcPr>
          <w:p>
            <w:pPr>
              <w:pStyle w:val="style4099"/>
              <w:spacing w:before="70" w:lineRule="exact" w:line="200"/>
              <w:ind w:left="1433" w:right="240" w:hanging="1164"/>
              <w:jc w:val="left"/>
              <w:rPr>
                <w:sz w:val="20"/>
              </w:rPr>
            </w:pPr>
            <w:r>
              <w:rPr>
                <w:sz w:val="20"/>
              </w:rPr>
              <w:t>Christucoil LMS Higher Secondary school</w:t>
            </w:r>
          </w:p>
        </w:tc>
        <w:tc>
          <w:tcPr>
            <w:tcW w:w="1582" w:type="dxa"/>
            <w:tcBorders>
              <w:right w:val="single" w:sz="6" w:space="0" w:color="000000"/>
            </w:tcBorders>
          </w:tcPr>
          <w:p>
            <w:pPr>
              <w:pStyle w:val="style4099"/>
              <w:spacing w:before="143" w:lineRule="auto" w:line="240"/>
              <w:ind w:left="35"/>
              <w:rPr>
                <w:sz w:val="20"/>
              </w:rPr>
            </w:pPr>
            <w:r>
              <w:rPr>
                <w:sz w:val="20"/>
              </w:rPr>
              <w:t>2010</w:t>
            </w:r>
          </w:p>
        </w:tc>
        <w:tc>
          <w:tcPr>
            <w:tcW w:w="2034" w:type="dxa"/>
            <w:tcBorders>
              <w:left w:val="single" w:sz="6" w:space="0" w:color="000000"/>
            </w:tcBorders>
          </w:tcPr>
          <w:p>
            <w:pPr>
              <w:pStyle w:val="style4099"/>
              <w:spacing w:before="143" w:lineRule="auto" w:line="240"/>
              <w:ind w:right="84"/>
              <w:rPr>
                <w:sz w:val="20"/>
              </w:rPr>
            </w:pPr>
            <w:r>
              <w:rPr>
                <w:sz w:val="20"/>
              </w:rPr>
              <w:t>50%</w:t>
            </w:r>
          </w:p>
        </w:tc>
      </w:tr>
      <w:tr>
        <w:tblPrEx/>
        <w:trPr>
          <w:trHeight w:val="265" w:hRule="atLeast"/>
          <w:jc w:val="left"/>
        </w:trPr>
        <w:tc>
          <w:tcPr>
            <w:tcW w:w="2485" w:type="dxa"/>
            <w:tcBorders/>
          </w:tcPr>
          <w:p>
            <w:pPr>
              <w:pStyle w:val="style4099"/>
              <w:spacing w:before="43"/>
              <w:ind w:left="525" w:right="516"/>
              <w:rPr>
                <w:sz w:val="20"/>
              </w:rPr>
            </w:pPr>
            <w:r>
              <w:rPr>
                <w:sz w:val="20"/>
              </w:rPr>
              <w:t>SSLC</w:t>
            </w:r>
          </w:p>
        </w:tc>
        <w:tc>
          <w:tcPr>
            <w:tcW w:w="3389" w:type="dxa"/>
            <w:tcBorders/>
          </w:tcPr>
          <w:p>
            <w:pPr>
              <w:pStyle w:val="style4099"/>
              <w:spacing w:before="43"/>
              <w:ind w:left="304" w:right="295"/>
              <w:rPr>
                <w:sz w:val="20"/>
              </w:rPr>
            </w:pPr>
            <w:r>
              <w:rPr>
                <w:sz w:val="20"/>
              </w:rPr>
              <w:t>St. Anthony's High school</w:t>
            </w:r>
          </w:p>
        </w:tc>
        <w:tc>
          <w:tcPr>
            <w:tcW w:w="1582" w:type="dxa"/>
            <w:tcBorders>
              <w:right w:val="single" w:sz="6" w:space="0" w:color="000000"/>
            </w:tcBorders>
          </w:tcPr>
          <w:p>
            <w:pPr>
              <w:pStyle w:val="style4099"/>
              <w:spacing w:before="43"/>
              <w:ind w:left="35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2034" w:type="dxa"/>
            <w:tcBorders>
              <w:left w:val="single" w:sz="6" w:space="0" w:color="000000"/>
            </w:tcBorders>
          </w:tcPr>
          <w:p>
            <w:pPr>
              <w:pStyle w:val="style4099"/>
              <w:spacing w:before="43"/>
              <w:ind w:right="84"/>
              <w:rPr>
                <w:sz w:val="20"/>
              </w:rPr>
            </w:pPr>
            <w:r>
              <w:rPr>
                <w:sz w:val="20"/>
              </w:rPr>
              <w:t>76.8%</w:t>
            </w:r>
          </w:p>
        </w:tc>
      </w:tr>
    </w:tbl>
    <w:p>
      <w:pPr>
        <w:pStyle w:val="style0"/>
        <w:tabs>
          <w:tab w:val="left" w:leader="none" w:pos="9593"/>
        </w:tabs>
        <w:spacing w:before="109" w:after="48"/>
        <w:ind w:left="105" w:right="0" w:firstLine="0"/>
        <w:jc w:val="left"/>
        <w:rPr>
          <w:b/>
          <w:sz w:val="22"/>
        </w:rPr>
      </w:pPr>
      <w:r>
        <w:rPr>
          <w:b/>
          <w:color w:val="ffffff"/>
          <w:sz w:val="22"/>
          <w:shd w:val="clear" w:color="auto" w:fill="3f3f3f"/>
        </w:rPr>
        <w:t>WORK EXPERIENCE</w:t>
      </w:r>
      <w:r>
        <w:rPr>
          <w:b/>
          <w:color w:val="ffffff"/>
          <w:sz w:val="22"/>
          <w:shd w:val="clear" w:color="auto" w:fill="3f3f3f"/>
        </w:rPr>
        <w:tab/>
      </w:r>
    </w:p>
    <w:tbl>
      <w:tblPr>
        <w:tblW w:w="0" w:type="auto"/>
        <w:jc w:val="left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558"/>
        <w:gridCol w:w="2609"/>
        <w:gridCol w:w="3321"/>
      </w:tblGrid>
      <w:tr>
        <w:trPr>
          <w:trHeight w:val="290" w:hRule="atLeast"/>
          <w:jc w:val="left"/>
        </w:trPr>
        <w:tc>
          <w:tcPr>
            <w:tcW w:w="3558" w:type="dxa"/>
            <w:tcBorders/>
            <w:shd w:val="clear" w:color="auto" w:fill="bfbfbf"/>
          </w:tcPr>
          <w:p>
            <w:pPr>
              <w:pStyle w:val="style4099"/>
              <w:spacing w:before="49" w:lineRule="exact" w:line="220"/>
              <w:ind w:left="744" w:right="735"/>
              <w:rPr>
                <w:b/>
                <w:sz w:val="22"/>
              </w:rPr>
            </w:pPr>
            <w:r>
              <w:rPr>
                <w:b/>
                <w:sz w:val="22"/>
              </w:rPr>
              <w:t>Organization</w:t>
            </w:r>
          </w:p>
        </w:tc>
        <w:tc>
          <w:tcPr>
            <w:tcW w:w="2609" w:type="dxa"/>
            <w:tcBorders>
              <w:right w:val="single" w:sz="6" w:space="0" w:color="000000"/>
            </w:tcBorders>
            <w:shd w:val="clear" w:color="auto" w:fill="bfbfbf"/>
          </w:tcPr>
          <w:p>
            <w:pPr>
              <w:pStyle w:val="style4099"/>
              <w:spacing w:before="49" w:lineRule="exact" w:line="220"/>
              <w:ind w:left="462" w:right="450"/>
              <w:rPr>
                <w:b/>
                <w:sz w:val="22"/>
              </w:rPr>
            </w:pPr>
            <w:r>
              <w:rPr>
                <w:b/>
                <w:sz w:val="22"/>
              </w:rPr>
              <w:t>Designation</w:t>
            </w:r>
          </w:p>
        </w:tc>
        <w:tc>
          <w:tcPr>
            <w:tcW w:w="3321" w:type="dxa"/>
            <w:tcBorders>
              <w:left w:val="single" w:sz="6" w:space="0" w:color="000000"/>
            </w:tcBorders>
            <w:shd w:val="clear" w:color="auto" w:fill="bfbfbf"/>
          </w:tcPr>
          <w:p>
            <w:pPr>
              <w:pStyle w:val="style4099"/>
              <w:spacing w:before="49" w:lineRule="exact" w:line="220"/>
              <w:ind w:left="776" w:right="769"/>
              <w:rPr>
                <w:b/>
                <w:sz w:val="22"/>
              </w:rPr>
            </w:pPr>
            <w:r>
              <w:rPr>
                <w:b/>
                <w:sz w:val="22"/>
              </w:rPr>
              <w:t>Duration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3558" w:type="dxa"/>
            <w:tcBorders/>
          </w:tcPr>
          <w:p>
            <w:pPr>
              <w:pStyle w:val="style4099"/>
              <w:ind w:left="744" w:right="735"/>
              <w:rPr>
                <w:sz w:val="20"/>
              </w:rPr>
            </w:pPr>
            <w:r>
              <w:rPr>
                <w:sz w:val="20"/>
              </w:rPr>
              <w:t>Syska Gadget Pvt Ltd</w:t>
            </w:r>
          </w:p>
        </w:tc>
        <w:tc>
          <w:tcPr>
            <w:tcW w:w="2609" w:type="dxa"/>
            <w:tcBorders>
              <w:right w:val="single" w:sz="6" w:space="0" w:color="000000"/>
            </w:tcBorders>
          </w:tcPr>
          <w:p>
            <w:pPr>
              <w:pStyle w:val="style4099"/>
              <w:ind w:left="462" w:right="450"/>
              <w:jc w:val="left"/>
              <w:rPr>
                <w:sz w:val="20"/>
              </w:rPr>
            </w:pPr>
            <w:r>
              <w:rPr>
                <w:sz w:val="20"/>
                <w:lang w:val="en-GB"/>
              </w:rPr>
              <w:t xml:space="preserve">IT Desktop Support </w:t>
            </w:r>
          </w:p>
        </w:tc>
        <w:tc>
          <w:tcPr>
            <w:tcW w:w="3321" w:type="dxa"/>
            <w:tcBorders>
              <w:left w:val="single" w:sz="6" w:space="0" w:color="000000"/>
            </w:tcBorders>
          </w:tcPr>
          <w:p>
            <w:pPr>
              <w:pStyle w:val="style4099"/>
              <w:ind w:left="776" w:right="769"/>
              <w:rPr>
                <w:sz w:val="20"/>
              </w:rPr>
            </w:pPr>
            <w:r>
              <w:rPr>
                <w:sz w:val="20"/>
              </w:rPr>
              <w:t>Mar 2017 - Dec 2017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3558" w:type="dxa"/>
            <w:tcBorders/>
          </w:tcPr>
          <w:p>
            <w:pPr>
              <w:pStyle w:val="style4099"/>
              <w:ind w:left="744" w:right="735"/>
              <w:rPr>
                <w:sz w:val="20"/>
              </w:rPr>
            </w:pPr>
            <w:r>
              <w:rPr>
                <w:sz w:val="20"/>
              </w:rPr>
              <w:t>Valecha Engineering Ltd</w:t>
            </w:r>
          </w:p>
        </w:tc>
        <w:tc>
          <w:tcPr>
            <w:tcW w:w="2609" w:type="dxa"/>
            <w:tcBorders>
              <w:right w:val="single" w:sz="6" w:space="0" w:color="000000"/>
            </w:tcBorders>
          </w:tcPr>
          <w:p>
            <w:pPr>
              <w:pStyle w:val="style4099"/>
              <w:ind w:left="462" w:right="450"/>
              <w:rPr>
                <w:sz w:val="20"/>
              </w:rPr>
            </w:pPr>
            <w:r>
              <w:rPr>
                <w:sz w:val="20"/>
              </w:rPr>
              <w:t>IT System Support</w:t>
            </w:r>
          </w:p>
        </w:tc>
        <w:tc>
          <w:tcPr>
            <w:tcW w:w="3321" w:type="dxa"/>
            <w:tcBorders>
              <w:left w:val="single" w:sz="6" w:space="0" w:color="000000"/>
            </w:tcBorders>
          </w:tcPr>
          <w:p>
            <w:pPr>
              <w:pStyle w:val="style4099"/>
              <w:ind w:left="776" w:right="769"/>
              <w:rPr>
                <w:sz w:val="20"/>
              </w:rPr>
            </w:pPr>
            <w:r>
              <w:rPr>
                <w:sz w:val="20"/>
              </w:rPr>
              <w:t>Jul 2015 - Dec 2016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3558" w:type="dxa"/>
            <w:tcBorders/>
          </w:tcPr>
          <w:p>
            <w:pPr>
              <w:pStyle w:val="style4099"/>
              <w:ind w:left="745" w:right="735"/>
              <w:rPr>
                <w:sz w:val="20"/>
              </w:rPr>
            </w:pPr>
            <w:r>
              <w:rPr>
                <w:sz w:val="20"/>
              </w:rPr>
              <w:t>Andromeda BPO Pvt Ltd</w:t>
            </w:r>
          </w:p>
        </w:tc>
        <w:tc>
          <w:tcPr>
            <w:tcW w:w="2609" w:type="dxa"/>
            <w:tcBorders>
              <w:right w:val="single" w:sz="6" w:space="0" w:color="000000"/>
            </w:tcBorders>
          </w:tcPr>
          <w:p>
            <w:pPr>
              <w:pStyle w:val="style4099"/>
              <w:ind w:left="462" w:right="450"/>
              <w:rPr>
                <w:sz w:val="20"/>
              </w:rPr>
            </w:pPr>
            <w:r>
              <w:rPr>
                <w:sz w:val="20"/>
              </w:rPr>
              <w:t>IT Support Engineer</w:t>
            </w:r>
          </w:p>
        </w:tc>
        <w:tc>
          <w:tcPr>
            <w:tcW w:w="3321" w:type="dxa"/>
            <w:tcBorders>
              <w:left w:val="single" w:sz="6" w:space="0" w:color="000000"/>
            </w:tcBorders>
          </w:tcPr>
          <w:p>
            <w:pPr>
              <w:pStyle w:val="style4099"/>
              <w:ind w:left="776" w:right="769"/>
              <w:rPr>
                <w:sz w:val="20"/>
              </w:rPr>
            </w:pPr>
            <w:r>
              <w:rPr>
                <w:sz w:val="20"/>
              </w:rPr>
              <w:t>Apr 2012 - Aug 2012</w:t>
            </w:r>
          </w:p>
        </w:tc>
      </w:tr>
    </w:tbl>
    <w:p>
      <w:pPr>
        <w:pStyle w:val="style0"/>
        <w:spacing w:before="109"/>
        <w:ind w:left="145" w:right="0" w:firstLine="0"/>
        <w:jc w:val="left"/>
        <w:rPr>
          <w:b/>
          <w:sz w:val="22"/>
          <w:lang w:val="en-GB"/>
        </w:rPr>
      </w:pPr>
      <w:r>
        <w:rPr>
          <w:b/>
          <w:sz w:val="22"/>
          <w:lang w:val="en-GB"/>
        </w:rPr>
        <w:t xml:space="preserve">Roles </w:t>
      </w:r>
    </w:p>
    <w:p>
      <w:pPr>
        <w:pStyle w:val="style0"/>
        <w:spacing w:before="109"/>
        <w:ind w:left="145" w:right="0" w:firstLine="0"/>
        <w:jc w:val="left"/>
        <w:rPr>
          <w:b/>
          <w:sz w:val="22"/>
          <w:lang w:val="en-GB"/>
        </w:rPr>
      </w:pPr>
      <w:r>
        <w:rPr>
          <w:b/>
          <w:sz w:val="22"/>
          <w:lang w:val="en-GB"/>
        </w:rPr>
        <w:t xml:space="preserve">IT Desktop Support </w:t>
      </w:r>
    </w:p>
    <w:p>
      <w:pPr>
        <w:pStyle w:val="style4112"/>
        <w:numPr>
          <w:ilvl w:val="0"/>
          <w:numId w:val="3"/>
        </w:numPr>
        <w:tabs>
          <w:tab w:val="left" w:leader="none" w:pos="760"/>
        </w:tabs>
        <w:spacing w:lineRule="auto" w:line="240"/>
        <w:ind w:leftChars="0" w:firstLine="161" w:firstLineChars="0"/>
        <w:jc w:val="left"/>
        <w:rPr>
          <w:sz w:val="20"/>
          <w:szCs w:val="20"/>
        </w:rPr>
      </w:pPr>
      <w:r>
        <w:rPr>
          <w:rFonts w:ascii="Times New Roman" w:cs="Times New Roman" w:eastAsia="Calibri" w:hAnsi="Times New Roman" w:hint="default"/>
          <w:sz w:val="20"/>
          <w:szCs w:val="20"/>
          <w:lang w:val="en-GB"/>
        </w:rPr>
        <w:t xml:space="preserve">Research and identify solutions to software and hardware issues. </w:t>
      </w:r>
    </w:p>
    <w:p>
      <w:pPr>
        <w:pStyle w:val="style4112"/>
        <w:numPr>
          <w:ilvl w:val="0"/>
          <w:numId w:val="3"/>
        </w:numPr>
        <w:tabs>
          <w:tab w:val="left" w:leader="none" w:pos="760"/>
        </w:tabs>
        <w:spacing w:lineRule="auto" w:line="240"/>
        <w:ind w:leftChars="0" w:firstLine="161" w:firstLineChars="0"/>
        <w:jc w:val="left"/>
        <w:rPr>
          <w:sz w:val="20"/>
          <w:szCs w:val="20"/>
        </w:rPr>
      </w:pPr>
      <w:r>
        <w:rPr>
          <w:rFonts w:ascii="Times New Roman" w:cs="Times New Roman" w:eastAsia="Calibri" w:hAnsi="Times New Roman" w:hint="default"/>
          <w:sz w:val="20"/>
          <w:szCs w:val="20"/>
          <w:lang w:val="en-GB"/>
        </w:rPr>
        <w:t xml:space="preserve">Diagnose and troubleshoot technical issues, including account setup and network configuration. </w:t>
      </w:r>
    </w:p>
    <w:p>
      <w:pPr>
        <w:pStyle w:val="style4112"/>
        <w:numPr>
          <w:ilvl w:val="0"/>
          <w:numId w:val="3"/>
        </w:numPr>
        <w:tabs>
          <w:tab w:val="left" w:leader="none" w:pos="760"/>
        </w:tabs>
        <w:spacing w:lineRule="auto" w:line="240"/>
        <w:ind w:leftChars="0" w:firstLine="161" w:firstLineChars="0"/>
        <w:jc w:val="left"/>
        <w:rPr>
          <w:sz w:val="20"/>
          <w:szCs w:val="20"/>
        </w:rPr>
      </w:pPr>
      <w:r>
        <w:rPr>
          <w:rFonts w:ascii="Times New Roman" w:cs="Times New Roman" w:eastAsia="Calibri" w:hAnsi="Times New Roman" w:hint="default"/>
          <w:sz w:val="20"/>
          <w:szCs w:val="20"/>
          <w:lang w:val="en-GB"/>
        </w:rPr>
        <w:t xml:space="preserve">Track computer system issues through to resolution, within agreed time limits. </w:t>
      </w:r>
    </w:p>
    <w:p>
      <w:pPr>
        <w:pStyle w:val="style4112"/>
        <w:numPr>
          <w:ilvl w:val="0"/>
          <w:numId w:val="3"/>
        </w:numPr>
        <w:tabs>
          <w:tab w:val="left" w:leader="none" w:pos="760"/>
        </w:tabs>
        <w:spacing w:lineRule="auto" w:line="240"/>
        <w:ind w:leftChars="0" w:firstLine="161" w:firstLineChars="0"/>
        <w:jc w:val="left"/>
        <w:rPr>
          <w:sz w:val="20"/>
          <w:szCs w:val="20"/>
        </w:rPr>
      </w:pPr>
      <w:r>
        <w:rPr>
          <w:rFonts w:ascii="Times New Roman" w:cs="Times New Roman" w:eastAsia="Calibri" w:hAnsi="Times New Roman" w:hint="default"/>
          <w:sz w:val="20"/>
          <w:szCs w:val="20"/>
          <w:lang w:val="en-GB"/>
        </w:rPr>
        <w:t xml:space="preserve">Talk clients through a series of actions, either via phone, email or chat, until they’ve solved a technical issue. </w:t>
      </w:r>
    </w:p>
    <w:p>
      <w:pPr>
        <w:pStyle w:val="style4112"/>
        <w:numPr>
          <w:ilvl w:val="0"/>
          <w:numId w:val="3"/>
        </w:numPr>
        <w:tabs>
          <w:tab w:val="left" w:leader="none" w:pos="760"/>
        </w:tabs>
        <w:spacing w:lineRule="auto" w:line="240"/>
        <w:ind w:leftChars="0" w:firstLine="161" w:firstLineChars="0"/>
        <w:jc w:val="left"/>
        <w:rPr>
          <w:sz w:val="20"/>
          <w:szCs w:val="20"/>
        </w:rPr>
      </w:pPr>
      <w:r>
        <w:rPr>
          <w:rFonts w:ascii="Times New Roman" w:cs="Times New Roman" w:eastAsia="Calibri" w:hAnsi="Times New Roman" w:hint="default"/>
          <w:sz w:val="20"/>
          <w:szCs w:val="20"/>
          <w:lang w:val="en-GB"/>
        </w:rPr>
        <w:t xml:space="preserve">Properly escalate unresolved issues to appropriate internal teams (e.g. software developers). </w:t>
      </w:r>
    </w:p>
    <w:p>
      <w:pPr>
        <w:pStyle w:val="style4112"/>
        <w:numPr>
          <w:ilvl w:val="0"/>
          <w:numId w:val="3"/>
        </w:numPr>
        <w:tabs>
          <w:tab w:val="left" w:leader="none" w:pos="760"/>
        </w:tabs>
        <w:spacing w:lineRule="auto" w:line="240"/>
        <w:ind w:leftChars="0" w:firstLine="161" w:firstLineChars="0"/>
        <w:jc w:val="left"/>
        <w:rPr>
          <w:sz w:val="20"/>
          <w:szCs w:val="20"/>
        </w:rPr>
      </w:pPr>
      <w:r>
        <w:rPr>
          <w:rFonts w:ascii="Times New Roman" w:cs="Times New Roman" w:eastAsia="Calibri" w:hAnsi="Times New Roman" w:hint="default"/>
          <w:sz w:val="20"/>
          <w:szCs w:val="20"/>
          <w:lang w:val="en-GB"/>
        </w:rPr>
        <w:t xml:space="preserve">Provide prompt and accurate feedback to customers. </w:t>
      </w:r>
    </w:p>
    <w:p>
      <w:pPr>
        <w:pStyle w:val="style4112"/>
        <w:numPr>
          <w:ilvl w:val="0"/>
          <w:numId w:val="3"/>
        </w:numPr>
        <w:tabs>
          <w:tab w:val="left" w:leader="none" w:pos="760"/>
        </w:tabs>
        <w:spacing w:lineRule="auto" w:line="240"/>
        <w:ind w:leftChars="0" w:firstLine="161" w:firstLineChars="0"/>
        <w:jc w:val="left"/>
        <w:rPr>
          <w:sz w:val="20"/>
          <w:szCs w:val="20"/>
        </w:rPr>
      </w:pPr>
      <w:r>
        <w:rPr>
          <w:rFonts w:ascii="Times New Roman" w:cs="Times New Roman" w:eastAsia="Calibri" w:hAnsi="Times New Roman" w:hint="default"/>
          <w:sz w:val="20"/>
          <w:szCs w:val="20"/>
          <w:lang w:val="en-GB"/>
        </w:rPr>
        <w:t xml:space="preserve">Refer to internal database or external resources to provide accurate tech solutions. </w:t>
      </w:r>
    </w:p>
    <w:p>
      <w:pPr>
        <w:pStyle w:val="style4112"/>
        <w:numPr>
          <w:ilvl w:val="0"/>
          <w:numId w:val="3"/>
        </w:numPr>
        <w:tabs>
          <w:tab w:val="left" w:leader="none" w:pos="760"/>
        </w:tabs>
        <w:spacing w:lineRule="auto" w:line="240"/>
        <w:ind w:leftChars="0" w:firstLine="161" w:firstLineChars="0"/>
        <w:jc w:val="left"/>
        <w:rPr>
          <w:sz w:val="20"/>
          <w:szCs w:val="20"/>
        </w:rPr>
      </w:pPr>
      <w:r>
        <w:rPr>
          <w:rFonts w:ascii="Times New Roman" w:cs="Times New Roman" w:eastAsia="Calibri" w:hAnsi="Times New Roman" w:hint="default"/>
          <w:sz w:val="20"/>
          <w:szCs w:val="20"/>
          <w:lang w:val="en-GB"/>
        </w:rPr>
        <w:t xml:space="preserve">Ensure all issues are properly logged. </w:t>
      </w:r>
    </w:p>
    <w:p>
      <w:pPr>
        <w:pStyle w:val="style4112"/>
        <w:numPr>
          <w:ilvl w:val="0"/>
          <w:numId w:val="3"/>
        </w:numPr>
        <w:tabs>
          <w:tab w:val="left" w:leader="none" w:pos="760"/>
        </w:tabs>
        <w:spacing w:lineRule="auto" w:line="240"/>
        <w:ind w:leftChars="0" w:firstLine="161" w:firstLineChars="0"/>
        <w:jc w:val="left"/>
        <w:rPr>
          <w:sz w:val="20"/>
          <w:szCs w:val="20"/>
        </w:rPr>
      </w:pPr>
      <w:r>
        <w:rPr>
          <w:rFonts w:ascii="Times New Roman" w:cs="Times New Roman" w:eastAsia="Calibri" w:hAnsi="Times New Roman" w:hint="default"/>
          <w:sz w:val="20"/>
          <w:szCs w:val="20"/>
          <w:lang w:val="en-GB"/>
        </w:rPr>
        <w:t xml:space="preserve">Prioritize and manage several open issues at one time. </w:t>
      </w:r>
    </w:p>
    <w:p>
      <w:pPr>
        <w:pStyle w:val="style0"/>
        <w:spacing w:before="109"/>
        <w:ind w:left="145" w:right="0" w:firstLine="0"/>
        <w:jc w:val="left"/>
        <w:rPr>
          <w:b/>
          <w:sz w:val="22"/>
        </w:rPr>
      </w:pPr>
    </w:p>
    <w:p>
      <w:pPr>
        <w:pStyle w:val="style66"/>
        <w:numPr>
          <w:ilvl w:val="0"/>
          <w:numId w:val="0"/>
        </w:numPr>
        <w:spacing w:lineRule="auto" w:line="240"/>
        <w:ind w:left="0"/>
        <w:rPr>
          <w:b/>
          <w:bCs/>
        </w:rPr>
      </w:pPr>
      <w:r>
        <w:rPr>
          <w:b/>
          <w:bCs/>
          <w:lang w:val="en-GB"/>
        </w:rPr>
        <w:t xml:space="preserve">IT System Support </w:t>
      </w:r>
    </w:p>
    <w:p>
      <w:pPr>
        <w:pStyle w:val="style179"/>
        <w:numPr>
          <w:ilvl w:val="0"/>
          <w:numId w:val="5"/>
        </w:numPr>
        <w:tabs>
          <w:tab w:val="left" w:leader="none" w:pos="597"/>
          <w:tab w:val="left" w:leader="none" w:pos="598"/>
        </w:tabs>
        <w:spacing w:before="73" w:after="0" w:lineRule="auto" w:line="240"/>
        <w:ind w:right="239"/>
        <w:jc w:val="left"/>
        <w:rPr>
          <w:sz w:val="20"/>
        </w:rPr>
      </w:pPr>
      <w:r>
        <w:rPr>
          <w:sz w:val="20"/>
        </w:rPr>
        <w:t>First level escalation of IT related incidents, problems and queries for the users of IT infrastructure and need to make regular follow up on the same.</w:t>
      </w:r>
    </w:p>
    <w:p>
      <w:pPr>
        <w:pStyle w:val="style66"/>
        <w:numPr>
          <w:ilvl w:val="1"/>
          <w:numId w:val="5"/>
        </w:numPr>
        <w:spacing w:lineRule="auto" w:line="240"/>
        <w:rPr/>
      </w:pPr>
      <w:r>
        <w:t>Installations and Maintenance of Operating Systems Windows XP(SP3) and Windows 7 and Application Softwares.</w:t>
      </w:r>
    </w:p>
    <w:p>
      <w:pPr>
        <w:pStyle w:val="style66"/>
        <w:numPr>
          <w:ilvl w:val="1"/>
          <w:numId w:val="5"/>
        </w:numPr>
        <w:spacing w:lineRule="auto" w:line="240"/>
        <w:ind w:right="5909"/>
        <w:rPr/>
      </w:pPr>
      <w:r>
        <w:t>Setup and Maintenance the LAN. Network and Share printer installations.</w:t>
      </w:r>
    </w:p>
    <w:p>
      <w:pPr>
        <w:pStyle w:val="style66"/>
        <w:numPr>
          <w:ilvl w:val="1"/>
          <w:numId w:val="5"/>
        </w:numPr>
        <w:spacing w:lineRule="auto" w:line="240"/>
        <w:rPr/>
      </w:pPr>
      <w:r>
        <w:t>Monitor Network &amp; Infrastructure using HP monitoring tools.</w:t>
      </w:r>
    </w:p>
    <w:p>
      <w:pPr>
        <w:pStyle w:val="style66"/>
        <w:numPr>
          <w:ilvl w:val="1"/>
          <w:numId w:val="5"/>
        </w:numPr>
        <w:spacing w:before="9" w:lineRule="auto" w:line="240"/>
        <w:ind w:right="2854"/>
        <w:rPr/>
      </w:pPr>
      <w:r>
        <w:t>SLA violation is critical, need to solve the issue by making proper follow ups. Basic Configuration of Router and Switches.</w:t>
      </w:r>
    </w:p>
    <w:p>
      <w:pPr>
        <w:pStyle w:val="style66"/>
        <w:numPr>
          <w:ilvl w:val="1"/>
          <w:numId w:val="5"/>
        </w:numPr>
        <w:spacing w:lineRule="auto" w:line="240"/>
        <w:rPr/>
      </w:pPr>
      <w:r>
        <w:t>Manage alerts on HP Sitescope and Network Node Manager.</w:t>
      </w:r>
    </w:p>
    <w:p>
      <w:pPr>
        <w:pStyle w:val="style66"/>
        <w:numPr>
          <w:ilvl w:val="0"/>
          <w:numId w:val="0"/>
        </w:numPr>
        <w:spacing w:lineRule="auto" w:line="240"/>
        <w:ind w:left="0"/>
        <w:rPr/>
      </w:pPr>
      <w:r>
        <w:rPr>
          <w:b/>
          <w:bCs/>
          <w:lang w:val="en-GB"/>
        </w:rPr>
        <w:t>IT Support Engineer</w:t>
      </w:r>
      <w:r>
        <w:rPr>
          <w:lang w:val="en-GB"/>
        </w:rPr>
        <w:t xml:space="preserve"> </w:t>
      </w:r>
    </w:p>
    <w:p>
      <w:pPr>
        <w:pStyle w:val="style179"/>
        <w:numPr>
          <w:ilvl w:val="0"/>
          <w:numId w:val="6"/>
        </w:numPr>
        <w:tabs>
          <w:tab w:val="left" w:leader="none" w:pos="597"/>
          <w:tab w:val="left" w:leader="none" w:pos="598"/>
        </w:tabs>
        <w:spacing w:before="50" w:after="0" w:lineRule="auto" w:line="240"/>
        <w:ind w:right="0"/>
        <w:jc w:val="left"/>
        <w:rPr>
          <w:sz w:val="20"/>
        </w:rPr>
      </w:pPr>
      <w:r>
        <w:rPr>
          <w:sz w:val="20"/>
        </w:rPr>
        <w:t>operating automated call distribution phone software, via remote connection or over the Internet;</w:t>
      </w:r>
    </w:p>
    <w:p>
      <w:pPr>
        <w:pStyle w:val="style66"/>
        <w:numPr>
          <w:ilvl w:val="1"/>
          <w:numId w:val="6"/>
        </w:numPr>
        <w:spacing w:before="9" w:lineRule="auto" w:line="240"/>
        <w:ind w:right="528"/>
        <w:rPr/>
      </w:pPr>
      <w:r>
        <w:t>Diagnose and resolve technical hardware and software issues involving internet connectivity, email clients, IPTV, VOIP and more;</w:t>
      </w:r>
    </w:p>
    <w:p>
      <w:pPr>
        <w:pStyle w:val="style66"/>
        <w:numPr>
          <w:ilvl w:val="1"/>
          <w:numId w:val="6"/>
        </w:numPr>
        <w:spacing w:lineRule="auto" w:line="240"/>
        <w:ind w:right="4543"/>
        <w:rPr/>
      </w:pPr>
      <w:r>
        <w:t>Research required information using available resources; Follow standard processes and procedures;</w:t>
      </w:r>
    </w:p>
    <w:p>
      <w:pPr>
        <w:pStyle w:val="style66"/>
        <w:numPr>
          <w:ilvl w:val="1"/>
          <w:numId w:val="6"/>
        </w:numPr>
        <w:spacing w:lineRule="auto" w:line="240"/>
        <w:ind w:right="4221"/>
        <w:rPr/>
      </w:pPr>
      <w:r>
        <w:t>Identify and escalate priority issues per Client specifications; Redirect problems to appropriate resource;</w:t>
      </w:r>
    </w:p>
    <w:p>
      <w:pPr>
        <w:pStyle w:val="style66"/>
        <w:numPr>
          <w:ilvl w:val="1"/>
          <w:numId w:val="6"/>
        </w:numPr>
        <w:spacing w:lineRule="auto" w:line="240"/>
        <w:rPr/>
      </w:pPr>
      <w:r>
        <w:t>Stay current with system information, changes and updates.</w:t>
      </w:r>
    </w:p>
    <w:p>
      <w:pPr>
        <w:pStyle w:val="style4098"/>
        <w:tabs>
          <w:tab w:val="left" w:leader="none" w:pos="9593"/>
        </w:tabs>
        <w:spacing w:before="162"/>
        <w:rPr/>
      </w:pPr>
      <w:r>
        <w:rPr>
          <w:color w:val="ffffff"/>
          <w:shd w:val="clear" w:color="auto" w:fill="3f3f3f"/>
        </w:rPr>
        <w:t>SKILLS</w:t>
      </w:r>
    </w:p>
    <w:p>
      <w:pPr>
        <w:pStyle w:val="style179"/>
        <w:numPr>
          <w:ilvl w:val="0"/>
          <w:numId w:val="1"/>
        </w:numPr>
        <w:tabs>
          <w:tab w:val="left" w:leader="none" w:pos="597"/>
          <w:tab w:val="left" w:leader="none" w:pos="598"/>
        </w:tabs>
        <w:spacing w:before="73" w:after="0" w:lineRule="auto" w:line="240"/>
        <w:ind w:left="597" w:right="0" w:hanging="351"/>
        <w:jc w:val="left"/>
        <w:rPr>
          <w:sz w:val="20"/>
        </w:rPr>
      </w:pPr>
      <w:r>
        <w:rPr>
          <w:sz w:val="20"/>
        </w:rPr>
        <w:t>Windows system Administrator, Installing Operating System, and maintenance</w:t>
      </w:r>
    </w:p>
    <w:p>
      <w:pPr>
        <w:pStyle w:val="style179"/>
        <w:numPr>
          <w:ilvl w:val="0"/>
          <w:numId w:val="1"/>
        </w:numPr>
        <w:tabs>
          <w:tab w:val="left" w:leader="none" w:pos="597"/>
          <w:tab w:val="left" w:leader="none" w:pos="598"/>
        </w:tabs>
        <w:spacing w:before="50" w:after="0" w:lineRule="auto" w:line="240"/>
        <w:ind w:left="597" w:right="0" w:hanging="351"/>
        <w:jc w:val="left"/>
        <w:rPr>
          <w:sz w:val="20"/>
        </w:rPr>
      </w:pPr>
      <w:r>
        <w:rPr>
          <w:sz w:val="20"/>
        </w:rPr>
        <w:t>Configuration of NIC,Wireless Networks,NAT,PAT,ACL,DHCP Pool</w:t>
      </w:r>
    </w:p>
    <w:p>
      <w:pPr>
        <w:pStyle w:val="style179"/>
        <w:numPr>
          <w:ilvl w:val="0"/>
          <w:numId w:val="1"/>
        </w:numPr>
        <w:tabs>
          <w:tab w:val="left" w:leader="none" w:pos="597"/>
          <w:tab w:val="left" w:leader="none" w:pos="598"/>
        </w:tabs>
        <w:spacing w:before="50" w:after="0" w:lineRule="auto" w:line="240"/>
        <w:ind w:left="597" w:right="0" w:hanging="351"/>
        <w:jc w:val="left"/>
        <w:rPr>
          <w:sz w:val="20"/>
        </w:rPr>
      </w:pPr>
      <w:r>
        <w:rPr>
          <w:sz w:val="20"/>
        </w:rPr>
        <w:t>Proficient in Desktop Support, Installation and maintenance of Application Softwares</w:t>
      </w:r>
    </w:p>
    <w:p>
      <w:pPr>
        <w:pStyle w:val="style179"/>
        <w:numPr>
          <w:ilvl w:val="0"/>
          <w:numId w:val="1"/>
        </w:numPr>
        <w:tabs>
          <w:tab w:val="left" w:leader="none" w:pos="597"/>
          <w:tab w:val="left" w:leader="none" w:pos="598"/>
        </w:tabs>
        <w:spacing w:before="50" w:after="0" w:lineRule="auto" w:line="240"/>
        <w:ind w:left="597" w:right="0" w:hanging="351"/>
        <w:jc w:val="left"/>
        <w:rPr>
          <w:sz w:val="20"/>
        </w:rPr>
      </w:pPr>
      <w:r>
        <w:rPr>
          <w:sz w:val="20"/>
        </w:rPr>
        <w:t>Troubleshoot issues related to Desktop and in Network</w:t>
      </w:r>
    </w:p>
    <w:p>
      <w:pPr>
        <w:pStyle w:val="style179"/>
        <w:numPr>
          <w:ilvl w:val="0"/>
          <w:numId w:val="1"/>
        </w:numPr>
        <w:tabs>
          <w:tab w:val="left" w:leader="none" w:pos="597"/>
          <w:tab w:val="left" w:leader="none" w:pos="598"/>
        </w:tabs>
        <w:spacing w:before="50" w:after="0" w:lineRule="auto" w:line="240"/>
        <w:ind w:left="597" w:right="0" w:hanging="351"/>
        <w:jc w:val="left"/>
        <w:rPr>
          <w:sz w:val="20"/>
        </w:rPr>
      </w:pPr>
      <w:r>
        <w:rPr>
          <w:sz w:val="20"/>
        </w:rPr>
        <w:t>Backup of important files in a regular interval</w:t>
      </w:r>
    </w:p>
    <w:p>
      <w:pPr>
        <w:pStyle w:val="style0"/>
        <w:numPr>
          <w:ilvl w:val="0"/>
          <w:numId w:val="0"/>
        </w:numPr>
        <w:tabs>
          <w:tab w:val="left" w:leader="none" w:pos="597"/>
          <w:tab w:val="left" w:leader="none" w:pos="598"/>
        </w:tabs>
        <w:spacing w:before="50" w:after="0" w:lineRule="auto" w:line="240"/>
        <w:ind w:left="0" w:right="0"/>
        <w:jc w:val="left"/>
        <w:rPr>
          <w:sz w:val="20"/>
        </w:rPr>
      </w:pPr>
    </w:p>
    <w:p>
      <w:pPr>
        <w:pStyle w:val="style0"/>
        <w:numPr>
          <w:ilvl w:val="0"/>
          <w:numId w:val="0"/>
        </w:numPr>
        <w:tabs>
          <w:tab w:val="left" w:leader="none" w:pos="597"/>
          <w:tab w:val="left" w:leader="none" w:pos="598"/>
        </w:tabs>
        <w:spacing w:before="50" w:after="0" w:lineRule="auto" w:line="240"/>
        <w:ind w:left="0" w:leftChars="0" w:right="0" w:firstLine="99" w:firstLineChars="0"/>
        <w:jc w:val="left"/>
        <w:rPr>
          <w:rFonts w:hint="default"/>
          <w:color w:val="ffffff"/>
          <w:shd w:val="clear" w:color="ffffff" w:fill="3f3f3f"/>
          <w:lang w:val="en-GB"/>
        </w:rPr>
      </w:pPr>
      <w:r>
        <w:rPr>
          <w:rFonts w:hint="default"/>
          <w:color w:val="ffffff"/>
          <w:shd w:val="clear" w:color="ffffff" w:fill="3f3f3f"/>
          <w:lang w:val="en-GB"/>
        </w:rPr>
        <w:t>Technical Skills</w:t>
      </w:r>
    </w:p>
    <w:p>
      <w:pPr>
        <w:pStyle w:val="style0"/>
        <w:numPr>
          <w:ilvl w:val="0"/>
          <w:numId w:val="0"/>
        </w:numPr>
        <w:tabs>
          <w:tab w:val="left" w:leader="none" w:pos="597"/>
          <w:tab w:val="left" w:leader="none" w:pos="598"/>
        </w:tabs>
        <w:spacing w:before="50" w:after="0" w:lineRule="auto" w:line="240"/>
        <w:ind w:left="0" w:right="0"/>
        <w:jc w:val="left"/>
        <w:rPr>
          <w:sz w:val="20"/>
        </w:rPr>
      </w:pPr>
    </w:p>
    <w:p>
      <w:pPr>
        <w:pStyle w:val="style0"/>
        <w:spacing w:before="0"/>
        <w:ind w:leftChars="0" w:firstLine="121" w:firstLineChars="0"/>
        <w:jc w:val="left"/>
        <w:rPr>
          <w:sz w:val="20"/>
          <w:szCs w:val="20"/>
        </w:rPr>
      </w:pPr>
      <w:r>
        <w:rPr>
          <w:rFonts w:hint="default"/>
          <w:sz w:val="20"/>
          <w:szCs w:val="20"/>
        </w:rPr>
        <w:t>OS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MS-DOS,Windows98/2000XP,Windows7,8</w:t>
      </w:r>
    </w:p>
    <w:p>
      <w:pPr>
        <w:pStyle w:val="style0"/>
        <w:spacing w:before="0"/>
        <w:ind w:leftChars="0" w:firstLine="110" w:firstLineChars="0"/>
        <w:jc w:val="left"/>
        <w:rPr>
          <w:sz w:val="20"/>
          <w:szCs w:val="20"/>
        </w:rPr>
      </w:pPr>
      <w:r>
        <w:rPr>
          <w:rFonts w:hint="default"/>
          <w:sz w:val="20"/>
          <w:szCs w:val="20"/>
        </w:rPr>
        <w:t xml:space="preserve">Programming Languages </w:t>
      </w:r>
      <w:r>
        <w:rPr>
          <w:rFonts w:hint="default"/>
          <w:sz w:val="20"/>
          <w:szCs w:val="20"/>
          <w:lang w:val="en-GB"/>
        </w:rPr>
        <w:t xml:space="preserve">         </w:t>
      </w:r>
      <w:r>
        <w:rPr>
          <w:rFonts w:hint="default"/>
          <w:sz w:val="20"/>
          <w:szCs w:val="20"/>
          <w:lang w:val="en-GB"/>
        </w:rPr>
        <w:t xml:space="preserve"> </w:t>
      </w:r>
      <w:r>
        <w:rPr>
          <w:rFonts w:hint="default"/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ASP.NET and HTML</w:t>
      </w:r>
    </w:p>
    <w:p>
      <w:pPr>
        <w:pStyle w:val="style0"/>
        <w:ind w:leftChars="0" w:firstLine="77" w:firstLineChars="0"/>
        <w:jc w:val="left"/>
        <w:rPr>
          <w:sz w:val="20"/>
          <w:szCs w:val="20"/>
        </w:rPr>
      </w:pPr>
      <w:r>
        <w:rPr>
          <w:rFonts w:hint="default"/>
          <w:sz w:val="20"/>
          <w:szCs w:val="20"/>
        </w:rPr>
        <w:t>RDBMS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MS SQL server 2000</w:t>
      </w:r>
    </w:p>
    <w:p>
      <w:pPr>
        <w:pStyle w:val="style0"/>
        <w:ind w:leftChars="0" w:firstLine="98" w:firstLineChars="0"/>
        <w:jc w:val="left"/>
        <w:rPr>
          <w:sz w:val="20"/>
          <w:szCs w:val="20"/>
        </w:rPr>
      </w:pPr>
      <w:r>
        <w:rPr>
          <w:rFonts w:hint="default"/>
          <w:sz w:val="20"/>
          <w:szCs w:val="20"/>
        </w:rPr>
        <w:t>Packages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Ms-Office</w:t>
      </w:r>
    </w:p>
    <w:p>
      <w:pPr>
        <w:pStyle w:val="style0"/>
        <w:ind w:leftChars="0" w:firstLine="84" w:firstLineChars="0"/>
        <w:jc w:val="left"/>
        <w:rPr>
          <w:sz w:val="20"/>
        </w:rPr>
      </w:pPr>
      <w:r>
        <w:rPr>
          <w:rFonts w:hint="default"/>
          <w:sz w:val="20"/>
          <w:szCs w:val="20"/>
        </w:rPr>
        <w:t>Networks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Network Server Maintenance</w:t>
      </w:r>
    </w:p>
    <w:p>
      <w:pPr>
        <w:pStyle w:val="style4098"/>
        <w:tabs>
          <w:tab w:val="left" w:leader="none" w:pos="9593"/>
        </w:tabs>
        <w:rPr>
          <w:color w:val="ffffff"/>
          <w:shd w:val="clear" w:color="auto" w:fill="3f3f3f"/>
        </w:rPr>
      </w:pPr>
      <w:r>
        <w:rPr>
          <w:color w:val="ffffff"/>
          <w:shd w:val="clear" w:color="auto" w:fill="3f3f3f"/>
        </w:rPr>
        <w:t>INDUSTRIAL EXPOSURE</w:t>
      </w:r>
      <w:r>
        <w:rPr>
          <w:color w:val="ffffff"/>
          <w:shd w:val="clear" w:color="auto" w:fill="3f3f3f"/>
        </w:rPr>
        <w:tab/>
      </w:r>
    </w:p>
    <w:p>
      <w:pPr>
        <w:pStyle w:val="style4098"/>
        <w:tabs>
          <w:tab w:val="left" w:leader="none" w:pos="9593"/>
        </w:tabs>
        <w:rPr/>
      </w:pPr>
    </w:p>
    <w:p>
      <w:pPr>
        <w:pStyle w:val="style0"/>
        <w:tabs>
          <w:tab w:val="left" w:leader="none" w:pos="2043"/>
        </w:tabs>
        <w:spacing w:before="50"/>
        <w:ind w:left="145" w:right="0" w:firstLine="0"/>
        <w:jc w:val="left"/>
        <w:rPr>
          <w:sz w:val="20"/>
        </w:rPr>
      </w:pPr>
      <w:r>
        <w:rPr>
          <w:b/>
          <w:i/>
          <w:sz w:val="20"/>
        </w:rPr>
        <w:t>Inplant Training  at</w:t>
      </w:r>
      <w:r>
        <w:rPr>
          <w:b/>
          <w:i/>
          <w:sz w:val="20"/>
        </w:rPr>
        <w:tab/>
      </w:r>
      <w:r>
        <w:rPr>
          <w:sz w:val="20"/>
        </w:rPr>
        <w:t>: BSNL Telecommunications(Network Management Engineer)</w:t>
      </w:r>
    </w:p>
    <w:p>
      <w:pPr>
        <w:pStyle w:val="style0"/>
        <w:tabs>
          <w:tab w:val="left" w:leader="none" w:pos="2043"/>
        </w:tabs>
        <w:spacing w:before="50"/>
        <w:ind w:left="0" w:right="0"/>
        <w:jc w:val="left"/>
        <w:rPr>
          <w:rFonts w:hint="default"/>
          <w:color w:val="ffffff"/>
          <w:shd w:val="clear" w:color="ffffff" w:fill="3f3f3f"/>
          <w:lang w:val="en-GB"/>
        </w:rPr>
      </w:pPr>
    </w:p>
    <w:p>
      <w:pPr>
        <w:pStyle w:val="style0"/>
        <w:tabs>
          <w:tab w:val="left" w:leader="none" w:pos="2043"/>
        </w:tabs>
        <w:spacing w:before="50"/>
        <w:ind w:left="0" w:leftChars="0" w:right="0" w:firstLine="91" w:firstLineChars="0"/>
        <w:jc w:val="both"/>
        <w:rPr>
          <w:rFonts w:hint="default"/>
          <w:color w:val="ffffff"/>
          <w:sz w:val="20"/>
          <w:szCs w:val="20"/>
          <w:shd w:val="clear" w:color="ffffff" w:fill="3f3f3f"/>
          <w:lang w:val="en-GB"/>
        </w:rPr>
      </w:pPr>
      <w:r>
        <w:rPr>
          <w:rFonts w:hint="default"/>
          <w:color w:val="ffffff"/>
          <w:sz w:val="20"/>
          <w:szCs w:val="20"/>
          <w:shd w:val="clear" w:color="ffffff" w:fill="3f3f3f"/>
          <w:lang w:val="en-GB"/>
        </w:rPr>
        <w:t>P</w:t>
      </w:r>
      <w:r>
        <w:rPr>
          <w:rFonts w:hint="default"/>
          <w:color w:val="ffffff"/>
          <w:sz w:val="20"/>
          <w:szCs w:val="20"/>
          <w:shd w:val="clear" w:color="ffffff" w:fill="3f3f3f"/>
          <w:lang w:val="en-GB"/>
        </w:rPr>
        <w:t>ersonal</w:t>
      </w:r>
      <w:r>
        <w:rPr>
          <w:rFonts w:hint="default"/>
          <w:color w:val="ffffff"/>
          <w:sz w:val="20"/>
          <w:szCs w:val="20"/>
          <w:shd w:val="clear" w:color="ffffff" w:fill="3f3f3f"/>
          <w:lang w:val="en-GB"/>
        </w:rPr>
        <w:t xml:space="preserve"> Details</w:t>
      </w:r>
      <w:r>
        <w:rPr>
          <w:rFonts w:hint="default"/>
          <w:color w:val="ffffff"/>
          <w:sz w:val="20"/>
          <w:szCs w:val="20"/>
          <w:shd w:val="clear" w:color="ffffff" w:fill="3f3f3f"/>
          <w:lang w:val="en-GB"/>
        </w:rPr>
        <w:t xml:space="preserve"> </w:t>
      </w:r>
      <w:r>
        <w:rPr>
          <w:rFonts w:hint="default"/>
          <w:color w:val="ffffff"/>
          <w:sz w:val="20"/>
          <w:szCs w:val="20"/>
          <w:shd w:val="clear" w:color="ffffff" w:fill="3f3f3f"/>
          <w:lang w:val="en-GB"/>
        </w:rPr>
        <w:t xml:space="preserve">                                                                                                                                                               </w:t>
      </w:r>
      <w:r>
        <w:rPr>
          <w:rFonts w:hint="default"/>
          <w:color w:val="ffffff"/>
          <w:sz w:val="20"/>
          <w:szCs w:val="20"/>
          <w:shd w:val="clear" w:color="ffffff" w:fill="3f3f3f"/>
          <w:lang w:val="en-GB"/>
        </w:rPr>
        <w:t xml:space="preserve">  </w:t>
      </w:r>
    </w:p>
    <w:p>
      <w:pPr>
        <w:pStyle w:val="style0"/>
        <w:tabs>
          <w:tab w:val="left" w:leader="none" w:pos="2043"/>
        </w:tabs>
        <w:spacing w:before="50"/>
        <w:ind w:left="0" w:right="0"/>
        <w:jc w:val="both"/>
        <w:rPr>
          <w:sz w:val="20"/>
          <w:szCs w:val="20"/>
        </w:rPr>
      </w:pPr>
    </w:p>
    <w:p>
      <w:pPr>
        <w:pStyle w:val="style0"/>
        <w:ind w:leftChars="0" w:firstLine="124" w:firstLineChars="0"/>
        <w:jc w:val="left"/>
        <w:rPr>
          <w:sz w:val="20"/>
          <w:szCs w:val="20"/>
        </w:rPr>
      </w:pPr>
      <w:r>
        <w:rPr>
          <w:rFonts w:hint="default"/>
          <w:sz w:val="20"/>
          <w:szCs w:val="20"/>
        </w:rPr>
        <w:t>Marital Status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 xml:space="preserve">: 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Unmarried</w:t>
      </w:r>
    </w:p>
    <w:p>
      <w:pPr>
        <w:pStyle w:val="style0"/>
        <w:ind w:leftChars="0" w:firstLine="106" w:firstLineChars="0"/>
        <w:jc w:val="left"/>
        <w:rPr>
          <w:sz w:val="20"/>
          <w:szCs w:val="20"/>
        </w:rPr>
      </w:pPr>
      <w:r>
        <w:rPr>
          <w:rFonts w:hint="default"/>
          <w:sz w:val="20"/>
          <w:szCs w:val="20"/>
        </w:rPr>
        <w:t>Gender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Male</w:t>
      </w:r>
    </w:p>
    <w:p>
      <w:pPr>
        <w:pStyle w:val="style0"/>
        <w:ind w:leftChars="0" w:firstLine="91" w:firstLineChars="0"/>
        <w:jc w:val="left"/>
        <w:rPr>
          <w:sz w:val="20"/>
          <w:szCs w:val="20"/>
        </w:rPr>
      </w:pPr>
      <w:r>
        <w:rPr>
          <w:rFonts w:hint="default"/>
          <w:sz w:val="20"/>
          <w:szCs w:val="20"/>
        </w:rPr>
        <w:t>Nationality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 xml:space="preserve">: 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Indian</w:t>
      </w:r>
    </w:p>
    <w:p>
      <w:pPr>
        <w:pStyle w:val="style0"/>
        <w:ind w:leftChars="0" w:firstLine="91" w:firstLineChars="0"/>
        <w:jc w:val="left"/>
        <w:rPr>
          <w:sz w:val="20"/>
          <w:szCs w:val="20"/>
        </w:rPr>
      </w:pPr>
      <w:r>
        <w:rPr>
          <w:rFonts w:hint="default"/>
          <w:sz w:val="20"/>
          <w:szCs w:val="20"/>
        </w:rPr>
        <w:t>Religion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Christian</w:t>
      </w:r>
    </w:p>
    <w:p>
      <w:pPr>
        <w:pStyle w:val="style0"/>
        <w:ind w:leftChars="0" w:firstLine="91" w:firstLineChars="0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IN" w:eastAsia="en-IN"/>
        </w:rPr>
        <w:t>Languages Proficiency</w:t>
      </w:r>
      <w:r>
        <w:rPr>
          <w:rFonts w:hint="default"/>
          <w:sz w:val="20"/>
          <w:szCs w:val="20"/>
          <w:lang w:val="en-GB" w:eastAsia="en-IN"/>
        </w:rPr>
        <w:t xml:space="preserve"> </w:t>
      </w:r>
      <w:r>
        <w:rPr>
          <w:rFonts w:hint="default"/>
          <w:sz w:val="20"/>
          <w:szCs w:val="20"/>
          <w:lang w:val="en-IN" w:eastAsia="en-IN"/>
        </w:rPr>
        <w:t>: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  <w:lang w:val="en-IN" w:eastAsia="en-IN"/>
        </w:rPr>
        <w:t>English, Tamil, Malayalam</w:t>
      </w:r>
    </w:p>
    <w:p>
      <w:pPr>
        <w:pStyle w:val="style0"/>
        <w:ind w:leftChars="0" w:firstLine="91" w:firstLineChars="0"/>
        <w:jc w:val="left"/>
        <w:rPr>
          <w:sz w:val="20"/>
          <w:szCs w:val="20"/>
        </w:rPr>
      </w:pPr>
      <w:r>
        <w:rPr>
          <w:rFonts w:hint="default"/>
          <w:sz w:val="20"/>
          <w:szCs w:val="20"/>
        </w:rPr>
        <w:t>Fathers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 xml:space="preserve">: 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Mr.P.Azari</w:t>
      </w:r>
    </w:p>
    <w:p>
      <w:pPr>
        <w:pStyle w:val="style0"/>
        <w:tabs>
          <w:tab w:val="left" w:leader="none" w:pos="2043"/>
        </w:tabs>
        <w:spacing w:before="50"/>
        <w:ind w:left="0" w:leftChars="0" w:right="0" w:firstLine="91" w:firstLineChar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Date of Birth</w:t>
      </w:r>
      <w:r>
        <w:rPr>
          <w:sz w:val="20"/>
          <w:szCs w:val="20"/>
        </w:rPr>
        <w:tab/>
      </w:r>
      <w:r>
        <w:rPr>
          <w:sz w:val="20"/>
          <w:szCs w:val="20"/>
          <w:lang w:val="en-GB"/>
        </w:rPr>
        <w:t xml:space="preserve">   </w:t>
      </w:r>
      <w:r>
        <w:rPr>
          <w:rFonts w:hint="default"/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20/06/1993</w:t>
      </w:r>
    </w:p>
    <w:p>
      <w:pPr>
        <w:pStyle w:val="style0"/>
        <w:tabs>
          <w:tab w:val="left" w:leader="none" w:pos="2043"/>
        </w:tabs>
        <w:spacing w:before="50"/>
        <w:ind w:left="0" w:leftChars="0" w:right="0" w:firstLine="91" w:firstLineChars="0"/>
        <w:jc w:val="left"/>
        <w:rPr>
          <w:sz w:val="20"/>
          <w:szCs w:val="20"/>
        </w:rPr>
      </w:pPr>
    </w:p>
    <w:p>
      <w:pPr>
        <w:pStyle w:val="style0"/>
        <w:tabs>
          <w:tab w:val="left" w:leader="none" w:pos="2043"/>
        </w:tabs>
        <w:spacing w:before="50"/>
        <w:ind w:left="0" w:leftChars="0" w:right="0" w:firstLine="91" w:firstLineChars="0"/>
        <w:jc w:val="left"/>
        <w:rPr>
          <w:rFonts w:hint="default"/>
          <w:color w:val="ffffff"/>
          <w:sz w:val="20"/>
          <w:szCs w:val="20"/>
          <w:shd w:val="clear" w:color="ffffff" w:fill="3f3f3f"/>
          <w:lang w:val="en-GB"/>
        </w:rPr>
      </w:pPr>
      <w:r>
        <w:rPr>
          <w:rFonts w:hint="default"/>
          <w:color w:val="ffffff"/>
          <w:sz w:val="20"/>
          <w:szCs w:val="20"/>
          <w:shd w:val="clear" w:color="ffffff" w:fill="3f3f3f"/>
          <w:lang w:val="en-GB"/>
        </w:rPr>
        <w:t xml:space="preserve">Visa Status </w:t>
      </w:r>
      <w:r>
        <w:rPr>
          <w:rFonts w:hint="default"/>
          <w:color w:val="ffffff"/>
          <w:sz w:val="20"/>
          <w:szCs w:val="20"/>
          <w:shd w:val="clear" w:color="ffffff" w:fill="3f3f3f"/>
          <w:lang w:val="en-GB"/>
        </w:rPr>
        <w:t xml:space="preserve">                                                                                                                                                                           </w:t>
      </w:r>
    </w:p>
    <w:p>
      <w:pPr>
        <w:pStyle w:val="style0"/>
        <w:ind w:leftChars="0" w:firstLine="91" w:firstLineChars="0"/>
        <w:jc w:val="left"/>
        <w:rPr>
          <w:rFonts w:hint="default"/>
          <w:sz w:val="20"/>
          <w:szCs w:val="20"/>
        </w:rPr>
      </w:pPr>
    </w:p>
    <w:p>
      <w:pPr>
        <w:pStyle w:val="style0"/>
        <w:ind w:leftChars="0" w:firstLine="91" w:firstLineChars="0"/>
        <w:jc w:val="left"/>
        <w:rPr>
          <w:sz w:val="20"/>
          <w:szCs w:val="20"/>
        </w:rPr>
      </w:pPr>
      <w:r>
        <w:rPr>
          <w:rFonts w:hint="default"/>
          <w:sz w:val="20"/>
          <w:szCs w:val="20"/>
        </w:rPr>
        <w:t>Visa status</w:t>
      </w:r>
      <w:r>
        <w:rPr>
          <w:sz w:val="20"/>
          <w:szCs w:val="20"/>
        </w:rPr>
        <w:tab/>
      </w:r>
      <w:r>
        <w:rPr>
          <w:sz w:val="20"/>
          <w:szCs w:val="20"/>
          <w:lang w:val="en-GB"/>
        </w:rPr>
        <w:t xml:space="preserve">           </w:t>
      </w:r>
      <w:r>
        <w:rPr>
          <w:rFonts w:hint="default"/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Visit visa</w:t>
      </w:r>
    </w:p>
    <w:p>
      <w:pPr>
        <w:pStyle w:val="style0"/>
        <w:tabs>
          <w:tab w:val="left" w:leader="none" w:pos="2043"/>
        </w:tabs>
        <w:spacing w:before="50"/>
        <w:ind w:left="0" w:leftChars="0" w:right="0" w:firstLine="91" w:firstLineChar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Visa Valid Till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13 April 2018</w:t>
      </w:r>
    </w:p>
    <w:p>
      <w:pPr>
        <w:pStyle w:val="style0"/>
        <w:tabs>
          <w:tab w:val="left" w:leader="none" w:pos="2043"/>
        </w:tabs>
        <w:spacing w:before="50"/>
        <w:ind w:left="0" w:leftChars="0" w:right="0" w:firstLine="91" w:firstLineChars="0"/>
        <w:jc w:val="left"/>
        <w:rPr>
          <w:rFonts w:hint="default"/>
          <w:color w:val="ffffff"/>
          <w:sz w:val="20"/>
          <w:szCs w:val="20"/>
          <w:shd w:val="clear" w:color="ffffff" w:fill="3f3f3f"/>
          <w:lang w:val="en-GB"/>
        </w:rPr>
      </w:pPr>
      <w:r>
        <w:rPr>
          <w:rFonts w:hint="default"/>
          <w:color w:val="ffffff"/>
          <w:sz w:val="20"/>
          <w:szCs w:val="20"/>
          <w:shd w:val="clear" w:color="ffffff" w:fill="3f3f3f"/>
          <w:lang w:val="en-GB"/>
        </w:rPr>
        <w:t>Passport</w:t>
      </w:r>
      <w:r>
        <w:rPr>
          <w:rFonts w:hint="default"/>
          <w:color w:val="ffffff"/>
          <w:sz w:val="20"/>
          <w:szCs w:val="20"/>
          <w:shd w:val="clear" w:color="ffffff" w:fill="3f3f3f"/>
          <w:lang w:val="en-GB"/>
        </w:rPr>
        <w:t xml:space="preserve"> Details </w:t>
      </w:r>
    </w:p>
    <w:p>
      <w:pPr>
        <w:pStyle w:val="style0"/>
        <w:ind w:leftChars="0" w:firstLine="91" w:firstLineChars="0"/>
        <w:jc w:val="left"/>
        <w:rPr>
          <w:rFonts w:hint="default"/>
          <w:sz w:val="20"/>
          <w:szCs w:val="20"/>
        </w:rPr>
      </w:pPr>
    </w:p>
    <w:p>
      <w:pPr>
        <w:pStyle w:val="style0"/>
        <w:ind w:leftChars="0" w:firstLine="91" w:firstLineChars="0"/>
        <w:jc w:val="left"/>
        <w:rPr>
          <w:sz w:val="20"/>
          <w:szCs w:val="20"/>
        </w:rPr>
      </w:pPr>
      <w:r>
        <w:rPr>
          <w:rFonts w:hint="default"/>
          <w:sz w:val="20"/>
          <w:szCs w:val="20"/>
        </w:rPr>
        <w:t>Passport No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M1734658</w:t>
      </w:r>
    </w:p>
    <w:p>
      <w:pPr>
        <w:pStyle w:val="style0"/>
        <w:ind w:leftChars="0" w:firstLine="91" w:firstLineChars="0"/>
        <w:jc w:val="left"/>
        <w:rPr>
          <w:sz w:val="20"/>
          <w:szCs w:val="20"/>
        </w:rPr>
      </w:pPr>
      <w:r>
        <w:rPr>
          <w:rFonts w:hint="default"/>
          <w:sz w:val="20"/>
          <w:szCs w:val="20"/>
        </w:rPr>
        <w:t>Date of Issue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01-09-2014</w:t>
      </w:r>
    </w:p>
    <w:p>
      <w:pPr>
        <w:pStyle w:val="style0"/>
        <w:ind w:leftChars="0" w:firstLine="91" w:firstLineChars="0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IN" w:eastAsia="en-IN"/>
        </w:rPr>
        <w:t>Date of Expiry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  <w:lang w:val="en-IN" w:eastAsia="en-IN"/>
        </w:rPr>
        <w:t>: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  <w:lang w:val="en-IN" w:eastAsia="en-IN"/>
        </w:rPr>
        <w:t>31-08-2024</w:t>
      </w:r>
    </w:p>
    <w:p>
      <w:pPr>
        <w:pStyle w:val="style0"/>
        <w:ind w:leftChars="0" w:firstLine="91" w:firstLineChars="0"/>
        <w:jc w:val="left"/>
        <w:rPr>
          <w:sz w:val="20"/>
          <w:szCs w:val="20"/>
        </w:rPr>
      </w:pPr>
      <w:r>
        <w:rPr>
          <w:rFonts w:hint="default"/>
          <w:sz w:val="20"/>
          <w:szCs w:val="20"/>
        </w:rPr>
        <w:t>Place of Issue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Madurai</w:t>
      </w:r>
    </w:p>
    <w:p>
      <w:pPr>
        <w:pStyle w:val="style4098"/>
        <w:tabs>
          <w:tab w:val="left" w:leader="none" w:pos="9593"/>
        </w:tabs>
        <w:rPr/>
      </w:pPr>
      <w:r>
        <w:rPr>
          <w:color w:val="ffffff"/>
          <w:shd w:val="clear" w:color="auto" w:fill="3f3f3f"/>
        </w:rPr>
        <w:t>DECLARATION</w:t>
      </w:r>
      <w:r>
        <w:rPr>
          <w:color w:val="ffffff"/>
          <w:shd w:val="clear" w:color="auto" w:fill="3f3f3f"/>
        </w:rPr>
        <w:tab/>
      </w:r>
    </w:p>
    <w:p>
      <w:pPr>
        <w:pStyle w:val="style66"/>
        <w:spacing w:before="50"/>
        <w:ind w:left="145"/>
        <w:rPr/>
      </w:pPr>
    </w:p>
    <w:p>
      <w:pPr>
        <w:pStyle w:val="style66"/>
        <w:spacing w:before="50"/>
        <w:ind w:left="145"/>
        <w:rPr/>
      </w:pPr>
      <w:r>
        <w:rPr>
          <w:lang w:val="en-GB"/>
        </w:rPr>
        <w:t xml:space="preserve">   </w:t>
      </w:r>
      <w:r>
        <w:t>I hereby declare that a</w:t>
      </w:r>
      <w:r>
        <w:rPr>
          <w:lang w:val="en-GB"/>
        </w:rPr>
        <w:t>l</w:t>
      </w:r>
      <w:r>
        <w:t>l information provided above is true to the best of my knowledge.</w:t>
      </w:r>
    </w:p>
    <w:p>
      <w:pPr>
        <w:pStyle w:val="style66"/>
        <w:spacing w:before="170" w:lineRule="exact" w:line="175"/>
        <w:ind w:left="145"/>
        <w:rPr/>
      </w:pPr>
      <w:r>
        <w:t>Date :</w:t>
      </w:r>
    </w:p>
    <w:p>
      <w:pPr>
        <w:pStyle w:val="style66"/>
        <w:tabs>
          <w:tab w:val="left" w:leader="none" w:pos="8412"/>
        </w:tabs>
        <w:spacing w:lineRule="exact" w:line="538"/>
        <w:ind w:left="145"/>
        <w:rPr/>
      </w:pPr>
      <w:r>
        <w:t>Place   : Dubai</w:t>
      </w:r>
      <w:r>
        <w:tab/>
      </w:r>
      <w:r>
        <w:rPr>
          <w:position w:val="-24"/>
        </w:rPr>
        <w:drawing>
          <wp:inline distT="0" distB="0" distR="0" distL="0">
            <wp:extent cx="746759" cy="376935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6759" cy="376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98"/>
        <w:ind w:left="0" w:right="163"/>
        <w:jc w:val="right"/>
        <w:rPr/>
      </w:pPr>
      <w:r>
        <w:t>(JEBIN A)</w:t>
      </w:r>
    </w:p>
    <w:p>
      <w:pPr>
        <w:pStyle w:val="style66"/>
        <w:spacing w:before="98"/>
        <w:ind w:left="0" w:right="163"/>
        <w:jc w:val="right"/>
        <w:rPr/>
      </w:pPr>
      <w:r>
        <w:rPr>
          <w:lang w:val="en-GB"/>
        </w:rPr>
        <w:t xml:space="preserve">Your's Truly </w:t>
      </w:r>
    </w:p>
    <w:sectPr>
      <w:pgSz w:w="11900" w:h="16840" w:orient="portrait"/>
      <w:pgMar w:top="580" w:right="108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Tahom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imSu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-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FFFFFF"/>
    <w:lvl w:ilvl="0">
      <w:start w:val="0"/>
      <w:numFmt w:val="bullet"/>
      <w:lvlText w:val="•"/>
      <w:lvlJc w:val="left"/>
      <w:pPr>
        <w:ind w:left="597" w:hanging="319"/>
      </w:pPr>
      <w:rPr>
        <w:rFonts w:ascii="Arial" w:cs="Arial" w:eastAsia="Arial" w:hAnsi="Arial" w:hint="default"/>
        <w:w w:val="100"/>
        <w:position w:val="-3"/>
        <w:sz w:val="24"/>
        <w:szCs w:val="24"/>
      </w:rPr>
    </w:lvl>
    <w:lvl w:ilvl="1">
      <w:start w:val="0"/>
      <w:numFmt w:val="bullet"/>
      <w:lvlText w:val="•"/>
      <w:lvlJc w:val="left"/>
      <w:pPr>
        <w:ind w:left="1512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6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48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2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84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96" w:hanging="319"/>
      </w:pPr>
      <w:rPr>
        <w:rFonts w:hint="default"/>
      </w:rPr>
    </w:lvl>
  </w:abstractNum>
  <w:abstractNum w:abstractNumId="4">
    <w:nsid w:val="00000004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FFFFFFF"/>
    <w:lvl w:ilvl="0">
      <w:start w:val="0"/>
      <w:numFmt w:val="bullet"/>
      <w:lvlText w:val="•"/>
      <w:lvlJc w:val="left"/>
      <w:pPr>
        <w:ind w:left="597" w:hanging="352"/>
      </w:pPr>
      <w:rPr>
        <w:rFonts w:ascii="Times New Roman" w:cs="Times New Roman" w:eastAsia="Times New Roman" w:hAnsi="Times New Roman" w:hint="default"/>
        <w:b/>
        <w:bCs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512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6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48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2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84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96" w:hanging="352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66">
    <w:name w:val="Body Text"/>
    <w:basedOn w:val="style0"/>
    <w:next w:val="style66"/>
    <w:qFormat/>
    <w:uiPriority w:val="1"/>
    <w:pPr>
      <w:ind w:left="597"/>
    </w:pPr>
    <w:rPr>
      <w:rFonts w:ascii="Times New Roman" w:cs="Times New Roman" w:eastAsia="Times New Roman" w:hAnsi="Times New Roman"/>
      <w:sz w:val="20"/>
      <w:szCs w:val="20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170"/>
      <w:ind w:left="105"/>
      <w:outlineLvl w:val="1"/>
    </w:pPr>
    <w:rPr>
      <w:rFonts w:ascii="Times New Roman" w:cs="Times New Roman" w:eastAsia="Times New Roman" w:hAnsi="Times New Roman"/>
      <w:b/>
      <w:bCs/>
      <w:sz w:val="20"/>
      <w:szCs w:val="20"/>
    </w:rPr>
  </w:style>
  <w:style w:type="paragraph" w:styleId="style179">
    <w:name w:val="List Paragraph"/>
    <w:basedOn w:val="style0"/>
    <w:next w:val="style179"/>
    <w:qFormat/>
    <w:uiPriority w:val="1"/>
    <w:pPr>
      <w:spacing w:before="50"/>
      <w:ind w:left="597" w:hanging="351"/>
    </w:pPr>
    <w:rPr>
      <w:rFonts w:ascii="Times New Roman" w:cs="Times New Roman" w:eastAsia="Times New Roman" w:hAnsi="Times New Roman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before="48" w:lineRule="exact" w:line="202"/>
      <w:ind w:left="88" w:right="25"/>
      <w:jc w:val="center"/>
    </w:pPr>
    <w:rPr>
      <w:rFonts w:ascii="Times New Roman" w:cs="Times New Roman" w:eastAsia="Times New Roman" w:hAnsi="Times New Roman"/>
    </w:rPr>
  </w:style>
  <w:style w:type="paragraph" w:customStyle="1" w:styleId="style4100">
    <w:name w:val="&quot;Body text (3)&quot;"/>
    <w:basedOn w:val="style0"/>
    <w:next w:val="style4100"/>
    <w:pPr>
      <w:widowControl w:val="false"/>
      <w:shd w:val="clear" w:color="ffffff" w:fill="ffffff"/>
      <w:spacing w:after="0" w:lineRule="atLeast" w:line="0"/>
      <w:ind w:hanging="420"/>
    </w:pPr>
    <w:rPr>
      <w:rFonts w:ascii="Segoe UI" w:cs="Segoe UI" w:eastAsia="Segoe UI" w:hAnsi="Segoe UI"/>
      <w:b/>
      <w:sz w:val="19"/>
      <w:szCs w:val="19"/>
      <w:lang w:val="en-IN" w:bidi="ar-SA" w:eastAsia="en-US"/>
    </w:rPr>
  </w:style>
  <w:style w:type="character" w:styleId="style85">
    <w:name w:val="Hyperlink"/>
    <w:next w:val="style85"/>
    <w:rPr>
      <w:rFonts w:ascii="Calibri" w:cs="Times New Roman" w:eastAsia="Calibri" w:hAnsi="Calibri"/>
      <w:color w:val="0000ff"/>
      <w:u w:val="single"/>
    </w:rPr>
  </w:style>
  <w:style w:type="paragraph" w:customStyle="1" w:styleId="style4101">
    <w:name w:val="&quot;Heading #3&quot;"/>
    <w:basedOn w:val="style0"/>
    <w:next w:val="style4101"/>
    <w:pPr>
      <w:widowControl w:val="false"/>
      <w:shd w:val="clear" w:color="ffffff" w:fill="ffffff"/>
      <w:spacing w:after="0" w:lineRule="atLeast" w:line="0"/>
      <w:ind w:hanging="420"/>
    </w:pPr>
    <w:rPr>
      <w:rFonts w:ascii="Segoe UI" w:cs="Segoe UI" w:eastAsia="Segoe UI" w:hAnsi="Segoe UI"/>
      <w:b/>
      <w:sz w:val="19"/>
      <w:szCs w:val="19"/>
      <w:lang w:val="en-IN" w:bidi="ar-SA" w:eastAsia="en-US"/>
    </w:rPr>
  </w:style>
  <w:style w:type="paragraph" w:customStyle="1" w:styleId="style4102">
    <w:name w:val="&quot;Body text (2)&quot;"/>
    <w:basedOn w:val="style0"/>
    <w:next w:val="style4102"/>
    <w:pPr>
      <w:widowControl w:val="false"/>
      <w:shd w:val="clear" w:color="ffffff" w:fill="ffffff"/>
      <w:spacing w:after="0" w:lineRule="atLeast" w:line="0"/>
      <w:ind w:hanging="420"/>
    </w:pPr>
    <w:rPr>
      <w:rFonts w:ascii="Calibri" w:cs="Tahoma" w:eastAsia="SimSun" w:hAnsi="Calibri"/>
      <w:sz w:val="18"/>
      <w:szCs w:val="18"/>
      <w:lang w:val="en-IN" w:bidi="ar-SA" w:eastAsia="en-US"/>
    </w:rPr>
  </w:style>
  <w:style w:type="character" w:styleId="style264">
    <w:name w:val="Book Title"/>
    <w:basedOn w:val="style65"/>
    <w:next w:val="style264"/>
    <w:rPr>
      <w:rFonts w:ascii="Calibri" w:cs="Times New Roman" w:eastAsia="Calibri" w:hAnsi="Calibri"/>
      <w:b/>
      <w:smallCaps/>
      <w:spacing w:val="5"/>
      <w:sz w:val="28"/>
    </w:rPr>
  </w:style>
  <w:style w:type="paragraph" w:customStyle="1" w:styleId="style4103">
    <w:name w:val="&quot;Heading #3&quot;"/>
    <w:basedOn w:val="style0"/>
    <w:next w:val="style4103"/>
    <w:pPr>
      <w:widowControl w:val="false"/>
      <w:shd w:val="clear" w:color="ffffff" w:fill="ffffff"/>
      <w:spacing w:after="0" w:lineRule="atLeast" w:line="0"/>
      <w:ind w:hanging="420"/>
    </w:pPr>
    <w:rPr>
      <w:rFonts w:ascii="Segoe UI" w:cs="Segoe UI" w:eastAsia="Segoe UI" w:hAnsi="Segoe UI"/>
      <w:b/>
      <w:sz w:val="19"/>
      <w:szCs w:val="19"/>
      <w:lang w:val="en-IN" w:bidi="ar-SA" w:eastAsia="en-US"/>
    </w:rPr>
  </w:style>
  <w:style w:type="paragraph" w:customStyle="1" w:styleId="style4104">
    <w:name w:val="&quot;Body text (2)&quot;"/>
    <w:basedOn w:val="style0"/>
    <w:next w:val="style4104"/>
    <w:pPr>
      <w:widowControl w:val="false"/>
      <w:shd w:val="clear" w:color="ffffff" w:fill="ffffff"/>
      <w:spacing w:after="0" w:lineRule="atLeast" w:line="0"/>
      <w:ind w:hanging="420"/>
    </w:pPr>
    <w:rPr>
      <w:rFonts w:ascii="Calibri" w:cs="Tahoma" w:eastAsia="SimSun" w:hAnsi="Calibri"/>
      <w:sz w:val="18"/>
      <w:szCs w:val="18"/>
      <w:lang w:val="en-IN" w:bidi="ar-SA" w:eastAsia="en-US"/>
    </w:rPr>
  </w:style>
  <w:style w:type="paragraph" w:customStyle="1" w:styleId="style4105">
    <w:name w:val="&quot;Body text (3)&quot;"/>
    <w:basedOn w:val="style0"/>
    <w:next w:val="style4105"/>
    <w:pPr>
      <w:widowControl w:val="false"/>
      <w:shd w:val="clear" w:color="ffffff" w:fill="ffffff"/>
      <w:spacing w:after="0" w:lineRule="atLeast" w:line="0"/>
      <w:ind w:hanging="420"/>
    </w:pPr>
    <w:rPr>
      <w:rFonts w:ascii="Segoe UI" w:cs="Segoe UI" w:eastAsia="Segoe UI" w:hAnsi="Segoe UI"/>
      <w:b/>
      <w:sz w:val="19"/>
      <w:szCs w:val="19"/>
      <w:lang w:val="en-IN" w:bidi="ar-SA" w:eastAsia="en-US"/>
    </w:rPr>
  </w:style>
  <w:style w:type="paragraph" w:customStyle="1" w:styleId="style4106">
    <w:name w:val="&quot;Heading #3&quot;"/>
    <w:basedOn w:val="style0"/>
    <w:next w:val="style4106"/>
    <w:pPr>
      <w:widowControl w:val="false"/>
      <w:shd w:val="clear" w:color="ffffff" w:fill="ffffff"/>
      <w:spacing w:after="0" w:lineRule="atLeast" w:line="0"/>
      <w:ind w:hanging="420"/>
    </w:pPr>
    <w:rPr>
      <w:rFonts w:ascii="Segoe UI" w:cs="Segoe UI" w:eastAsia="Segoe UI" w:hAnsi="Segoe UI"/>
      <w:b/>
      <w:sz w:val="19"/>
      <w:szCs w:val="19"/>
      <w:lang w:val="en-IN" w:bidi="ar-SA" w:eastAsia="en-US"/>
    </w:rPr>
  </w:style>
  <w:style w:type="paragraph" w:customStyle="1" w:styleId="style4107">
    <w:name w:val="&quot;Body text (2)&quot;"/>
    <w:basedOn w:val="style0"/>
    <w:next w:val="style4107"/>
    <w:pPr>
      <w:widowControl w:val="false"/>
      <w:shd w:val="clear" w:color="ffffff" w:fill="ffffff"/>
      <w:spacing w:after="0" w:lineRule="atLeast" w:line="0"/>
      <w:ind w:hanging="420"/>
    </w:pPr>
    <w:rPr>
      <w:rFonts w:ascii="Calibri" w:cs="Tahoma" w:eastAsia="SimSun" w:hAnsi="Calibri"/>
      <w:sz w:val="18"/>
      <w:szCs w:val="18"/>
      <w:lang w:val="en-IN" w:bidi="ar-SA" w:eastAsia="en-US"/>
    </w:rPr>
  </w:style>
  <w:style w:type="paragraph" w:customStyle="1" w:styleId="style4108">
    <w:name w:val="&quot;Body text (3)&quot;"/>
    <w:basedOn w:val="style0"/>
    <w:next w:val="style4108"/>
    <w:pPr>
      <w:widowControl w:val="false"/>
      <w:shd w:val="clear" w:color="ffffff" w:fill="ffffff"/>
      <w:spacing w:after="0" w:lineRule="atLeast" w:line="0"/>
      <w:ind w:hanging="420"/>
    </w:pPr>
    <w:rPr>
      <w:rFonts w:ascii="Segoe UI" w:cs="Segoe UI" w:eastAsia="Segoe UI" w:hAnsi="Segoe UI"/>
      <w:b/>
      <w:sz w:val="19"/>
      <w:szCs w:val="19"/>
      <w:lang w:val="en-IN" w:bidi="ar-SA" w:eastAsia="en-US"/>
    </w:rPr>
  </w:style>
  <w:style w:type="paragraph" w:customStyle="1" w:styleId="style4109">
    <w:name w:val="&quot;Heading #3&quot;"/>
    <w:basedOn w:val="style0"/>
    <w:next w:val="style4109"/>
    <w:pPr>
      <w:widowControl w:val="false"/>
      <w:shd w:val="clear" w:color="ffffff" w:fill="ffffff"/>
      <w:spacing w:after="0" w:lineRule="atLeast" w:line="0"/>
      <w:ind w:hanging="420"/>
    </w:pPr>
    <w:rPr>
      <w:rFonts w:ascii="Segoe UI" w:cs="Segoe UI" w:eastAsia="Segoe UI" w:hAnsi="Segoe UI"/>
      <w:b/>
      <w:sz w:val="19"/>
      <w:szCs w:val="19"/>
      <w:lang w:val="en-IN" w:bidi="ar-SA" w:eastAsia="en-US"/>
    </w:rPr>
  </w:style>
  <w:style w:type="paragraph" w:customStyle="1" w:styleId="style4110">
    <w:name w:val="&quot;Body text (2)&quot;"/>
    <w:basedOn w:val="style0"/>
    <w:next w:val="style4110"/>
    <w:pPr>
      <w:widowControl w:val="false"/>
      <w:shd w:val="clear" w:color="ffffff" w:fill="ffffff"/>
      <w:spacing w:after="0" w:lineRule="atLeast" w:line="0"/>
      <w:ind w:hanging="420"/>
    </w:pPr>
    <w:rPr>
      <w:rFonts w:ascii="Calibri" w:cs="Tahoma" w:eastAsia="SimSun" w:hAnsi="Calibri"/>
      <w:sz w:val="18"/>
      <w:szCs w:val="18"/>
      <w:lang w:val="en-IN" w:bidi="ar-SA" w:eastAsia="en-US"/>
    </w:rPr>
  </w:style>
  <w:style w:type="paragraph" w:customStyle="1" w:styleId="style4111">
    <w:name w:val="&quot;Body text (3)&quot;"/>
    <w:basedOn w:val="style0"/>
    <w:next w:val="style4111"/>
    <w:pPr>
      <w:widowControl w:val="false"/>
      <w:shd w:val="clear" w:color="ffffff" w:fill="ffffff"/>
      <w:spacing w:after="0" w:lineRule="atLeast" w:line="0"/>
      <w:ind w:hanging="420"/>
    </w:pPr>
    <w:rPr>
      <w:rFonts w:ascii="Segoe UI" w:cs="Segoe UI" w:eastAsia="Segoe UI" w:hAnsi="Segoe UI"/>
      <w:b/>
      <w:sz w:val="19"/>
      <w:szCs w:val="19"/>
      <w:lang w:val="en-IN" w:bidi="ar-SA" w:eastAsia="en-US"/>
    </w:rPr>
  </w:style>
  <w:style w:type="paragraph" w:customStyle="1" w:styleId="style4114">
    <w:name w:val="&quot;Heading #3&quot;"/>
    <w:basedOn w:val="style0"/>
    <w:next w:val="style4094"/>
    <w:pPr>
      <w:widowControl w:val="false"/>
      <w:shd w:val="clear" w:color="ffffff" w:fill="ffffff"/>
      <w:spacing w:after="0" w:lineRule="atLeast" w:line="0"/>
      <w:ind w:hanging="420"/>
    </w:pPr>
    <w:rPr>
      <w:rFonts w:ascii="Segoe UI" w:cs="Segoe UI" w:eastAsia="Segoe UI" w:hAnsi="Segoe UI"/>
      <w:b/>
      <w:bCs/>
      <w:sz w:val="19"/>
      <w:szCs w:val="19"/>
      <w:lang w:val="en-IN" w:bidi="ar-SA" w:eastAsia="en-US"/>
    </w:rPr>
  </w:style>
  <w:style w:type="paragraph" w:customStyle="1" w:styleId="style4112">
    <w:name w:val="&quot;Body text (2)&quot;"/>
    <w:basedOn w:val="style0"/>
    <w:next w:val="style4094"/>
    <w:pPr>
      <w:widowControl w:val="false"/>
      <w:shd w:val="clear" w:color="ffffff" w:fill="ffffff"/>
      <w:spacing w:after="0" w:lineRule="atLeast" w:line="0"/>
      <w:ind w:hanging="420"/>
    </w:pPr>
    <w:rPr>
      <w:rFonts w:ascii="Calibri" w:cs="Tahoma" w:eastAsia="SimSun" w:hAnsi="Calibri"/>
      <w:sz w:val="18"/>
      <w:szCs w:val="18"/>
      <w:lang w:val="en-IN" w:bidi="ar-SA" w:eastAsia="en-US"/>
    </w:rPr>
  </w:style>
  <w:style w:type="paragraph" w:customStyle="1" w:styleId="style4113">
    <w:name w:val="&quot;Body text (3)&quot;"/>
    <w:basedOn w:val="style0"/>
    <w:next w:val="style4094"/>
    <w:pPr>
      <w:widowControl w:val="false"/>
      <w:shd w:val="clear" w:color="ffffff" w:fill="ffffff"/>
      <w:spacing w:after="0" w:lineRule="atLeast" w:line="0"/>
      <w:ind w:hanging="420"/>
    </w:pPr>
    <w:rPr>
      <w:rFonts w:ascii="Segoe UI" w:cs="Segoe UI" w:eastAsia="Segoe UI" w:hAnsi="Segoe UI"/>
      <w:b/>
      <w:bCs/>
      <w:sz w:val="19"/>
      <w:szCs w:val="19"/>
      <w:lang w:val="en-IN" w:bidi="ar-SA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578</Words>
  <Characters>3474</Characters>
  <Application>WPS Office</Application>
  <DocSecurity>0</DocSecurity>
  <Paragraphs>120</Paragraphs>
  <ScaleCrop>false</ScaleCrop>
  <LinksUpToDate>false</LinksUpToDate>
  <CharactersWithSpaces>4356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2018-02-09T19:02:31Z</dcterms:created>
  <dc:creator>WPS Office</dc:creator>
  <lastModifiedBy>BND-AL10</lastModifiedBy>
  <dcterms:modified xsi:type="dcterms:W3CDTF">2018-02-18T06:25:05Z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2018-02-09T00:00:00Z</vt:filetime>
  </property>
  <property fmtid="{D5CDD505-2E9C-101B-9397-08002B2CF9AE}" pid="3" name="LastSaved">
    <vt:filetime>2018-02-09T00:00:00Z</vt:filetime>
  </property>
</Properties>
</file>