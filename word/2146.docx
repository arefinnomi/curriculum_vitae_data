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00" w:type="dxa"/>
        <w:tblLayout w:type="fixed"/>
        <w:tblLook w:val="0000"/>
      </w:tblPr>
      <w:tblGrid>
        <w:gridCol w:w="3317"/>
        <w:gridCol w:w="7684"/>
      </w:tblGrid>
      <w:tr w:rsidR="007F340F">
        <w:trPr>
          <w:trHeight w:val="280"/>
        </w:trPr>
        <w:tc>
          <w:tcPr>
            <w:tcW w:w="11001" w:type="dxa"/>
            <w:gridSpan w:val="2"/>
            <w:tcBorders>
              <w:top w:val="double" w:sz="1" w:space="0" w:color="C0C0C0"/>
              <w:left w:val="double" w:sz="1" w:space="0" w:color="C0C0C0"/>
              <w:bottom w:val="single" w:sz="4" w:space="0" w:color="000000"/>
              <w:right w:val="double" w:sz="1" w:space="0" w:color="C0C0C0"/>
            </w:tcBorders>
            <w:shd w:val="clear" w:color="auto" w:fill="F2F2F2"/>
          </w:tcPr>
          <w:p w:rsidR="007F340F" w:rsidRPr="00D00579" w:rsidRDefault="00691D8C">
            <w:pPr>
              <w:jc w:val="center"/>
              <w:rPr>
                <w:smallCaps/>
                <w:color w:val="000000"/>
                <w:sz w:val="8"/>
                <w:szCs w:val="8"/>
              </w:rPr>
            </w:pPr>
            <w:bookmarkStart w:id="0" w:name="_GoBack"/>
            <w:bookmarkEnd w:id="0"/>
            <w:r w:rsidRPr="00D00579">
              <w:rPr>
                <w:rFonts w:ascii="Copperplate Gothic Bold" w:hAnsi="Copperplate Gothic Bold" w:cs="Copperplate Gothic Bold"/>
                <w:smallCaps/>
                <w:spacing w:val="30"/>
                <w:sz w:val="36"/>
                <w:szCs w:val="36"/>
              </w:rPr>
              <w:t>Resume</w:t>
            </w:r>
          </w:p>
        </w:tc>
      </w:tr>
      <w:tr w:rsidR="007F340F">
        <w:trPr>
          <w:trHeight w:val="127"/>
        </w:trPr>
        <w:tc>
          <w:tcPr>
            <w:tcW w:w="11001" w:type="dxa"/>
            <w:gridSpan w:val="2"/>
            <w:tcBorders>
              <w:top w:val="single" w:sz="4" w:space="0" w:color="000000"/>
              <w:left w:val="double" w:sz="1" w:space="0" w:color="C0C0C0"/>
              <w:bottom w:val="single" w:sz="4" w:space="0" w:color="000000"/>
              <w:right w:val="double" w:sz="1" w:space="0" w:color="C0C0C0"/>
            </w:tcBorders>
            <w:shd w:val="clear" w:color="auto" w:fill="FFFFFF"/>
          </w:tcPr>
          <w:p w:rsidR="007F340F" w:rsidRPr="00D00579" w:rsidRDefault="007F340F">
            <w:pPr>
              <w:snapToGrid w:val="0"/>
              <w:ind w:right="-168"/>
              <w:rPr>
                <w:smallCaps/>
                <w:color w:val="000000"/>
                <w:sz w:val="8"/>
                <w:szCs w:val="8"/>
              </w:rPr>
            </w:pPr>
          </w:p>
        </w:tc>
      </w:tr>
      <w:tr w:rsidR="007F340F">
        <w:trPr>
          <w:trHeight w:val="280"/>
        </w:trPr>
        <w:tc>
          <w:tcPr>
            <w:tcW w:w="11001" w:type="dxa"/>
            <w:gridSpan w:val="2"/>
            <w:tcBorders>
              <w:top w:val="single" w:sz="4" w:space="0" w:color="000000"/>
              <w:left w:val="double" w:sz="1" w:space="0" w:color="C0C0C0"/>
              <w:bottom w:val="single" w:sz="4" w:space="0" w:color="000000"/>
              <w:right w:val="double" w:sz="1" w:space="0" w:color="C0C0C0"/>
            </w:tcBorders>
            <w:shd w:val="clear" w:color="auto" w:fill="F2F2F2"/>
          </w:tcPr>
          <w:p w:rsidR="007F340F" w:rsidRPr="00FA478D" w:rsidRDefault="004E4E38" w:rsidP="008C0298">
            <w:pPr>
              <w:ind w:right="-168"/>
              <w:rPr>
                <w:rFonts w:ascii="Trebuchet MS" w:hAnsi="Trebuchet MS" w:cs="Trebuchet MS"/>
                <w:smallCaps/>
                <w:sz w:val="28"/>
                <w:szCs w:val="28"/>
              </w:rPr>
            </w:pPr>
            <w:r>
              <w:rPr>
                <w:rFonts w:ascii="Sakkal Majalla" w:hAnsi="Sakkal Majalla" w:cs="Sakkal Majalla"/>
                <w:b/>
                <w:bCs/>
                <w:smallCaps/>
                <w:color w:val="000000"/>
                <w:sz w:val="32"/>
                <w:szCs w:val="32"/>
              </w:rPr>
              <w:t xml:space="preserve">    </w:t>
            </w:r>
            <w:r w:rsidR="00552561">
              <w:rPr>
                <w:rFonts w:ascii="Sakkal Majalla" w:hAnsi="Sakkal Majalla" w:cs="Sakkal Majalla"/>
                <w:b/>
                <w:bCs/>
                <w:smallCaps/>
                <w:color w:val="000000"/>
                <w:sz w:val="32"/>
                <w:szCs w:val="32"/>
              </w:rPr>
              <w:t>Sarika Sreejith</w:t>
            </w:r>
            <w:r>
              <w:rPr>
                <w:rFonts w:ascii="Sakkal Majalla" w:hAnsi="Sakkal Majalla" w:cs="Sakkal Majalla"/>
                <w:b/>
                <w:bCs/>
                <w:smallCaps/>
                <w:color w:val="000000"/>
                <w:sz w:val="32"/>
                <w:szCs w:val="32"/>
              </w:rPr>
              <w:t xml:space="preserve">                                                </w:t>
            </w:r>
          </w:p>
        </w:tc>
      </w:tr>
      <w:tr w:rsidR="007F340F">
        <w:trPr>
          <w:trHeight w:val="100"/>
        </w:trPr>
        <w:tc>
          <w:tcPr>
            <w:tcW w:w="11001" w:type="dxa"/>
            <w:gridSpan w:val="2"/>
            <w:tcBorders>
              <w:top w:val="single" w:sz="4" w:space="0" w:color="000000"/>
              <w:left w:val="double" w:sz="1" w:space="0" w:color="C0C0C0"/>
              <w:bottom w:val="single" w:sz="4" w:space="0" w:color="000000"/>
              <w:right w:val="double" w:sz="1" w:space="0" w:color="C0C0C0"/>
            </w:tcBorders>
            <w:shd w:val="clear" w:color="auto" w:fill="FFFFFF"/>
          </w:tcPr>
          <w:p w:rsidR="007F340F" w:rsidRPr="00D00579" w:rsidRDefault="007F340F">
            <w:pPr>
              <w:snapToGrid w:val="0"/>
              <w:ind w:right="-168"/>
              <w:rPr>
                <w:rFonts w:ascii="Trebuchet MS" w:hAnsi="Trebuchet MS" w:cs="Trebuchet MS"/>
                <w:smallCaps/>
                <w:sz w:val="8"/>
                <w:szCs w:val="8"/>
              </w:rPr>
            </w:pPr>
          </w:p>
        </w:tc>
      </w:tr>
      <w:tr w:rsidR="007F340F">
        <w:trPr>
          <w:trHeight w:val="13924"/>
        </w:trPr>
        <w:tc>
          <w:tcPr>
            <w:tcW w:w="3317" w:type="dxa"/>
            <w:tcBorders>
              <w:top w:val="single" w:sz="4" w:space="0" w:color="000000"/>
              <w:left w:val="double" w:sz="1" w:space="0" w:color="C0C0C0"/>
              <w:bottom w:val="double" w:sz="1" w:space="0" w:color="C0C0C0"/>
            </w:tcBorders>
            <w:shd w:val="clear" w:color="auto" w:fill="F2F2F2"/>
          </w:tcPr>
          <w:p w:rsidR="007F340F" w:rsidRPr="00D00579" w:rsidRDefault="007F340F">
            <w:pPr>
              <w:spacing w:after="80" w:line="360" w:lineRule="auto"/>
              <w:ind w:right="-173"/>
              <w:rPr>
                <w:rFonts w:ascii="Trebuchet MS" w:hAnsi="Trebuchet MS" w:cs="Trebuchet MS"/>
                <w:sz w:val="22"/>
                <w:szCs w:val="22"/>
                <w:u w:val="single"/>
              </w:rPr>
            </w:pPr>
          </w:p>
          <w:p w:rsidR="007F340F" w:rsidRDefault="00691D8C">
            <w:pPr>
              <w:spacing w:after="80" w:line="360" w:lineRule="auto"/>
              <w:ind w:right="-173"/>
              <w:rPr>
                <w:rFonts w:ascii="Trebuchet MS" w:hAnsi="Trebuchet MS" w:cs="Trebuchet MS"/>
                <w:sz w:val="22"/>
                <w:szCs w:val="22"/>
              </w:rPr>
            </w:pPr>
            <w:r w:rsidRPr="00D00579">
              <w:rPr>
                <w:rFonts w:ascii="Trebuchet MS" w:hAnsi="Trebuchet MS" w:cs="Trebuchet MS"/>
                <w:sz w:val="22"/>
                <w:szCs w:val="22"/>
                <w:u w:val="single"/>
              </w:rPr>
              <w:t xml:space="preserve">EMAIL: </w:t>
            </w:r>
          </w:p>
          <w:p w:rsidR="002F34A3" w:rsidRPr="002F34A3" w:rsidRDefault="00552561">
            <w:pPr>
              <w:spacing w:after="80" w:line="360" w:lineRule="auto"/>
              <w:ind w:right="-173"/>
              <w:rPr>
                <w:rFonts w:ascii="Trebuchet MS" w:hAnsi="Trebuchet MS" w:cs="Trebuchet MS"/>
                <w:sz w:val="22"/>
                <w:szCs w:val="22"/>
              </w:rPr>
            </w:pPr>
            <w:r>
              <w:rPr>
                <w:sz w:val="22"/>
                <w:szCs w:val="22"/>
              </w:rPr>
              <w:t>sarikaviswanath</w:t>
            </w:r>
            <w:r w:rsidR="002F34A3" w:rsidRPr="002F34A3">
              <w:rPr>
                <w:sz w:val="22"/>
                <w:szCs w:val="22"/>
              </w:rPr>
              <w:t>@gmail.com</w:t>
            </w:r>
            <w:r w:rsidR="002F34A3" w:rsidRPr="002F34A3">
              <w:rPr>
                <w:rFonts w:ascii="Trebuchet MS" w:hAnsi="Trebuchet MS" w:cs="Trebuchet MS"/>
                <w:sz w:val="22"/>
                <w:szCs w:val="22"/>
              </w:rPr>
              <w:t xml:space="preserve"> </w:t>
            </w:r>
          </w:p>
          <w:p w:rsidR="007F340F" w:rsidRDefault="00691D8C">
            <w:pPr>
              <w:spacing w:after="80" w:line="360" w:lineRule="auto"/>
              <w:ind w:right="-173"/>
              <w:rPr>
                <w:rFonts w:ascii="Trebuchet MS" w:hAnsi="Trebuchet MS" w:cs="Trebuchet MS"/>
                <w:sz w:val="22"/>
                <w:szCs w:val="22"/>
              </w:rPr>
            </w:pPr>
            <w:r w:rsidRPr="00D00579">
              <w:rPr>
                <w:rFonts w:ascii="Trebuchet MS" w:hAnsi="Trebuchet MS" w:cs="Trebuchet MS"/>
                <w:sz w:val="22"/>
                <w:szCs w:val="22"/>
                <w:u w:val="single"/>
              </w:rPr>
              <w:t xml:space="preserve">MOBILE: </w:t>
            </w:r>
          </w:p>
          <w:p w:rsidR="002F34A3" w:rsidRDefault="002F34A3" w:rsidP="00552561">
            <w:pPr>
              <w:rPr>
                <w:rFonts w:ascii="Trebuchet MS" w:hAnsi="Trebuchet MS" w:cs="Trebuchet MS"/>
                <w:sz w:val="22"/>
                <w:szCs w:val="22"/>
              </w:rPr>
            </w:pPr>
            <w:r>
              <w:rPr>
                <w:rFonts w:ascii="Trebuchet MS" w:hAnsi="Trebuchet MS" w:cs="Trebuchet MS"/>
                <w:sz w:val="22"/>
                <w:szCs w:val="22"/>
              </w:rPr>
              <w:t>+9</w:t>
            </w:r>
            <w:r w:rsidR="00552561">
              <w:rPr>
                <w:rFonts w:ascii="Trebuchet MS" w:hAnsi="Trebuchet MS" w:cs="Trebuchet MS"/>
                <w:sz w:val="22"/>
                <w:szCs w:val="22"/>
              </w:rPr>
              <w:t>6891063528</w:t>
            </w:r>
          </w:p>
          <w:p w:rsidR="00726AED" w:rsidRDefault="00726AED" w:rsidP="00552561">
            <w:pPr>
              <w:rPr>
                <w:rFonts w:ascii="Trebuchet MS" w:hAnsi="Trebuchet MS" w:cs="Trebuchet MS"/>
                <w:sz w:val="22"/>
                <w:szCs w:val="22"/>
              </w:rPr>
            </w:pPr>
          </w:p>
          <w:p w:rsidR="007F340F" w:rsidRPr="00D00579" w:rsidRDefault="00726AED" w:rsidP="00726AED">
            <w:pPr>
              <w:rPr>
                <w:rFonts w:ascii="Trebuchet MS" w:hAnsi="Trebuchet MS" w:cs="Trebuchet MS"/>
                <w:sz w:val="22"/>
                <w:szCs w:val="22"/>
                <w:u w:val="single"/>
              </w:rPr>
            </w:pPr>
            <w:r w:rsidRPr="00726AED">
              <w:rPr>
                <w:rFonts w:ascii="Trebuchet MS" w:hAnsi="Trebuchet MS" w:cs="Trebuchet MS"/>
                <w:sz w:val="22"/>
                <w:szCs w:val="22"/>
                <w:u w:val="single"/>
              </w:rPr>
              <w:t xml:space="preserve"> </w:t>
            </w:r>
          </w:p>
          <w:p w:rsidR="007F340F" w:rsidRPr="00D00579" w:rsidRDefault="00691D8C">
            <w:pPr>
              <w:pStyle w:val="CommentText"/>
              <w:tabs>
                <w:tab w:val="left" w:pos="664"/>
              </w:tabs>
              <w:ind w:right="-170"/>
              <w:rPr>
                <w:rFonts w:ascii="Trebuchet MS" w:hAnsi="Trebuchet MS" w:cs="Trebuchet MS"/>
                <w:b/>
                <w:bCs/>
                <w:sz w:val="22"/>
                <w:szCs w:val="22"/>
                <w:u w:val="single"/>
              </w:rPr>
            </w:pPr>
            <w:r w:rsidRPr="00D00579">
              <w:rPr>
                <w:rFonts w:ascii="Trebuchet MS" w:hAnsi="Trebuchet MS" w:cs="Trebuchet MS"/>
                <w:sz w:val="22"/>
                <w:szCs w:val="22"/>
                <w:u w:val="single"/>
              </w:rPr>
              <w:t>LANGUAGES KNOWN:</w:t>
            </w:r>
          </w:p>
          <w:p w:rsidR="007F340F" w:rsidRPr="00D00579" w:rsidRDefault="007F340F">
            <w:pPr>
              <w:pStyle w:val="CommentText"/>
              <w:tabs>
                <w:tab w:val="left" w:pos="664"/>
              </w:tabs>
              <w:ind w:right="-170"/>
              <w:rPr>
                <w:rFonts w:ascii="Trebuchet MS" w:hAnsi="Trebuchet MS" w:cs="Trebuchet MS"/>
                <w:b/>
                <w:bCs/>
                <w:sz w:val="22"/>
                <w:szCs w:val="22"/>
                <w:u w:val="single"/>
              </w:rPr>
            </w:pPr>
          </w:p>
          <w:p w:rsidR="007F340F" w:rsidRPr="00D00579" w:rsidRDefault="00691D8C">
            <w:pPr>
              <w:pStyle w:val="Datatesto"/>
              <w:tabs>
                <w:tab w:val="left" w:pos="-1310"/>
              </w:tabs>
              <w:spacing w:before="10" w:line="360" w:lineRule="auto"/>
              <w:ind w:left="0" w:right="-205" w:firstLine="0"/>
              <w:rPr>
                <w:rFonts w:ascii="Trebuchet MS" w:hAnsi="Trebuchet MS" w:cs="Trebuchet MS"/>
                <w:u w:val="single"/>
              </w:rPr>
            </w:pPr>
            <w:r>
              <w:rPr>
                <w:rFonts w:ascii="Trebuchet MS" w:hAnsi="Trebuchet MS" w:cs="Trebuchet MS"/>
              </w:rPr>
              <w:t xml:space="preserve">English, </w:t>
            </w:r>
            <w:proofErr w:type="spellStart"/>
            <w:r>
              <w:rPr>
                <w:rFonts w:ascii="Trebuchet MS" w:hAnsi="Trebuchet MS" w:cs="Trebuchet MS"/>
                <w:color w:val="000000"/>
              </w:rPr>
              <w:t>Malayalam</w:t>
            </w:r>
            <w:r w:rsidR="00552561">
              <w:rPr>
                <w:rFonts w:ascii="Trebuchet MS" w:hAnsi="Trebuchet MS" w:cs="Trebuchet MS"/>
                <w:color w:val="000000"/>
              </w:rPr>
              <w:t>,Hindi</w:t>
            </w:r>
            <w:proofErr w:type="spellEnd"/>
          </w:p>
          <w:p w:rsidR="007F340F" w:rsidRPr="00D00579" w:rsidRDefault="007F340F">
            <w:pPr>
              <w:pStyle w:val="CommentText"/>
              <w:tabs>
                <w:tab w:val="left" w:pos="664"/>
              </w:tabs>
              <w:ind w:right="-170"/>
              <w:rPr>
                <w:rFonts w:ascii="Trebuchet MS" w:hAnsi="Trebuchet MS" w:cs="Trebuchet MS"/>
                <w:sz w:val="22"/>
                <w:szCs w:val="22"/>
                <w:u w:val="single"/>
              </w:rPr>
            </w:pPr>
          </w:p>
          <w:p w:rsidR="007F340F" w:rsidRPr="00D00579" w:rsidRDefault="00691D8C">
            <w:pPr>
              <w:pStyle w:val="CommentText"/>
              <w:tabs>
                <w:tab w:val="left" w:pos="664"/>
              </w:tabs>
              <w:ind w:right="-170"/>
              <w:rPr>
                <w:rFonts w:ascii="Trebuchet MS" w:hAnsi="Trebuchet MS" w:cs="Trebuchet MS"/>
                <w:b/>
                <w:bCs/>
                <w:sz w:val="22"/>
                <w:szCs w:val="22"/>
                <w:u w:val="single"/>
              </w:rPr>
            </w:pPr>
            <w:r w:rsidRPr="00D00579">
              <w:rPr>
                <w:rFonts w:ascii="Trebuchet MS" w:hAnsi="Trebuchet MS" w:cs="Trebuchet MS"/>
                <w:sz w:val="22"/>
                <w:szCs w:val="22"/>
                <w:u w:val="single"/>
              </w:rPr>
              <w:t>PERSONAL DATA:</w:t>
            </w:r>
          </w:p>
          <w:p w:rsidR="007F340F" w:rsidRPr="00D00579" w:rsidRDefault="007F340F">
            <w:pPr>
              <w:pStyle w:val="CommentText"/>
              <w:tabs>
                <w:tab w:val="left" w:pos="664"/>
              </w:tabs>
              <w:ind w:right="-170"/>
              <w:rPr>
                <w:rFonts w:ascii="Trebuchet MS" w:hAnsi="Trebuchet MS" w:cs="Trebuchet MS"/>
                <w:b/>
                <w:bCs/>
                <w:sz w:val="22"/>
                <w:szCs w:val="22"/>
                <w:u w:val="single"/>
              </w:rPr>
            </w:pPr>
          </w:p>
          <w:p w:rsidR="007F340F" w:rsidRDefault="007F340F">
            <w:pPr>
              <w:rPr>
                <w:rFonts w:ascii="Trebuchet MS" w:hAnsi="Trebuchet MS" w:cs="Trebuchet MS"/>
                <w:sz w:val="22"/>
                <w:szCs w:val="22"/>
                <w:lang w:val="en-US"/>
              </w:rPr>
            </w:pPr>
          </w:p>
          <w:p w:rsidR="002F34A3" w:rsidRPr="001A6156" w:rsidRDefault="00691D8C" w:rsidP="00552561">
            <w:pPr>
              <w:jc w:val="both"/>
              <w:rPr>
                <w:rFonts w:ascii="Arial" w:hAnsi="Arial" w:cs="Arial"/>
              </w:rPr>
            </w:pPr>
            <w:r>
              <w:rPr>
                <w:rFonts w:ascii="Trebuchet MS" w:hAnsi="Trebuchet MS" w:cs="Trebuchet MS"/>
                <w:sz w:val="22"/>
                <w:szCs w:val="22"/>
                <w:lang w:val="en-US"/>
              </w:rPr>
              <w:t xml:space="preserve">Date of Birth   : </w:t>
            </w:r>
            <w:r w:rsidR="00552561">
              <w:rPr>
                <w:rFonts w:ascii="Arial" w:hAnsi="Arial" w:cs="Arial"/>
              </w:rPr>
              <w:t>1</w:t>
            </w:r>
            <w:r w:rsidR="00552561" w:rsidRPr="00552561">
              <w:rPr>
                <w:rFonts w:ascii="Arial" w:hAnsi="Arial" w:cs="Arial"/>
                <w:vertAlign w:val="superscript"/>
              </w:rPr>
              <w:t>st</w:t>
            </w:r>
            <w:r w:rsidR="00552561">
              <w:rPr>
                <w:rFonts w:ascii="Arial" w:hAnsi="Arial" w:cs="Arial"/>
              </w:rPr>
              <w:t xml:space="preserve"> </w:t>
            </w:r>
            <w:r w:rsidR="002F34A3" w:rsidRPr="001A6156">
              <w:rPr>
                <w:rFonts w:ascii="Arial" w:hAnsi="Arial" w:cs="Arial"/>
              </w:rPr>
              <w:t xml:space="preserve"> </w:t>
            </w:r>
            <w:r w:rsidR="00552561">
              <w:rPr>
                <w:rFonts w:ascii="Arial" w:hAnsi="Arial" w:cs="Arial"/>
              </w:rPr>
              <w:t>April,1986</w:t>
            </w:r>
          </w:p>
          <w:p w:rsidR="007F340F" w:rsidRDefault="00691D8C" w:rsidP="00552561">
            <w:pPr>
              <w:rPr>
                <w:rFonts w:ascii="Trebuchet MS" w:hAnsi="Trebuchet MS" w:cs="Trebuchet MS"/>
                <w:sz w:val="22"/>
                <w:szCs w:val="22"/>
                <w:lang w:val="en-US"/>
              </w:rPr>
            </w:pPr>
            <w:r>
              <w:rPr>
                <w:rFonts w:ascii="Trebuchet MS" w:hAnsi="Trebuchet MS" w:cs="Trebuchet MS"/>
                <w:sz w:val="22"/>
                <w:szCs w:val="22"/>
                <w:lang w:val="en-US"/>
              </w:rPr>
              <w:t xml:space="preserve">Marital Status  :  </w:t>
            </w:r>
            <w:r w:rsidR="00552561">
              <w:rPr>
                <w:rFonts w:ascii="Trebuchet MS" w:hAnsi="Trebuchet MS" w:cs="Trebuchet MS"/>
                <w:sz w:val="22"/>
                <w:szCs w:val="22"/>
                <w:lang w:val="en-US"/>
              </w:rPr>
              <w:t>Married</w:t>
            </w:r>
          </w:p>
          <w:p w:rsidR="007F340F" w:rsidRDefault="00691D8C">
            <w:pPr>
              <w:rPr>
                <w:rFonts w:ascii="Trebuchet MS" w:hAnsi="Trebuchet MS" w:cs="Trebuchet MS"/>
                <w:sz w:val="22"/>
                <w:szCs w:val="22"/>
                <w:lang w:val="en-US"/>
              </w:rPr>
            </w:pPr>
            <w:r>
              <w:rPr>
                <w:rFonts w:ascii="Trebuchet MS" w:hAnsi="Trebuchet MS" w:cs="Trebuchet MS"/>
                <w:sz w:val="22"/>
                <w:szCs w:val="22"/>
                <w:lang w:val="en-US"/>
              </w:rPr>
              <w:t>Nationality      :  Indian</w:t>
            </w:r>
          </w:p>
          <w:p w:rsidR="007F340F" w:rsidRDefault="004E4E38" w:rsidP="00552561">
            <w:pPr>
              <w:rPr>
                <w:rFonts w:ascii="Trebuchet MS" w:hAnsi="Trebuchet MS" w:cs="Trebuchet MS"/>
                <w:sz w:val="22"/>
                <w:szCs w:val="22"/>
                <w:lang w:val="en-US"/>
              </w:rPr>
            </w:pPr>
            <w:r>
              <w:rPr>
                <w:rFonts w:ascii="Trebuchet MS" w:hAnsi="Trebuchet MS" w:cs="Trebuchet MS"/>
                <w:sz w:val="22"/>
                <w:szCs w:val="22"/>
                <w:lang w:val="en-US"/>
              </w:rPr>
              <w:t xml:space="preserve">Age                 :  </w:t>
            </w:r>
            <w:r w:rsidR="00D67EE2">
              <w:rPr>
                <w:rFonts w:ascii="Trebuchet MS" w:hAnsi="Trebuchet MS" w:cs="Trebuchet MS"/>
                <w:sz w:val="22"/>
                <w:szCs w:val="22"/>
                <w:lang w:val="en-US"/>
              </w:rPr>
              <w:t>31</w:t>
            </w:r>
          </w:p>
          <w:p w:rsidR="007F340F" w:rsidRDefault="00937441" w:rsidP="00D67EE2">
            <w:pPr>
              <w:rPr>
                <w:rFonts w:ascii="Trebuchet MS" w:hAnsi="Trebuchet MS" w:cs="Trebuchet MS"/>
                <w:sz w:val="24"/>
                <w:szCs w:val="24"/>
                <w:lang w:val="en-US"/>
              </w:rPr>
            </w:pPr>
            <w:r>
              <w:rPr>
                <w:rFonts w:ascii="Trebuchet MS" w:hAnsi="Trebuchet MS" w:cs="Trebuchet MS"/>
                <w:sz w:val="24"/>
                <w:szCs w:val="24"/>
                <w:lang w:val="en-US"/>
              </w:rPr>
              <w:t xml:space="preserve">Passport No   : </w:t>
            </w:r>
            <w:r w:rsidR="00D67EE2">
              <w:rPr>
                <w:rFonts w:ascii="Trebuchet MS" w:hAnsi="Trebuchet MS" w:cs="Trebuchet MS"/>
                <w:b/>
                <w:sz w:val="24"/>
                <w:szCs w:val="24"/>
                <w:lang w:val="en-US"/>
              </w:rPr>
              <w:t>K6685992</w:t>
            </w:r>
          </w:p>
          <w:p w:rsidR="007F340F" w:rsidRDefault="00937441" w:rsidP="00726AED">
            <w:pPr>
              <w:ind w:left="-71"/>
              <w:rPr>
                <w:rFonts w:ascii="Trebuchet MS" w:hAnsi="Trebuchet MS" w:cs="Trebuchet MS"/>
                <w:bCs/>
                <w:sz w:val="23"/>
                <w:szCs w:val="23"/>
              </w:rPr>
            </w:pPr>
            <w:r>
              <w:rPr>
                <w:rFonts w:ascii="Trebuchet MS" w:hAnsi="Trebuchet MS" w:cs="Trebuchet MS"/>
                <w:bCs/>
                <w:sz w:val="23"/>
                <w:szCs w:val="23"/>
              </w:rPr>
              <w:t xml:space="preserve"> </w:t>
            </w:r>
            <w:r w:rsidR="00726AED">
              <w:rPr>
                <w:rFonts w:ascii="Trebuchet MS" w:hAnsi="Trebuchet MS" w:cs="Trebuchet MS"/>
                <w:bCs/>
                <w:sz w:val="23"/>
                <w:szCs w:val="23"/>
              </w:rPr>
              <w:t>Place</w:t>
            </w:r>
            <w:r>
              <w:rPr>
                <w:rFonts w:ascii="Trebuchet MS" w:hAnsi="Trebuchet MS" w:cs="Trebuchet MS"/>
                <w:bCs/>
                <w:sz w:val="23"/>
                <w:szCs w:val="23"/>
              </w:rPr>
              <w:t xml:space="preserve"> of Issue  : </w:t>
            </w:r>
            <w:r w:rsidR="002A6ED5">
              <w:rPr>
                <w:rFonts w:ascii="Trebuchet MS" w:hAnsi="Trebuchet MS" w:cs="Trebuchet MS"/>
                <w:b/>
                <w:bCs/>
                <w:sz w:val="23"/>
                <w:szCs w:val="23"/>
              </w:rPr>
              <w:t>Kozhikode</w:t>
            </w:r>
          </w:p>
          <w:p w:rsidR="00937441" w:rsidRPr="00937441" w:rsidRDefault="00937441" w:rsidP="00726AED">
            <w:pPr>
              <w:ind w:left="-71"/>
              <w:rPr>
                <w:rFonts w:ascii="Trebuchet MS" w:hAnsi="Trebuchet MS" w:cs="Trebuchet MS"/>
                <w:bCs/>
                <w:sz w:val="23"/>
                <w:szCs w:val="23"/>
              </w:rPr>
            </w:pPr>
            <w:r>
              <w:rPr>
                <w:rFonts w:ascii="Trebuchet MS" w:hAnsi="Trebuchet MS" w:cs="Trebuchet MS"/>
                <w:bCs/>
                <w:sz w:val="23"/>
                <w:szCs w:val="23"/>
              </w:rPr>
              <w:t xml:space="preserve"> Date of Expiry: </w:t>
            </w:r>
            <w:r w:rsidR="00726AED">
              <w:rPr>
                <w:rFonts w:ascii="Trebuchet MS" w:hAnsi="Trebuchet MS" w:cs="Trebuchet MS"/>
                <w:b/>
                <w:bCs/>
                <w:sz w:val="23"/>
                <w:szCs w:val="23"/>
              </w:rPr>
              <w:t>04</w:t>
            </w:r>
            <w:r w:rsidRPr="00937441">
              <w:rPr>
                <w:rFonts w:ascii="Trebuchet MS" w:hAnsi="Trebuchet MS" w:cs="Trebuchet MS"/>
                <w:b/>
                <w:bCs/>
                <w:sz w:val="23"/>
                <w:szCs w:val="23"/>
              </w:rPr>
              <w:t>/</w:t>
            </w:r>
            <w:r w:rsidR="00726AED">
              <w:rPr>
                <w:rFonts w:ascii="Trebuchet MS" w:hAnsi="Trebuchet MS" w:cs="Trebuchet MS"/>
                <w:b/>
                <w:bCs/>
                <w:sz w:val="23"/>
                <w:szCs w:val="23"/>
              </w:rPr>
              <w:t>1</w:t>
            </w:r>
            <w:r w:rsidRPr="00937441">
              <w:rPr>
                <w:rFonts w:ascii="Trebuchet MS" w:hAnsi="Trebuchet MS" w:cs="Trebuchet MS"/>
                <w:b/>
                <w:bCs/>
                <w:sz w:val="23"/>
                <w:szCs w:val="23"/>
              </w:rPr>
              <w:t>1/202</w:t>
            </w:r>
            <w:r w:rsidR="00726AED">
              <w:rPr>
                <w:rFonts w:ascii="Trebuchet MS" w:hAnsi="Trebuchet MS" w:cs="Trebuchet MS"/>
                <w:b/>
                <w:bCs/>
                <w:sz w:val="23"/>
                <w:szCs w:val="23"/>
              </w:rPr>
              <w:t>2</w:t>
            </w:r>
          </w:p>
        </w:tc>
        <w:tc>
          <w:tcPr>
            <w:tcW w:w="7684" w:type="dxa"/>
            <w:tcBorders>
              <w:top w:val="single" w:sz="4" w:space="0" w:color="000000"/>
              <w:left w:val="single" w:sz="4" w:space="0" w:color="000000"/>
              <w:bottom w:val="double" w:sz="1" w:space="0" w:color="C0C0C0"/>
              <w:right w:val="double" w:sz="1" w:space="0" w:color="C0C0C0"/>
            </w:tcBorders>
            <w:shd w:val="clear" w:color="auto" w:fill="auto"/>
          </w:tcPr>
          <w:p w:rsidR="007F340F" w:rsidRDefault="007F340F">
            <w:pPr>
              <w:pStyle w:val="StyleTit11ptShadowSmallcapsLeft0Hanging059"/>
              <w:shd w:val="clear" w:color="auto" w:fill="FFFFFF"/>
              <w:snapToGrid w:val="0"/>
              <w:spacing w:after="120"/>
              <w:ind w:left="-43" w:firstLine="0"/>
              <w:rPr>
                <w:rFonts w:ascii="Trebuchet MS" w:hAnsi="Trebuchet MS" w:cs="Trebuchet MS"/>
                <w:sz w:val="2"/>
                <w:szCs w:val="2"/>
              </w:rPr>
            </w:pPr>
          </w:p>
          <w:p w:rsidR="007F340F" w:rsidRDefault="00691D8C">
            <w:pPr>
              <w:pStyle w:val="StyleTit11ptShadowSmallcapsLeft0Hanging059"/>
              <w:shd w:val="clear" w:color="auto" w:fill="F2F2F2"/>
              <w:spacing w:after="120"/>
              <w:ind w:left="-43" w:firstLine="0"/>
              <w:rPr>
                <w:rFonts w:ascii="Trebuchet MS" w:hAnsi="Trebuchet MS" w:cs="Trebuchet MS"/>
              </w:rPr>
            </w:pPr>
            <w:r>
              <w:rPr>
                <w:rFonts w:ascii="Trebuchet MS" w:hAnsi="Trebuchet MS" w:cs="Trebuchet MS"/>
                <w:b w:val="0"/>
                <w:bCs w:val="0"/>
                <w:sz w:val="24"/>
                <w:szCs w:val="24"/>
              </w:rPr>
              <w:t>Career Summary</w:t>
            </w:r>
          </w:p>
          <w:p w:rsidR="007F340F" w:rsidRDefault="00691D8C">
            <w:pPr>
              <w:tabs>
                <w:tab w:val="left" w:pos="307"/>
                <w:tab w:val="left" w:pos="3094"/>
                <w:tab w:val="left" w:pos="4631"/>
                <w:tab w:val="left" w:pos="5621"/>
                <w:tab w:val="left" w:pos="6967"/>
                <w:tab w:val="left" w:pos="8514"/>
              </w:tabs>
              <w:spacing w:line="276" w:lineRule="auto"/>
              <w:ind w:left="307" w:right="102"/>
              <w:jc w:val="both"/>
              <w:rPr>
                <w:rFonts w:ascii="Trebuchet MS" w:hAnsi="Trebuchet MS" w:cs="Trebuchet MS"/>
                <w:sz w:val="10"/>
                <w:szCs w:val="10"/>
              </w:rPr>
            </w:pPr>
            <w:r>
              <w:rPr>
                <w:rFonts w:ascii="Trebuchet MS" w:hAnsi="Trebuchet MS" w:cs="Trebuchet MS"/>
                <w:sz w:val="22"/>
                <w:szCs w:val="22"/>
              </w:rPr>
              <w:t xml:space="preserve">Possessing </w:t>
            </w:r>
            <w:r>
              <w:rPr>
                <w:rFonts w:ascii="Trebuchet MS" w:hAnsi="Trebuchet MS" w:cs="Trebuchet MS"/>
                <w:b/>
                <w:sz w:val="22"/>
                <w:szCs w:val="22"/>
              </w:rPr>
              <w:t xml:space="preserve">Accounts/ Finance </w:t>
            </w:r>
            <w:r>
              <w:rPr>
                <w:rFonts w:ascii="Trebuchet MS" w:hAnsi="Trebuchet MS" w:cs="Trebuchet MS"/>
                <w:sz w:val="22"/>
                <w:szCs w:val="22"/>
              </w:rPr>
              <w:t xml:space="preserve">experience for </w:t>
            </w:r>
            <w:r w:rsidR="002C0316">
              <w:rPr>
                <w:rFonts w:ascii="Trebuchet MS" w:hAnsi="Trebuchet MS" w:cs="Trebuchet MS"/>
                <w:sz w:val="22"/>
                <w:szCs w:val="22"/>
              </w:rPr>
              <w:t>5</w:t>
            </w:r>
            <w:r>
              <w:rPr>
                <w:rFonts w:ascii="Trebuchet MS" w:hAnsi="Trebuchet MS" w:cs="Trebuchet MS"/>
                <w:b/>
                <w:sz w:val="22"/>
                <w:szCs w:val="22"/>
              </w:rPr>
              <w:t xml:space="preserve"> years</w:t>
            </w:r>
            <w:r>
              <w:rPr>
                <w:rFonts w:ascii="Trebuchet MS" w:hAnsi="Trebuchet MS" w:cs="Trebuchet MS"/>
                <w:sz w:val="22"/>
                <w:szCs w:val="22"/>
              </w:rPr>
              <w:t xml:space="preserve"> and a solid academic background within finance, operations, project implementation, and development. Proven ability to achieve results to suit the business needs and strategic aims. Excellent commercial knowledge and Auditing focus with an understanding of corporate changes and modernization.</w:t>
            </w:r>
          </w:p>
          <w:p w:rsidR="007F340F" w:rsidRDefault="007F340F">
            <w:pPr>
              <w:tabs>
                <w:tab w:val="left" w:pos="307"/>
                <w:tab w:val="left" w:pos="3094"/>
                <w:tab w:val="left" w:pos="4631"/>
                <w:tab w:val="left" w:pos="5621"/>
                <w:tab w:val="left" w:pos="6967"/>
                <w:tab w:val="left" w:pos="8514"/>
              </w:tabs>
              <w:spacing w:line="276" w:lineRule="auto"/>
              <w:ind w:right="102"/>
              <w:jc w:val="both"/>
              <w:rPr>
                <w:rFonts w:ascii="Trebuchet MS" w:hAnsi="Trebuchet MS" w:cs="Trebuchet MS"/>
                <w:sz w:val="10"/>
                <w:szCs w:val="10"/>
              </w:rPr>
            </w:pPr>
          </w:p>
          <w:p w:rsidR="007F340F" w:rsidRDefault="00691D8C">
            <w:pPr>
              <w:pStyle w:val="StyleTit11ptShadowSmallcapsLeft0Hanging059"/>
              <w:shd w:val="clear" w:color="auto" w:fill="F2F2F2"/>
              <w:spacing w:after="120"/>
              <w:ind w:left="-43" w:firstLine="0"/>
              <w:rPr>
                <w:rFonts w:ascii="Trebuchet MS" w:hAnsi="Trebuchet MS" w:cs="Trebuchet MS"/>
              </w:rPr>
            </w:pPr>
            <w:r>
              <w:rPr>
                <w:rFonts w:ascii="Trebuchet MS" w:hAnsi="Trebuchet MS" w:cs="Trebuchet MS"/>
                <w:b w:val="0"/>
                <w:bCs w:val="0"/>
                <w:sz w:val="24"/>
                <w:szCs w:val="24"/>
              </w:rPr>
              <w:t>Areas of Knowledge</w:t>
            </w:r>
          </w:p>
          <w:p w:rsidR="008A5BEA" w:rsidRPr="00001E11" w:rsidRDefault="008A5BEA" w:rsidP="008A5BEA">
            <w:pPr>
              <w:numPr>
                <w:ilvl w:val="0"/>
                <w:numId w:val="3"/>
              </w:numPr>
              <w:tabs>
                <w:tab w:val="left" w:pos="599"/>
                <w:tab w:val="left" w:pos="1049"/>
                <w:tab w:val="left" w:pos="6837"/>
              </w:tabs>
              <w:spacing w:line="280" w:lineRule="exact"/>
              <w:ind w:left="599" w:right="57"/>
              <w:jc w:val="both"/>
              <w:rPr>
                <w:rFonts w:ascii="Trebuchet MS" w:hAnsi="Trebuchet MS" w:cs="Trebuchet MS"/>
                <w:b/>
                <w:sz w:val="22"/>
                <w:szCs w:val="22"/>
              </w:rPr>
            </w:pPr>
            <w:r w:rsidRPr="008A5BEA">
              <w:rPr>
                <w:rFonts w:ascii="Trebuchet MS" w:hAnsi="Trebuchet MS" w:cs="Trebuchet MS"/>
                <w:sz w:val="22"/>
                <w:szCs w:val="22"/>
              </w:rPr>
              <w:t xml:space="preserve"> Skills in ERP Packages </w:t>
            </w:r>
            <w:proofErr w:type="gramStart"/>
            <w:r w:rsidRPr="008A5BEA">
              <w:rPr>
                <w:rFonts w:ascii="Trebuchet MS" w:hAnsi="Trebuchet MS" w:cs="Trebuchet MS"/>
                <w:sz w:val="22"/>
                <w:szCs w:val="22"/>
              </w:rPr>
              <w:t xml:space="preserve">of </w:t>
            </w:r>
            <w:r w:rsidRPr="00001E11">
              <w:rPr>
                <w:rFonts w:ascii="Trebuchet MS" w:hAnsi="Trebuchet MS" w:cs="Trebuchet MS"/>
                <w:b/>
                <w:sz w:val="22"/>
                <w:szCs w:val="22"/>
              </w:rPr>
              <w:t xml:space="preserve"> Tally</w:t>
            </w:r>
            <w:proofErr w:type="gramEnd"/>
            <w:r w:rsidR="002C0316">
              <w:rPr>
                <w:rFonts w:ascii="Trebuchet MS" w:hAnsi="Trebuchet MS" w:cs="Trebuchet MS"/>
                <w:b/>
                <w:sz w:val="22"/>
                <w:szCs w:val="22"/>
              </w:rPr>
              <w:t xml:space="preserve"> </w:t>
            </w:r>
            <w:proofErr w:type="spellStart"/>
            <w:r w:rsidR="002C0316">
              <w:rPr>
                <w:rFonts w:ascii="Trebuchet MS" w:hAnsi="Trebuchet MS" w:cs="Trebuchet MS"/>
                <w:b/>
                <w:sz w:val="22"/>
                <w:szCs w:val="22"/>
              </w:rPr>
              <w:t>Erp</w:t>
            </w:r>
            <w:proofErr w:type="spellEnd"/>
            <w:r w:rsidR="002C0316">
              <w:rPr>
                <w:rFonts w:ascii="Trebuchet MS" w:hAnsi="Trebuchet MS" w:cs="Trebuchet MS"/>
                <w:b/>
                <w:sz w:val="22"/>
                <w:szCs w:val="22"/>
              </w:rPr>
              <w:t xml:space="preserve"> 9</w:t>
            </w:r>
            <w:r w:rsidRPr="00001E11">
              <w:rPr>
                <w:rFonts w:ascii="Trebuchet MS" w:hAnsi="Trebuchet MS" w:cs="Trebuchet MS"/>
                <w:b/>
                <w:sz w:val="22"/>
                <w:szCs w:val="22"/>
              </w:rPr>
              <w:t xml:space="preserve">, Peachtree, Quick Books. </w:t>
            </w:r>
          </w:p>
          <w:p w:rsidR="008A5BEA" w:rsidRPr="008A5BEA" w:rsidRDefault="008A5BEA" w:rsidP="00001E11">
            <w:pPr>
              <w:tabs>
                <w:tab w:val="left" w:pos="599"/>
                <w:tab w:val="left" w:pos="1049"/>
                <w:tab w:val="left" w:pos="6837"/>
              </w:tabs>
              <w:spacing w:line="280" w:lineRule="exact"/>
              <w:ind w:left="599" w:right="57"/>
              <w:jc w:val="both"/>
              <w:rPr>
                <w:rFonts w:ascii="Trebuchet MS" w:hAnsi="Trebuchet MS" w:cs="Trebuchet MS"/>
                <w:sz w:val="22"/>
                <w:szCs w:val="22"/>
              </w:rPr>
            </w:pPr>
          </w:p>
          <w:p w:rsidR="008A5BEA" w:rsidRPr="00001E11" w:rsidRDefault="008A5BEA" w:rsidP="008A5BEA">
            <w:pPr>
              <w:numPr>
                <w:ilvl w:val="0"/>
                <w:numId w:val="3"/>
              </w:numPr>
              <w:tabs>
                <w:tab w:val="left" w:pos="599"/>
                <w:tab w:val="left" w:pos="1049"/>
                <w:tab w:val="left" w:pos="6837"/>
              </w:tabs>
              <w:spacing w:line="280" w:lineRule="exact"/>
              <w:ind w:left="599" w:right="57"/>
              <w:jc w:val="both"/>
              <w:rPr>
                <w:rFonts w:ascii="Trebuchet MS" w:hAnsi="Trebuchet MS" w:cs="Trebuchet MS"/>
                <w:b/>
                <w:sz w:val="22"/>
                <w:szCs w:val="22"/>
              </w:rPr>
            </w:pPr>
            <w:r w:rsidRPr="008A5BEA">
              <w:rPr>
                <w:rFonts w:ascii="Trebuchet MS" w:hAnsi="Trebuchet MS" w:cs="Trebuchet MS"/>
                <w:sz w:val="22"/>
                <w:szCs w:val="22"/>
              </w:rPr>
              <w:t xml:space="preserve">Proficient with computer skills and comfortable with </w:t>
            </w:r>
            <w:r w:rsidRPr="00001E11">
              <w:rPr>
                <w:rFonts w:ascii="Trebuchet MS" w:hAnsi="Trebuchet MS" w:cs="Trebuchet MS"/>
                <w:b/>
                <w:sz w:val="22"/>
                <w:szCs w:val="22"/>
              </w:rPr>
              <w:t>MS office packages, Excel, Internet and Emails.</w:t>
            </w:r>
          </w:p>
          <w:p w:rsidR="008A5BEA" w:rsidRDefault="008A5BEA" w:rsidP="00001E11">
            <w:pPr>
              <w:tabs>
                <w:tab w:val="left" w:pos="599"/>
                <w:tab w:val="left" w:pos="1049"/>
                <w:tab w:val="left" w:pos="6837"/>
              </w:tabs>
              <w:spacing w:line="280" w:lineRule="exact"/>
              <w:ind w:left="239" w:right="57"/>
              <w:jc w:val="both"/>
              <w:rPr>
                <w:rFonts w:ascii="Trebuchet MS" w:hAnsi="Trebuchet MS" w:cs="Trebuchet MS"/>
                <w:sz w:val="22"/>
                <w:szCs w:val="22"/>
              </w:rPr>
            </w:pPr>
          </w:p>
          <w:p w:rsidR="008A5BEA" w:rsidRDefault="008A5BEA" w:rsidP="00001E11">
            <w:pPr>
              <w:numPr>
                <w:ilvl w:val="0"/>
                <w:numId w:val="3"/>
              </w:numPr>
              <w:tabs>
                <w:tab w:val="left" w:pos="599"/>
                <w:tab w:val="left" w:pos="1049"/>
                <w:tab w:val="left" w:pos="6837"/>
              </w:tabs>
              <w:spacing w:line="280" w:lineRule="exact"/>
              <w:ind w:left="599" w:right="57"/>
              <w:jc w:val="both"/>
              <w:rPr>
                <w:rFonts w:ascii="Trebuchet MS" w:hAnsi="Trebuchet MS" w:cs="Trebuchet MS"/>
                <w:sz w:val="22"/>
                <w:szCs w:val="22"/>
              </w:rPr>
            </w:pPr>
            <w:r>
              <w:rPr>
                <w:rFonts w:ascii="Trebuchet MS" w:hAnsi="Trebuchet MS" w:cs="Trebuchet MS"/>
                <w:sz w:val="22"/>
                <w:szCs w:val="22"/>
              </w:rPr>
              <w:t xml:space="preserve">Auditing (Tax </w:t>
            </w:r>
            <w:r w:rsidR="00001E11">
              <w:rPr>
                <w:rFonts w:ascii="Trebuchet MS" w:hAnsi="Trebuchet MS" w:cs="Trebuchet MS"/>
                <w:sz w:val="22"/>
                <w:szCs w:val="22"/>
              </w:rPr>
              <w:t>audit,</w:t>
            </w:r>
            <w:r>
              <w:rPr>
                <w:rFonts w:ascii="Trebuchet MS" w:hAnsi="Trebuchet MS" w:cs="Trebuchet MS"/>
                <w:sz w:val="22"/>
                <w:szCs w:val="22"/>
              </w:rPr>
              <w:t xml:space="preserve"> Non </w:t>
            </w:r>
            <w:r w:rsidR="00001E11">
              <w:rPr>
                <w:rFonts w:ascii="Trebuchet MS" w:hAnsi="Trebuchet MS" w:cs="Trebuchet MS"/>
                <w:sz w:val="22"/>
                <w:szCs w:val="22"/>
              </w:rPr>
              <w:t xml:space="preserve">Audit), </w:t>
            </w:r>
            <w:r w:rsidRPr="00001E11">
              <w:rPr>
                <w:rFonts w:ascii="Trebuchet MS" w:hAnsi="Trebuchet MS" w:cs="Trebuchet MS"/>
                <w:sz w:val="22"/>
                <w:szCs w:val="22"/>
              </w:rPr>
              <w:t>Preparation and filling of Vat Return</w:t>
            </w:r>
            <w:r w:rsidR="00001E11">
              <w:rPr>
                <w:rFonts w:ascii="Trebuchet MS" w:hAnsi="Trebuchet MS" w:cs="Trebuchet MS"/>
                <w:sz w:val="22"/>
                <w:szCs w:val="22"/>
              </w:rPr>
              <w:t>.</w:t>
            </w:r>
          </w:p>
          <w:p w:rsidR="00001E11" w:rsidRPr="00001E11" w:rsidRDefault="00001E11" w:rsidP="00001E11">
            <w:pPr>
              <w:tabs>
                <w:tab w:val="left" w:pos="599"/>
                <w:tab w:val="left" w:pos="1049"/>
                <w:tab w:val="left" w:pos="6837"/>
              </w:tabs>
              <w:spacing w:line="280" w:lineRule="exact"/>
              <w:ind w:right="57"/>
              <w:jc w:val="both"/>
              <w:rPr>
                <w:rFonts w:ascii="Trebuchet MS" w:hAnsi="Trebuchet MS" w:cs="Trebuchet MS"/>
                <w:sz w:val="22"/>
                <w:szCs w:val="22"/>
              </w:rPr>
            </w:pPr>
          </w:p>
          <w:p w:rsidR="008A5BEA" w:rsidRPr="00001E11" w:rsidRDefault="008A5BEA" w:rsidP="00001E11">
            <w:pPr>
              <w:numPr>
                <w:ilvl w:val="0"/>
                <w:numId w:val="3"/>
              </w:numPr>
              <w:tabs>
                <w:tab w:val="left" w:pos="599"/>
                <w:tab w:val="left" w:pos="1049"/>
                <w:tab w:val="left" w:pos="6837"/>
              </w:tabs>
              <w:spacing w:line="280" w:lineRule="exact"/>
              <w:ind w:left="599" w:right="57"/>
              <w:jc w:val="both"/>
              <w:rPr>
                <w:rFonts w:ascii="Trebuchet MS" w:hAnsi="Trebuchet MS" w:cs="Trebuchet MS"/>
                <w:sz w:val="22"/>
                <w:szCs w:val="22"/>
              </w:rPr>
            </w:pPr>
            <w:r w:rsidRPr="00001E11">
              <w:rPr>
                <w:rFonts w:ascii="Trebuchet MS" w:hAnsi="Trebuchet MS" w:cs="Trebuchet MS"/>
                <w:sz w:val="22"/>
                <w:szCs w:val="22"/>
              </w:rPr>
              <w:t xml:space="preserve"> Preparation of Cash Book – Purchase Day Book – Sales Day Book – Purchase Return Book – Sales Return Book – And other Subsidiary </w:t>
            </w:r>
          </w:p>
          <w:p w:rsidR="008A5BEA" w:rsidRDefault="008A5BEA" w:rsidP="00001E11">
            <w:pPr>
              <w:tabs>
                <w:tab w:val="left" w:pos="599"/>
                <w:tab w:val="left" w:pos="1049"/>
                <w:tab w:val="left" w:pos="6837"/>
              </w:tabs>
              <w:spacing w:line="280" w:lineRule="exact"/>
              <w:ind w:left="599" w:right="57"/>
              <w:jc w:val="both"/>
              <w:rPr>
                <w:rFonts w:ascii="Trebuchet MS" w:hAnsi="Trebuchet MS" w:cs="Trebuchet MS"/>
                <w:sz w:val="22"/>
                <w:szCs w:val="22"/>
              </w:rPr>
            </w:pPr>
            <w:r w:rsidRPr="00001E11">
              <w:rPr>
                <w:rFonts w:ascii="Trebuchet MS" w:hAnsi="Trebuchet MS" w:cs="Trebuchet MS"/>
                <w:sz w:val="22"/>
                <w:szCs w:val="22"/>
              </w:rPr>
              <w:t>Books.</w:t>
            </w:r>
          </w:p>
          <w:p w:rsidR="008A5BEA" w:rsidRPr="00001E11" w:rsidRDefault="008A5BEA" w:rsidP="00001E11">
            <w:pPr>
              <w:tabs>
                <w:tab w:val="left" w:pos="599"/>
                <w:tab w:val="left" w:pos="1049"/>
                <w:tab w:val="left" w:pos="6837"/>
              </w:tabs>
              <w:spacing w:line="280" w:lineRule="exact"/>
              <w:ind w:right="57"/>
              <w:jc w:val="both"/>
              <w:rPr>
                <w:rFonts w:ascii="Trebuchet MS" w:hAnsi="Trebuchet MS" w:cs="Trebuchet MS"/>
                <w:sz w:val="22"/>
                <w:szCs w:val="22"/>
              </w:rPr>
            </w:pPr>
          </w:p>
          <w:p w:rsidR="007F340F" w:rsidRPr="008A5BEA" w:rsidRDefault="00691D8C" w:rsidP="008A5BEA">
            <w:pPr>
              <w:numPr>
                <w:ilvl w:val="0"/>
                <w:numId w:val="3"/>
              </w:numPr>
              <w:tabs>
                <w:tab w:val="left" w:pos="599"/>
                <w:tab w:val="left" w:pos="1049"/>
                <w:tab w:val="left" w:pos="6837"/>
              </w:tabs>
              <w:spacing w:line="280" w:lineRule="exact"/>
              <w:ind w:left="599" w:right="57"/>
              <w:jc w:val="both"/>
              <w:rPr>
                <w:rFonts w:ascii="Trebuchet MS" w:hAnsi="Trebuchet MS" w:cs="Trebuchet MS"/>
                <w:sz w:val="22"/>
                <w:szCs w:val="22"/>
              </w:rPr>
            </w:pPr>
            <w:r w:rsidRPr="008A5BEA">
              <w:rPr>
                <w:rFonts w:ascii="Trebuchet MS" w:hAnsi="Trebuchet MS" w:cs="Trebuchet MS"/>
                <w:sz w:val="22"/>
                <w:szCs w:val="22"/>
              </w:rPr>
              <w:t xml:space="preserve">Financial </w:t>
            </w:r>
            <w:proofErr w:type="gramStart"/>
            <w:r w:rsidRPr="008A5BEA">
              <w:rPr>
                <w:rFonts w:ascii="Trebuchet MS" w:hAnsi="Trebuchet MS" w:cs="Trebuchet MS"/>
                <w:sz w:val="22"/>
                <w:szCs w:val="22"/>
              </w:rPr>
              <w:t>accounting</w:t>
            </w:r>
            <w:r w:rsidR="008A5BEA">
              <w:rPr>
                <w:rFonts w:ascii="Trebuchet MS" w:hAnsi="Trebuchet MS" w:cs="Trebuchet MS"/>
                <w:sz w:val="22"/>
                <w:szCs w:val="22"/>
              </w:rPr>
              <w:t xml:space="preserve"> ,</w:t>
            </w:r>
            <w:proofErr w:type="gramEnd"/>
            <w:r w:rsidRPr="008A5BEA">
              <w:rPr>
                <w:rFonts w:ascii="Trebuchet MS" w:hAnsi="Trebuchet MS" w:cs="Trebuchet MS"/>
                <w:sz w:val="22"/>
                <w:szCs w:val="22"/>
              </w:rPr>
              <w:t xml:space="preserve"> Book-keeping</w:t>
            </w:r>
            <w:r w:rsidR="008A5BEA">
              <w:rPr>
                <w:rFonts w:ascii="Trebuchet MS" w:hAnsi="Trebuchet MS" w:cs="Trebuchet MS"/>
                <w:sz w:val="22"/>
                <w:szCs w:val="22"/>
              </w:rPr>
              <w:t xml:space="preserve"> </w:t>
            </w:r>
            <w:r w:rsidRPr="008A5BEA">
              <w:rPr>
                <w:rFonts w:ascii="Trebuchet MS" w:hAnsi="Trebuchet MS" w:cs="Trebuchet MS"/>
                <w:sz w:val="22"/>
                <w:szCs w:val="22"/>
              </w:rPr>
              <w:t>Management</w:t>
            </w:r>
            <w:r w:rsidR="008A5BEA">
              <w:rPr>
                <w:rFonts w:ascii="Trebuchet MS" w:hAnsi="Trebuchet MS" w:cs="Trebuchet MS"/>
                <w:sz w:val="22"/>
                <w:szCs w:val="22"/>
              </w:rPr>
              <w:t xml:space="preserve"> ,</w:t>
            </w:r>
            <w:r w:rsidRPr="008A5BEA">
              <w:rPr>
                <w:rFonts w:ascii="Trebuchet MS" w:hAnsi="Trebuchet MS" w:cs="Trebuchet MS"/>
                <w:sz w:val="22"/>
                <w:szCs w:val="22"/>
              </w:rPr>
              <w:t xml:space="preserve"> Purchase and Sales Ledger</w:t>
            </w:r>
            <w:r w:rsidR="008A5BEA">
              <w:rPr>
                <w:rFonts w:ascii="Trebuchet MS" w:hAnsi="Trebuchet MS" w:cs="Trebuchet MS"/>
                <w:sz w:val="22"/>
                <w:szCs w:val="22"/>
              </w:rPr>
              <w:t xml:space="preserve"> </w:t>
            </w:r>
            <w:r w:rsidR="00001E11">
              <w:rPr>
                <w:rFonts w:ascii="Trebuchet MS" w:hAnsi="Trebuchet MS" w:cs="Trebuchet MS"/>
                <w:sz w:val="22"/>
                <w:szCs w:val="22"/>
              </w:rPr>
              <w:t>.</w:t>
            </w:r>
          </w:p>
          <w:p w:rsidR="007F340F" w:rsidRDefault="007F340F">
            <w:pPr>
              <w:tabs>
                <w:tab w:val="left" w:pos="599"/>
                <w:tab w:val="left" w:pos="6837"/>
              </w:tabs>
              <w:spacing w:line="280" w:lineRule="exact"/>
              <w:ind w:left="599" w:right="57"/>
              <w:jc w:val="both"/>
              <w:rPr>
                <w:rFonts w:ascii="Trebuchet MS" w:hAnsi="Trebuchet MS" w:cs="Trebuchet MS"/>
                <w:sz w:val="10"/>
                <w:szCs w:val="10"/>
              </w:rPr>
            </w:pPr>
          </w:p>
          <w:p w:rsidR="007F340F" w:rsidRPr="002C0316" w:rsidRDefault="00691D8C" w:rsidP="002C0316">
            <w:pPr>
              <w:pStyle w:val="StyleTit11ptShadowSmallcapsLeft0Hanging059"/>
              <w:shd w:val="clear" w:color="auto" w:fill="F2F2F2"/>
              <w:spacing w:after="120"/>
              <w:ind w:left="-43" w:firstLine="0"/>
              <w:rPr>
                <w:rFonts w:ascii="Trebuchet MS" w:hAnsi="Trebuchet MS" w:cs="Trebuchet MS"/>
              </w:rPr>
            </w:pPr>
            <w:r>
              <w:rPr>
                <w:rFonts w:ascii="Trebuchet MS" w:hAnsi="Trebuchet MS" w:cs="Trebuchet MS"/>
                <w:b w:val="0"/>
                <w:bCs w:val="0"/>
                <w:sz w:val="24"/>
                <w:szCs w:val="24"/>
              </w:rPr>
              <w:t>Professional Experience</w:t>
            </w:r>
            <w:r>
              <w:rPr>
                <w:rFonts w:ascii="Trebuchet MS" w:hAnsi="Trebuchet MS" w:cs="Trebuchet MS"/>
              </w:rPr>
              <w:tab/>
            </w:r>
          </w:p>
          <w:p w:rsidR="00DB3E5E" w:rsidRPr="00DB3E5E" w:rsidRDefault="00DB3E5E" w:rsidP="00DB3E5E">
            <w:pPr>
              <w:tabs>
                <w:tab w:val="left" w:pos="307"/>
                <w:tab w:val="left" w:pos="3094"/>
                <w:tab w:val="left" w:pos="4631"/>
                <w:tab w:val="left" w:pos="5621"/>
                <w:tab w:val="left" w:pos="7024"/>
                <w:tab w:val="left" w:pos="8514"/>
              </w:tabs>
              <w:spacing w:line="276" w:lineRule="auto"/>
              <w:ind w:left="667" w:right="102"/>
              <w:jc w:val="both"/>
              <w:rPr>
                <w:rFonts w:ascii="Trebuchet MS" w:hAnsi="Trebuchet MS" w:cs="Trebuchet MS"/>
                <w:sz w:val="22"/>
                <w:szCs w:val="22"/>
              </w:rPr>
            </w:pPr>
          </w:p>
          <w:p w:rsidR="00DB3E5E" w:rsidRPr="00DB3E5E" w:rsidRDefault="00DB3E5E" w:rsidP="00497B43">
            <w:pPr>
              <w:pStyle w:val="ListParagraph"/>
              <w:numPr>
                <w:ilvl w:val="0"/>
                <w:numId w:val="6"/>
              </w:numPr>
              <w:tabs>
                <w:tab w:val="left" w:pos="307"/>
                <w:tab w:val="left" w:pos="3094"/>
                <w:tab w:val="left" w:pos="4631"/>
                <w:tab w:val="left" w:pos="5621"/>
                <w:tab w:val="left" w:pos="7024"/>
                <w:tab w:val="left" w:pos="8514"/>
              </w:tabs>
              <w:spacing w:line="276" w:lineRule="auto"/>
              <w:ind w:right="102"/>
              <w:jc w:val="both"/>
              <w:rPr>
                <w:rFonts w:ascii="Trebuchet MS" w:hAnsi="Trebuchet MS" w:cs="Trebuchet MS"/>
                <w:sz w:val="22"/>
                <w:szCs w:val="22"/>
              </w:rPr>
            </w:pPr>
            <w:r w:rsidRPr="00DB3E5E">
              <w:rPr>
                <w:rFonts w:ascii="Trebuchet MS" w:hAnsi="Trebuchet MS" w:cs="Trebuchet MS"/>
                <w:sz w:val="22"/>
                <w:szCs w:val="22"/>
              </w:rPr>
              <w:t xml:space="preserve">Presently working as an </w:t>
            </w:r>
            <w:r w:rsidR="00497B43" w:rsidRPr="00497B43">
              <w:rPr>
                <w:rFonts w:ascii="Trebuchet MS" w:hAnsi="Trebuchet MS" w:cs="Trebuchet MS"/>
                <w:b/>
                <w:bCs/>
                <w:sz w:val="22"/>
                <w:szCs w:val="22"/>
              </w:rPr>
              <w:t>Accountant</w:t>
            </w:r>
            <w:r w:rsidRPr="00497B43">
              <w:rPr>
                <w:rFonts w:ascii="Trebuchet MS" w:hAnsi="Trebuchet MS" w:cs="Trebuchet MS"/>
                <w:b/>
                <w:bCs/>
                <w:sz w:val="22"/>
                <w:szCs w:val="22"/>
              </w:rPr>
              <w:t xml:space="preserve"> in </w:t>
            </w:r>
            <w:r w:rsidR="00497B43" w:rsidRPr="00497B43">
              <w:rPr>
                <w:rFonts w:ascii="Trebuchet MS" w:hAnsi="Trebuchet MS" w:cs="Trebuchet MS"/>
                <w:b/>
                <w:bCs/>
                <w:sz w:val="22"/>
                <w:szCs w:val="22"/>
              </w:rPr>
              <w:t xml:space="preserve">Al Alawi &amp; </w:t>
            </w:r>
            <w:proofErr w:type="spellStart"/>
            <w:r w:rsidR="00497B43" w:rsidRPr="00497B43">
              <w:rPr>
                <w:rFonts w:ascii="Trebuchet MS" w:hAnsi="Trebuchet MS" w:cs="Trebuchet MS"/>
                <w:b/>
                <w:bCs/>
                <w:sz w:val="22"/>
                <w:szCs w:val="22"/>
              </w:rPr>
              <w:t>Co.Advocates</w:t>
            </w:r>
            <w:proofErr w:type="spellEnd"/>
            <w:r w:rsidR="00497B43" w:rsidRPr="00497B43">
              <w:rPr>
                <w:rFonts w:ascii="Trebuchet MS" w:hAnsi="Trebuchet MS" w:cs="Trebuchet MS"/>
                <w:b/>
                <w:bCs/>
                <w:sz w:val="22"/>
                <w:szCs w:val="22"/>
              </w:rPr>
              <w:t xml:space="preserve"> &amp; Legal Consultants in </w:t>
            </w:r>
            <w:proofErr w:type="spellStart"/>
            <w:r w:rsidR="00497B43" w:rsidRPr="00497B43">
              <w:rPr>
                <w:rFonts w:ascii="Trebuchet MS" w:hAnsi="Trebuchet MS" w:cs="Trebuchet MS"/>
                <w:b/>
                <w:bCs/>
                <w:sz w:val="22"/>
                <w:szCs w:val="22"/>
              </w:rPr>
              <w:t>Muscat,Oman</w:t>
            </w:r>
            <w:proofErr w:type="spellEnd"/>
            <w:r w:rsidR="002A6ED5">
              <w:rPr>
                <w:rFonts w:ascii="Trebuchet MS" w:hAnsi="Trebuchet MS" w:cs="Trebuchet MS"/>
                <w:sz w:val="22"/>
                <w:szCs w:val="22"/>
              </w:rPr>
              <w:t xml:space="preserve"> since </w:t>
            </w:r>
            <w:r w:rsidR="002A6ED5" w:rsidRPr="002A6ED5">
              <w:rPr>
                <w:rFonts w:ascii="Trebuchet MS" w:hAnsi="Trebuchet MS" w:cs="Trebuchet MS"/>
                <w:b/>
                <w:bCs/>
                <w:sz w:val="22"/>
                <w:szCs w:val="22"/>
              </w:rPr>
              <w:t>September 2013</w:t>
            </w:r>
          </w:p>
          <w:p w:rsidR="00BB6ACC" w:rsidRDefault="00497B43" w:rsidP="00497B43">
            <w:pPr>
              <w:tabs>
                <w:tab w:val="left" w:pos="307"/>
                <w:tab w:val="left" w:pos="3094"/>
                <w:tab w:val="left" w:pos="4631"/>
                <w:tab w:val="left" w:pos="5621"/>
                <w:tab w:val="left" w:pos="7024"/>
                <w:tab w:val="left" w:pos="8514"/>
              </w:tabs>
              <w:spacing w:line="276" w:lineRule="auto"/>
              <w:ind w:right="102"/>
              <w:jc w:val="both"/>
              <w:rPr>
                <w:rFonts w:ascii="Trebuchet MS" w:hAnsi="Trebuchet MS" w:cs="Trebuchet MS"/>
                <w:sz w:val="22"/>
                <w:szCs w:val="22"/>
              </w:rPr>
            </w:pPr>
            <w:r>
              <w:rPr>
                <w:rFonts w:ascii="Trebuchet MS" w:hAnsi="Trebuchet MS" w:cs="Trebuchet MS"/>
                <w:sz w:val="22"/>
                <w:szCs w:val="22"/>
              </w:rPr>
              <w:t xml:space="preserve">             </w:t>
            </w:r>
          </w:p>
          <w:p w:rsidR="00497B43" w:rsidRPr="00497B43" w:rsidRDefault="00497B43" w:rsidP="008C0298">
            <w:pPr>
              <w:pStyle w:val="ListParagraph"/>
              <w:numPr>
                <w:ilvl w:val="0"/>
                <w:numId w:val="6"/>
              </w:numPr>
              <w:tabs>
                <w:tab w:val="left" w:pos="307"/>
                <w:tab w:val="left" w:pos="3094"/>
                <w:tab w:val="left" w:pos="4631"/>
                <w:tab w:val="left" w:pos="5621"/>
                <w:tab w:val="left" w:pos="7024"/>
                <w:tab w:val="left" w:pos="8514"/>
              </w:tabs>
              <w:spacing w:line="276" w:lineRule="auto"/>
              <w:ind w:right="102"/>
              <w:jc w:val="both"/>
              <w:rPr>
                <w:rFonts w:ascii="Trebuchet MS" w:hAnsi="Trebuchet MS" w:cs="Trebuchet MS"/>
                <w:b/>
                <w:bCs/>
                <w:sz w:val="22"/>
                <w:szCs w:val="22"/>
              </w:rPr>
            </w:pPr>
            <w:r>
              <w:rPr>
                <w:rFonts w:ascii="Trebuchet MS" w:hAnsi="Trebuchet MS" w:cs="Trebuchet MS"/>
                <w:sz w:val="22"/>
                <w:szCs w:val="22"/>
              </w:rPr>
              <w:t xml:space="preserve">Previously worked as a </w:t>
            </w:r>
            <w:r w:rsidRPr="00497B43">
              <w:rPr>
                <w:rFonts w:ascii="Trebuchet MS" w:hAnsi="Trebuchet MS" w:cs="Trebuchet MS"/>
                <w:b/>
                <w:bCs/>
                <w:sz w:val="22"/>
                <w:szCs w:val="22"/>
              </w:rPr>
              <w:t>Senior Auditor in</w:t>
            </w:r>
            <w:r w:rsidRPr="00DB3E5E">
              <w:rPr>
                <w:rFonts w:ascii="Trebuchet MS" w:hAnsi="Trebuchet MS" w:cs="Trebuchet MS"/>
                <w:sz w:val="22"/>
                <w:szCs w:val="22"/>
              </w:rPr>
              <w:t xml:space="preserve"> </w:t>
            </w:r>
            <w:r w:rsidR="008C0298">
              <w:rPr>
                <w:rFonts w:ascii="Trebuchet MS" w:hAnsi="Trebuchet MS" w:cs="Trebuchet MS"/>
                <w:b/>
                <w:bCs/>
                <w:sz w:val="22"/>
                <w:szCs w:val="22"/>
              </w:rPr>
              <w:t xml:space="preserve">Jacob And George Chartered </w:t>
            </w:r>
            <w:proofErr w:type="spellStart"/>
            <w:r w:rsidRPr="00497B43">
              <w:rPr>
                <w:rFonts w:ascii="Trebuchet MS" w:hAnsi="Trebuchet MS" w:cs="Trebuchet MS"/>
                <w:b/>
                <w:bCs/>
                <w:sz w:val="22"/>
                <w:szCs w:val="22"/>
              </w:rPr>
              <w:t>Accountants,Kannur,Kerala</w:t>
            </w:r>
            <w:proofErr w:type="spellEnd"/>
            <w:r w:rsidR="008C0298">
              <w:rPr>
                <w:rFonts w:ascii="Trebuchet MS" w:hAnsi="Trebuchet MS" w:cs="Trebuchet MS"/>
                <w:b/>
                <w:bCs/>
                <w:sz w:val="22"/>
                <w:szCs w:val="22"/>
              </w:rPr>
              <w:t>(14.08.2006 to 05.08.2013)</w:t>
            </w:r>
          </w:p>
          <w:p w:rsidR="00497B43" w:rsidRPr="00D425C8" w:rsidRDefault="00497B43" w:rsidP="00497B43">
            <w:pPr>
              <w:tabs>
                <w:tab w:val="left" w:pos="307"/>
                <w:tab w:val="left" w:pos="3094"/>
                <w:tab w:val="left" w:pos="4631"/>
                <w:tab w:val="left" w:pos="5621"/>
                <w:tab w:val="left" w:pos="7024"/>
                <w:tab w:val="left" w:pos="8514"/>
              </w:tabs>
              <w:spacing w:line="276" w:lineRule="auto"/>
              <w:ind w:right="102"/>
              <w:jc w:val="both"/>
              <w:rPr>
                <w:rFonts w:ascii="Trebuchet MS" w:hAnsi="Trebuchet MS" w:cs="Trebuchet MS"/>
                <w:sz w:val="22"/>
                <w:szCs w:val="22"/>
              </w:rPr>
            </w:pPr>
            <w:r>
              <w:rPr>
                <w:rFonts w:ascii="Trebuchet MS" w:hAnsi="Trebuchet MS" w:cs="Trebuchet MS"/>
                <w:sz w:val="22"/>
                <w:szCs w:val="22"/>
              </w:rPr>
              <w:t xml:space="preserve">        </w:t>
            </w:r>
          </w:p>
          <w:p w:rsidR="00497B43" w:rsidRPr="00D425C8" w:rsidRDefault="00497B43" w:rsidP="00D425C8">
            <w:pPr>
              <w:tabs>
                <w:tab w:val="left" w:pos="307"/>
                <w:tab w:val="left" w:pos="3094"/>
                <w:tab w:val="left" w:pos="4631"/>
                <w:tab w:val="left" w:pos="5621"/>
                <w:tab w:val="left" w:pos="7024"/>
                <w:tab w:val="left" w:pos="8514"/>
              </w:tabs>
              <w:spacing w:line="276" w:lineRule="auto"/>
              <w:ind w:right="102"/>
              <w:jc w:val="both"/>
              <w:rPr>
                <w:rFonts w:ascii="Trebuchet MS" w:hAnsi="Trebuchet MS" w:cs="Trebuchet MS"/>
                <w:sz w:val="22"/>
                <w:szCs w:val="22"/>
              </w:rPr>
            </w:pPr>
          </w:p>
          <w:p w:rsidR="00BB6ACC" w:rsidRPr="00BB6ACC" w:rsidRDefault="00BB6ACC" w:rsidP="00BB6ACC">
            <w:pPr>
              <w:tabs>
                <w:tab w:val="left" w:pos="307"/>
                <w:tab w:val="left" w:pos="3094"/>
                <w:tab w:val="left" w:pos="4631"/>
                <w:tab w:val="left" w:pos="5621"/>
                <w:tab w:val="left" w:pos="7024"/>
                <w:tab w:val="left" w:pos="8514"/>
              </w:tabs>
              <w:spacing w:line="276" w:lineRule="auto"/>
              <w:ind w:right="102"/>
              <w:jc w:val="both"/>
              <w:rPr>
                <w:rFonts w:ascii="Trebuchet MS" w:hAnsi="Trebuchet MS" w:cs="Trebuchet MS"/>
                <w:sz w:val="22"/>
                <w:szCs w:val="22"/>
              </w:rPr>
            </w:pPr>
          </w:p>
          <w:p w:rsidR="00D34019" w:rsidRDefault="00D34019" w:rsidP="00D34019">
            <w:pPr>
              <w:pStyle w:val="StyleTit11ptShadowSmallcapsLeft0Hanging059"/>
              <w:shd w:val="clear" w:color="auto" w:fill="F2F2F2"/>
              <w:spacing w:after="120"/>
              <w:ind w:left="-43" w:firstLine="0"/>
              <w:rPr>
                <w:sz w:val="23"/>
                <w:szCs w:val="23"/>
              </w:rPr>
            </w:pPr>
            <w:r>
              <w:rPr>
                <w:rFonts w:ascii="Trebuchet MS" w:hAnsi="Trebuchet MS" w:cs="Trebuchet MS"/>
                <w:b w:val="0"/>
                <w:bCs w:val="0"/>
                <w:sz w:val="24"/>
                <w:szCs w:val="24"/>
              </w:rPr>
              <w:t>job profile:</w:t>
            </w:r>
          </w:p>
          <w:p w:rsidR="007F340F" w:rsidRPr="00D34019" w:rsidRDefault="00691D8C" w:rsidP="00D34019">
            <w:pPr>
              <w:tabs>
                <w:tab w:val="left" w:pos="667"/>
                <w:tab w:val="left" w:pos="3094"/>
                <w:tab w:val="left" w:pos="4631"/>
                <w:tab w:val="left" w:pos="5621"/>
                <w:tab w:val="left" w:pos="7024"/>
                <w:tab w:val="left" w:pos="8514"/>
              </w:tabs>
              <w:spacing w:line="276" w:lineRule="auto"/>
              <w:jc w:val="both"/>
              <w:rPr>
                <w:rFonts w:ascii="Trebuchet MS" w:hAnsi="Trebuchet MS" w:cs="Trebuchet MS"/>
                <w:sz w:val="22"/>
                <w:szCs w:val="22"/>
              </w:rPr>
            </w:pPr>
            <w:r w:rsidRPr="00D34019">
              <w:rPr>
                <w:rFonts w:ascii="Trebuchet MS" w:hAnsi="Trebuchet MS" w:cs="Trebuchet MS"/>
                <w:sz w:val="22"/>
                <w:szCs w:val="22"/>
              </w:rPr>
              <w:t>.</w:t>
            </w:r>
          </w:p>
          <w:p w:rsidR="00001E11" w:rsidRPr="00001E11" w:rsidRDefault="00691D8C" w:rsidP="00001E11">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Assist and support Accounting  Man</w:t>
            </w:r>
            <w:r w:rsidR="00541715">
              <w:rPr>
                <w:rFonts w:ascii="Trebuchet MS" w:hAnsi="Trebuchet MS" w:cs="Trebuchet MS"/>
                <w:sz w:val="22"/>
                <w:szCs w:val="22"/>
              </w:rPr>
              <w:t>a</w:t>
            </w:r>
            <w:r>
              <w:rPr>
                <w:rFonts w:ascii="Trebuchet MS" w:hAnsi="Trebuchet MS" w:cs="Trebuchet MS"/>
                <w:sz w:val="22"/>
                <w:szCs w:val="22"/>
              </w:rPr>
              <w:t>ger in his day to day tasks</w:t>
            </w:r>
          </w:p>
          <w:p w:rsidR="00001E11" w:rsidRPr="00001E11" w:rsidRDefault="00691D8C" w:rsidP="00001E11">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To receive and process all invoices, expense forms and requests for payment</w:t>
            </w:r>
          </w:p>
          <w:p w:rsidR="00001E11" w:rsidRPr="00001E11" w:rsidRDefault="00691D8C" w:rsidP="00001E11">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Maintaining  cashbook receipts and payments</w:t>
            </w: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 xml:space="preserve">Accounts preparation including statutory accounts. </w:t>
            </w: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To deal with daily transactions for the petty cash and ensure that reconciliations are completed on a weekly basis.</w:t>
            </w: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To ensure all filing is done in a timely and accurate manner.</w:t>
            </w:r>
          </w:p>
          <w:p w:rsidR="00265AF8" w:rsidRPr="00D425C8" w:rsidRDefault="00691D8C" w:rsidP="00D425C8">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Gained advanced knowledge in variou</w:t>
            </w:r>
            <w:r w:rsidR="00D425C8">
              <w:rPr>
                <w:rFonts w:ascii="Trebuchet MS" w:hAnsi="Trebuchet MS" w:cs="Trebuchet MS"/>
                <w:sz w:val="22"/>
                <w:szCs w:val="22"/>
              </w:rPr>
              <w:t>s computerized accounting tools</w:t>
            </w:r>
          </w:p>
          <w:p w:rsidR="007F340F" w:rsidRPr="00265AF8" w:rsidRDefault="00691D8C" w:rsidP="00265AF8">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sidRPr="00265AF8">
              <w:rPr>
                <w:rFonts w:ascii="Trebuchet MS" w:hAnsi="Trebuchet MS" w:cs="Trebuchet MS"/>
                <w:sz w:val="22"/>
                <w:szCs w:val="22"/>
              </w:rPr>
              <w:lastRenderedPageBreak/>
              <w:t xml:space="preserve">Prepared audit reports, ensuring points raised were followed up and </w:t>
            </w:r>
            <w:r w:rsidR="00001E11" w:rsidRPr="00265AF8">
              <w:rPr>
                <w:rFonts w:ascii="Trebuchet MS" w:hAnsi="Trebuchet MS" w:cs="Trebuchet MS"/>
                <w:sz w:val="22"/>
                <w:szCs w:val="22"/>
              </w:rPr>
              <w:t>auctioned</w:t>
            </w:r>
            <w:r w:rsidRPr="00265AF8">
              <w:rPr>
                <w:rFonts w:ascii="Trebuchet MS" w:hAnsi="Trebuchet MS" w:cs="Trebuchet MS"/>
                <w:sz w:val="22"/>
                <w:szCs w:val="22"/>
              </w:rPr>
              <w:t xml:space="preserve"> as necessary. </w:t>
            </w:r>
          </w:p>
          <w:p w:rsidR="007F340F" w:rsidRDefault="007F340F">
            <w:p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 xml:space="preserve">Carried out </w:t>
            </w:r>
            <w:r w:rsidR="00541715">
              <w:rPr>
                <w:rFonts w:ascii="Trebuchet MS" w:hAnsi="Trebuchet MS" w:cs="Trebuchet MS"/>
                <w:sz w:val="22"/>
                <w:szCs w:val="22"/>
              </w:rPr>
              <w:t xml:space="preserve">and </w:t>
            </w:r>
            <w:proofErr w:type="gramStart"/>
            <w:r>
              <w:rPr>
                <w:rFonts w:ascii="Trebuchet MS" w:hAnsi="Trebuchet MS" w:cs="Trebuchet MS"/>
                <w:sz w:val="22"/>
                <w:szCs w:val="22"/>
              </w:rPr>
              <w:t>Supervised</w:t>
            </w:r>
            <w:proofErr w:type="gramEnd"/>
            <w:r>
              <w:rPr>
                <w:rFonts w:ascii="Trebuchet MS" w:hAnsi="Trebuchet MS" w:cs="Trebuchet MS"/>
                <w:sz w:val="22"/>
                <w:szCs w:val="22"/>
              </w:rPr>
              <w:t xml:space="preserve"> internal audits in accordance with audit plans.</w:t>
            </w:r>
          </w:p>
          <w:p w:rsidR="00EA7C12" w:rsidRDefault="00EA7C12" w:rsidP="00EA7C12">
            <w:pPr>
              <w:pStyle w:val="ListParagraph"/>
              <w:rPr>
                <w:rFonts w:ascii="Trebuchet MS" w:hAnsi="Trebuchet MS" w:cs="Trebuchet MS"/>
                <w:sz w:val="22"/>
                <w:szCs w:val="22"/>
              </w:rPr>
            </w:pPr>
          </w:p>
          <w:p w:rsidR="00EA7C12" w:rsidRDefault="00EA7C12" w:rsidP="00EA7C12">
            <w:pPr>
              <w:tabs>
                <w:tab w:val="left" w:pos="667"/>
                <w:tab w:val="left" w:pos="3094"/>
                <w:tab w:val="left" w:pos="4631"/>
                <w:tab w:val="left" w:pos="5621"/>
                <w:tab w:val="left" w:pos="7024"/>
                <w:tab w:val="left" w:pos="8514"/>
              </w:tabs>
              <w:spacing w:line="276" w:lineRule="auto"/>
              <w:ind w:left="667"/>
              <w:jc w:val="both"/>
              <w:rPr>
                <w:rFonts w:ascii="Trebuchet MS" w:hAnsi="Trebuchet MS" w:cs="Trebuchet MS"/>
                <w:sz w:val="22"/>
                <w:szCs w:val="22"/>
              </w:rPr>
            </w:pP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Prepared and compiled final accounts.</w:t>
            </w: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Preparing Bank Reconciliation Statement.</w:t>
            </w: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 xml:space="preserve">Preparing trial balance and balance sheet of </w:t>
            </w:r>
            <w:r w:rsidR="00541715">
              <w:rPr>
                <w:rFonts w:ascii="Trebuchet MS" w:hAnsi="Trebuchet MS" w:cs="Trebuchet MS"/>
                <w:sz w:val="22"/>
                <w:szCs w:val="22"/>
              </w:rPr>
              <w:t>client’s</w:t>
            </w:r>
            <w:r>
              <w:rPr>
                <w:rFonts w:ascii="Trebuchet MS" w:hAnsi="Trebuchet MS" w:cs="Trebuchet MS"/>
                <w:sz w:val="22"/>
                <w:szCs w:val="22"/>
              </w:rPr>
              <w:t xml:space="preserve"> data in excel along with other schedules, coding and posting it to software, bank reconciliation and scrutiny of accounts.</w:t>
            </w: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Verify calculations and input codes in to the Accounts system in an accurate manner.</w:t>
            </w: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Involved in filing Tax returns / Advance tax / TDS returns.</w:t>
            </w:r>
          </w:p>
          <w:p w:rsidR="00265AF8" w:rsidRPr="00D00579" w:rsidRDefault="00265AF8">
            <w:pPr>
              <w:pStyle w:val="Tit"/>
              <w:shd w:val="clear" w:color="auto" w:fill="FFFFFF"/>
              <w:ind w:left="0" w:right="-204" w:firstLine="0"/>
              <w:rPr>
                <w:rFonts w:ascii="Trebuchet MS" w:hAnsi="Trebuchet MS" w:cs="Trebuchet MS"/>
                <w:smallCaps/>
                <w:sz w:val="2"/>
                <w:szCs w:val="2"/>
              </w:rPr>
            </w:pPr>
          </w:p>
          <w:p w:rsidR="00265AF8" w:rsidRPr="00D00579" w:rsidRDefault="00265AF8">
            <w:pPr>
              <w:pStyle w:val="Tit"/>
              <w:shd w:val="clear" w:color="auto" w:fill="FFFFFF"/>
              <w:ind w:left="0" w:right="-204" w:firstLine="0"/>
              <w:rPr>
                <w:rFonts w:ascii="Trebuchet MS" w:hAnsi="Trebuchet MS" w:cs="Trebuchet MS"/>
                <w:smallCaps/>
                <w:sz w:val="2"/>
                <w:szCs w:val="2"/>
              </w:rPr>
            </w:pPr>
          </w:p>
          <w:p w:rsidR="007F340F" w:rsidRDefault="00691D8C">
            <w:pPr>
              <w:pStyle w:val="Tit"/>
              <w:ind w:left="0" w:right="-204" w:firstLine="0"/>
              <w:rPr>
                <w:rFonts w:ascii="Trebuchet MS" w:hAnsi="Trebuchet MS" w:cs="Trebuchet MS"/>
                <w:sz w:val="22"/>
                <w:szCs w:val="22"/>
              </w:rPr>
            </w:pPr>
            <w:r w:rsidRPr="00D00579">
              <w:rPr>
                <w:rFonts w:ascii="Trebuchet MS" w:hAnsi="Trebuchet MS" w:cs="Trebuchet MS"/>
                <w:b w:val="0"/>
                <w:bCs w:val="0"/>
                <w:smallCaps/>
              </w:rPr>
              <w:t>Computer Skills</w:t>
            </w:r>
          </w:p>
          <w:p w:rsidR="007F340F" w:rsidRDefault="00691D8C" w:rsidP="00D425C8">
            <w:pPr>
              <w:spacing w:line="276" w:lineRule="auto"/>
              <w:ind w:left="217"/>
              <w:jc w:val="both"/>
              <w:rPr>
                <w:rFonts w:ascii="Trebuchet MS" w:hAnsi="Trebuchet MS" w:cs="Trebuchet MS"/>
                <w:b/>
                <w:sz w:val="22"/>
                <w:szCs w:val="22"/>
              </w:rPr>
            </w:pPr>
            <w:r>
              <w:rPr>
                <w:rFonts w:ascii="Trebuchet MS" w:hAnsi="Trebuchet MS" w:cs="Trebuchet MS"/>
                <w:sz w:val="22"/>
                <w:szCs w:val="22"/>
              </w:rPr>
              <w:t>Very competent in all Microsoft office applications, email and various customised Enterprise Resource Planning Software. Excellent in latest operating systems, application software’s, utilities and productivity tools. Capable of routine maintenance and up keeping of the computer.</w:t>
            </w:r>
          </w:p>
          <w:p w:rsidR="00D425C8" w:rsidRPr="00D425C8" w:rsidRDefault="00D425C8" w:rsidP="00D425C8">
            <w:pPr>
              <w:spacing w:line="276" w:lineRule="auto"/>
              <w:ind w:left="217"/>
              <w:jc w:val="both"/>
              <w:rPr>
                <w:rFonts w:ascii="Trebuchet MS" w:hAnsi="Trebuchet MS" w:cs="Trebuchet MS"/>
                <w:b/>
                <w:sz w:val="22"/>
                <w:szCs w:val="22"/>
              </w:rPr>
            </w:pPr>
          </w:p>
          <w:p w:rsidR="007F340F" w:rsidRDefault="00691D8C">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Advanced user of the latest versions of Microsoft Office Excel and intermediate user of Microsoft Office Word &amp; Power Point.</w:t>
            </w:r>
          </w:p>
          <w:p w:rsidR="007F340F" w:rsidRDefault="001F6F9B">
            <w:pPr>
              <w:numPr>
                <w:ilvl w:val="0"/>
                <w:numId w:val="2"/>
              </w:numPr>
              <w:tabs>
                <w:tab w:val="left" w:pos="667"/>
                <w:tab w:val="left" w:pos="3094"/>
                <w:tab w:val="left" w:pos="4631"/>
                <w:tab w:val="left" w:pos="5621"/>
                <w:tab w:val="left" w:pos="7024"/>
                <w:tab w:val="left" w:pos="8514"/>
              </w:tabs>
              <w:spacing w:line="276" w:lineRule="auto"/>
              <w:ind w:left="667" w:hanging="450"/>
              <w:jc w:val="both"/>
              <w:rPr>
                <w:rFonts w:ascii="Trebuchet MS" w:hAnsi="Trebuchet MS" w:cs="Trebuchet MS"/>
                <w:sz w:val="22"/>
                <w:szCs w:val="22"/>
              </w:rPr>
            </w:pPr>
            <w:r>
              <w:rPr>
                <w:rFonts w:ascii="Trebuchet MS" w:hAnsi="Trebuchet MS" w:cs="Trebuchet MS"/>
                <w:sz w:val="22"/>
                <w:szCs w:val="22"/>
              </w:rPr>
              <w:t>Tally</w:t>
            </w:r>
            <w:r w:rsidR="002C0316">
              <w:rPr>
                <w:rFonts w:ascii="Trebuchet MS" w:hAnsi="Trebuchet MS" w:cs="Trebuchet MS"/>
                <w:sz w:val="22"/>
                <w:szCs w:val="22"/>
              </w:rPr>
              <w:t xml:space="preserve"> </w:t>
            </w:r>
            <w:proofErr w:type="spellStart"/>
            <w:r w:rsidR="002C0316">
              <w:rPr>
                <w:rFonts w:ascii="Trebuchet MS" w:hAnsi="Trebuchet MS" w:cs="Trebuchet MS"/>
                <w:sz w:val="22"/>
                <w:szCs w:val="22"/>
              </w:rPr>
              <w:t>Erp</w:t>
            </w:r>
            <w:proofErr w:type="spellEnd"/>
            <w:r w:rsidR="002C0316">
              <w:rPr>
                <w:rFonts w:ascii="Trebuchet MS" w:hAnsi="Trebuchet MS" w:cs="Trebuchet MS"/>
                <w:sz w:val="22"/>
                <w:szCs w:val="22"/>
              </w:rPr>
              <w:t xml:space="preserve"> 9,</w:t>
            </w:r>
            <w:r>
              <w:rPr>
                <w:rFonts w:ascii="Trebuchet MS" w:hAnsi="Trebuchet MS" w:cs="Trebuchet MS"/>
                <w:sz w:val="22"/>
                <w:szCs w:val="22"/>
              </w:rPr>
              <w:t xml:space="preserve"> 9.0,7.2</w:t>
            </w:r>
          </w:p>
          <w:p w:rsidR="00265AF8" w:rsidRDefault="00265AF8" w:rsidP="00D425C8">
            <w:pPr>
              <w:tabs>
                <w:tab w:val="left" w:pos="667"/>
                <w:tab w:val="left" w:pos="3094"/>
                <w:tab w:val="left" w:pos="4631"/>
                <w:tab w:val="left" w:pos="5621"/>
                <w:tab w:val="left" w:pos="7024"/>
                <w:tab w:val="left" w:pos="8514"/>
              </w:tabs>
              <w:spacing w:line="276" w:lineRule="auto"/>
              <w:jc w:val="both"/>
              <w:rPr>
                <w:rFonts w:ascii="Trebuchet MS" w:hAnsi="Trebuchet MS" w:cs="Trebuchet MS"/>
                <w:sz w:val="22"/>
                <w:szCs w:val="22"/>
              </w:rPr>
            </w:pPr>
          </w:p>
          <w:p w:rsidR="007F340F" w:rsidRDefault="008C0298">
            <w:pPr>
              <w:pStyle w:val="StyleTit11ptShadowSmallcapsLeft0Hanging059"/>
              <w:shd w:val="clear" w:color="auto" w:fill="F2F2F2"/>
              <w:spacing w:after="120"/>
              <w:ind w:left="0" w:firstLine="0"/>
              <w:rPr>
                <w:rFonts w:ascii="Trebuchet MS" w:hAnsi="Trebuchet MS" w:cs="Trebuchet MS"/>
              </w:rPr>
            </w:pPr>
            <w:r>
              <w:rPr>
                <w:rFonts w:ascii="Trebuchet MS" w:hAnsi="Trebuchet MS" w:cs="Trebuchet MS"/>
                <w:b w:val="0"/>
                <w:bCs w:val="0"/>
                <w:sz w:val="24"/>
                <w:szCs w:val="24"/>
              </w:rPr>
              <w:t>Qualifications</w:t>
            </w:r>
          </w:p>
          <w:p w:rsidR="001F6F9B" w:rsidRPr="001F6F9B" w:rsidRDefault="001F6F9B" w:rsidP="002422C2">
            <w:pPr>
              <w:pStyle w:val="ListParagraph"/>
              <w:numPr>
                <w:ilvl w:val="0"/>
                <w:numId w:val="6"/>
              </w:numPr>
              <w:tabs>
                <w:tab w:val="left" w:pos="577"/>
                <w:tab w:val="left" w:pos="3094"/>
                <w:tab w:val="left" w:pos="4631"/>
                <w:tab w:val="left" w:pos="5621"/>
                <w:tab w:val="left" w:pos="7024"/>
                <w:tab w:val="left" w:pos="8514"/>
              </w:tabs>
              <w:spacing w:line="276" w:lineRule="auto"/>
              <w:jc w:val="both"/>
              <w:rPr>
                <w:sz w:val="22"/>
                <w:szCs w:val="22"/>
              </w:rPr>
            </w:pPr>
            <w:r w:rsidRPr="00602200">
              <w:rPr>
                <w:b/>
              </w:rPr>
              <w:t>B.COM WITH CO</w:t>
            </w:r>
            <w:r w:rsidR="002422C2">
              <w:rPr>
                <w:b/>
              </w:rPr>
              <w:t>-O</w:t>
            </w:r>
            <w:r w:rsidR="008161A1">
              <w:rPr>
                <w:b/>
              </w:rPr>
              <w:t>PERATION</w:t>
            </w:r>
            <w:r w:rsidR="008161A1">
              <w:t xml:space="preserve"> (20</w:t>
            </w:r>
            <w:r w:rsidR="00497B43">
              <w:t>06</w:t>
            </w:r>
            <w:r>
              <w:t xml:space="preserve">)  </w:t>
            </w:r>
            <w:r w:rsidR="008161A1">
              <w:rPr>
                <w:sz w:val="22"/>
                <w:szCs w:val="22"/>
              </w:rPr>
              <w:t xml:space="preserve">From </w:t>
            </w:r>
            <w:r w:rsidR="00497B43">
              <w:rPr>
                <w:sz w:val="22"/>
                <w:szCs w:val="22"/>
              </w:rPr>
              <w:t>Calicut</w:t>
            </w:r>
            <w:r w:rsidRPr="001F6F9B">
              <w:rPr>
                <w:sz w:val="22"/>
                <w:szCs w:val="22"/>
              </w:rPr>
              <w:t xml:space="preserve"> University</w:t>
            </w:r>
          </w:p>
          <w:p w:rsidR="001F6F9B" w:rsidRDefault="001F6F9B" w:rsidP="001F6F9B">
            <w:pPr>
              <w:tabs>
                <w:tab w:val="left" w:pos="577"/>
                <w:tab w:val="left" w:pos="3094"/>
                <w:tab w:val="left" w:pos="4631"/>
                <w:tab w:val="left" w:pos="5621"/>
                <w:tab w:val="left" w:pos="7024"/>
                <w:tab w:val="left" w:pos="8514"/>
              </w:tabs>
              <w:spacing w:line="276" w:lineRule="auto"/>
              <w:ind w:left="720"/>
              <w:jc w:val="both"/>
              <w:rPr>
                <w:sz w:val="22"/>
                <w:szCs w:val="22"/>
              </w:rPr>
            </w:pPr>
          </w:p>
          <w:p w:rsidR="007F340F" w:rsidRDefault="007F340F">
            <w:pPr>
              <w:tabs>
                <w:tab w:val="left" w:pos="1811"/>
                <w:tab w:val="left" w:pos="3094"/>
                <w:tab w:val="left" w:pos="4631"/>
                <w:tab w:val="left" w:pos="5621"/>
                <w:tab w:val="left" w:pos="7024"/>
                <w:tab w:val="left" w:pos="8514"/>
              </w:tabs>
              <w:spacing w:line="216" w:lineRule="auto"/>
              <w:rPr>
                <w:sz w:val="21"/>
                <w:szCs w:val="21"/>
              </w:rPr>
            </w:pPr>
          </w:p>
          <w:p w:rsidR="004E4E38" w:rsidRDefault="004E4E38" w:rsidP="004E4E38">
            <w:pPr>
              <w:pStyle w:val="StyleTit11ptShadowSmallcapsLeft0Hanging059"/>
              <w:shd w:val="clear" w:color="auto" w:fill="F2F2F2"/>
              <w:spacing w:after="120"/>
              <w:ind w:left="-43" w:firstLine="0"/>
              <w:rPr>
                <w:sz w:val="23"/>
                <w:szCs w:val="23"/>
              </w:rPr>
            </w:pPr>
            <w:r>
              <w:rPr>
                <w:rFonts w:ascii="Trebuchet MS" w:hAnsi="Trebuchet MS" w:cs="Trebuchet MS"/>
                <w:b w:val="0"/>
                <w:bCs w:val="0"/>
                <w:sz w:val="24"/>
                <w:szCs w:val="24"/>
              </w:rPr>
              <w:t>Reference:</w:t>
            </w:r>
          </w:p>
          <w:p w:rsidR="004E4E38" w:rsidRPr="00497B43" w:rsidRDefault="00497B43" w:rsidP="004E4E38">
            <w:pPr>
              <w:pStyle w:val="ListParagraph"/>
              <w:numPr>
                <w:ilvl w:val="0"/>
                <w:numId w:val="14"/>
              </w:numPr>
              <w:rPr>
                <w:rFonts w:ascii="Trebuchet MS" w:hAnsi="Trebuchet MS" w:cs="Trebuchet MS"/>
                <w:sz w:val="24"/>
                <w:szCs w:val="24"/>
              </w:rPr>
            </w:pPr>
            <w:r>
              <w:rPr>
                <w:rFonts w:ascii="Trebuchet MS" w:hAnsi="Trebuchet MS" w:cs="Trebuchet MS"/>
                <w:sz w:val="24"/>
                <w:szCs w:val="24"/>
              </w:rPr>
              <w:t>Shall be provided on request</w:t>
            </w:r>
          </w:p>
          <w:p w:rsidR="004E4E38" w:rsidRPr="00497B43" w:rsidRDefault="004E4E38" w:rsidP="00497B43">
            <w:pPr>
              <w:rPr>
                <w:rFonts w:ascii="Trebuchet MS" w:hAnsi="Trebuchet MS" w:cs="Trebuchet MS"/>
                <w:sz w:val="24"/>
                <w:szCs w:val="24"/>
              </w:rPr>
            </w:pPr>
            <w:r w:rsidRPr="00497B43">
              <w:rPr>
                <w:rFonts w:ascii="Trebuchet MS" w:hAnsi="Trebuchet MS" w:cs="Trebuchet MS"/>
                <w:sz w:val="24"/>
                <w:szCs w:val="24"/>
              </w:rPr>
              <w:t xml:space="preserve">           </w:t>
            </w:r>
          </w:p>
          <w:p w:rsidR="00265AF8" w:rsidRPr="00497B43" w:rsidRDefault="00265AF8" w:rsidP="00265AF8">
            <w:pPr>
              <w:pStyle w:val="StyleTit11ptShadowSmallcapsLeft0Hanging059"/>
              <w:shd w:val="clear" w:color="auto" w:fill="F2F2F2"/>
              <w:spacing w:after="120"/>
              <w:ind w:left="-43" w:firstLine="0"/>
              <w:rPr>
                <w:sz w:val="24"/>
                <w:szCs w:val="24"/>
              </w:rPr>
            </w:pPr>
            <w:r w:rsidRPr="00497B43">
              <w:rPr>
                <w:rFonts w:ascii="Trebuchet MS" w:hAnsi="Trebuchet MS" w:cs="Trebuchet MS"/>
                <w:b w:val="0"/>
                <w:bCs w:val="0"/>
                <w:sz w:val="28"/>
                <w:szCs w:val="28"/>
              </w:rPr>
              <w:t>declaration:</w:t>
            </w:r>
          </w:p>
          <w:p w:rsidR="00265AF8" w:rsidRDefault="00265AF8" w:rsidP="00265AF8">
            <w:pPr>
              <w:autoSpaceDE w:val="0"/>
              <w:ind w:left="-200" w:hanging="298"/>
              <w:jc w:val="both"/>
              <w:rPr>
                <w:sz w:val="23"/>
                <w:szCs w:val="23"/>
              </w:rPr>
            </w:pPr>
          </w:p>
          <w:p w:rsidR="00D527C9" w:rsidRDefault="00265AF8">
            <w:pPr>
              <w:tabs>
                <w:tab w:val="left" w:pos="1675"/>
              </w:tabs>
              <w:rPr>
                <w:rFonts w:ascii="Trebuchet MS" w:hAnsi="Trebuchet MS" w:cs="Trebuchet MS"/>
                <w:sz w:val="23"/>
                <w:szCs w:val="23"/>
              </w:rPr>
            </w:pPr>
            <w:r>
              <w:rPr>
                <w:rFonts w:ascii="Trebuchet MS" w:hAnsi="Trebuchet MS" w:cs="Trebuchet MS"/>
                <w:sz w:val="23"/>
                <w:szCs w:val="23"/>
              </w:rPr>
              <w:t xml:space="preserve">       Above mentioned details are true and best of my </w:t>
            </w:r>
            <w:r w:rsidR="00D527C9">
              <w:rPr>
                <w:rFonts w:ascii="Trebuchet MS" w:hAnsi="Trebuchet MS" w:cs="Trebuchet MS"/>
                <w:sz w:val="23"/>
                <w:szCs w:val="23"/>
              </w:rPr>
              <w:t>knowledge.</w:t>
            </w:r>
          </w:p>
          <w:p w:rsidR="00D527C9" w:rsidRDefault="00D527C9">
            <w:pPr>
              <w:tabs>
                <w:tab w:val="left" w:pos="1675"/>
              </w:tabs>
              <w:rPr>
                <w:rFonts w:ascii="Trebuchet MS" w:hAnsi="Trebuchet MS" w:cs="Trebuchet MS"/>
                <w:sz w:val="23"/>
                <w:szCs w:val="23"/>
              </w:rPr>
            </w:pPr>
          </w:p>
          <w:p w:rsidR="004E4E38" w:rsidRDefault="004E4E38" w:rsidP="004E4E38">
            <w:pPr>
              <w:tabs>
                <w:tab w:val="left" w:pos="1675"/>
              </w:tabs>
              <w:rPr>
                <w:rFonts w:ascii="Trebuchet MS" w:hAnsi="Trebuchet MS" w:cs="Trebuchet MS"/>
                <w:sz w:val="23"/>
                <w:szCs w:val="23"/>
              </w:rPr>
            </w:pPr>
            <w:r>
              <w:rPr>
                <w:rFonts w:ascii="Trebuchet MS" w:hAnsi="Trebuchet MS" w:cs="Trebuchet MS"/>
                <w:sz w:val="23"/>
                <w:szCs w:val="23"/>
              </w:rPr>
              <w:t xml:space="preserve">                                                                   Yours Faithfully,</w:t>
            </w:r>
          </w:p>
          <w:p w:rsidR="00D527C9" w:rsidRDefault="004E4E38" w:rsidP="00726AED">
            <w:pPr>
              <w:tabs>
                <w:tab w:val="left" w:pos="1675"/>
              </w:tabs>
              <w:rPr>
                <w:rFonts w:ascii="Trebuchet MS" w:hAnsi="Trebuchet MS" w:cs="Trebuchet MS"/>
                <w:sz w:val="23"/>
                <w:szCs w:val="23"/>
              </w:rPr>
            </w:pPr>
            <w:r>
              <w:rPr>
                <w:rFonts w:ascii="Trebuchet MS" w:hAnsi="Trebuchet MS" w:cs="Trebuchet MS"/>
                <w:sz w:val="23"/>
                <w:szCs w:val="23"/>
              </w:rPr>
              <w:t xml:space="preserve">                                                                 </w:t>
            </w:r>
            <w:r w:rsidR="00D425C8">
              <w:rPr>
                <w:rFonts w:ascii="Trebuchet MS" w:hAnsi="Trebuchet MS" w:cs="Trebuchet MS"/>
                <w:sz w:val="23"/>
                <w:szCs w:val="23"/>
              </w:rPr>
              <w:t xml:space="preserve">   </w:t>
            </w:r>
            <w:r w:rsidR="002C0316">
              <w:rPr>
                <w:rFonts w:ascii="Trebuchet MS" w:hAnsi="Trebuchet MS" w:cs="Trebuchet MS"/>
                <w:sz w:val="23"/>
                <w:szCs w:val="23"/>
              </w:rPr>
              <w:t xml:space="preserve">    </w:t>
            </w:r>
            <w:r w:rsidR="00726AED">
              <w:rPr>
                <w:rFonts w:ascii="Trebuchet MS" w:hAnsi="Trebuchet MS" w:cs="Trebuchet MS"/>
                <w:sz w:val="23"/>
                <w:szCs w:val="23"/>
              </w:rPr>
              <w:t>Sarika Sreejith</w:t>
            </w:r>
            <w:r>
              <w:rPr>
                <w:rFonts w:ascii="Trebuchet MS" w:hAnsi="Trebuchet MS" w:cs="Trebuchet MS"/>
                <w:sz w:val="23"/>
                <w:szCs w:val="23"/>
              </w:rPr>
              <w:t xml:space="preserve">    </w:t>
            </w:r>
          </w:p>
        </w:tc>
      </w:tr>
    </w:tbl>
    <w:p w:rsidR="00691D8C" w:rsidRDefault="00691D8C"/>
    <w:sectPr w:rsidR="00691D8C" w:rsidSect="007F340F">
      <w:pgSz w:w="11906" w:h="16838"/>
      <w:pgMar w:top="547" w:right="749" w:bottom="576"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pperplate Gothic Bold">
    <w:altName w:val="MV Boli"/>
    <w:panose1 w:val="020E0705020206020404"/>
    <w:charset w:val="00"/>
    <w:family w:val="swiss"/>
    <w:pitch w:val="variable"/>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lvl w:ilvl="0">
      <w:start w:val="1"/>
      <w:numFmt w:val="bullet"/>
      <w:lvlText w:val=""/>
      <w:lvlJc w:val="left"/>
      <w:pPr>
        <w:ind w:left="720" w:hanging="360"/>
      </w:pPr>
      <w:rPr>
        <w:rFonts w:ascii="Wingdings 3" w:hAnsi="Wingdings 3" w:cs="Wingdings"/>
      </w:rPr>
    </w:lvl>
  </w:abstractNum>
  <w:abstractNum w:abstractNumId="2">
    <w:nsid w:val="00000003"/>
    <w:multiLevelType w:val="singleLevel"/>
    <w:tmpl w:val="00000003"/>
    <w:name w:val="WW8Num3"/>
    <w:lvl w:ilvl="0">
      <w:start w:val="1"/>
      <w:numFmt w:val="bullet"/>
      <w:lvlText w:val=""/>
      <w:lvlJc w:val="left"/>
      <w:pPr>
        <w:tabs>
          <w:tab w:val="num" w:pos="0"/>
        </w:tabs>
        <w:ind w:left="833" w:hanging="360"/>
      </w:pPr>
      <w:rPr>
        <w:rFonts w:ascii="Wingdings 3" w:hAnsi="Wingdings 3" w:cs="Wingdings 3"/>
        <w:b/>
        <w:i w:val="0"/>
        <w:color w:val="993366"/>
        <w:sz w:val="16"/>
        <w:szCs w:val="16"/>
      </w:rPr>
    </w:lvl>
  </w:abstractNum>
  <w:abstractNum w:abstractNumId="3">
    <w:nsid w:val="00000004"/>
    <w:multiLevelType w:val="singleLevel"/>
    <w:tmpl w:val="00000004"/>
    <w:name w:val="WW8Num4"/>
    <w:lvl w:ilvl="0">
      <w:start w:val="1"/>
      <w:numFmt w:val="bullet"/>
      <w:lvlText w:val=""/>
      <w:lvlJc w:val="left"/>
      <w:pPr>
        <w:tabs>
          <w:tab w:val="num" w:pos="0"/>
        </w:tabs>
        <w:ind w:left="582" w:hanging="360"/>
      </w:pPr>
      <w:rPr>
        <w:rFonts w:ascii="Wingdings 3" w:hAnsi="Wingdings 3" w:cs="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88E6AF7"/>
    <w:multiLevelType w:val="hybridMultilevel"/>
    <w:tmpl w:val="B1360E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08CF1BA9"/>
    <w:multiLevelType w:val="hybridMultilevel"/>
    <w:tmpl w:val="07A812C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33D4EEE"/>
    <w:multiLevelType w:val="hybridMultilevel"/>
    <w:tmpl w:val="D1BCC7B4"/>
    <w:lvl w:ilvl="0" w:tplc="0409000B">
      <w:start w:val="1"/>
      <w:numFmt w:val="bullet"/>
      <w:lvlText w:val=""/>
      <w:lvlJc w:val="left"/>
      <w:pPr>
        <w:ind w:left="1027" w:hanging="360"/>
      </w:pPr>
      <w:rPr>
        <w:rFonts w:ascii="Wingdings" w:hAnsi="Wingdings"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8">
    <w:nsid w:val="25487ADB"/>
    <w:multiLevelType w:val="hybridMultilevel"/>
    <w:tmpl w:val="0602BA3C"/>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9">
    <w:nsid w:val="38EB5112"/>
    <w:multiLevelType w:val="hybridMultilevel"/>
    <w:tmpl w:val="8FBCC352"/>
    <w:lvl w:ilvl="0" w:tplc="00000002">
      <w:start w:val="1"/>
      <w:numFmt w:val="bullet"/>
      <w:lvlText w:val=""/>
      <w:lvlJc w:val="left"/>
      <w:pPr>
        <w:ind w:left="1027" w:hanging="360"/>
      </w:pPr>
      <w:rPr>
        <w:rFonts w:ascii="Wingdings 3" w:hAnsi="Wingdings 3" w:cs="Wingdings"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0">
    <w:nsid w:val="3B7F476C"/>
    <w:multiLevelType w:val="hybridMultilevel"/>
    <w:tmpl w:val="A162C86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D1B4ED9"/>
    <w:multiLevelType w:val="hybridMultilevel"/>
    <w:tmpl w:val="085E720A"/>
    <w:lvl w:ilvl="0" w:tplc="0409000B">
      <w:start w:val="1"/>
      <w:numFmt w:val="bullet"/>
      <w:lvlText w:val=""/>
      <w:lvlJc w:val="left"/>
      <w:pPr>
        <w:ind w:left="1027" w:hanging="360"/>
      </w:pPr>
      <w:rPr>
        <w:rFonts w:ascii="Wingdings" w:hAnsi="Wingdings"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2">
    <w:nsid w:val="52EF67F7"/>
    <w:multiLevelType w:val="hybridMultilevel"/>
    <w:tmpl w:val="74C89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BA56EB"/>
    <w:multiLevelType w:val="hybridMultilevel"/>
    <w:tmpl w:val="94D65472"/>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11"/>
  </w:num>
  <w:num w:numId="8">
    <w:abstractNumId w:val="9"/>
  </w:num>
  <w:num w:numId="9">
    <w:abstractNumId w:val="8"/>
  </w:num>
  <w:num w:numId="10">
    <w:abstractNumId w:val="12"/>
  </w:num>
  <w:num w:numId="11">
    <w:abstractNumId w:val="13"/>
  </w:num>
  <w:num w:numId="12">
    <w:abstractNumId w:val="5"/>
  </w:num>
  <w:num w:numId="13">
    <w:abstractNumId w:val="1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4123EB"/>
    <w:rsid w:val="00001E11"/>
    <w:rsid w:val="00020D65"/>
    <w:rsid w:val="000504E4"/>
    <w:rsid w:val="000D646C"/>
    <w:rsid w:val="001911B7"/>
    <w:rsid w:val="001F6F9B"/>
    <w:rsid w:val="002422C2"/>
    <w:rsid w:val="00265AF8"/>
    <w:rsid w:val="00292DC6"/>
    <w:rsid w:val="002A6ED5"/>
    <w:rsid w:val="002C0316"/>
    <w:rsid w:val="002F34A3"/>
    <w:rsid w:val="003C2BE0"/>
    <w:rsid w:val="003C6F5F"/>
    <w:rsid w:val="003D3EC2"/>
    <w:rsid w:val="004123EB"/>
    <w:rsid w:val="00497B43"/>
    <w:rsid w:val="004E4E38"/>
    <w:rsid w:val="00541715"/>
    <w:rsid w:val="00552561"/>
    <w:rsid w:val="00602200"/>
    <w:rsid w:val="00653753"/>
    <w:rsid w:val="00691D8C"/>
    <w:rsid w:val="006C0153"/>
    <w:rsid w:val="006E068A"/>
    <w:rsid w:val="00726AED"/>
    <w:rsid w:val="007F340F"/>
    <w:rsid w:val="008161A1"/>
    <w:rsid w:val="00831D04"/>
    <w:rsid w:val="008A5BEA"/>
    <w:rsid w:val="008C0298"/>
    <w:rsid w:val="00937441"/>
    <w:rsid w:val="009711B7"/>
    <w:rsid w:val="009A6087"/>
    <w:rsid w:val="009F13C6"/>
    <w:rsid w:val="009F17F3"/>
    <w:rsid w:val="00AA252F"/>
    <w:rsid w:val="00B52A98"/>
    <w:rsid w:val="00B81BCA"/>
    <w:rsid w:val="00BB6ACC"/>
    <w:rsid w:val="00C6468D"/>
    <w:rsid w:val="00D00579"/>
    <w:rsid w:val="00D34019"/>
    <w:rsid w:val="00D425C8"/>
    <w:rsid w:val="00D527C9"/>
    <w:rsid w:val="00D67EE2"/>
    <w:rsid w:val="00DB3E5E"/>
    <w:rsid w:val="00DF5DA4"/>
    <w:rsid w:val="00E24E71"/>
    <w:rsid w:val="00EA7C12"/>
    <w:rsid w:val="00FA478D"/>
    <w:rsid w:val="00FF2D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0F"/>
    <w:pPr>
      <w:suppressAutoHyphens/>
    </w:pPr>
    <w:rPr>
      <w:lang w:val="en-IN" w:eastAsia="ar-SA"/>
    </w:rPr>
  </w:style>
  <w:style w:type="paragraph" w:styleId="Heading3">
    <w:name w:val="heading 3"/>
    <w:basedOn w:val="Normal"/>
    <w:next w:val="Normal"/>
    <w:link w:val="Heading3Char"/>
    <w:uiPriority w:val="9"/>
    <w:semiHidden/>
    <w:unhideWhenUsed/>
    <w:qFormat/>
    <w:rsid w:val="002F34A3"/>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qFormat/>
    <w:rsid w:val="007F340F"/>
    <w:pPr>
      <w:keepNext/>
      <w:tabs>
        <w:tab w:val="num" w:pos="0"/>
      </w:tabs>
      <w:ind w:left="1152" w:hanging="115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F340F"/>
    <w:rPr>
      <w:rFonts w:ascii="Wingdings" w:hAnsi="Wingdings" w:cs="Wingdings"/>
    </w:rPr>
  </w:style>
  <w:style w:type="character" w:customStyle="1" w:styleId="WW8Num3z0">
    <w:name w:val="WW8Num3z0"/>
    <w:rsid w:val="007F340F"/>
    <w:rPr>
      <w:rFonts w:ascii="Wingdings 3" w:hAnsi="Wingdings 3" w:cs="Wingdings 3"/>
      <w:b/>
      <w:i w:val="0"/>
      <w:color w:val="993366"/>
      <w:sz w:val="16"/>
      <w:szCs w:val="16"/>
    </w:rPr>
  </w:style>
  <w:style w:type="character" w:customStyle="1" w:styleId="WW8Num4z0">
    <w:name w:val="WW8Num4z0"/>
    <w:rsid w:val="007F340F"/>
    <w:rPr>
      <w:rFonts w:ascii="Wingdings" w:hAnsi="Wingdings" w:cs="Wingdings"/>
    </w:rPr>
  </w:style>
  <w:style w:type="character" w:customStyle="1" w:styleId="WW8Num1z0">
    <w:name w:val="WW8Num1z0"/>
    <w:rsid w:val="007F340F"/>
    <w:rPr>
      <w:rFonts w:ascii="Wingdings 3" w:hAnsi="Wingdings 3" w:cs="Wingdings 3"/>
      <w:b/>
      <w:i w:val="0"/>
      <w:color w:val="993366"/>
      <w:sz w:val="16"/>
      <w:szCs w:val="16"/>
    </w:rPr>
  </w:style>
  <w:style w:type="character" w:customStyle="1" w:styleId="WW8Num1z1">
    <w:name w:val="WW8Num1z1"/>
    <w:rsid w:val="007F340F"/>
    <w:rPr>
      <w:rFonts w:ascii="Courier New" w:hAnsi="Courier New" w:cs="Courier New"/>
    </w:rPr>
  </w:style>
  <w:style w:type="character" w:customStyle="1" w:styleId="WW8Num1z2">
    <w:name w:val="WW8Num1z2"/>
    <w:rsid w:val="007F340F"/>
    <w:rPr>
      <w:rFonts w:ascii="Wingdings" w:hAnsi="Wingdings" w:cs="Wingdings"/>
    </w:rPr>
  </w:style>
  <w:style w:type="character" w:customStyle="1" w:styleId="WW8Num1z3">
    <w:name w:val="WW8Num1z3"/>
    <w:rsid w:val="007F340F"/>
    <w:rPr>
      <w:rFonts w:ascii="Symbol" w:hAnsi="Symbol" w:cs="Symbol"/>
    </w:rPr>
  </w:style>
  <w:style w:type="character" w:customStyle="1" w:styleId="WW8Num2z1">
    <w:name w:val="WW8Num2z1"/>
    <w:rsid w:val="007F340F"/>
    <w:rPr>
      <w:rFonts w:ascii="Courier New" w:hAnsi="Courier New" w:cs="Courier New"/>
    </w:rPr>
  </w:style>
  <w:style w:type="character" w:customStyle="1" w:styleId="WW8Num2z3">
    <w:name w:val="WW8Num2z3"/>
    <w:rsid w:val="007F340F"/>
    <w:rPr>
      <w:rFonts w:ascii="Symbol" w:hAnsi="Symbol" w:cs="Symbol"/>
    </w:rPr>
  </w:style>
  <w:style w:type="character" w:customStyle="1" w:styleId="WW8Num3z1">
    <w:name w:val="WW8Num3z1"/>
    <w:rsid w:val="007F340F"/>
    <w:rPr>
      <w:rFonts w:ascii="Courier New" w:hAnsi="Courier New" w:cs="Courier New"/>
    </w:rPr>
  </w:style>
  <w:style w:type="character" w:customStyle="1" w:styleId="WW8Num3z2">
    <w:name w:val="WW8Num3z2"/>
    <w:rsid w:val="007F340F"/>
    <w:rPr>
      <w:rFonts w:ascii="Wingdings" w:hAnsi="Wingdings" w:cs="Wingdings"/>
    </w:rPr>
  </w:style>
  <w:style w:type="character" w:customStyle="1" w:styleId="WW8Num3z3">
    <w:name w:val="WW8Num3z3"/>
    <w:rsid w:val="007F340F"/>
    <w:rPr>
      <w:rFonts w:ascii="Symbol" w:hAnsi="Symbol" w:cs="Symbol"/>
    </w:rPr>
  </w:style>
  <w:style w:type="character" w:customStyle="1" w:styleId="WW8Num4z1">
    <w:name w:val="WW8Num4z1"/>
    <w:rsid w:val="007F340F"/>
    <w:rPr>
      <w:rFonts w:ascii="Courier New" w:hAnsi="Courier New" w:cs="Courier New"/>
    </w:rPr>
  </w:style>
  <w:style w:type="character" w:customStyle="1" w:styleId="WW8Num4z3">
    <w:name w:val="WW8Num4z3"/>
    <w:rsid w:val="007F340F"/>
    <w:rPr>
      <w:rFonts w:ascii="Symbol" w:hAnsi="Symbol" w:cs="Symbol"/>
    </w:rPr>
  </w:style>
  <w:style w:type="character" w:customStyle="1" w:styleId="WW8Num5z0">
    <w:name w:val="WW8Num5z0"/>
    <w:rsid w:val="007F340F"/>
    <w:rPr>
      <w:rFonts w:ascii="Wingdings" w:hAnsi="Wingdings" w:cs="Wingdings"/>
    </w:rPr>
  </w:style>
  <w:style w:type="character" w:customStyle="1" w:styleId="WW8Num5z1">
    <w:name w:val="WW8Num5z1"/>
    <w:rsid w:val="007F340F"/>
    <w:rPr>
      <w:rFonts w:ascii="Courier New" w:hAnsi="Courier New" w:cs="Courier New"/>
    </w:rPr>
  </w:style>
  <w:style w:type="character" w:customStyle="1" w:styleId="WW8Num5z3">
    <w:name w:val="WW8Num5z3"/>
    <w:rsid w:val="007F340F"/>
    <w:rPr>
      <w:rFonts w:ascii="Symbol" w:hAnsi="Symbol" w:cs="Symbol"/>
    </w:rPr>
  </w:style>
  <w:style w:type="character" w:customStyle="1" w:styleId="WW8Num6z0">
    <w:name w:val="WW8Num6z0"/>
    <w:rsid w:val="007F340F"/>
    <w:rPr>
      <w:rFonts w:ascii="Wingdings" w:hAnsi="Wingdings" w:cs="Wingdings"/>
    </w:rPr>
  </w:style>
  <w:style w:type="character" w:customStyle="1" w:styleId="WW8Num6z1">
    <w:name w:val="WW8Num6z1"/>
    <w:rsid w:val="007F340F"/>
    <w:rPr>
      <w:rFonts w:ascii="Courier New" w:hAnsi="Courier New" w:cs="Courier New"/>
    </w:rPr>
  </w:style>
  <w:style w:type="character" w:customStyle="1" w:styleId="WW8Num6z3">
    <w:name w:val="WW8Num6z3"/>
    <w:rsid w:val="007F340F"/>
    <w:rPr>
      <w:rFonts w:ascii="Symbol" w:hAnsi="Symbol" w:cs="Symbol"/>
    </w:rPr>
  </w:style>
  <w:style w:type="character" w:customStyle="1" w:styleId="WW8Num7z0">
    <w:name w:val="WW8Num7z0"/>
    <w:rsid w:val="007F340F"/>
    <w:rPr>
      <w:rFonts w:ascii="Wingdings 3" w:hAnsi="Wingdings 3" w:cs="Wingdings 3"/>
      <w:b/>
      <w:i w:val="0"/>
      <w:color w:val="993366"/>
      <w:sz w:val="16"/>
      <w:szCs w:val="16"/>
    </w:rPr>
  </w:style>
  <w:style w:type="character" w:customStyle="1" w:styleId="WW8Num7z1">
    <w:name w:val="WW8Num7z1"/>
    <w:rsid w:val="007F340F"/>
    <w:rPr>
      <w:rFonts w:ascii="Courier New" w:hAnsi="Courier New" w:cs="Courier New"/>
    </w:rPr>
  </w:style>
  <w:style w:type="character" w:customStyle="1" w:styleId="WW8Num7z2">
    <w:name w:val="WW8Num7z2"/>
    <w:rsid w:val="007F340F"/>
    <w:rPr>
      <w:rFonts w:ascii="Wingdings" w:hAnsi="Wingdings" w:cs="Wingdings"/>
    </w:rPr>
  </w:style>
  <w:style w:type="character" w:customStyle="1" w:styleId="WW8Num7z3">
    <w:name w:val="WW8Num7z3"/>
    <w:rsid w:val="007F340F"/>
    <w:rPr>
      <w:rFonts w:ascii="Symbol" w:hAnsi="Symbol" w:cs="Symbol"/>
    </w:rPr>
  </w:style>
  <w:style w:type="character" w:customStyle="1" w:styleId="WW8Num8z0">
    <w:name w:val="WW8Num8z0"/>
    <w:rsid w:val="007F340F"/>
    <w:rPr>
      <w:rFonts w:ascii="Wingdings 3" w:hAnsi="Wingdings 3" w:cs="Wingdings 3"/>
      <w:b/>
      <w:i w:val="0"/>
      <w:color w:val="993366"/>
      <w:sz w:val="16"/>
      <w:szCs w:val="16"/>
    </w:rPr>
  </w:style>
  <w:style w:type="character" w:customStyle="1" w:styleId="WW8Num8z1">
    <w:name w:val="WW8Num8z1"/>
    <w:rsid w:val="007F340F"/>
    <w:rPr>
      <w:rFonts w:ascii="Courier New" w:hAnsi="Courier New" w:cs="Courier New"/>
    </w:rPr>
  </w:style>
  <w:style w:type="character" w:customStyle="1" w:styleId="WW8Num8z2">
    <w:name w:val="WW8Num8z2"/>
    <w:rsid w:val="007F340F"/>
    <w:rPr>
      <w:rFonts w:ascii="Wingdings" w:hAnsi="Wingdings" w:cs="Wingdings"/>
    </w:rPr>
  </w:style>
  <w:style w:type="character" w:customStyle="1" w:styleId="WW8Num8z3">
    <w:name w:val="WW8Num8z3"/>
    <w:rsid w:val="007F340F"/>
    <w:rPr>
      <w:rFonts w:ascii="Symbol" w:hAnsi="Symbol" w:cs="Symbol"/>
    </w:rPr>
  </w:style>
  <w:style w:type="character" w:customStyle="1" w:styleId="Heading6Char">
    <w:name w:val="Heading 6 Char"/>
    <w:basedOn w:val="DefaultParagraphFont"/>
    <w:rsid w:val="007F340F"/>
    <w:rPr>
      <w:rFonts w:ascii="Times New Roman" w:eastAsia="Times New Roman" w:hAnsi="Times New Roman" w:cs="Times New Roman"/>
      <w:b/>
      <w:bCs/>
      <w:sz w:val="20"/>
      <w:szCs w:val="20"/>
      <w:lang w:val="en-IN" w:eastAsia="ar-SA" w:bidi="ar-SA"/>
    </w:rPr>
  </w:style>
  <w:style w:type="character" w:customStyle="1" w:styleId="CommentTextChar">
    <w:name w:val="Comment Text Char"/>
    <w:basedOn w:val="DefaultParagraphFont"/>
    <w:rsid w:val="007F340F"/>
    <w:rPr>
      <w:rFonts w:ascii="Times New Roman" w:eastAsia="Times New Roman" w:hAnsi="Times New Roman" w:cs="Times New Roman"/>
      <w:sz w:val="20"/>
      <w:szCs w:val="20"/>
      <w:lang w:val="en-IN" w:eastAsia="ar-SA" w:bidi="ar-SA"/>
    </w:rPr>
  </w:style>
  <w:style w:type="character" w:customStyle="1" w:styleId="BalloonTextChar">
    <w:name w:val="Balloon Text Char"/>
    <w:basedOn w:val="DefaultParagraphFont"/>
    <w:rsid w:val="007F340F"/>
    <w:rPr>
      <w:rFonts w:ascii="Tahoma" w:eastAsia="Times New Roman" w:hAnsi="Tahoma" w:cs="Tahoma"/>
      <w:sz w:val="16"/>
      <w:szCs w:val="16"/>
      <w:lang w:val="en-IN" w:eastAsia="ar-SA" w:bidi="ar-SA"/>
    </w:rPr>
  </w:style>
  <w:style w:type="character" w:customStyle="1" w:styleId="res-text1">
    <w:name w:val="res-text1"/>
    <w:basedOn w:val="DefaultParagraphFont"/>
    <w:rsid w:val="007F340F"/>
    <w:rPr>
      <w:rFonts w:ascii="Verdana" w:hAnsi="Verdana" w:cs="Verdana"/>
      <w:color w:val="000000"/>
      <w:sz w:val="17"/>
      <w:szCs w:val="17"/>
    </w:rPr>
  </w:style>
  <w:style w:type="character" w:customStyle="1" w:styleId="Bullets">
    <w:name w:val="Bullets"/>
    <w:rsid w:val="007F340F"/>
    <w:rPr>
      <w:rFonts w:ascii="OpenSymbol" w:eastAsia="OpenSymbol" w:hAnsi="OpenSymbol" w:cs="OpenSymbol"/>
    </w:rPr>
  </w:style>
  <w:style w:type="character" w:customStyle="1" w:styleId="NumberingSymbols">
    <w:name w:val="Numbering Symbols"/>
    <w:rsid w:val="007F340F"/>
  </w:style>
  <w:style w:type="paragraph" w:customStyle="1" w:styleId="Heading">
    <w:name w:val="Heading"/>
    <w:basedOn w:val="Normal"/>
    <w:next w:val="BodyText"/>
    <w:rsid w:val="007F340F"/>
    <w:pPr>
      <w:keepNext/>
      <w:spacing w:before="240" w:after="120"/>
    </w:pPr>
    <w:rPr>
      <w:rFonts w:ascii="Arial" w:eastAsia="Microsoft YaHei" w:hAnsi="Arial" w:cs="Mangal"/>
      <w:sz w:val="28"/>
      <w:szCs w:val="28"/>
    </w:rPr>
  </w:style>
  <w:style w:type="paragraph" w:styleId="BodyText">
    <w:name w:val="Body Text"/>
    <w:basedOn w:val="Normal"/>
    <w:rsid w:val="007F340F"/>
    <w:pPr>
      <w:spacing w:after="120"/>
    </w:pPr>
  </w:style>
  <w:style w:type="paragraph" w:styleId="List">
    <w:name w:val="List"/>
    <w:basedOn w:val="BodyText"/>
    <w:rsid w:val="007F340F"/>
    <w:rPr>
      <w:rFonts w:cs="Mangal"/>
    </w:rPr>
  </w:style>
  <w:style w:type="paragraph" w:styleId="Caption">
    <w:name w:val="caption"/>
    <w:basedOn w:val="Normal"/>
    <w:qFormat/>
    <w:rsid w:val="007F340F"/>
    <w:pPr>
      <w:suppressLineNumbers/>
      <w:spacing w:before="120" w:after="120"/>
    </w:pPr>
    <w:rPr>
      <w:rFonts w:cs="Mangal"/>
      <w:i/>
      <w:iCs/>
      <w:sz w:val="24"/>
      <w:szCs w:val="24"/>
    </w:rPr>
  </w:style>
  <w:style w:type="paragraph" w:customStyle="1" w:styleId="Index">
    <w:name w:val="Index"/>
    <w:basedOn w:val="Normal"/>
    <w:rsid w:val="007F340F"/>
    <w:pPr>
      <w:suppressLineNumbers/>
    </w:pPr>
    <w:rPr>
      <w:rFonts w:cs="Mangal"/>
    </w:rPr>
  </w:style>
  <w:style w:type="paragraph" w:customStyle="1" w:styleId="Tit">
    <w:name w:val="Tit"/>
    <w:basedOn w:val="Normal"/>
    <w:rsid w:val="007F340F"/>
    <w:pPr>
      <w:shd w:val="clear" w:color="auto" w:fill="F2F2F2"/>
      <w:spacing w:after="120"/>
      <w:ind w:left="851" w:hanging="851"/>
    </w:pPr>
    <w:rPr>
      <w:b/>
      <w:bCs/>
      <w:sz w:val="24"/>
      <w:szCs w:val="24"/>
    </w:rPr>
  </w:style>
  <w:style w:type="paragraph" w:styleId="CommentText">
    <w:name w:val="annotation text"/>
    <w:basedOn w:val="Normal"/>
    <w:rsid w:val="007F340F"/>
  </w:style>
  <w:style w:type="paragraph" w:customStyle="1" w:styleId="StyleTit11ptShadowSmallcapsLeft0Hanging059">
    <w:name w:val="Style Tit + 11 pt Shadow Small caps Left:  0&quot; Hanging:  0.59&quot; ..."/>
    <w:basedOn w:val="Tit"/>
    <w:rsid w:val="007F340F"/>
    <w:pPr>
      <w:shd w:val="clear" w:color="auto" w:fill="E6E6E6"/>
      <w:spacing w:after="80"/>
      <w:ind w:left="850" w:right="-158" w:hanging="850"/>
    </w:pPr>
    <w:rPr>
      <w:smallCaps/>
      <w:sz w:val="22"/>
      <w:szCs w:val="22"/>
    </w:rPr>
  </w:style>
  <w:style w:type="paragraph" w:customStyle="1" w:styleId="Datatesto">
    <w:name w:val="Data_testo"/>
    <w:basedOn w:val="Normal"/>
    <w:rsid w:val="007F340F"/>
    <w:pPr>
      <w:spacing w:after="120"/>
      <w:ind w:left="993" w:hanging="993"/>
    </w:pPr>
    <w:rPr>
      <w:sz w:val="22"/>
      <w:szCs w:val="22"/>
    </w:rPr>
  </w:style>
  <w:style w:type="paragraph" w:styleId="BalloonText">
    <w:name w:val="Balloon Text"/>
    <w:basedOn w:val="Normal"/>
    <w:rsid w:val="007F340F"/>
    <w:rPr>
      <w:rFonts w:ascii="Tahoma" w:hAnsi="Tahoma" w:cs="Tahoma"/>
      <w:sz w:val="16"/>
      <w:szCs w:val="16"/>
    </w:rPr>
  </w:style>
  <w:style w:type="paragraph" w:customStyle="1" w:styleId="TableContents">
    <w:name w:val="Table Contents"/>
    <w:basedOn w:val="Normal"/>
    <w:rsid w:val="007F340F"/>
    <w:pPr>
      <w:suppressLineNumbers/>
    </w:pPr>
  </w:style>
  <w:style w:type="paragraph" w:customStyle="1" w:styleId="TableHeading">
    <w:name w:val="Table Heading"/>
    <w:basedOn w:val="TableContents"/>
    <w:rsid w:val="007F340F"/>
    <w:pPr>
      <w:jc w:val="center"/>
    </w:pPr>
    <w:rPr>
      <w:b/>
      <w:bCs/>
    </w:rPr>
  </w:style>
  <w:style w:type="paragraph" w:styleId="ListParagraph">
    <w:name w:val="List Paragraph"/>
    <w:basedOn w:val="Normal"/>
    <w:uiPriority w:val="34"/>
    <w:qFormat/>
    <w:rsid w:val="00BB6ACC"/>
    <w:pPr>
      <w:ind w:left="720"/>
      <w:contextualSpacing/>
    </w:pPr>
  </w:style>
  <w:style w:type="character" w:customStyle="1" w:styleId="Heading3Char">
    <w:name w:val="Heading 3 Char"/>
    <w:basedOn w:val="DefaultParagraphFont"/>
    <w:link w:val="Heading3"/>
    <w:uiPriority w:val="9"/>
    <w:semiHidden/>
    <w:rsid w:val="002F34A3"/>
    <w:rPr>
      <w:rFonts w:asciiTheme="majorHAnsi" w:eastAsiaTheme="majorEastAsia" w:hAnsiTheme="majorHAnsi" w:cstheme="majorBidi"/>
      <w:b/>
      <w:bCs/>
      <w:color w:val="4F81BD" w:themeColor="accent1"/>
      <w:lang w:val="en-IN"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0F"/>
    <w:pPr>
      <w:suppressAutoHyphens/>
    </w:pPr>
    <w:rPr>
      <w:lang w:val="en-IN" w:eastAsia="ar-SA"/>
    </w:rPr>
  </w:style>
  <w:style w:type="paragraph" w:styleId="Heading6">
    <w:name w:val="heading 6"/>
    <w:basedOn w:val="Normal"/>
    <w:next w:val="Normal"/>
    <w:qFormat/>
    <w:rsid w:val="007F340F"/>
    <w:pPr>
      <w:keepNext/>
      <w:tabs>
        <w:tab w:val="num" w:pos="0"/>
      </w:tabs>
      <w:ind w:left="1152" w:hanging="115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F340F"/>
    <w:rPr>
      <w:rFonts w:ascii="Wingdings" w:hAnsi="Wingdings" w:cs="Wingdings"/>
    </w:rPr>
  </w:style>
  <w:style w:type="character" w:customStyle="1" w:styleId="WW8Num3z0">
    <w:name w:val="WW8Num3z0"/>
    <w:rsid w:val="007F340F"/>
    <w:rPr>
      <w:rFonts w:ascii="Wingdings 3" w:hAnsi="Wingdings 3" w:cs="Wingdings 3"/>
      <w:b/>
      <w:i w:val="0"/>
      <w:color w:val="993366"/>
      <w:sz w:val="16"/>
      <w:szCs w:val="16"/>
    </w:rPr>
  </w:style>
  <w:style w:type="character" w:customStyle="1" w:styleId="WW8Num4z0">
    <w:name w:val="WW8Num4z0"/>
    <w:rsid w:val="007F340F"/>
    <w:rPr>
      <w:rFonts w:ascii="Wingdings" w:hAnsi="Wingdings" w:cs="Wingdings"/>
    </w:rPr>
  </w:style>
  <w:style w:type="character" w:customStyle="1" w:styleId="WW8Num1z0">
    <w:name w:val="WW8Num1z0"/>
    <w:rsid w:val="007F340F"/>
    <w:rPr>
      <w:rFonts w:ascii="Wingdings 3" w:hAnsi="Wingdings 3" w:cs="Wingdings 3"/>
      <w:b/>
      <w:i w:val="0"/>
      <w:color w:val="993366"/>
      <w:sz w:val="16"/>
      <w:szCs w:val="16"/>
    </w:rPr>
  </w:style>
  <w:style w:type="character" w:customStyle="1" w:styleId="WW8Num1z1">
    <w:name w:val="WW8Num1z1"/>
    <w:rsid w:val="007F340F"/>
    <w:rPr>
      <w:rFonts w:ascii="Courier New" w:hAnsi="Courier New" w:cs="Courier New"/>
    </w:rPr>
  </w:style>
  <w:style w:type="character" w:customStyle="1" w:styleId="WW8Num1z2">
    <w:name w:val="WW8Num1z2"/>
    <w:rsid w:val="007F340F"/>
    <w:rPr>
      <w:rFonts w:ascii="Wingdings" w:hAnsi="Wingdings" w:cs="Wingdings"/>
    </w:rPr>
  </w:style>
  <w:style w:type="character" w:customStyle="1" w:styleId="WW8Num1z3">
    <w:name w:val="WW8Num1z3"/>
    <w:rsid w:val="007F340F"/>
    <w:rPr>
      <w:rFonts w:ascii="Symbol" w:hAnsi="Symbol" w:cs="Symbol"/>
    </w:rPr>
  </w:style>
  <w:style w:type="character" w:customStyle="1" w:styleId="WW8Num2z1">
    <w:name w:val="WW8Num2z1"/>
    <w:rsid w:val="007F340F"/>
    <w:rPr>
      <w:rFonts w:ascii="Courier New" w:hAnsi="Courier New" w:cs="Courier New"/>
    </w:rPr>
  </w:style>
  <w:style w:type="character" w:customStyle="1" w:styleId="WW8Num2z3">
    <w:name w:val="WW8Num2z3"/>
    <w:rsid w:val="007F340F"/>
    <w:rPr>
      <w:rFonts w:ascii="Symbol" w:hAnsi="Symbol" w:cs="Symbol"/>
    </w:rPr>
  </w:style>
  <w:style w:type="character" w:customStyle="1" w:styleId="WW8Num3z1">
    <w:name w:val="WW8Num3z1"/>
    <w:rsid w:val="007F340F"/>
    <w:rPr>
      <w:rFonts w:ascii="Courier New" w:hAnsi="Courier New" w:cs="Courier New"/>
    </w:rPr>
  </w:style>
  <w:style w:type="character" w:customStyle="1" w:styleId="WW8Num3z2">
    <w:name w:val="WW8Num3z2"/>
    <w:rsid w:val="007F340F"/>
    <w:rPr>
      <w:rFonts w:ascii="Wingdings" w:hAnsi="Wingdings" w:cs="Wingdings"/>
    </w:rPr>
  </w:style>
  <w:style w:type="character" w:customStyle="1" w:styleId="WW8Num3z3">
    <w:name w:val="WW8Num3z3"/>
    <w:rsid w:val="007F340F"/>
    <w:rPr>
      <w:rFonts w:ascii="Symbol" w:hAnsi="Symbol" w:cs="Symbol"/>
    </w:rPr>
  </w:style>
  <w:style w:type="character" w:customStyle="1" w:styleId="WW8Num4z1">
    <w:name w:val="WW8Num4z1"/>
    <w:rsid w:val="007F340F"/>
    <w:rPr>
      <w:rFonts w:ascii="Courier New" w:hAnsi="Courier New" w:cs="Courier New"/>
    </w:rPr>
  </w:style>
  <w:style w:type="character" w:customStyle="1" w:styleId="WW8Num4z3">
    <w:name w:val="WW8Num4z3"/>
    <w:rsid w:val="007F340F"/>
    <w:rPr>
      <w:rFonts w:ascii="Symbol" w:hAnsi="Symbol" w:cs="Symbol"/>
    </w:rPr>
  </w:style>
  <w:style w:type="character" w:customStyle="1" w:styleId="WW8Num5z0">
    <w:name w:val="WW8Num5z0"/>
    <w:rsid w:val="007F340F"/>
    <w:rPr>
      <w:rFonts w:ascii="Wingdings" w:hAnsi="Wingdings" w:cs="Wingdings"/>
    </w:rPr>
  </w:style>
  <w:style w:type="character" w:customStyle="1" w:styleId="WW8Num5z1">
    <w:name w:val="WW8Num5z1"/>
    <w:rsid w:val="007F340F"/>
    <w:rPr>
      <w:rFonts w:ascii="Courier New" w:hAnsi="Courier New" w:cs="Courier New"/>
    </w:rPr>
  </w:style>
  <w:style w:type="character" w:customStyle="1" w:styleId="WW8Num5z3">
    <w:name w:val="WW8Num5z3"/>
    <w:rsid w:val="007F340F"/>
    <w:rPr>
      <w:rFonts w:ascii="Symbol" w:hAnsi="Symbol" w:cs="Symbol"/>
    </w:rPr>
  </w:style>
  <w:style w:type="character" w:customStyle="1" w:styleId="WW8Num6z0">
    <w:name w:val="WW8Num6z0"/>
    <w:rsid w:val="007F340F"/>
    <w:rPr>
      <w:rFonts w:ascii="Wingdings" w:hAnsi="Wingdings" w:cs="Wingdings"/>
    </w:rPr>
  </w:style>
  <w:style w:type="character" w:customStyle="1" w:styleId="WW8Num6z1">
    <w:name w:val="WW8Num6z1"/>
    <w:rsid w:val="007F340F"/>
    <w:rPr>
      <w:rFonts w:ascii="Courier New" w:hAnsi="Courier New" w:cs="Courier New"/>
    </w:rPr>
  </w:style>
  <w:style w:type="character" w:customStyle="1" w:styleId="WW8Num6z3">
    <w:name w:val="WW8Num6z3"/>
    <w:rsid w:val="007F340F"/>
    <w:rPr>
      <w:rFonts w:ascii="Symbol" w:hAnsi="Symbol" w:cs="Symbol"/>
    </w:rPr>
  </w:style>
  <w:style w:type="character" w:customStyle="1" w:styleId="WW8Num7z0">
    <w:name w:val="WW8Num7z0"/>
    <w:rsid w:val="007F340F"/>
    <w:rPr>
      <w:rFonts w:ascii="Wingdings 3" w:hAnsi="Wingdings 3" w:cs="Wingdings 3"/>
      <w:b/>
      <w:i w:val="0"/>
      <w:color w:val="993366"/>
      <w:sz w:val="16"/>
      <w:szCs w:val="16"/>
    </w:rPr>
  </w:style>
  <w:style w:type="character" w:customStyle="1" w:styleId="WW8Num7z1">
    <w:name w:val="WW8Num7z1"/>
    <w:rsid w:val="007F340F"/>
    <w:rPr>
      <w:rFonts w:ascii="Courier New" w:hAnsi="Courier New" w:cs="Courier New"/>
    </w:rPr>
  </w:style>
  <w:style w:type="character" w:customStyle="1" w:styleId="WW8Num7z2">
    <w:name w:val="WW8Num7z2"/>
    <w:rsid w:val="007F340F"/>
    <w:rPr>
      <w:rFonts w:ascii="Wingdings" w:hAnsi="Wingdings" w:cs="Wingdings"/>
    </w:rPr>
  </w:style>
  <w:style w:type="character" w:customStyle="1" w:styleId="WW8Num7z3">
    <w:name w:val="WW8Num7z3"/>
    <w:rsid w:val="007F340F"/>
    <w:rPr>
      <w:rFonts w:ascii="Symbol" w:hAnsi="Symbol" w:cs="Symbol"/>
    </w:rPr>
  </w:style>
  <w:style w:type="character" w:customStyle="1" w:styleId="WW8Num8z0">
    <w:name w:val="WW8Num8z0"/>
    <w:rsid w:val="007F340F"/>
    <w:rPr>
      <w:rFonts w:ascii="Wingdings 3" w:hAnsi="Wingdings 3" w:cs="Wingdings 3"/>
      <w:b/>
      <w:i w:val="0"/>
      <w:color w:val="993366"/>
      <w:sz w:val="16"/>
      <w:szCs w:val="16"/>
    </w:rPr>
  </w:style>
  <w:style w:type="character" w:customStyle="1" w:styleId="WW8Num8z1">
    <w:name w:val="WW8Num8z1"/>
    <w:rsid w:val="007F340F"/>
    <w:rPr>
      <w:rFonts w:ascii="Courier New" w:hAnsi="Courier New" w:cs="Courier New"/>
    </w:rPr>
  </w:style>
  <w:style w:type="character" w:customStyle="1" w:styleId="WW8Num8z2">
    <w:name w:val="WW8Num8z2"/>
    <w:rsid w:val="007F340F"/>
    <w:rPr>
      <w:rFonts w:ascii="Wingdings" w:hAnsi="Wingdings" w:cs="Wingdings"/>
    </w:rPr>
  </w:style>
  <w:style w:type="character" w:customStyle="1" w:styleId="WW8Num8z3">
    <w:name w:val="WW8Num8z3"/>
    <w:rsid w:val="007F340F"/>
    <w:rPr>
      <w:rFonts w:ascii="Symbol" w:hAnsi="Symbol" w:cs="Symbol"/>
    </w:rPr>
  </w:style>
  <w:style w:type="character" w:customStyle="1" w:styleId="Heading6Char">
    <w:name w:val="Heading 6 Char"/>
    <w:basedOn w:val="DefaultParagraphFont"/>
    <w:rsid w:val="007F340F"/>
    <w:rPr>
      <w:rFonts w:ascii="Times New Roman" w:eastAsia="Times New Roman" w:hAnsi="Times New Roman" w:cs="Times New Roman"/>
      <w:b/>
      <w:bCs/>
      <w:sz w:val="20"/>
      <w:szCs w:val="20"/>
      <w:lang w:val="en-IN" w:eastAsia="ar-SA" w:bidi="ar-SA"/>
    </w:rPr>
  </w:style>
  <w:style w:type="character" w:customStyle="1" w:styleId="CommentTextChar">
    <w:name w:val="Comment Text Char"/>
    <w:basedOn w:val="DefaultParagraphFont"/>
    <w:rsid w:val="007F340F"/>
    <w:rPr>
      <w:rFonts w:ascii="Times New Roman" w:eastAsia="Times New Roman" w:hAnsi="Times New Roman" w:cs="Times New Roman"/>
      <w:sz w:val="20"/>
      <w:szCs w:val="20"/>
      <w:lang w:val="en-IN" w:eastAsia="ar-SA" w:bidi="ar-SA"/>
    </w:rPr>
  </w:style>
  <w:style w:type="character" w:customStyle="1" w:styleId="BalloonTextChar">
    <w:name w:val="Balloon Text Char"/>
    <w:basedOn w:val="DefaultParagraphFont"/>
    <w:rsid w:val="007F340F"/>
    <w:rPr>
      <w:rFonts w:ascii="Tahoma" w:eastAsia="Times New Roman" w:hAnsi="Tahoma" w:cs="Tahoma"/>
      <w:sz w:val="16"/>
      <w:szCs w:val="16"/>
      <w:lang w:val="en-IN" w:eastAsia="ar-SA" w:bidi="ar-SA"/>
    </w:rPr>
  </w:style>
  <w:style w:type="character" w:customStyle="1" w:styleId="res-text1">
    <w:name w:val="res-text1"/>
    <w:basedOn w:val="DefaultParagraphFont"/>
    <w:rsid w:val="007F340F"/>
    <w:rPr>
      <w:rFonts w:ascii="Verdana" w:hAnsi="Verdana" w:cs="Verdana"/>
      <w:color w:val="000000"/>
      <w:sz w:val="17"/>
      <w:szCs w:val="17"/>
    </w:rPr>
  </w:style>
  <w:style w:type="character" w:customStyle="1" w:styleId="Bullets">
    <w:name w:val="Bullets"/>
    <w:rsid w:val="007F340F"/>
    <w:rPr>
      <w:rFonts w:ascii="OpenSymbol" w:eastAsia="OpenSymbol" w:hAnsi="OpenSymbol" w:cs="OpenSymbol"/>
    </w:rPr>
  </w:style>
  <w:style w:type="character" w:customStyle="1" w:styleId="NumberingSymbols">
    <w:name w:val="Numbering Symbols"/>
    <w:rsid w:val="007F340F"/>
  </w:style>
  <w:style w:type="paragraph" w:customStyle="1" w:styleId="Heading">
    <w:name w:val="Heading"/>
    <w:basedOn w:val="Normal"/>
    <w:next w:val="BodyText"/>
    <w:rsid w:val="007F340F"/>
    <w:pPr>
      <w:keepNext/>
      <w:spacing w:before="240" w:after="120"/>
    </w:pPr>
    <w:rPr>
      <w:rFonts w:ascii="Arial" w:eastAsia="Microsoft YaHei" w:hAnsi="Arial" w:cs="Mangal"/>
      <w:sz w:val="28"/>
      <w:szCs w:val="28"/>
    </w:rPr>
  </w:style>
  <w:style w:type="paragraph" w:styleId="BodyText">
    <w:name w:val="Body Text"/>
    <w:basedOn w:val="Normal"/>
    <w:rsid w:val="007F340F"/>
    <w:pPr>
      <w:spacing w:after="120"/>
    </w:pPr>
  </w:style>
  <w:style w:type="paragraph" w:styleId="List">
    <w:name w:val="List"/>
    <w:basedOn w:val="BodyText"/>
    <w:rsid w:val="007F340F"/>
    <w:rPr>
      <w:rFonts w:cs="Mangal"/>
    </w:rPr>
  </w:style>
  <w:style w:type="paragraph" w:styleId="Caption">
    <w:name w:val="caption"/>
    <w:basedOn w:val="Normal"/>
    <w:qFormat/>
    <w:rsid w:val="007F340F"/>
    <w:pPr>
      <w:suppressLineNumbers/>
      <w:spacing w:before="120" w:after="120"/>
    </w:pPr>
    <w:rPr>
      <w:rFonts w:cs="Mangal"/>
      <w:i/>
      <w:iCs/>
      <w:sz w:val="24"/>
      <w:szCs w:val="24"/>
    </w:rPr>
  </w:style>
  <w:style w:type="paragraph" w:customStyle="1" w:styleId="Index">
    <w:name w:val="Index"/>
    <w:basedOn w:val="Normal"/>
    <w:rsid w:val="007F340F"/>
    <w:pPr>
      <w:suppressLineNumbers/>
    </w:pPr>
    <w:rPr>
      <w:rFonts w:cs="Mangal"/>
    </w:rPr>
  </w:style>
  <w:style w:type="paragraph" w:customStyle="1" w:styleId="Tit">
    <w:name w:val="Tit"/>
    <w:basedOn w:val="Normal"/>
    <w:rsid w:val="007F340F"/>
    <w:pPr>
      <w:shd w:val="clear" w:color="auto" w:fill="F2F2F2"/>
      <w:spacing w:after="120"/>
      <w:ind w:left="851" w:hanging="851"/>
    </w:pPr>
    <w:rPr>
      <w:b/>
      <w:bCs/>
      <w:sz w:val="24"/>
      <w:szCs w:val="24"/>
    </w:rPr>
  </w:style>
  <w:style w:type="paragraph" w:styleId="CommentText">
    <w:name w:val="annotation text"/>
    <w:basedOn w:val="Normal"/>
    <w:rsid w:val="007F340F"/>
  </w:style>
  <w:style w:type="paragraph" w:customStyle="1" w:styleId="StyleTit11ptShadowSmallcapsLeft0Hanging059">
    <w:name w:val="Style Tit + 11 pt Shadow Small caps Left:  0&quot; Hanging:  0.59&quot; ..."/>
    <w:basedOn w:val="Tit"/>
    <w:rsid w:val="007F340F"/>
    <w:pPr>
      <w:shd w:val="clear" w:color="auto" w:fill="E6E6E6"/>
      <w:spacing w:after="80"/>
      <w:ind w:left="850" w:right="-158" w:hanging="850"/>
    </w:pPr>
    <w:rPr>
      <w:smallCaps/>
      <w:sz w:val="22"/>
      <w:szCs w:val="22"/>
      <w14:shadow w14:blurRad="50800" w14:dist="38100" w14:dir="2700000" w14:sx="100000" w14:sy="100000" w14:kx="0" w14:ky="0" w14:algn="tl">
        <w14:srgbClr w14:val="000000">
          <w14:alpha w14:val="60000"/>
        </w14:srgbClr>
      </w14:shadow>
    </w:rPr>
  </w:style>
  <w:style w:type="paragraph" w:customStyle="1" w:styleId="Datatesto">
    <w:name w:val="Data_testo"/>
    <w:basedOn w:val="Normal"/>
    <w:rsid w:val="007F340F"/>
    <w:pPr>
      <w:spacing w:after="120"/>
      <w:ind w:left="993" w:hanging="993"/>
    </w:pPr>
    <w:rPr>
      <w:sz w:val="22"/>
      <w:szCs w:val="22"/>
    </w:rPr>
  </w:style>
  <w:style w:type="paragraph" w:styleId="BalloonText">
    <w:name w:val="Balloon Text"/>
    <w:basedOn w:val="Normal"/>
    <w:rsid w:val="007F340F"/>
    <w:rPr>
      <w:rFonts w:ascii="Tahoma" w:hAnsi="Tahoma" w:cs="Tahoma"/>
      <w:sz w:val="16"/>
      <w:szCs w:val="16"/>
    </w:rPr>
  </w:style>
  <w:style w:type="paragraph" w:customStyle="1" w:styleId="TableContents">
    <w:name w:val="Table Contents"/>
    <w:basedOn w:val="Normal"/>
    <w:rsid w:val="007F340F"/>
    <w:pPr>
      <w:suppressLineNumbers/>
    </w:pPr>
  </w:style>
  <w:style w:type="paragraph" w:customStyle="1" w:styleId="TableHeading">
    <w:name w:val="Table Heading"/>
    <w:basedOn w:val="TableContents"/>
    <w:rsid w:val="007F340F"/>
    <w:pPr>
      <w:jc w:val="center"/>
    </w:pPr>
    <w:rPr>
      <w:b/>
      <w:bCs/>
    </w:rPr>
  </w:style>
  <w:style w:type="paragraph" w:styleId="ListParagraph">
    <w:name w:val="List Paragraph"/>
    <w:basedOn w:val="Normal"/>
    <w:uiPriority w:val="34"/>
    <w:qFormat/>
    <w:rsid w:val="00BB6AC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742E0-6750-4813-9C6B-E22B72B4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Sarika</cp:lastModifiedBy>
  <cp:revision>14</cp:revision>
  <cp:lastPrinted>1900-12-31T18:30:00Z</cp:lastPrinted>
  <dcterms:created xsi:type="dcterms:W3CDTF">2016-03-07T12:10:00Z</dcterms:created>
  <dcterms:modified xsi:type="dcterms:W3CDTF">2017-07-04T11:37:00Z</dcterms:modified>
</cp:coreProperties>
</file>