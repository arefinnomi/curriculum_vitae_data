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C3" w:rsidRPr="00146F1A" w:rsidRDefault="00C24312" w:rsidP="00242D30">
      <w:pPr>
        <w:spacing w:before="2"/>
        <w:ind w:right="-1413"/>
        <w:rPr>
          <w:rFonts w:ascii="Calibri" w:eastAsia="Calibri" w:hAnsi="Calibri" w:cs="Calibri"/>
          <w:b/>
          <w:bCs/>
          <w:sz w:val="36"/>
          <w:szCs w:val="36"/>
        </w:rPr>
      </w:pPr>
      <w:r w:rsidRPr="00C24312">
        <w:rPr>
          <w:rFonts w:ascii="Calibri" w:eastAsia="Calibri" w:hAnsi="Calibri" w:cs="Calibri"/>
          <w:sz w:val="36"/>
          <w:szCs w:val="36"/>
        </w:rPr>
        <w:pict>
          <v:group id="_x0000_s1047" style="position:absolute;margin-left:23.95pt;margin-top:23.75pt;width:564.3pt;height:744.7pt;z-index:-251660288;mso-position-horizontal-relative:page;mso-position-vertical-relative:page" coordorigin="479,475" coordsize="11286,14894">
            <v:group id="_x0000_s1048" style="position:absolute;left:488;top:484;width:11268;height:0" coordorigin="488,484" coordsize="11268,0">
              <v:shape id="_x0000_s1055" style="position:absolute;left:488;top:484;width:11268;height:0" coordorigin="488,484" coordsize="11268,0" path="m488,484r11268,e" filled="f" strokeweight=".5pt">
                <v:path arrowok="t"/>
              </v:shape>
              <v:group id="_x0000_s1049" style="position:absolute;left:484;top:480;width:0;height:14884" coordorigin="484,480" coordsize="0,14884">
                <v:shape id="_x0000_s1054" style="position:absolute;left:484;top:480;width:0;height:14884" coordorigin="484,480" coordsize="0,14884" path="m484,480r,14884e" filled="f" strokeweight=".5pt">
                  <v:path arrowok="t"/>
                </v:shape>
                <v:group id="_x0000_s1050" style="position:absolute;left:11760;top:480;width:0;height:14884" coordorigin="11760,480" coordsize="0,14884">
                  <v:shape id="_x0000_s1053" style="position:absolute;left:11760;top:480;width:0;height:14884" coordorigin="11760,480" coordsize="0,14884" path="m11760,480r,14884e" filled="f" strokeweight=".17636mm">
                    <v:path arrowok="t"/>
                  </v:shape>
                  <v:group id="_x0000_s1051" style="position:absolute;left:488;top:15360;width:11268;height:0" coordorigin="488,15360" coordsize="11268,0">
                    <v:shape id="_x0000_s1052" style="position:absolute;left:488;top:15360;width:11268;height:0" coordorigin="488,15360" coordsize="11268,0" path="m488,15360r11268,e" filled="f" strokeweight=".5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 w:rsidR="00930A53" w:rsidRPr="00146F1A">
        <w:rPr>
          <w:rFonts w:ascii="Calibri" w:eastAsia="Calibri" w:hAnsi="Calibri" w:cs="Calibri"/>
          <w:b/>
          <w:bCs/>
          <w:sz w:val="36"/>
          <w:szCs w:val="36"/>
        </w:rPr>
        <w:t xml:space="preserve">       </w:t>
      </w:r>
      <w:r w:rsidR="00146F1A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</w:t>
      </w:r>
      <w:r w:rsidR="005E1D71" w:rsidRPr="00146F1A">
        <w:rPr>
          <w:rFonts w:ascii="Calibri" w:eastAsia="Calibri" w:hAnsi="Calibri" w:cs="Calibri"/>
          <w:b/>
          <w:bCs/>
          <w:sz w:val="36"/>
          <w:szCs w:val="36"/>
        </w:rPr>
        <w:t>ROHITH KANNAN A</w:t>
      </w:r>
      <w:r w:rsidR="0058479D" w:rsidRPr="00146F1A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      </w:t>
      </w:r>
    </w:p>
    <w:p w:rsidR="00242D30" w:rsidRPr="00146F1A" w:rsidRDefault="00242D30" w:rsidP="00242D30">
      <w:pPr>
        <w:tabs>
          <w:tab w:val="left" w:pos="5670"/>
          <w:tab w:val="left" w:pos="5954"/>
          <w:tab w:val="left" w:pos="6096"/>
        </w:tabs>
        <w:ind w:right="-556"/>
        <w:jc w:val="both"/>
        <w:rPr>
          <w:rFonts w:ascii="Calibri" w:hAnsi="Calibri"/>
          <w:sz w:val="24"/>
          <w:szCs w:val="24"/>
        </w:rPr>
      </w:pPr>
    </w:p>
    <w:p w:rsidR="008E3E82" w:rsidRDefault="008E3E82" w:rsidP="008E3E82">
      <w:pPr>
        <w:tabs>
          <w:tab w:val="left" w:pos="5670"/>
          <w:tab w:val="left" w:pos="5954"/>
          <w:tab w:val="left" w:pos="6096"/>
        </w:tabs>
        <w:ind w:left="-142" w:right="-556"/>
        <w:jc w:val="both"/>
        <w:rPr>
          <w:rFonts w:ascii="Calibri" w:eastAsia="Calibri" w:hAnsi="Calibri" w:cs="Calibri"/>
          <w:b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58479D" w:rsidRPr="00146F1A">
        <w:rPr>
          <w:rFonts w:ascii="Calibri" w:eastAsia="Calibri" w:hAnsi="Calibri" w:cs="Calibri"/>
          <w:b/>
          <w:spacing w:val="-1"/>
          <w:sz w:val="24"/>
          <w:szCs w:val="24"/>
        </w:rPr>
        <w:t>Pa</w:t>
      </w:r>
      <w:r w:rsidR="0058479D" w:rsidRPr="00146F1A">
        <w:rPr>
          <w:rFonts w:ascii="Calibri" w:eastAsia="Calibri" w:hAnsi="Calibri" w:cs="Calibri"/>
          <w:b/>
          <w:sz w:val="24"/>
          <w:szCs w:val="24"/>
        </w:rPr>
        <w:t>ss</w:t>
      </w:r>
      <w:r w:rsidR="0058479D" w:rsidRPr="00146F1A">
        <w:rPr>
          <w:rFonts w:ascii="Calibri" w:eastAsia="Calibri" w:hAnsi="Calibri" w:cs="Calibri"/>
          <w:b/>
          <w:spacing w:val="-1"/>
          <w:sz w:val="24"/>
          <w:szCs w:val="24"/>
        </w:rPr>
        <w:t>po</w:t>
      </w:r>
      <w:r w:rsidR="0058479D" w:rsidRPr="00146F1A">
        <w:rPr>
          <w:rFonts w:ascii="Calibri" w:eastAsia="Calibri" w:hAnsi="Calibri" w:cs="Calibri"/>
          <w:b/>
          <w:spacing w:val="4"/>
          <w:sz w:val="24"/>
          <w:szCs w:val="24"/>
        </w:rPr>
        <w:t>r</w:t>
      </w:r>
      <w:r w:rsidR="0058479D" w:rsidRPr="00146F1A">
        <w:rPr>
          <w:rFonts w:ascii="Calibri" w:eastAsia="Calibri" w:hAnsi="Calibri" w:cs="Calibri"/>
          <w:b/>
          <w:sz w:val="24"/>
          <w:szCs w:val="24"/>
        </w:rPr>
        <w:t>t</w:t>
      </w:r>
      <w:r w:rsidR="0058479D" w:rsidRPr="00146F1A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proofErr w:type="gramStart"/>
      <w:r w:rsidR="0058479D" w:rsidRPr="00146F1A">
        <w:rPr>
          <w:rFonts w:ascii="Calibri" w:eastAsia="Calibri" w:hAnsi="Calibri" w:cs="Calibri"/>
          <w:b/>
          <w:spacing w:val="3"/>
          <w:sz w:val="24"/>
          <w:szCs w:val="24"/>
        </w:rPr>
        <w:t>N</w:t>
      </w:r>
      <w:r w:rsidR="0058479D" w:rsidRPr="00146F1A">
        <w:rPr>
          <w:rFonts w:ascii="Calibri" w:eastAsia="Calibri" w:hAnsi="Calibri" w:cs="Calibri"/>
          <w:b/>
          <w:sz w:val="24"/>
          <w:szCs w:val="24"/>
        </w:rPr>
        <w:t>O</w:t>
      </w:r>
      <w:r w:rsidR="0058479D" w:rsidRPr="00146F1A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58479D" w:rsidRPr="00146F1A">
        <w:rPr>
          <w:rFonts w:ascii="Calibri" w:eastAsia="Calibri" w:hAnsi="Calibri" w:cs="Calibri"/>
          <w:b/>
          <w:spacing w:val="-1"/>
          <w:sz w:val="24"/>
          <w:szCs w:val="24"/>
        </w:rPr>
        <w:t>:</w:t>
      </w:r>
      <w:proofErr w:type="gramEnd"/>
      <w:r w:rsidR="0029353C" w:rsidRPr="00146F1A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58479D" w:rsidRPr="00146F1A">
        <w:rPr>
          <w:rFonts w:ascii="Calibri" w:eastAsia="Calibri" w:hAnsi="Calibri" w:cs="Calibri"/>
          <w:b/>
          <w:sz w:val="24"/>
          <w:szCs w:val="24"/>
        </w:rPr>
        <w:t>L2847029</w:t>
      </w:r>
      <w:r w:rsidRPr="008E3E82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                                                                                         </w:t>
      </w:r>
      <w:r w:rsidRPr="00146F1A"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h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: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+91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 w:rsidRPr="00146F1A">
        <w:rPr>
          <w:rFonts w:ascii="Calibri" w:eastAsia="Calibri" w:hAnsi="Calibri" w:cs="Calibri"/>
          <w:b/>
          <w:sz w:val="24"/>
          <w:szCs w:val="24"/>
        </w:rPr>
        <w:t>672242223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   </w:t>
      </w:r>
    </w:p>
    <w:p w:rsidR="008E3E82" w:rsidRPr="00146F1A" w:rsidRDefault="008E3E82" w:rsidP="008E3E82">
      <w:pPr>
        <w:tabs>
          <w:tab w:val="left" w:pos="5670"/>
          <w:tab w:val="left" w:pos="5954"/>
          <w:tab w:val="left" w:pos="6096"/>
        </w:tabs>
        <w:ind w:left="-142" w:right="-556"/>
        <w:jc w:val="both"/>
        <w:rPr>
          <w:rFonts w:ascii="Calibri" w:eastAsia="Calibri" w:hAnsi="Calibri" w:cs="Calibri"/>
          <w:b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-M</w:t>
      </w:r>
      <w:r w:rsidRPr="00146F1A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il</w:t>
      </w:r>
      <w:r w:rsidRPr="00146F1A">
        <w:rPr>
          <w:rFonts w:ascii="Calibri" w:eastAsia="Calibri" w:hAnsi="Calibri" w:cs="Calibri"/>
          <w:b/>
          <w:sz w:val="24"/>
          <w:szCs w:val="24"/>
        </w:rPr>
        <w:t>:</w:t>
      </w:r>
      <w:hyperlink r:id="rId5" w:history="1"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2"/>
            <w:sz w:val="24"/>
            <w:szCs w:val="24"/>
          </w:rPr>
          <w:t>rohithkannan.anakkal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-2"/>
            <w:sz w:val="24"/>
            <w:szCs w:val="24"/>
          </w:rPr>
          <w:t>@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z w:val="24"/>
            <w:szCs w:val="24"/>
          </w:rPr>
          <w:t>g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1"/>
            <w:sz w:val="24"/>
            <w:szCs w:val="24"/>
          </w:rPr>
          <w:t>m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-1"/>
            <w:sz w:val="24"/>
            <w:szCs w:val="24"/>
          </w:rPr>
          <w:t>a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2"/>
            <w:sz w:val="24"/>
            <w:szCs w:val="24"/>
          </w:rPr>
          <w:t>il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1"/>
            <w:sz w:val="24"/>
            <w:szCs w:val="24"/>
          </w:rPr>
          <w:t>.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z w:val="24"/>
            <w:szCs w:val="24"/>
          </w:rPr>
          <w:t>c</w:t>
        </w:r>
        <w:r w:rsidRPr="00146F1A">
          <w:rPr>
            <w:rStyle w:val="Hyperlink"/>
            <w:rFonts w:ascii="Calibri" w:eastAsia="Calibri" w:hAnsi="Calibri" w:cs="Calibri"/>
            <w:b/>
            <w:color w:val="0070C0"/>
            <w:spacing w:val="-2"/>
            <w:sz w:val="24"/>
            <w:szCs w:val="24"/>
          </w:rPr>
          <w:t>o</w:t>
        </w:r>
      </w:hyperlink>
      <w:hyperlink>
        <w:r w:rsidRPr="00146F1A">
          <w:rPr>
            <w:rFonts w:ascii="Calibri" w:eastAsia="Calibri" w:hAnsi="Calibri" w:cs="Calibri"/>
            <w:b/>
            <w:color w:val="0070C0"/>
            <w:sz w:val="24"/>
            <w:szCs w:val="24"/>
          </w:rPr>
          <w:t>m</w:t>
        </w:r>
      </w:hyperlink>
      <w:r w:rsidRPr="00146F1A">
        <w:rPr>
          <w:rFonts w:ascii="Calibri" w:eastAsia="Calibri" w:hAnsi="Calibri" w:cs="Calibri"/>
          <w:b/>
          <w:color w:val="0070C0"/>
          <w:spacing w:val="48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</w:t>
      </w:r>
      <w:r w:rsidRPr="00146F1A">
        <w:rPr>
          <w:rFonts w:ascii="Calibri" w:eastAsia="Calibri" w:hAnsi="Calibri" w:cs="Calibri"/>
          <w:b/>
          <w:sz w:val="24"/>
          <w:szCs w:val="24"/>
        </w:rPr>
        <w:t>M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b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: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 xml:space="preserve"> +9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19496359760</w:t>
      </w:r>
      <w:r w:rsidRPr="00146F1A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:rsidR="008E3E82" w:rsidRPr="00146F1A" w:rsidRDefault="008E3E82" w:rsidP="008E3E82">
      <w:pPr>
        <w:ind w:left="-142" w:firstLine="142"/>
        <w:jc w:val="both"/>
        <w:rPr>
          <w:rFonts w:ascii="Calibri" w:hAnsi="Calibri"/>
          <w:b/>
          <w:bCs/>
          <w:sz w:val="24"/>
          <w:szCs w:val="24"/>
        </w:rPr>
      </w:pPr>
    </w:p>
    <w:p w:rsidR="008E3E82" w:rsidRPr="00146F1A" w:rsidRDefault="008E3E82" w:rsidP="008E3E82">
      <w:pPr>
        <w:tabs>
          <w:tab w:val="left" w:pos="5670"/>
          <w:tab w:val="left" w:pos="5954"/>
          <w:tab w:val="left" w:pos="6096"/>
        </w:tabs>
        <w:ind w:left="-142" w:right="-556"/>
        <w:jc w:val="both"/>
        <w:rPr>
          <w:rFonts w:ascii="Calibri" w:eastAsia="Calibri" w:hAnsi="Calibri" w:cs="Calibri"/>
          <w:b/>
          <w:sz w:val="24"/>
          <w:szCs w:val="24"/>
        </w:rPr>
      </w:pPr>
      <w:r w:rsidRPr="00146F1A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</w:t>
      </w:r>
      <w:r w:rsidRPr="00146F1A">
        <w:rPr>
          <w:rFonts w:ascii="Calibri" w:eastAsia="Calibri" w:hAnsi="Calibri" w:cs="Calibri"/>
          <w:b/>
          <w:color w:val="0070C0"/>
          <w:spacing w:val="48"/>
          <w:sz w:val="24"/>
          <w:szCs w:val="24"/>
        </w:rPr>
        <w:t xml:space="preserve">   </w:t>
      </w:r>
    </w:p>
    <w:p w:rsidR="00487FC3" w:rsidRPr="00146F1A" w:rsidRDefault="00DE28E2" w:rsidP="00804F23">
      <w:pPr>
        <w:jc w:val="both"/>
        <w:rPr>
          <w:rFonts w:ascii="Calibri" w:hAnsi="Calibri"/>
          <w:b/>
          <w:bCs/>
          <w:sz w:val="24"/>
          <w:szCs w:val="24"/>
        </w:rPr>
      </w:pPr>
      <w:proofErr w:type="gramStart"/>
      <w:r w:rsidRPr="00146F1A">
        <w:rPr>
          <w:rFonts w:ascii="Calibri" w:hAnsi="Calibri"/>
          <w:b/>
          <w:bCs/>
          <w:sz w:val="24"/>
          <w:szCs w:val="24"/>
        </w:rPr>
        <w:t>Seeking for a challenge opportunity as an</w:t>
      </w:r>
      <w:r w:rsidR="00804F23" w:rsidRPr="00146F1A">
        <w:rPr>
          <w:rFonts w:ascii="Calibri" w:hAnsi="Calibri"/>
          <w:b/>
          <w:bCs/>
          <w:sz w:val="24"/>
          <w:szCs w:val="24"/>
        </w:rPr>
        <w:t xml:space="preserve"> engineer to use my technical &amp; </w:t>
      </w:r>
      <w:r w:rsidRPr="00146F1A">
        <w:rPr>
          <w:rFonts w:ascii="Calibri" w:hAnsi="Calibri"/>
          <w:b/>
          <w:bCs/>
          <w:sz w:val="24"/>
          <w:szCs w:val="24"/>
        </w:rPr>
        <w:t>communication skills to its best use and to get the exposure of latest technologies</w:t>
      </w:r>
      <w:r w:rsidR="00873ADE" w:rsidRPr="00146F1A">
        <w:rPr>
          <w:rFonts w:ascii="Calibri" w:hAnsi="Calibri"/>
          <w:b/>
          <w:bCs/>
          <w:sz w:val="24"/>
          <w:szCs w:val="24"/>
        </w:rPr>
        <w:t>.</w:t>
      </w:r>
      <w:proofErr w:type="gramEnd"/>
    </w:p>
    <w:p w:rsidR="00804F23" w:rsidRPr="00146F1A" w:rsidRDefault="00804F23" w:rsidP="00804F23">
      <w:pPr>
        <w:jc w:val="both"/>
        <w:rPr>
          <w:rFonts w:ascii="Calibri" w:hAnsi="Calibri"/>
          <w:b/>
          <w:bCs/>
          <w:sz w:val="24"/>
          <w:szCs w:val="24"/>
        </w:rPr>
      </w:pPr>
    </w:p>
    <w:p w:rsidR="00487FC3" w:rsidRPr="00146F1A" w:rsidRDefault="00482C69" w:rsidP="003629D6">
      <w:pPr>
        <w:rPr>
          <w:rFonts w:ascii="Calibri" w:eastAsia="Calibri" w:hAnsi="Calibri" w:cs="Calibri"/>
          <w:sz w:val="28"/>
          <w:szCs w:val="28"/>
        </w:rPr>
      </w:pPr>
      <w:r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Pr="00146F1A"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 w:rsidRPr="00146F1A"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 w:rsidRPr="00146F1A">
        <w:rPr>
          <w:rFonts w:ascii="Calibri" w:eastAsia="Calibri" w:hAnsi="Calibri" w:cs="Calibri"/>
          <w:b/>
          <w:sz w:val="28"/>
          <w:szCs w:val="28"/>
        </w:rPr>
        <w:t>P</w:t>
      </w:r>
      <w:r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Pr="00146F1A">
        <w:rPr>
          <w:rFonts w:ascii="Calibri" w:eastAsia="Calibri" w:hAnsi="Calibri" w:cs="Calibri"/>
          <w:b/>
          <w:sz w:val="28"/>
          <w:szCs w:val="28"/>
        </w:rPr>
        <w:t>H</w:t>
      </w:r>
      <w:r w:rsidRPr="00146F1A">
        <w:rPr>
          <w:rFonts w:ascii="Calibri" w:eastAsia="Calibri" w:hAnsi="Calibri" w:cs="Calibri"/>
          <w:b/>
          <w:spacing w:val="2"/>
          <w:sz w:val="28"/>
          <w:szCs w:val="28"/>
        </w:rPr>
        <w:t>O</w:t>
      </w:r>
      <w:r w:rsidRPr="00146F1A">
        <w:rPr>
          <w:rFonts w:ascii="Calibri" w:eastAsia="Calibri" w:hAnsi="Calibri" w:cs="Calibri"/>
          <w:b/>
          <w:sz w:val="28"/>
          <w:szCs w:val="28"/>
        </w:rPr>
        <w:t>T</w:t>
      </w:r>
    </w:p>
    <w:p w:rsidR="00487FC3" w:rsidRPr="00146F1A" w:rsidRDefault="00487FC3">
      <w:pPr>
        <w:spacing w:before="2" w:line="240" w:lineRule="exact"/>
        <w:rPr>
          <w:rFonts w:ascii="Calibri" w:hAnsi="Calibri"/>
          <w:sz w:val="24"/>
          <w:szCs w:val="24"/>
        </w:rPr>
      </w:pPr>
    </w:p>
    <w:p w:rsidR="00D11926" w:rsidRPr="00146F1A" w:rsidRDefault="00482C69" w:rsidP="00930A5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Completed</w:t>
      </w:r>
      <w:r w:rsidR="00536C45"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B.Tech </w:t>
      </w:r>
      <w:r w:rsidRPr="00146F1A">
        <w:rPr>
          <w:rFonts w:ascii="Calibri" w:eastAsia="Calibri" w:hAnsi="Calibri"/>
          <w:sz w:val="24"/>
          <w:szCs w:val="24"/>
        </w:rPr>
        <w:t>with</w:t>
      </w:r>
      <w:r w:rsidR="00536C45" w:rsidRPr="00146F1A">
        <w:rPr>
          <w:rFonts w:ascii="Calibri" w:eastAsia="Calibri" w:hAnsi="Calibri"/>
          <w:sz w:val="24"/>
          <w:szCs w:val="24"/>
        </w:rPr>
        <w:t xml:space="preserve"> </w:t>
      </w:r>
      <w:r w:rsidRPr="00146F1A">
        <w:rPr>
          <w:rFonts w:ascii="Calibri" w:eastAsia="Calibri" w:hAnsi="Calibri"/>
          <w:sz w:val="24"/>
          <w:szCs w:val="24"/>
        </w:rPr>
        <w:t>specialization in</w:t>
      </w:r>
      <w:r w:rsidR="005C155D" w:rsidRPr="00146F1A">
        <w:rPr>
          <w:rFonts w:ascii="Calibri" w:eastAsia="Calibri" w:hAnsi="Calibri"/>
          <w:b/>
          <w:bCs/>
          <w:sz w:val="24"/>
          <w:szCs w:val="24"/>
        </w:rPr>
        <w:t xml:space="preserve"> ELECTRICAL </w:t>
      </w:r>
      <w:r w:rsidR="00C74A30" w:rsidRPr="00146F1A">
        <w:rPr>
          <w:rFonts w:ascii="Calibri" w:eastAsia="Calibri" w:hAnsi="Calibri"/>
          <w:b/>
          <w:bCs/>
          <w:sz w:val="24"/>
          <w:szCs w:val="24"/>
        </w:rPr>
        <w:t xml:space="preserve">&amp; </w:t>
      </w:r>
      <w:r w:rsidR="00930A53" w:rsidRPr="00146F1A">
        <w:rPr>
          <w:rFonts w:ascii="Calibri" w:eastAsia="Calibri" w:hAnsi="Calibri"/>
          <w:b/>
          <w:bCs/>
          <w:sz w:val="24"/>
          <w:szCs w:val="24"/>
        </w:rPr>
        <w:t xml:space="preserve">ELECTRONICS </w:t>
      </w:r>
      <w:proofErr w:type="gramStart"/>
      <w:r w:rsidRPr="00146F1A">
        <w:rPr>
          <w:rFonts w:ascii="Calibri" w:eastAsia="Calibri" w:hAnsi="Calibri"/>
          <w:b/>
          <w:bCs/>
          <w:sz w:val="24"/>
          <w:szCs w:val="24"/>
        </w:rPr>
        <w:t xml:space="preserve">ENGINEERING  </w:t>
      </w:r>
      <w:r w:rsidRPr="00146F1A">
        <w:rPr>
          <w:rFonts w:ascii="Calibri" w:eastAsia="Calibri" w:hAnsi="Calibri"/>
          <w:sz w:val="24"/>
          <w:szCs w:val="24"/>
        </w:rPr>
        <w:t>from</w:t>
      </w:r>
      <w:proofErr w:type="gramEnd"/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D11926" w:rsidRPr="00146F1A">
        <w:rPr>
          <w:rFonts w:ascii="Calibri" w:eastAsia="Calibri" w:hAnsi="Calibri"/>
          <w:b/>
          <w:bCs/>
          <w:sz w:val="24"/>
          <w:szCs w:val="24"/>
        </w:rPr>
        <w:t xml:space="preserve"> K</w:t>
      </w:r>
      <w:r w:rsidR="003A3BA2" w:rsidRPr="00146F1A">
        <w:rPr>
          <w:rFonts w:ascii="Calibri" w:eastAsia="Calibri" w:hAnsi="Calibri"/>
          <w:b/>
          <w:bCs/>
          <w:sz w:val="24"/>
          <w:szCs w:val="24"/>
        </w:rPr>
        <w:t xml:space="preserve">annur </w:t>
      </w:r>
      <w:r w:rsidRPr="00146F1A">
        <w:rPr>
          <w:rFonts w:ascii="Calibri" w:eastAsia="Calibri" w:hAnsi="Calibri"/>
          <w:b/>
          <w:bCs/>
          <w:sz w:val="24"/>
          <w:szCs w:val="24"/>
        </w:rPr>
        <w:t>University , Kerala.</w:t>
      </w:r>
    </w:p>
    <w:p w:rsidR="00804F23" w:rsidRPr="00146F1A" w:rsidRDefault="00804F23" w:rsidP="00930A53">
      <w:pPr>
        <w:spacing w:line="276" w:lineRule="auto"/>
        <w:rPr>
          <w:rFonts w:ascii="Calibri" w:eastAsia="Calibri" w:hAnsi="Calibri"/>
          <w:sz w:val="24"/>
          <w:szCs w:val="24"/>
        </w:rPr>
      </w:pPr>
    </w:p>
    <w:p w:rsidR="00BD3FE5" w:rsidRPr="00146F1A" w:rsidRDefault="00930A53" w:rsidP="00930A53">
      <w:pPr>
        <w:pStyle w:val="ListParagraph"/>
        <w:numPr>
          <w:ilvl w:val="0"/>
          <w:numId w:val="37"/>
        </w:numPr>
        <w:spacing w:line="276" w:lineRule="auto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Worked as</w:t>
      </w:r>
      <w:r w:rsidR="00BD3FE5" w:rsidRPr="00146F1A">
        <w:rPr>
          <w:rFonts w:ascii="Calibri" w:eastAsia="Calibri" w:hAnsi="Calibri"/>
          <w:sz w:val="24"/>
          <w:szCs w:val="24"/>
        </w:rPr>
        <w:t xml:space="preserve"> </w:t>
      </w:r>
      <w:r w:rsidR="00BD3FE5" w:rsidRPr="00146F1A">
        <w:rPr>
          <w:rFonts w:ascii="Calibri" w:eastAsia="Calibri" w:hAnsi="Calibri"/>
          <w:b/>
          <w:bCs/>
          <w:sz w:val="24"/>
          <w:szCs w:val="24"/>
        </w:rPr>
        <w:t>ELECTRICAL ENGINEER MAINT</w:t>
      </w:r>
      <w:r w:rsidR="00804F23" w:rsidRPr="00146F1A">
        <w:rPr>
          <w:rFonts w:ascii="Calibri" w:eastAsia="Calibri" w:hAnsi="Calibri"/>
          <w:b/>
          <w:bCs/>
          <w:sz w:val="24"/>
          <w:szCs w:val="24"/>
        </w:rPr>
        <w:t>EN</w:t>
      </w:r>
      <w:r w:rsidR="00BD3FE5" w:rsidRPr="00146F1A">
        <w:rPr>
          <w:rFonts w:ascii="Calibri" w:eastAsia="Calibri" w:hAnsi="Calibri"/>
          <w:b/>
          <w:bCs/>
          <w:sz w:val="24"/>
          <w:szCs w:val="24"/>
        </w:rPr>
        <w:t>ANCE</w:t>
      </w:r>
      <w:r w:rsidR="00BD3FE5" w:rsidRPr="00146F1A">
        <w:rPr>
          <w:rFonts w:ascii="Calibri" w:eastAsia="Calibri" w:hAnsi="Calibri"/>
          <w:sz w:val="24"/>
          <w:szCs w:val="24"/>
        </w:rPr>
        <w:t xml:space="preserve"> in</w:t>
      </w:r>
      <w:r w:rsidR="00DE28E2" w:rsidRPr="00146F1A">
        <w:rPr>
          <w:rFonts w:ascii="Calibri" w:eastAsia="Calibri" w:hAnsi="Calibri"/>
          <w:sz w:val="24"/>
          <w:szCs w:val="24"/>
        </w:rPr>
        <w:t xml:space="preserve"> </w:t>
      </w:r>
      <w:r w:rsidR="00804F23" w:rsidRPr="00146F1A">
        <w:rPr>
          <w:rFonts w:ascii="Calibri" w:eastAsia="Calibri" w:hAnsi="Calibri"/>
          <w:b/>
          <w:bCs/>
          <w:sz w:val="24"/>
          <w:szCs w:val="24"/>
        </w:rPr>
        <w:t>TEAMS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804F23" w:rsidRPr="00146F1A">
        <w:rPr>
          <w:rFonts w:ascii="Calibri" w:eastAsia="Calibri" w:hAnsi="Calibri"/>
          <w:sz w:val="24"/>
          <w:szCs w:val="24"/>
        </w:rPr>
        <w:t>(</w:t>
      </w:r>
      <w:r w:rsidR="00804F23" w:rsidRPr="00146F1A">
        <w:rPr>
          <w:rFonts w:ascii="Calibri" w:eastAsia="Calibri" w:hAnsi="Calibri"/>
          <w:b/>
          <w:bCs/>
          <w:sz w:val="24"/>
          <w:szCs w:val="24"/>
        </w:rPr>
        <w:t>TROIKA ENGINEERING &amp; ASSET MANAGEMENT SOLUTIONS</w:t>
      </w:r>
      <w:r w:rsidR="00804F23" w:rsidRPr="00146F1A">
        <w:rPr>
          <w:rFonts w:ascii="Calibri" w:eastAsia="Calibri" w:hAnsi="Calibri"/>
          <w:sz w:val="24"/>
          <w:szCs w:val="24"/>
        </w:rPr>
        <w:t xml:space="preserve">) in </w:t>
      </w:r>
      <w:r w:rsidR="00804F23" w:rsidRPr="00146F1A">
        <w:rPr>
          <w:rFonts w:ascii="Calibri" w:eastAsia="Calibri" w:hAnsi="Calibri"/>
          <w:b/>
          <w:bCs/>
          <w:sz w:val="24"/>
          <w:szCs w:val="24"/>
        </w:rPr>
        <w:t>BANGALORE</w:t>
      </w:r>
      <w:proofErr w:type="gramStart"/>
      <w:r w:rsidR="00804F23" w:rsidRPr="00146F1A">
        <w:rPr>
          <w:rFonts w:ascii="Calibri" w:eastAsia="Calibri" w:hAnsi="Calibri"/>
          <w:b/>
          <w:bCs/>
          <w:sz w:val="24"/>
          <w:szCs w:val="24"/>
        </w:rPr>
        <w:t>,INDIA</w:t>
      </w:r>
      <w:proofErr w:type="gramEnd"/>
      <w:r w:rsidR="00804F23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685CD9" w:rsidRPr="00146F1A" w:rsidRDefault="00804F23" w:rsidP="00930A53">
      <w:pPr>
        <w:pStyle w:val="ListParagraph"/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</w:p>
    <w:p w:rsidR="003629D6" w:rsidRPr="00146F1A" w:rsidRDefault="00930A53" w:rsidP="00930A5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Worked as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 xml:space="preserve"> CUSTOMER SERVICE OFFICER </w:t>
      </w:r>
      <w:r w:rsidR="00685CD9" w:rsidRPr="00146F1A">
        <w:rPr>
          <w:rFonts w:ascii="Calibri" w:eastAsia="Calibri" w:hAnsi="Calibri"/>
          <w:sz w:val="24"/>
          <w:szCs w:val="24"/>
        </w:rPr>
        <w:t>in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 xml:space="preserve"> R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ECORD 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>M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ANAGEMENT 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>S</w:t>
      </w:r>
      <w:r w:rsidRPr="00146F1A">
        <w:rPr>
          <w:rFonts w:ascii="Calibri" w:eastAsia="Calibri" w:hAnsi="Calibri"/>
          <w:b/>
          <w:bCs/>
          <w:sz w:val="24"/>
          <w:szCs w:val="24"/>
        </w:rPr>
        <w:t>ERVICE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 xml:space="preserve"> DE</w:t>
      </w:r>
      <w:r w:rsidRPr="00146F1A">
        <w:rPr>
          <w:rFonts w:ascii="Calibri" w:eastAsia="Calibri" w:hAnsi="Calibri"/>
          <w:b/>
          <w:bCs/>
          <w:sz w:val="24"/>
          <w:szCs w:val="24"/>
        </w:rPr>
        <w:t>P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>ARTMENT, GULF WARE HOUSING COMPANY</w:t>
      </w:r>
      <w:r w:rsidR="00634BEB"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 xml:space="preserve">(GWC) </w:t>
      </w:r>
      <w:r w:rsidR="00685CD9" w:rsidRPr="00146F1A">
        <w:rPr>
          <w:rFonts w:ascii="Calibri" w:eastAsia="Calibri" w:hAnsi="Calibri"/>
          <w:sz w:val="24"/>
          <w:szCs w:val="24"/>
        </w:rPr>
        <w:t xml:space="preserve">in </w:t>
      </w:r>
      <w:r w:rsidR="00685CD9" w:rsidRPr="00146F1A">
        <w:rPr>
          <w:rFonts w:ascii="Calibri" w:eastAsia="Calibri" w:hAnsi="Calibri"/>
          <w:b/>
          <w:bCs/>
          <w:sz w:val="24"/>
          <w:szCs w:val="24"/>
        </w:rPr>
        <w:t>Qatar.</w:t>
      </w:r>
    </w:p>
    <w:p w:rsidR="00685CD9" w:rsidRPr="00146F1A" w:rsidRDefault="00685CD9" w:rsidP="00930A53">
      <w:p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</w:p>
    <w:p w:rsidR="00487FC3" w:rsidRPr="00146F1A" w:rsidRDefault="00482C69" w:rsidP="00930A5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Main project on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FF2B4F" w:rsidRPr="00146F1A">
        <w:rPr>
          <w:rFonts w:ascii="Calibri" w:eastAsia="Calibri" w:hAnsi="Calibri"/>
          <w:b/>
          <w:bCs/>
          <w:sz w:val="24"/>
          <w:szCs w:val="24"/>
        </w:rPr>
        <w:t>SUSTAINABLE ENERGY</w:t>
      </w:r>
      <w:r w:rsidR="00D11926" w:rsidRPr="00146F1A">
        <w:rPr>
          <w:rFonts w:ascii="Calibri" w:eastAsia="Calibri" w:hAnsi="Calibri"/>
          <w:b/>
          <w:bCs/>
          <w:sz w:val="24"/>
          <w:szCs w:val="24"/>
        </w:rPr>
        <w:t>–EFFICIENT WIRELESS APPLICATION USING VISIBLE LIGHT</w:t>
      </w:r>
      <w:r w:rsidR="00930A53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3629D6" w:rsidRPr="00146F1A" w:rsidRDefault="003629D6" w:rsidP="00930A53">
      <w:p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</w:p>
    <w:p w:rsidR="00D11926" w:rsidRPr="00146F1A" w:rsidRDefault="00482C69" w:rsidP="00930A5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Seminar on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D11926" w:rsidRPr="00146F1A">
        <w:rPr>
          <w:rFonts w:ascii="Calibri" w:eastAsia="Calibri" w:hAnsi="Calibri"/>
          <w:b/>
          <w:bCs/>
          <w:sz w:val="24"/>
          <w:szCs w:val="24"/>
        </w:rPr>
        <w:t>A TRANSFORMER-LESS HIGH POWER CONVERTER FOR LARGE PERMANENT WIND GENERATOR</w:t>
      </w:r>
      <w:r w:rsidR="00930A53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3629D6" w:rsidRPr="00146F1A" w:rsidRDefault="003629D6" w:rsidP="00930A53">
      <w:p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</w:p>
    <w:p w:rsidR="00487FC3" w:rsidRPr="00146F1A" w:rsidRDefault="00482C69" w:rsidP="00930A5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>Mini project on</w:t>
      </w:r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D11926" w:rsidRPr="00146F1A">
        <w:rPr>
          <w:rFonts w:ascii="Calibri" w:eastAsia="Calibri" w:hAnsi="Calibri"/>
          <w:b/>
          <w:bCs/>
          <w:sz w:val="24"/>
          <w:szCs w:val="24"/>
        </w:rPr>
        <w:t>ELECTROCARDIOGRAM SIGNAL ACQUISTION</w:t>
      </w:r>
      <w:proofErr w:type="gramStart"/>
      <w:r w:rsidR="00D11926" w:rsidRPr="00146F1A">
        <w:rPr>
          <w:rFonts w:ascii="Calibri" w:eastAsia="Calibri" w:hAnsi="Calibri"/>
          <w:b/>
          <w:bCs/>
          <w:sz w:val="24"/>
          <w:szCs w:val="24"/>
        </w:rPr>
        <w:t>,AMPLICATION</w:t>
      </w:r>
      <w:proofErr w:type="gramEnd"/>
      <w:r w:rsidR="00D11926" w:rsidRPr="00146F1A">
        <w:rPr>
          <w:rFonts w:ascii="Calibri" w:eastAsia="Calibri" w:hAnsi="Calibri"/>
          <w:b/>
          <w:bCs/>
          <w:sz w:val="24"/>
          <w:szCs w:val="24"/>
        </w:rPr>
        <w:t xml:space="preserve"> AND NOISE STUDY</w:t>
      </w:r>
      <w:r w:rsidR="00930A53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487FC3" w:rsidRPr="00146F1A" w:rsidRDefault="00487FC3" w:rsidP="00930A53">
      <w:pPr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</w:p>
    <w:p w:rsidR="007C26FE" w:rsidRPr="00146F1A" w:rsidRDefault="007C26FE" w:rsidP="003629D6">
      <w:pPr>
        <w:rPr>
          <w:rFonts w:ascii="Calibri" w:hAnsi="Calibri"/>
          <w:sz w:val="24"/>
          <w:szCs w:val="24"/>
        </w:rPr>
      </w:pPr>
    </w:p>
    <w:p w:rsidR="00487FC3" w:rsidRPr="00146F1A" w:rsidRDefault="00482C69" w:rsidP="003629D6">
      <w:pPr>
        <w:rPr>
          <w:rFonts w:ascii="Calibri" w:eastAsia="Calibri" w:hAnsi="Calibri" w:cs="Calibri"/>
          <w:sz w:val="28"/>
          <w:szCs w:val="28"/>
        </w:rPr>
      </w:pPr>
      <w:r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Pr="00146F1A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146F1A">
        <w:rPr>
          <w:rFonts w:ascii="Calibri" w:eastAsia="Calibri" w:hAnsi="Calibri" w:cs="Calibri"/>
          <w:b/>
          <w:sz w:val="28"/>
          <w:szCs w:val="28"/>
        </w:rPr>
        <w:t>H</w:t>
      </w:r>
      <w:r w:rsidRPr="00146F1A">
        <w:rPr>
          <w:rFonts w:ascii="Calibri" w:eastAsia="Calibri" w:hAnsi="Calibri" w:cs="Calibri"/>
          <w:b/>
          <w:spacing w:val="2"/>
          <w:sz w:val="28"/>
          <w:szCs w:val="28"/>
        </w:rPr>
        <w:t>O</w:t>
      </w:r>
      <w:r w:rsidRPr="00146F1A">
        <w:rPr>
          <w:rFonts w:ascii="Calibri" w:eastAsia="Calibri" w:hAnsi="Calibri" w:cs="Calibri"/>
          <w:b/>
          <w:spacing w:val="-1"/>
          <w:sz w:val="28"/>
          <w:szCs w:val="28"/>
        </w:rPr>
        <w:t>LAS</w:t>
      </w:r>
      <w:r w:rsidRPr="00146F1A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146F1A">
        <w:rPr>
          <w:rFonts w:ascii="Calibri" w:eastAsia="Calibri" w:hAnsi="Calibri" w:cs="Calibri"/>
          <w:b/>
          <w:sz w:val="28"/>
          <w:szCs w:val="28"/>
        </w:rPr>
        <w:t>I</w:t>
      </w:r>
      <w:r w:rsidRPr="00146F1A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146F1A">
        <w:rPr>
          <w:rFonts w:ascii="Calibri" w:eastAsia="Calibri" w:hAnsi="Calibri" w:cs="Calibri"/>
          <w:b/>
          <w:sz w:val="28"/>
          <w:szCs w:val="28"/>
        </w:rPr>
        <w:t>S</w:t>
      </w:r>
    </w:p>
    <w:p w:rsidR="00487FC3" w:rsidRPr="00146F1A" w:rsidRDefault="00487FC3">
      <w:pPr>
        <w:spacing w:before="2" w:line="240" w:lineRule="exact"/>
        <w:rPr>
          <w:rFonts w:ascii="Calibri" w:hAnsi="Calibri"/>
          <w:sz w:val="24"/>
          <w:szCs w:val="24"/>
        </w:rPr>
      </w:pPr>
    </w:p>
    <w:p w:rsidR="00487FC3" w:rsidRPr="00146F1A" w:rsidRDefault="00482C69" w:rsidP="00930A53">
      <w:pPr>
        <w:pStyle w:val="ListParagraph"/>
        <w:numPr>
          <w:ilvl w:val="0"/>
          <w:numId w:val="6"/>
        </w:numPr>
        <w:tabs>
          <w:tab w:val="left" w:pos="709"/>
        </w:tabs>
        <w:ind w:right="674"/>
        <w:jc w:val="both"/>
        <w:rPr>
          <w:rFonts w:ascii="Calibri" w:eastAsia="Calibri" w:hAnsi="Calibri" w:cs="Calibri"/>
          <w:spacing w:val="3"/>
          <w:sz w:val="24"/>
          <w:szCs w:val="24"/>
        </w:rPr>
      </w:pPr>
      <w:r w:rsidRPr="00146F1A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146F1A">
        <w:rPr>
          <w:rFonts w:ascii="Calibri" w:eastAsia="Calibri" w:hAnsi="Calibri" w:cs="Calibri"/>
          <w:sz w:val="24"/>
          <w:szCs w:val="24"/>
        </w:rPr>
        <w:t>om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pl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146F1A">
        <w:rPr>
          <w:rFonts w:ascii="Calibri" w:eastAsia="Calibri" w:hAnsi="Calibri" w:cs="Calibri"/>
          <w:sz w:val="24"/>
          <w:szCs w:val="24"/>
        </w:rPr>
        <w:t xml:space="preserve">d 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Bac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h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z w:val="24"/>
          <w:szCs w:val="24"/>
        </w:rPr>
        <w:t>f</w:t>
      </w:r>
      <w:r w:rsidRPr="00146F1A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c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z w:val="24"/>
          <w:szCs w:val="24"/>
        </w:rPr>
        <w:t>gy–</w:t>
      </w:r>
      <w:r w:rsidRPr="00146F1A"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ct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sz w:val="24"/>
          <w:szCs w:val="24"/>
        </w:rPr>
        <w:t>cal</w:t>
      </w:r>
      <w:r w:rsidRPr="00146F1A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&amp;</w:t>
      </w:r>
      <w:r w:rsidRPr="00146F1A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z w:val="24"/>
          <w:szCs w:val="24"/>
        </w:rPr>
        <w:t>ct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ni</w:t>
      </w:r>
      <w:r w:rsidRPr="00146F1A">
        <w:rPr>
          <w:rFonts w:ascii="Calibri" w:eastAsia="Calibri" w:hAnsi="Calibri" w:cs="Calibri"/>
          <w:b/>
          <w:spacing w:val="-4"/>
          <w:sz w:val="24"/>
          <w:szCs w:val="24"/>
        </w:rPr>
        <w:t>c</w:t>
      </w:r>
      <w:r w:rsidRPr="00146F1A">
        <w:rPr>
          <w:rFonts w:ascii="Calibri" w:eastAsia="Calibri" w:hAnsi="Calibri" w:cs="Calibri"/>
          <w:b/>
          <w:sz w:val="24"/>
          <w:szCs w:val="24"/>
        </w:rPr>
        <w:t>s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sz w:val="24"/>
          <w:szCs w:val="24"/>
        </w:rPr>
        <w:t>g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 w:rsidRPr="00146F1A"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sz w:val="24"/>
          <w:szCs w:val="24"/>
        </w:rPr>
        <w:t>g</w:t>
      </w:r>
      <w:r w:rsidRPr="00146F1A"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 w:rsidR="00AE37AA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5E6A66" w:rsidRPr="00146F1A">
        <w:rPr>
          <w:rFonts w:ascii="Calibri" w:eastAsia="Calibri" w:hAnsi="Calibri" w:cs="Calibri"/>
          <w:sz w:val="24"/>
          <w:szCs w:val="24"/>
        </w:rPr>
        <w:t xml:space="preserve">from </w:t>
      </w:r>
      <w:r w:rsidR="00D11926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KANNUR</w:t>
      </w:r>
      <w:r w:rsidR="00D11926"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z w:val="24"/>
          <w:szCs w:val="24"/>
        </w:rPr>
        <w:t>u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ni</w:t>
      </w:r>
      <w:r w:rsidRPr="00146F1A">
        <w:rPr>
          <w:rFonts w:ascii="Calibri" w:eastAsia="Calibri" w:hAnsi="Calibri" w:cs="Calibri"/>
          <w:sz w:val="24"/>
          <w:szCs w:val="24"/>
        </w:rPr>
        <w:t>v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er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146F1A">
        <w:rPr>
          <w:rFonts w:ascii="Calibri" w:eastAsia="Calibri" w:hAnsi="Calibri" w:cs="Calibri"/>
          <w:sz w:val="24"/>
          <w:szCs w:val="24"/>
        </w:rPr>
        <w:t>y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E07E2" w:rsidRPr="00146F1A">
        <w:rPr>
          <w:rFonts w:ascii="Calibri" w:eastAsia="Calibri" w:hAnsi="Calibri" w:cs="Calibri"/>
          <w:sz w:val="24"/>
          <w:szCs w:val="24"/>
        </w:rPr>
        <w:t xml:space="preserve">with </w:t>
      </w:r>
      <w:r w:rsidR="002C5509" w:rsidRPr="00146F1A">
        <w:rPr>
          <w:rFonts w:ascii="Calibri" w:eastAsia="Calibri" w:hAnsi="Calibri" w:cs="Calibri"/>
          <w:b/>
          <w:bCs/>
          <w:sz w:val="24"/>
          <w:szCs w:val="24"/>
        </w:rPr>
        <w:t>62.21%</w:t>
      </w:r>
    </w:p>
    <w:p w:rsidR="003629D6" w:rsidRPr="00146F1A" w:rsidRDefault="003629D6" w:rsidP="00930A53">
      <w:pPr>
        <w:tabs>
          <w:tab w:val="left" w:pos="820"/>
        </w:tabs>
        <w:ind w:left="820" w:right="674" w:hanging="360"/>
        <w:jc w:val="both"/>
        <w:rPr>
          <w:rFonts w:ascii="Calibri" w:eastAsia="Calibri" w:hAnsi="Calibri" w:cs="Calibri"/>
          <w:sz w:val="24"/>
          <w:szCs w:val="24"/>
        </w:rPr>
      </w:pPr>
    </w:p>
    <w:p w:rsidR="00487FC3" w:rsidRPr="00146F1A" w:rsidRDefault="00482C69" w:rsidP="00930A53">
      <w:pPr>
        <w:pStyle w:val="ListParagraph"/>
        <w:numPr>
          <w:ilvl w:val="0"/>
          <w:numId w:val="6"/>
        </w:numPr>
        <w:spacing w:before="27"/>
        <w:ind w:right="-586"/>
        <w:jc w:val="both"/>
        <w:rPr>
          <w:rFonts w:ascii="Calibri" w:eastAsia="Calibri" w:hAnsi="Calibri" w:cs="Calibri"/>
          <w:sz w:val="24"/>
          <w:szCs w:val="24"/>
        </w:rPr>
      </w:pPr>
      <w:r w:rsidRPr="00146F1A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ss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146F1A">
        <w:rPr>
          <w:rFonts w:ascii="Calibri" w:eastAsia="Calibri" w:hAnsi="Calibri" w:cs="Calibri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z w:val="24"/>
          <w:szCs w:val="24"/>
        </w:rPr>
        <w:t>1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2</w:t>
      </w:r>
      <w:proofErr w:type="spellStart"/>
      <w:r w:rsidRPr="00146F1A">
        <w:rPr>
          <w:rFonts w:ascii="Calibri" w:eastAsia="Calibri" w:hAnsi="Calibri" w:cs="Calibri"/>
          <w:spacing w:val="1"/>
          <w:position w:val="10"/>
          <w:sz w:val="24"/>
          <w:szCs w:val="24"/>
        </w:rPr>
        <w:t>t</w:t>
      </w:r>
      <w:r w:rsidRPr="00146F1A">
        <w:rPr>
          <w:rFonts w:ascii="Calibri" w:eastAsia="Calibri" w:hAnsi="Calibri" w:cs="Calibri"/>
          <w:position w:val="10"/>
          <w:sz w:val="24"/>
          <w:szCs w:val="24"/>
        </w:rPr>
        <w:t>h</w:t>
      </w:r>
      <w:proofErr w:type="spellEnd"/>
      <w:r w:rsidRPr="00146F1A">
        <w:rPr>
          <w:rFonts w:ascii="Calibri" w:eastAsia="Calibri" w:hAnsi="Calibri" w:cs="Calibri"/>
          <w:spacing w:val="15"/>
          <w:position w:val="10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z w:val="24"/>
          <w:szCs w:val="24"/>
        </w:rPr>
        <w:t>n</w:t>
      </w:r>
      <w:r w:rsidRPr="00146F1A">
        <w:rPr>
          <w:rFonts w:ascii="Calibri" w:eastAsia="Calibri" w:hAnsi="Calibri" w:cs="Calibri"/>
          <w:spacing w:val="5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ar</w:t>
      </w:r>
      <w:r w:rsidRPr="00146F1A">
        <w:rPr>
          <w:rFonts w:ascii="Calibri" w:eastAsia="Calibri" w:hAnsi="Calibri" w:cs="Calibri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z w:val="24"/>
          <w:szCs w:val="24"/>
        </w:rPr>
        <w:t>u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146F1A">
        <w:rPr>
          <w:rFonts w:ascii="Calibri" w:eastAsia="Calibri" w:hAnsi="Calibri" w:cs="Calibri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146F1A">
        <w:rPr>
          <w:rFonts w:ascii="Calibri" w:eastAsia="Calibri" w:hAnsi="Calibri" w:cs="Calibri"/>
          <w:sz w:val="24"/>
          <w:szCs w:val="24"/>
        </w:rPr>
        <w:t>r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B13B0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BOARD OF HIGHER SECONDARY EXAMINATION</w:t>
      </w:r>
      <w:r w:rsidR="003B13B0" w:rsidRPr="00146F1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sz w:val="24"/>
          <w:szCs w:val="24"/>
        </w:rPr>
        <w:t>from</w:t>
      </w:r>
      <w:r w:rsidR="003B13B0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sz w:val="24"/>
          <w:szCs w:val="24"/>
        </w:rPr>
        <w:t>Durga  Higher Secondary School with</w:t>
      </w:r>
      <w:r w:rsidR="003B13B0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2C5509" w:rsidRPr="00146F1A">
        <w:rPr>
          <w:rFonts w:ascii="Calibri" w:eastAsia="Calibri" w:hAnsi="Calibri" w:cs="Calibri"/>
          <w:b/>
          <w:bCs/>
          <w:sz w:val="24"/>
          <w:szCs w:val="24"/>
        </w:rPr>
        <w:t>73.16%</w:t>
      </w:r>
    </w:p>
    <w:p w:rsidR="003629D6" w:rsidRPr="00146F1A" w:rsidRDefault="003629D6" w:rsidP="00930A53">
      <w:pPr>
        <w:spacing w:before="27"/>
        <w:ind w:left="461"/>
        <w:jc w:val="both"/>
        <w:rPr>
          <w:rFonts w:ascii="Calibri" w:eastAsia="Calibri" w:hAnsi="Calibri" w:cs="Calibri"/>
          <w:sz w:val="24"/>
          <w:szCs w:val="24"/>
        </w:rPr>
      </w:pPr>
    </w:p>
    <w:p w:rsidR="00242D30" w:rsidRPr="00146F1A" w:rsidRDefault="00482C69" w:rsidP="00930A53">
      <w:pPr>
        <w:pStyle w:val="ListParagraph"/>
        <w:numPr>
          <w:ilvl w:val="0"/>
          <w:numId w:val="6"/>
        </w:numPr>
        <w:spacing w:before="27"/>
        <w:jc w:val="both"/>
        <w:rPr>
          <w:rFonts w:ascii="Calibri" w:eastAsia="Calibri" w:hAnsi="Calibri" w:cs="Calibri"/>
          <w:sz w:val="24"/>
          <w:szCs w:val="24"/>
        </w:rPr>
      </w:pPr>
      <w:r w:rsidRPr="00146F1A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ss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146F1A">
        <w:rPr>
          <w:rFonts w:ascii="Calibri" w:eastAsia="Calibri" w:hAnsi="Calibri" w:cs="Calibri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z w:val="24"/>
          <w:szCs w:val="24"/>
        </w:rPr>
        <w:t>1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0</w:t>
      </w:r>
      <w:proofErr w:type="spellStart"/>
      <w:r w:rsidRPr="00146F1A">
        <w:rPr>
          <w:rFonts w:ascii="Calibri" w:eastAsia="Calibri" w:hAnsi="Calibri" w:cs="Calibri"/>
          <w:spacing w:val="1"/>
          <w:position w:val="10"/>
          <w:sz w:val="24"/>
          <w:szCs w:val="24"/>
        </w:rPr>
        <w:t>t</w:t>
      </w:r>
      <w:r w:rsidRPr="00146F1A">
        <w:rPr>
          <w:rFonts w:ascii="Calibri" w:eastAsia="Calibri" w:hAnsi="Calibri" w:cs="Calibri"/>
          <w:position w:val="10"/>
          <w:sz w:val="24"/>
          <w:szCs w:val="24"/>
        </w:rPr>
        <w:t>h</w:t>
      </w:r>
      <w:proofErr w:type="spellEnd"/>
      <w:r w:rsidRPr="00146F1A">
        <w:rPr>
          <w:rFonts w:ascii="Calibri" w:eastAsia="Calibri" w:hAnsi="Calibri" w:cs="Calibri"/>
          <w:spacing w:val="15"/>
          <w:position w:val="10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z w:val="24"/>
          <w:szCs w:val="24"/>
        </w:rPr>
        <w:t>n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ar</w:t>
      </w:r>
      <w:r w:rsidRPr="00146F1A">
        <w:rPr>
          <w:rFonts w:ascii="Calibri" w:eastAsia="Calibri" w:hAnsi="Calibri" w:cs="Calibri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sz w:val="24"/>
          <w:szCs w:val="24"/>
        </w:rPr>
        <w:t>under</w:t>
      </w:r>
      <w:r w:rsidR="002715A2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b/>
          <w:bCs/>
          <w:sz w:val="24"/>
          <w:szCs w:val="24"/>
        </w:rPr>
        <w:t>KERALA BOARD FOR GENERAL EDUCATION</w:t>
      </w:r>
      <w:r w:rsidR="00CD48E5" w:rsidRPr="00146F1A">
        <w:rPr>
          <w:rFonts w:ascii="Calibri" w:eastAsia="Calibri" w:hAnsi="Calibri" w:cs="Calibri"/>
          <w:sz w:val="24"/>
          <w:szCs w:val="24"/>
        </w:rPr>
        <w:t xml:space="preserve"> from</w:t>
      </w:r>
      <w:r w:rsidR="003B13B0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sz w:val="24"/>
          <w:szCs w:val="24"/>
        </w:rPr>
        <w:t>Durga Higher Secondary School</w:t>
      </w:r>
      <w:r w:rsidR="003B13B0"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="00CD48E5" w:rsidRPr="00146F1A">
        <w:rPr>
          <w:rFonts w:ascii="Calibri" w:eastAsia="Calibri" w:hAnsi="Calibri" w:cs="Calibri"/>
          <w:sz w:val="24"/>
          <w:szCs w:val="24"/>
        </w:rPr>
        <w:t>with</w:t>
      </w:r>
      <w:r w:rsidR="003B13B0" w:rsidRPr="00146F1A">
        <w:rPr>
          <w:rFonts w:ascii="Calibri" w:eastAsia="Calibri" w:hAnsi="Calibri" w:cs="Calibri"/>
          <w:sz w:val="24"/>
          <w:szCs w:val="24"/>
        </w:rPr>
        <w:t xml:space="preserve"> 85%</w:t>
      </w:r>
      <w:r w:rsidR="00685CD9" w:rsidRPr="00146F1A">
        <w:rPr>
          <w:rFonts w:ascii="Calibri" w:eastAsia="Calibri" w:hAnsi="Calibri" w:cs="Calibri"/>
          <w:sz w:val="24"/>
          <w:szCs w:val="24"/>
        </w:rPr>
        <w:t>.</w:t>
      </w:r>
    </w:p>
    <w:p w:rsidR="00242D30" w:rsidRPr="00146F1A" w:rsidRDefault="00242D30" w:rsidP="00930A53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</w:p>
    <w:p w:rsidR="00930A53" w:rsidRPr="00146F1A" w:rsidRDefault="00930A53" w:rsidP="00242D30">
      <w:pPr>
        <w:spacing w:before="27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:rsidR="00685CD9" w:rsidRPr="00146F1A" w:rsidRDefault="005C155D" w:rsidP="00242D30">
      <w:pPr>
        <w:spacing w:before="27"/>
        <w:jc w:val="both"/>
        <w:rPr>
          <w:rFonts w:ascii="Calibri" w:eastAsia="Calibri" w:hAnsi="Calibri" w:cs="Calibri"/>
          <w:sz w:val="28"/>
          <w:szCs w:val="28"/>
        </w:rPr>
      </w:pPr>
      <w:r w:rsidRPr="00146F1A">
        <w:rPr>
          <w:rFonts w:ascii="Calibri" w:eastAsia="Calibri" w:hAnsi="Calibri" w:cs="Calibri"/>
          <w:b/>
          <w:bCs/>
          <w:sz w:val="28"/>
          <w:szCs w:val="28"/>
        </w:rPr>
        <w:t>EXPERIENCE</w:t>
      </w:r>
    </w:p>
    <w:p w:rsidR="00242D30" w:rsidRPr="00146F1A" w:rsidRDefault="00242D30" w:rsidP="00242D30">
      <w:pPr>
        <w:spacing w:before="27"/>
        <w:jc w:val="both"/>
        <w:rPr>
          <w:rFonts w:ascii="Calibri" w:eastAsia="Calibri" w:hAnsi="Calibri" w:cs="Calibri"/>
          <w:sz w:val="24"/>
          <w:szCs w:val="24"/>
        </w:rPr>
      </w:pPr>
    </w:p>
    <w:p w:rsidR="007C26FE" w:rsidRPr="00146F1A" w:rsidRDefault="003A541F" w:rsidP="00C5345A">
      <w:pPr>
        <w:pStyle w:val="Default"/>
        <w:tabs>
          <w:tab w:val="left" w:pos="1560"/>
          <w:tab w:val="left" w:pos="9214"/>
        </w:tabs>
        <w:spacing w:line="360" w:lineRule="auto"/>
        <w:rPr>
          <w:b/>
          <w:bCs/>
        </w:rPr>
      </w:pPr>
      <w:r w:rsidRPr="00146F1A">
        <w:rPr>
          <w:b/>
          <w:bCs/>
        </w:rPr>
        <w:t>FIRM</w:t>
      </w:r>
      <w:r w:rsidR="00536134" w:rsidRPr="00146F1A">
        <w:rPr>
          <w:b/>
          <w:bCs/>
        </w:rPr>
        <w:t>S</w:t>
      </w:r>
      <w:r w:rsidRPr="00146F1A">
        <w:rPr>
          <w:b/>
          <w:bCs/>
        </w:rPr>
        <w:t xml:space="preserve">: </w:t>
      </w:r>
      <w:r w:rsidR="001839C4" w:rsidRPr="00146F1A">
        <w:rPr>
          <w:b/>
          <w:bCs/>
        </w:rPr>
        <w:t xml:space="preserve">  </w:t>
      </w:r>
      <w:r w:rsidR="007C26FE" w:rsidRPr="00146F1A">
        <w:rPr>
          <w:b/>
          <w:bCs/>
        </w:rPr>
        <w:t>1</w:t>
      </w:r>
      <w:r w:rsidR="007C26FE" w:rsidRPr="00146F1A">
        <w:t xml:space="preserve">. </w:t>
      </w:r>
      <w:r w:rsidR="00C5345A" w:rsidRPr="00146F1A">
        <w:rPr>
          <w:b/>
          <w:bCs/>
        </w:rPr>
        <w:t xml:space="preserve">TEAMS (TROIKA </w:t>
      </w:r>
      <w:r w:rsidR="007C26FE" w:rsidRPr="00146F1A">
        <w:rPr>
          <w:b/>
          <w:bCs/>
        </w:rPr>
        <w:t>ENGINEERING AND ASSEST MANGAEMENT</w:t>
      </w:r>
      <w:r w:rsidR="00C5345A" w:rsidRPr="00146F1A">
        <w:rPr>
          <w:b/>
          <w:bCs/>
        </w:rPr>
        <w:t>)</w:t>
      </w:r>
      <w:r w:rsidR="007C26FE" w:rsidRPr="00146F1A">
        <w:rPr>
          <w:b/>
          <w:bCs/>
        </w:rPr>
        <w:t xml:space="preserve"> </w:t>
      </w:r>
      <w:r w:rsidR="00146F1A" w:rsidRPr="00146F1A">
        <w:rPr>
          <w:b/>
          <w:bCs/>
        </w:rPr>
        <w:t>BANGLORE</w:t>
      </w:r>
      <w:proofErr w:type="gramStart"/>
      <w:r w:rsidR="00146F1A" w:rsidRPr="00146F1A">
        <w:rPr>
          <w:b/>
          <w:bCs/>
        </w:rPr>
        <w:t>,INDIA</w:t>
      </w:r>
      <w:proofErr w:type="gramEnd"/>
      <w:r w:rsidR="00146F1A" w:rsidRPr="00146F1A">
        <w:rPr>
          <w:b/>
          <w:bCs/>
        </w:rPr>
        <w:t>.</w:t>
      </w:r>
      <w:r w:rsidR="00C5345A" w:rsidRPr="00146F1A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7B3D6D" w:rsidRPr="00146F1A">
        <w:rPr>
          <w:b/>
          <w:bCs/>
        </w:rPr>
        <w:t xml:space="preserve"> </w:t>
      </w:r>
      <w:r w:rsidR="00C5345A" w:rsidRPr="00146F1A">
        <w:rPr>
          <w:b/>
          <w:bCs/>
        </w:rPr>
        <w:t xml:space="preserve"> </w:t>
      </w:r>
    </w:p>
    <w:p w:rsidR="00C9706E" w:rsidRPr="00146F1A" w:rsidRDefault="00C9706E" w:rsidP="007B3D6D">
      <w:pPr>
        <w:pStyle w:val="Default"/>
        <w:tabs>
          <w:tab w:val="left" w:pos="1418"/>
          <w:tab w:val="left" w:pos="9214"/>
        </w:tabs>
        <w:spacing w:line="360" w:lineRule="auto"/>
        <w:rPr>
          <w:b/>
          <w:bCs/>
        </w:rPr>
      </w:pPr>
      <w:r w:rsidRPr="00146F1A">
        <w:rPr>
          <w:b/>
          <w:bCs/>
        </w:rPr>
        <w:t xml:space="preserve">                   </w:t>
      </w:r>
      <w:r w:rsidR="007B3D6D" w:rsidRPr="00146F1A">
        <w:rPr>
          <w:b/>
          <w:bCs/>
        </w:rPr>
        <w:t xml:space="preserve">     </w:t>
      </w:r>
      <w:proofErr w:type="gramStart"/>
      <w:r w:rsidR="00B411A7" w:rsidRPr="00146F1A">
        <w:rPr>
          <w:b/>
          <w:bCs/>
        </w:rPr>
        <w:t>ROLE :</w:t>
      </w:r>
      <w:proofErr w:type="gramEnd"/>
      <w:r w:rsidR="00B411A7" w:rsidRPr="00146F1A">
        <w:rPr>
          <w:b/>
          <w:bCs/>
        </w:rPr>
        <w:t xml:space="preserve"> ELECTRICAL ENGINEER MAINTANENCE</w:t>
      </w:r>
    </w:p>
    <w:p w:rsidR="00513C5A" w:rsidRPr="00146F1A" w:rsidRDefault="00536134" w:rsidP="007B3D6D">
      <w:pPr>
        <w:pStyle w:val="ListParagraph"/>
        <w:numPr>
          <w:ilvl w:val="0"/>
          <w:numId w:val="34"/>
        </w:numPr>
        <w:tabs>
          <w:tab w:val="left" w:pos="1418"/>
        </w:tabs>
        <w:spacing w:line="276" w:lineRule="auto"/>
        <w:ind w:left="2552" w:hanging="425"/>
        <w:rPr>
          <w:rFonts w:ascii="Calibri" w:hAnsi="Calibri"/>
          <w:b/>
          <w:bCs/>
          <w:sz w:val="24"/>
          <w:szCs w:val="24"/>
        </w:rPr>
      </w:pPr>
      <w:r w:rsidRPr="00146F1A">
        <w:rPr>
          <w:rFonts w:ascii="Calibri" w:hAnsi="Calibri"/>
          <w:b/>
          <w:bCs/>
          <w:sz w:val="24"/>
          <w:szCs w:val="24"/>
        </w:rPr>
        <w:t>Working in different phases of the project such as designing, maintenance</w:t>
      </w:r>
      <w:r w:rsidR="0058479D" w:rsidRPr="00146F1A">
        <w:rPr>
          <w:rFonts w:ascii="Calibri" w:hAnsi="Calibri"/>
          <w:b/>
          <w:bCs/>
          <w:sz w:val="24"/>
          <w:szCs w:val="24"/>
        </w:rPr>
        <w:t>.</w:t>
      </w:r>
    </w:p>
    <w:p w:rsidR="00B411A7" w:rsidRPr="00146F1A" w:rsidRDefault="00536134" w:rsidP="007B3D6D">
      <w:pPr>
        <w:pStyle w:val="ListParagraph"/>
        <w:numPr>
          <w:ilvl w:val="0"/>
          <w:numId w:val="34"/>
        </w:numPr>
        <w:tabs>
          <w:tab w:val="left" w:pos="1418"/>
        </w:tabs>
        <w:spacing w:line="276" w:lineRule="auto"/>
        <w:ind w:left="2552" w:hanging="425"/>
        <w:rPr>
          <w:rFonts w:ascii="Calibri" w:hAnsi="Calibri"/>
          <w:b/>
          <w:bCs/>
          <w:sz w:val="24"/>
          <w:szCs w:val="24"/>
        </w:rPr>
      </w:pPr>
      <w:r w:rsidRPr="00146F1A">
        <w:rPr>
          <w:rFonts w:ascii="Calibri" w:hAnsi="Calibri"/>
          <w:b/>
          <w:bCs/>
          <w:sz w:val="24"/>
          <w:szCs w:val="24"/>
        </w:rPr>
        <w:t xml:space="preserve">Supervision of </w:t>
      </w:r>
      <w:proofErr w:type="gramStart"/>
      <w:r w:rsidRPr="00146F1A">
        <w:rPr>
          <w:rFonts w:ascii="Calibri" w:hAnsi="Calibri"/>
          <w:b/>
          <w:bCs/>
          <w:sz w:val="24"/>
          <w:szCs w:val="24"/>
        </w:rPr>
        <w:t>Electrical  works</w:t>
      </w:r>
      <w:proofErr w:type="gramEnd"/>
      <w:r w:rsidRPr="00146F1A">
        <w:rPr>
          <w:rFonts w:ascii="Calibri" w:hAnsi="Calibri"/>
          <w:b/>
          <w:bCs/>
          <w:sz w:val="24"/>
          <w:szCs w:val="24"/>
        </w:rPr>
        <w:t xml:space="preserve"> in construction sites</w:t>
      </w:r>
      <w:r w:rsidR="00B411A7" w:rsidRPr="00146F1A">
        <w:rPr>
          <w:rFonts w:ascii="Calibri" w:hAnsi="Calibri"/>
          <w:b/>
          <w:bCs/>
          <w:sz w:val="24"/>
          <w:szCs w:val="24"/>
        </w:rPr>
        <w:t>.</w:t>
      </w:r>
    </w:p>
    <w:p w:rsidR="00B411A7" w:rsidRPr="00146F1A" w:rsidRDefault="00536134" w:rsidP="007B3D6D">
      <w:pPr>
        <w:pStyle w:val="ListParagraph"/>
        <w:numPr>
          <w:ilvl w:val="0"/>
          <w:numId w:val="34"/>
        </w:numPr>
        <w:tabs>
          <w:tab w:val="left" w:pos="1418"/>
        </w:tabs>
        <w:spacing w:line="276" w:lineRule="auto"/>
        <w:ind w:left="2552" w:hanging="425"/>
        <w:rPr>
          <w:rFonts w:ascii="Calibri" w:hAnsi="Calibri"/>
          <w:b/>
          <w:bCs/>
          <w:sz w:val="24"/>
          <w:szCs w:val="24"/>
        </w:rPr>
      </w:pPr>
      <w:r w:rsidRPr="00146F1A">
        <w:rPr>
          <w:rFonts w:ascii="Calibri" w:hAnsi="Calibri"/>
          <w:b/>
          <w:bCs/>
          <w:sz w:val="24"/>
          <w:szCs w:val="24"/>
        </w:rPr>
        <w:t>Troubleshooting problem regarding Electrical circuits</w:t>
      </w:r>
      <w:r w:rsidR="00B411A7" w:rsidRPr="00146F1A">
        <w:rPr>
          <w:rFonts w:ascii="Calibri" w:hAnsi="Calibri"/>
          <w:b/>
          <w:bCs/>
          <w:sz w:val="24"/>
          <w:szCs w:val="24"/>
        </w:rPr>
        <w:t>.</w:t>
      </w:r>
    </w:p>
    <w:p w:rsidR="00B411A7" w:rsidRPr="00146F1A" w:rsidRDefault="00B411A7" w:rsidP="007B3D6D">
      <w:pPr>
        <w:pStyle w:val="Default"/>
        <w:numPr>
          <w:ilvl w:val="0"/>
          <w:numId w:val="34"/>
        </w:numPr>
        <w:tabs>
          <w:tab w:val="left" w:pos="1418"/>
          <w:tab w:val="left" w:pos="1560"/>
          <w:tab w:val="left" w:pos="9214"/>
        </w:tabs>
        <w:spacing w:line="276" w:lineRule="auto"/>
        <w:ind w:left="2552" w:hanging="425"/>
        <w:rPr>
          <w:b/>
          <w:bCs/>
        </w:rPr>
      </w:pPr>
      <w:r w:rsidRPr="00146F1A">
        <w:rPr>
          <w:rFonts w:cs="Times New Roman"/>
          <w:b/>
          <w:bCs/>
          <w:color w:val="auto"/>
        </w:rPr>
        <w:t>Pr</w:t>
      </w:r>
      <w:r w:rsidR="00536134" w:rsidRPr="00146F1A">
        <w:rPr>
          <w:rFonts w:cs="Times New Roman"/>
          <w:b/>
          <w:bCs/>
          <w:color w:val="auto"/>
        </w:rPr>
        <w:t>eparation of single line diagrams, layouts, cable schedules, load lists etc</w:t>
      </w:r>
      <w:r w:rsidRPr="00146F1A">
        <w:rPr>
          <w:rFonts w:cs="Times New Roman"/>
          <w:b/>
          <w:bCs/>
          <w:color w:val="auto"/>
        </w:rPr>
        <w:t>.</w:t>
      </w:r>
    </w:p>
    <w:p w:rsidR="00513C5A" w:rsidRPr="00146F1A" w:rsidRDefault="00536134" w:rsidP="007B3D6D">
      <w:pPr>
        <w:pStyle w:val="Default"/>
        <w:numPr>
          <w:ilvl w:val="0"/>
          <w:numId w:val="34"/>
        </w:numPr>
        <w:tabs>
          <w:tab w:val="left" w:pos="1418"/>
          <w:tab w:val="left" w:pos="1560"/>
          <w:tab w:val="left" w:pos="9214"/>
        </w:tabs>
        <w:spacing w:line="276" w:lineRule="auto"/>
        <w:ind w:left="2552" w:hanging="425"/>
      </w:pPr>
      <w:r w:rsidRPr="00146F1A">
        <w:rPr>
          <w:rFonts w:cs="Times New Roman"/>
          <w:b/>
          <w:bCs/>
          <w:color w:val="auto"/>
        </w:rPr>
        <w:t xml:space="preserve">Preparation of lighting, </w:t>
      </w:r>
      <w:proofErr w:type="spellStart"/>
      <w:r w:rsidRPr="00146F1A">
        <w:rPr>
          <w:rFonts w:cs="Times New Roman"/>
          <w:b/>
          <w:bCs/>
          <w:color w:val="auto"/>
        </w:rPr>
        <w:t>earthing</w:t>
      </w:r>
      <w:proofErr w:type="spellEnd"/>
      <w:r w:rsidRPr="00146F1A">
        <w:rPr>
          <w:rFonts w:cs="Times New Roman"/>
          <w:b/>
          <w:bCs/>
          <w:color w:val="auto"/>
        </w:rPr>
        <w:t xml:space="preserve"> &amp; hazardous area classification layout</w:t>
      </w:r>
      <w:r w:rsidR="00B411A7" w:rsidRPr="00146F1A">
        <w:rPr>
          <w:rFonts w:cs="Times New Roman"/>
          <w:b/>
          <w:bCs/>
          <w:color w:val="auto"/>
        </w:rPr>
        <w:t>s</w:t>
      </w:r>
      <w:r w:rsidRPr="00146F1A">
        <w:rPr>
          <w:rFonts w:cs="Times New Roman"/>
          <w:b/>
          <w:bCs/>
          <w:color w:val="auto"/>
        </w:rPr>
        <w:t>.</w:t>
      </w:r>
      <w:r w:rsidR="00C5345A" w:rsidRPr="00146F1A">
        <w:t xml:space="preserve">     </w:t>
      </w:r>
    </w:p>
    <w:p w:rsidR="007C26FE" w:rsidRPr="00146F1A" w:rsidRDefault="00C5345A" w:rsidP="007B3D6D">
      <w:pPr>
        <w:pStyle w:val="Default"/>
        <w:tabs>
          <w:tab w:val="left" w:pos="1418"/>
          <w:tab w:val="left" w:pos="1560"/>
          <w:tab w:val="left" w:pos="9214"/>
        </w:tabs>
        <w:spacing w:line="276" w:lineRule="auto"/>
        <w:ind w:left="2552"/>
      </w:pPr>
      <w:r w:rsidRPr="00146F1A">
        <w:t xml:space="preserve">               </w:t>
      </w:r>
    </w:p>
    <w:p w:rsidR="00930A53" w:rsidRDefault="00536134" w:rsidP="00146F1A">
      <w:pPr>
        <w:pStyle w:val="Default"/>
        <w:tabs>
          <w:tab w:val="left" w:pos="1276"/>
          <w:tab w:val="left" w:pos="1560"/>
          <w:tab w:val="left" w:pos="9214"/>
        </w:tabs>
        <w:spacing w:line="360" w:lineRule="auto"/>
        <w:ind w:left="567"/>
        <w:jc w:val="both"/>
        <w:rPr>
          <w:b/>
          <w:bCs/>
        </w:rPr>
      </w:pPr>
      <w:r w:rsidRPr="00146F1A">
        <w:t xml:space="preserve">        </w:t>
      </w:r>
      <w:r w:rsidR="007B3D6D" w:rsidRPr="00146F1A">
        <w:t xml:space="preserve">     </w:t>
      </w:r>
      <w:r w:rsidR="00146F1A">
        <w:t xml:space="preserve"> </w:t>
      </w:r>
      <w:r w:rsidRPr="00146F1A">
        <w:rPr>
          <w:b/>
          <w:bCs/>
        </w:rPr>
        <w:t xml:space="preserve">Duration: </w:t>
      </w:r>
      <w:proofErr w:type="gramStart"/>
      <w:r w:rsidRPr="00146F1A">
        <w:rPr>
          <w:b/>
          <w:bCs/>
        </w:rPr>
        <w:t>3</w:t>
      </w:r>
      <w:r w:rsidRPr="00146F1A">
        <w:rPr>
          <w:b/>
          <w:bCs/>
          <w:vertAlign w:val="superscript"/>
        </w:rPr>
        <w:t xml:space="preserve">RD </w:t>
      </w:r>
      <w:r w:rsidR="00AB1B0F" w:rsidRPr="00146F1A">
        <w:rPr>
          <w:b/>
          <w:bCs/>
        </w:rPr>
        <w:t xml:space="preserve"> September</w:t>
      </w:r>
      <w:proofErr w:type="gramEnd"/>
      <w:r w:rsidRPr="00146F1A">
        <w:rPr>
          <w:b/>
          <w:bCs/>
        </w:rPr>
        <w:t xml:space="preserve"> 2013 to 28</w:t>
      </w:r>
      <w:r w:rsidR="00930A53" w:rsidRPr="00146F1A">
        <w:rPr>
          <w:b/>
          <w:bCs/>
          <w:vertAlign w:val="superscript"/>
        </w:rPr>
        <w:t>T</w:t>
      </w:r>
      <w:r w:rsidRPr="00146F1A">
        <w:rPr>
          <w:b/>
          <w:bCs/>
          <w:vertAlign w:val="superscript"/>
        </w:rPr>
        <w:t xml:space="preserve">h </w:t>
      </w:r>
      <w:r w:rsidRPr="00146F1A">
        <w:rPr>
          <w:b/>
          <w:bCs/>
        </w:rPr>
        <w:t>May</w:t>
      </w:r>
      <w:r w:rsidR="00AB1B0F" w:rsidRPr="00146F1A">
        <w:rPr>
          <w:b/>
          <w:bCs/>
        </w:rPr>
        <w:t xml:space="preserve"> 2015</w:t>
      </w:r>
      <w:r w:rsidRPr="00146F1A">
        <w:rPr>
          <w:b/>
          <w:bCs/>
        </w:rPr>
        <w:t>.</w:t>
      </w:r>
    </w:p>
    <w:p w:rsidR="00010083" w:rsidRPr="00146F1A" w:rsidRDefault="00010083" w:rsidP="00146F1A">
      <w:pPr>
        <w:pStyle w:val="Default"/>
        <w:tabs>
          <w:tab w:val="left" w:pos="1276"/>
          <w:tab w:val="left" w:pos="1560"/>
          <w:tab w:val="left" w:pos="9214"/>
        </w:tabs>
        <w:spacing w:line="360" w:lineRule="auto"/>
        <w:ind w:left="567"/>
        <w:jc w:val="both"/>
        <w:rPr>
          <w:b/>
          <w:bCs/>
        </w:rPr>
      </w:pPr>
    </w:p>
    <w:p w:rsidR="005C155D" w:rsidRPr="00146F1A" w:rsidRDefault="00930A53" w:rsidP="00930A53">
      <w:pPr>
        <w:pStyle w:val="Default"/>
        <w:tabs>
          <w:tab w:val="left" w:pos="1276"/>
          <w:tab w:val="left" w:pos="1560"/>
          <w:tab w:val="left" w:pos="9214"/>
        </w:tabs>
        <w:spacing w:line="360" w:lineRule="auto"/>
        <w:ind w:left="567"/>
        <w:jc w:val="both"/>
        <w:rPr>
          <w:b/>
          <w:bCs/>
        </w:rPr>
      </w:pPr>
      <w:r w:rsidRPr="00146F1A">
        <w:rPr>
          <w:b/>
          <w:bCs/>
        </w:rPr>
        <w:t xml:space="preserve">     </w:t>
      </w:r>
      <w:r w:rsidR="007B3D6D" w:rsidRPr="00146F1A">
        <w:t xml:space="preserve"> </w:t>
      </w:r>
      <w:r w:rsidR="00DE28E2" w:rsidRPr="00146F1A">
        <w:rPr>
          <w:b/>
          <w:bCs/>
        </w:rPr>
        <w:t>2</w:t>
      </w:r>
      <w:r w:rsidR="005C155D" w:rsidRPr="00146F1A">
        <w:t xml:space="preserve">. </w:t>
      </w:r>
      <w:r w:rsidR="005C155D" w:rsidRPr="00146F1A">
        <w:rPr>
          <w:b/>
          <w:bCs/>
        </w:rPr>
        <w:t>GULF WAREHOUSING COMPANY</w:t>
      </w:r>
      <w:proofErr w:type="gramStart"/>
      <w:r w:rsidR="005C155D" w:rsidRPr="00146F1A">
        <w:rPr>
          <w:b/>
          <w:bCs/>
        </w:rPr>
        <w:t>,QATAR</w:t>
      </w:r>
      <w:proofErr w:type="gramEnd"/>
    </w:p>
    <w:p w:rsidR="005C155D" w:rsidRPr="00146F1A" w:rsidRDefault="007B3D6D" w:rsidP="001839C4">
      <w:pPr>
        <w:pStyle w:val="Default"/>
        <w:tabs>
          <w:tab w:val="left" w:pos="9214"/>
        </w:tabs>
        <w:spacing w:line="360" w:lineRule="auto"/>
        <w:ind w:left="567"/>
        <w:jc w:val="both"/>
        <w:rPr>
          <w:b/>
          <w:bCs/>
        </w:rPr>
      </w:pPr>
      <w:r w:rsidRPr="00146F1A">
        <w:t xml:space="preserve">              </w:t>
      </w:r>
      <w:r w:rsidR="005C155D" w:rsidRPr="00146F1A">
        <w:t>DEPT</w:t>
      </w:r>
      <w:r w:rsidR="005C155D" w:rsidRPr="00146F1A">
        <w:rPr>
          <w:b/>
          <w:bCs/>
        </w:rPr>
        <w:t xml:space="preserve">: RECORD </w:t>
      </w:r>
      <w:proofErr w:type="gramStart"/>
      <w:r w:rsidR="005C155D" w:rsidRPr="00146F1A">
        <w:rPr>
          <w:b/>
          <w:bCs/>
        </w:rPr>
        <w:t>MANAGEMENT  SERVICE</w:t>
      </w:r>
      <w:proofErr w:type="gramEnd"/>
    </w:p>
    <w:p w:rsidR="005C155D" w:rsidRPr="00146F1A" w:rsidRDefault="005C155D" w:rsidP="001839C4">
      <w:pPr>
        <w:pStyle w:val="Default"/>
        <w:tabs>
          <w:tab w:val="left" w:pos="9214"/>
        </w:tabs>
        <w:spacing w:line="360" w:lineRule="auto"/>
        <w:ind w:left="567"/>
        <w:jc w:val="both"/>
        <w:rPr>
          <w:b/>
          <w:bCs/>
        </w:rPr>
      </w:pPr>
      <w:r w:rsidRPr="00146F1A">
        <w:rPr>
          <w:b/>
          <w:bCs/>
        </w:rPr>
        <w:t xml:space="preserve">              </w:t>
      </w:r>
      <w:r w:rsidR="007B3D6D" w:rsidRPr="00146F1A">
        <w:rPr>
          <w:rFonts w:eastAsia="Calibri"/>
          <w:b/>
          <w:bCs/>
        </w:rPr>
        <w:t>ROLE</w:t>
      </w:r>
      <w:r w:rsidRPr="00146F1A">
        <w:rPr>
          <w:rFonts w:eastAsia="Calibri"/>
          <w:b/>
          <w:bCs/>
        </w:rPr>
        <w:t>: CUSTOMER SERVICE OFFICER</w:t>
      </w:r>
    </w:p>
    <w:p w:rsidR="005C155D" w:rsidRPr="00146F1A" w:rsidRDefault="005C155D" w:rsidP="00513C5A">
      <w:pPr>
        <w:pStyle w:val="ListParagraph"/>
        <w:numPr>
          <w:ilvl w:val="0"/>
          <w:numId w:val="35"/>
        </w:numPr>
        <w:tabs>
          <w:tab w:val="left" w:pos="8080"/>
          <w:tab w:val="left" w:pos="9214"/>
        </w:tabs>
        <w:spacing w:line="360" w:lineRule="auto"/>
        <w:ind w:right="548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b/>
          <w:bCs/>
          <w:sz w:val="24"/>
          <w:szCs w:val="24"/>
        </w:rPr>
        <w:t>Making appointment with the customers</w:t>
      </w:r>
      <w:r w:rsidR="00513C5A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5C155D" w:rsidRPr="00146F1A" w:rsidRDefault="005C155D" w:rsidP="00513C5A">
      <w:pPr>
        <w:pStyle w:val="ListParagraph"/>
        <w:numPr>
          <w:ilvl w:val="0"/>
          <w:numId w:val="35"/>
        </w:numPr>
        <w:tabs>
          <w:tab w:val="left" w:pos="9214"/>
        </w:tabs>
        <w:spacing w:line="360" w:lineRule="auto"/>
        <w:ind w:right="407"/>
        <w:rPr>
          <w:rFonts w:ascii="Calibri" w:eastAsia="Calibri" w:hAnsi="Calibri"/>
          <w:b/>
          <w:bCs/>
          <w:sz w:val="24"/>
          <w:szCs w:val="24"/>
        </w:rPr>
      </w:pPr>
      <w:proofErr w:type="gramStart"/>
      <w:r w:rsidRPr="00146F1A">
        <w:rPr>
          <w:rFonts w:ascii="Calibri" w:eastAsia="Calibri" w:hAnsi="Calibri"/>
          <w:b/>
          <w:bCs/>
          <w:sz w:val="24"/>
          <w:szCs w:val="24"/>
        </w:rPr>
        <w:t>Collecting  records</w:t>
      </w:r>
      <w:proofErr w:type="gramEnd"/>
      <w:r w:rsidRPr="00146F1A">
        <w:rPr>
          <w:rFonts w:ascii="Calibri" w:eastAsia="Calibri" w:hAnsi="Calibri"/>
          <w:b/>
          <w:bCs/>
          <w:sz w:val="24"/>
          <w:szCs w:val="24"/>
        </w:rPr>
        <w:t xml:space="preserve"> from  customers</w:t>
      </w:r>
      <w:r w:rsidR="00513C5A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5C155D" w:rsidRPr="00146F1A" w:rsidRDefault="00513C5A" w:rsidP="00513C5A">
      <w:pPr>
        <w:pStyle w:val="ListParagraph"/>
        <w:numPr>
          <w:ilvl w:val="0"/>
          <w:numId w:val="35"/>
        </w:numPr>
        <w:tabs>
          <w:tab w:val="left" w:pos="8647"/>
          <w:tab w:val="left" w:pos="9214"/>
        </w:tabs>
        <w:spacing w:line="360" w:lineRule="auto"/>
        <w:ind w:right="1138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b/>
          <w:bCs/>
          <w:sz w:val="24"/>
          <w:szCs w:val="24"/>
        </w:rPr>
        <w:t xml:space="preserve">Recording and uploading data </w:t>
      </w:r>
      <w:proofErr w:type="gramStart"/>
      <w:r w:rsidRPr="00146F1A">
        <w:rPr>
          <w:rFonts w:ascii="Calibri" w:eastAsia="Calibri" w:hAnsi="Calibri"/>
          <w:b/>
          <w:bCs/>
          <w:sz w:val="24"/>
          <w:szCs w:val="24"/>
        </w:rPr>
        <w:t>to  the</w:t>
      </w:r>
      <w:proofErr w:type="gramEnd"/>
      <w:r w:rsidRPr="00146F1A"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="0058479D" w:rsidRPr="00146F1A">
        <w:rPr>
          <w:rFonts w:ascii="Calibri" w:eastAsia="Calibri" w:hAnsi="Calibri"/>
          <w:b/>
          <w:bCs/>
          <w:sz w:val="24"/>
          <w:szCs w:val="24"/>
        </w:rPr>
        <w:t>Database</w:t>
      </w:r>
      <w:r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5C155D" w:rsidRPr="00146F1A" w:rsidRDefault="005C155D" w:rsidP="00513C5A">
      <w:pPr>
        <w:pStyle w:val="ListParagraph"/>
        <w:numPr>
          <w:ilvl w:val="0"/>
          <w:numId w:val="35"/>
        </w:numPr>
        <w:tabs>
          <w:tab w:val="left" w:pos="9214"/>
        </w:tabs>
        <w:spacing w:line="360" w:lineRule="auto"/>
        <w:ind w:right="832"/>
        <w:rPr>
          <w:rFonts w:ascii="Calibri" w:eastAsia="Calibri" w:hAnsi="Calibri"/>
          <w:b/>
          <w:bCs/>
          <w:sz w:val="24"/>
          <w:szCs w:val="24"/>
        </w:rPr>
      </w:pPr>
      <w:proofErr w:type="spellStart"/>
      <w:proofErr w:type="gramStart"/>
      <w:r w:rsidRPr="00146F1A">
        <w:rPr>
          <w:rFonts w:ascii="Calibri" w:eastAsia="Calibri" w:hAnsi="Calibri"/>
          <w:b/>
          <w:bCs/>
          <w:sz w:val="24"/>
          <w:szCs w:val="24"/>
        </w:rPr>
        <w:t>Retriving</w:t>
      </w:r>
      <w:proofErr w:type="spellEnd"/>
      <w:r w:rsidRPr="00146F1A">
        <w:rPr>
          <w:rFonts w:ascii="Calibri" w:eastAsia="Calibri" w:hAnsi="Calibri"/>
          <w:b/>
          <w:bCs/>
          <w:sz w:val="24"/>
          <w:szCs w:val="24"/>
        </w:rPr>
        <w:t xml:space="preserve">  data</w:t>
      </w:r>
      <w:proofErr w:type="gramEnd"/>
      <w:r w:rsidRPr="00146F1A">
        <w:rPr>
          <w:rFonts w:ascii="Calibri" w:eastAsia="Calibri" w:hAnsi="Calibri"/>
          <w:b/>
          <w:bCs/>
          <w:sz w:val="24"/>
          <w:szCs w:val="24"/>
        </w:rPr>
        <w:t xml:space="preserve"> according  the customer</w:t>
      </w:r>
      <w:r w:rsidRPr="00146F1A">
        <w:rPr>
          <w:rFonts w:ascii="Calibri" w:eastAsia="Calibri" w:hAnsi="Calibri"/>
          <w:b/>
          <w:bCs/>
          <w:sz w:val="24"/>
          <w:szCs w:val="24"/>
          <w:vertAlign w:val="superscript"/>
        </w:rPr>
        <w:t>’</w:t>
      </w:r>
      <w:r w:rsidRPr="00146F1A">
        <w:rPr>
          <w:rFonts w:ascii="Calibri" w:eastAsia="Calibri" w:hAnsi="Calibri"/>
          <w:b/>
          <w:bCs/>
          <w:sz w:val="24"/>
          <w:szCs w:val="24"/>
        </w:rPr>
        <w:t>s  demand</w:t>
      </w:r>
      <w:r w:rsidR="00513C5A" w:rsidRPr="00146F1A">
        <w:rPr>
          <w:rFonts w:ascii="Calibri" w:eastAsia="Calibri" w:hAnsi="Calibri"/>
          <w:b/>
          <w:bCs/>
          <w:sz w:val="24"/>
          <w:szCs w:val="24"/>
        </w:rPr>
        <w:t>.</w:t>
      </w:r>
    </w:p>
    <w:p w:rsidR="00D70349" w:rsidRPr="00146F1A" w:rsidRDefault="00930A53" w:rsidP="00242D30">
      <w:pPr>
        <w:tabs>
          <w:tab w:val="left" w:pos="9214"/>
        </w:tabs>
        <w:spacing w:line="276" w:lineRule="auto"/>
        <w:ind w:right="832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b/>
          <w:bCs/>
          <w:sz w:val="24"/>
          <w:szCs w:val="24"/>
        </w:rPr>
        <w:t xml:space="preserve">                         </w:t>
      </w:r>
      <w:r w:rsidR="005C155D" w:rsidRPr="00146F1A">
        <w:rPr>
          <w:rFonts w:ascii="Calibri" w:eastAsia="Calibri" w:hAnsi="Calibri" w:cs="Calibri"/>
          <w:b/>
          <w:bCs/>
          <w:sz w:val="24"/>
          <w:szCs w:val="24"/>
        </w:rPr>
        <w:t>Duration:</w:t>
      </w:r>
      <w:r w:rsid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5C155D" w:rsidRPr="00146F1A">
        <w:rPr>
          <w:rFonts w:ascii="Calibri" w:eastAsia="Calibri" w:hAnsi="Calibri" w:cs="Calibri"/>
          <w:b/>
          <w:bCs/>
          <w:sz w:val="24"/>
          <w:szCs w:val="24"/>
        </w:rPr>
        <w:t>24</w:t>
      </w:r>
      <w:r w:rsidR="005C155D" w:rsidRPr="00146F1A"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Th</w:t>
      </w:r>
      <w:r w:rsid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Start"/>
      <w:r w:rsidR="00146F1A">
        <w:rPr>
          <w:rFonts w:ascii="Calibri" w:eastAsia="Calibri" w:hAnsi="Calibri" w:cs="Calibri"/>
          <w:b/>
          <w:bCs/>
          <w:sz w:val="24"/>
          <w:szCs w:val="24"/>
        </w:rPr>
        <w:t>J</w:t>
      </w:r>
      <w:r w:rsidR="00D70349" w:rsidRPr="00146F1A">
        <w:rPr>
          <w:rFonts w:ascii="Calibri" w:eastAsia="Calibri" w:hAnsi="Calibri" w:cs="Calibri"/>
          <w:b/>
          <w:bCs/>
          <w:sz w:val="24"/>
          <w:szCs w:val="24"/>
        </w:rPr>
        <w:t>une  2015</w:t>
      </w:r>
      <w:proofErr w:type="gramEnd"/>
      <w:r w:rsidR="00D70349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to 12</w:t>
      </w:r>
      <w:r w:rsidRPr="00146F1A"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T</w:t>
      </w:r>
      <w:r w:rsidR="00D70349" w:rsidRPr="00146F1A"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h</w:t>
      </w:r>
      <w:r w:rsidR="00D70349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May 2016</w:t>
      </w:r>
    </w:p>
    <w:p w:rsidR="005C155D" w:rsidRPr="00146F1A" w:rsidRDefault="00D70349" w:rsidP="00242D30">
      <w:pPr>
        <w:tabs>
          <w:tab w:val="left" w:pos="9214"/>
        </w:tabs>
        <w:spacing w:line="276" w:lineRule="auto"/>
        <w:ind w:right="832"/>
        <w:jc w:val="both"/>
        <w:rPr>
          <w:rFonts w:ascii="Calibri" w:eastAsia="Calibri" w:hAnsi="Calibri" w:cs="Calibri"/>
          <w:b/>
          <w:bCs/>
          <w:sz w:val="28"/>
          <w:szCs w:val="28"/>
          <w:vertAlign w:val="superscript"/>
        </w:rPr>
      </w:pPr>
      <w:r w:rsidRPr="00146F1A">
        <w:rPr>
          <w:rFonts w:ascii="Calibri" w:eastAsia="Calibri" w:hAnsi="Calibri" w:cs="Calibri"/>
          <w:b/>
          <w:bCs/>
          <w:sz w:val="28"/>
          <w:szCs w:val="28"/>
          <w:vertAlign w:val="superscript"/>
        </w:rPr>
        <w:t xml:space="preserve"> </w:t>
      </w:r>
    </w:p>
    <w:p w:rsidR="00487FC3" w:rsidRPr="00146F1A" w:rsidRDefault="003A541F" w:rsidP="00513C5A">
      <w:pPr>
        <w:pStyle w:val="Default"/>
        <w:tabs>
          <w:tab w:val="left" w:pos="1418"/>
        </w:tabs>
        <w:rPr>
          <w:rFonts w:eastAsia="Calibri"/>
          <w:b/>
          <w:bCs/>
          <w:sz w:val="28"/>
          <w:szCs w:val="28"/>
        </w:rPr>
      </w:pPr>
      <w:r w:rsidRPr="00146F1A">
        <w:rPr>
          <w:sz w:val="28"/>
          <w:szCs w:val="28"/>
        </w:rPr>
        <w:t xml:space="preserve"> </w:t>
      </w:r>
      <w:r w:rsidRPr="00146F1A">
        <w:rPr>
          <w:rFonts w:eastAsia="Calibri"/>
          <w:b/>
          <w:bCs/>
          <w:sz w:val="28"/>
          <w:szCs w:val="28"/>
        </w:rPr>
        <w:t>ROLES</w:t>
      </w:r>
      <w:r w:rsidRPr="00146F1A">
        <w:rPr>
          <w:rFonts w:eastAsia="Calibri"/>
          <w:b/>
          <w:bCs/>
          <w:spacing w:val="-1"/>
          <w:sz w:val="28"/>
          <w:szCs w:val="28"/>
        </w:rPr>
        <w:t xml:space="preserve"> </w:t>
      </w:r>
      <w:r w:rsidRPr="00146F1A">
        <w:rPr>
          <w:rFonts w:eastAsia="Calibri"/>
          <w:b/>
          <w:bCs/>
          <w:sz w:val="28"/>
          <w:szCs w:val="28"/>
        </w:rPr>
        <w:t>&amp;</w:t>
      </w:r>
      <w:r w:rsidRPr="00146F1A">
        <w:rPr>
          <w:rFonts w:eastAsia="Calibri"/>
          <w:b/>
          <w:bCs/>
          <w:spacing w:val="1"/>
          <w:sz w:val="28"/>
          <w:szCs w:val="28"/>
        </w:rPr>
        <w:t xml:space="preserve"> </w:t>
      </w:r>
      <w:r w:rsidRPr="00146F1A">
        <w:rPr>
          <w:rFonts w:eastAsia="Calibri"/>
          <w:b/>
          <w:bCs/>
          <w:sz w:val="28"/>
          <w:szCs w:val="28"/>
        </w:rPr>
        <w:t>R</w:t>
      </w:r>
      <w:r w:rsidRPr="00146F1A">
        <w:rPr>
          <w:rFonts w:eastAsia="Calibri"/>
          <w:b/>
          <w:bCs/>
          <w:spacing w:val="1"/>
          <w:sz w:val="28"/>
          <w:szCs w:val="28"/>
        </w:rPr>
        <w:t>E</w:t>
      </w:r>
      <w:r w:rsidRPr="00146F1A">
        <w:rPr>
          <w:rFonts w:eastAsia="Calibri"/>
          <w:b/>
          <w:bCs/>
          <w:spacing w:val="-1"/>
          <w:sz w:val="28"/>
          <w:szCs w:val="28"/>
        </w:rPr>
        <w:t>S</w:t>
      </w:r>
      <w:r w:rsidRPr="00146F1A">
        <w:rPr>
          <w:rFonts w:eastAsia="Calibri"/>
          <w:b/>
          <w:bCs/>
          <w:spacing w:val="1"/>
          <w:sz w:val="28"/>
          <w:szCs w:val="28"/>
        </w:rPr>
        <w:t>P</w:t>
      </w:r>
      <w:r w:rsidRPr="00146F1A">
        <w:rPr>
          <w:rFonts w:eastAsia="Calibri"/>
          <w:b/>
          <w:bCs/>
          <w:sz w:val="28"/>
          <w:szCs w:val="28"/>
        </w:rPr>
        <w:t>O</w:t>
      </w:r>
      <w:r w:rsidRPr="00146F1A">
        <w:rPr>
          <w:rFonts w:eastAsia="Calibri"/>
          <w:b/>
          <w:bCs/>
          <w:spacing w:val="1"/>
          <w:sz w:val="28"/>
          <w:szCs w:val="28"/>
        </w:rPr>
        <w:t>N</w:t>
      </w:r>
      <w:r w:rsidRPr="00146F1A">
        <w:rPr>
          <w:rFonts w:eastAsia="Calibri"/>
          <w:b/>
          <w:bCs/>
          <w:spacing w:val="-1"/>
          <w:sz w:val="28"/>
          <w:szCs w:val="28"/>
        </w:rPr>
        <w:t>S</w:t>
      </w:r>
      <w:r w:rsidRPr="00146F1A">
        <w:rPr>
          <w:rFonts w:eastAsia="Calibri"/>
          <w:b/>
          <w:bCs/>
          <w:sz w:val="28"/>
          <w:szCs w:val="28"/>
        </w:rPr>
        <w:t>IBILI</w:t>
      </w:r>
      <w:r w:rsidRPr="00146F1A">
        <w:rPr>
          <w:rFonts w:eastAsia="Calibri"/>
          <w:b/>
          <w:bCs/>
          <w:spacing w:val="-2"/>
          <w:sz w:val="28"/>
          <w:szCs w:val="28"/>
        </w:rPr>
        <w:t>T</w:t>
      </w:r>
      <w:r w:rsidRPr="00146F1A">
        <w:rPr>
          <w:rFonts w:eastAsia="Calibri"/>
          <w:b/>
          <w:bCs/>
          <w:sz w:val="28"/>
          <w:szCs w:val="28"/>
        </w:rPr>
        <w:t>IE</w:t>
      </w:r>
      <w:r w:rsidRPr="00146F1A">
        <w:rPr>
          <w:rFonts w:eastAsia="Calibri"/>
          <w:b/>
          <w:bCs/>
          <w:spacing w:val="1"/>
          <w:sz w:val="28"/>
          <w:szCs w:val="28"/>
        </w:rPr>
        <w:t>S</w:t>
      </w:r>
      <w:r w:rsidR="00482C69" w:rsidRPr="00146F1A">
        <w:rPr>
          <w:rFonts w:eastAsia="Calibri"/>
          <w:b/>
          <w:bCs/>
          <w:sz w:val="28"/>
          <w:szCs w:val="28"/>
        </w:rPr>
        <w:t>:</w:t>
      </w:r>
    </w:p>
    <w:p w:rsidR="00E96BE7" w:rsidRPr="00146F1A" w:rsidRDefault="00E96BE7" w:rsidP="00513C5A">
      <w:pPr>
        <w:pStyle w:val="Default"/>
        <w:tabs>
          <w:tab w:val="left" w:pos="1418"/>
        </w:tabs>
        <w:rPr>
          <w:rFonts w:eastAsia="Calibri"/>
        </w:rPr>
      </w:pPr>
    </w:p>
    <w:p w:rsidR="00487FC3" w:rsidRPr="00146F1A" w:rsidRDefault="003B13B0" w:rsidP="00E96BE7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COORDINATOR</w:t>
      </w:r>
      <w:r w:rsidRPr="00146F1A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7569B2" w:rsidRPr="00146F1A"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 w:rsidRPr="00146F1A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7569B2" w:rsidRPr="00146F1A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National </w:t>
      </w:r>
      <w:r w:rsidR="007569B2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Conference On Advanced Trends In Engineering And   Technology</w:t>
      </w:r>
      <w:r w:rsidR="00D66781" w:rsidRPr="00146F1A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D66781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in </w:t>
      </w:r>
      <w:proofErr w:type="gramStart"/>
      <w:r w:rsidR="00D66781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Vimal</w:t>
      </w:r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  </w:t>
      </w:r>
      <w:proofErr w:type="spellStart"/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Jyothi</w:t>
      </w:r>
      <w:proofErr w:type="spellEnd"/>
      <w:proofErr w:type="gramEnd"/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  </w:t>
      </w:r>
      <w:proofErr w:type="spellStart"/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Engg</w:t>
      </w:r>
      <w:proofErr w:type="spellEnd"/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. College ,</w:t>
      </w:r>
      <w:proofErr w:type="spellStart"/>
      <w:r w:rsidR="00413064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kannur</w:t>
      </w:r>
      <w:r w:rsidR="00D66781" w:rsidRPr="00146F1A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,kerala</w:t>
      </w:r>
      <w:proofErr w:type="spellEnd"/>
    </w:p>
    <w:p w:rsidR="00930A53" w:rsidRPr="00146F1A" w:rsidRDefault="00930A53" w:rsidP="003629D6">
      <w:pPr>
        <w:spacing w:before="60"/>
        <w:rPr>
          <w:rFonts w:ascii="Calibri" w:eastAsia="Symbol" w:hAnsi="Calibri" w:cs="Symbol"/>
          <w:b/>
          <w:bCs/>
          <w:sz w:val="24"/>
          <w:szCs w:val="24"/>
        </w:rPr>
      </w:pPr>
    </w:p>
    <w:p w:rsidR="00487FC3" w:rsidRPr="00146F1A" w:rsidRDefault="00C24312" w:rsidP="003629D6">
      <w:pPr>
        <w:spacing w:before="60"/>
        <w:rPr>
          <w:rFonts w:ascii="Calibri" w:eastAsia="Calibri" w:hAnsi="Calibri" w:cs="Calibri"/>
          <w:sz w:val="28"/>
          <w:szCs w:val="28"/>
        </w:rPr>
      </w:pPr>
      <w:r w:rsidRPr="00C24312">
        <w:rPr>
          <w:rFonts w:ascii="Calibri" w:hAnsi="Calibri"/>
          <w:sz w:val="28"/>
          <w:szCs w:val="28"/>
        </w:rPr>
        <w:pict>
          <v:group id="_x0000_s1038" style="position:absolute;margin-left:23.95pt;margin-top:23.75pt;width:564.3pt;height:744.7pt;z-index:-251658240;mso-position-horizontal-relative:page;mso-position-vertical-relative:page" coordorigin="479,475" coordsize="11286,14894">
            <v:group id="_x0000_s1039" style="position:absolute;left:488;top:484;width:11268;height:0" coordorigin="488,484" coordsize="11268,0">
              <v:shape id="_x0000_s1046" style="position:absolute;left:488;top:484;width:11268;height:0" coordorigin="488,484" coordsize="11268,0" path="m488,484r11268,e" filled="f" strokeweight=".5pt">
                <v:path arrowok="t"/>
              </v:shape>
              <v:group id="_x0000_s1040" style="position:absolute;left:484;top:480;width:0;height:14884" coordorigin="484,480" coordsize="0,14884">
                <v:shape id="_x0000_s1045" style="position:absolute;left:484;top:480;width:0;height:14884" coordorigin="484,480" coordsize="0,14884" path="m484,480r,14884e" filled="f" strokeweight=".5pt">
                  <v:path arrowok="t"/>
                </v:shape>
                <v:group id="_x0000_s1041" style="position:absolute;left:11760;top:480;width:0;height:14884" coordorigin="11760,480" coordsize="0,14884">
                  <v:shape id="_x0000_s1044" style="position:absolute;left:11760;top:480;width:0;height:14884" coordorigin="11760,480" coordsize="0,14884" path="m11760,480r,14884e" filled="f" strokeweight=".17636mm">
                    <v:path arrowok="t"/>
                  </v:shape>
                  <v:group id="_x0000_s1042" style="position:absolute;left:488;top:15360;width:11268;height:0" coordorigin="488,15360" coordsize="11268,0">
                    <v:shape id="_x0000_s1043" style="position:absolute;left:488;top:15360;width:11268;height:0" coordorigin="488,15360" coordsize="11268,0" path="m488,15360r11268,e" filled="f" strokeweight=".5pt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I</w:t>
      </w:r>
      <w:r w:rsidR="00482C69" w:rsidRPr="00146F1A"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DU</w:t>
      </w:r>
      <w:r w:rsidR="00482C69" w:rsidRPr="00146F1A"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 w:rsidR="00482C69" w:rsidRPr="00146F1A">
        <w:rPr>
          <w:rFonts w:ascii="Calibri" w:eastAsia="Calibri" w:hAnsi="Calibri" w:cs="Calibri"/>
          <w:b/>
          <w:spacing w:val="1"/>
          <w:sz w:val="28"/>
          <w:szCs w:val="28"/>
        </w:rPr>
        <w:t>TR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I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 xml:space="preserve">L 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XP</w:t>
      </w:r>
      <w:r w:rsidR="00482C69" w:rsidRPr="00146F1A">
        <w:rPr>
          <w:rFonts w:ascii="Calibri" w:eastAsia="Calibri" w:hAnsi="Calibri" w:cs="Calibri"/>
          <w:b/>
          <w:spacing w:val="2"/>
          <w:sz w:val="28"/>
          <w:szCs w:val="28"/>
        </w:rPr>
        <w:t>O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URE</w:t>
      </w:r>
    </w:p>
    <w:p w:rsidR="00487FC3" w:rsidRPr="00146F1A" w:rsidRDefault="00487FC3">
      <w:pPr>
        <w:spacing w:before="3" w:line="240" w:lineRule="exact"/>
        <w:rPr>
          <w:rFonts w:ascii="Calibri" w:hAnsi="Calibri"/>
          <w:sz w:val="24"/>
          <w:szCs w:val="24"/>
        </w:rPr>
      </w:pPr>
    </w:p>
    <w:p w:rsidR="00487FC3" w:rsidRPr="00146F1A" w:rsidRDefault="00482C69" w:rsidP="00FF2B4F">
      <w:pPr>
        <w:pStyle w:val="ListParagraph"/>
        <w:numPr>
          <w:ilvl w:val="0"/>
          <w:numId w:val="13"/>
        </w:num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146F1A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146F1A">
        <w:rPr>
          <w:rFonts w:ascii="Calibri" w:eastAsia="Calibri" w:hAnsi="Calibri" w:cs="Calibri"/>
          <w:sz w:val="24"/>
          <w:szCs w:val="24"/>
        </w:rPr>
        <w:t>n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er</w:t>
      </w:r>
      <w:r w:rsidRPr="00146F1A">
        <w:rPr>
          <w:rFonts w:ascii="Calibri" w:eastAsia="Calibri" w:hAnsi="Calibri" w:cs="Calibri"/>
          <w:sz w:val="24"/>
          <w:szCs w:val="24"/>
        </w:rPr>
        <w:t>go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146F1A">
        <w:rPr>
          <w:rFonts w:ascii="Calibri" w:eastAsia="Calibri" w:hAnsi="Calibri" w:cs="Calibri"/>
          <w:sz w:val="24"/>
          <w:szCs w:val="24"/>
        </w:rPr>
        <w:t>e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E37AA" w:rsidRPr="00146F1A">
        <w:rPr>
          <w:rFonts w:ascii="Calibri" w:eastAsia="Calibri" w:hAnsi="Calibri" w:cs="Calibri"/>
          <w:sz w:val="24"/>
          <w:szCs w:val="24"/>
        </w:rPr>
        <w:t xml:space="preserve">5 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4"/>
          <w:sz w:val="24"/>
          <w:szCs w:val="24"/>
        </w:rPr>
        <w:t>d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z w:val="24"/>
          <w:szCs w:val="24"/>
        </w:rPr>
        <w:t>ys of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sz w:val="24"/>
          <w:szCs w:val="24"/>
        </w:rPr>
        <w:t>-p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l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146F1A">
        <w:rPr>
          <w:rFonts w:ascii="Calibri" w:eastAsia="Calibri" w:hAnsi="Calibri" w:cs="Calibri"/>
          <w:sz w:val="24"/>
          <w:szCs w:val="24"/>
        </w:rPr>
        <w:t>nt</w:t>
      </w:r>
      <w:r w:rsidRPr="00146F1A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E37AA" w:rsidRPr="00146F1A">
        <w:rPr>
          <w:rFonts w:ascii="Calibri" w:eastAsia="Calibri" w:hAnsi="Calibri" w:cs="Calibri"/>
          <w:sz w:val="24"/>
          <w:szCs w:val="24"/>
        </w:rPr>
        <w:t>training</w:t>
      </w:r>
      <w:r w:rsidRPr="00146F1A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sz w:val="24"/>
          <w:szCs w:val="24"/>
        </w:rPr>
        <w:t>n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Pr="00146F1A">
        <w:rPr>
          <w:rFonts w:ascii="Calibri" w:eastAsia="Calibri" w:hAnsi="Calibri" w:cs="Calibri"/>
          <w:b/>
          <w:bCs/>
          <w:sz w:val="24"/>
          <w:szCs w:val="24"/>
        </w:rPr>
        <w:t>B</w:t>
      </w:r>
      <w:r w:rsidR="00AE37AA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hel</w:t>
      </w:r>
      <w:proofErr w:type="spellEnd"/>
      <w:r w:rsidR="00AE37AA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="00AE37AA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Eml</w:t>
      </w:r>
      <w:proofErr w:type="spellEnd"/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146F1A">
        <w:rPr>
          <w:rFonts w:ascii="Calibri" w:eastAsia="Calibri" w:hAnsi="Calibri" w:cs="Calibri"/>
          <w:b/>
          <w:bCs/>
          <w:sz w:val="24"/>
          <w:szCs w:val="24"/>
        </w:rPr>
        <w:t>k</w:t>
      </w:r>
      <w:r w:rsidR="00AE37AA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asragod</w:t>
      </w:r>
      <w:r w:rsidR="00634BEB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,kerala,india</w:t>
      </w:r>
      <w:proofErr w:type="spellEnd"/>
      <w:r w:rsidRPr="00146F1A">
        <w:rPr>
          <w:rFonts w:ascii="Calibri" w:eastAsia="Calibri" w:hAnsi="Calibri" w:cs="Calibri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146F1A">
        <w:rPr>
          <w:rFonts w:ascii="Calibri" w:eastAsia="Calibri" w:hAnsi="Calibri" w:cs="Calibri"/>
          <w:sz w:val="24"/>
          <w:szCs w:val="24"/>
        </w:rPr>
        <w:t>om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4"/>
          <w:sz w:val="24"/>
          <w:szCs w:val="24"/>
        </w:rPr>
        <w:t>1</w:t>
      </w:r>
      <w:r w:rsidR="00426437" w:rsidRPr="00146F1A">
        <w:rPr>
          <w:rFonts w:ascii="Calibri" w:eastAsia="Calibri" w:hAnsi="Calibri" w:cs="Calibri"/>
          <w:b/>
          <w:bCs/>
          <w:spacing w:val="4"/>
          <w:sz w:val="24"/>
          <w:szCs w:val="24"/>
        </w:rPr>
        <w:t>3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-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0</w:t>
      </w:r>
      <w:r w:rsidR="00426437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9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-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0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1</w:t>
      </w:r>
      <w:r w:rsidR="00426437" w:rsidRPr="00146F1A">
        <w:rPr>
          <w:rFonts w:ascii="Calibri" w:eastAsia="Calibri" w:hAnsi="Calibri" w:cs="Calibri"/>
          <w:b/>
          <w:bCs/>
          <w:sz w:val="24"/>
          <w:szCs w:val="24"/>
        </w:rPr>
        <w:t>1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146F1A">
        <w:rPr>
          <w:rFonts w:ascii="Calibri" w:eastAsia="Calibri" w:hAnsi="Calibri" w:cs="Calibri"/>
          <w:sz w:val="24"/>
          <w:szCs w:val="24"/>
        </w:rPr>
        <w:t>o</w:t>
      </w:r>
      <w:r w:rsidRPr="00146F1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569B2" w:rsidRPr="00146F1A">
        <w:rPr>
          <w:rFonts w:ascii="Calibri" w:eastAsia="Calibri" w:hAnsi="Calibri" w:cs="Calibri"/>
          <w:spacing w:val="-2"/>
          <w:sz w:val="24"/>
          <w:szCs w:val="24"/>
        </w:rPr>
        <w:t xml:space="preserve"> 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1</w:t>
      </w:r>
      <w:r w:rsidR="00426437" w:rsidRPr="00146F1A">
        <w:rPr>
          <w:rFonts w:ascii="Calibri" w:eastAsia="Calibri" w:hAnsi="Calibri" w:cs="Calibri"/>
          <w:b/>
          <w:bCs/>
          <w:spacing w:val="3"/>
          <w:sz w:val="24"/>
          <w:szCs w:val="24"/>
        </w:rPr>
        <w:t>7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-0</w:t>
      </w:r>
      <w:r w:rsidR="00426437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9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-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0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1</w:t>
      </w:r>
      <w:r w:rsidR="00426437" w:rsidRPr="00146F1A">
        <w:rPr>
          <w:rFonts w:ascii="Calibri" w:eastAsia="Calibri" w:hAnsi="Calibri" w:cs="Calibri"/>
          <w:b/>
          <w:bCs/>
          <w:sz w:val="24"/>
          <w:szCs w:val="24"/>
        </w:rPr>
        <w:t>1</w:t>
      </w:r>
      <w:r w:rsidRPr="00146F1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6437" w:rsidRPr="00146F1A">
        <w:rPr>
          <w:rFonts w:ascii="Calibri" w:eastAsia="Calibri" w:hAnsi="Calibri" w:cs="Calibri"/>
          <w:spacing w:val="-1"/>
          <w:sz w:val="24"/>
          <w:szCs w:val="24"/>
        </w:rPr>
        <w:t>for acquiring practical knowledge on the working of brushless alternators</w:t>
      </w:r>
      <w:r w:rsidR="003A3BA2" w:rsidRPr="00146F1A">
        <w:rPr>
          <w:rFonts w:ascii="Calibri" w:eastAsia="Calibri" w:hAnsi="Calibri" w:cs="Calibri"/>
          <w:spacing w:val="-1"/>
          <w:sz w:val="24"/>
          <w:szCs w:val="24"/>
        </w:rPr>
        <w:t>, stages of construction, winding etc. to make academics strengthening.</w:t>
      </w:r>
    </w:p>
    <w:p w:rsidR="00BA5D1C" w:rsidRDefault="00010083" w:rsidP="00BA5D1C">
      <w:pPr>
        <w:rPr>
          <w:rFonts w:ascii="Calibri" w:hAnsi="Calibri" w:cs="Arial"/>
          <w:b/>
          <w:bCs/>
          <w:sz w:val="28"/>
          <w:szCs w:val="28"/>
          <w:shd w:val="clear" w:color="auto" w:fill="FFFFFF"/>
        </w:rPr>
      </w:pPr>
      <w:r>
        <w:rPr>
          <w:rFonts w:ascii="Calibri" w:hAnsi="Calibri" w:cs="Arial"/>
          <w:b/>
          <w:bCs/>
          <w:sz w:val="28"/>
          <w:szCs w:val="28"/>
          <w:shd w:val="clear" w:color="auto" w:fill="FFFFFF"/>
        </w:rPr>
        <w:t>COURSE  AND SOFTWARE</w:t>
      </w:r>
    </w:p>
    <w:p w:rsidR="00010083" w:rsidRDefault="00010083" w:rsidP="00BA5D1C">
      <w:pPr>
        <w:rPr>
          <w:rFonts w:ascii="Calibri" w:hAnsi="Calibri" w:cs="Arial"/>
          <w:b/>
          <w:bCs/>
          <w:sz w:val="28"/>
          <w:szCs w:val="28"/>
          <w:shd w:val="clear" w:color="auto" w:fill="FFFFFF"/>
        </w:rPr>
      </w:pPr>
    </w:p>
    <w:p w:rsidR="00010083" w:rsidRPr="00010083" w:rsidRDefault="00010083" w:rsidP="00010083">
      <w:pPr>
        <w:pStyle w:val="ListParagraph"/>
        <w:numPr>
          <w:ilvl w:val="0"/>
          <w:numId w:val="41"/>
        </w:numPr>
        <w:rPr>
          <w:rFonts w:ascii="Calibri" w:hAnsi="Calibri" w:cs="Arial"/>
          <w:b/>
          <w:bCs/>
          <w:sz w:val="24"/>
          <w:szCs w:val="24"/>
          <w:shd w:val="clear" w:color="auto" w:fill="FFFFFF"/>
        </w:rPr>
      </w:pPr>
      <w:r w:rsidRPr="00010083">
        <w:rPr>
          <w:rFonts w:ascii="Calibri" w:hAnsi="Calibri" w:cs="Arial"/>
          <w:b/>
          <w:bCs/>
          <w:sz w:val="24"/>
          <w:szCs w:val="24"/>
          <w:shd w:val="clear" w:color="auto" w:fill="FFFFFF"/>
        </w:rPr>
        <w:t xml:space="preserve">Undergone course in ELECTRICAL DESIGNING AND DRAFTING and REVIT </w:t>
      </w:r>
      <w:proofErr w:type="gramStart"/>
      <w:r w:rsidRPr="00010083">
        <w:rPr>
          <w:rFonts w:ascii="Calibri" w:hAnsi="Calibri" w:cs="Arial"/>
          <w:b/>
          <w:bCs/>
          <w:sz w:val="24"/>
          <w:szCs w:val="24"/>
          <w:shd w:val="clear" w:color="auto" w:fill="FFFFFF"/>
        </w:rPr>
        <w:t>ELECTRICAL  from</w:t>
      </w:r>
      <w:proofErr w:type="gramEnd"/>
      <w:r w:rsidRPr="00010083">
        <w:rPr>
          <w:rFonts w:ascii="Calibri" w:hAnsi="Calibri" w:cs="Arial"/>
          <w:b/>
          <w:bCs/>
          <w:sz w:val="24"/>
          <w:szCs w:val="24"/>
          <w:shd w:val="clear" w:color="auto" w:fill="FFFFFF"/>
        </w:rPr>
        <w:t xml:space="preserve"> TORQUE </w:t>
      </w:r>
      <w:proofErr w:type="spellStart"/>
      <w:r w:rsidRPr="00010083">
        <w:rPr>
          <w:rFonts w:ascii="Calibri" w:hAnsi="Calibri" w:cs="Arial"/>
          <w:b/>
          <w:bCs/>
          <w:sz w:val="24"/>
          <w:szCs w:val="24"/>
          <w:shd w:val="clear" w:color="auto" w:fill="FFFFFF"/>
        </w:rPr>
        <w:t>MEP,Ernakulam,Kerala,India</w:t>
      </w:r>
      <w:proofErr w:type="spellEnd"/>
      <w:r>
        <w:rPr>
          <w:rFonts w:ascii="Calibri" w:hAnsi="Calibri" w:cs="Arial"/>
          <w:b/>
          <w:bCs/>
          <w:sz w:val="24"/>
          <w:szCs w:val="24"/>
          <w:shd w:val="clear" w:color="auto" w:fill="FFFFFF"/>
        </w:rPr>
        <w:t>.</w:t>
      </w:r>
    </w:p>
    <w:p w:rsidR="00BA5D1C" w:rsidRPr="00010083" w:rsidRDefault="00BA5D1C" w:rsidP="00BA5D1C">
      <w:pPr>
        <w:rPr>
          <w:rFonts w:ascii="Calibri" w:hAnsi="Calibri" w:cs="Arial"/>
          <w:b/>
          <w:bCs/>
          <w:sz w:val="24"/>
          <w:szCs w:val="24"/>
          <w:shd w:val="clear" w:color="auto" w:fill="FFFFFF"/>
        </w:rPr>
      </w:pPr>
    </w:p>
    <w:p w:rsidR="00536134" w:rsidRPr="00010083" w:rsidRDefault="00BA5D1C" w:rsidP="00BA5D1C">
      <w:pPr>
        <w:pStyle w:val="Default"/>
        <w:numPr>
          <w:ilvl w:val="0"/>
          <w:numId w:val="32"/>
        </w:numPr>
        <w:tabs>
          <w:tab w:val="left" w:pos="1560"/>
          <w:tab w:val="left" w:pos="9214"/>
        </w:tabs>
        <w:rPr>
          <w:b/>
          <w:bCs/>
          <w:color w:val="auto"/>
        </w:rPr>
      </w:pPr>
      <w:r w:rsidRPr="00146F1A">
        <w:rPr>
          <w:rFonts w:eastAsia="Calibri"/>
          <w:b/>
          <w:bCs/>
          <w:color w:val="auto"/>
        </w:rPr>
        <w:t xml:space="preserve">Knowledge in </w:t>
      </w:r>
      <w:r w:rsidR="00536134" w:rsidRPr="00146F1A">
        <w:rPr>
          <w:rFonts w:eastAsia="Calibri"/>
          <w:b/>
          <w:bCs/>
          <w:color w:val="auto"/>
        </w:rPr>
        <w:t>CIVIL CAD,</w:t>
      </w:r>
      <w:r w:rsidR="00010083">
        <w:rPr>
          <w:rFonts w:eastAsia="Calibri"/>
          <w:b/>
          <w:bCs/>
          <w:color w:val="auto"/>
        </w:rPr>
        <w:t xml:space="preserve"> </w:t>
      </w:r>
      <w:r w:rsidR="00536134" w:rsidRPr="00146F1A">
        <w:rPr>
          <w:rFonts w:eastAsia="Calibri"/>
          <w:b/>
          <w:bCs/>
          <w:color w:val="auto"/>
        </w:rPr>
        <w:t>ELEC</w:t>
      </w:r>
      <w:r w:rsidR="008E3E82">
        <w:rPr>
          <w:rFonts w:eastAsia="Calibri"/>
          <w:b/>
          <w:bCs/>
          <w:color w:val="auto"/>
        </w:rPr>
        <w:t>T</w:t>
      </w:r>
      <w:r w:rsidR="00536134" w:rsidRPr="00146F1A">
        <w:rPr>
          <w:rFonts w:eastAsia="Calibri"/>
          <w:b/>
          <w:bCs/>
          <w:color w:val="auto"/>
        </w:rPr>
        <w:t>RICAL CAD</w:t>
      </w:r>
      <w:proofErr w:type="gramStart"/>
      <w:r w:rsidRPr="00146F1A">
        <w:rPr>
          <w:rFonts w:eastAsia="Calibri"/>
          <w:b/>
          <w:bCs/>
          <w:color w:val="auto"/>
        </w:rPr>
        <w:t>,MATLAB</w:t>
      </w:r>
      <w:proofErr w:type="gramEnd"/>
      <w:r w:rsidR="00536134" w:rsidRPr="00146F1A">
        <w:rPr>
          <w:rFonts w:eastAsia="Calibri"/>
          <w:b/>
          <w:bCs/>
          <w:color w:val="auto"/>
        </w:rPr>
        <w:t>.</w:t>
      </w:r>
    </w:p>
    <w:p w:rsidR="00010083" w:rsidRPr="00010083" w:rsidRDefault="00010083" w:rsidP="00010083">
      <w:pPr>
        <w:pStyle w:val="Default"/>
        <w:tabs>
          <w:tab w:val="left" w:pos="1560"/>
          <w:tab w:val="left" w:pos="9214"/>
        </w:tabs>
        <w:ind w:left="720"/>
        <w:rPr>
          <w:b/>
          <w:bCs/>
          <w:color w:val="auto"/>
        </w:rPr>
      </w:pPr>
    </w:p>
    <w:p w:rsidR="00010083" w:rsidRPr="00010083" w:rsidRDefault="00010083" w:rsidP="00010083">
      <w:pPr>
        <w:pStyle w:val="ListParagraph"/>
        <w:numPr>
          <w:ilvl w:val="0"/>
          <w:numId w:val="32"/>
        </w:numPr>
        <w:rPr>
          <w:rFonts w:ascii="Calibri" w:hAnsi="Calibri" w:cs="Arial"/>
          <w:b/>
          <w:bCs/>
          <w:sz w:val="24"/>
          <w:szCs w:val="24"/>
          <w:shd w:val="clear" w:color="auto" w:fill="FFFFFF"/>
        </w:rPr>
      </w:pPr>
      <w:r w:rsidRPr="00146F1A">
        <w:rPr>
          <w:rFonts w:ascii="Calibri" w:eastAsia="Calibri" w:hAnsi="Calibri"/>
          <w:b/>
          <w:bCs/>
          <w:sz w:val="24"/>
          <w:szCs w:val="24"/>
        </w:rPr>
        <w:t xml:space="preserve">Knowledge in </w:t>
      </w:r>
      <w:r w:rsidRPr="00146F1A">
        <w:rPr>
          <w:rFonts w:ascii="Calibri" w:hAnsi="Calibri" w:cs="Arial"/>
          <w:b/>
          <w:bCs/>
          <w:sz w:val="24"/>
          <w:szCs w:val="24"/>
          <w:shd w:val="clear" w:color="auto" w:fill="FFFFFF"/>
        </w:rPr>
        <w:t>working on MS-WORD, MS-POWER POINT and MS EXCEL package.</w:t>
      </w:r>
      <w:r w:rsidRPr="00146F1A">
        <w:rPr>
          <w:rStyle w:val="apple-converted-space"/>
          <w:rFonts w:ascii="Calibri" w:eastAsiaTheme="majorEastAsia" w:hAnsi="Calibri" w:cs="Arial"/>
          <w:b/>
          <w:bCs/>
          <w:sz w:val="24"/>
          <w:szCs w:val="24"/>
          <w:shd w:val="clear" w:color="auto" w:fill="FFFFFF"/>
        </w:rPr>
        <w:t> </w:t>
      </w:r>
      <w:r w:rsidRPr="00146F1A">
        <w:rPr>
          <w:rFonts w:ascii="Calibri" w:hAnsi="Calibri" w:cs="Arial"/>
          <w:b/>
          <w:bCs/>
          <w:sz w:val="24"/>
          <w:szCs w:val="24"/>
        </w:rPr>
        <w:br/>
      </w:r>
    </w:p>
    <w:p w:rsidR="00536134" w:rsidRPr="00010083" w:rsidRDefault="00536134" w:rsidP="00010083">
      <w:pPr>
        <w:pStyle w:val="ListParagraph"/>
        <w:numPr>
          <w:ilvl w:val="0"/>
          <w:numId w:val="32"/>
        </w:numPr>
        <w:jc w:val="both"/>
        <w:rPr>
          <w:rFonts w:ascii="Calibri" w:eastAsia="Calibri" w:hAnsi="Calibri"/>
          <w:b/>
          <w:bCs/>
          <w:sz w:val="24"/>
          <w:szCs w:val="24"/>
        </w:rPr>
      </w:pPr>
      <w:r w:rsidRPr="00010083">
        <w:rPr>
          <w:rFonts w:ascii="Calibri" w:eastAsia="Calibri" w:hAnsi="Calibri"/>
          <w:b/>
          <w:bCs/>
          <w:sz w:val="24"/>
          <w:szCs w:val="24"/>
        </w:rPr>
        <w:t xml:space="preserve">Knowledge </w:t>
      </w:r>
      <w:r w:rsidR="00BA5D1C" w:rsidRPr="00010083">
        <w:rPr>
          <w:rFonts w:ascii="Calibri" w:eastAsia="Calibri" w:hAnsi="Calibri"/>
          <w:b/>
          <w:bCs/>
          <w:sz w:val="24"/>
          <w:szCs w:val="24"/>
        </w:rPr>
        <w:t xml:space="preserve">in </w:t>
      </w:r>
      <w:r w:rsidRPr="00010083">
        <w:rPr>
          <w:rFonts w:ascii="Calibri" w:eastAsia="Calibri" w:hAnsi="Calibri"/>
          <w:b/>
          <w:bCs/>
          <w:sz w:val="24"/>
          <w:szCs w:val="24"/>
        </w:rPr>
        <w:t xml:space="preserve">PLC, VFD, SCADA, Electrical Control Panel wiring , Relay Logic &amp; HMI </w:t>
      </w:r>
    </w:p>
    <w:p w:rsidR="00536134" w:rsidRPr="00146F1A" w:rsidRDefault="00536134" w:rsidP="00BA5D1C">
      <w:pPr>
        <w:pStyle w:val="ListParagraph"/>
        <w:rPr>
          <w:rFonts w:ascii="Calibri" w:eastAsia="Calibri" w:hAnsi="Calibri"/>
          <w:b/>
          <w:bCs/>
          <w:sz w:val="24"/>
          <w:szCs w:val="24"/>
        </w:rPr>
      </w:pPr>
    </w:p>
    <w:p w:rsidR="00536134" w:rsidRPr="00146F1A" w:rsidRDefault="00BA5D1C" w:rsidP="00BA5D1C">
      <w:pPr>
        <w:pStyle w:val="Default"/>
        <w:numPr>
          <w:ilvl w:val="0"/>
          <w:numId w:val="10"/>
        </w:numPr>
        <w:tabs>
          <w:tab w:val="left" w:pos="1560"/>
          <w:tab w:val="left" w:pos="9214"/>
        </w:tabs>
        <w:rPr>
          <w:b/>
          <w:bCs/>
          <w:color w:val="auto"/>
        </w:rPr>
      </w:pPr>
      <w:r w:rsidRPr="00146F1A">
        <w:rPr>
          <w:rFonts w:cs="Arial"/>
          <w:b/>
          <w:bCs/>
          <w:color w:val="auto"/>
          <w:shd w:val="clear" w:color="auto" w:fill="FFFFFF"/>
        </w:rPr>
        <w:t>Basic knowledge of programming JAVA &amp; C.</w:t>
      </w:r>
    </w:p>
    <w:p w:rsidR="00BA5D1C" w:rsidRPr="00146F1A" w:rsidRDefault="00BA5D1C" w:rsidP="00BA5D1C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BA5D1C" w:rsidRPr="00146F1A" w:rsidRDefault="00BA5D1C" w:rsidP="00BA5D1C">
      <w:pPr>
        <w:pStyle w:val="Default"/>
        <w:tabs>
          <w:tab w:val="left" w:pos="1560"/>
          <w:tab w:val="left" w:pos="9214"/>
        </w:tabs>
        <w:ind w:left="720"/>
        <w:rPr>
          <w:b/>
          <w:bCs/>
        </w:rPr>
      </w:pPr>
    </w:p>
    <w:p w:rsidR="00FF2B4F" w:rsidRPr="00146F1A" w:rsidRDefault="00FF2B4F" w:rsidP="00BA5D1C">
      <w:pPr>
        <w:ind w:right="6477"/>
        <w:rPr>
          <w:rFonts w:ascii="Calibri" w:hAnsi="Calibri"/>
          <w:b/>
          <w:bCs/>
          <w:sz w:val="28"/>
          <w:szCs w:val="28"/>
        </w:rPr>
      </w:pPr>
    </w:p>
    <w:p w:rsidR="00487FC3" w:rsidRPr="00146F1A" w:rsidRDefault="00FF2B4F" w:rsidP="003629D6">
      <w:pPr>
        <w:ind w:right="6477"/>
        <w:rPr>
          <w:rFonts w:ascii="Calibri" w:eastAsia="Calibri" w:hAnsi="Calibri" w:cs="Calibri"/>
          <w:sz w:val="28"/>
          <w:szCs w:val="28"/>
        </w:rPr>
      </w:pPr>
      <w:r w:rsidRPr="00146F1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P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 w:rsidR="00482C69" w:rsidRPr="00146F1A"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="00482C69" w:rsidRPr="00146F1A"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 w:rsidR="00482C69" w:rsidRPr="00146F1A"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 xml:space="preserve">L </w:t>
      </w:r>
      <w:r w:rsidR="00482C69" w:rsidRPr="00146F1A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="00482C69" w:rsidRPr="00146F1A"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 w:rsidR="00482C69" w:rsidRPr="00146F1A">
        <w:rPr>
          <w:rFonts w:ascii="Calibri" w:eastAsia="Calibri" w:hAnsi="Calibri" w:cs="Calibri"/>
          <w:b/>
          <w:sz w:val="28"/>
          <w:szCs w:val="28"/>
        </w:rPr>
        <w:t>IPPETS</w:t>
      </w:r>
    </w:p>
    <w:p w:rsidR="003629D6" w:rsidRPr="00146F1A" w:rsidRDefault="003629D6">
      <w:pPr>
        <w:ind w:left="844"/>
        <w:rPr>
          <w:rFonts w:ascii="Calibri" w:hAnsi="Calibri"/>
          <w:sz w:val="24"/>
          <w:szCs w:val="24"/>
        </w:rPr>
      </w:pPr>
    </w:p>
    <w:p w:rsidR="00487FC3" w:rsidRPr="00146F1A" w:rsidRDefault="00482C69" w:rsidP="005E6A66">
      <w:pPr>
        <w:ind w:left="567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z w:val="24"/>
          <w:szCs w:val="24"/>
        </w:rPr>
        <w:t>DA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B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R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H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="003629D6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                     </w:t>
      </w:r>
      <w:r w:rsidR="007569B2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="00FF02DB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3</w:t>
      </w:r>
      <w:r w:rsidR="007569B2" w:rsidRPr="00146F1A"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rd</w:t>
      </w:r>
      <w:r w:rsidRPr="00146F1A">
        <w:rPr>
          <w:rFonts w:ascii="Calibri" w:eastAsia="Calibri" w:hAnsi="Calibri" w:cs="Calibri"/>
          <w:b/>
          <w:bCs/>
          <w:spacing w:val="18"/>
          <w:position w:val="10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JUNE 1991</w:t>
      </w:r>
    </w:p>
    <w:p w:rsidR="00CD48E5" w:rsidRPr="00146F1A" w:rsidRDefault="00CD48E5" w:rsidP="005E6A66">
      <w:pPr>
        <w:ind w:left="567"/>
        <w:rPr>
          <w:rFonts w:ascii="Calibri" w:eastAsia="Calibri" w:hAnsi="Calibri" w:cs="Calibri"/>
          <w:b/>
          <w:bCs/>
          <w:sz w:val="24"/>
          <w:szCs w:val="24"/>
        </w:rPr>
      </w:pPr>
    </w:p>
    <w:p w:rsidR="00482C69" w:rsidRPr="00146F1A" w:rsidRDefault="00482C69" w:rsidP="005E6A66">
      <w:pPr>
        <w:ind w:left="567" w:right="4659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DER</w:t>
      </w:r>
      <w:r w:rsidR="003629D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</w:t>
      </w:r>
      <w:r w:rsidR="005E6A6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FF02DB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5E6A6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MALE</w:t>
      </w:r>
    </w:p>
    <w:p w:rsidR="005E6A66" w:rsidRPr="00146F1A" w:rsidRDefault="005E6A66" w:rsidP="005E6A66">
      <w:pPr>
        <w:tabs>
          <w:tab w:val="left" w:pos="3686"/>
          <w:tab w:val="left" w:pos="5670"/>
        </w:tabs>
        <w:ind w:left="567" w:right="4011"/>
        <w:rPr>
          <w:rFonts w:ascii="Calibri" w:eastAsia="Calibri" w:hAnsi="Calibri" w:cs="Calibri"/>
          <w:b/>
          <w:bCs/>
          <w:sz w:val="24"/>
          <w:szCs w:val="24"/>
        </w:rPr>
      </w:pPr>
    </w:p>
    <w:p w:rsidR="003629D6" w:rsidRPr="00146F1A" w:rsidRDefault="00482C69" w:rsidP="005E6A66">
      <w:pPr>
        <w:tabs>
          <w:tab w:val="left" w:pos="3686"/>
          <w:tab w:val="left" w:pos="5670"/>
        </w:tabs>
        <w:ind w:left="567" w:right="4011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O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AL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="003629D6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       </w:t>
      </w:r>
      <w:r w:rsidR="007569B2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            </w:t>
      </w:r>
      <w:r w:rsidR="005E6A66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</w:t>
      </w:r>
      <w:r w:rsidR="00FF02DB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 </w:t>
      </w:r>
      <w:r w:rsidR="003629D6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DI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CD48E5" w:rsidRPr="00146F1A" w:rsidRDefault="00CD48E5" w:rsidP="005E6A66">
      <w:pPr>
        <w:tabs>
          <w:tab w:val="left" w:pos="3686"/>
          <w:tab w:val="left" w:pos="5670"/>
        </w:tabs>
        <w:ind w:left="567" w:right="4011"/>
        <w:rPr>
          <w:rFonts w:ascii="Calibri" w:eastAsia="Calibri" w:hAnsi="Calibri" w:cs="Calibri"/>
          <w:b/>
          <w:bCs/>
          <w:sz w:val="24"/>
          <w:szCs w:val="24"/>
        </w:rPr>
      </w:pPr>
    </w:p>
    <w:p w:rsidR="00487FC3" w:rsidRPr="00146F1A" w:rsidRDefault="00482C69" w:rsidP="005E6A66">
      <w:pPr>
        <w:tabs>
          <w:tab w:val="left" w:pos="3544"/>
          <w:tab w:val="left" w:pos="5670"/>
        </w:tabs>
        <w:ind w:left="567" w:right="3525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F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H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R’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AME</w:t>
      </w:r>
      <w:r w:rsidR="003629D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</w:t>
      </w:r>
      <w:r w:rsidR="00FF02DB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:</w:t>
      </w:r>
      <w:r w:rsidR="00AE37AA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C.K PRABHAKARAN</w:t>
      </w:r>
    </w:p>
    <w:p w:rsidR="00CD48E5" w:rsidRPr="00146F1A" w:rsidRDefault="00CD48E5" w:rsidP="005E6A66">
      <w:pPr>
        <w:tabs>
          <w:tab w:val="left" w:pos="3544"/>
          <w:tab w:val="left" w:pos="5670"/>
        </w:tabs>
        <w:ind w:left="567" w:right="3697"/>
        <w:rPr>
          <w:rFonts w:ascii="Calibri" w:eastAsia="Calibri" w:hAnsi="Calibri" w:cs="Calibri"/>
          <w:b/>
          <w:bCs/>
          <w:sz w:val="24"/>
          <w:szCs w:val="24"/>
        </w:rPr>
      </w:pPr>
    </w:p>
    <w:p w:rsidR="003629D6" w:rsidRPr="00146F1A" w:rsidRDefault="00482C69" w:rsidP="005E6A66">
      <w:pPr>
        <w:spacing w:before="2"/>
        <w:ind w:left="567" w:right="1318"/>
        <w:rPr>
          <w:rFonts w:ascii="Calibri" w:eastAsia="Calibri" w:hAnsi="Calibri" w:cs="Calibri"/>
          <w:b/>
          <w:bCs/>
          <w:spacing w:val="-2"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z w:val="24"/>
          <w:szCs w:val="24"/>
        </w:rPr>
        <w:t>LI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U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IST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C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bCs/>
          <w:spacing w:val="3"/>
          <w:sz w:val="24"/>
          <w:szCs w:val="24"/>
        </w:rPr>
        <w:t>B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ILI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3629D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           </w:t>
      </w:r>
      <w:r w:rsidR="00FF02DB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5E6A66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LI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SH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MAL</w:t>
      </w:r>
      <w:r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AY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AL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 w:rsidRPr="00146F1A">
        <w:rPr>
          <w:rFonts w:ascii="Calibri" w:eastAsia="Calibri" w:hAnsi="Calibri" w:cs="Calibri"/>
          <w:b/>
          <w:bCs/>
          <w:sz w:val="24"/>
          <w:szCs w:val="24"/>
        </w:rPr>
        <w:t>M</w:t>
      </w:r>
    </w:p>
    <w:p w:rsidR="00CD48E5" w:rsidRPr="00146F1A" w:rsidRDefault="00CD48E5" w:rsidP="005E6A66">
      <w:pPr>
        <w:spacing w:before="2"/>
        <w:ind w:left="567" w:right="1318"/>
        <w:rPr>
          <w:rFonts w:ascii="Calibri" w:eastAsia="Calibri" w:hAnsi="Calibri" w:cs="Calibri"/>
          <w:b/>
          <w:bCs/>
          <w:sz w:val="24"/>
          <w:szCs w:val="24"/>
        </w:rPr>
      </w:pPr>
    </w:p>
    <w:p w:rsidR="00242D30" w:rsidRPr="00146F1A" w:rsidRDefault="00FF02DB" w:rsidP="00D66781">
      <w:pPr>
        <w:spacing w:before="2"/>
        <w:ind w:left="284" w:right="-160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    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R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 w:rsidR="00482C69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D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482C69"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L</w:t>
      </w:r>
      <w:r w:rsidR="00482C69" w:rsidRPr="00146F1A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A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D</w:t>
      </w:r>
      <w:r w:rsidR="00482C69"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>D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R</w:t>
      </w:r>
      <w:r w:rsidR="00482C69" w:rsidRPr="00146F1A"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 w:rsidR="00482C69" w:rsidRPr="00146F1A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482C69"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3629D6"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        </w:t>
      </w:r>
      <w:r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3629D6" w:rsidRPr="00146F1A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82C69" w:rsidRPr="00146F1A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 w:rsidR="00AE37AA" w:rsidRPr="00146F1A">
        <w:rPr>
          <w:rFonts w:ascii="Calibri" w:eastAsia="Calibri" w:hAnsi="Calibri" w:cs="Calibri"/>
          <w:b/>
          <w:bCs/>
          <w:sz w:val="24"/>
          <w:szCs w:val="24"/>
        </w:rPr>
        <w:t>Anakkal</w:t>
      </w:r>
      <w:proofErr w:type="spellEnd"/>
      <w:r w:rsidR="00AE37AA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proofErr w:type="spellStart"/>
      <w:r w:rsidR="00482C69" w:rsidRPr="00146F1A">
        <w:rPr>
          <w:rFonts w:ascii="Calibri" w:eastAsia="Calibri" w:hAnsi="Calibri" w:cs="Calibri"/>
          <w:b/>
          <w:bCs/>
          <w:sz w:val="24"/>
          <w:szCs w:val="24"/>
        </w:rPr>
        <w:t>house,Ba</w:t>
      </w:r>
      <w:r w:rsidR="007B3D6D" w:rsidRPr="00146F1A">
        <w:rPr>
          <w:rFonts w:ascii="Calibri" w:eastAsia="Calibri" w:hAnsi="Calibri" w:cs="Calibri"/>
          <w:b/>
          <w:bCs/>
          <w:sz w:val="24"/>
          <w:szCs w:val="24"/>
        </w:rPr>
        <w:t>lal</w:t>
      </w:r>
      <w:proofErr w:type="spellEnd"/>
      <w:proofErr w:type="gramEnd"/>
      <w:r w:rsidR="007B3D6D" w:rsidRPr="00146F1A">
        <w:rPr>
          <w:rFonts w:ascii="Calibri" w:eastAsia="Calibri" w:hAnsi="Calibri" w:cs="Calibri"/>
          <w:b/>
          <w:bCs/>
          <w:sz w:val="24"/>
          <w:szCs w:val="24"/>
        </w:rPr>
        <w:t>(P</w:t>
      </w:r>
      <w:r w:rsidR="00D66781" w:rsidRPr="00146F1A">
        <w:rPr>
          <w:rFonts w:ascii="Calibri" w:eastAsia="Calibri" w:hAnsi="Calibri" w:cs="Calibri"/>
          <w:b/>
          <w:bCs/>
          <w:sz w:val="24"/>
          <w:szCs w:val="24"/>
        </w:rPr>
        <w:t>.O),</w:t>
      </w:r>
      <w:proofErr w:type="spellStart"/>
      <w:r w:rsidR="00D66781" w:rsidRPr="00146F1A">
        <w:rPr>
          <w:rFonts w:ascii="Calibri" w:eastAsia="Calibri" w:hAnsi="Calibri" w:cs="Calibri"/>
          <w:b/>
          <w:bCs/>
          <w:sz w:val="24"/>
          <w:szCs w:val="24"/>
        </w:rPr>
        <w:t>Parappa</w:t>
      </w:r>
      <w:proofErr w:type="spellEnd"/>
      <w:r w:rsidR="00D66781" w:rsidRPr="00146F1A">
        <w:rPr>
          <w:rFonts w:ascii="Calibri" w:eastAsia="Calibri" w:hAnsi="Calibri" w:cs="Calibri"/>
          <w:b/>
          <w:bCs/>
          <w:sz w:val="24"/>
          <w:szCs w:val="24"/>
        </w:rPr>
        <w:t>(via),Kasaragod</w:t>
      </w:r>
      <w:r w:rsidR="009917D8" w:rsidRPr="00146F1A">
        <w:rPr>
          <w:rFonts w:ascii="Calibri" w:eastAsia="Calibri" w:hAnsi="Calibri" w:cs="Calibri"/>
          <w:b/>
          <w:bCs/>
          <w:sz w:val="24"/>
          <w:szCs w:val="24"/>
        </w:rPr>
        <w:t>,</w:t>
      </w:r>
    </w:p>
    <w:p w:rsidR="00D66781" w:rsidRPr="00146F1A" w:rsidRDefault="00D66781" w:rsidP="00D66781">
      <w:pPr>
        <w:spacing w:before="2"/>
        <w:ind w:left="284" w:right="-160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:rsidR="00F07BF2" w:rsidRPr="00146F1A" w:rsidRDefault="00D66781" w:rsidP="00F07BF2">
      <w:pPr>
        <w:spacing w:before="2"/>
        <w:ind w:left="284" w:right="-160"/>
        <w:rPr>
          <w:rFonts w:ascii="Calibri" w:eastAsia="Calibri" w:hAnsi="Calibri" w:cs="Calibri"/>
          <w:b/>
          <w:bCs/>
          <w:sz w:val="24"/>
          <w:szCs w:val="24"/>
        </w:rPr>
      </w:pPr>
      <w:r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</w:t>
      </w:r>
      <w:r w:rsidR="00BA5D1C" w:rsidRPr="00146F1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FF2B4F" w:rsidRPr="00146F1A">
        <w:rPr>
          <w:rFonts w:ascii="Calibri" w:eastAsia="Calibri" w:hAnsi="Calibri" w:cs="Calibri"/>
          <w:b/>
          <w:bCs/>
          <w:sz w:val="24"/>
          <w:szCs w:val="24"/>
        </w:rPr>
        <w:t>K</w:t>
      </w:r>
      <w:r w:rsidR="00FF02DB" w:rsidRPr="00146F1A">
        <w:rPr>
          <w:rFonts w:ascii="Calibri" w:eastAsia="Calibri" w:hAnsi="Calibri" w:cs="Calibri"/>
          <w:b/>
          <w:bCs/>
          <w:sz w:val="24"/>
          <w:szCs w:val="24"/>
        </w:rPr>
        <w:t>erala-671533</w:t>
      </w:r>
      <w:proofErr w:type="gramStart"/>
      <w:r w:rsidRPr="00146F1A">
        <w:rPr>
          <w:rFonts w:ascii="Calibri" w:eastAsia="Calibri" w:hAnsi="Calibri" w:cs="Calibri"/>
          <w:b/>
          <w:bCs/>
          <w:sz w:val="24"/>
          <w:szCs w:val="24"/>
        </w:rPr>
        <w:t>,Ind</w:t>
      </w:r>
      <w:r w:rsidR="00F07BF2" w:rsidRPr="00146F1A">
        <w:rPr>
          <w:rFonts w:ascii="Calibri" w:eastAsia="Calibri" w:hAnsi="Calibri" w:cs="Calibri"/>
          <w:b/>
          <w:bCs/>
          <w:sz w:val="24"/>
          <w:szCs w:val="24"/>
        </w:rPr>
        <w:t>ia</w:t>
      </w:r>
      <w:proofErr w:type="gramEnd"/>
    </w:p>
    <w:p w:rsidR="00634BEB" w:rsidRPr="00146F1A" w:rsidRDefault="00634BEB" w:rsidP="00AB1B0F">
      <w:pPr>
        <w:spacing w:before="2"/>
        <w:ind w:left="284" w:right="-160"/>
        <w:rPr>
          <w:rFonts w:ascii="Calibri" w:eastAsia="Calibri" w:hAnsi="Calibri"/>
          <w:b/>
          <w:bCs/>
          <w:sz w:val="24"/>
          <w:szCs w:val="24"/>
        </w:rPr>
      </w:pPr>
      <w:r w:rsidRPr="00146F1A">
        <w:rPr>
          <w:rFonts w:ascii="Calibri" w:eastAsia="Calibri" w:hAnsi="Calibri"/>
          <w:sz w:val="24"/>
          <w:szCs w:val="24"/>
        </w:rPr>
        <w:t xml:space="preserve">                                               </w:t>
      </w:r>
    </w:p>
    <w:sectPr w:rsidR="00634BEB" w:rsidRPr="00146F1A" w:rsidSect="00930A53">
      <w:pgSz w:w="12240" w:h="15840"/>
      <w:pgMar w:top="1135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76"/>
    <w:multiLevelType w:val="hybridMultilevel"/>
    <w:tmpl w:val="24DA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5512"/>
    <w:multiLevelType w:val="hybridMultilevel"/>
    <w:tmpl w:val="F79E0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369E8"/>
    <w:multiLevelType w:val="hybridMultilevel"/>
    <w:tmpl w:val="3594D964"/>
    <w:lvl w:ilvl="0" w:tplc="40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">
    <w:nsid w:val="0E446A31"/>
    <w:multiLevelType w:val="hybridMultilevel"/>
    <w:tmpl w:val="51AC9976"/>
    <w:lvl w:ilvl="0" w:tplc="D2405ABA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A1304"/>
    <w:multiLevelType w:val="hybridMultilevel"/>
    <w:tmpl w:val="54801E62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>
    <w:nsid w:val="134D186E"/>
    <w:multiLevelType w:val="hybridMultilevel"/>
    <w:tmpl w:val="B484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32C46"/>
    <w:multiLevelType w:val="hybridMultilevel"/>
    <w:tmpl w:val="59FEBF06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170D0AB1"/>
    <w:multiLevelType w:val="hybridMultilevel"/>
    <w:tmpl w:val="D10082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8C90011"/>
    <w:multiLevelType w:val="hybridMultilevel"/>
    <w:tmpl w:val="5A5C0FCA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9">
    <w:nsid w:val="1A4A4B6A"/>
    <w:multiLevelType w:val="hybridMultilevel"/>
    <w:tmpl w:val="39CE1B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D2B21D5"/>
    <w:multiLevelType w:val="hybridMultilevel"/>
    <w:tmpl w:val="34AE881C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1E1965E8"/>
    <w:multiLevelType w:val="hybridMultilevel"/>
    <w:tmpl w:val="89EC886C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>
    <w:nsid w:val="25ED1FC5"/>
    <w:multiLevelType w:val="hybridMultilevel"/>
    <w:tmpl w:val="A69E9800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297474BC"/>
    <w:multiLevelType w:val="hybridMultilevel"/>
    <w:tmpl w:val="21A8A1B8"/>
    <w:lvl w:ilvl="0" w:tplc="D2405ABA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A1A6237"/>
    <w:multiLevelType w:val="hybridMultilevel"/>
    <w:tmpl w:val="448297A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26B7107"/>
    <w:multiLevelType w:val="hybridMultilevel"/>
    <w:tmpl w:val="E8E076B2"/>
    <w:lvl w:ilvl="0" w:tplc="40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6">
    <w:nsid w:val="36B740E8"/>
    <w:multiLevelType w:val="hybridMultilevel"/>
    <w:tmpl w:val="8C181BA8"/>
    <w:lvl w:ilvl="0" w:tplc="40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>
    <w:nsid w:val="39926690"/>
    <w:multiLevelType w:val="multilevel"/>
    <w:tmpl w:val="2384D5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3C4B36B8"/>
    <w:multiLevelType w:val="hybridMultilevel"/>
    <w:tmpl w:val="F4B6A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C33B0"/>
    <w:multiLevelType w:val="hybridMultilevel"/>
    <w:tmpl w:val="4A563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E25FD"/>
    <w:multiLevelType w:val="hybridMultilevel"/>
    <w:tmpl w:val="0792D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96176"/>
    <w:multiLevelType w:val="hybridMultilevel"/>
    <w:tmpl w:val="8278A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E7447"/>
    <w:multiLevelType w:val="hybridMultilevel"/>
    <w:tmpl w:val="56C4F1B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501F0E5F"/>
    <w:multiLevelType w:val="hybridMultilevel"/>
    <w:tmpl w:val="FA1A6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457A3"/>
    <w:multiLevelType w:val="hybridMultilevel"/>
    <w:tmpl w:val="C676528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4C00E62"/>
    <w:multiLevelType w:val="hybridMultilevel"/>
    <w:tmpl w:val="1F44D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955E0"/>
    <w:multiLevelType w:val="hybridMultilevel"/>
    <w:tmpl w:val="4FEA5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90416"/>
    <w:multiLevelType w:val="hybridMultilevel"/>
    <w:tmpl w:val="C1E62EAC"/>
    <w:lvl w:ilvl="0" w:tplc="40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8">
    <w:nsid w:val="5C905B00"/>
    <w:multiLevelType w:val="hybridMultilevel"/>
    <w:tmpl w:val="D2B03E1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FE2376D"/>
    <w:multiLevelType w:val="hybridMultilevel"/>
    <w:tmpl w:val="29609230"/>
    <w:lvl w:ilvl="0" w:tplc="4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0">
    <w:nsid w:val="68444128"/>
    <w:multiLevelType w:val="hybridMultilevel"/>
    <w:tmpl w:val="A3D0E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A0C73"/>
    <w:multiLevelType w:val="hybridMultilevel"/>
    <w:tmpl w:val="A5A07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E6541D"/>
    <w:multiLevelType w:val="hybridMultilevel"/>
    <w:tmpl w:val="6E425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B732C"/>
    <w:multiLevelType w:val="hybridMultilevel"/>
    <w:tmpl w:val="0F22E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A84C71"/>
    <w:multiLevelType w:val="hybridMultilevel"/>
    <w:tmpl w:val="89A88CB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6BBE19CE"/>
    <w:multiLevelType w:val="hybridMultilevel"/>
    <w:tmpl w:val="01DC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F75DA"/>
    <w:multiLevelType w:val="hybridMultilevel"/>
    <w:tmpl w:val="E8B28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55B20"/>
    <w:multiLevelType w:val="hybridMultilevel"/>
    <w:tmpl w:val="650A9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279D3"/>
    <w:multiLevelType w:val="hybridMultilevel"/>
    <w:tmpl w:val="F0FC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0E5598"/>
    <w:multiLevelType w:val="hybridMultilevel"/>
    <w:tmpl w:val="FC168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44B20"/>
    <w:multiLevelType w:val="hybridMultilevel"/>
    <w:tmpl w:val="96FCC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37"/>
  </w:num>
  <w:num w:numId="5">
    <w:abstractNumId w:val="40"/>
  </w:num>
  <w:num w:numId="6">
    <w:abstractNumId w:val="13"/>
  </w:num>
  <w:num w:numId="7">
    <w:abstractNumId w:val="3"/>
  </w:num>
  <w:num w:numId="8">
    <w:abstractNumId w:val="36"/>
  </w:num>
  <w:num w:numId="9">
    <w:abstractNumId w:val="9"/>
  </w:num>
  <w:num w:numId="10">
    <w:abstractNumId w:val="1"/>
  </w:num>
  <w:num w:numId="11">
    <w:abstractNumId w:val="33"/>
  </w:num>
  <w:num w:numId="12">
    <w:abstractNumId w:val="29"/>
  </w:num>
  <w:num w:numId="13">
    <w:abstractNumId w:val="24"/>
  </w:num>
  <w:num w:numId="14">
    <w:abstractNumId w:val="4"/>
  </w:num>
  <w:num w:numId="15">
    <w:abstractNumId w:val="35"/>
  </w:num>
  <w:num w:numId="16">
    <w:abstractNumId w:val="22"/>
  </w:num>
  <w:num w:numId="17">
    <w:abstractNumId w:val="2"/>
  </w:num>
  <w:num w:numId="18">
    <w:abstractNumId w:val="8"/>
  </w:num>
  <w:num w:numId="19">
    <w:abstractNumId w:val="21"/>
  </w:num>
  <w:num w:numId="20">
    <w:abstractNumId w:val="28"/>
  </w:num>
  <w:num w:numId="21">
    <w:abstractNumId w:val="14"/>
  </w:num>
  <w:num w:numId="22">
    <w:abstractNumId w:val="7"/>
  </w:num>
  <w:num w:numId="23">
    <w:abstractNumId w:val="11"/>
  </w:num>
  <w:num w:numId="24">
    <w:abstractNumId w:val="38"/>
  </w:num>
  <w:num w:numId="25">
    <w:abstractNumId w:val="19"/>
  </w:num>
  <w:num w:numId="26">
    <w:abstractNumId w:val="30"/>
  </w:num>
  <w:num w:numId="27">
    <w:abstractNumId w:val="5"/>
  </w:num>
  <w:num w:numId="28">
    <w:abstractNumId w:val="15"/>
  </w:num>
  <w:num w:numId="29">
    <w:abstractNumId w:val="10"/>
  </w:num>
  <w:num w:numId="30">
    <w:abstractNumId w:val="27"/>
  </w:num>
  <w:num w:numId="31">
    <w:abstractNumId w:val="23"/>
  </w:num>
  <w:num w:numId="32">
    <w:abstractNumId w:val="32"/>
  </w:num>
  <w:num w:numId="33">
    <w:abstractNumId w:val="31"/>
  </w:num>
  <w:num w:numId="34">
    <w:abstractNumId w:val="25"/>
  </w:num>
  <w:num w:numId="35">
    <w:abstractNumId w:val="16"/>
  </w:num>
  <w:num w:numId="36">
    <w:abstractNumId w:val="34"/>
  </w:num>
  <w:num w:numId="37">
    <w:abstractNumId w:val="18"/>
  </w:num>
  <w:num w:numId="38">
    <w:abstractNumId w:val="39"/>
  </w:num>
  <w:num w:numId="39">
    <w:abstractNumId w:val="20"/>
  </w:num>
  <w:num w:numId="40">
    <w:abstractNumId w:val="12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487FC3"/>
    <w:rsid w:val="00010083"/>
    <w:rsid w:val="00104379"/>
    <w:rsid w:val="00114AE9"/>
    <w:rsid w:val="00146F1A"/>
    <w:rsid w:val="0016160D"/>
    <w:rsid w:val="001839C4"/>
    <w:rsid w:val="00183BB0"/>
    <w:rsid w:val="001A3D87"/>
    <w:rsid w:val="002024CB"/>
    <w:rsid w:val="00242D30"/>
    <w:rsid w:val="002715A2"/>
    <w:rsid w:val="0028140E"/>
    <w:rsid w:val="0029353C"/>
    <w:rsid w:val="002C4F66"/>
    <w:rsid w:val="002C5509"/>
    <w:rsid w:val="00351BB5"/>
    <w:rsid w:val="003629D6"/>
    <w:rsid w:val="00396D5F"/>
    <w:rsid w:val="003A3BA2"/>
    <w:rsid w:val="003A541F"/>
    <w:rsid w:val="003B13B0"/>
    <w:rsid w:val="00413064"/>
    <w:rsid w:val="00426437"/>
    <w:rsid w:val="0044715F"/>
    <w:rsid w:val="00480FFF"/>
    <w:rsid w:val="00482C69"/>
    <w:rsid w:val="00487FC3"/>
    <w:rsid w:val="004B4E8D"/>
    <w:rsid w:val="00501429"/>
    <w:rsid w:val="00513C5A"/>
    <w:rsid w:val="00532C2E"/>
    <w:rsid w:val="00536134"/>
    <w:rsid w:val="00536C45"/>
    <w:rsid w:val="0058479D"/>
    <w:rsid w:val="005C155D"/>
    <w:rsid w:val="005E1D71"/>
    <w:rsid w:val="005E1FE9"/>
    <w:rsid w:val="005E2015"/>
    <w:rsid w:val="005E6A66"/>
    <w:rsid w:val="005F209F"/>
    <w:rsid w:val="00634BEB"/>
    <w:rsid w:val="006854F1"/>
    <w:rsid w:val="00685CD9"/>
    <w:rsid w:val="006B6186"/>
    <w:rsid w:val="006C6B21"/>
    <w:rsid w:val="006D10BD"/>
    <w:rsid w:val="00704B88"/>
    <w:rsid w:val="007569B2"/>
    <w:rsid w:val="007B3D6D"/>
    <w:rsid w:val="007C26FE"/>
    <w:rsid w:val="007F105D"/>
    <w:rsid w:val="00804F23"/>
    <w:rsid w:val="00873ADE"/>
    <w:rsid w:val="008E3E82"/>
    <w:rsid w:val="00930A53"/>
    <w:rsid w:val="009917D8"/>
    <w:rsid w:val="009B4042"/>
    <w:rsid w:val="00AB1B0F"/>
    <w:rsid w:val="00AE37AA"/>
    <w:rsid w:val="00B06826"/>
    <w:rsid w:val="00B411A7"/>
    <w:rsid w:val="00BA5D1C"/>
    <w:rsid w:val="00BA7A3D"/>
    <w:rsid w:val="00BD3FE5"/>
    <w:rsid w:val="00BE07E2"/>
    <w:rsid w:val="00C24312"/>
    <w:rsid w:val="00C5345A"/>
    <w:rsid w:val="00C74A30"/>
    <w:rsid w:val="00C9706E"/>
    <w:rsid w:val="00CB1AC4"/>
    <w:rsid w:val="00CD48E5"/>
    <w:rsid w:val="00D11926"/>
    <w:rsid w:val="00D66781"/>
    <w:rsid w:val="00D70349"/>
    <w:rsid w:val="00DE28E2"/>
    <w:rsid w:val="00DF6831"/>
    <w:rsid w:val="00E233D9"/>
    <w:rsid w:val="00E96BE7"/>
    <w:rsid w:val="00F07BF2"/>
    <w:rsid w:val="00FB6C31"/>
    <w:rsid w:val="00FF02DB"/>
    <w:rsid w:val="00FF0E83"/>
    <w:rsid w:val="00FF2B4F"/>
    <w:rsid w:val="00FF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1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54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ml-IN"/>
    </w:rPr>
  </w:style>
  <w:style w:type="character" w:customStyle="1" w:styleId="apple-converted-space">
    <w:name w:val="apple-converted-space"/>
    <w:basedOn w:val="DefaultParagraphFont"/>
    <w:rsid w:val="00B41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hkannan.anakkal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KANNAN</dc:creator>
  <cp:lastModifiedBy>ROHITH KANNAN</cp:lastModifiedBy>
  <cp:revision>4</cp:revision>
  <cp:lastPrinted>2015-10-26T18:28:00Z</cp:lastPrinted>
  <dcterms:created xsi:type="dcterms:W3CDTF">2017-01-21T05:48:00Z</dcterms:created>
  <dcterms:modified xsi:type="dcterms:W3CDTF">2017-02-03T12:53:00Z</dcterms:modified>
</cp:coreProperties>
</file>