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61" w:rsidRPr="00E560A8" w:rsidRDefault="000705A9" w:rsidP="00CF4161">
      <w:pPr>
        <w:autoSpaceDE w:val="0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sz w:val="32"/>
          <w:szCs w:val="32"/>
        </w:rPr>
        <w:t xml:space="preserve">SUMIT KUMAR </w:t>
      </w:r>
      <w:r w:rsidR="00CF4161" w:rsidRPr="00E560A8">
        <w:rPr>
          <w:rFonts w:ascii="Verdana" w:hAnsi="Verdana" w:cs="Arial"/>
          <w:b/>
          <w:sz w:val="32"/>
          <w:szCs w:val="32"/>
        </w:rPr>
        <w:tab/>
      </w:r>
      <w:r w:rsidR="00CF4161">
        <w:rPr>
          <w:rFonts w:ascii="Verdana" w:hAnsi="Verdana" w:cs="Arial"/>
          <w:b/>
          <w:sz w:val="28"/>
          <w:szCs w:val="28"/>
        </w:rPr>
        <w:tab/>
      </w:r>
      <w:r w:rsidR="00CF4161">
        <w:rPr>
          <w:rFonts w:ascii="Verdana" w:hAnsi="Verdana" w:cs="Arial"/>
          <w:b/>
          <w:sz w:val="28"/>
          <w:szCs w:val="28"/>
        </w:rPr>
        <w:tab/>
      </w:r>
      <w:r w:rsidR="00E9421E" w:rsidRPr="00E560A8">
        <w:rPr>
          <w:rFonts w:ascii="Verdana" w:hAnsi="Verdana" w:cs="Arial"/>
          <w:b/>
          <w:sz w:val="20"/>
          <w:szCs w:val="20"/>
        </w:rPr>
        <w:t xml:space="preserve">     </w:t>
      </w:r>
      <w:r w:rsidR="00440A47">
        <w:rPr>
          <w:rFonts w:ascii="Verdana" w:hAnsi="Verdana" w:cs="Arial"/>
          <w:b/>
          <w:sz w:val="20"/>
          <w:szCs w:val="20"/>
        </w:rPr>
        <w:t xml:space="preserve">        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440A47">
        <w:rPr>
          <w:rFonts w:ascii="Verdana" w:hAnsi="Verdana" w:cs="Arial"/>
          <w:b/>
          <w:sz w:val="20"/>
          <w:szCs w:val="20"/>
        </w:rPr>
        <w:t>c</w:t>
      </w:r>
      <w:r w:rsidR="00CF4161" w:rsidRPr="00E560A8">
        <w:rPr>
          <w:rFonts w:ascii="Verdana" w:hAnsi="Verdana" w:cs="Arial"/>
          <w:b/>
          <w:color w:val="000000"/>
          <w:sz w:val="20"/>
          <w:szCs w:val="20"/>
        </w:rPr>
        <w:t>ontact:</w:t>
      </w:r>
    </w:p>
    <w:p w:rsidR="00CF4161" w:rsidRPr="00E560A8" w:rsidRDefault="00933A6D" w:rsidP="00933A6D">
      <w:pPr>
        <w:autoSpaceDE w:val="0"/>
        <w:rPr>
          <w:rFonts w:ascii="Verdana" w:hAnsi="Verdana" w:cs="Arial"/>
          <w:b/>
          <w:color w:val="000000"/>
          <w:sz w:val="20"/>
          <w:szCs w:val="20"/>
        </w:rPr>
      </w:pPr>
      <w:r w:rsidRPr="00E560A8">
        <w:rPr>
          <w:rFonts w:ascii="Verdana" w:hAnsi="Verdana" w:cs="Arial"/>
          <w:b/>
          <w:color w:val="000000"/>
          <w:sz w:val="20"/>
          <w:szCs w:val="20"/>
        </w:rPr>
        <w:t xml:space="preserve">                                                                        </w:t>
      </w:r>
      <w:r w:rsidR="00440A47">
        <w:rPr>
          <w:rFonts w:ascii="Verdana" w:hAnsi="Verdana" w:cs="Arial"/>
          <w:b/>
          <w:color w:val="000000"/>
          <w:sz w:val="20"/>
          <w:szCs w:val="20"/>
        </w:rPr>
        <w:t xml:space="preserve">     </w:t>
      </w:r>
      <w:r w:rsidRPr="00E560A8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CF4161" w:rsidRPr="00E560A8">
        <w:rPr>
          <w:rFonts w:ascii="Verdana" w:hAnsi="Verdana" w:cs="Arial"/>
          <w:b/>
          <w:color w:val="000000"/>
          <w:sz w:val="20"/>
          <w:szCs w:val="20"/>
        </w:rPr>
        <w:t>V&amp;PO Ghasouli,T</w:t>
      </w:r>
      <w:r w:rsidRPr="00E560A8">
        <w:rPr>
          <w:rFonts w:ascii="Verdana" w:hAnsi="Verdana" w:cs="Arial"/>
          <w:b/>
          <w:color w:val="000000"/>
          <w:sz w:val="20"/>
          <w:szCs w:val="20"/>
        </w:rPr>
        <w:t>eh</w:t>
      </w:r>
      <w:r w:rsidR="00CF4161" w:rsidRPr="00E560A8">
        <w:rPr>
          <w:rFonts w:ascii="Verdana" w:hAnsi="Verdana" w:cs="Arial"/>
          <w:b/>
          <w:color w:val="000000"/>
          <w:sz w:val="20"/>
          <w:szCs w:val="20"/>
        </w:rPr>
        <w:t>.-Ganaur</w:t>
      </w:r>
    </w:p>
    <w:p w:rsidR="00CF4161" w:rsidRPr="00E560A8" w:rsidRDefault="00CF4161" w:rsidP="00CF4161">
      <w:pPr>
        <w:autoSpaceDE w:val="0"/>
        <w:rPr>
          <w:rFonts w:ascii="Verdana" w:hAnsi="Verdana" w:cs="Arial"/>
          <w:b/>
          <w:color w:val="000000"/>
          <w:sz w:val="20"/>
          <w:szCs w:val="20"/>
        </w:rPr>
      </w:pPr>
      <w:r w:rsidRPr="00E560A8">
        <w:rPr>
          <w:rFonts w:ascii="Verdana" w:hAnsi="Verdana" w:cs="Arial"/>
          <w:b/>
          <w:color w:val="000000"/>
          <w:sz w:val="20"/>
          <w:szCs w:val="20"/>
        </w:rPr>
        <w:t xml:space="preserve">                                                   </w:t>
      </w:r>
      <w:r w:rsidR="00933A6D" w:rsidRPr="00E560A8">
        <w:rPr>
          <w:rFonts w:ascii="Verdana" w:hAnsi="Verdana" w:cs="Arial"/>
          <w:b/>
          <w:color w:val="000000"/>
          <w:sz w:val="20"/>
          <w:szCs w:val="20"/>
        </w:rPr>
        <w:t xml:space="preserve">                     </w:t>
      </w:r>
      <w:r w:rsidR="00440A47">
        <w:rPr>
          <w:rFonts w:ascii="Verdana" w:hAnsi="Verdana" w:cs="Arial"/>
          <w:b/>
          <w:color w:val="000000"/>
          <w:sz w:val="20"/>
          <w:szCs w:val="20"/>
        </w:rPr>
        <w:t xml:space="preserve">      </w:t>
      </w:r>
      <w:r w:rsidR="00E9421E" w:rsidRPr="00E560A8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E560A8">
        <w:rPr>
          <w:rFonts w:ascii="Verdana" w:hAnsi="Verdana" w:cs="Arial"/>
          <w:b/>
          <w:color w:val="000000"/>
          <w:sz w:val="20"/>
          <w:szCs w:val="20"/>
        </w:rPr>
        <w:t>Sonipat, Haryana-131101</w:t>
      </w:r>
    </w:p>
    <w:p w:rsidR="00CF4161" w:rsidRPr="00E560A8" w:rsidRDefault="00933A6D" w:rsidP="00933A6D">
      <w:pPr>
        <w:autoSpaceDE w:val="0"/>
        <w:rPr>
          <w:rFonts w:ascii="Verdana" w:hAnsi="Verdana" w:cs="Arial"/>
          <w:color w:val="000000"/>
          <w:sz w:val="20"/>
          <w:szCs w:val="20"/>
        </w:rPr>
      </w:pPr>
      <w:r w:rsidRPr="00E560A8">
        <w:rPr>
          <w:rFonts w:ascii="Verdana" w:hAnsi="Verdana" w:cs="Arial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440A47">
        <w:rPr>
          <w:rFonts w:ascii="Verdana" w:hAnsi="Verdana" w:cs="Arial"/>
          <w:b/>
          <w:color w:val="000000"/>
          <w:sz w:val="20"/>
          <w:szCs w:val="20"/>
        </w:rPr>
        <w:t xml:space="preserve">    </w:t>
      </w:r>
      <w:r w:rsidRPr="00E560A8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201E7A">
        <w:rPr>
          <w:rFonts w:ascii="Verdana" w:hAnsi="Verdana" w:cs="Arial"/>
          <w:b/>
          <w:color w:val="000000"/>
          <w:sz w:val="20"/>
          <w:szCs w:val="20"/>
        </w:rPr>
        <w:t>Ph.-8529912353</w:t>
      </w:r>
      <w:r w:rsidR="00CF4161" w:rsidRPr="00E560A8">
        <w:rPr>
          <w:rFonts w:ascii="Verdana" w:hAnsi="Verdana" w:cs="Arial"/>
          <w:b/>
          <w:color w:val="000000"/>
          <w:sz w:val="20"/>
          <w:szCs w:val="20"/>
        </w:rPr>
        <w:t>,</w:t>
      </w:r>
      <w:r w:rsidR="007A57D4">
        <w:rPr>
          <w:rFonts w:ascii="Verdana" w:hAnsi="Verdana" w:cs="Arial"/>
          <w:b/>
          <w:color w:val="000000"/>
          <w:sz w:val="20"/>
          <w:szCs w:val="20"/>
        </w:rPr>
        <w:t>7206708780</w:t>
      </w:r>
    </w:p>
    <w:p w:rsidR="00CF4161" w:rsidRPr="00E560A8" w:rsidRDefault="00CF4161" w:rsidP="00CF4161">
      <w:pPr>
        <w:autoSpaceDE w:val="0"/>
        <w:rPr>
          <w:rFonts w:ascii="Verdana" w:hAnsi="Verdana" w:cs="Arial"/>
          <w:b/>
          <w:color w:val="000000"/>
          <w:sz w:val="20"/>
          <w:szCs w:val="20"/>
        </w:rPr>
      </w:pPr>
      <w:r w:rsidRPr="00E560A8">
        <w:rPr>
          <w:rFonts w:ascii="Verdana" w:hAnsi="Verdana"/>
          <w:b/>
          <w:sz w:val="20"/>
          <w:szCs w:val="20"/>
        </w:rPr>
        <w:t xml:space="preserve"> </w:t>
      </w:r>
      <w:r w:rsidRPr="00E560A8">
        <w:rPr>
          <w:rFonts w:ascii="Verdana" w:hAnsi="Verdana" w:cs="Arial"/>
          <w:b/>
          <w:color w:val="000000"/>
          <w:sz w:val="20"/>
          <w:szCs w:val="20"/>
        </w:rPr>
        <w:t xml:space="preserve">          </w:t>
      </w:r>
      <w:r w:rsidRPr="00E560A8">
        <w:rPr>
          <w:rFonts w:ascii="Verdana" w:hAnsi="Verdana" w:cs="Arial"/>
          <w:b/>
          <w:color w:val="000000"/>
          <w:sz w:val="20"/>
          <w:szCs w:val="20"/>
        </w:rPr>
        <w:tab/>
        <w:t xml:space="preserve">                </w:t>
      </w:r>
      <w:r w:rsidR="00933A6D" w:rsidRPr="00E560A8">
        <w:rPr>
          <w:rFonts w:ascii="Verdana" w:hAnsi="Verdana" w:cs="Arial"/>
          <w:b/>
          <w:color w:val="000000"/>
          <w:sz w:val="20"/>
          <w:szCs w:val="20"/>
        </w:rPr>
        <w:t xml:space="preserve">                                </w:t>
      </w:r>
      <w:r w:rsidR="00440A47">
        <w:rPr>
          <w:rFonts w:ascii="Verdana" w:hAnsi="Verdana" w:cs="Arial"/>
          <w:b/>
          <w:color w:val="000000"/>
          <w:sz w:val="20"/>
          <w:szCs w:val="20"/>
        </w:rPr>
        <w:t xml:space="preserve">         </w:t>
      </w:r>
      <w:r w:rsidR="00933A6D" w:rsidRPr="00E560A8">
        <w:rPr>
          <w:rFonts w:ascii="Verdana" w:hAnsi="Verdana" w:cs="Arial"/>
          <w:b/>
          <w:color w:val="000000"/>
          <w:sz w:val="20"/>
          <w:szCs w:val="20"/>
        </w:rPr>
        <w:t xml:space="preserve"> E-mail: sumittyagi64@yahoo.com</w:t>
      </w:r>
    </w:p>
    <w:p w:rsidR="00CF4161" w:rsidRPr="00306403" w:rsidRDefault="00CF4161" w:rsidP="00CF4161">
      <w:pPr>
        <w:autoSpaceDE w:val="0"/>
        <w:ind w:left="540" w:hanging="540"/>
        <w:rPr>
          <w:rFonts w:ascii="Verdana" w:hAnsi="Verdana" w:cs="Arial"/>
          <w:color w:val="000000"/>
          <w:sz w:val="20"/>
          <w:szCs w:val="20"/>
        </w:rPr>
      </w:pPr>
      <w:r w:rsidRPr="00306403">
        <w:rPr>
          <w:rFonts w:ascii="Verdana" w:hAnsi="Verdana" w:cs="Arial"/>
          <w:color w:val="000000"/>
          <w:sz w:val="20"/>
          <w:szCs w:val="20"/>
        </w:rPr>
        <w:t xml:space="preserve">                      </w:t>
      </w:r>
    </w:p>
    <w:p w:rsidR="00CF4161" w:rsidRDefault="002F42A4" w:rsidP="00CF4161">
      <w:pPr>
        <w:ind w:left="720" w:hanging="720"/>
        <w:jc w:val="both"/>
        <w:rPr>
          <w:rFonts w:ascii="Verdana" w:hAnsi="Verdana" w:cs="Arial"/>
          <w:b/>
          <w:sz w:val="20"/>
          <w:szCs w:val="20"/>
        </w:rPr>
      </w:pPr>
      <w:r w:rsidRPr="002F42A4">
        <w:rPr>
          <w:rFonts w:ascii="Verdana" w:hAnsi="Verdana"/>
          <w:b/>
        </w:rPr>
        <w:pict>
          <v:line id="_x0000_s1026" style="position:absolute;left:0;text-align:left;z-index:251660288" from="-10.5pt,.2pt" to="504.75pt,.2pt" strokeweight=".79mm">
            <v:stroke joinstyle="miter"/>
          </v:line>
        </w:pict>
      </w:r>
      <w:r w:rsidR="00CF4161">
        <w:rPr>
          <w:rFonts w:ascii="Verdana" w:hAnsi="Verdana" w:cs="Arial"/>
          <w:b/>
          <w:sz w:val="20"/>
          <w:szCs w:val="20"/>
        </w:rPr>
        <w:t xml:space="preserve">   </w:t>
      </w:r>
    </w:p>
    <w:p w:rsidR="00E560A8" w:rsidRDefault="00E560A8" w:rsidP="00CF4161">
      <w:pPr>
        <w:ind w:left="720" w:hanging="720"/>
        <w:jc w:val="both"/>
        <w:rPr>
          <w:rFonts w:ascii="Verdana" w:hAnsi="Verdana" w:cs="Arial"/>
          <w:b/>
          <w:sz w:val="28"/>
          <w:szCs w:val="28"/>
        </w:rPr>
      </w:pPr>
    </w:p>
    <w:p w:rsidR="00CF4161" w:rsidRDefault="00CF4161" w:rsidP="00CF4161">
      <w:pPr>
        <w:ind w:left="720" w:hanging="720"/>
        <w:jc w:val="both"/>
        <w:rPr>
          <w:rFonts w:ascii="Verdana" w:hAnsi="Verdana" w:cs="Arial"/>
          <w:color w:val="000000"/>
          <w:sz w:val="20"/>
          <w:szCs w:val="20"/>
        </w:rPr>
      </w:pPr>
      <w:r w:rsidRPr="00E560A8">
        <w:rPr>
          <w:rFonts w:ascii="Verdana" w:hAnsi="Verdana" w:cs="Arial"/>
          <w:b/>
          <w:sz w:val="28"/>
          <w:szCs w:val="28"/>
        </w:rPr>
        <w:t>Objective</w:t>
      </w:r>
      <w:r w:rsidRPr="003935C0">
        <w:rPr>
          <w:rFonts w:ascii="Verdana" w:hAnsi="Verdana" w:cs="Arial"/>
          <w:b/>
        </w:rPr>
        <w:t>:</w:t>
      </w:r>
      <w:r w:rsidRPr="00306403">
        <w:rPr>
          <w:rFonts w:ascii="Verdana" w:hAnsi="Verdana" w:cs="Arial"/>
          <w:sz w:val="20"/>
          <w:szCs w:val="20"/>
        </w:rPr>
        <w:t xml:space="preserve"> </w:t>
      </w:r>
      <w:r w:rsidRPr="00306403">
        <w:rPr>
          <w:rFonts w:ascii="Verdana" w:hAnsi="Verdana" w:cs="Arial"/>
          <w:color w:val="000000"/>
          <w:sz w:val="20"/>
          <w:szCs w:val="20"/>
        </w:rPr>
        <w:t>In quest of positions in Engineering Procurement &amp; Construction (EPC) sector of Power, Oil &amp; Gas, Process and Production with a leading organization.</w:t>
      </w:r>
    </w:p>
    <w:p w:rsidR="00E560A8" w:rsidRPr="00306403" w:rsidRDefault="00E560A8" w:rsidP="00CF4161">
      <w:pPr>
        <w:ind w:left="720" w:hanging="72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F4161" w:rsidRPr="00306403" w:rsidRDefault="00CF4161" w:rsidP="00CF4161">
      <w:pPr>
        <w:rPr>
          <w:rFonts w:ascii="Verdana" w:hAnsi="Verdana" w:cs="Arial"/>
          <w:color w:val="000000"/>
          <w:sz w:val="20"/>
          <w:szCs w:val="20"/>
        </w:rPr>
      </w:pPr>
    </w:p>
    <w:p w:rsidR="00E9421E" w:rsidRPr="00E560A8" w:rsidRDefault="00E9421E" w:rsidP="00E9421E">
      <w:pPr>
        <w:spacing w:after="120"/>
        <w:jc w:val="both"/>
        <w:rPr>
          <w:rFonts w:ascii="Verdana" w:hAnsi="Verdana" w:cs="Arial"/>
          <w:b/>
          <w:sz w:val="28"/>
          <w:szCs w:val="28"/>
        </w:rPr>
      </w:pPr>
      <w:r w:rsidRPr="00E560A8">
        <w:rPr>
          <w:rFonts w:ascii="Verdana" w:hAnsi="Verdana" w:cs="Arial"/>
          <w:b/>
          <w:sz w:val="28"/>
          <w:szCs w:val="28"/>
        </w:rPr>
        <w:t>Academic Credentials</w:t>
      </w:r>
    </w:p>
    <w:p w:rsidR="00E9421E" w:rsidRDefault="002B2EEC" w:rsidP="007808D2">
      <w:pPr>
        <w:numPr>
          <w:ilvl w:val="0"/>
          <w:numId w:val="2"/>
        </w:numPr>
        <w:tabs>
          <w:tab w:val="left" w:pos="720"/>
        </w:tabs>
        <w:spacing w:after="60"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B.Tech.(Electrical) from DCRUST, Murthal (Hindu</w:t>
      </w:r>
      <w:r w:rsidR="00E9421E" w:rsidRPr="00306403">
        <w:rPr>
          <w:rFonts w:ascii="Verdana" w:hAnsi="Verdana" w:cs="Arial"/>
          <w:b/>
          <w:color w:val="000000"/>
          <w:sz w:val="20"/>
          <w:szCs w:val="20"/>
        </w:rPr>
        <w:t xml:space="preserve"> College of Eng</w:t>
      </w:r>
      <w:r>
        <w:rPr>
          <w:rFonts w:ascii="Verdana" w:hAnsi="Verdana" w:cs="Arial"/>
          <w:b/>
          <w:color w:val="000000"/>
          <w:sz w:val="20"/>
          <w:szCs w:val="20"/>
        </w:rPr>
        <w:t>ineering,Sonepat, Haryana)</w:t>
      </w:r>
      <w:r w:rsidR="007808D2">
        <w:rPr>
          <w:rFonts w:ascii="Verdana" w:hAnsi="Verdana" w:cs="Arial"/>
          <w:b/>
          <w:color w:val="000000"/>
          <w:sz w:val="20"/>
          <w:szCs w:val="20"/>
        </w:rPr>
        <w:t xml:space="preserve"> with 66%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>in 2015</w:t>
      </w:r>
    </w:p>
    <w:p w:rsidR="006077F4" w:rsidRPr="00306403" w:rsidRDefault="006077F4" w:rsidP="006077F4">
      <w:pPr>
        <w:spacing w:after="60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E9421E" w:rsidRDefault="00E9421E" w:rsidP="00E9421E">
      <w:pPr>
        <w:numPr>
          <w:ilvl w:val="0"/>
          <w:numId w:val="2"/>
        </w:numPr>
        <w:tabs>
          <w:tab w:val="left" w:pos="720"/>
        </w:tabs>
        <w:spacing w:after="60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306403">
        <w:rPr>
          <w:rFonts w:ascii="Verdana" w:hAnsi="Verdana" w:cs="Arial"/>
          <w:b/>
          <w:color w:val="000000"/>
          <w:sz w:val="20"/>
          <w:szCs w:val="20"/>
        </w:rPr>
        <w:t>Sr. Sec. (Science) from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2B2EEC">
        <w:rPr>
          <w:rFonts w:ascii="Verdana" w:hAnsi="Verdana" w:cs="Arial"/>
          <w:b/>
          <w:color w:val="000000"/>
          <w:sz w:val="20"/>
          <w:szCs w:val="20"/>
        </w:rPr>
        <w:t xml:space="preserve">C.C.A.S Jain </w:t>
      </w:r>
      <w:r w:rsidRPr="00306403">
        <w:rPr>
          <w:rFonts w:ascii="Verdana" w:hAnsi="Verdana" w:cs="Arial"/>
          <w:b/>
          <w:color w:val="000000"/>
          <w:sz w:val="20"/>
          <w:szCs w:val="20"/>
        </w:rPr>
        <w:t>Sr. Se</w:t>
      </w:r>
      <w:r w:rsidR="002B2EEC">
        <w:rPr>
          <w:rFonts w:ascii="Verdana" w:hAnsi="Verdana" w:cs="Arial"/>
          <w:b/>
          <w:color w:val="000000"/>
          <w:sz w:val="20"/>
          <w:szCs w:val="20"/>
        </w:rPr>
        <w:t>c. School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>(cbse)</w:t>
      </w:r>
      <w:r w:rsidR="007808D2">
        <w:rPr>
          <w:rFonts w:ascii="Verdana" w:hAnsi="Verdana" w:cs="Arial"/>
          <w:b/>
          <w:color w:val="000000"/>
          <w:sz w:val="20"/>
          <w:szCs w:val="20"/>
        </w:rPr>
        <w:t xml:space="preserve"> with 68.4%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>, Ganaur, Sonepat in 2011</w:t>
      </w:r>
    </w:p>
    <w:p w:rsidR="006077F4" w:rsidRPr="00306403" w:rsidRDefault="006077F4" w:rsidP="006077F4">
      <w:pPr>
        <w:spacing w:after="60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E9421E" w:rsidRPr="00306403" w:rsidRDefault="002B2EEC" w:rsidP="00E9421E">
      <w:pPr>
        <w:numPr>
          <w:ilvl w:val="0"/>
          <w:numId w:val="2"/>
        </w:numPr>
        <w:tabs>
          <w:tab w:val="left" w:pos="720"/>
        </w:tabs>
        <w:spacing w:after="60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Ma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 xml:space="preserve">triculation from 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C.C.A.S. Jain </w:t>
      </w:r>
      <w:r w:rsidR="00E9421E" w:rsidRPr="00306403">
        <w:rPr>
          <w:rFonts w:ascii="Verdana" w:hAnsi="Verdana" w:cs="Arial"/>
          <w:b/>
          <w:color w:val="000000"/>
          <w:sz w:val="20"/>
          <w:szCs w:val="20"/>
        </w:rPr>
        <w:t>Sr. Se</w:t>
      </w:r>
      <w:r>
        <w:rPr>
          <w:rFonts w:ascii="Verdana" w:hAnsi="Verdana" w:cs="Arial"/>
          <w:b/>
          <w:color w:val="000000"/>
          <w:sz w:val="20"/>
          <w:szCs w:val="20"/>
        </w:rPr>
        <w:t>c</w:t>
      </w:r>
      <w:r w:rsidR="00E9421E" w:rsidRPr="00306403">
        <w:rPr>
          <w:rFonts w:ascii="Verdana" w:hAnsi="Verdana" w:cs="Arial"/>
          <w:b/>
          <w:color w:val="000000"/>
          <w:sz w:val="20"/>
          <w:szCs w:val="20"/>
        </w:rPr>
        <w:t>. School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>(cbse)</w:t>
      </w:r>
      <w:r w:rsidR="007808D2">
        <w:rPr>
          <w:rFonts w:ascii="Verdana" w:hAnsi="Verdana" w:cs="Arial"/>
          <w:b/>
          <w:color w:val="000000"/>
          <w:sz w:val="20"/>
          <w:szCs w:val="20"/>
        </w:rPr>
        <w:t xml:space="preserve"> with 67.6%</w:t>
      </w:r>
      <w:r w:rsidR="00E9421E" w:rsidRPr="00306403">
        <w:rPr>
          <w:rFonts w:ascii="Verdana" w:hAnsi="Verdana" w:cs="Arial"/>
          <w:b/>
          <w:color w:val="000000"/>
          <w:sz w:val="20"/>
          <w:szCs w:val="20"/>
        </w:rPr>
        <w:t xml:space="preserve">, </w:t>
      </w:r>
      <w:r>
        <w:rPr>
          <w:rFonts w:ascii="Verdana" w:hAnsi="Verdana" w:cs="Arial"/>
          <w:b/>
          <w:color w:val="000000"/>
          <w:sz w:val="20"/>
          <w:szCs w:val="20"/>
        </w:rPr>
        <w:t>Ganaur</w:t>
      </w:r>
      <w:r w:rsidR="00E9421E" w:rsidRPr="00306403">
        <w:rPr>
          <w:rFonts w:ascii="Verdana" w:hAnsi="Verdana" w:cs="Arial"/>
          <w:b/>
          <w:color w:val="000000"/>
          <w:sz w:val="20"/>
          <w:szCs w:val="20"/>
        </w:rPr>
        <w:t xml:space="preserve">, 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>Sonepat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="007756C6">
        <w:rPr>
          <w:rFonts w:ascii="Verdana" w:hAnsi="Verdana" w:cs="Arial"/>
          <w:b/>
          <w:color w:val="000000"/>
          <w:sz w:val="20"/>
          <w:szCs w:val="20"/>
        </w:rPr>
        <w:t>in 2009</w:t>
      </w:r>
    </w:p>
    <w:p w:rsidR="00E9421E" w:rsidRPr="00306403" w:rsidRDefault="00E9421E" w:rsidP="00E9421E">
      <w:pPr>
        <w:tabs>
          <w:tab w:val="left" w:pos="720"/>
        </w:tabs>
        <w:spacing w:after="60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E9421E" w:rsidRPr="00E560A8" w:rsidRDefault="00E9421E" w:rsidP="00672555">
      <w:pPr>
        <w:spacing w:after="120"/>
        <w:jc w:val="both"/>
        <w:rPr>
          <w:rFonts w:ascii="Verdana" w:hAnsi="Verdana" w:cs="Arial"/>
          <w:b/>
          <w:sz w:val="28"/>
          <w:szCs w:val="28"/>
        </w:rPr>
      </w:pPr>
      <w:r w:rsidRPr="00E560A8">
        <w:rPr>
          <w:rFonts w:ascii="Verdana" w:hAnsi="Verdana" w:cs="Arial"/>
          <w:b/>
          <w:sz w:val="28"/>
          <w:szCs w:val="28"/>
        </w:rPr>
        <w:t>Professional Skills</w:t>
      </w:r>
    </w:p>
    <w:p w:rsidR="00E9421E" w:rsidRDefault="00672555" w:rsidP="00672555">
      <w:pPr>
        <w:numPr>
          <w:ilvl w:val="1"/>
          <w:numId w:val="3"/>
        </w:numPr>
        <w:tabs>
          <w:tab w:val="left" w:pos="720"/>
        </w:tabs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Certificate in Electrical </w:t>
      </w:r>
      <w:r w:rsidR="00E9421E" w:rsidRPr="00306403">
        <w:rPr>
          <w:rFonts w:ascii="Verdana" w:hAnsi="Verdana" w:cs="Arial"/>
          <w:sz w:val="20"/>
          <w:szCs w:val="20"/>
        </w:rPr>
        <w:t>Des</w:t>
      </w:r>
      <w:r>
        <w:rPr>
          <w:rFonts w:ascii="Verdana" w:hAnsi="Verdana" w:cs="Arial"/>
          <w:sz w:val="20"/>
          <w:szCs w:val="20"/>
        </w:rPr>
        <w:t xml:space="preserve">ign Engineering for </w:t>
      </w:r>
      <w:r w:rsidR="00E9421E" w:rsidRPr="00306403">
        <w:rPr>
          <w:rFonts w:ascii="Verdana" w:hAnsi="Verdana" w:cs="Arial"/>
          <w:sz w:val="20"/>
          <w:szCs w:val="20"/>
        </w:rPr>
        <w:t xml:space="preserve">manually or using soft skills </w:t>
      </w:r>
      <w:r>
        <w:rPr>
          <w:rFonts w:ascii="Verdana" w:hAnsi="Verdana" w:cs="Arial"/>
          <w:sz w:val="20"/>
          <w:szCs w:val="20"/>
        </w:rPr>
        <w:t>from EDPTI,New Delhi Which includes</w:t>
      </w:r>
      <w:r w:rsidR="00E9421E" w:rsidRPr="00306403">
        <w:rPr>
          <w:rFonts w:ascii="Verdana" w:hAnsi="Verdana" w:cs="Arial"/>
          <w:sz w:val="20"/>
          <w:szCs w:val="20"/>
        </w:rPr>
        <w:t>:</w:t>
      </w:r>
    </w:p>
    <w:p w:rsidR="006077F4" w:rsidRPr="00672555" w:rsidRDefault="006077F4" w:rsidP="006077F4">
      <w:pPr>
        <w:tabs>
          <w:tab w:val="left" w:pos="720"/>
        </w:tabs>
        <w:ind w:left="720"/>
        <w:jc w:val="both"/>
        <w:rPr>
          <w:rFonts w:ascii="Verdana" w:hAnsi="Verdana" w:cs="Arial"/>
          <w:sz w:val="20"/>
          <w:szCs w:val="20"/>
        </w:rPr>
      </w:pP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  <w:tab w:val="left" w:pos="1710"/>
          <w:tab w:val="left" w:pos="324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 xml:space="preserve">Single Line Diagram or SLD’s 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 xml:space="preserve">Meter &amp; Relay Co-ordination 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  <w:tab w:val="left" w:pos="1710"/>
          <w:tab w:val="num" w:pos="270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Load Calculation &amp; Load list prepration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  <w:tab w:val="num" w:pos="171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 xml:space="preserve">Transformer &amp; Generator sizing 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  <w:tab w:val="num" w:pos="171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Switchgear sizing &amp; specifications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  <w:tab w:val="num" w:pos="171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 xml:space="preserve">Pump &amp; Motor sizing 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 xml:space="preserve">Cable &amp; Busbar sizing 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Cable Tray &amp; Equipment Layout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UPS &amp; Inverter Battery sizing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Lighting Calcu</w:t>
      </w:r>
      <w:r w:rsidR="00672555">
        <w:rPr>
          <w:rFonts w:ascii="Verdana" w:hAnsi="Verdana" w:cs="Arial"/>
          <w:sz w:val="20"/>
          <w:szCs w:val="20"/>
        </w:rPr>
        <w:t>lations manually or using Halux,Luxicon</w:t>
      </w:r>
    </w:p>
    <w:p w:rsidR="00E9421E" w:rsidRPr="00306403" w:rsidRDefault="00E9421E" w:rsidP="00E9421E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Earthing &amp; Lightning Protection Calculation</w:t>
      </w:r>
    </w:p>
    <w:p w:rsidR="00E9421E" w:rsidRDefault="00E9421E" w:rsidP="00672555">
      <w:pPr>
        <w:numPr>
          <w:ilvl w:val="2"/>
          <w:numId w:val="3"/>
        </w:numPr>
        <w:tabs>
          <w:tab w:val="clear" w:pos="2880"/>
          <w:tab w:val="left" w:pos="720"/>
        </w:tabs>
        <w:ind w:left="1710"/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Other Equipment Sizing as Circuit Breakers, Relays, motor starters, Capacitor Banks, Local Motor Control Station (LCC/PCC/MCC), Substation etc.</w:t>
      </w:r>
    </w:p>
    <w:p w:rsidR="00672555" w:rsidRPr="00E560A8" w:rsidRDefault="00672555" w:rsidP="00672555">
      <w:pPr>
        <w:tabs>
          <w:tab w:val="left" w:pos="720"/>
        </w:tabs>
        <w:ind w:left="1350"/>
        <w:rPr>
          <w:rFonts w:ascii="Verdana" w:hAnsi="Verdana" w:cs="Arial"/>
          <w:sz w:val="28"/>
          <w:szCs w:val="28"/>
        </w:rPr>
      </w:pPr>
    </w:p>
    <w:p w:rsidR="00E9421E" w:rsidRPr="00E560A8" w:rsidRDefault="00E9421E" w:rsidP="00E9421E">
      <w:pPr>
        <w:spacing w:after="120"/>
        <w:rPr>
          <w:rFonts w:ascii="Verdana" w:hAnsi="Verdana" w:cs="Arial"/>
          <w:b/>
          <w:sz w:val="28"/>
          <w:szCs w:val="28"/>
        </w:rPr>
      </w:pPr>
      <w:r w:rsidRPr="00E560A8">
        <w:rPr>
          <w:rFonts w:ascii="Verdana" w:hAnsi="Verdana" w:cs="Arial"/>
          <w:b/>
          <w:sz w:val="28"/>
          <w:szCs w:val="28"/>
        </w:rPr>
        <w:t>Work Experience</w:t>
      </w:r>
    </w:p>
    <w:p w:rsidR="00E9421E" w:rsidRPr="006077F4" w:rsidRDefault="00E9421E" w:rsidP="00E9421E">
      <w:pPr>
        <w:numPr>
          <w:ilvl w:val="0"/>
          <w:numId w:val="4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6077F4">
        <w:rPr>
          <w:rFonts w:ascii="Verdana" w:hAnsi="Verdana" w:cs="Arial"/>
          <w:sz w:val="20"/>
          <w:szCs w:val="20"/>
        </w:rPr>
        <w:t xml:space="preserve">With </w:t>
      </w:r>
      <w:r w:rsidR="00672555" w:rsidRPr="006077F4">
        <w:rPr>
          <w:rFonts w:ascii="Verdana" w:hAnsi="Verdana" w:cs="Arial"/>
          <w:sz w:val="20"/>
          <w:szCs w:val="20"/>
        </w:rPr>
        <w:t>L &amp; T</w:t>
      </w:r>
      <w:r w:rsidR="00B86F08">
        <w:rPr>
          <w:rFonts w:ascii="Verdana" w:hAnsi="Verdana" w:cs="Arial"/>
          <w:sz w:val="20"/>
          <w:szCs w:val="20"/>
        </w:rPr>
        <w:t xml:space="preserve"> Electrical and Automation,Moti</w:t>
      </w:r>
      <w:r w:rsidR="00672555" w:rsidRPr="006077F4">
        <w:rPr>
          <w:rFonts w:ascii="Verdana" w:hAnsi="Verdana" w:cs="Arial"/>
          <w:sz w:val="20"/>
          <w:szCs w:val="20"/>
        </w:rPr>
        <w:t>Nagar</w:t>
      </w:r>
      <w:r w:rsidR="00B86F08">
        <w:rPr>
          <w:rFonts w:ascii="Verdana" w:hAnsi="Verdana" w:cs="Arial"/>
          <w:sz w:val="20"/>
          <w:szCs w:val="20"/>
        </w:rPr>
        <w:t>(new delhi) as  a</w:t>
      </w:r>
      <w:r w:rsidR="00BD2D22" w:rsidRPr="006077F4">
        <w:rPr>
          <w:rFonts w:ascii="Verdana" w:hAnsi="Verdana" w:cs="Arial"/>
          <w:sz w:val="20"/>
          <w:szCs w:val="20"/>
        </w:rPr>
        <w:t xml:space="preserve"> Trainee.</w:t>
      </w:r>
    </w:p>
    <w:p w:rsidR="00BD2D22" w:rsidRPr="006077F4" w:rsidRDefault="00BD2D22" w:rsidP="00E9421E">
      <w:pPr>
        <w:numPr>
          <w:ilvl w:val="0"/>
          <w:numId w:val="4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6077F4">
        <w:rPr>
          <w:rFonts w:ascii="Verdana" w:hAnsi="Verdana" w:cs="Arial"/>
          <w:sz w:val="20"/>
          <w:szCs w:val="20"/>
        </w:rPr>
        <w:t>With Oshram india pvt. Ltd</w:t>
      </w:r>
      <w:r w:rsidR="00E9421E" w:rsidRPr="006077F4">
        <w:rPr>
          <w:rFonts w:ascii="Verdana" w:hAnsi="Verdana" w:cs="Arial"/>
          <w:sz w:val="20"/>
          <w:szCs w:val="20"/>
        </w:rPr>
        <w:t xml:space="preserve">, </w:t>
      </w:r>
      <w:r w:rsidRPr="006077F4">
        <w:rPr>
          <w:rFonts w:ascii="Verdana" w:hAnsi="Verdana" w:cs="Arial"/>
          <w:sz w:val="20"/>
          <w:szCs w:val="20"/>
        </w:rPr>
        <w:t>kundli, Haryana as a Trainee.</w:t>
      </w:r>
    </w:p>
    <w:p w:rsidR="00E9421E" w:rsidRPr="006077F4" w:rsidRDefault="00BD2D22" w:rsidP="00E9421E">
      <w:pPr>
        <w:numPr>
          <w:ilvl w:val="0"/>
          <w:numId w:val="4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6077F4">
        <w:rPr>
          <w:rFonts w:ascii="Verdana" w:hAnsi="Verdana" w:cs="Arial"/>
          <w:sz w:val="20"/>
          <w:szCs w:val="20"/>
        </w:rPr>
        <w:t>With Elite power</w:t>
      </w:r>
      <w:r w:rsidR="00E9421E" w:rsidRPr="006077F4">
        <w:rPr>
          <w:rFonts w:ascii="Verdana" w:hAnsi="Verdana" w:cs="Arial"/>
          <w:sz w:val="20"/>
          <w:szCs w:val="20"/>
        </w:rPr>
        <w:t xml:space="preserve"> Pvt. Ltd.</w:t>
      </w:r>
      <w:r w:rsidRPr="006077F4">
        <w:rPr>
          <w:rFonts w:ascii="Verdana" w:hAnsi="Verdana" w:cs="Arial"/>
          <w:sz w:val="20"/>
          <w:szCs w:val="20"/>
        </w:rPr>
        <w:t>,Rai,Sonipat as a Trainee.</w:t>
      </w:r>
    </w:p>
    <w:p w:rsidR="006077F4" w:rsidRPr="00BD2D22" w:rsidRDefault="006077F4" w:rsidP="006077F4">
      <w:pPr>
        <w:jc w:val="both"/>
        <w:rPr>
          <w:rFonts w:ascii="Verdana" w:hAnsi="Verdana" w:cs="Arial"/>
          <w:b/>
          <w:sz w:val="20"/>
          <w:szCs w:val="20"/>
        </w:rPr>
      </w:pPr>
    </w:p>
    <w:p w:rsidR="00E9421E" w:rsidRPr="00306403" w:rsidRDefault="00E9421E" w:rsidP="00E9421E">
      <w:pPr>
        <w:tabs>
          <w:tab w:val="left" w:pos="720"/>
        </w:tabs>
        <w:jc w:val="both"/>
        <w:rPr>
          <w:rFonts w:ascii="Verdana" w:hAnsi="Verdana" w:cs="Arial"/>
          <w:b/>
          <w:sz w:val="20"/>
          <w:szCs w:val="20"/>
        </w:rPr>
      </w:pPr>
    </w:p>
    <w:p w:rsidR="00E560A8" w:rsidRDefault="00E560A8" w:rsidP="006077F4">
      <w:pPr>
        <w:rPr>
          <w:rFonts w:ascii="Verdana" w:hAnsi="Verdana" w:cs="Arial"/>
          <w:b/>
          <w:sz w:val="28"/>
          <w:szCs w:val="28"/>
        </w:rPr>
      </w:pPr>
    </w:p>
    <w:p w:rsidR="006077F4" w:rsidRPr="00E560A8" w:rsidRDefault="006077F4" w:rsidP="006077F4">
      <w:pPr>
        <w:rPr>
          <w:sz w:val="28"/>
          <w:szCs w:val="28"/>
        </w:rPr>
      </w:pPr>
      <w:r w:rsidRPr="00E560A8">
        <w:rPr>
          <w:rFonts w:ascii="Verdana" w:hAnsi="Verdana" w:cs="Arial"/>
          <w:b/>
          <w:sz w:val="28"/>
          <w:szCs w:val="28"/>
        </w:rPr>
        <w:t>Soft Skills</w:t>
      </w:r>
    </w:p>
    <w:p w:rsidR="006077F4" w:rsidRPr="006077F4" w:rsidRDefault="006077F4" w:rsidP="006077F4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Verdana" w:hAnsi="Verdana" w:cs="Arial"/>
          <w:b/>
          <w:sz w:val="20"/>
          <w:szCs w:val="20"/>
        </w:rPr>
      </w:pPr>
      <w:r w:rsidRPr="006077F4">
        <w:rPr>
          <w:rFonts w:ascii="Verdana" w:hAnsi="Verdana" w:cs="Arial"/>
          <w:sz w:val="20"/>
          <w:szCs w:val="20"/>
        </w:rPr>
        <w:t xml:space="preserve">Electrical Transient Analysis Program </w:t>
      </w:r>
      <w:r w:rsidRPr="006077F4">
        <w:rPr>
          <w:rFonts w:ascii="Verdana" w:hAnsi="Verdana" w:cs="Arial"/>
          <w:b/>
          <w:sz w:val="20"/>
          <w:szCs w:val="20"/>
        </w:rPr>
        <w:t>(ETAP)</w:t>
      </w:r>
    </w:p>
    <w:p w:rsidR="006077F4" w:rsidRPr="00B86F08" w:rsidRDefault="006077F4" w:rsidP="006077F4">
      <w:pPr>
        <w:pStyle w:val="ListParagraph"/>
        <w:numPr>
          <w:ilvl w:val="0"/>
          <w:numId w:val="6"/>
        </w:numPr>
      </w:pPr>
      <w:r w:rsidRPr="006077F4">
        <w:rPr>
          <w:rFonts w:ascii="Verdana" w:hAnsi="Verdana" w:cs="Arial"/>
          <w:sz w:val="20"/>
          <w:szCs w:val="20"/>
        </w:rPr>
        <w:t>Designing:</w:t>
      </w:r>
      <w:r w:rsidR="00E560A8">
        <w:rPr>
          <w:rFonts w:ascii="Verdana" w:hAnsi="Verdana" w:cs="Arial"/>
          <w:b/>
          <w:sz w:val="20"/>
          <w:szCs w:val="20"/>
        </w:rPr>
        <w:t xml:space="preserve"> AUTOCAD</w:t>
      </w:r>
      <w:r w:rsidRPr="006077F4"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b/>
          <w:sz w:val="20"/>
          <w:szCs w:val="20"/>
        </w:rPr>
        <w:t xml:space="preserve"> HALUX ,LUXICON</w:t>
      </w:r>
      <w:r w:rsidR="007756C6">
        <w:rPr>
          <w:rFonts w:ascii="Verdana" w:hAnsi="Verdana" w:cs="Arial"/>
          <w:b/>
          <w:sz w:val="20"/>
          <w:szCs w:val="20"/>
        </w:rPr>
        <w:t>,DILux etc.</w:t>
      </w:r>
    </w:p>
    <w:p w:rsidR="00B86F08" w:rsidRPr="006077F4" w:rsidRDefault="00B86F08" w:rsidP="006077F4">
      <w:pPr>
        <w:pStyle w:val="ListParagraph"/>
        <w:numPr>
          <w:ilvl w:val="0"/>
          <w:numId w:val="6"/>
        </w:numPr>
      </w:pPr>
      <w:r>
        <w:rPr>
          <w:rFonts w:ascii="Verdana" w:hAnsi="Verdana" w:cs="Arial"/>
          <w:b/>
          <w:sz w:val="20"/>
          <w:szCs w:val="20"/>
        </w:rPr>
        <w:t>Pvsys4.2.3</w:t>
      </w:r>
    </w:p>
    <w:p w:rsidR="006077F4" w:rsidRDefault="006077F4" w:rsidP="006077F4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6077F4" w:rsidRDefault="006077F4" w:rsidP="006077F4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6077F4" w:rsidRDefault="006077F4" w:rsidP="006077F4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6077F4" w:rsidRPr="00E560A8" w:rsidRDefault="006077F4" w:rsidP="006077F4">
      <w:pPr>
        <w:spacing w:after="120"/>
        <w:rPr>
          <w:rFonts w:ascii="Verdana" w:hAnsi="Verdana" w:cs="Arial"/>
          <w:b/>
          <w:sz w:val="28"/>
          <w:szCs w:val="28"/>
        </w:rPr>
      </w:pPr>
      <w:r w:rsidRPr="00E560A8">
        <w:rPr>
          <w:rFonts w:ascii="Verdana" w:hAnsi="Verdana" w:cs="Arial"/>
          <w:b/>
          <w:sz w:val="28"/>
          <w:szCs w:val="28"/>
        </w:rPr>
        <w:t>Personal Details</w:t>
      </w:r>
    </w:p>
    <w:p w:rsidR="006077F4" w:rsidRPr="00306403" w:rsidRDefault="006077F4" w:rsidP="006077F4">
      <w:pPr>
        <w:numPr>
          <w:ilvl w:val="0"/>
          <w:numId w:val="5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Status: Unmarried, Male, Indian</w:t>
      </w:r>
    </w:p>
    <w:p w:rsidR="006077F4" w:rsidRPr="006077F4" w:rsidRDefault="006077F4" w:rsidP="006077F4">
      <w:pPr>
        <w:pStyle w:val="ListParagraph"/>
        <w:numPr>
          <w:ilvl w:val="0"/>
          <w:numId w:val="5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Date of Birth: 17</w:t>
      </w:r>
      <w:r w:rsidRPr="006077F4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April 1993</w:t>
      </w:r>
    </w:p>
    <w:p w:rsidR="006077F4" w:rsidRPr="00306403" w:rsidRDefault="006077F4" w:rsidP="006077F4">
      <w:pPr>
        <w:numPr>
          <w:ilvl w:val="0"/>
          <w:numId w:val="5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Languages Known: English and Hindi</w:t>
      </w:r>
    </w:p>
    <w:p w:rsidR="006077F4" w:rsidRPr="00306403" w:rsidRDefault="006077F4" w:rsidP="006077F4">
      <w:pPr>
        <w:numPr>
          <w:ilvl w:val="0"/>
          <w:numId w:val="5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Driving License: V</w:t>
      </w:r>
      <w:r>
        <w:rPr>
          <w:rFonts w:ascii="Verdana" w:hAnsi="Verdana" w:cs="Arial"/>
          <w:sz w:val="20"/>
          <w:szCs w:val="20"/>
        </w:rPr>
        <w:t>alid Driving License Ganaur,sonepat</w:t>
      </w:r>
      <w:r w:rsidRPr="00306403">
        <w:rPr>
          <w:rFonts w:ascii="Verdana" w:hAnsi="Verdana" w:cs="Arial"/>
          <w:sz w:val="20"/>
          <w:szCs w:val="20"/>
        </w:rPr>
        <w:t>, Haryana, INDIA</w:t>
      </w:r>
    </w:p>
    <w:p w:rsidR="006077F4" w:rsidRPr="00306403" w:rsidRDefault="006077F4" w:rsidP="006077F4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6077F4" w:rsidRPr="00E560A8" w:rsidRDefault="006077F4">
      <w:pPr>
        <w:rPr>
          <w:sz w:val="28"/>
          <w:szCs w:val="28"/>
        </w:rPr>
      </w:pPr>
    </w:p>
    <w:p w:rsidR="006077F4" w:rsidRPr="00E560A8" w:rsidRDefault="00E560A8" w:rsidP="006077F4">
      <w:pPr>
        <w:rPr>
          <w:rFonts w:ascii="Verdana" w:hAnsi="Verdana" w:cs="Arial"/>
          <w:b/>
          <w:sz w:val="28"/>
          <w:szCs w:val="28"/>
        </w:rPr>
      </w:pPr>
      <w:r w:rsidRPr="00E560A8">
        <w:rPr>
          <w:rFonts w:ascii="Verdana" w:hAnsi="Verdana" w:cs="Arial"/>
          <w:b/>
          <w:sz w:val="28"/>
          <w:szCs w:val="28"/>
        </w:rPr>
        <w:t>Personal Strength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Self Motivated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Enthusiasm to learn about emerging technologies, hardware, software &amp; applications.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Logical approach to problem solving &amp; trouble-shooting.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Detail Oriented</w:t>
      </w:r>
    </w:p>
    <w:p w:rsidR="006077F4" w:rsidRPr="00306403" w:rsidRDefault="003935C0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Quick learner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Calm Under Pressure Situation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Good Oral &amp; written business communication, negotiation &amp; time management Skills.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Leadership Skills – Organizing &amp; motivating a group of engineers.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 xml:space="preserve">Drawing Skills – To draw graphical workflow diagrams or </w:t>
      </w:r>
      <w:r w:rsidRPr="00306403">
        <w:rPr>
          <w:rFonts w:ascii="Verdana" w:hAnsi="Verdana" w:cs="Arial"/>
          <w:b/>
          <w:sz w:val="20"/>
          <w:szCs w:val="20"/>
        </w:rPr>
        <w:t xml:space="preserve">CAD </w:t>
      </w:r>
      <w:r w:rsidRPr="00306403">
        <w:rPr>
          <w:rFonts w:ascii="Verdana" w:hAnsi="Verdana" w:cs="Arial"/>
          <w:sz w:val="20"/>
          <w:szCs w:val="20"/>
        </w:rPr>
        <w:t>schematic Drawings.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Training &amp; Mentoring Skills – To train &amp; mentor junior or fellow engineers or operational Staff.</w:t>
      </w:r>
    </w:p>
    <w:p w:rsidR="006077F4" w:rsidRPr="00306403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Strong Analytical, Leadership, Project and People Management skills.</w:t>
      </w:r>
    </w:p>
    <w:p w:rsidR="00FC17A0" w:rsidRDefault="006077F4" w:rsidP="006077F4">
      <w:pPr>
        <w:numPr>
          <w:ilvl w:val="0"/>
          <w:numId w:val="7"/>
        </w:num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 w:rsidRPr="00306403">
        <w:rPr>
          <w:rFonts w:ascii="Verdana" w:hAnsi="Verdana" w:cs="Arial"/>
          <w:sz w:val="20"/>
          <w:szCs w:val="20"/>
        </w:rPr>
        <w:t>Integrity, Optimistic, Pro-Activ</w:t>
      </w:r>
      <w:r>
        <w:rPr>
          <w:rFonts w:ascii="Verdana" w:hAnsi="Verdana" w:cs="Arial"/>
          <w:sz w:val="20"/>
          <w:szCs w:val="20"/>
        </w:rPr>
        <w:t>e, Hardworking and a</w:t>
      </w:r>
      <w:r w:rsidRPr="00306403">
        <w:rPr>
          <w:rFonts w:ascii="Verdana" w:hAnsi="Verdana" w:cs="Arial"/>
          <w:sz w:val="20"/>
          <w:szCs w:val="20"/>
        </w:rPr>
        <w:t xml:space="preserve"> team Player.</w:t>
      </w:r>
    </w:p>
    <w:p w:rsidR="00FC17A0" w:rsidRDefault="00FC17A0" w:rsidP="00FC17A0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FC17A0" w:rsidRDefault="00FC17A0" w:rsidP="00FC17A0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FC17A0" w:rsidRDefault="00FC17A0" w:rsidP="00FC17A0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FC17A0" w:rsidRDefault="00FC17A0" w:rsidP="00FC17A0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FC17A0" w:rsidRDefault="00FC17A0" w:rsidP="00FC17A0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FC17A0" w:rsidRDefault="00FC17A0" w:rsidP="00FC17A0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FC17A0" w:rsidRDefault="00FC17A0" w:rsidP="00FC17A0">
      <w:p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</w:p>
    <w:p w:rsidR="006077F4" w:rsidRPr="00FC17A0" w:rsidRDefault="00FC17A0" w:rsidP="00FC17A0">
      <w:pPr>
        <w:tabs>
          <w:tab w:val="left" w:pos="720"/>
        </w:tabs>
        <w:jc w:val="both"/>
        <w:rPr>
          <w:rFonts w:ascii="Verdana" w:hAnsi="Verdana" w:cs="Arial"/>
          <w:sz w:val="20"/>
          <w:szCs w:val="20"/>
        </w:rPr>
      </w:pPr>
      <w:r>
        <w:t xml:space="preserve">Dated-     /     /                                                                          </w:t>
      </w:r>
      <w:r w:rsidRPr="00FC17A0">
        <w:rPr>
          <w:rFonts w:ascii="Verdana" w:hAnsi="Verdana" w:cs="Arial"/>
        </w:rPr>
        <w:t>SUMIT KUMA</w:t>
      </w:r>
      <w:r w:rsidR="000705A9">
        <w:rPr>
          <w:rFonts w:ascii="Verdana" w:hAnsi="Verdana" w:cs="Arial"/>
        </w:rPr>
        <w:t>R</w:t>
      </w:r>
    </w:p>
    <w:p w:rsidR="006077F4" w:rsidRDefault="003935C0" w:rsidP="006077F4">
      <w:r>
        <w:t xml:space="preserve">                                                           </w:t>
      </w:r>
      <w:r w:rsidR="00FC17A0">
        <w:t xml:space="preserve">                           </w:t>
      </w:r>
      <w:r>
        <w:t xml:space="preserve"> </w:t>
      </w:r>
    </w:p>
    <w:p w:rsidR="006D6DC1" w:rsidRPr="006077F4" w:rsidRDefault="006077F4" w:rsidP="006077F4">
      <w:pPr>
        <w:tabs>
          <w:tab w:val="left" w:pos="6945"/>
        </w:tabs>
      </w:pPr>
      <w:r>
        <w:rPr>
          <w:rFonts w:ascii="Verdana" w:hAnsi="Verdana" w:cs="Arial"/>
          <w:sz w:val="20"/>
          <w:szCs w:val="20"/>
        </w:rPr>
        <w:t xml:space="preserve">                                                                      </w:t>
      </w:r>
    </w:p>
    <w:sectPr w:rsidR="006D6DC1" w:rsidRPr="006077F4" w:rsidSect="006D6D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C24" w:rsidRDefault="00785C24" w:rsidP="00201E7A">
      <w:r>
        <w:separator/>
      </w:r>
    </w:p>
  </w:endnote>
  <w:endnote w:type="continuationSeparator" w:id="1">
    <w:p w:rsidR="00785C24" w:rsidRDefault="00785C24" w:rsidP="00201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C24" w:rsidRDefault="00785C24" w:rsidP="00201E7A">
      <w:r>
        <w:separator/>
      </w:r>
    </w:p>
  </w:footnote>
  <w:footnote w:type="continuationSeparator" w:id="1">
    <w:p w:rsidR="00785C24" w:rsidRDefault="00785C24" w:rsidP="00201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E7A" w:rsidRDefault="00201E7A">
    <w:pPr>
      <w:pStyle w:val="Header"/>
    </w:pPr>
    <w:r>
      <w:t xml:space="preserve">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161"/>
    <w:rsid w:val="000705A9"/>
    <w:rsid w:val="000F36AC"/>
    <w:rsid w:val="0014678C"/>
    <w:rsid w:val="0020143C"/>
    <w:rsid w:val="00201E7A"/>
    <w:rsid w:val="002B2EEC"/>
    <w:rsid w:val="002F42A4"/>
    <w:rsid w:val="003935C0"/>
    <w:rsid w:val="00440A47"/>
    <w:rsid w:val="00514D34"/>
    <w:rsid w:val="00581C60"/>
    <w:rsid w:val="006077F4"/>
    <w:rsid w:val="00672555"/>
    <w:rsid w:val="006D6DC1"/>
    <w:rsid w:val="00750D8C"/>
    <w:rsid w:val="007756C6"/>
    <w:rsid w:val="007808D2"/>
    <w:rsid w:val="00785C24"/>
    <w:rsid w:val="007A57D4"/>
    <w:rsid w:val="00933A6D"/>
    <w:rsid w:val="00AD2DD8"/>
    <w:rsid w:val="00B86F08"/>
    <w:rsid w:val="00BA1387"/>
    <w:rsid w:val="00BD2D22"/>
    <w:rsid w:val="00C16077"/>
    <w:rsid w:val="00CF4161"/>
    <w:rsid w:val="00E560A8"/>
    <w:rsid w:val="00E9421E"/>
    <w:rsid w:val="00EC6574"/>
    <w:rsid w:val="00F459C1"/>
    <w:rsid w:val="00FC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942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1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E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01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E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7A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 TYAGI</dc:creator>
  <cp:lastModifiedBy>tyagi</cp:lastModifiedBy>
  <cp:revision>9</cp:revision>
  <dcterms:created xsi:type="dcterms:W3CDTF">2015-05-16T01:43:00Z</dcterms:created>
  <dcterms:modified xsi:type="dcterms:W3CDTF">2015-09-12T11:08:00Z</dcterms:modified>
</cp:coreProperties>
</file>