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5" w:rsidRDefault="00FB3C85"/>
    <w:p w:rsidR="00FB3C85" w:rsidRDefault="00FB3C85"/>
    <w:p w:rsidR="00FB3C85" w:rsidRDefault="00FB3C85"/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9889"/>
      </w:tblGrid>
      <w:tr w:rsidR="006306F2" w:rsidTr="00FB3C85">
        <w:trPr>
          <w:trHeight w:val="830"/>
        </w:trPr>
        <w:tc>
          <w:tcPr>
            <w:tcW w:w="9889" w:type="dxa"/>
            <w:shd w:val="clear" w:color="auto" w:fill="auto"/>
          </w:tcPr>
          <w:p w:rsidR="006306F2" w:rsidRDefault="006306F2" w:rsidP="003D46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Kumar G                                                                   </w:t>
            </w:r>
          </w:p>
          <w:p w:rsidR="006306F2" w:rsidRPr="00407C5F" w:rsidRDefault="00FB3C85" w:rsidP="003D4671">
            <w:pPr>
              <w:rPr>
                <w:b/>
                <w:szCs w:val="24"/>
              </w:rPr>
            </w:pPr>
            <w:r>
              <w:rPr>
                <w:rFonts w:ascii="Trebuchet MS" w:eastAsia="MS Gothic" w:hAnsi="Trebuchet MS"/>
                <w:b/>
                <w:i/>
                <w:szCs w:val="24"/>
              </w:rPr>
              <w:t xml:space="preserve">                                                                               </w:t>
            </w:r>
            <w:r w:rsidR="006306F2" w:rsidRPr="00407C5F">
              <w:rPr>
                <w:rFonts w:ascii="Trebuchet MS" w:eastAsia="MS Gothic" w:hAnsi="Trebuchet MS"/>
                <w:b/>
                <w:i/>
                <w:szCs w:val="24"/>
              </w:rPr>
              <w:t>Mob: +91-9620616064,9176341067</w:t>
            </w:r>
          </w:p>
          <w:p w:rsidR="006306F2" w:rsidRDefault="006306F2" w:rsidP="003D4671">
            <w:r w:rsidRPr="00407C5F">
              <w:rPr>
                <w:b/>
                <w:szCs w:val="24"/>
              </w:rPr>
              <w:t xml:space="preserve">                                                    </w:t>
            </w:r>
            <w:r w:rsidR="00FB3C85">
              <w:rPr>
                <w:b/>
                <w:szCs w:val="24"/>
              </w:rPr>
              <w:t xml:space="preserve">                              </w:t>
            </w:r>
            <w:r w:rsidR="0048260D">
              <w:rPr>
                <w:b/>
                <w:szCs w:val="24"/>
              </w:rPr>
              <w:t xml:space="preserve">           </w:t>
            </w:r>
            <w:r w:rsidR="00FB3C85">
              <w:rPr>
                <w:b/>
                <w:szCs w:val="24"/>
              </w:rPr>
              <w:t xml:space="preserve"> </w:t>
            </w:r>
            <w:r w:rsidRPr="00407C5F">
              <w:rPr>
                <w:b/>
                <w:szCs w:val="24"/>
              </w:rPr>
              <w:t xml:space="preserve"> Email:  davitkumar.g@gmail.com</w:t>
            </w:r>
          </w:p>
        </w:tc>
      </w:tr>
    </w:tbl>
    <w:p w:rsidR="006306F2" w:rsidRDefault="006306F2" w:rsidP="006306F2">
      <w:pPr>
        <w:rPr>
          <w:lang w:val="pt-BR"/>
        </w:rPr>
      </w:pPr>
    </w:p>
    <w:p w:rsidR="006306F2" w:rsidRDefault="006306F2" w:rsidP="006306F2">
      <w:pPr>
        <w:rPr>
          <w:lang w:val="pt-BR"/>
        </w:rPr>
      </w:pPr>
    </w:p>
    <w:p w:rsidR="006306F2" w:rsidRPr="004145D2" w:rsidRDefault="006306F2" w:rsidP="006306F2">
      <w:pPr>
        <w:shd w:val="clear" w:color="auto" w:fill="C0C0C0"/>
        <w:tabs>
          <w:tab w:val="left" w:pos="720"/>
          <w:tab w:val="left" w:pos="1440"/>
          <w:tab w:val="right" w:pos="9029"/>
        </w:tabs>
        <w:rPr>
          <w:i/>
          <w:sz w:val="28"/>
          <w:szCs w:val="28"/>
        </w:rPr>
      </w:pPr>
      <w:r w:rsidRPr="004145D2">
        <w:rPr>
          <w:b/>
          <w:sz w:val="28"/>
          <w:szCs w:val="28"/>
        </w:rPr>
        <w:t xml:space="preserve">Objective:  </w:t>
      </w:r>
      <w:r w:rsidRPr="004145D2">
        <w:rPr>
          <w:i/>
          <w:sz w:val="28"/>
          <w:szCs w:val="28"/>
        </w:rPr>
        <w:tab/>
      </w:r>
      <w:r w:rsidRPr="004145D2">
        <w:rPr>
          <w:i/>
          <w:sz w:val="28"/>
          <w:szCs w:val="28"/>
        </w:rPr>
        <w:tab/>
      </w:r>
    </w:p>
    <w:p w:rsidR="006306F2" w:rsidRDefault="006306F2" w:rsidP="006306F2">
      <w:pPr>
        <w:ind w:right="-547"/>
        <w:rPr>
          <w:lang w:val="pt-BR"/>
        </w:rPr>
      </w:pPr>
    </w:p>
    <w:p w:rsidR="006306F2" w:rsidRPr="004145D2" w:rsidRDefault="006306F2" w:rsidP="006306F2">
      <w:pPr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To become an excellent Civil Engineer taking up Challenging Works in the </w:t>
      </w:r>
      <w:r w:rsidR="004366C7" w:rsidRPr="004145D2">
        <w:rPr>
          <w:color w:val="000000"/>
          <w:szCs w:val="24"/>
          <w:shd w:val="clear" w:color="auto" w:fill="FFFFFF"/>
        </w:rPr>
        <w:t xml:space="preserve">Residential Building, </w:t>
      </w:r>
      <w:r w:rsidRPr="004145D2">
        <w:rPr>
          <w:color w:val="000000"/>
          <w:szCs w:val="24"/>
          <w:shd w:val="clear" w:color="auto" w:fill="FFFFFF"/>
        </w:rPr>
        <w:t xml:space="preserve">Industrial structure, </w:t>
      </w:r>
      <w:r w:rsidR="004366C7" w:rsidRPr="004145D2">
        <w:rPr>
          <w:color w:val="000000"/>
          <w:szCs w:val="24"/>
          <w:shd w:val="clear" w:color="auto" w:fill="FFFFFF"/>
        </w:rPr>
        <w:t xml:space="preserve">Commercial </w:t>
      </w:r>
      <w:r w:rsidRPr="004145D2">
        <w:rPr>
          <w:color w:val="000000"/>
          <w:szCs w:val="24"/>
          <w:shd w:val="clear" w:color="auto" w:fill="FFFFFF"/>
        </w:rPr>
        <w:t>Building, etc., with creative and diversified Projects &amp; to be the part of a Constructive &amp; Fast Growing World.</w:t>
      </w:r>
    </w:p>
    <w:p w:rsidR="00885CC7" w:rsidRDefault="00885CC7" w:rsidP="00885CC7">
      <w:pPr>
        <w:rPr>
          <w:b/>
        </w:rPr>
      </w:pPr>
    </w:p>
    <w:p w:rsidR="006306F2" w:rsidRPr="004145D2" w:rsidRDefault="006306F2" w:rsidP="006306F2">
      <w:pPr>
        <w:shd w:val="clear" w:color="auto" w:fill="C0C0C0"/>
        <w:rPr>
          <w:b/>
          <w:sz w:val="28"/>
          <w:szCs w:val="28"/>
        </w:rPr>
      </w:pPr>
      <w:r w:rsidRPr="004145D2">
        <w:rPr>
          <w:b/>
          <w:sz w:val="28"/>
          <w:szCs w:val="28"/>
        </w:rPr>
        <w:t>Professional Summary:</w:t>
      </w:r>
    </w:p>
    <w:p w:rsidR="006306F2" w:rsidRDefault="006306F2" w:rsidP="006306F2">
      <w:pPr>
        <w:rPr>
          <w:color w:val="000000"/>
          <w:shd w:val="clear" w:color="auto" w:fill="FFFFFF"/>
        </w:rPr>
      </w:pPr>
    </w:p>
    <w:p w:rsidR="006306F2" w:rsidRPr="004145D2" w:rsidRDefault="006306F2" w:rsidP="006306F2">
      <w:pPr>
        <w:numPr>
          <w:ilvl w:val="0"/>
          <w:numId w:val="14"/>
        </w:numPr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Having </w:t>
      </w:r>
      <w:r w:rsidR="00127283" w:rsidRPr="004145D2">
        <w:rPr>
          <w:color w:val="000000"/>
          <w:szCs w:val="24"/>
          <w:shd w:val="clear" w:color="auto" w:fill="FFFFFF"/>
        </w:rPr>
        <w:t>3</w:t>
      </w:r>
      <w:r w:rsidRPr="004145D2">
        <w:rPr>
          <w:color w:val="000000"/>
          <w:szCs w:val="24"/>
          <w:shd w:val="clear" w:color="auto" w:fill="FFFFFF"/>
        </w:rPr>
        <w:t xml:space="preserve"> years </w:t>
      </w:r>
      <w:r w:rsidR="00127283" w:rsidRPr="004145D2">
        <w:rPr>
          <w:color w:val="000000"/>
          <w:szCs w:val="24"/>
          <w:shd w:val="clear" w:color="auto" w:fill="FFFFFF"/>
        </w:rPr>
        <w:t>8</w:t>
      </w:r>
      <w:r w:rsidR="00A813C9" w:rsidRPr="004145D2">
        <w:rPr>
          <w:color w:val="000000"/>
          <w:szCs w:val="24"/>
          <w:shd w:val="clear" w:color="auto" w:fill="FFFFFF"/>
        </w:rPr>
        <w:t xml:space="preserve"> Month</w:t>
      </w:r>
      <w:r w:rsidR="00127283" w:rsidRPr="004145D2">
        <w:rPr>
          <w:color w:val="000000"/>
          <w:szCs w:val="24"/>
          <w:shd w:val="clear" w:color="auto" w:fill="FFFFFF"/>
        </w:rPr>
        <w:t>s</w:t>
      </w:r>
      <w:r w:rsidR="000E39F8">
        <w:rPr>
          <w:color w:val="000000"/>
          <w:szCs w:val="24"/>
          <w:shd w:val="clear" w:color="auto" w:fill="FFFFFF"/>
        </w:rPr>
        <w:t xml:space="preserve"> </w:t>
      </w:r>
      <w:r w:rsidRPr="004145D2">
        <w:rPr>
          <w:color w:val="000000"/>
          <w:szCs w:val="24"/>
          <w:shd w:val="clear" w:color="auto" w:fill="FFFFFF"/>
        </w:rPr>
        <w:t xml:space="preserve">of </w:t>
      </w:r>
      <w:r w:rsidR="00A813C9" w:rsidRPr="004145D2">
        <w:rPr>
          <w:color w:val="000000"/>
          <w:szCs w:val="24"/>
          <w:shd w:val="clear" w:color="auto" w:fill="FFFFFF"/>
        </w:rPr>
        <w:t>experience as</w:t>
      </w:r>
      <w:r w:rsidRPr="004145D2">
        <w:rPr>
          <w:color w:val="000000"/>
          <w:szCs w:val="24"/>
          <w:shd w:val="clear" w:color="auto" w:fill="FFFFFF"/>
        </w:rPr>
        <w:t xml:space="preserve"> Quantity Surveyor</w:t>
      </w:r>
      <w:r w:rsidR="000E39F8">
        <w:rPr>
          <w:color w:val="000000"/>
          <w:szCs w:val="24"/>
          <w:shd w:val="clear" w:color="auto" w:fill="FFFFFF"/>
        </w:rPr>
        <w:t xml:space="preserve"> </w:t>
      </w:r>
      <w:r w:rsidR="00A813C9" w:rsidRPr="004145D2">
        <w:rPr>
          <w:color w:val="000000"/>
          <w:szCs w:val="24"/>
          <w:shd w:val="clear" w:color="auto" w:fill="FFFFFF"/>
        </w:rPr>
        <w:t>in</w:t>
      </w:r>
      <w:r w:rsidRPr="004145D2">
        <w:rPr>
          <w:color w:val="000000"/>
          <w:szCs w:val="24"/>
          <w:shd w:val="clear" w:color="auto" w:fill="FFFFFF"/>
        </w:rPr>
        <w:t xml:space="preserve"> Residential</w:t>
      </w:r>
      <w:r w:rsidR="00127283" w:rsidRPr="004145D2">
        <w:rPr>
          <w:color w:val="000000"/>
          <w:szCs w:val="24"/>
          <w:shd w:val="clear" w:color="auto" w:fill="FFFFFF"/>
        </w:rPr>
        <w:t xml:space="preserve"> and </w:t>
      </w:r>
      <w:r w:rsidR="000E39F8" w:rsidRPr="004145D2">
        <w:rPr>
          <w:color w:val="000000"/>
          <w:szCs w:val="24"/>
          <w:shd w:val="clear" w:color="auto" w:fill="FFFFFF"/>
        </w:rPr>
        <w:t>Commercial Building</w:t>
      </w:r>
      <w:r w:rsidRPr="004145D2">
        <w:rPr>
          <w:color w:val="000000"/>
          <w:szCs w:val="24"/>
          <w:shd w:val="clear" w:color="auto" w:fill="FFFFFF"/>
        </w:rPr>
        <w:t xml:space="preserve"> </w:t>
      </w:r>
      <w:r w:rsidR="00127283" w:rsidRPr="004145D2">
        <w:rPr>
          <w:color w:val="000000"/>
          <w:szCs w:val="24"/>
          <w:shd w:val="clear" w:color="auto" w:fill="FFFFFF"/>
        </w:rPr>
        <w:t>C</w:t>
      </w:r>
      <w:r w:rsidRPr="004145D2">
        <w:rPr>
          <w:color w:val="000000"/>
          <w:szCs w:val="24"/>
          <w:shd w:val="clear" w:color="auto" w:fill="FFFFFF"/>
        </w:rPr>
        <w:t>onstructions.</w:t>
      </w:r>
    </w:p>
    <w:p w:rsidR="006306F2" w:rsidRDefault="006306F2" w:rsidP="006306F2">
      <w:pPr>
        <w:numPr>
          <w:ilvl w:val="0"/>
          <w:numId w:val="14"/>
        </w:numPr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Good in </w:t>
      </w:r>
      <w:r w:rsidR="00127283" w:rsidRPr="004145D2">
        <w:rPr>
          <w:color w:val="000000"/>
          <w:szCs w:val="24"/>
          <w:shd w:val="clear" w:color="auto" w:fill="FFFFFF"/>
        </w:rPr>
        <w:t>Quantity Surveying</w:t>
      </w:r>
      <w:r w:rsidRPr="004145D2">
        <w:rPr>
          <w:color w:val="000000"/>
          <w:szCs w:val="24"/>
          <w:shd w:val="clear" w:color="auto" w:fill="FFFFFF"/>
        </w:rPr>
        <w:t>.</w:t>
      </w:r>
    </w:p>
    <w:p w:rsidR="00D706A2" w:rsidRPr="004145D2" w:rsidRDefault="00D706A2" w:rsidP="006306F2">
      <w:pPr>
        <w:numPr>
          <w:ilvl w:val="0"/>
          <w:numId w:val="14"/>
        </w:num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Good in Estimation and Cost Plan.</w:t>
      </w:r>
    </w:p>
    <w:p w:rsidR="006306F2" w:rsidRPr="004145D2" w:rsidRDefault="006306F2" w:rsidP="006306F2">
      <w:pPr>
        <w:numPr>
          <w:ilvl w:val="0"/>
          <w:numId w:val="14"/>
        </w:numPr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Good in giving the best result in pressure situation.</w:t>
      </w:r>
    </w:p>
    <w:p w:rsidR="006306F2" w:rsidRPr="004145D2" w:rsidRDefault="006306F2" w:rsidP="006306F2">
      <w:pPr>
        <w:numPr>
          <w:ilvl w:val="0"/>
          <w:numId w:val="14"/>
        </w:numPr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Expert in leading the team from the front.</w:t>
      </w:r>
    </w:p>
    <w:p w:rsidR="00885CC7" w:rsidRDefault="00885CC7" w:rsidP="00885CC7">
      <w:pPr>
        <w:rPr>
          <w:b/>
        </w:rPr>
      </w:pPr>
    </w:p>
    <w:p w:rsidR="006306F2" w:rsidRPr="004145D2" w:rsidRDefault="006306F2" w:rsidP="006306F2">
      <w:pPr>
        <w:shd w:val="clear" w:color="auto" w:fill="C0C0C0"/>
        <w:rPr>
          <w:sz w:val="28"/>
          <w:szCs w:val="28"/>
        </w:rPr>
      </w:pPr>
      <w:r w:rsidRPr="004145D2">
        <w:rPr>
          <w:b/>
          <w:sz w:val="28"/>
          <w:szCs w:val="28"/>
        </w:rPr>
        <w:t>Personal Strengths:</w:t>
      </w:r>
    </w:p>
    <w:p w:rsidR="006306F2" w:rsidRDefault="006306F2" w:rsidP="006306F2"/>
    <w:p w:rsidR="006306F2" w:rsidRPr="004145D2" w:rsidRDefault="006306F2" w:rsidP="006306F2">
      <w:pPr>
        <w:pStyle w:val="ListParagraph"/>
        <w:numPr>
          <w:ilvl w:val="0"/>
          <w:numId w:val="13"/>
        </w:numPr>
        <w:contextualSpacing w:val="0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Believe in the work. Theme “Work Is Worship”</w:t>
      </w:r>
    </w:p>
    <w:p w:rsidR="006306F2" w:rsidRPr="004145D2" w:rsidRDefault="006306F2" w:rsidP="006306F2">
      <w:pPr>
        <w:pStyle w:val="ListParagraph"/>
        <w:numPr>
          <w:ilvl w:val="0"/>
          <w:numId w:val="13"/>
        </w:numPr>
        <w:contextualSpacing w:val="0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Excellent grasping power and technical skills</w:t>
      </w:r>
      <w:r w:rsidRPr="004145D2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:rsidR="006306F2" w:rsidRPr="004145D2" w:rsidRDefault="006306F2" w:rsidP="006306F2">
      <w:pPr>
        <w:pStyle w:val="ListParagraph"/>
        <w:numPr>
          <w:ilvl w:val="0"/>
          <w:numId w:val="13"/>
        </w:numPr>
        <w:contextualSpacing w:val="0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Have Good Communication Skills.</w:t>
      </w:r>
    </w:p>
    <w:p w:rsidR="006306F2" w:rsidRPr="004145D2" w:rsidRDefault="006306F2" w:rsidP="006306F2">
      <w:pPr>
        <w:pStyle w:val="ListParagraph"/>
        <w:numPr>
          <w:ilvl w:val="0"/>
          <w:numId w:val="13"/>
        </w:numPr>
        <w:contextualSpacing w:val="0"/>
        <w:rPr>
          <w:szCs w:val="24"/>
        </w:rPr>
      </w:pPr>
      <w:r w:rsidRPr="004145D2">
        <w:rPr>
          <w:color w:val="000000"/>
          <w:szCs w:val="24"/>
          <w:shd w:val="clear" w:color="auto" w:fill="FFFFFF"/>
        </w:rPr>
        <w:t>Positive attitude and enthusiastic in team work</w:t>
      </w:r>
    </w:p>
    <w:p w:rsidR="006B224F" w:rsidRPr="006B224F" w:rsidRDefault="006B224F" w:rsidP="006B224F">
      <w:pPr>
        <w:rPr>
          <w:sz w:val="28"/>
          <w:szCs w:val="28"/>
        </w:rPr>
      </w:pPr>
    </w:p>
    <w:p w:rsidR="0048260D" w:rsidRDefault="0048260D" w:rsidP="0048260D">
      <w:pPr>
        <w:rPr>
          <w:b/>
          <w:sz w:val="28"/>
          <w:szCs w:val="28"/>
        </w:rPr>
      </w:pPr>
    </w:p>
    <w:p w:rsidR="006B224F" w:rsidRPr="004145D2" w:rsidRDefault="006B224F" w:rsidP="006B224F">
      <w:pPr>
        <w:shd w:val="clear" w:color="auto" w:fill="C0C0C0"/>
        <w:rPr>
          <w:b/>
          <w:sz w:val="28"/>
          <w:szCs w:val="28"/>
        </w:rPr>
      </w:pPr>
      <w:r w:rsidRPr="004145D2">
        <w:rPr>
          <w:b/>
          <w:sz w:val="28"/>
          <w:szCs w:val="28"/>
        </w:rPr>
        <w:t>Work</w:t>
      </w:r>
      <w:r w:rsidR="00FB3C85">
        <w:rPr>
          <w:b/>
          <w:sz w:val="28"/>
          <w:szCs w:val="28"/>
        </w:rPr>
        <w:t xml:space="preserve"> Experience:</w:t>
      </w:r>
    </w:p>
    <w:p w:rsidR="006306F2" w:rsidRDefault="006B224F" w:rsidP="006B224F">
      <w:pPr>
        <w:pStyle w:val="ListParagraph"/>
        <w:numPr>
          <w:ilvl w:val="0"/>
          <w:numId w:val="33"/>
        </w:numPr>
        <w:rPr>
          <w:szCs w:val="24"/>
        </w:rPr>
      </w:pPr>
      <w:r w:rsidRPr="004145D2">
        <w:rPr>
          <w:szCs w:val="24"/>
        </w:rPr>
        <w:t xml:space="preserve">Currently Working as </w:t>
      </w:r>
      <w:r w:rsidR="00601E12" w:rsidRPr="004145D2">
        <w:rPr>
          <w:szCs w:val="24"/>
        </w:rPr>
        <w:t>Assistant Quan</w:t>
      </w:r>
      <w:r w:rsidRPr="004145D2">
        <w:rPr>
          <w:szCs w:val="24"/>
        </w:rPr>
        <w:t>tity Surveyor at Gleeds Hooloomann Consulting India Pvt Ltd</w:t>
      </w:r>
      <w:r w:rsidR="00300B4D" w:rsidRPr="004145D2">
        <w:rPr>
          <w:szCs w:val="24"/>
        </w:rPr>
        <w:t xml:space="preserve"> (Dec 2015 to Till Date)</w:t>
      </w:r>
      <w:r w:rsidRPr="004145D2">
        <w:rPr>
          <w:szCs w:val="24"/>
        </w:rPr>
        <w:t>.</w:t>
      </w:r>
    </w:p>
    <w:p w:rsidR="00221FD4" w:rsidRPr="004145D2" w:rsidRDefault="00221FD4" w:rsidP="00221FD4">
      <w:pPr>
        <w:pStyle w:val="ListParagraph"/>
        <w:rPr>
          <w:szCs w:val="24"/>
        </w:rPr>
      </w:pPr>
    </w:p>
    <w:p w:rsidR="006B224F" w:rsidRPr="004145D2" w:rsidRDefault="006B224F" w:rsidP="006B224F">
      <w:pPr>
        <w:pStyle w:val="ListParagraph"/>
        <w:numPr>
          <w:ilvl w:val="0"/>
          <w:numId w:val="33"/>
        </w:numPr>
        <w:rPr>
          <w:szCs w:val="24"/>
        </w:rPr>
      </w:pPr>
      <w:r w:rsidRPr="004145D2">
        <w:rPr>
          <w:szCs w:val="24"/>
        </w:rPr>
        <w:t>Worked as Quantity Surveyor and Ju</w:t>
      </w:r>
      <w:r w:rsidR="00601E12" w:rsidRPr="004145D2">
        <w:rPr>
          <w:szCs w:val="24"/>
        </w:rPr>
        <w:t>nior Civil Engineer at Bairavi</w:t>
      </w:r>
      <w:r w:rsidR="000E39F8">
        <w:rPr>
          <w:szCs w:val="24"/>
        </w:rPr>
        <w:t xml:space="preserve"> </w:t>
      </w:r>
      <w:r w:rsidRPr="004145D2">
        <w:rPr>
          <w:szCs w:val="24"/>
        </w:rPr>
        <w:t>Properties and Constructions Pvt Ltd from Sep 2013 to Dec 2015.</w:t>
      </w:r>
    </w:p>
    <w:p w:rsidR="006B224F" w:rsidRPr="004145D2" w:rsidRDefault="006B224F" w:rsidP="006B224F">
      <w:pPr>
        <w:rPr>
          <w:szCs w:val="24"/>
        </w:rPr>
      </w:pPr>
    </w:p>
    <w:p w:rsidR="006B224F" w:rsidRDefault="006B224F" w:rsidP="006B224F"/>
    <w:p w:rsidR="00460D0A" w:rsidRDefault="00460D0A" w:rsidP="006B224F"/>
    <w:p w:rsidR="00460D0A" w:rsidRPr="006B224F" w:rsidRDefault="00460D0A" w:rsidP="006B224F"/>
    <w:p w:rsidR="00885CC7" w:rsidRPr="00885CC7" w:rsidRDefault="00885CC7" w:rsidP="00885CC7">
      <w:pPr>
        <w:ind w:left="720"/>
        <w:jc w:val="left"/>
      </w:pPr>
    </w:p>
    <w:p w:rsidR="00FB3C85" w:rsidRPr="00FB3C85" w:rsidRDefault="00FB3C85" w:rsidP="00FB3C85">
      <w:pPr>
        <w:ind w:left="720"/>
        <w:jc w:val="left"/>
      </w:pPr>
    </w:p>
    <w:p w:rsidR="00FB3C85" w:rsidRDefault="00FB3C85" w:rsidP="00FB3C85">
      <w:pPr>
        <w:ind w:left="720"/>
        <w:jc w:val="left"/>
        <w:rPr>
          <w:b/>
          <w:sz w:val="28"/>
          <w:szCs w:val="28"/>
        </w:rPr>
      </w:pPr>
    </w:p>
    <w:p w:rsidR="006306F2" w:rsidRPr="004145D2" w:rsidRDefault="006306F2" w:rsidP="00BC46B3">
      <w:pPr>
        <w:shd w:val="clear" w:color="auto" w:fill="C0C0C0"/>
        <w:rPr>
          <w:sz w:val="28"/>
          <w:szCs w:val="28"/>
        </w:rPr>
      </w:pPr>
      <w:r w:rsidRPr="004145D2">
        <w:rPr>
          <w:b/>
          <w:sz w:val="28"/>
          <w:szCs w:val="28"/>
        </w:rPr>
        <w:t xml:space="preserve">Key </w:t>
      </w:r>
      <w:r w:rsidR="00BC46B3" w:rsidRPr="004145D2">
        <w:rPr>
          <w:b/>
          <w:sz w:val="28"/>
          <w:szCs w:val="28"/>
        </w:rPr>
        <w:t xml:space="preserve">Roles and </w:t>
      </w:r>
      <w:r w:rsidRPr="004145D2">
        <w:rPr>
          <w:b/>
          <w:sz w:val="28"/>
          <w:szCs w:val="28"/>
        </w:rPr>
        <w:t>Responsibilities Handled:</w:t>
      </w:r>
    </w:p>
    <w:p w:rsidR="006B224F" w:rsidRPr="004145D2" w:rsidRDefault="00BC46B3" w:rsidP="004145D2">
      <w:pPr>
        <w:numPr>
          <w:ilvl w:val="0"/>
          <w:numId w:val="30"/>
        </w:numPr>
        <w:rPr>
          <w:b/>
          <w:color w:val="000000"/>
          <w:sz w:val="28"/>
          <w:szCs w:val="28"/>
          <w:shd w:val="clear" w:color="auto" w:fill="FFFFFF"/>
        </w:rPr>
      </w:pPr>
      <w:r w:rsidRPr="004145D2">
        <w:rPr>
          <w:b/>
          <w:color w:val="000000"/>
          <w:sz w:val="28"/>
          <w:szCs w:val="28"/>
          <w:shd w:val="clear" w:color="auto" w:fill="FFFFFF"/>
        </w:rPr>
        <w:t>Currently Working in Gleeds Hooloomann Consulting India Pvt Ltd.(Dec 2015 to Till date)</w:t>
      </w:r>
      <w:r w:rsidR="006306F2" w:rsidRPr="004145D2">
        <w:rPr>
          <w:b/>
          <w:color w:val="000000"/>
          <w:sz w:val="28"/>
          <w:szCs w:val="28"/>
          <w:shd w:val="clear" w:color="auto" w:fill="FFFFFF"/>
        </w:rPr>
        <w:t>.</w:t>
      </w:r>
    </w:p>
    <w:p w:rsidR="0089214A" w:rsidRPr="004145D2" w:rsidRDefault="0089214A" w:rsidP="0089214A">
      <w:pPr>
        <w:numPr>
          <w:ilvl w:val="0"/>
          <w:numId w:val="26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Preparation of BOQ</w:t>
      </w:r>
      <w:r w:rsidR="00A61DCA">
        <w:rPr>
          <w:color w:val="000000"/>
          <w:szCs w:val="24"/>
          <w:shd w:val="clear" w:color="auto" w:fill="FFFFFF"/>
        </w:rPr>
        <w:t xml:space="preserve"> </w:t>
      </w:r>
      <w:r w:rsidRPr="004145D2">
        <w:rPr>
          <w:color w:val="000000"/>
          <w:szCs w:val="24"/>
          <w:shd w:val="clear" w:color="auto" w:fill="FFFFFF"/>
        </w:rPr>
        <w:t>(Bill of Quantities).</w:t>
      </w:r>
    </w:p>
    <w:p w:rsidR="006B224F" w:rsidRDefault="0089214A" w:rsidP="00520B42">
      <w:pPr>
        <w:numPr>
          <w:ilvl w:val="0"/>
          <w:numId w:val="26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Quantities take off for Structural and Architectural Works for various projects.</w:t>
      </w:r>
    </w:p>
    <w:p w:rsidR="00ED2D50" w:rsidRPr="00ED2D50" w:rsidRDefault="00ED2D50" w:rsidP="00ED2D50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ED2D50">
        <w:rPr>
          <w:color w:val="000000"/>
          <w:szCs w:val="24"/>
          <w:shd w:val="clear" w:color="auto" w:fill="FFFFFF"/>
        </w:rPr>
        <w:t>Preparation of detailed estimate and estimate report for residential,</w:t>
      </w:r>
      <w:r>
        <w:rPr>
          <w:color w:val="000000"/>
          <w:szCs w:val="24"/>
          <w:shd w:val="clear" w:color="auto" w:fill="FFFFFF"/>
        </w:rPr>
        <w:t xml:space="preserve"> </w:t>
      </w:r>
      <w:r w:rsidRPr="00ED2D50">
        <w:rPr>
          <w:color w:val="000000"/>
          <w:szCs w:val="24"/>
          <w:shd w:val="clear" w:color="auto" w:fill="FFFFFF"/>
        </w:rPr>
        <w:t>commercial buildings.</w:t>
      </w:r>
    </w:p>
    <w:p w:rsidR="006306F2" w:rsidRPr="00ED2D50" w:rsidRDefault="00BC46B3" w:rsidP="00ED2D50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ED2D50">
        <w:rPr>
          <w:color w:val="000000"/>
          <w:szCs w:val="24"/>
          <w:shd w:val="clear" w:color="auto" w:fill="FFFFFF"/>
        </w:rPr>
        <w:t>Preparation of Conceptual and Detailed Cost Plan</w:t>
      </w:r>
      <w:r w:rsidR="006306F2" w:rsidRPr="00ED2D50">
        <w:rPr>
          <w:color w:val="000000"/>
          <w:szCs w:val="24"/>
          <w:shd w:val="clear" w:color="auto" w:fill="FFFFFF"/>
        </w:rPr>
        <w:t>.</w:t>
      </w:r>
    </w:p>
    <w:p w:rsidR="000D676D" w:rsidRPr="004145D2" w:rsidRDefault="000D676D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Pre contract</w:t>
      </w:r>
      <w:r w:rsidR="00ED2D50">
        <w:rPr>
          <w:color w:val="000000"/>
          <w:szCs w:val="24"/>
          <w:shd w:val="clear" w:color="auto" w:fill="FFFFFF"/>
        </w:rPr>
        <w:t xml:space="preserve"> and Pos</w:t>
      </w:r>
      <w:r w:rsidR="00A61DCA">
        <w:rPr>
          <w:color w:val="000000"/>
          <w:szCs w:val="24"/>
          <w:shd w:val="clear" w:color="auto" w:fill="FFFFFF"/>
        </w:rPr>
        <w:t xml:space="preserve">t Contract </w:t>
      </w:r>
      <w:r w:rsidR="00C30B53">
        <w:rPr>
          <w:color w:val="000000"/>
          <w:szCs w:val="24"/>
          <w:shd w:val="clear" w:color="auto" w:fill="FFFFFF"/>
        </w:rPr>
        <w:t>Works</w:t>
      </w:r>
      <w:r w:rsidRPr="004145D2">
        <w:rPr>
          <w:color w:val="000000"/>
          <w:szCs w:val="24"/>
          <w:shd w:val="clear" w:color="auto" w:fill="FFFFFF"/>
        </w:rPr>
        <w:t>.</w:t>
      </w:r>
    </w:p>
    <w:p w:rsidR="006306F2" w:rsidRPr="004145D2" w:rsidRDefault="00BC46B3" w:rsidP="00E2154E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Cost Management and Cost Control.</w:t>
      </w:r>
    </w:p>
    <w:p w:rsidR="00730CDC" w:rsidRPr="004145D2" w:rsidRDefault="0089214A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Evaluation and Certification</w:t>
      </w:r>
      <w:r w:rsidR="00BC46B3" w:rsidRPr="004145D2">
        <w:rPr>
          <w:color w:val="000000"/>
          <w:szCs w:val="24"/>
          <w:shd w:val="clear" w:color="auto" w:fill="FFFFFF"/>
        </w:rPr>
        <w:t xml:space="preserve"> of</w:t>
      </w:r>
      <w:r w:rsidR="00520B42" w:rsidRPr="004145D2">
        <w:rPr>
          <w:color w:val="000000"/>
          <w:szCs w:val="24"/>
          <w:shd w:val="clear" w:color="auto" w:fill="FFFFFF"/>
        </w:rPr>
        <w:t xml:space="preserve"> Contractors</w:t>
      </w:r>
      <w:r w:rsidR="00BC46B3" w:rsidRPr="004145D2">
        <w:rPr>
          <w:color w:val="000000"/>
          <w:szCs w:val="24"/>
          <w:shd w:val="clear" w:color="auto" w:fill="FFFFFF"/>
        </w:rPr>
        <w:t xml:space="preserve"> RA Bill</w:t>
      </w:r>
      <w:r w:rsidR="00730CDC" w:rsidRPr="004145D2">
        <w:rPr>
          <w:color w:val="000000"/>
          <w:szCs w:val="24"/>
          <w:shd w:val="clear" w:color="auto" w:fill="FFFFFF"/>
        </w:rPr>
        <w:t>s and Monthly Interims Bills at site and Issuing to Clients.</w:t>
      </w:r>
    </w:p>
    <w:p w:rsidR="00730CDC" w:rsidRPr="004145D2" w:rsidRDefault="00730CDC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Preparation of </w:t>
      </w:r>
      <w:r w:rsidR="006972F9" w:rsidRPr="004145D2">
        <w:rPr>
          <w:color w:val="000000"/>
          <w:szCs w:val="24"/>
          <w:shd w:val="clear" w:color="auto" w:fill="FFFFFF"/>
        </w:rPr>
        <w:t>Variation Report.</w:t>
      </w:r>
    </w:p>
    <w:p w:rsidR="00730CDC" w:rsidRPr="004145D2" w:rsidRDefault="00730CDC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Preparing Rate Analysis for Structural and Architectural Works.</w:t>
      </w:r>
    </w:p>
    <w:p w:rsidR="0066139C" w:rsidRPr="004145D2" w:rsidRDefault="0066139C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Preparing Bar Bending Schedule. </w:t>
      </w:r>
    </w:p>
    <w:p w:rsidR="00BC46B3" w:rsidRPr="004145D2" w:rsidRDefault="00730CDC" w:rsidP="006306F2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Preparation of Payment Tracker and Mobilization Advance Recovery.</w:t>
      </w:r>
    </w:p>
    <w:p w:rsidR="00730CDC" w:rsidRPr="004145D2" w:rsidRDefault="00730CDC" w:rsidP="0089214A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Understanding Drawings and Rising RFI to</w:t>
      </w:r>
      <w:r w:rsidR="0089214A" w:rsidRPr="004145D2">
        <w:rPr>
          <w:color w:val="000000"/>
          <w:szCs w:val="24"/>
          <w:shd w:val="clear" w:color="auto" w:fill="FFFFFF"/>
        </w:rPr>
        <w:t xml:space="preserve"> respective</w:t>
      </w:r>
      <w:r w:rsidRPr="004145D2">
        <w:rPr>
          <w:color w:val="000000"/>
          <w:szCs w:val="24"/>
          <w:shd w:val="clear" w:color="auto" w:fill="FFFFFF"/>
        </w:rPr>
        <w:t xml:space="preserve"> Consultants.</w:t>
      </w:r>
    </w:p>
    <w:p w:rsidR="00885CC7" w:rsidRPr="00ED2D50" w:rsidRDefault="000D676D" w:rsidP="00885CC7">
      <w:pPr>
        <w:numPr>
          <w:ilvl w:val="0"/>
          <w:numId w:val="15"/>
        </w:numPr>
        <w:jc w:val="left"/>
        <w:rPr>
          <w:color w:val="000000"/>
          <w:sz w:val="28"/>
          <w:szCs w:val="28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>Preparing Comparison Statement and Pre Qualifying the Contract</w:t>
      </w:r>
      <w:r w:rsidR="00DE5AB5" w:rsidRPr="004145D2">
        <w:rPr>
          <w:color w:val="000000"/>
          <w:szCs w:val="24"/>
          <w:shd w:val="clear" w:color="auto" w:fill="FFFFFF"/>
        </w:rPr>
        <w:t>or</w:t>
      </w:r>
      <w:r w:rsidRPr="004145D2">
        <w:rPr>
          <w:color w:val="000000"/>
          <w:szCs w:val="24"/>
          <w:shd w:val="clear" w:color="auto" w:fill="FFFFFF"/>
        </w:rPr>
        <w:t>s.</w:t>
      </w:r>
    </w:p>
    <w:p w:rsidR="00ED2D50" w:rsidRDefault="00ED2D50" w:rsidP="00885CC7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Co-ordination with </w:t>
      </w:r>
      <w:r w:rsidRPr="00ED2D50">
        <w:rPr>
          <w:color w:val="000000"/>
          <w:szCs w:val="24"/>
          <w:shd w:val="clear" w:color="auto" w:fill="FFFFFF"/>
        </w:rPr>
        <w:t>Clients</w:t>
      </w:r>
      <w:r>
        <w:rPr>
          <w:color w:val="000000"/>
          <w:szCs w:val="24"/>
          <w:shd w:val="clear" w:color="auto" w:fill="FFFFFF"/>
        </w:rPr>
        <w:t>, Contractors, PMC &amp; other Consultants</w:t>
      </w:r>
      <w:r w:rsidRPr="00ED2D50">
        <w:rPr>
          <w:color w:val="000000"/>
          <w:szCs w:val="24"/>
          <w:shd w:val="clear" w:color="auto" w:fill="FFFFFF"/>
        </w:rPr>
        <w:t xml:space="preserve"> with respect to design and drawings.</w:t>
      </w:r>
    </w:p>
    <w:p w:rsidR="00ED2D50" w:rsidRPr="00447032" w:rsidRDefault="00ED2D50" w:rsidP="00ED2D50">
      <w:pPr>
        <w:numPr>
          <w:ilvl w:val="0"/>
          <w:numId w:val="15"/>
        </w:numPr>
        <w:spacing w:line="360" w:lineRule="auto"/>
        <w:ind w:right="0"/>
        <w:rPr>
          <w:color w:val="000000"/>
          <w:szCs w:val="24"/>
          <w:shd w:val="clear" w:color="auto" w:fill="FFFFFF"/>
        </w:rPr>
      </w:pPr>
      <w:r w:rsidRPr="00ED2D50">
        <w:rPr>
          <w:color w:val="000000"/>
          <w:szCs w:val="24"/>
          <w:shd w:val="clear" w:color="auto" w:fill="FFFFFF"/>
        </w:rPr>
        <w:t>Preparation</w:t>
      </w:r>
      <w:r w:rsidRPr="00447032">
        <w:rPr>
          <w:color w:val="000000"/>
          <w:szCs w:val="24"/>
          <w:shd w:val="clear" w:color="auto" w:fill="FFFFFF"/>
        </w:rPr>
        <w:t xml:space="preserve"> of contract documents and work orders.</w:t>
      </w:r>
    </w:p>
    <w:p w:rsidR="00ED2D50" w:rsidRPr="00ED2D50" w:rsidRDefault="00ED2D50" w:rsidP="00ED2D50">
      <w:pPr>
        <w:ind w:left="720"/>
        <w:jc w:val="left"/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ind w:left="720"/>
        <w:jc w:val="left"/>
        <w:rPr>
          <w:color w:val="000000"/>
          <w:szCs w:val="24"/>
          <w:shd w:val="clear" w:color="auto" w:fill="FFFFFF"/>
        </w:rPr>
      </w:pPr>
    </w:p>
    <w:p w:rsidR="00885CC7" w:rsidRPr="004145D2" w:rsidRDefault="00FB3C85" w:rsidP="00520B42">
      <w:pPr>
        <w:shd w:val="clear" w:color="auto" w:fill="C0C0C0"/>
        <w:rPr>
          <w:b/>
          <w:sz w:val="28"/>
          <w:szCs w:val="28"/>
        </w:rPr>
      </w:pPr>
      <w:r w:rsidRPr="00FB3C85">
        <w:rPr>
          <w:b/>
          <w:sz w:val="36"/>
          <w:szCs w:val="28"/>
        </w:rPr>
        <w:t xml:space="preserve"> </w:t>
      </w:r>
      <w:r w:rsidR="00885CC7" w:rsidRPr="004145D2">
        <w:rPr>
          <w:b/>
          <w:sz w:val="28"/>
          <w:szCs w:val="28"/>
        </w:rPr>
        <w:t>Projects Involved</w:t>
      </w:r>
    </w:p>
    <w:p w:rsidR="004145D2" w:rsidRDefault="004145D2" w:rsidP="004145D2">
      <w:pPr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</w:t>
      </w:r>
    </w:p>
    <w:p w:rsidR="00520B42" w:rsidRDefault="004145D2" w:rsidP="004145D2">
      <w:pPr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   </w:t>
      </w:r>
      <w:r w:rsidR="00520B42">
        <w:rPr>
          <w:b/>
          <w:color w:val="000000"/>
          <w:sz w:val="28"/>
          <w:szCs w:val="28"/>
          <w:shd w:val="clear" w:color="auto" w:fill="FFFFFF"/>
        </w:rPr>
        <w:t>Post Contract Projects:</w:t>
      </w:r>
    </w:p>
    <w:p w:rsidR="00520B42" w:rsidRPr="00002C5A" w:rsidRDefault="00520B42" w:rsidP="00002C5A">
      <w:pPr>
        <w:pStyle w:val="ListParagraph"/>
        <w:numPr>
          <w:ilvl w:val="0"/>
          <w:numId w:val="38"/>
        </w:numPr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002C5A">
        <w:rPr>
          <w:b/>
          <w:color w:val="000000"/>
          <w:sz w:val="28"/>
          <w:szCs w:val="28"/>
          <w:shd w:val="clear" w:color="auto" w:fill="FFFFFF"/>
        </w:rPr>
        <w:t>Project Name: Ozone Urbana Avenue</w:t>
      </w:r>
    </w:p>
    <w:p w:rsidR="00520B42" w:rsidRDefault="00520B42" w:rsidP="00520B42">
      <w:pPr>
        <w:ind w:left="720"/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Client: Ozone Urbana Developers Pvt Ltd</w:t>
      </w:r>
    </w:p>
    <w:p w:rsidR="00520B42" w:rsidRPr="006B224F" w:rsidRDefault="00520B42" w:rsidP="00520B42">
      <w:pPr>
        <w:ind w:left="720"/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Contractor: JMC Projects India Pvt Ltd</w:t>
      </w:r>
    </w:p>
    <w:p w:rsidR="00885CC7" w:rsidRDefault="00FB3C85" w:rsidP="006972F9">
      <w:pPr>
        <w:ind w:left="720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885CC7" w:rsidRPr="00223425">
        <w:rPr>
          <w:color w:val="000000"/>
          <w:szCs w:val="24"/>
          <w:shd w:val="clear" w:color="auto" w:fill="FFFFFF"/>
        </w:rPr>
        <w:t xml:space="preserve">Ozone Urbana </w:t>
      </w:r>
      <w:r w:rsidR="000E39F8" w:rsidRPr="00223425">
        <w:rPr>
          <w:color w:val="000000"/>
          <w:szCs w:val="24"/>
          <w:shd w:val="clear" w:color="auto" w:fill="FFFFFF"/>
        </w:rPr>
        <w:t>Avenue (</w:t>
      </w:r>
      <w:r w:rsidR="00885CC7" w:rsidRPr="00223425">
        <w:rPr>
          <w:color w:val="000000"/>
          <w:szCs w:val="24"/>
          <w:shd w:val="clear" w:color="auto" w:fill="FFFFFF"/>
        </w:rPr>
        <w:t>Residential Project), Basement+Ground+12 Floors -</w:t>
      </w:r>
      <w:r w:rsidR="006972F9" w:rsidRPr="00223425">
        <w:rPr>
          <w:color w:val="000000"/>
          <w:szCs w:val="24"/>
          <w:shd w:val="clear" w:color="auto" w:fill="FFFFFF"/>
        </w:rPr>
        <w:t xml:space="preserve">  </w:t>
      </w:r>
      <w:r w:rsidR="00520B42" w:rsidRPr="00223425">
        <w:rPr>
          <w:color w:val="000000"/>
          <w:szCs w:val="24"/>
          <w:shd w:val="clear" w:color="auto" w:fill="FFFFFF"/>
        </w:rPr>
        <w:t xml:space="preserve"> </w:t>
      </w:r>
      <w:r w:rsidR="00885CC7" w:rsidRPr="00223425">
        <w:rPr>
          <w:color w:val="000000"/>
          <w:szCs w:val="24"/>
          <w:shd w:val="clear" w:color="auto" w:fill="FFFFFF"/>
        </w:rPr>
        <w:t xml:space="preserve">23 </w:t>
      </w:r>
      <w:r w:rsidR="00520B42" w:rsidRPr="00223425">
        <w:rPr>
          <w:color w:val="000000"/>
          <w:szCs w:val="24"/>
          <w:shd w:val="clear" w:color="auto" w:fill="FFFFFF"/>
        </w:rPr>
        <w:t xml:space="preserve">  </w:t>
      </w:r>
      <w:r w:rsidR="00885CC7" w:rsidRPr="00223425">
        <w:rPr>
          <w:color w:val="000000"/>
          <w:szCs w:val="24"/>
          <w:shd w:val="clear" w:color="auto" w:fill="FFFFFF"/>
        </w:rPr>
        <w:t>Towers (1035 Units) at Bangalore</w:t>
      </w:r>
      <w:r w:rsidR="00885CC7" w:rsidRPr="006B224F">
        <w:rPr>
          <w:color w:val="000000"/>
          <w:sz w:val="28"/>
          <w:szCs w:val="28"/>
          <w:shd w:val="clear" w:color="auto" w:fill="FFFFFF"/>
        </w:rPr>
        <w:t>.</w:t>
      </w:r>
    </w:p>
    <w:p w:rsidR="006972F9" w:rsidRPr="00002C5A" w:rsidRDefault="006972F9" w:rsidP="00002C5A">
      <w:pPr>
        <w:pStyle w:val="ListParagraph"/>
        <w:numPr>
          <w:ilvl w:val="0"/>
          <w:numId w:val="38"/>
        </w:numPr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002C5A">
        <w:rPr>
          <w:b/>
          <w:color w:val="000000"/>
          <w:sz w:val="28"/>
          <w:szCs w:val="28"/>
          <w:shd w:val="clear" w:color="auto" w:fill="FFFFFF"/>
        </w:rPr>
        <w:t>Project Name: Brigade Cosmopolis</w:t>
      </w:r>
    </w:p>
    <w:p w:rsidR="006972F9" w:rsidRDefault="006972F9" w:rsidP="006972F9">
      <w:pPr>
        <w:ind w:left="720"/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Client: Brigade Enterprises Ltd</w:t>
      </w:r>
    </w:p>
    <w:p w:rsidR="006972F9" w:rsidRPr="006B224F" w:rsidRDefault="006972F9" w:rsidP="006972F9">
      <w:pPr>
        <w:ind w:left="720"/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Contractor: Shapoorji Pallonji Construction Ltd</w:t>
      </w:r>
    </w:p>
    <w:p w:rsidR="006972F9" w:rsidRPr="00223425" w:rsidRDefault="006972F9" w:rsidP="006972F9">
      <w:pPr>
        <w:ind w:left="72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r w:rsidR="00FB3C85">
        <w:rPr>
          <w:color w:val="000000"/>
          <w:sz w:val="28"/>
          <w:szCs w:val="28"/>
          <w:shd w:val="clear" w:color="auto" w:fill="FFFFFF"/>
        </w:rPr>
        <w:t xml:space="preserve"> </w:t>
      </w:r>
      <w:r w:rsidR="004145D2" w:rsidRPr="00223425">
        <w:rPr>
          <w:color w:val="000000"/>
          <w:szCs w:val="24"/>
          <w:shd w:val="clear" w:color="auto" w:fill="FFFFFF"/>
        </w:rPr>
        <w:t>Brigade Cosmopolis (Residential Project), 2 Basement+Ground+18 Floors-12 Towers at Bangalore.</w:t>
      </w:r>
    </w:p>
    <w:p w:rsidR="004145D2" w:rsidRDefault="004145D2" w:rsidP="006972F9">
      <w:pPr>
        <w:ind w:left="720"/>
        <w:jc w:val="left"/>
        <w:rPr>
          <w:color w:val="000000"/>
          <w:sz w:val="28"/>
          <w:szCs w:val="28"/>
          <w:shd w:val="clear" w:color="auto" w:fill="FFFFFF"/>
        </w:rPr>
      </w:pPr>
    </w:p>
    <w:p w:rsidR="00A51419" w:rsidRDefault="004145D2" w:rsidP="004145D2">
      <w:pPr>
        <w:jc w:val="left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   </w:t>
      </w:r>
    </w:p>
    <w:p w:rsidR="00A51419" w:rsidRDefault="00A51419" w:rsidP="004145D2">
      <w:pPr>
        <w:jc w:val="left"/>
        <w:rPr>
          <w:b/>
          <w:color w:val="000000"/>
          <w:sz w:val="28"/>
          <w:szCs w:val="28"/>
          <w:shd w:val="clear" w:color="auto" w:fill="FFFFFF"/>
        </w:rPr>
      </w:pPr>
    </w:p>
    <w:p w:rsidR="004145D2" w:rsidRPr="006972F9" w:rsidRDefault="004145D2" w:rsidP="004145D2">
      <w:pPr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r w:rsidRPr="004145D2">
        <w:rPr>
          <w:b/>
          <w:color w:val="000000"/>
          <w:sz w:val="28"/>
          <w:szCs w:val="28"/>
          <w:shd w:val="clear" w:color="auto" w:fill="FFFFFF"/>
        </w:rPr>
        <w:t>Pre Contract Projects:</w:t>
      </w:r>
    </w:p>
    <w:p w:rsidR="00885CC7" w:rsidRPr="004145D2" w:rsidRDefault="004145D2" w:rsidP="00885CC7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="00885CC7" w:rsidRPr="004145D2">
        <w:rPr>
          <w:color w:val="000000"/>
          <w:szCs w:val="24"/>
          <w:shd w:val="clear" w:color="auto" w:fill="FFFFFF"/>
        </w:rPr>
        <w:t>Mahindra Wind Chimes</w:t>
      </w:r>
      <w:r w:rsidR="000E39F8">
        <w:rPr>
          <w:color w:val="000000"/>
          <w:szCs w:val="24"/>
          <w:shd w:val="clear" w:color="auto" w:fill="FFFFFF"/>
        </w:rPr>
        <w:t xml:space="preserve"> </w:t>
      </w:r>
      <w:r w:rsidR="00885CC7" w:rsidRPr="004145D2">
        <w:rPr>
          <w:color w:val="000000"/>
          <w:szCs w:val="24"/>
          <w:shd w:val="clear" w:color="auto" w:fill="FFFFFF"/>
        </w:rPr>
        <w:t>(Residential Project), 2 Basement+Ground+24 Floors-</w:t>
      </w:r>
      <w:r w:rsidRPr="004145D2">
        <w:rPr>
          <w:color w:val="000000"/>
          <w:szCs w:val="24"/>
          <w:shd w:val="clear" w:color="auto" w:fill="FFFFFF"/>
        </w:rPr>
        <w:t xml:space="preserve">       </w:t>
      </w:r>
      <w:r w:rsidR="00885CC7" w:rsidRPr="004145D2">
        <w:rPr>
          <w:color w:val="000000"/>
          <w:szCs w:val="24"/>
          <w:shd w:val="clear" w:color="auto" w:fill="FFFFFF"/>
        </w:rPr>
        <w:t xml:space="preserve">4 Towers at </w:t>
      </w:r>
      <w:r w:rsidR="00D41B34">
        <w:rPr>
          <w:color w:val="000000"/>
          <w:szCs w:val="24"/>
          <w:shd w:val="clear" w:color="auto" w:fill="FFFFFF"/>
        </w:rPr>
        <w:t xml:space="preserve">       </w:t>
      </w:r>
      <w:r w:rsidR="00885CC7" w:rsidRPr="004145D2">
        <w:rPr>
          <w:color w:val="000000"/>
          <w:szCs w:val="24"/>
          <w:shd w:val="clear" w:color="auto" w:fill="FFFFFF"/>
        </w:rPr>
        <w:t>Bangalore.</w:t>
      </w:r>
    </w:p>
    <w:p w:rsidR="00D41B34" w:rsidRDefault="004145D2" w:rsidP="00885CC7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  </w:t>
      </w:r>
      <w:r w:rsidR="00885CC7" w:rsidRPr="004145D2">
        <w:rPr>
          <w:color w:val="000000"/>
          <w:szCs w:val="24"/>
          <w:shd w:val="clear" w:color="auto" w:fill="FFFFFF"/>
        </w:rPr>
        <w:t>Janapriya Pine Grove</w:t>
      </w:r>
      <w:r w:rsidR="000E39F8">
        <w:rPr>
          <w:color w:val="000000"/>
          <w:szCs w:val="24"/>
          <w:shd w:val="clear" w:color="auto" w:fill="FFFFFF"/>
        </w:rPr>
        <w:t xml:space="preserve"> </w:t>
      </w:r>
      <w:r w:rsidR="00885CC7" w:rsidRPr="004145D2">
        <w:rPr>
          <w:color w:val="000000"/>
          <w:szCs w:val="24"/>
          <w:shd w:val="clear" w:color="auto" w:fill="FFFFFF"/>
        </w:rPr>
        <w:t>(Residential Project), 2Basement+Ground+13Floors-</w:t>
      </w:r>
      <w:r w:rsidR="00B94D37">
        <w:rPr>
          <w:color w:val="000000"/>
          <w:szCs w:val="24"/>
          <w:shd w:val="clear" w:color="auto" w:fill="FFFFFF"/>
        </w:rPr>
        <w:t xml:space="preserve">  </w:t>
      </w:r>
      <w:bookmarkStart w:id="0" w:name="_GoBack"/>
      <w:bookmarkEnd w:id="0"/>
      <w:r w:rsidR="00885CC7" w:rsidRPr="004145D2">
        <w:rPr>
          <w:color w:val="000000"/>
          <w:szCs w:val="24"/>
          <w:shd w:val="clear" w:color="auto" w:fill="FFFFFF"/>
        </w:rPr>
        <w:t xml:space="preserve">3 Towers at    </w:t>
      </w:r>
    </w:p>
    <w:p w:rsidR="00885CC7" w:rsidRPr="00D41B34" w:rsidRDefault="00885CC7" w:rsidP="00D41B34">
      <w:pPr>
        <w:ind w:left="720"/>
        <w:jc w:val="left"/>
        <w:rPr>
          <w:color w:val="000000"/>
          <w:szCs w:val="24"/>
          <w:shd w:val="clear" w:color="auto" w:fill="FFFFFF"/>
        </w:rPr>
      </w:pPr>
      <w:r w:rsidRPr="00D41B34">
        <w:rPr>
          <w:color w:val="000000"/>
          <w:szCs w:val="24"/>
          <w:shd w:val="clear" w:color="auto" w:fill="FFFFFF"/>
        </w:rPr>
        <w:t xml:space="preserve"> Bangalore.</w:t>
      </w:r>
    </w:p>
    <w:p w:rsidR="00885CC7" w:rsidRPr="004145D2" w:rsidRDefault="004145D2" w:rsidP="00885CC7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  </w:t>
      </w:r>
      <w:r w:rsidR="00885CC7" w:rsidRPr="004145D2">
        <w:rPr>
          <w:color w:val="000000"/>
          <w:szCs w:val="24"/>
          <w:shd w:val="clear" w:color="auto" w:fill="FFFFFF"/>
        </w:rPr>
        <w:t>Lodha The Park-Landscape Package at Mumbai</w:t>
      </w:r>
    </w:p>
    <w:p w:rsidR="00885CC7" w:rsidRDefault="004145D2" w:rsidP="00885CC7">
      <w:pPr>
        <w:numPr>
          <w:ilvl w:val="0"/>
          <w:numId w:val="15"/>
        </w:numPr>
        <w:jc w:val="left"/>
        <w:rPr>
          <w:color w:val="000000"/>
          <w:szCs w:val="24"/>
          <w:shd w:val="clear" w:color="auto" w:fill="FFFFFF"/>
        </w:rPr>
      </w:pPr>
      <w:r w:rsidRPr="004145D2">
        <w:rPr>
          <w:color w:val="000000"/>
          <w:szCs w:val="24"/>
          <w:shd w:val="clear" w:color="auto" w:fill="FFFFFF"/>
        </w:rPr>
        <w:t xml:space="preserve">  </w:t>
      </w:r>
      <w:r w:rsidR="00885CC7" w:rsidRPr="004145D2">
        <w:rPr>
          <w:color w:val="000000"/>
          <w:szCs w:val="24"/>
          <w:shd w:val="clear" w:color="auto" w:fill="FFFFFF"/>
        </w:rPr>
        <w:t>Mantri</w:t>
      </w:r>
      <w:r w:rsidR="000E39F8">
        <w:rPr>
          <w:color w:val="000000"/>
          <w:szCs w:val="24"/>
          <w:shd w:val="clear" w:color="auto" w:fill="FFFFFF"/>
        </w:rPr>
        <w:t xml:space="preserve"> </w:t>
      </w:r>
      <w:r w:rsidR="00885CC7" w:rsidRPr="004145D2">
        <w:rPr>
          <w:color w:val="000000"/>
          <w:szCs w:val="24"/>
          <w:shd w:val="clear" w:color="auto" w:fill="FFFFFF"/>
        </w:rPr>
        <w:t>Euporia(Villa Project),G+2 Floors 170 Villas at Hyderabad</w:t>
      </w:r>
    </w:p>
    <w:p w:rsidR="00FB3C85" w:rsidRDefault="00FB3C85" w:rsidP="00FB3C85">
      <w:pPr>
        <w:jc w:val="left"/>
        <w:rPr>
          <w:color w:val="000000"/>
          <w:szCs w:val="24"/>
          <w:shd w:val="clear" w:color="auto" w:fill="FFFFFF"/>
        </w:rPr>
      </w:pPr>
    </w:p>
    <w:p w:rsidR="00FB3C85" w:rsidRDefault="00FB3C85" w:rsidP="00FB3C85">
      <w:pPr>
        <w:jc w:val="left"/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jc w:val="left"/>
        <w:rPr>
          <w:color w:val="000000"/>
          <w:szCs w:val="24"/>
          <w:shd w:val="clear" w:color="auto" w:fill="FFFFFF"/>
        </w:rPr>
      </w:pPr>
    </w:p>
    <w:p w:rsidR="00885CC7" w:rsidRPr="006B224F" w:rsidRDefault="00885CC7" w:rsidP="00885CC7">
      <w:pPr>
        <w:numPr>
          <w:ilvl w:val="0"/>
          <w:numId w:val="30"/>
        </w:numPr>
        <w:rPr>
          <w:color w:val="000000"/>
          <w:sz w:val="28"/>
          <w:szCs w:val="28"/>
          <w:shd w:val="clear" w:color="auto" w:fill="FFFFFF"/>
        </w:rPr>
      </w:pPr>
      <w:r w:rsidRPr="006B224F">
        <w:rPr>
          <w:b/>
          <w:color w:val="000000"/>
          <w:sz w:val="28"/>
          <w:szCs w:val="28"/>
          <w:shd w:val="clear" w:color="auto" w:fill="FFFFFF"/>
        </w:rPr>
        <w:t>Bairavi Properties and Constructions Pvt Ltd.(Sep 2013 to Dec 2015)</w:t>
      </w:r>
    </w:p>
    <w:p w:rsidR="006B224F" w:rsidRPr="00127283" w:rsidRDefault="006B224F" w:rsidP="006B224F">
      <w:pPr>
        <w:rPr>
          <w:color w:val="000000"/>
          <w:szCs w:val="24"/>
          <w:shd w:val="clear" w:color="auto" w:fill="FFFFFF"/>
        </w:rPr>
      </w:pP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Preparation Sub Contractors Bills and Certifying the RA Bills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Attending the Client meeting regarding the Status of Works.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Quantification for Structural and Architectural Works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Quality Checking at Finishing Stage of Project.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Maintaining Documentation and FAS Issuing.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Checking the Quality of concrete strengths regarding the grade, 7 days and 28 days test.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Checking the Quality of steel and grade of concrete as per structural requirement, diameter shape, and cement</w:t>
      </w:r>
    </w:p>
    <w:p w:rsidR="00885CC7" w:rsidRPr="000E39F8" w:rsidRDefault="00885CC7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>Checking the quality of RCC works such as foundations, columns, beams, walls and slabs etc.</w:t>
      </w:r>
    </w:p>
    <w:p w:rsidR="00885CC7" w:rsidRDefault="00001601" w:rsidP="00885CC7">
      <w:pPr>
        <w:numPr>
          <w:ilvl w:val="0"/>
          <w:numId w:val="31"/>
        </w:numPr>
        <w:rPr>
          <w:color w:val="000000"/>
          <w:sz w:val="28"/>
          <w:szCs w:val="28"/>
          <w:shd w:val="clear" w:color="auto" w:fill="FFFFFF"/>
        </w:rPr>
      </w:pPr>
      <w:r w:rsidRPr="000E39F8">
        <w:rPr>
          <w:color w:val="000000"/>
          <w:szCs w:val="24"/>
          <w:shd w:val="clear" w:color="auto" w:fill="FFFFFF"/>
        </w:rPr>
        <w:t xml:space="preserve">Coordinating with Architects </w:t>
      </w:r>
      <w:r w:rsidR="00885CC7" w:rsidRPr="000E39F8">
        <w:rPr>
          <w:color w:val="000000"/>
          <w:szCs w:val="24"/>
          <w:shd w:val="clear" w:color="auto" w:fill="FFFFFF"/>
        </w:rPr>
        <w:t>and other Consultants</w:t>
      </w:r>
      <w:r w:rsidR="00885CC7" w:rsidRPr="006B224F">
        <w:rPr>
          <w:color w:val="000000"/>
          <w:sz w:val="28"/>
          <w:szCs w:val="28"/>
          <w:shd w:val="clear" w:color="auto" w:fill="FFFFFF"/>
        </w:rPr>
        <w:t>.</w:t>
      </w:r>
    </w:p>
    <w:p w:rsidR="00D706A2" w:rsidRPr="00D706A2" w:rsidRDefault="00D706A2" w:rsidP="00885CC7">
      <w:pPr>
        <w:numPr>
          <w:ilvl w:val="0"/>
          <w:numId w:val="31"/>
        </w:numPr>
        <w:rPr>
          <w:color w:val="000000"/>
          <w:szCs w:val="24"/>
          <w:shd w:val="clear" w:color="auto" w:fill="FFFFFF"/>
        </w:rPr>
      </w:pPr>
      <w:r w:rsidRPr="00D706A2">
        <w:rPr>
          <w:color w:val="000000"/>
          <w:szCs w:val="24"/>
          <w:shd w:val="clear" w:color="auto" w:fill="FFFFFF"/>
        </w:rPr>
        <w:t>Preparation of Daily, Weekly, and Monthly progress reports</w:t>
      </w:r>
      <w:r>
        <w:rPr>
          <w:color w:val="000000"/>
          <w:szCs w:val="24"/>
          <w:shd w:val="clear" w:color="auto" w:fill="FFFFFF"/>
        </w:rPr>
        <w:t>.</w:t>
      </w:r>
    </w:p>
    <w:p w:rsidR="00885CC7" w:rsidRPr="006B224F" w:rsidRDefault="00885CC7" w:rsidP="00885CC7">
      <w:pPr>
        <w:ind w:left="720"/>
        <w:rPr>
          <w:color w:val="000000"/>
          <w:sz w:val="28"/>
          <w:szCs w:val="28"/>
          <w:shd w:val="clear" w:color="auto" w:fill="FFFFFF"/>
        </w:rPr>
      </w:pPr>
    </w:p>
    <w:p w:rsidR="00885CC7" w:rsidRPr="00FB3C85" w:rsidRDefault="00885CC7" w:rsidP="00FB3C85">
      <w:pPr>
        <w:shd w:val="clear" w:color="auto" w:fill="C0C0C0"/>
        <w:rPr>
          <w:b/>
          <w:sz w:val="28"/>
          <w:szCs w:val="28"/>
        </w:rPr>
      </w:pPr>
      <w:r w:rsidRPr="00FB3C85">
        <w:rPr>
          <w:b/>
          <w:sz w:val="28"/>
          <w:szCs w:val="28"/>
        </w:rPr>
        <w:t>Projects Involved</w:t>
      </w:r>
    </w:p>
    <w:p w:rsidR="00885CC7" w:rsidRPr="00FB3C85" w:rsidRDefault="00885CC7" w:rsidP="00885CC7">
      <w:pPr>
        <w:numPr>
          <w:ilvl w:val="0"/>
          <w:numId w:val="28"/>
        </w:numPr>
        <w:rPr>
          <w:color w:val="000000"/>
          <w:szCs w:val="24"/>
          <w:shd w:val="clear" w:color="auto" w:fill="FFFFFF"/>
        </w:rPr>
      </w:pPr>
      <w:r w:rsidRPr="00FB3C85">
        <w:rPr>
          <w:color w:val="000000"/>
          <w:szCs w:val="24"/>
          <w:shd w:val="clear" w:color="auto" w:fill="FFFFFF"/>
        </w:rPr>
        <w:t>Bairavi Cruz Luxor-(Residential Project),Basement+Ground+12Floors With Club House and Other Facilities Located at Bangalore</w:t>
      </w:r>
    </w:p>
    <w:p w:rsidR="00D97A26" w:rsidRPr="006B224F" w:rsidRDefault="00D97A26" w:rsidP="00D97A26">
      <w:pPr>
        <w:ind w:left="720"/>
        <w:rPr>
          <w:color w:val="000000"/>
          <w:sz w:val="28"/>
          <w:szCs w:val="28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6B224F" w:rsidRPr="00FB3C85" w:rsidRDefault="006B224F" w:rsidP="006B224F">
      <w:pPr>
        <w:shd w:val="clear" w:color="auto" w:fill="C0C0C0"/>
        <w:rPr>
          <w:color w:val="000000"/>
          <w:sz w:val="28"/>
          <w:szCs w:val="28"/>
          <w:shd w:val="clear" w:color="auto" w:fill="FFFFFF"/>
        </w:rPr>
      </w:pPr>
      <w:r w:rsidRPr="00FB3C85">
        <w:rPr>
          <w:b/>
          <w:sz w:val="28"/>
          <w:szCs w:val="28"/>
        </w:rPr>
        <w:t xml:space="preserve">Educational Qualifications:  </w:t>
      </w:r>
      <w:r w:rsidRPr="00FB3C85">
        <w:rPr>
          <w:i/>
          <w:sz w:val="28"/>
          <w:szCs w:val="28"/>
        </w:rPr>
        <w:tab/>
      </w:r>
    </w:p>
    <w:p w:rsidR="006B224F" w:rsidRPr="00FB3C85" w:rsidRDefault="006B224F" w:rsidP="006B224F">
      <w:pPr>
        <w:numPr>
          <w:ilvl w:val="0"/>
          <w:numId w:val="17"/>
        </w:numPr>
        <w:rPr>
          <w:color w:val="000000"/>
          <w:szCs w:val="24"/>
          <w:shd w:val="clear" w:color="auto" w:fill="FFFFFF"/>
        </w:rPr>
      </w:pPr>
      <w:r w:rsidRPr="00FB3C85">
        <w:rPr>
          <w:color w:val="000000"/>
          <w:szCs w:val="24"/>
          <w:shd w:val="clear" w:color="auto" w:fill="FFFFFF"/>
        </w:rPr>
        <w:t>B.E in civil Engineering from Valliammi Engineering College in 2013</w:t>
      </w:r>
      <w:r w:rsidR="00D41B34" w:rsidRPr="00FB3C85">
        <w:rPr>
          <w:color w:val="000000"/>
          <w:szCs w:val="24"/>
          <w:shd w:val="clear" w:color="auto" w:fill="FFFFFF"/>
        </w:rPr>
        <w:t>, with</w:t>
      </w:r>
      <w:r w:rsidRPr="00FB3C85">
        <w:rPr>
          <w:color w:val="000000"/>
          <w:szCs w:val="24"/>
          <w:shd w:val="clear" w:color="auto" w:fill="FFFFFF"/>
        </w:rPr>
        <w:t xml:space="preserve"> 6.3 CGPA.</w:t>
      </w:r>
    </w:p>
    <w:p w:rsidR="006B224F" w:rsidRPr="00FB3C85" w:rsidRDefault="00297D06" w:rsidP="006B224F">
      <w:pPr>
        <w:numPr>
          <w:ilvl w:val="0"/>
          <w:numId w:val="17"/>
        </w:numPr>
        <w:rPr>
          <w:color w:val="000000"/>
          <w:szCs w:val="24"/>
          <w:shd w:val="clear" w:color="auto" w:fill="FFFFFF"/>
        </w:rPr>
      </w:pPr>
      <w:r w:rsidRPr="00FB3C85">
        <w:rPr>
          <w:color w:val="000000"/>
          <w:szCs w:val="24"/>
          <w:shd w:val="clear" w:color="auto" w:fill="FFFFFF"/>
        </w:rPr>
        <w:t xml:space="preserve">P.U.C from T.M.K.V </w:t>
      </w:r>
      <w:r w:rsidR="006B224F" w:rsidRPr="00FB3C85">
        <w:rPr>
          <w:color w:val="000000"/>
          <w:szCs w:val="24"/>
          <w:shd w:val="clear" w:color="auto" w:fill="FFFFFF"/>
        </w:rPr>
        <w:t>Govt Higher Secondary School in 2009, with 69.8%.</w:t>
      </w:r>
    </w:p>
    <w:p w:rsidR="006B224F" w:rsidRPr="00FB3C85" w:rsidRDefault="006B224F" w:rsidP="006B224F">
      <w:pPr>
        <w:numPr>
          <w:ilvl w:val="0"/>
          <w:numId w:val="17"/>
        </w:numPr>
        <w:rPr>
          <w:szCs w:val="24"/>
        </w:rPr>
      </w:pPr>
      <w:r w:rsidRPr="00FB3C85">
        <w:rPr>
          <w:color w:val="000000"/>
          <w:szCs w:val="24"/>
          <w:shd w:val="clear" w:color="auto" w:fill="FFFFFF"/>
        </w:rPr>
        <w:t>SSLC from St.Charles Higher Secondary School in 2007, with 79.2%.</w:t>
      </w:r>
    </w:p>
    <w:p w:rsidR="006B224F" w:rsidRPr="006B224F" w:rsidRDefault="006B224F" w:rsidP="006B224F">
      <w:pPr>
        <w:rPr>
          <w:sz w:val="28"/>
          <w:szCs w:val="28"/>
        </w:rPr>
      </w:pPr>
    </w:p>
    <w:p w:rsidR="006B224F" w:rsidRPr="00FB3C85" w:rsidRDefault="00E41EDB" w:rsidP="006B224F">
      <w:pPr>
        <w:shd w:val="clear" w:color="auto" w:fill="C0C0C0"/>
        <w:rPr>
          <w:sz w:val="28"/>
          <w:szCs w:val="28"/>
        </w:rPr>
      </w:pPr>
      <w:r w:rsidRPr="00FB3C85">
        <w:rPr>
          <w:b/>
          <w:sz w:val="28"/>
          <w:szCs w:val="28"/>
        </w:rPr>
        <w:t>Core</w:t>
      </w:r>
      <w:r w:rsidR="000E39F8">
        <w:rPr>
          <w:b/>
          <w:sz w:val="28"/>
          <w:szCs w:val="28"/>
        </w:rPr>
        <w:t xml:space="preserve"> </w:t>
      </w:r>
      <w:r w:rsidRPr="00FB3C85">
        <w:rPr>
          <w:b/>
          <w:sz w:val="28"/>
          <w:szCs w:val="28"/>
        </w:rPr>
        <w:t>&amp;</w:t>
      </w:r>
      <w:r w:rsidR="000E39F8">
        <w:rPr>
          <w:b/>
          <w:sz w:val="28"/>
          <w:szCs w:val="28"/>
        </w:rPr>
        <w:t xml:space="preserve"> </w:t>
      </w:r>
      <w:r w:rsidR="006B224F" w:rsidRPr="00FB3C85">
        <w:rPr>
          <w:b/>
          <w:sz w:val="28"/>
          <w:szCs w:val="28"/>
        </w:rPr>
        <w:t xml:space="preserve">Technical Skills: </w:t>
      </w:r>
    </w:p>
    <w:p w:rsidR="006B224F" w:rsidRDefault="006B224F" w:rsidP="006B224F">
      <w:pPr>
        <w:ind w:left="720"/>
      </w:pPr>
    </w:p>
    <w:p w:rsidR="006B224F" w:rsidRPr="00FB3C85" w:rsidRDefault="006B224F" w:rsidP="006B224F">
      <w:pPr>
        <w:numPr>
          <w:ilvl w:val="0"/>
          <w:numId w:val="11"/>
        </w:numPr>
        <w:rPr>
          <w:szCs w:val="24"/>
        </w:rPr>
      </w:pPr>
      <w:r w:rsidRPr="00FB3C85">
        <w:rPr>
          <w:szCs w:val="24"/>
        </w:rPr>
        <w:t>Designing Software’s</w:t>
      </w:r>
      <w:r w:rsidR="00297D06" w:rsidRPr="00FB3C85">
        <w:rPr>
          <w:b/>
          <w:szCs w:val="24"/>
        </w:rPr>
        <w:t xml:space="preserve">  :  </w:t>
      </w:r>
      <w:r w:rsidR="000E39F8">
        <w:rPr>
          <w:szCs w:val="24"/>
        </w:rPr>
        <w:t>Auto-CAD 2D and 3D</w:t>
      </w:r>
    </w:p>
    <w:p w:rsidR="006B224F" w:rsidRPr="00FB3C85" w:rsidRDefault="006B224F" w:rsidP="006B224F">
      <w:pPr>
        <w:numPr>
          <w:ilvl w:val="0"/>
          <w:numId w:val="11"/>
        </w:numPr>
        <w:rPr>
          <w:b/>
          <w:szCs w:val="24"/>
        </w:rPr>
      </w:pPr>
      <w:r w:rsidRPr="00FB3C85">
        <w:rPr>
          <w:szCs w:val="24"/>
        </w:rPr>
        <w:t>MS Office</w:t>
      </w:r>
      <w:r w:rsidR="00E41EDB" w:rsidRPr="00FB3C85">
        <w:rPr>
          <w:szCs w:val="24"/>
        </w:rPr>
        <w:t>(Excel, Word, Out Look,</w:t>
      </w:r>
      <w:r w:rsidR="000E39F8">
        <w:rPr>
          <w:szCs w:val="24"/>
        </w:rPr>
        <w:t xml:space="preserve"> Office 365,</w:t>
      </w:r>
      <w:r w:rsidR="00E41EDB" w:rsidRPr="00FB3C85">
        <w:rPr>
          <w:szCs w:val="24"/>
        </w:rPr>
        <w:t xml:space="preserve"> Power Point)</w:t>
      </w:r>
    </w:p>
    <w:p w:rsidR="00E41EDB" w:rsidRPr="00A51419" w:rsidRDefault="00E41EDB" w:rsidP="006B224F">
      <w:pPr>
        <w:numPr>
          <w:ilvl w:val="0"/>
          <w:numId w:val="11"/>
        </w:numPr>
        <w:rPr>
          <w:b/>
          <w:szCs w:val="24"/>
        </w:rPr>
      </w:pPr>
      <w:r w:rsidRPr="00FB3C85">
        <w:rPr>
          <w:szCs w:val="24"/>
        </w:rPr>
        <w:t>Preparing BBS(Bar Bending Schedule)</w:t>
      </w:r>
    </w:p>
    <w:p w:rsidR="00E41EDB" w:rsidRPr="00A51419" w:rsidRDefault="00E41EDB" w:rsidP="00A51419">
      <w:pPr>
        <w:numPr>
          <w:ilvl w:val="0"/>
          <w:numId w:val="11"/>
        </w:numPr>
        <w:rPr>
          <w:szCs w:val="24"/>
        </w:rPr>
      </w:pPr>
      <w:r w:rsidRPr="00A51419">
        <w:rPr>
          <w:szCs w:val="24"/>
        </w:rPr>
        <w:t>Quantity Surveying</w:t>
      </w:r>
    </w:p>
    <w:p w:rsidR="00E41EDB" w:rsidRPr="006B224F" w:rsidRDefault="00E41EDB" w:rsidP="00E41EDB">
      <w:pPr>
        <w:ind w:left="720"/>
        <w:rPr>
          <w:b/>
          <w:sz w:val="28"/>
          <w:szCs w:val="28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FB3C85" w:rsidRDefault="00FB3C85" w:rsidP="00885CC7">
      <w:pPr>
        <w:rPr>
          <w:color w:val="000000"/>
          <w:szCs w:val="24"/>
          <w:shd w:val="clear" w:color="auto" w:fill="FFFFFF"/>
        </w:rPr>
      </w:pPr>
    </w:p>
    <w:p w:rsidR="00FB3C85" w:rsidRDefault="00FB3C85" w:rsidP="00885CC7">
      <w:pPr>
        <w:rPr>
          <w:color w:val="000000"/>
          <w:szCs w:val="24"/>
          <w:shd w:val="clear" w:color="auto" w:fill="FFFFFF"/>
        </w:rPr>
      </w:pPr>
    </w:p>
    <w:p w:rsidR="000E39F8" w:rsidRDefault="000E39F8" w:rsidP="00885CC7">
      <w:pPr>
        <w:rPr>
          <w:color w:val="000000"/>
          <w:szCs w:val="24"/>
          <w:shd w:val="clear" w:color="auto" w:fill="FFFFFF"/>
        </w:rPr>
      </w:pPr>
    </w:p>
    <w:p w:rsidR="000E39F8" w:rsidRDefault="000E39F8" w:rsidP="00885CC7">
      <w:pPr>
        <w:rPr>
          <w:color w:val="000000"/>
          <w:szCs w:val="24"/>
          <w:shd w:val="clear" w:color="auto" w:fill="FFFFFF"/>
        </w:rPr>
      </w:pPr>
    </w:p>
    <w:p w:rsidR="00D97A26" w:rsidRPr="006B224F" w:rsidRDefault="00D97A26" w:rsidP="00D97A26">
      <w:pPr>
        <w:shd w:val="clear" w:color="auto" w:fill="C0C0C0"/>
        <w:rPr>
          <w:sz w:val="32"/>
          <w:szCs w:val="32"/>
        </w:rPr>
      </w:pPr>
      <w:r w:rsidRPr="006B224F">
        <w:rPr>
          <w:b/>
          <w:sz w:val="32"/>
          <w:szCs w:val="32"/>
        </w:rPr>
        <w:t xml:space="preserve">Personal Details:  </w:t>
      </w:r>
      <w:r w:rsidRPr="006B224F">
        <w:rPr>
          <w:i/>
          <w:sz w:val="32"/>
          <w:szCs w:val="32"/>
        </w:rPr>
        <w:tab/>
      </w:r>
    </w:p>
    <w:p w:rsidR="00D97A26" w:rsidRDefault="00D97A26" w:rsidP="00D97A26"/>
    <w:p w:rsidR="00D97A26" w:rsidRPr="00533552" w:rsidRDefault="00D97A26" w:rsidP="00D97A26">
      <w:pPr>
        <w:pStyle w:val="Heading4"/>
        <w:widowControl w:val="0"/>
        <w:numPr>
          <w:ilvl w:val="0"/>
          <w:numId w:val="20"/>
        </w:numPr>
        <w:rPr>
          <w:rFonts w:asciiTheme="majorHAnsi" w:hAnsiTheme="majorHAnsi"/>
          <w:b w:val="0"/>
          <w:bCs w:val="0"/>
          <w:sz w:val="24"/>
          <w:szCs w:val="24"/>
        </w:rPr>
      </w:pPr>
      <w:r w:rsidRPr="00533552">
        <w:rPr>
          <w:rFonts w:asciiTheme="majorHAnsi" w:hAnsiTheme="majorHAnsi"/>
          <w:sz w:val="24"/>
          <w:szCs w:val="24"/>
        </w:rPr>
        <w:t xml:space="preserve">Name: </w:t>
      </w:r>
      <w:r>
        <w:rPr>
          <w:rFonts w:asciiTheme="majorHAnsi" w:hAnsiTheme="majorHAnsi"/>
          <w:sz w:val="24"/>
          <w:szCs w:val="24"/>
        </w:rPr>
        <w:t>Kumar Gunasekaran</w:t>
      </w:r>
    </w:p>
    <w:p w:rsidR="00D97A26" w:rsidRDefault="00D97A26" w:rsidP="00D97A26">
      <w:pPr>
        <w:pStyle w:val="Heading4"/>
        <w:widowControl w:val="0"/>
        <w:numPr>
          <w:ilvl w:val="0"/>
          <w:numId w:val="20"/>
        </w:numPr>
        <w:rPr>
          <w:rFonts w:asciiTheme="majorHAnsi" w:hAnsiTheme="majorHAnsi"/>
          <w:b w:val="0"/>
          <w:bCs w:val="0"/>
          <w:sz w:val="24"/>
          <w:szCs w:val="24"/>
        </w:rPr>
      </w:pPr>
      <w:r w:rsidRPr="00533552">
        <w:rPr>
          <w:rFonts w:asciiTheme="majorHAnsi" w:hAnsiTheme="majorHAnsi"/>
          <w:sz w:val="24"/>
          <w:szCs w:val="24"/>
        </w:rPr>
        <w:t xml:space="preserve">DOB: </w:t>
      </w:r>
      <w:r>
        <w:rPr>
          <w:rFonts w:asciiTheme="majorHAnsi" w:hAnsiTheme="majorHAnsi"/>
          <w:b w:val="0"/>
          <w:bCs w:val="0"/>
          <w:sz w:val="24"/>
          <w:szCs w:val="24"/>
        </w:rPr>
        <w:t>15/06</w:t>
      </w:r>
      <w:r w:rsidRPr="00533552">
        <w:rPr>
          <w:rFonts w:asciiTheme="majorHAnsi" w:hAnsiTheme="majorHAnsi"/>
          <w:b w:val="0"/>
          <w:bCs w:val="0"/>
          <w:sz w:val="24"/>
          <w:szCs w:val="24"/>
        </w:rPr>
        <w:t>/19</w:t>
      </w:r>
      <w:r>
        <w:rPr>
          <w:rFonts w:asciiTheme="majorHAnsi" w:hAnsiTheme="majorHAnsi"/>
          <w:b w:val="0"/>
          <w:bCs w:val="0"/>
          <w:sz w:val="24"/>
          <w:szCs w:val="24"/>
        </w:rPr>
        <w:t>92</w:t>
      </w:r>
    </w:p>
    <w:p w:rsidR="00AC01D1" w:rsidRPr="00AC01D1" w:rsidRDefault="00D97A26" w:rsidP="00AC01D1">
      <w:pPr>
        <w:pStyle w:val="Heading4"/>
        <w:widowControl w:val="0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533552">
        <w:rPr>
          <w:rFonts w:asciiTheme="majorHAnsi" w:hAnsiTheme="majorHAnsi"/>
          <w:sz w:val="24"/>
          <w:szCs w:val="24"/>
        </w:rPr>
        <w:t xml:space="preserve">Father Name: </w:t>
      </w:r>
      <w:r>
        <w:rPr>
          <w:rFonts w:asciiTheme="majorHAnsi" w:hAnsiTheme="majorHAnsi"/>
          <w:b w:val="0"/>
          <w:bCs w:val="0"/>
          <w:sz w:val="24"/>
          <w:szCs w:val="24"/>
        </w:rPr>
        <w:t>Gunasekaran G</w:t>
      </w:r>
    </w:p>
    <w:p w:rsidR="00AC01D1" w:rsidRPr="00BB0170" w:rsidRDefault="00AC01D1" w:rsidP="00AC01D1">
      <w:pPr>
        <w:pStyle w:val="Heading4"/>
        <w:widowControl w:val="0"/>
        <w:numPr>
          <w:ilvl w:val="0"/>
          <w:numId w:val="20"/>
        </w:numPr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Phone Number: </w:t>
      </w:r>
      <w:r w:rsidRPr="00BB0170">
        <w:rPr>
          <w:rFonts w:asciiTheme="majorHAnsi" w:hAnsiTheme="majorHAnsi"/>
          <w:b w:val="0"/>
          <w:bCs w:val="0"/>
          <w:sz w:val="24"/>
          <w:szCs w:val="24"/>
        </w:rPr>
        <w:t>+91 9620616064</w:t>
      </w:r>
    </w:p>
    <w:p w:rsidR="00D97A26" w:rsidRDefault="00D97A26" w:rsidP="00D97A26">
      <w:pPr>
        <w:pStyle w:val="Heading4"/>
        <w:widowControl w:val="0"/>
        <w:numPr>
          <w:ilvl w:val="0"/>
          <w:numId w:val="20"/>
        </w:numPr>
        <w:rPr>
          <w:rFonts w:asciiTheme="majorHAnsi" w:hAnsiTheme="majorHAnsi"/>
          <w:b w:val="0"/>
          <w:bCs w:val="0"/>
          <w:sz w:val="24"/>
          <w:szCs w:val="24"/>
        </w:rPr>
      </w:pPr>
      <w:r w:rsidRPr="00533552">
        <w:rPr>
          <w:rFonts w:asciiTheme="majorHAnsi" w:hAnsiTheme="majorHAnsi"/>
          <w:sz w:val="24"/>
          <w:szCs w:val="24"/>
        </w:rPr>
        <w:t xml:space="preserve">Address: </w:t>
      </w:r>
      <w:r>
        <w:rPr>
          <w:rFonts w:asciiTheme="majorHAnsi" w:hAnsiTheme="majorHAnsi"/>
          <w:b w:val="0"/>
          <w:bCs w:val="0"/>
          <w:sz w:val="24"/>
          <w:szCs w:val="24"/>
        </w:rPr>
        <w:t>Kannikambapuram,</w:t>
      </w:r>
    </w:p>
    <w:p w:rsidR="00D97A26" w:rsidRDefault="00FB3C85" w:rsidP="00D97A26">
      <w:pPr>
        <w:pStyle w:val="Heading4"/>
        <w:widowControl w:val="0"/>
        <w:ind w:left="720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                                 </w:t>
      </w:r>
      <w:r w:rsidR="00D97A26">
        <w:rPr>
          <w:rFonts w:asciiTheme="majorHAnsi" w:hAnsiTheme="majorHAnsi"/>
          <w:b w:val="0"/>
          <w:sz w:val="24"/>
          <w:szCs w:val="24"/>
        </w:rPr>
        <w:t>Nochili(POST),</w:t>
      </w:r>
    </w:p>
    <w:p w:rsidR="00D97A26" w:rsidRDefault="00FB3C85" w:rsidP="00D97A26">
      <w:pPr>
        <w:pStyle w:val="Heading4"/>
        <w:widowControl w:val="0"/>
        <w:ind w:left="720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                                 </w:t>
      </w:r>
      <w:r w:rsidR="00D97A26">
        <w:rPr>
          <w:rFonts w:asciiTheme="majorHAnsi" w:hAnsiTheme="majorHAnsi"/>
          <w:b w:val="0"/>
          <w:sz w:val="24"/>
          <w:szCs w:val="24"/>
        </w:rPr>
        <w:t>Pallipet(T.K),</w:t>
      </w:r>
    </w:p>
    <w:p w:rsidR="00AC01D1" w:rsidRDefault="00FB3C85" w:rsidP="00AC01D1">
      <w:pPr>
        <w:pStyle w:val="Heading4"/>
        <w:widowControl w:val="0"/>
        <w:ind w:left="720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                                </w:t>
      </w:r>
      <w:r w:rsidR="00D97A26">
        <w:rPr>
          <w:rFonts w:asciiTheme="majorHAnsi" w:hAnsiTheme="majorHAnsi"/>
          <w:b w:val="0"/>
          <w:sz w:val="24"/>
          <w:szCs w:val="24"/>
        </w:rPr>
        <w:t>Tiruvallur(Dist)-631 202, Tamil Nadu.</w:t>
      </w:r>
    </w:p>
    <w:p w:rsidR="00D97A26" w:rsidRPr="00FB3C85" w:rsidRDefault="00D97A26" w:rsidP="00D97A26">
      <w:pPr>
        <w:pStyle w:val="Heading4"/>
        <w:widowControl w:val="0"/>
        <w:numPr>
          <w:ilvl w:val="0"/>
          <w:numId w:val="21"/>
        </w:numPr>
        <w:rPr>
          <w:rFonts w:asciiTheme="majorHAnsi" w:hAnsiTheme="majorHAnsi"/>
          <w:b w:val="0"/>
          <w:sz w:val="24"/>
          <w:szCs w:val="24"/>
        </w:rPr>
      </w:pPr>
      <w:r w:rsidRPr="00533552">
        <w:rPr>
          <w:rFonts w:asciiTheme="majorHAnsi" w:hAnsiTheme="majorHAnsi"/>
          <w:sz w:val="24"/>
          <w:szCs w:val="24"/>
        </w:rPr>
        <w:t>Nationality: Indian</w:t>
      </w:r>
    </w:p>
    <w:p w:rsidR="00FB3C85" w:rsidRPr="0076259A" w:rsidRDefault="00FB3C85" w:rsidP="00FB3C85">
      <w:pPr>
        <w:pStyle w:val="Heading4"/>
        <w:widowControl w:val="0"/>
        <w:ind w:left="1080"/>
        <w:rPr>
          <w:rFonts w:asciiTheme="majorHAnsi" w:hAnsiTheme="majorHAnsi"/>
          <w:b w:val="0"/>
          <w:sz w:val="24"/>
          <w:szCs w:val="24"/>
        </w:rPr>
      </w:pPr>
    </w:p>
    <w:p w:rsidR="00D97A26" w:rsidRPr="0076259A" w:rsidRDefault="00D97A26" w:rsidP="00D97A26">
      <w:pPr>
        <w:widowControl w:val="0"/>
        <w:rPr>
          <w:rFonts w:asciiTheme="majorHAnsi" w:hAnsiTheme="majorHAnsi"/>
          <w:szCs w:val="24"/>
        </w:rPr>
      </w:pPr>
      <w:r w:rsidRPr="0076259A">
        <w:rPr>
          <w:rFonts w:asciiTheme="majorHAnsi" w:hAnsiTheme="majorHAnsi"/>
          <w:b/>
          <w:szCs w:val="24"/>
          <w:u w:val="single"/>
        </w:rPr>
        <w:t>Declaration</w:t>
      </w:r>
      <w:r w:rsidRPr="0076259A">
        <w:rPr>
          <w:rFonts w:asciiTheme="majorHAnsi" w:hAnsiTheme="majorHAnsi"/>
          <w:szCs w:val="24"/>
          <w:u w:val="single"/>
        </w:rPr>
        <w:t>:</w:t>
      </w:r>
    </w:p>
    <w:p w:rsidR="00D97A26" w:rsidRPr="00AE1BBC" w:rsidRDefault="00D97A26" w:rsidP="00D97A26">
      <w:pPr>
        <w:widowControl w:val="0"/>
        <w:tabs>
          <w:tab w:val="left" w:pos="3123"/>
        </w:tabs>
        <w:spacing w:line="360" w:lineRule="auto"/>
        <w:rPr>
          <w:rFonts w:asciiTheme="majorHAnsi" w:hAnsiTheme="majorHAnsi"/>
          <w:iCs/>
          <w:szCs w:val="24"/>
        </w:rPr>
      </w:pPr>
      <w:r w:rsidRPr="00490A74">
        <w:rPr>
          <w:rFonts w:asciiTheme="majorHAnsi" w:hAnsiTheme="majorHAnsi"/>
          <w:iCs/>
          <w:szCs w:val="24"/>
        </w:rPr>
        <w:t xml:space="preserve">                       I hereby declare that the above furnished information is true to the best of my knowledge and if given an opportunity, I promise to give the best of my abilities to the organization</w:t>
      </w:r>
      <w:r>
        <w:rPr>
          <w:rFonts w:asciiTheme="majorHAnsi" w:hAnsiTheme="majorHAnsi"/>
          <w:iCs/>
          <w:szCs w:val="24"/>
        </w:rPr>
        <w:t>.</w:t>
      </w:r>
    </w:p>
    <w:p w:rsidR="000E39F8" w:rsidRDefault="00FB3C85" w:rsidP="00D97A26">
      <w:pPr>
        <w:widowControl w:val="0"/>
        <w:tabs>
          <w:tab w:val="left" w:pos="3123"/>
        </w:tabs>
        <w:spacing w:line="36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   </w:t>
      </w:r>
    </w:p>
    <w:p w:rsidR="00D97A26" w:rsidRPr="00D91B9E" w:rsidRDefault="000E39F8" w:rsidP="00D97A26">
      <w:pPr>
        <w:widowControl w:val="0"/>
        <w:tabs>
          <w:tab w:val="left" w:pos="3123"/>
        </w:tabs>
        <w:spacing w:line="36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   </w:t>
      </w:r>
      <w:r w:rsidR="00D97A26" w:rsidRPr="00490A74">
        <w:rPr>
          <w:rFonts w:asciiTheme="majorHAnsi" w:hAnsiTheme="majorHAnsi"/>
          <w:szCs w:val="24"/>
        </w:rPr>
        <w:t>Date:</w:t>
      </w:r>
      <w:r>
        <w:rPr>
          <w:rFonts w:asciiTheme="majorHAnsi" w:hAnsiTheme="majorHAnsi"/>
          <w:szCs w:val="24"/>
        </w:rPr>
        <w:t xml:space="preserve"> </w:t>
      </w:r>
      <w:r w:rsidR="00D97A26" w:rsidRPr="00490A74">
        <w:rPr>
          <w:rFonts w:asciiTheme="majorHAnsi" w:hAnsiTheme="majorHAnsi"/>
          <w:bCs/>
          <w:szCs w:val="24"/>
        </w:rPr>
        <w:t xml:space="preserve">Signature   </w:t>
      </w:r>
    </w:p>
    <w:p w:rsidR="00D97A26" w:rsidRPr="0041398B" w:rsidRDefault="00FB3C85" w:rsidP="00D97A26">
      <w:pPr>
        <w:widowControl w:val="0"/>
        <w:tabs>
          <w:tab w:val="left" w:pos="3123"/>
        </w:tabs>
        <w:spacing w:line="360" w:lineRule="auto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Cs/>
          <w:szCs w:val="24"/>
        </w:rPr>
        <w:t xml:space="preserve">     </w:t>
      </w:r>
      <w:r w:rsidR="00D97A26" w:rsidRPr="00490A74">
        <w:rPr>
          <w:rFonts w:asciiTheme="majorHAnsi" w:hAnsiTheme="majorHAnsi"/>
          <w:bCs/>
          <w:szCs w:val="24"/>
        </w:rPr>
        <w:t>Place:</w:t>
      </w:r>
      <w:r w:rsidR="00D97A26">
        <w:rPr>
          <w:rFonts w:asciiTheme="majorHAnsi" w:hAnsiTheme="majorHAnsi"/>
          <w:bCs/>
          <w:szCs w:val="24"/>
        </w:rPr>
        <w:t xml:space="preserve"> Bangalore </w:t>
      </w:r>
      <w:r w:rsidR="00D97A26">
        <w:rPr>
          <w:rFonts w:asciiTheme="majorHAnsi" w:hAnsiTheme="majorHAnsi"/>
          <w:bCs/>
          <w:szCs w:val="24"/>
        </w:rPr>
        <w:tab/>
      </w:r>
      <w:r w:rsidR="00D97A26">
        <w:rPr>
          <w:rFonts w:asciiTheme="majorHAnsi" w:hAnsiTheme="majorHAnsi"/>
          <w:bCs/>
          <w:szCs w:val="24"/>
        </w:rPr>
        <w:tab/>
      </w:r>
      <w:r w:rsidR="00D97A26">
        <w:rPr>
          <w:rFonts w:asciiTheme="majorHAnsi" w:hAnsiTheme="majorHAnsi"/>
          <w:bCs/>
          <w:szCs w:val="24"/>
        </w:rPr>
        <w:tab/>
      </w:r>
      <w:r>
        <w:rPr>
          <w:rFonts w:asciiTheme="majorHAnsi" w:hAnsiTheme="majorHAnsi"/>
          <w:bCs/>
          <w:szCs w:val="24"/>
        </w:rPr>
        <w:t xml:space="preserve">                                                      </w:t>
      </w:r>
      <w:r w:rsidR="00D97A26" w:rsidRPr="004E6B2F">
        <w:rPr>
          <w:rFonts w:asciiTheme="majorHAnsi" w:hAnsiTheme="majorHAnsi"/>
          <w:b/>
          <w:bCs/>
          <w:szCs w:val="24"/>
        </w:rPr>
        <w:t>(</w:t>
      </w:r>
      <w:r w:rsidR="00D97A26">
        <w:rPr>
          <w:rFonts w:asciiTheme="majorHAnsi" w:hAnsiTheme="majorHAnsi"/>
          <w:b/>
          <w:szCs w:val="24"/>
        </w:rPr>
        <w:t>KUMAR G)</w:t>
      </w:r>
    </w:p>
    <w:p w:rsidR="00D97A26" w:rsidRPr="006306F2" w:rsidRDefault="00D97A26" w:rsidP="00D97A26">
      <w:pPr>
        <w:rPr>
          <w:szCs w:val="24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p w:rsidR="00885CC7" w:rsidRDefault="00885CC7" w:rsidP="00885CC7">
      <w:pPr>
        <w:rPr>
          <w:color w:val="000000"/>
          <w:szCs w:val="24"/>
          <w:shd w:val="clear" w:color="auto" w:fill="FFFFFF"/>
        </w:rPr>
      </w:pPr>
    </w:p>
    <w:sectPr w:rsidR="00885CC7" w:rsidSect="007F4083">
      <w:pgSz w:w="11909" w:h="16834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AAD" w:rsidRDefault="00931AAD" w:rsidP="00FB3C85">
      <w:pPr>
        <w:spacing w:line="240" w:lineRule="auto"/>
      </w:pPr>
      <w:r>
        <w:separator/>
      </w:r>
    </w:p>
  </w:endnote>
  <w:endnote w:type="continuationSeparator" w:id="0">
    <w:p w:rsidR="00931AAD" w:rsidRDefault="00931AAD" w:rsidP="00FB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AAD" w:rsidRDefault="00931AAD" w:rsidP="00FB3C85">
      <w:pPr>
        <w:spacing w:line="240" w:lineRule="auto"/>
      </w:pPr>
      <w:r>
        <w:separator/>
      </w:r>
    </w:p>
  </w:footnote>
  <w:footnote w:type="continuationSeparator" w:id="0">
    <w:p w:rsidR="00931AAD" w:rsidRDefault="00931AAD" w:rsidP="00FB3C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C"/>
    <w:multiLevelType w:val="multilevel"/>
    <w:tmpl w:val="000000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D"/>
    <w:multiLevelType w:val="multilevel"/>
    <w:tmpl w:val="42345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1D85F26"/>
    <w:multiLevelType w:val="multilevel"/>
    <w:tmpl w:val="1E668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0AA6BC8"/>
    <w:multiLevelType w:val="hybridMultilevel"/>
    <w:tmpl w:val="3F76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13380"/>
    <w:multiLevelType w:val="hybridMultilevel"/>
    <w:tmpl w:val="B18485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8E1E14"/>
    <w:multiLevelType w:val="multilevel"/>
    <w:tmpl w:val="4560E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2682B14"/>
    <w:multiLevelType w:val="multilevel"/>
    <w:tmpl w:val="F3AEE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2A967384"/>
    <w:multiLevelType w:val="hybridMultilevel"/>
    <w:tmpl w:val="C90EC7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2CC53AA0"/>
    <w:multiLevelType w:val="multilevel"/>
    <w:tmpl w:val="A04E70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E1F121B"/>
    <w:multiLevelType w:val="hybridMultilevel"/>
    <w:tmpl w:val="ACA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F1FD6"/>
    <w:multiLevelType w:val="hybridMultilevel"/>
    <w:tmpl w:val="142654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A57530"/>
    <w:multiLevelType w:val="hybridMultilevel"/>
    <w:tmpl w:val="FD066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2A6C3F"/>
    <w:multiLevelType w:val="hybridMultilevel"/>
    <w:tmpl w:val="17D2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C03DD"/>
    <w:multiLevelType w:val="hybridMultilevel"/>
    <w:tmpl w:val="BDE0B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3F2ED7"/>
    <w:multiLevelType w:val="multilevel"/>
    <w:tmpl w:val="5CD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C109B2"/>
    <w:multiLevelType w:val="hybridMultilevel"/>
    <w:tmpl w:val="1FBCB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2679EE"/>
    <w:multiLevelType w:val="multilevel"/>
    <w:tmpl w:val="EB129C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D2128B3"/>
    <w:multiLevelType w:val="hybridMultilevel"/>
    <w:tmpl w:val="FC8C35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5F0A1C"/>
    <w:multiLevelType w:val="hybridMultilevel"/>
    <w:tmpl w:val="EDDE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73020C"/>
    <w:multiLevelType w:val="hybridMultilevel"/>
    <w:tmpl w:val="48A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323FB"/>
    <w:multiLevelType w:val="hybridMultilevel"/>
    <w:tmpl w:val="F54892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16713C0"/>
    <w:multiLevelType w:val="hybridMultilevel"/>
    <w:tmpl w:val="D57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A70FF"/>
    <w:multiLevelType w:val="hybridMultilevel"/>
    <w:tmpl w:val="DC28705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573E2913"/>
    <w:multiLevelType w:val="hybridMultilevel"/>
    <w:tmpl w:val="03ECC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516F36"/>
    <w:multiLevelType w:val="hybridMultilevel"/>
    <w:tmpl w:val="6900B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E71F7A"/>
    <w:multiLevelType w:val="hybridMultilevel"/>
    <w:tmpl w:val="866A2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C2B87"/>
    <w:multiLevelType w:val="hybridMultilevel"/>
    <w:tmpl w:val="33B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C2744"/>
    <w:multiLevelType w:val="hybridMultilevel"/>
    <w:tmpl w:val="AE5C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231D2"/>
    <w:multiLevelType w:val="multilevel"/>
    <w:tmpl w:val="0E6821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73706477"/>
    <w:multiLevelType w:val="multilevel"/>
    <w:tmpl w:val="AE5CA1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55D315A"/>
    <w:multiLevelType w:val="hybridMultilevel"/>
    <w:tmpl w:val="FF38AC5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9A27E7F"/>
    <w:multiLevelType w:val="hybridMultilevel"/>
    <w:tmpl w:val="F34C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25"/>
  </w:num>
  <w:num w:numId="4">
    <w:abstractNumId w:val="9"/>
  </w:num>
  <w:num w:numId="5">
    <w:abstractNumId w:val="37"/>
  </w:num>
  <w:num w:numId="6">
    <w:abstractNumId w:val="33"/>
  </w:num>
  <w:num w:numId="7">
    <w:abstractNumId w:val="24"/>
  </w:num>
  <w:num w:numId="8">
    <w:abstractNumId w:val="20"/>
  </w:num>
  <w:num w:numId="9">
    <w:abstractNumId w:val="18"/>
  </w:num>
  <w:num w:numId="10">
    <w:abstractNumId w:val="1"/>
  </w:num>
  <w:num w:numId="11">
    <w:abstractNumId w:val="7"/>
  </w:num>
  <w:num w:numId="12">
    <w:abstractNumId w:val="5"/>
  </w:num>
  <w:num w:numId="13">
    <w:abstractNumId w:val="0"/>
  </w:num>
  <w:num w:numId="14">
    <w:abstractNumId w:val="2"/>
  </w:num>
  <w:num w:numId="15">
    <w:abstractNumId w:val="4"/>
  </w:num>
  <w:num w:numId="16">
    <w:abstractNumId w:val="3"/>
  </w:num>
  <w:num w:numId="17">
    <w:abstractNumId w:val="6"/>
  </w:num>
  <w:num w:numId="18">
    <w:abstractNumId w:val="19"/>
  </w:num>
  <w:num w:numId="19">
    <w:abstractNumId w:val="35"/>
  </w:num>
  <w:num w:numId="20">
    <w:abstractNumId w:val="10"/>
  </w:num>
  <w:num w:numId="21">
    <w:abstractNumId w:val="30"/>
  </w:num>
  <w:num w:numId="22">
    <w:abstractNumId w:val="26"/>
  </w:num>
  <w:num w:numId="23">
    <w:abstractNumId w:val="13"/>
  </w:num>
  <w:num w:numId="24">
    <w:abstractNumId w:val="27"/>
  </w:num>
  <w:num w:numId="25">
    <w:abstractNumId w:val="36"/>
  </w:num>
  <w:num w:numId="26">
    <w:abstractNumId w:val="12"/>
  </w:num>
  <w:num w:numId="27">
    <w:abstractNumId w:val="22"/>
  </w:num>
  <w:num w:numId="28">
    <w:abstractNumId w:val="11"/>
  </w:num>
  <w:num w:numId="29">
    <w:abstractNumId w:val="14"/>
  </w:num>
  <w:num w:numId="30">
    <w:abstractNumId w:val="34"/>
  </w:num>
  <w:num w:numId="31">
    <w:abstractNumId w:val="8"/>
  </w:num>
  <w:num w:numId="32">
    <w:abstractNumId w:val="29"/>
  </w:num>
  <w:num w:numId="33">
    <w:abstractNumId w:val="31"/>
  </w:num>
  <w:num w:numId="34">
    <w:abstractNumId w:val="16"/>
  </w:num>
  <w:num w:numId="35">
    <w:abstractNumId w:val="23"/>
  </w:num>
  <w:num w:numId="36">
    <w:abstractNumId w:val="21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241"/>
    <w:rsid w:val="00001601"/>
    <w:rsid w:val="00002C5A"/>
    <w:rsid w:val="00035799"/>
    <w:rsid w:val="00050DAC"/>
    <w:rsid w:val="00053C5F"/>
    <w:rsid w:val="00080963"/>
    <w:rsid w:val="00093A81"/>
    <w:rsid w:val="000A022C"/>
    <w:rsid w:val="000A2D93"/>
    <w:rsid w:val="000B52B5"/>
    <w:rsid w:val="000C4D54"/>
    <w:rsid w:val="000D676D"/>
    <w:rsid w:val="000E39F8"/>
    <w:rsid w:val="00126241"/>
    <w:rsid w:val="00127283"/>
    <w:rsid w:val="001302C2"/>
    <w:rsid w:val="00142B8C"/>
    <w:rsid w:val="00167F08"/>
    <w:rsid w:val="00170F5B"/>
    <w:rsid w:val="00186415"/>
    <w:rsid w:val="00195426"/>
    <w:rsid w:val="001A08F2"/>
    <w:rsid w:val="001A09E6"/>
    <w:rsid w:val="001E04F0"/>
    <w:rsid w:val="001F33CC"/>
    <w:rsid w:val="00221FD4"/>
    <w:rsid w:val="00222A22"/>
    <w:rsid w:val="00223425"/>
    <w:rsid w:val="00225A27"/>
    <w:rsid w:val="0025667F"/>
    <w:rsid w:val="002905BB"/>
    <w:rsid w:val="00297D06"/>
    <w:rsid w:val="002A0679"/>
    <w:rsid w:val="002A4153"/>
    <w:rsid w:val="002A4AF7"/>
    <w:rsid w:val="002C6339"/>
    <w:rsid w:val="00300B4D"/>
    <w:rsid w:val="00300F51"/>
    <w:rsid w:val="00333389"/>
    <w:rsid w:val="00347A68"/>
    <w:rsid w:val="00355BDD"/>
    <w:rsid w:val="00360DDF"/>
    <w:rsid w:val="00386025"/>
    <w:rsid w:val="0039272E"/>
    <w:rsid w:val="00394461"/>
    <w:rsid w:val="003A4BD8"/>
    <w:rsid w:val="003C68F5"/>
    <w:rsid w:val="003E41A0"/>
    <w:rsid w:val="003F2070"/>
    <w:rsid w:val="00406D7E"/>
    <w:rsid w:val="00407C5F"/>
    <w:rsid w:val="0041398B"/>
    <w:rsid w:val="004145D2"/>
    <w:rsid w:val="0042774C"/>
    <w:rsid w:val="004366C7"/>
    <w:rsid w:val="00447032"/>
    <w:rsid w:val="004533DD"/>
    <w:rsid w:val="00460D0A"/>
    <w:rsid w:val="0048260D"/>
    <w:rsid w:val="00490A74"/>
    <w:rsid w:val="004B10F6"/>
    <w:rsid w:val="004B65D3"/>
    <w:rsid w:val="004E6B2F"/>
    <w:rsid w:val="004F47FC"/>
    <w:rsid w:val="004F76D9"/>
    <w:rsid w:val="00505EE9"/>
    <w:rsid w:val="00520B42"/>
    <w:rsid w:val="00522D4A"/>
    <w:rsid w:val="00526766"/>
    <w:rsid w:val="00531EC5"/>
    <w:rsid w:val="00533552"/>
    <w:rsid w:val="005443E8"/>
    <w:rsid w:val="00573CE4"/>
    <w:rsid w:val="00574223"/>
    <w:rsid w:val="00580B59"/>
    <w:rsid w:val="00584A94"/>
    <w:rsid w:val="005938C6"/>
    <w:rsid w:val="005C3D4F"/>
    <w:rsid w:val="005D1CDD"/>
    <w:rsid w:val="005E330D"/>
    <w:rsid w:val="00601E12"/>
    <w:rsid w:val="006306F2"/>
    <w:rsid w:val="006327CA"/>
    <w:rsid w:val="00642FF4"/>
    <w:rsid w:val="0066139C"/>
    <w:rsid w:val="00681A17"/>
    <w:rsid w:val="00697136"/>
    <w:rsid w:val="006972F9"/>
    <w:rsid w:val="006A18E7"/>
    <w:rsid w:val="006B224F"/>
    <w:rsid w:val="006D4393"/>
    <w:rsid w:val="006F05D0"/>
    <w:rsid w:val="006F2F7F"/>
    <w:rsid w:val="00722DA5"/>
    <w:rsid w:val="0072475D"/>
    <w:rsid w:val="00730CDC"/>
    <w:rsid w:val="007536C4"/>
    <w:rsid w:val="00754928"/>
    <w:rsid w:val="00756887"/>
    <w:rsid w:val="0076031B"/>
    <w:rsid w:val="00762041"/>
    <w:rsid w:val="0076259A"/>
    <w:rsid w:val="007767F0"/>
    <w:rsid w:val="00786914"/>
    <w:rsid w:val="007A4706"/>
    <w:rsid w:val="007C4686"/>
    <w:rsid w:val="007F226A"/>
    <w:rsid w:val="007F4083"/>
    <w:rsid w:val="00821FF7"/>
    <w:rsid w:val="00842C21"/>
    <w:rsid w:val="00863E0E"/>
    <w:rsid w:val="008839BA"/>
    <w:rsid w:val="00885CC7"/>
    <w:rsid w:val="00886267"/>
    <w:rsid w:val="0089214A"/>
    <w:rsid w:val="00892E64"/>
    <w:rsid w:val="008A683F"/>
    <w:rsid w:val="008C5B97"/>
    <w:rsid w:val="00905771"/>
    <w:rsid w:val="0091691E"/>
    <w:rsid w:val="00921450"/>
    <w:rsid w:val="00927B2D"/>
    <w:rsid w:val="00931AAD"/>
    <w:rsid w:val="00944375"/>
    <w:rsid w:val="00961887"/>
    <w:rsid w:val="00964DCD"/>
    <w:rsid w:val="009B687E"/>
    <w:rsid w:val="009D2C73"/>
    <w:rsid w:val="00A06E28"/>
    <w:rsid w:val="00A104D7"/>
    <w:rsid w:val="00A25889"/>
    <w:rsid w:val="00A324C5"/>
    <w:rsid w:val="00A32CE4"/>
    <w:rsid w:val="00A51419"/>
    <w:rsid w:val="00A51476"/>
    <w:rsid w:val="00A61DCA"/>
    <w:rsid w:val="00A65C0B"/>
    <w:rsid w:val="00A74917"/>
    <w:rsid w:val="00A813C9"/>
    <w:rsid w:val="00AA255F"/>
    <w:rsid w:val="00AC01D1"/>
    <w:rsid w:val="00AD6D3D"/>
    <w:rsid w:val="00AE1BBC"/>
    <w:rsid w:val="00AE4AF3"/>
    <w:rsid w:val="00AF3B08"/>
    <w:rsid w:val="00B148D4"/>
    <w:rsid w:val="00B21E87"/>
    <w:rsid w:val="00B361A8"/>
    <w:rsid w:val="00B40923"/>
    <w:rsid w:val="00B42F42"/>
    <w:rsid w:val="00B94D37"/>
    <w:rsid w:val="00BA6EAE"/>
    <w:rsid w:val="00BB0170"/>
    <w:rsid w:val="00BB558F"/>
    <w:rsid w:val="00BB7ED5"/>
    <w:rsid w:val="00BC46B3"/>
    <w:rsid w:val="00BF2402"/>
    <w:rsid w:val="00BF5A63"/>
    <w:rsid w:val="00BF680F"/>
    <w:rsid w:val="00C01DF1"/>
    <w:rsid w:val="00C074FC"/>
    <w:rsid w:val="00C30B53"/>
    <w:rsid w:val="00C45CCE"/>
    <w:rsid w:val="00C72A52"/>
    <w:rsid w:val="00CD7D01"/>
    <w:rsid w:val="00CE0F3C"/>
    <w:rsid w:val="00CE4C05"/>
    <w:rsid w:val="00CF5E27"/>
    <w:rsid w:val="00D31C61"/>
    <w:rsid w:val="00D41B34"/>
    <w:rsid w:val="00D50095"/>
    <w:rsid w:val="00D50CA3"/>
    <w:rsid w:val="00D65403"/>
    <w:rsid w:val="00D706A2"/>
    <w:rsid w:val="00D91B9E"/>
    <w:rsid w:val="00D95270"/>
    <w:rsid w:val="00D97A26"/>
    <w:rsid w:val="00DB377C"/>
    <w:rsid w:val="00DE5AB5"/>
    <w:rsid w:val="00DF04B4"/>
    <w:rsid w:val="00DF3C16"/>
    <w:rsid w:val="00DF75A5"/>
    <w:rsid w:val="00E051DC"/>
    <w:rsid w:val="00E2154E"/>
    <w:rsid w:val="00E40EB5"/>
    <w:rsid w:val="00E41EDB"/>
    <w:rsid w:val="00E61C81"/>
    <w:rsid w:val="00E81C30"/>
    <w:rsid w:val="00EA6252"/>
    <w:rsid w:val="00EA7A35"/>
    <w:rsid w:val="00ED1520"/>
    <w:rsid w:val="00ED199E"/>
    <w:rsid w:val="00ED2D50"/>
    <w:rsid w:val="00ED2D94"/>
    <w:rsid w:val="00ED5318"/>
    <w:rsid w:val="00EE100F"/>
    <w:rsid w:val="00EE5A8C"/>
    <w:rsid w:val="00F357DB"/>
    <w:rsid w:val="00F46132"/>
    <w:rsid w:val="00F52236"/>
    <w:rsid w:val="00F55922"/>
    <w:rsid w:val="00F60694"/>
    <w:rsid w:val="00F657D8"/>
    <w:rsid w:val="00F73A1D"/>
    <w:rsid w:val="00F918C1"/>
    <w:rsid w:val="00FB0035"/>
    <w:rsid w:val="00FB3C85"/>
    <w:rsid w:val="00FB44AA"/>
    <w:rsid w:val="00FB5F10"/>
    <w:rsid w:val="00FC7560"/>
    <w:rsid w:val="00FD5559"/>
    <w:rsid w:val="00FD633E"/>
    <w:rsid w:val="00FE26AD"/>
    <w:rsid w:val="00FE417C"/>
    <w:rsid w:val="00FF467A"/>
    <w:rsid w:val="00FF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596DA-C435-46B4-A968-625533D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6F2"/>
    <w:pPr>
      <w:spacing w:after="0"/>
      <w:ind w:right="-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C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link w:val="Heading4Char"/>
    <w:uiPriority w:val="9"/>
    <w:qFormat/>
    <w:rsid w:val="00F918C1"/>
    <w:pPr>
      <w:spacing w:after="160" w:line="240" w:lineRule="auto"/>
      <w:outlineLvl w:val="3"/>
    </w:pPr>
    <w:rPr>
      <w:rFonts w:ascii="Arial" w:eastAsia="Times New Roman" w:hAnsi="Arial" w:cs="Arial"/>
      <w:b/>
      <w:bCs/>
      <w:color w:val="000000"/>
      <w:kern w:val="28"/>
      <w:sz w:val="20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3">
    <w:name w:val="msotitle3"/>
    <w:rsid w:val="00126241"/>
    <w:pPr>
      <w:spacing w:after="0" w:line="240" w:lineRule="auto"/>
    </w:pPr>
    <w:rPr>
      <w:rFonts w:ascii="Arial" w:eastAsia="Times New Roman" w:hAnsi="Arial" w:cs="Arial"/>
      <w:color w:val="000000"/>
      <w:kern w:val="28"/>
      <w:sz w:val="32"/>
      <w:szCs w:val="36"/>
    </w:rPr>
  </w:style>
  <w:style w:type="paragraph" w:customStyle="1" w:styleId="msoaddress">
    <w:name w:val="msoaddress"/>
    <w:rsid w:val="00126241"/>
    <w:pPr>
      <w:spacing w:after="0" w:line="240" w:lineRule="auto"/>
    </w:pPr>
    <w:rPr>
      <w:rFonts w:ascii="Arial" w:eastAsia="Times New Roman" w:hAnsi="Arial" w:cs="Arial"/>
      <w:color w:val="000000"/>
      <w:kern w:val="28"/>
      <w:sz w:val="20"/>
    </w:rPr>
  </w:style>
  <w:style w:type="character" w:styleId="Hyperlink">
    <w:name w:val="Hyperlink"/>
    <w:basedOn w:val="DefaultParagraphFont"/>
    <w:uiPriority w:val="99"/>
    <w:unhideWhenUsed/>
    <w:rsid w:val="00F918C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18C1"/>
    <w:rPr>
      <w:rFonts w:ascii="Arial" w:eastAsia="Times New Roman" w:hAnsi="Arial" w:cs="Arial"/>
      <w:b/>
      <w:bCs/>
      <w:color w:val="000000"/>
      <w:kern w:val="28"/>
      <w:sz w:val="20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F3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F3C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3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08F2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6306F2"/>
    <w:pPr>
      <w:spacing w:line="360" w:lineRule="auto"/>
      <w:jc w:val="right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06F2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rsid w:val="006306F2"/>
  </w:style>
  <w:style w:type="paragraph" w:styleId="Header">
    <w:name w:val="header"/>
    <w:basedOn w:val="Normal"/>
    <w:link w:val="HeaderChar"/>
    <w:uiPriority w:val="99"/>
    <w:semiHidden/>
    <w:unhideWhenUsed/>
    <w:rsid w:val="00FB3C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C8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3C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C8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0C3D-3E48-4FCB-9327-1FD6F69C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Dsmax</dc:creator>
  <cp:lastModifiedBy>ozone</cp:lastModifiedBy>
  <cp:revision>166</cp:revision>
  <cp:lastPrinted>2015-07-24T08:53:00Z</cp:lastPrinted>
  <dcterms:created xsi:type="dcterms:W3CDTF">2014-12-11T13:34:00Z</dcterms:created>
  <dcterms:modified xsi:type="dcterms:W3CDTF">2017-06-07T11:41:00Z</dcterms:modified>
</cp:coreProperties>
</file>