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ACD" w:rsidRDefault="00105378">
      <w:pPr>
        <w:spacing w:before="37"/>
        <w:ind w:left="2897"/>
        <w:rPr>
          <w:rFonts w:ascii="Arial" w:eastAsia="Arial" w:hAnsi="Arial" w:cs="Arial"/>
          <w:sz w:val="51"/>
          <w:szCs w:val="51"/>
        </w:rPr>
      </w:pPr>
      <w:r>
        <w:rPr>
          <w:rFonts w:ascii="Arial" w:eastAsia="Arial" w:hAnsi="Arial" w:cs="Arial"/>
          <w:sz w:val="51"/>
          <w:szCs w:val="51"/>
        </w:rPr>
        <w:t>Curricul</w:t>
      </w:r>
      <w:r>
        <w:rPr>
          <w:rFonts w:ascii="Arial" w:eastAsia="Arial" w:hAnsi="Arial" w:cs="Arial"/>
          <w:spacing w:val="-5"/>
          <w:sz w:val="51"/>
          <w:szCs w:val="51"/>
        </w:rPr>
        <w:t>u</w:t>
      </w:r>
      <w:r>
        <w:rPr>
          <w:rFonts w:ascii="Arial" w:eastAsia="Arial" w:hAnsi="Arial" w:cs="Arial"/>
          <w:sz w:val="51"/>
          <w:szCs w:val="51"/>
        </w:rPr>
        <w:t>m Vit</w:t>
      </w:r>
      <w:r>
        <w:rPr>
          <w:rFonts w:ascii="Arial" w:eastAsia="Arial" w:hAnsi="Arial" w:cs="Arial"/>
          <w:spacing w:val="-3"/>
          <w:sz w:val="51"/>
          <w:szCs w:val="51"/>
        </w:rPr>
        <w:t>a</w:t>
      </w:r>
      <w:r>
        <w:rPr>
          <w:rFonts w:ascii="Arial" w:eastAsia="Arial" w:hAnsi="Arial" w:cs="Arial"/>
          <w:sz w:val="51"/>
          <w:szCs w:val="51"/>
        </w:rPr>
        <w:t>e</w:t>
      </w:r>
    </w:p>
    <w:p w:rsidR="009A0ACD" w:rsidRDefault="009A0ACD">
      <w:pPr>
        <w:spacing w:before="7" w:line="180" w:lineRule="exact"/>
        <w:rPr>
          <w:sz w:val="18"/>
          <w:szCs w:val="18"/>
        </w:rPr>
      </w:pPr>
    </w:p>
    <w:p w:rsidR="009A0ACD" w:rsidRDefault="009A0ACD">
      <w:pPr>
        <w:spacing w:line="200" w:lineRule="exact"/>
      </w:pPr>
    </w:p>
    <w:p w:rsidR="009A0ACD" w:rsidRDefault="009A0ACD">
      <w:pPr>
        <w:spacing w:line="200" w:lineRule="exact"/>
      </w:pP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.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atel</w:t>
      </w:r>
    </w:p>
    <w:p w:rsidR="009A0ACD" w:rsidRDefault="00105378">
      <w:pPr>
        <w:spacing w:before="4" w:line="300" w:lineRule="exact"/>
        <w:ind w:left="100" w:right="3942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-</w:t>
      </w:r>
      <w:r>
        <w:rPr>
          <w:rFonts w:ascii="Arial" w:eastAsia="Arial" w:hAnsi="Arial" w:cs="Arial"/>
          <w:sz w:val="27"/>
          <w:szCs w:val="27"/>
        </w:rPr>
        <w:t>3</w:t>
      </w:r>
      <w:r>
        <w:rPr>
          <w:rFonts w:ascii="Arial" w:eastAsia="Arial" w:hAnsi="Arial" w:cs="Arial"/>
          <w:spacing w:val="-2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>3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,S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etal</w:t>
      </w:r>
      <w:proofErr w:type="gramEnd"/>
      <w:r>
        <w:rPr>
          <w:rFonts w:ascii="Arial" w:eastAsia="Arial" w:hAnsi="Arial" w:cs="Arial"/>
          <w:spacing w:val="-1"/>
          <w:sz w:val="27"/>
          <w:szCs w:val="27"/>
        </w:rPr>
        <w:t xml:space="preserve"> C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-O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 H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iet</w:t>
      </w:r>
      <w:r>
        <w:rPr>
          <w:rFonts w:ascii="Arial" w:eastAsia="Arial" w:hAnsi="Arial" w:cs="Arial"/>
          <w:spacing w:val="-4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 xml:space="preserve">,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hi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nkul</w:t>
      </w:r>
      <w:proofErr w:type="spellEnd"/>
      <w:r>
        <w:rPr>
          <w:rFonts w:ascii="Arial" w:eastAsia="Arial" w:hAnsi="Arial" w:cs="Arial"/>
          <w:sz w:val="27"/>
          <w:szCs w:val="27"/>
        </w:rPr>
        <w:t>,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ipa</w:t>
      </w:r>
      <w:r>
        <w:rPr>
          <w:rFonts w:ascii="Arial" w:eastAsia="Arial" w:hAnsi="Arial" w:cs="Arial"/>
          <w:spacing w:val="-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</w:t>
      </w:r>
      <w:proofErr w:type="spellEnd"/>
      <w:r>
        <w:rPr>
          <w:rFonts w:ascii="Arial" w:eastAsia="Arial" w:hAnsi="Arial" w:cs="Arial"/>
          <w:sz w:val="27"/>
          <w:szCs w:val="27"/>
        </w:rPr>
        <w:t>,</w:t>
      </w:r>
    </w:p>
    <w:p w:rsidR="009A0ACD" w:rsidRDefault="00105378">
      <w:pPr>
        <w:spacing w:before="2" w:line="300" w:lineRule="exact"/>
        <w:ind w:left="100" w:right="6084"/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ajan</w:t>
      </w:r>
      <w:proofErr w:type="spell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r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(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)</w:t>
      </w:r>
      <w:r>
        <w:rPr>
          <w:rFonts w:ascii="Arial" w:eastAsia="Arial" w:hAnsi="Arial" w:cs="Arial"/>
          <w:sz w:val="27"/>
          <w:szCs w:val="27"/>
        </w:rPr>
        <w:t xml:space="preserve">,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umb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-</w:t>
      </w:r>
      <w:r>
        <w:rPr>
          <w:rFonts w:ascii="Arial" w:eastAsia="Arial" w:hAnsi="Arial" w:cs="Arial"/>
          <w:sz w:val="27"/>
          <w:szCs w:val="27"/>
        </w:rPr>
        <w:t>4</w:t>
      </w:r>
      <w:r>
        <w:rPr>
          <w:rFonts w:ascii="Arial" w:eastAsia="Arial" w:hAnsi="Arial" w:cs="Arial"/>
          <w:spacing w:val="-2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>0 0</w:t>
      </w:r>
      <w:r>
        <w:rPr>
          <w:rFonts w:ascii="Arial" w:eastAsia="Arial" w:hAnsi="Arial" w:cs="Arial"/>
          <w:spacing w:val="-2"/>
          <w:sz w:val="27"/>
          <w:szCs w:val="27"/>
        </w:rPr>
        <w:t>6</w:t>
      </w:r>
      <w:r>
        <w:rPr>
          <w:rFonts w:ascii="Arial" w:eastAsia="Arial" w:hAnsi="Arial" w:cs="Arial"/>
          <w:sz w:val="27"/>
          <w:szCs w:val="27"/>
        </w:rPr>
        <w:t>8.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 xml:space="preserve">ile </w:t>
      </w:r>
      <w:proofErr w:type="gramStart"/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m</w:t>
      </w:r>
      <w:r>
        <w:rPr>
          <w:rFonts w:ascii="Arial" w:eastAsia="Arial" w:hAnsi="Arial" w:cs="Arial"/>
          <w:spacing w:val="-2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er 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+</w:t>
      </w:r>
      <w:r>
        <w:rPr>
          <w:rFonts w:ascii="Arial" w:eastAsia="Arial" w:hAnsi="Arial" w:cs="Arial"/>
          <w:spacing w:val="-2"/>
          <w:sz w:val="27"/>
          <w:szCs w:val="27"/>
        </w:rPr>
        <w:t>9</w:t>
      </w:r>
      <w:r>
        <w:rPr>
          <w:rFonts w:ascii="Arial" w:eastAsia="Arial" w:hAnsi="Arial" w:cs="Arial"/>
          <w:spacing w:val="2"/>
          <w:sz w:val="27"/>
          <w:szCs w:val="27"/>
        </w:rPr>
        <w:t>1</w:t>
      </w:r>
      <w:r>
        <w:rPr>
          <w:rFonts w:ascii="Arial" w:eastAsia="Arial" w:hAnsi="Arial" w:cs="Arial"/>
          <w:spacing w:val="1"/>
          <w:sz w:val="27"/>
          <w:szCs w:val="27"/>
        </w:rPr>
        <w:t>-</w:t>
      </w:r>
      <w:r>
        <w:rPr>
          <w:rFonts w:ascii="Arial" w:eastAsia="Arial" w:hAnsi="Arial" w:cs="Arial"/>
          <w:spacing w:val="-2"/>
          <w:sz w:val="27"/>
          <w:szCs w:val="27"/>
        </w:rPr>
        <w:t>9</w:t>
      </w:r>
      <w:r>
        <w:rPr>
          <w:rFonts w:ascii="Arial" w:eastAsia="Arial" w:hAnsi="Arial" w:cs="Arial"/>
          <w:sz w:val="27"/>
          <w:szCs w:val="27"/>
        </w:rPr>
        <w:t>7</w:t>
      </w:r>
      <w:r>
        <w:rPr>
          <w:rFonts w:ascii="Arial" w:eastAsia="Arial" w:hAnsi="Arial" w:cs="Arial"/>
          <w:spacing w:val="-2"/>
          <w:sz w:val="27"/>
          <w:szCs w:val="27"/>
        </w:rPr>
        <w:t>6</w:t>
      </w:r>
      <w:r>
        <w:rPr>
          <w:rFonts w:ascii="Arial" w:eastAsia="Arial" w:hAnsi="Arial" w:cs="Arial"/>
          <w:sz w:val="27"/>
          <w:szCs w:val="27"/>
        </w:rPr>
        <w:t>8</w:t>
      </w:r>
      <w:r>
        <w:rPr>
          <w:rFonts w:ascii="Arial" w:eastAsia="Arial" w:hAnsi="Arial" w:cs="Arial"/>
          <w:spacing w:val="-2"/>
          <w:sz w:val="27"/>
          <w:szCs w:val="27"/>
        </w:rPr>
        <w:t>8</w:t>
      </w:r>
      <w:r>
        <w:rPr>
          <w:rFonts w:ascii="Arial" w:eastAsia="Arial" w:hAnsi="Arial" w:cs="Arial"/>
          <w:sz w:val="27"/>
          <w:szCs w:val="27"/>
        </w:rPr>
        <w:t>1</w:t>
      </w:r>
      <w:r>
        <w:rPr>
          <w:rFonts w:ascii="Arial" w:eastAsia="Arial" w:hAnsi="Arial" w:cs="Arial"/>
          <w:spacing w:val="1"/>
          <w:sz w:val="27"/>
          <w:szCs w:val="27"/>
        </w:rPr>
        <w:t>5</w:t>
      </w:r>
      <w:r>
        <w:rPr>
          <w:rFonts w:ascii="Arial" w:eastAsia="Arial" w:hAnsi="Arial" w:cs="Arial"/>
          <w:spacing w:val="-2"/>
          <w:sz w:val="27"/>
          <w:szCs w:val="27"/>
        </w:rPr>
        <w:t>7</w:t>
      </w:r>
      <w:r>
        <w:rPr>
          <w:rFonts w:ascii="Arial" w:eastAsia="Arial" w:hAnsi="Arial" w:cs="Arial"/>
          <w:sz w:val="27"/>
          <w:szCs w:val="27"/>
        </w:rPr>
        <w:t>8</w:t>
      </w:r>
      <w:r>
        <w:rPr>
          <w:rFonts w:ascii="Arial" w:eastAsia="Arial" w:hAnsi="Arial" w:cs="Arial"/>
          <w:spacing w:val="1"/>
          <w:sz w:val="27"/>
          <w:szCs w:val="27"/>
        </w:rPr>
        <w:t>5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position w:val="-1"/>
          <w:sz w:val="27"/>
          <w:szCs w:val="27"/>
        </w:rPr>
        <w:t>E</w:t>
      </w:r>
      <w:r>
        <w:rPr>
          <w:rFonts w:ascii="Arial" w:eastAsia="Arial" w:hAnsi="Arial" w:cs="Arial"/>
          <w:position w:val="-1"/>
          <w:sz w:val="27"/>
          <w:szCs w:val="27"/>
        </w:rPr>
        <w:t>mail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1"/>
          <w:position w:val="-1"/>
          <w:sz w:val="27"/>
          <w:szCs w:val="27"/>
        </w:rPr>
        <w:t>A</w:t>
      </w:r>
      <w:r>
        <w:rPr>
          <w:rFonts w:ascii="Arial" w:eastAsia="Arial" w:hAnsi="Arial" w:cs="Arial"/>
          <w:position w:val="-1"/>
          <w:sz w:val="27"/>
          <w:szCs w:val="27"/>
        </w:rPr>
        <w:t>d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d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r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s</w:t>
      </w:r>
      <w:r>
        <w:rPr>
          <w:rFonts w:ascii="Arial" w:eastAsia="Arial" w:hAnsi="Arial" w:cs="Arial"/>
          <w:position w:val="-1"/>
          <w:sz w:val="27"/>
          <w:szCs w:val="27"/>
        </w:rPr>
        <w:t>s :</w:t>
      </w:r>
      <w:proofErr w:type="gramEnd"/>
      <w:r>
        <w:rPr>
          <w:rFonts w:ascii="Arial" w:eastAsia="Arial" w:hAnsi="Arial" w:cs="Arial"/>
          <w:position w:val="-1"/>
          <w:sz w:val="27"/>
          <w:szCs w:val="27"/>
        </w:rPr>
        <w:t xml:space="preserve"> </w:t>
      </w:r>
      <w:hyperlink r:id="rId5">
        <w:r>
          <w:rPr>
            <w:rFonts w:ascii="Arial" w:eastAsia="Arial" w:hAnsi="Arial" w:cs="Arial"/>
            <w:color w:val="0000FF"/>
            <w:spacing w:val="1"/>
            <w:position w:val="-1"/>
            <w:sz w:val="27"/>
            <w:szCs w:val="27"/>
            <w:u w:val="thick" w:color="0000FF"/>
          </w:rPr>
          <w:t>s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ur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e</w:t>
        </w:r>
        <w:r>
          <w:rPr>
            <w:rFonts w:ascii="Arial" w:eastAsia="Arial" w:hAnsi="Arial" w:cs="Arial"/>
            <w:color w:val="0000FF"/>
            <w:spacing w:val="1"/>
            <w:position w:val="-1"/>
            <w:sz w:val="27"/>
            <w:szCs w:val="27"/>
            <w:u w:val="thick" w:color="0000FF"/>
          </w:rPr>
          <w:t>n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d</w:t>
        </w:r>
        <w:r>
          <w:rPr>
            <w:rFonts w:ascii="Arial" w:eastAsia="Arial" w:hAnsi="Arial" w:cs="Arial"/>
            <w:color w:val="0000FF"/>
            <w:spacing w:val="1"/>
            <w:position w:val="-1"/>
            <w:sz w:val="27"/>
            <w:szCs w:val="27"/>
            <w:u w:val="thick" w:color="0000FF"/>
          </w:rPr>
          <w:t>r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a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p</w:t>
        </w:r>
        <w:r>
          <w:rPr>
            <w:rFonts w:ascii="Arial" w:eastAsia="Arial" w:hAnsi="Arial" w:cs="Arial"/>
            <w:color w:val="0000FF"/>
            <w:spacing w:val="1"/>
            <w:position w:val="-1"/>
            <w:sz w:val="27"/>
            <w:szCs w:val="27"/>
            <w:u w:val="thick" w:color="0000FF"/>
          </w:rPr>
          <w:t>a</w:t>
        </w:r>
        <w:r>
          <w:rPr>
            <w:rFonts w:ascii="Arial" w:eastAsia="Arial" w:hAnsi="Arial" w:cs="Arial"/>
            <w:color w:val="0000FF"/>
            <w:spacing w:val="-1"/>
            <w:position w:val="-1"/>
            <w:sz w:val="27"/>
            <w:szCs w:val="27"/>
            <w:u w:val="thick" w:color="0000FF"/>
          </w:rPr>
          <w:t>t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e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l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3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0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1</w:t>
        </w:r>
        <w:r>
          <w:rPr>
            <w:rFonts w:ascii="Arial" w:eastAsia="Arial" w:hAnsi="Arial" w:cs="Arial"/>
            <w:color w:val="0000FF"/>
            <w:spacing w:val="1"/>
            <w:position w:val="-1"/>
            <w:sz w:val="27"/>
            <w:szCs w:val="27"/>
            <w:u w:val="thick" w:color="0000FF"/>
          </w:rPr>
          <w:t>0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1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9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6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9</w:t>
        </w:r>
        <w:r>
          <w:rPr>
            <w:rFonts w:ascii="Arial" w:eastAsia="Arial" w:hAnsi="Arial" w:cs="Arial"/>
            <w:color w:val="0000FF"/>
            <w:spacing w:val="-1"/>
            <w:position w:val="-1"/>
            <w:sz w:val="27"/>
            <w:szCs w:val="27"/>
            <w:u w:val="thick" w:color="0000FF"/>
          </w:rPr>
          <w:t>@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Gmail</w:t>
        </w:r>
        <w:r>
          <w:rPr>
            <w:rFonts w:ascii="Arial" w:eastAsia="Arial" w:hAnsi="Arial" w:cs="Arial"/>
            <w:color w:val="0000FF"/>
            <w:spacing w:val="-4"/>
            <w:position w:val="-1"/>
            <w:sz w:val="27"/>
            <w:szCs w:val="27"/>
            <w:u w:val="thick" w:color="0000FF"/>
          </w:rPr>
          <w:t>.</w:t>
        </w:r>
        <w:r>
          <w:rPr>
            <w:rFonts w:ascii="Arial" w:eastAsia="Arial" w:hAnsi="Arial" w:cs="Arial"/>
            <w:color w:val="0000FF"/>
            <w:spacing w:val="1"/>
            <w:position w:val="-1"/>
            <w:sz w:val="27"/>
            <w:szCs w:val="27"/>
            <w:u w:val="thick" w:color="0000FF"/>
          </w:rPr>
          <w:t>C</w:t>
        </w:r>
        <w:r>
          <w:rPr>
            <w:rFonts w:ascii="Arial" w:eastAsia="Arial" w:hAnsi="Arial" w:cs="Arial"/>
            <w:color w:val="0000FF"/>
            <w:spacing w:val="-2"/>
            <w:position w:val="-1"/>
            <w:sz w:val="27"/>
            <w:szCs w:val="27"/>
            <w:u w:val="thick" w:color="0000FF"/>
          </w:rPr>
          <w:t>o</w:t>
        </w:r>
        <w:r>
          <w:rPr>
            <w:rFonts w:ascii="Arial" w:eastAsia="Arial" w:hAnsi="Arial" w:cs="Arial"/>
            <w:color w:val="0000FF"/>
            <w:position w:val="-1"/>
            <w:sz w:val="27"/>
            <w:szCs w:val="27"/>
            <w:u w:val="thick" w:color="0000FF"/>
          </w:rPr>
          <w:t>m</w:t>
        </w:r>
      </w:hyperlink>
    </w:p>
    <w:p w:rsidR="009A0ACD" w:rsidRDefault="009A0ACD">
      <w:pPr>
        <w:spacing w:before="1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spacing w:before="15"/>
        <w:ind w:left="100" w:right="62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z w:val="31"/>
          <w:szCs w:val="31"/>
        </w:rPr>
        <w:t>To</w:t>
      </w:r>
      <w:r>
        <w:rPr>
          <w:rFonts w:ascii="Arial" w:eastAsia="Arial" w:hAnsi="Arial" w:cs="Arial"/>
          <w:b/>
          <w:spacing w:val="1"/>
          <w:sz w:val="31"/>
          <w:szCs w:val="31"/>
        </w:rPr>
        <w:t>t</w:t>
      </w:r>
      <w:r>
        <w:rPr>
          <w:rFonts w:ascii="Arial" w:eastAsia="Arial" w:hAnsi="Arial" w:cs="Arial"/>
          <w:b/>
          <w:sz w:val="31"/>
          <w:szCs w:val="31"/>
        </w:rPr>
        <w:t>al</w:t>
      </w:r>
      <w:r>
        <w:rPr>
          <w:rFonts w:ascii="Arial" w:eastAsia="Arial" w:hAnsi="Arial" w:cs="Arial"/>
          <w:b/>
          <w:spacing w:val="5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W</w:t>
      </w:r>
      <w:r>
        <w:rPr>
          <w:rFonts w:ascii="Arial" w:eastAsia="Arial" w:hAnsi="Arial" w:cs="Arial"/>
          <w:b/>
          <w:spacing w:val="1"/>
          <w:sz w:val="31"/>
          <w:szCs w:val="31"/>
        </w:rPr>
        <w:t>o</w:t>
      </w:r>
      <w:r>
        <w:rPr>
          <w:rFonts w:ascii="Arial" w:eastAsia="Arial" w:hAnsi="Arial" w:cs="Arial"/>
          <w:b/>
          <w:sz w:val="31"/>
          <w:szCs w:val="31"/>
        </w:rPr>
        <w:t>rk</w:t>
      </w:r>
      <w:r>
        <w:rPr>
          <w:rFonts w:ascii="Arial" w:eastAsia="Arial" w:hAnsi="Arial" w:cs="Arial"/>
          <w:b/>
          <w:spacing w:val="5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sz w:val="31"/>
          <w:szCs w:val="31"/>
        </w:rPr>
        <w:t>Ex</w:t>
      </w:r>
      <w:r>
        <w:rPr>
          <w:rFonts w:ascii="Arial" w:eastAsia="Arial" w:hAnsi="Arial" w:cs="Arial"/>
          <w:b/>
          <w:spacing w:val="1"/>
          <w:sz w:val="31"/>
          <w:szCs w:val="31"/>
        </w:rPr>
        <w:t>p</w:t>
      </w:r>
      <w:r>
        <w:rPr>
          <w:rFonts w:ascii="Arial" w:eastAsia="Arial" w:hAnsi="Arial" w:cs="Arial"/>
          <w:b/>
          <w:sz w:val="31"/>
          <w:szCs w:val="31"/>
        </w:rPr>
        <w:t>eri</w:t>
      </w:r>
      <w:r>
        <w:rPr>
          <w:rFonts w:ascii="Arial" w:eastAsia="Arial" w:hAnsi="Arial" w:cs="Arial"/>
          <w:b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sz w:val="31"/>
          <w:szCs w:val="31"/>
        </w:rPr>
        <w:t>n</w:t>
      </w:r>
      <w:r>
        <w:rPr>
          <w:rFonts w:ascii="Arial" w:eastAsia="Arial" w:hAnsi="Arial" w:cs="Arial"/>
          <w:b/>
          <w:spacing w:val="1"/>
          <w:sz w:val="31"/>
          <w:szCs w:val="31"/>
        </w:rPr>
        <w:t>c</w:t>
      </w:r>
      <w:r>
        <w:rPr>
          <w:rFonts w:ascii="Arial" w:eastAsia="Arial" w:hAnsi="Arial" w:cs="Arial"/>
          <w:b/>
          <w:sz w:val="31"/>
          <w:szCs w:val="31"/>
        </w:rPr>
        <w:t xml:space="preserve">e </w:t>
      </w:r>
      <w:r>
        <w:rPr>
          <w:rFonts w:ascii="Arial" w:eastAsia="Arial" w:hAnsi="Arial" w:cs="Arial"/>
          <w:spacing w:val="1"/>
          <w:sz w:val="35"/>
          <w:szCs w:val="35"/>
        </w:rPr>
        <w:t>:</w:t>
      </w:r>
      <w:r>
        <w:rPr>
          <w:rFonts w:ascii="Arial" w:eastAsia="Arial" w:hAnsi="Arial" w:cs="Arial"/>
          <w:sz w:val="35"/>
          <w:szCs w:val="35"/>
        </w:rPr>
        <w:t>-</w:t>
      </w:r>
      <w:proofErr w:type="gramEnd"/>
      <w:r>
        <w:rPr>
          <w:rFonts w:ascii="Arial" w:eastAsia="Arial" w:hAnsi="Arial" w:cs="Arial"/>
          <w:spacing w:val="12"/>
          <w:sz w:val="35"/>
          <w:szCs w:val="35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21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Y</w:t>
      </w:r>
      <w:r>
        <w:rPr>
          <w:rFonts w:ascii="Arial" w:eastAsia="Arial" w:hAnsi="Arial" w:cs="Arial"/>
          <w:spacing w:val="-2"/>
          <w:sz w:val="27"/>
          <w:szCs w:val="27"/>
        </w:rPr>
        <w:t>ea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+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he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Fie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Of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c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&amp;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ma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p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 ind</w:t>
      </w:r>
      <w:r>
        <w:rPr>
          <w:rFonts w:ascii="Arial" w:eastAsia="Arial" w:hAnsi="Arial" w:cs="Arial"/>
          <w:spacing w:val="-1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5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.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mal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pacing w:val="1"/>
          <w:sz w:val="27"/>
          <w:szCs w:val="27"/>
        </w:rPr>
        <w:t>-</w:t>
      </w:r>
      <w:r>
        <w:rPr>
          <w:rFonts w:ascii="Arial" w:eastAsia="Arial" w:hAnsi="Arial" w:cs="Arial"/>
          <w:spacing w:val="-1"/>
          <w:sz w:val="27"/>
          <w:szCs w:val="27"/>
        </w:rPr>
        <w:t>Sc</w:t>
      </w:r>
      <w:r>
        <w:rPr>
          <w:rFonts w:ascii="Arial" w:eastAsia="Arial" w:hAnsi="Arial" w:cs="Arial"/>
          <w:sz w:val="27"/>
          <w:szCs w:val="27"/>
        </w:rPr>
        <w:t>ale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es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ess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–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ater</w:t>
      </w:r>
      <w:r>
        <w:rPr>
          <w:rFonts w:ascii="Arial" w:eastAsia="Arial" w:hAnsi="Arial" w:cs="Arial"/>
          <w:spacing w:val="-2"/>
          <w:sz w:val="27"/>
          <w:szCs w:val="27"/>
        </w:rPr>
        <w:t>ia</w:t>
      </w:r>
      <w:r>
        <w:rPr>
          <w:rFonts w:ascii="Arial" w:eastAsia="Arial" w:hAnsi="Arial" w:cs="Arial"/>
          <w:sz w:val="27"/>
          <w:szCs w:val="27"/>
        </w:rPr>
        <w:t xml:space="preserve">l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lan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7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7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dmin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ation,</w:t>
      </w:r>
      <w:r>
        <w:rPr>
          <w:rFonts w:ascii="Arial" w:eastAsia="Arial" w:hAnsi="Arial" w:cs="Arial"/>
          <w:spacing w:val="7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ainten</w:t>
      </w:r>
      <w:r>
        <w:rPr>
          <w:rFonts w:ascii="Arial" w:eastAsia="Arial" w:hAnsi="Arial" w:cs="Arial"/>
          <w:spacing w:val="-2"/>
          <w:sz w:val="27"/>
          <w:szCs w:val="27"/>
        </w:rPr>
        <w:t>an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ili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es</w:t>
      </w:r>
      <w:r>
        <w:rPr>
          <w:rFonts w:ascii="Arial" w:eastAsia="Arial" w:hAnsi="Arial" w:cs="Arial"/>
          <w:spacing w:val="7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nit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proofErr w:type="gramEnd"/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   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7"/>
          <w:szCs w:val="27"/>
        </w:rPr>
        <w:t>S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.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er</w:t>
      </w:r>
      <w:proofErr w:type="spellEnd"/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on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ell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an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9A0ACD">
      <w:pPr>
        <w:spacing w:before="7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65"/>
        <w:jc w:val="both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sz w:val="31"/>
          <w:szCs w:val="31"/>
        </w:rPr>
        <w:t>Dipl</w:t>
      </w:r>
      <w:r>
        <w:rPr>
          <w:rFonts w:ascii="Arial" w:eastAsia="Arial" w:hAnsi="Arial" w:cs="Arial"/>
          <w:b/>
          <w:spacing w:val="1"/>
          <w:sz w:val="31"/>
          <w:szCs w:val="31"/>
        </w:rPr>
        <w:t>o</w:t>
      </w:r>
      <w:r>
        <w:rPr>
          <w:rFonts w:ascii="Arial" w:eastAsia="Arial" w:hAnsi="Arial" w:cs="Arial"/>
          <w:b/>
          <w:sz w:val="31"/>
          <w:szCs w:val="31"/>
        </w:rPr>
        <w:t xml:space="preserve">ma  </w:t>
      </w:r>
      <w:r>
        <w:rPr>
          <w:rFonts w:ascii="Arial" w:eastAsia="Arial" w:hAnsi="Arial" w:cs="Arial"/>
          <w:b/>
          <w:spacing w:val="53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sz w:val="31"/>
          <w:szCs w:val="31"/>
        </w:rPr>
        <w:t>In</w:t>
      </w:r>
      <w:proofErr w:type="gramEnd"/>
      <w:r>
        <w:rPr>
          <w:rFonts w:ascii="Arial" w:eastAsia="Arial" w:hAnsi="Arial" w:cs="Arial"/>
          <w:b/>
          <w:sz w:val="31"/>
          <w:szCs w:val="31"/>
        </w:rPr>
        <w:t xml:space="preserve">  </w:t>
      </w:r>
      <w:r>
        <w:rPr>
          <w:rFonts w:ascii="Arial" w:eastAsia="Arial" w:hAnsi="Arial" w:cs="Arial"/>
          <w:b/>
          <w:spacing w:val="57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3"/>
          <w:sz w:val="31"/>
          <w:szCs w:val="31"/>
        </w:rPr>
        <w:t>M</w:t>
      </w:r>
      <w:r>
        <w:rPr>
          <w:rFonts w:ascii="Arial" w:eastAsia="Arial" w:hAnsi="Arial" w:cs="Arial"/>
          <w:b/>
          <w:sz w:val="31"/>
          <w:szCs w:val="31"/>
        </w:rPr>
        <w:t>e</w:t>
      </w:r>
      <w:r>
        <w:rPr>
          <w:rFonts w:ascii="Arial" w:eastAsia="Arial" w:hAnsi="Arial" w:cs="Arial"/>
          <w:b/>
          <w:spacing w:val="1"/>
          <w:sz w:val="31"/>
          <w:szCs w:val="31"/>
        </w:rPr>
        <w:t>c</w:t>
      </w:r>
      <w:r>
        <w:rPr>
          <w:rFonts w:ascii="Arial" w:eastAsia="Arial" w:hAnsi="Arial" w:cs="Arial"/>
          <w:b/>
          <w:sz w:val="31"/>
          <w:szCs w:val="31"/>
        </w:rPr>
        <w:t>h</w:t>
      </w:r>
      <w:r>
        <w:rPr>
          <w:rFonts w:ascii="Arial" w:eastAsia="Arial" w:hAnsi="Arial" w:cs="Arial"/>
          <w:b/>
          <w:spacing w:val="1"/>
          <w:sz w:val="31"/>
          <w:szCs w:val="31"/>
        </w:rPr>
        <w:t>a</w:t>
      </w:r>
      <w:r>
        <w:rPr>
          <w:rFonts w:ascii="Arial" w:eastAsia="Arial" w:hAnsi="Arial" w:cs="Arial"/>
          <w:b/>
          <w:sz w:val="31"/>
          <w:szCs w:val="31"/>
        </w:rPr>
        <w:t>ni</w:t>
      </w:r>
      <w:r>
        <w:rPr>
          <w:rFonts w:ascii="Arial" w:eastAsia="Arial" w:hAnsi="Arial" w:cs="Arial"/>
          <w:b/>
          <w:spacing w:val="1"/>
          <w:sz w:val="31"/>
          <w:szCs w:val="31"/>
        </w:rPr>
        <w:t>c</w:t>
      </w:r>
      <w:r>
        <w:rPr>
          <w:rFonts w:ascii="Arial" w:eastAsia="Arial" w:hAnsi="Arial" w:cs="Arial"/>
          <w:b/>
          <w:sz w:val="31"/>
          <w:szCs w:val="31"/>
        </w:rPr>
        <w:t xml:space="preserve">al  </w:t>
      </w:r>
      <w:r>
        <w:rPr>
          <w:rFonts w:ascii="Arial" w:eastAsia="Arial" w:hAnsi="Arial" w:cs="Arial"/>
          <w:b/>
          <w:spacing w:val="43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Eng</w:t>
      </w:r>
      <w:r>
        <w:rPr>
          <w:rFonts w:ascii="Arial" w:eastAsia="Arial" w:hAnsi="Arial" w:cs="Arial"/>
          <w:b/>
          <w:spacing w:val="-1"/>
          <w:sz w:val="31"/>
          <w:szCs w:val="31"/>
        </w:rPr>
        <w:t>i</w:t>
      </w:r>
      <w:r>
        <w:rPr>
          <w:rFonts w:ascii="Arial" w:eastAsia="Arial" w:hAnsi="Arial" w:cs="Arial"/>
          <w:b/>
          <w:sz w:val="31"/>
          <w:szCs w:val="31"/>
        </w:rPr>
        <w:t>n</w:t>
      </w:r>
      <w:r>
        <w:rPr>
          <w:rFonts w:ascii="Arial" w:eastAsia="Arial" w:hAnsi="Arial" w:cs="Arial"/>
          <w:b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sz w:val="31"/>
          <w:szCs w:val="31"/>
        </w:rPr>
        <w:t xml:space="preserve">er  </w:t>
      </w:r>
      <w:r>
        <w:rPr>
          <w:rFonts w:ascii="Arial" w:eastAsia="Arial" w:hAnsi="Arial" w:cs="Arial"/>
          <w:b/>
          <w:spacing w:val="53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 xml:space="preserve">&amp;  </w:t>
      </w:r>
      <w:r>
        <w:rPr>
          <w:rFonts w:ascii="Arial" w:eastAsia="Arial" w:hAnsi="Arial" w:cs="Arial"/>
          <w:b/>
          <w:spacing w:val="5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1"/>
          <w:sz w:val="31"/>
          <w:szCs w:val="31"/>
        </w:rPr>
        <w:t>M</w:t>
      </w:r>
      <w:r>
        <w:rPr>
          <w:rFonts w:ascii="Arial" w:eastAsia="Arial" w:hAnsi="Arial" w:cs="Arial"/>
          <w:b/>
          <w:spacing w:val="4"/>
          <w:sz w:val="31"/>
          <w:szCs w:val="31"/>
        </w:rPr>
        <w:t>B</w:t>
      </w:r>
      <w:r>
        <w:rPr>
          <w:rFonts w:ascii="Arial" w:eastAsia="Arial" w:hAnsi="Arial" w:cs="Arial"/>
          <w:b/>
          <w:sz w:val="31"/>
          <w:szCs w:val="31"/>
        </w:rPr>
        <w:t xml:space="preserve">A  </w:t>
      </w:r>
      <w:r>
        <w:rPr>
          <w:rFonts w:ascii="Arial" w:eastAsia="Arial" w:hAnsi="Arial" w:cs="Arial"/>
          <w:b/>
          <w:spacing w:val="47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 xml:space="preserve">in  </w:t>
      </w:r>
      <w:r>
        <w:rPr>
          <w:rFonts w:ascii="Arial" w:eastAsia="Arial" w:hAnsi="Arial" w:cs="Arial"/>
          <w:b/>
          <w:spacing w:val="57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Operati</w:t>
      </w:r>
      <w:r>
        <w:rPr>
          <w:rFonts w:ascii="Arial" w:eastAsia="Arial" w:hAnsi="Arial" w:cs="Arial"/>
          <w:b/>
          <w:spacing w:val="1"/>
          <w:sz w:val="31"/>
          <w:szCs w:val="31"/>
        </w:rPr>
        <w:t>o</w:t>
      </w:r>
      <w:r>
        <w:rPr>
          <w:rFonts w:ascii="Arial" w:eastAsia="Arial" w:hAnsi="Arial" w:cs="Arial"/>
          <w:b/>
          <w:sz w:val="31"/>
          <w:szCs w:val="31"/>
        </w:rPr>
        <w:t>n</w:t>
      </w:r>
    </w:p>
    <w:p w:rsidR="009A0ACD" w:rsidRDefault="00105378">
      <w:pPr>
        <w:spacing w:before="1"/>
        <w:ind w:left="100" w:right="7435"/>
        <w:jc w:val="both"/>
        <w:rPr>
          <w:rFonts w:ascii="Arial" w:eastAsia="Arial" w:hAnsi="Arial" w:cs="Arial"/>
          <w:sz w:val="31"/>
          <w:szCs w:val="31"/>
        </w:rPr>
      </w:pPr>
      <w:proofErr w:type="spellStart"/>
      <w:proofErr w:type="gramStart"/>
      <w:r>
        <w:rPr>
          <w:rFonts w:ascii="Arial" w:eastAsia="Arial" w:hAnsi="Arial" w:cs="Arial"/>
          <w:b/>
          <w:spacing w:val="-1"/>
          <w:sz w:val="31"/>
          <w:szCs w:val="31"/>
        </w:rPr>
        <w:t>M</w:t>
      </w:r>
      <w:r>
        <w:rPr>
          <w:rFonts w:ascii="Arial" w:eastAsia="Arial" w:hAnsi="Arial" w:cs="Arial"/>
          <w:b/>
          <w:sz w:val="31"/>
          <w:szCs w:val="31"/>
        </w:rPr>
        <w:t>a</w:t>
      </w:r>
      <w:r>
        <w:rPr>
          <w:rFonts w:ascii="Arial" w:eastAsia="Arial" w:hAnsi="Arial" w:cs="Arial"/>
          <w:b/>
          <w:spacing w:val="1"/>
          <w:sz w:val="31"/>
          <w:szCs w:val="31"/>
        </w:rPr>
        <w:t>n</w:t>
      </w:r>
      <w:r>
        <w:rPr>
          <w:rFonts w:ascii="Arial" w:eastAsia="Arial" w:hAnsi="Arial" w:cs="Arial"/>
          <w:b/>
          <w:sz w:val="31"/>
          <w:szCs w:val="31"/>
        </w:rPr>
        <w:t>a</w:t>
      </w:r>
      <w:r>
        <w:rPr>
          <w:rFonts w:ascii="Arial" w:eastAsia="Arial" w:hAnsi="Arial" w:cs="Arial"/>
          <w:b/>
          <w:spacing w:val="1"/>
          <w:sz w:val="31"/>
          <w:szCs w:val="31"/>
        </w:rPr>
        <w:t>n</w:t>
      </w:r>
      <w:r>
        <w:rPr>
          <w:rFonts w:ascii="Arial" w:eastAsia="Arial" w:hAnsi="Arial" w:cs="Arial"/>
          <w:b/>
          <w:sz w:val="31"/>
          <w:szCs w:val="31"/>
        </w:rPr>
        <w:t>g</w:t>
      </w:r>
      <w:r>
        <w:rPr>
          <w:rFonts w:ascii="Arial" w:eastAsia="Arial" w:hAnsi="Arial" w:cs="Arial"/>
          <w:b/>
          <w:spacing w:val="1"/>
          <w:sz w:val="31"/>
          <w:szCs w:val="31"/>
        </w:rPr>
        <w:t>m</w:t>
      </w:r>
      <w:r>
        <w:rPr>
          <w:rFonts w:ascii="Arial" w:eastAsia="Arial" w:hAnsi="Arial" w:cs="Arial"/>
          <w:b/>
          <w:sz w:val="31"/>
          <w:szCs w:val="31"/>
        </w:rPr>
        <w:t>e</w:t>
      </w:r>
      <w:r>
        <w:rPr>
          <w:rFonts w:ascii="Arial" w:eastAsia="Arial" w:hAnsi="Arial" w:cs="Arial"/>
          <w:b/>
          <w:spacing w:val="1"/>
          <w:sz w:val="31"/>
          <w:szCs w:val="31"/>
        </w:rPr>
        <w:t>n</w:t>
      </w:r>
      <w:r>
        <w:rPr>
          <w:rFonts w:ascii="Arial" w:eastAsia="Arial" w:hAnsi="Arial" w:cs="Arial"/>
          <w:b/>
          <w:sz w:val="31"/>
          <w:szCs w:val="31"/>
        </w:rPr>
        <w:t>t</w:t>
      </w:r>
      <w:proofErr w:type="spellEnd"/>
      <w:r>
        <w:rPr>
          <w:rFonts w:ascii="Arial" w:eastAsia="Arial" w:hAnsi="Arial" w:cs="Arial"/>
          <w:b/>
          <w:sz w:val="31"/>
          <w:szCs w:val="31"/>
        </w:rPr>
        <w:t>.</w:t>
      </w:r>
      <w:proofErr w:type="gramEnd"/>
    </w:p>
    <w:p w:rsidR="009A0ACD" w:rsidRDefault="009A0ACD">
      <w:pPr>
        <w:spacing w:before="7" w:line="140" w:lineRule="exact"/>
        <w:rPr>
          <w:sz w:val="15"/>
          <w:szCs w:val="15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4545"/>
        <w:jc w:val="both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sz w:val="31"/>
          <w:szCs w:val="31"/>
        </w:rPr>
        <w:t>W</w:t>
      </w:r>
      <w:r>
        <w:rPr>
          <w:rFonts w:ascii="Arial" w:eastAsia="Arial" w:hAnsi="Arial" w:cs="Arial"/>
          <w:b/>
          <w:spacing w:val="1"/>
          <w:sz w:val="31"/>
          <w:szCs w:val="31"/>
        </w:rPr>
        <w:t>o</w:t>
      </w:r>
      <w:r>
        <w:rPr>
          <w:rFonts w:ascii="Arial" w:eastAsia="Arial" w:hAnsi="Arial" w:cs="Arial"/>
          <w:b/>
          <w:sz w:val="31"/>
          <w:szCs w:val="31"/>
        </w:rPr>
        <w:t>rk</w:t>
      </w:r>
      <w:r>
        <w:rPr>
          <w:rFonts w:ascii="Arial" w:eastAsia="Arial" w:hAnsi="Arial" w:cs="Arial"/>
          <w:b/>
          <w:spacing w:val="-8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E</w:t>
      </w:r>
      <w:r>
        <w:rPr>
          <w:rFonts w:ascii="Arial" w:eastAsia="Arial" w:hAnsi="Arial" w:cs="Arial"/>
          <w:b/>
          <w:spacing w:val="1"/>
          <w:sz w:val="31"/>
          <w:szCs w:val="31"/>
        </w:rPr>
        <w:t>x</w:t>
      </w:r>
      <w:r>
        <w:rPr>
          <w:rFonts w:ascii="Arial" w:eastAsia="Arial" w:hAnsi="Arial" w:cs="Arial"/>
          <w:b/>
          <w:sz w:val="31"/>
          <w:szCs w:val="31"/>
        </w:rPr>
        <w:t>p</w:t>
      </w:r>
      <w:r>
        <w:rPr>
          <w:rFonts w:ascii="Arial" w:eastAsia="Arial" w:hAnsi="Arial" w:cs="Arial"/>
          <w:b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sz w:val="31"/>
          <w:szCs w:val="31"/>
        </w:rPr>
        <w:t>rie</w:t>
      </w:r>
      <w:r>
        <w:rPr>
          <w:rFonts w:ascii="Arial" w:eastAsia="Arial" w:hAnsi="Arial" w:cs="Arial"/>
          <w:b/>
          <w:spacing w:val="1"/>
          <w:sz w:val="31"/>
          <w:szCs w:val="31"/>
        </w:rPr>
        <w:t>n</w:t>
      </w:r>
      <w:r>
        <w:rPr>
          <w:rFonts w:ascii="Arial" w:eastAsia="Arial" w:hAnsi="Arial" w:cs="Arial"/>
          <w:b/>
          <w:spacing w:val="-2"/>
          <w:sz w:val="31"/>
          <w:szCs w:val="31"/>
        </w:rPr>
        <w:t>c</w:t>
      </w:r>
      <w:r>
        <w:rPr>
          <w:rFonts w:ascii="Arial" w:eastAsia="Arial" w:hAnsi="Arial" w:cs="Arial"/>
          <w:b/>
          <w:sz w:val="31"/>
          <w:szCs w:val="31"/>
        </w:rPr>
        <w:t>e</w:t>
      </w:r>
      <w:r>
        <w:rPr>
          <w:rFonts w:ascii="Arial" w:eastAsia="Arial" w:hAnsi="Arial" w:cs="Arial"/>
          <w:b/>
          <w:spacing w:val="-14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spacing w:val="-5"/>
          <w:sz w:val="31"/>
          <w:szCs w:val="31"/>
        </w:rPr>
        <w:t>A</w:t>
      </w:r>
      <w:r>
        <w:rPr>
          <w:rFonts w:ascii="Arial" w:eastAsia="Arial" w:hAnsi="Arial" w:cs="Arial"/>
          <w:b/>
          <w:sz w:val="31"/>
          <w:szCs w:val="31"/>
        </w:rPr>
        <w:t>nd</w:t>
      </w:r>
      <w:proofErr w:type="gramEnd"/>
      <w:r>
        <w:rPr>
          <w:rFonts w:ascii="Arial" w:eastAsia="Arial" w:hAnsi="Arial" w:cs="Arial"/>
          <w:b/>
          <w:spacing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J</w:t>
      </w:r>
      <w:r>
        <w:rPr>
          <w:rFonts w:ascii="Arial" w:eastAsia="Arial" w:hAnsi="Arial" w:cs="Arial"/>
          <w:b/>
          <w:spacing w:val="1"/>
          <w:sz w:val="31"/>
          <w:szCs w:val="31"/>
        </w:rPr>
        <w:t>o</w:t>
      </w:r>
      <w:r>
        <w:rPr>
          <w:rFonts w:ascii="Arial" w:eastAsia="Arial" w:hAnsi="Arial" w:cs="Arial"/>
          <w:b/>
          <w:sz w:val="31"/>
          <w:szCs w:val="31"/>
        </w:rPr>
        <w:t>b</w:t>
      </w:r>
      <w:r>
        <w:rPr>
          <w:rFonts w:ascii="Arial" w:eastAsia="Arial" w:hAnsi="Arial" w:cs="Arial"/>
          <w:b/>
          <w:spacing w:val="-4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z w:val="31"/>
          <w:szCs w:val="31"/>
        </w:rPr>
        <w:t>Prof</w:t>
      </w:r>
      <w:r>
        <w:rPr>
          <w:rFonts w:ascii="Arial" w:eastAsia="Arial" w:hAnsi="Arial" w:cs="Arial"/>
          <w:b/>
          <w:spacing w:val="1"/>
          <w:sz w:val="31"/>
          <w:szCs w:val="31"/>
        </w:rPr>
        <w:t>i</w:t>
      </w:r>
      <w:r>
        <w:rPr>
          <w:rFonts w:ascii="Arial" w:eastAsia="Arial" w:hAnsi="Arial" w:cs="Arial"/>
          <w:b/>
          <w:sz w:val="31"/>
          <w:szCs w:val="31"/>
        </w:rPr>
        <w:t>le</w:t>
      </w:r>
    </w:p>
    <w:p w:rsidR="009A0ACD" w:rsidRDefault="009A0ACD">
      <w:pPr>
        <w:spacing w:before="8" w:line="140" w:lineRule="exact"/>
        <w:rPr>
          <w:sz w:val="15"/>
          <w:szCs w:val="15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6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Pre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ly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ing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M/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3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pacing w:val="-3"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bh</w:t>
      </w:r>
      <w:r>
        <w:rPr>
          <w:rFonts w:ascii="Arial" w:eastAsia="Arial" w:hAnsi="Arial" w:cs="Arial"/>
          <w:b/>
          <w:sz w:val="28"/>
          <w:szCs w:val="28"/>
        </w:rPr>
        <w:t>at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ast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m</w:t>
      </w:r>
      <w:r>
        <w:rPr>
          <w:rFonts w:ascii="Arial" w:eastAsia="Arial" w:hAnsi="Arial" w:cs="Arial"/>
          <w:b/>
          <w:spacing w:val="-3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z w:val="28"/>
          <w:szCs w:val="28"/>
        </w:rPr>
        <w:t>s</w:t>
      </w:r>
      <w:proofErr w:type="spellEnd"/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</w:t>
      </w:r>
      <w:r>
        <w:rPr>
          <w:rFonts w:ascii="Arial" w:eastAsia="Arial" w:hAnsi="Arial" w:cs="Arial"/>
          <w:b/>
          <w:spacing w:val="-3"/>
          <w:sz w:val="28"/>
          <w:szCs w:val="28"/>
        </w:rPr>
        <w:t>v</w:t>
      </w:r>
      <w:r>
        <w:rPr>
          <w:rFonts w:ascii="Arial" w:eastAsia="Arial" w:hAnsi="Arial" w:cs="Arial"/>
          <w:b/>
          <w:sz w:val="28"/>
          <w:szCs w:val="28"/>
        </w:rPr>
        <w:t>t</w:t>
      </w:r>
      <w:proofErr w:type="spellEnd"/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  <w:spacing w:val="1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Sarigam</w:t>
      </w:r>
      <w:proofErr w:type="spellEnd"/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z w:val="28"/>
          <w:szCs w:val="28"/>
        </w:rPr>
        <w:t>Bhil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d</w:t>
      </w:r>
      <w:proofErr w:type="spellEnd"/>
      <w:r>
        <w:rPr>
          <w:rFonts w:ascii="Arial" w:eastAsia="Arial" w:hAnsi="Arial" w:cs="Arial"/>
          <w:sz w:val="28"/>
          <w:szCs w:val="28"/>
        </w:rPr>
        <w:t>, ha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urn</w:t>
      </w:r>
      <w:r>
        <w:rPr>
          <w:rFonts w:ascii="Arial" w:eastAsia="Arial" w:hAnsi="Arial" w:cs="Arial"/>
          <w:spacing w:val="2"/>
          <w:sz w:val="28"/>
          <w:szCs w:val="28"/>
        </w:rPr>
        <w:t xml:space="preserve"> o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ore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han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80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ro</w:t>
      </w:r>
      <w:r>
        <w:rPr>
          <w:rFonts w:ascii="Arial" w:eastAsia="Arial" w:hAnsi="Arial" w:cs="Arial"/>
          <w:spacing w:val="-2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es</w:t>
      </w:r>
      <w:proofErr w:type="spellEnd"/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or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pacing w:val="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, </w:t>
      </w:r>
      <w:r>
        <w:rPr>
          <w:rFonts w:ascii="Arial" w:eastAsia="Arial" w:hAnsi="Arial" w:cs="Arial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a </w:t>
      </w:r>
      <w:r>
        <w:rPr>
          <w:rFonts w:ascii="Arial" w:eastAsia="Arial" w:hAnsi="Arial" w:cs="Arial"/>
          <w:b/>
          <w:sz w:val="28"/>
          <w:szCs w:val="28"/>
        </w:rPr>
        <w:t>Se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r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g</w:t>
      </w:r>
      <w:r>
        <w:rPr>
          <w:rFonts w:ascii="Arial" w:eastAsia="Arial" w:hAnsi="Arial" w:cs="Arial"/>
          <w:b/>
          <w:sz w:val="28"/>
          <w:szCs w:val="28"/>
        </w:rPr>
        <w:t>er P</w:t>
      </w:r>
      <w:r>
        <w:rPr>
          <w:rFonts w:ascii="Arial" w:eastAsia="Arial" w:hAnsi="Arial" w:cs="Arial"/>
          <w:b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sz w:val="28"/>
          <w:szCs w:val="28"/>
        </w:rPr>
        <w:t>odu</w:t>
      </w:r>
      <w:r>
        <w:rPr>
          <w:rFonts w:ascii="Arial" w:eastAsia="Arial" w:hAnsi="Arial" w:cs="Arial"/>
          <w:b/>
          <w:sz w:val="28"/>
          <w:szCs w:val="28"/>
        </w:rPr>
        <w:t>ct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September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2012 ,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Engaged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anu</w:t>
      </w:r>
      <w:r>
        <w:rPr>
          <w:rFonts w:ascii="Arial" w:eastAsia="Arial" w:hAnsi="Arial" w:cs="Arial"/>
          <w:spacing w:val="-2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ct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ring</w:t>
      </w:r>
      <w:r>
        <w:rPr>
          <w:rFonts w:ascii="Arial" w:eastAsia="Arial" w:hAnsi="Arial" w:cs="Arial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of</w:t>
      </w:r>
      <w:r>
        <w:rPr>
          <w:rFonts w:ascii="Arial" w:eastAsia="Arial" w:hAnsi="Arial" w:cs="Arial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ubb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 xml:space="preserve">r </w:t>
      </w:r>
      <w:proofErr w:type="spellStart"/>
      <w:r>
        <w:rPr>
          <w:rFonts w:ascii="Arial" w:eastAsia="Arial" w:hAnsi="Arial" w:cs="Arial"/>
          <w:sz w:val="28"/>
          <w:szCs w:val="28"/>
        </w:rPr>
        <w:t>ga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s,</w:t>
      </w:r>
      <w:r>
        <w:rPr>
          <w:rFonts w:ascii="Arial" w:eastAsia="Arial" w:hAnsi="Arial" w:cs="Arial"/>
          <w:spacing w:val="-1"/>
          <w:sz w:val="28"/>
          <w:szCs w:val="28"/>
        </w:rPr>
        <w:t>R</w:t>
      </w: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3"/>
          <w:sz w:val="28"/>
          <w:szCs w:val="28"/>
        </w:rPr>
        <w:t>b</w:t>
      </w:r>
      <w:r>
        <w:rPr>
          <w:rFonts w:ascii="Arial" w:eastAsia="Arial" w:hAnsi="Arial" w:cs="Arial"/>
          <w:sz w:val="28"/>
          <w:szCs w:val="28"/>
        </w:rPr>
        <w:t>ber</w:t>
      </w:r>
      <w:proofErr w:type="spellEnd"/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oulded</w:t>
      </w:r>
      <w:proofErr w:type="spellEnd"/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r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 xml:space="preserve"> f</w:t>
      </w:r>
      <w:r>
        <w:rPr>
          <w:rFonts w:ascii="Arial" w:eastAsia="Arial" w:hAnsi="Arial" w:cs="Arial"/>
          <w:sz w:val="28"/>
          <w:szCs w:val="28"/>
        </w:rPr>
        <w:t>or au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</w:t>
      </w:r>
      <w:r>
        <w:rPr>
          <w:rFonts w:ascii="Arial" w:eastAsia="Arial" w:hAnsi="Arial" w:cs="Arial"/>
          <w:spacing w:val="-4"/>
          <w:sz w:val="28"/>
          <w:szCs w:val="28"/>
        </w:rPr>
        <w:t>v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indu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ries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&amp;</w:t>
      </w:r>
      <w:r>
        <w:rPr>
          <w:rFonts w:ascii="Arial" w:eastAsia="Arial" w:hAnsi="Arial" w:cs="Arial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m</w:t>
      </w:r>
      <w:r>
        <w:rPr>
          <w:rFonts w:ascii="Arial" w:eastAsia="Arial" w:hAnsi="Arial" w:cs="Arial"/>
          <w:sz w:val="28"/>
          <w:szCs w:val="28"/>
        </w:rPr>
        <w:t xml:space="preserve">ent 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 xml:space="preserve">or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age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pipe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line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ell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as</w:t>
      </w:r>
      <w:r>
        <w:rPr>
          <w:rFonts w:ascii="Arial" w:eastAsia="Arial" w:hAnsi="Arial" w:cs="Arial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dr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 xml:space="preserve">ing </w:t>
      </w:r>
      <w:r>
        <w:rPr>
          <w:rFonts w:ascii="Arial" w:eastAsia="Arial" w:hAnsi="Arial" w:cs="Arial"/>
          <w:spacing w:val="-1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li</w:t>
      </w:r>
      <w:r>
        <w:rPr>
          <w:rFonts w:ascii="Arial" w:eastAsia="Arial" w:hAnsi="Arial" w:cs="Arial"/>
          <w:spacing w:val="-3"/>
          <w:sz w:val="28"/>
          <w:szCs w:val="28"/>
        </w:rPr>
        <w:t>n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er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ng</w:t>
      </w:r>
      <w:r>
        <w:rPr>
          <w:rFonts w:ascii="Arial" w:eastAsia="Arial" w:hAnsi="Arial" w:cs="Arial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ga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s</w:t>
      </w:r>
      <w:r>
        <w:rPr>
          <w:rFonts w:ascii="Arial" w:eastAsia="Arial" w:hAnsi="Arial" w:cs="Arial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hi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 xml:space="preserve">h 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are</w:t>
      </w:r>
      <w:r>
        <w:rPr>
          <w:rFonts w:ascii="Arial" w:eastAsia="Arial" w:hAnsi="Arial" w:cs="Arial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2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x</w:t>
      </w:r>
      <w:r>
        <w:rPr>
          <w:rFonts w:ascii="Arial" w:eastAsia="Arial" w:hAnsi="Arial" w:cs="Arial"/>
          <w:sz w:val="28"/>
          <w:szCs w:val="28"/>
        </w:rPr>
        <w:t>por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ing</w:t>
      </w:r>
      <w:r>
        <w:rPr>
          <w:rFonts w:ascii="Arial" w:eastAsia="Arial" w:hAnsi="Arial" w:cs="Arial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80%</w:t>
      </w:r>
      <w:r>
        <w:rPr>
          <w:rFonts w:ascii="Arial" w:eastAsia="Arial" w:hAnsi="Arial" w:cs="Arial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SA</w:t>
      </w:r>
      <w:r>
        <w:rPr>
          <w:rFonts w:ascii="Arial" w:eastAsia="Arial" w:hAnsi="Arial" w:cs="Arial"/>
          <w:spacing w:val="55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pacing w:val="-3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na</w:t>
      </w:r>
      <w:r>
        <w:rPr>
          <w:rFonts w:ascii="Arial" w:eastAsia="Arial" w:hAnsi="Arial" w:cs="Arial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So</w:t>
      </w:r>
      <w:r>
        <w:rPr>
          <w:rFonts w:ascii="Arial" w:eastAsia="Arial" w:hAnsi="Arial" w:cs="Arial"/>
          <w:spacing w:val="-3"/>
          <w:sz w:val="28"/>
          <w:szCs w:val="28"/>
        </w:rPr>
        <w:t>u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h</w:t>
      </w:r>
      <w:r>
        <w:rPr>
          <w:rFonts w:ascii="Arial" w:eastAsia="Arial" w:hAnsi="Arial" w:cs="Arial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1"/>
          <w:sz w:val="28"/>
          <w:szCs w:val="28"/>
        </w:rPr>
        <w:t>f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Bo</w:t>
      </w:r>
      <w:r>
        <w:rPr>
          <w:rFonts w:ascii="Arial" w:eastAsia="Arial" w:hAnsi="Arial" w:cs="Arial"/>
          <w:spacing w:val="-1"/>
          <w:sz w:val="28"/>
          <w:szCs w:val="28"/>
        </w:rPr>
        <w:t>t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pacing w:val="-4"/>
          <w:sz w:val="28"/>
          <w:szCs w:val="28"/>
        </w:rPr>
        <w:t>w</w:t>
      </w:r>
      <w:r>
        <w:rPr>
          <w:rFonts w:ascii="Arial" w:eastAsia="Arial" w:hAnsi="Arial" w:cs="Arial"/>
          <w:sz w:val="28"/>
          <w:szCs w:val="28"/>
        </w:rPr>
        <w:t>ana</w:t>
      </w:r>
      <w:r>
        <w:rPr>
          <w:rFonts w:ascii="Arial" w:eastAsia="Arial" w:hAnsi="Arial" w:cs="Arial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Eg</w:t>
      </w:r>
      <w:r>
        <w:rPr>
          <w:rFonts w:ascii="Arial" w:eastAsia="Arial" w:hAnsi="Arial" w:cs="Arial"/>
          <w:spacing w:val="-4"/>
          <w:sz w:val="28"/>
          <w:szCs w:val="28"/>
        </w:rPr>
        <w:t>y</w:t>
      </w:r>
      <w:r>
        <w:rPr>
          <w:rFonts w:ascii="Arial" w:eastAsia="Arial" w:hAnsi="Arial" w:cs="Arial"/>
          <w:sz w:val="28"/>
          <w:szCs w:val="28"/>
        </w:rPr>
        <w:t>pt</w:t>
      </w:r>
      <w:r>
        <w:rPr>
          <w:rFonts w:ascii="Arial" w:eastAsia="Arial" w:hAnsi="Arial" w:cs="Arial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, Bra</w:t>
      </w:r>
      <w:r>
        <w:rPr>
          <w:rFonts w:ascii="Arial" w:eastAsia="Arial" w:hAnsi="Arial" w:cs="Arial"/>
          <w:spacing w:val="1"/>
          <w:sz w:val="28"/>
          <w:szCs w:val="28"/>
        </w:rPr>
        <w:t>z</w:t>
      </w:r>
      <w:r>
        <w:rPr>
          <w:rFonts w:ascii="Arial" w:eastAsia="Arial" w:hAnsi="Arial" w:cs="Arial"/>
          <w:sz w:val="28"/>
          <w:szCs w:val="28"/>
        </w:rPr>
        <w:t>il</w:t>
      </w:r>
      <w:r>
        <w:rPr>
          <w:rFonts w:ascii="Arial" w:eastAsia="Arial" w:hAnsi="Arial" w:cs="Arial"/>
          <w:spacing w:val="64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sz w:val="28"/>
          <w:szCs w:val="28"/>
        </w:rPr>
        <w:t>.</w:t>
      </w:r>
      <w:r>
        <w:rPr>
          <w:rFonts w:ascii="Arial" w:eastAsia="Arial" w:hAnsi="Arial" w:cs="Arial"/>
          <w:spacing w:val="-1"/>
          <w:sz w:val="28"/>
          <w:szCs w:val="28"/>
        </w:rPr>
        <w:t>U</w:t>
      </w:r>
      <w:r>
        <w:rPr>
          <w:rFonts w:ascii="Arial" w:eastAsia="Arial" w:hAnsi="Arial" w:cs="Arial"/>
          <w:sz w:val="28"/>
          <w:szCs w:val="28"/>
        </w:rPr>
        <w:t>AE</w:t>
      </w:r>
      <w:r>
        <w:rPr>
          <w:rFonts w:ascii="Arial" w:eastAsia="Arial" w:hAnsi="Arial" w:cs="Arial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spacing w:val="-3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pacing w:val="-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.</w:t>
      </w:r>
      <w:r>
        <w:rPr>
          <w:rFonts w:ascii="Arial" w:eastAsia="Arial" w:hAnsi="Arial" w:cs="Arial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pacing w:val="-3"/>
          <w:sz w:val="28"/>
          <w:szCs w:val="28"/>
        </w:rPr>
        <w:t>l</w:t>
      </w:r>
      <w:r>
        <w:rPr>
          <w:rFonts w:ascii="Arial" w:eastAsia="Arial" w:hAnsi="Arial" w:cs="Arial"/>
          <w:spacing w:val="1"/>
          <w:sz w:val="28"/>
          <w:szCs w:val="28"/>
        </w:rPr>
        <w:t>s</w:t>
      </w:r>
      <w:r>
        <w:rPr>
          <w:rFonts w:ascii="Arial" w:eastAsia="Arial" w:hAnsi="Arial" w:cs="Arial"/>
          <w:sz w:val="28"/>
          <w:szCs w:val="28"/>
        </w:rPr>
        <w:t>o</w:t>
      </w:r>
      <w:r>
        <w:rPr>
          <w:rFonts w:ascii="Arial" w:eastAsia="Arial" w:hAnsi="Arial" w:cs="Arial"/>
          <w:spacing w:val="66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al</w:t>
      </w:r>
      <w:r>
        <w:rPr>
          <w:rFonts w:ascii="Arial" w:eastAsia="Arial" w:hAnsi="Arial" w:cs="Arial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-3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u</w:t>
      </w:r>
      <w:r>
        <w:rPr>
          <w:rFonts w:ascii="Arial" w:eastAsia="Arial" w:hAnsi="Arial" w:cs="Arial"/>
          <w:spacing w:val="-1"/>
          <w:sz w:val="28"/>
          <w:szCs w:val="28"/>
        </w:rPr>
        <w:t>s</w:t>
      </w:r>
      <w:r>
        <w:rPr>
          <w:rFonts w:ascii="Arial" w:eastAsia="Arial" w:hAnsi="Arial" w:cs="Arial"/>
          <w:spacing w:val="1"/>
          <w:sz w:val="28"/>
          <w:szCs w:val="28"/>
        </w:rPr>
        <w:t>t</w:t>
      </w:r>
      <w:r>
        <w:rPr>
          <w:rFonts w:ascii="Arial" w:eastAsia="Arial" w:hAnsi="Arial" w:cs="Arial"/>
          <w:sz w:val="28"/>
          <w:szCs w:val="28"/>
        </w:rPr>
        <w:t>r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z w:val="28"/>
          <w:szCs w:val="28"/>
        </w:rPr>
        <w:t>es</w:t>
      </w:r>
      <w:r>
        <w:rPr>
          <w:rFonts w:ascii="Arial" w:eastAsia="Arial" w:hAnsi="Arial" w:cs="Arial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l</w:t>
      </w:r>
      <w:r>
        <w:rPr>
          <w:rFonts w:ascii="Arial" w:eastAsia="Arial" w:hAnsi="Arial" w:cs="Arial"/>
          <w:spacing w:val="-2"/>
          <w:sz w:val="28"/>
          <w:szCs w:val="28"/>
        </w:rPr>
        <w:t>i</w:t>
      </w:r>
      <w:r>
        <w:rPr>
          <w:rFonts w:ascii="Arial" w:eastAsia="Arial" w:hAnsi="Arial" w:cs="Arial"/>
          <w:spacing w:val="1"/>
          <w:sz w:val="28"/>
          <w:szCs w:val="28"/>
        </w:rPr>
        <w:t>k</w:t>
      </w:r>
      <w:r>
        <w:rPr>
          <w:rFonts w:ascii="Arial" w:eastAsia="Arial" w:hAnsi="Arial" w:cs="Arial"/>
          <w:sz w:val="28"/>
          <w:szCs w:val="28"/>
        </w:rPr>
        <w:t>es</w:t>
      </w:r>
      <w:r>
        <w:rPr>
          <w:rFonts w:ascii="Arial" w:eastAsia="Arial" w:hAnsi="Arial" w:cs="Arial"/>
          <w:spacing w:val="65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8"/>
          <w:szCs w:val="28"/>
        </w:rPr>
        <w:t>J</w:t>
      </w:r>
      <w:r>
        <w:rPr>
          <w:rFonts w:ascii="Arial" w:eastAsia="Arial" w:hAnsi="Arial" w:cs="Arial"/>
          <w:sz w:val="28"/>
          <w:szCs w:val="28"/>
        </w:rPr>
        <w:t>in</w:t>
      </w:r>
      <w:r>
        <w:rPr>
          <w:rFonts w:ascii="Arial" w:eastAsia="Arial" w:hAnsi="Arial" w:cs="Arial"/>
          <w:spacing w:val="-3"/>
          <w:sz w:val="28"/>
          <w:szCs w:val="28"/>
        </w:rPr>
        <w:t>d</w:t>
      </w:r>
      <w:r>
        <w:rPr>
          <w:rFonts w:ascii="Arial" w:eastAsia="Arial" w:hAnsi="Arial" w:cs="Arial"/>
          <w:sz w:val="28"/>
          <w:szCs w:val="28"/>
        </w:rPr>
        <w:t>al</w:t>
      </w:r>
      <w:proofErr w:type="spellEnd"/>
      <w:r>
        <w:rPr>
          <w:rFonts w:ascii="Arial" w:eastAsia="Arial" w:hAnsi="Arial" w:cs="Arial"/>
          <w:spacing w:val="67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>,</w:t>
      </w:r>
      <w:r>
        <w:rPr>
          <w:rFonts w:ascii="Arial" w:eastAsia="Arial" w:hAnsi="Arial" w:cs="Arial"/>
          <w:spacing w:val="67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8"/>
          <w:szCs w:val="28"/>
        </w:rPr>
        <w:t>l</w:t>
      </w:r>
      <w:r>
        <w:rPr>
          <w:rFonts w:ascii="Arial" w:eastAsia="Arial" w:hAnsi="Arial" w:cs="Arial"/>
          <w:sz w:val="28"/>
          <w:szCs w:val="28"/>
        </w:rPr>
        <w:t>an</w:t>
      </w:r>
      <w:r>
        <w:rPr>
          <w:rFonts w:ascii="Arial" w:eastAsia="Arial" w:hAnsi="Arial" w:cs="Arial"/>
          <w:spacing w:val="1"/>
          <w:sz w:val="28"/>
          <w:szCs w:val="28"/>
        </w:rPr>
        <w:t>c</w:t>
      </w:r>
      <w:r>
        <w:rPr>
          <w:rFonts w:ascii="Arial" w:eastAsia="Arial" w:hAnsi="Arial" w:cs="Arial"/>
          <w:spacing w:val="-3"/>
          <w:sz w:val="28"/>
          <w:szCs w:val="28"/>
        </w:rPr>
        <w:t>o</w:t>
      </w:r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Sripip</w:t>
      </w:r>
      <w:r>
        <w:rPr>
          <w:rFonts w:ascii="Arial" w:eastAsia="Arial" w:hAnsi="Arial" w:cs="Arial"/>
          <w:spacing w:val="6"/>
          <w:sz w:val="28"/>
          <w:szCs w:val="28"/>
        </w:rPr>
        <w:t>e</w:t>
      </w:r>
      <w:r>
        <w:rPr>
          <w:rFonts w:ascii="Arial" w:eastAsia="Arial" w:hAnsi="Arial" w:cs="Arial"/>
          <w:spacing w:val="1"/>
          <w:sz w:val="28"/>
          <w:szCs w:val="28"/>
        </w:rPr>
        <w:t>,</w:t>
      </w:r>
      <w:r>
        <w:rPr>
          <w:rFonts w:ascii="Arial" w:eastAsia="Arial" w:hAnsi="Arial" w:cs="Arial"/>
          <w:sz w:val="28"/>
          <w:szCs w:val="28"/>
        </w:rPr>
        <w:t>E</w:t>
      </w:r>
      <w:r>
        <w:rPr>
          <w:rFonts w:ascii="Arial" w:eastAsia="Arial" w:hAnsi="Arial" w:cs="Arial"/>
          <w:spacing w:val="-4"/>
          <w:sz w:val="28"/>
          <w:szCs w:val="28"/>
        </w:rPr>
        <w:t>C</w:t>
      </w:r>
      <w:r>
        <w:rPr>
          <w:rFonts w:ascii="Arial" w:eastAsia="Arial" w:hAnsi="Arial" w:cs="Arial"/>
          <w:sz w:val="28"/>
          <w:szCs w:val="28"/>
        </w:rPr>
        <w:t>L</w:t>
      </w:r>
      <w:proofErr w:type="spellEnd"/>
    </w:p>
    <w:p w:rsidR="009A0ACD" w:rsidRDefault="00105378">
      <w:pPr>
        <w:spacing w:line="320" w:lineRule="exact"/>
        <w:ind w:left="100" w:right="7244"/>
        <w:jc w:val="both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spacing w:val="1"/>
          <w:position w:val="-1"/>
          <w:sz w:val="28"/>
          <w:szCs w:val="28"/>
        </w:rPr>
        <w:t>,</w:t>
      </w:r>
      <w:proofErr w:type="spellStart"/>
      <w:r>
        <w:rPr>
          <w:rFonts w:ascii="Arial" w:eastAsia="Arial" w:hAnsi="Arial" w:cs="Arial"/>
          <w:position w:val="-1"/>
          <w:sz w:val="28"/>
          <w:szCs w:val="28"/>
        </w:rPr>
        <w:t>El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ct</w:t>
      </w:r>
      <w:r>
        <w:rPr>
          <w:rFonts w:ascii="Arial" w:eastAsia="Arial" w:hAnsi="Arial" w:cs="Arial"/>
          <w:position w:val="-1"/>
          <w:sz w:val="28"/>
          <w:szCs w:val="28"/>
        </w:rPr>
        <w:t>r</w:t>
      </w:r>
      <w:r>
        <w:rPr>
          <w:rFonts w:ascii="Arial" w:eastAsia="Arial" w:hAnsi="Arial" w:cs="Arial"/>
          <w:spacing w:val="-3"/>
          <w:position w:val="-1"/>
          <w:sz w:val="28"/>
          <w:szCs w:val="28"/>
        </w:rPr>
        <w:t>o</w:t>
      </w:r>
      <w:r>
        <w:rPr>
          <w:rFonts w:ascii="Arial" w:eastAsia="Arial" w:hAnsi="Arial" w:cs="Arial"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position w:val="-1"/>
          <w:sz w:val="28"/>
          <w:szCs w:val="28"/>
        </w:rPr>
        <w:t>herm</w:t>
      </w:r>
      <w:proofErr w:type="spellEnd"/>
      <w:proofErr w:type="gramEnd"/>
      <w:r>
        <w:rPr>
          <w:rFonts w:ascii="Arial" w:eastAsia="Arial" w:hAnsi="Arial" w:cs="Arial"/>
          <w:spacing w:val="-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  <w:sz w:val="28"/>
          <w:szCs w:val="28"/>
        </w:rPr>
        <w:t>e</w:t>
      </w:r>
      <w:r>
        <w:rPr>
          <w:rFonts w:ascii="Arial" w:eastAsia="Arial" w:hAnsi="Arial" w:cs="Arial"/>
          <w:spacing w:val="-1"/>
          <w:position w:val="-1"/>
          <w:sz w:val="28"/>
          <w:szCs w:val="28"/>
        </w:rPr>
        <w:t>tc</w:t>
      </w:r>
      <w:r>
        <w:rPr>
          <w:rFonts w:ascii="Arial" w:eastAsia="Arial" w:hAnsi="Arial" w:cs="Arial"/>
          <w:position w:val="-1"/>
          <w:sz w:val="28"/>
          <w:szCs w:val="28"/>
        </w:rPr>
        <w:t>.</w:t>
      </w:r>
    </w:p>
    <w:p w:rsidR="009A0ACD" w:rsidRDefault="00105378">
      <w:pPr>
        <w:spacing w:before="3"/>
        <w:ind w:left="100" w:right="68"/>
        <w:jc w:val="both"/>
        <w:rPr>
          <w:rFonts w:ascii="Arial" w:eastAsia="Arial" w:hAnsi="Arial" w:cs="Arial"/>
          <w:sz w:val="27"/>
          <w:szCs w:val="27"/>
        </w:rPr>
      </w:pPr>
      <w:r>
        <w:rPr>
          <w:b/>
          <w:sz w:val="32"/>
          <w:szCs w:val="32"/>
        </w:rPr>
        <w:t>Resp</w:t>
      </w:r>
      <w:r>
        <w:rPr>
          <w:b/>
          <w:spacing w:val="2"/>
          <w:sz w:val="32"/>
          <w:szCs w:val="32"/>
        </w:rPr>
        <w:t>o</w:t>
      </w:r>
      <w:r>
        <w:rPr>
          <w:b/>
          <w:sz w:val="32"/>
          <w:szCs w:val="32"/>
        </w:rPr>
        <w:t>nsib</w:t>
      </w:r>
      <w:r>
        <w:rPr>
          <w:b/>
          <w:spacing w:val="1"/>
          <w:sz w:val="32"/>
          <w:szCs w:val="32"/>
        </w:rPr>
        <w:t>i</w:t>
      </w:r>
      <w:r>
        <w:rPr>
          <w:b/>
          <w:sz w:val="32"/>
          <w:szCs w:val="32"/>
        </w:rPr>
        <w:t>litie</w:t>
      </w:r>
      <w:r>
        <w:rPr>
          <w:b/>
          <w:spacing w:val="3"/>
          <w:sz w:val="32"/>
          <w:szCs w:val="32"/>
        </w:rPr>
        <w:t>s</w:t>
      </w:r>
      <w:r>
        <w:rPr>
          <w:b/>
          <w:sz w:val="32"/>
          <w:szCs w:val="32"/>
        </w:rPr>
        <w:t xml:space="preserve">: </w:t>
      </w:r>
      <w:r>
        <w:rPr>
          <w:rFonts w:ascii="Arial" w:eastAsia="Arial" w:hAnsi="Arial" w:cs="Arial"/>
          <w:sz w:val="27"/>
          <w:szCs w:val="27"/>
        </w:rPr>
        <w:t>: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ed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23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3"/>
          <w:sz w:val="27"/>
          <w:szCs w:val="27"/>
        </w:rPr>
        <w:t>S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.P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proofErr w:type="spellEnd"/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2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o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.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al</w:t>
      </w:r>
      <w:proofErr w:type="spellEnd"/>
      <w:r>
        <w:rPr>
          <w:rFonts w:ascii="Arial" w:eastAsia="Arial" w:hAnsi="Arial" w:cs="Arial"/>
          <w:spacing w:val="5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6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55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O,</w:t>
      </w:r>
      <w:r>
        <w:rPr>
          <w:rFonts w:ascii="Arial" w:eastAsia="Arial" w:hAnsi="Arial" w:cs="Arial"/>
          <w:spacing w:val="5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5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af</w:t>
      </w:r>
      <w:r>
        <w:rPr>
          <w:rFonts w:ascii="Arial" w:eastAsia="Arial" w:hAnsi="Arial" w:cs="Arial"/>
          <w:spacing w:val="-2"/>
          <w:sz w:val="27"/>
          <w:szCs w:val="27"/>
        </w:rPr>
        <w:t>te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5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all</w:t>
      </w:r>
      <w:r>
        <w:rPr>
          <w:rFonts w:ascii="Arial" w:eastAsia="Arial" w:hAnsi="Arial" w:cs="Arial"/>
          <w:spacing w:val="5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on</w:t>
      </w:r>
      <w:r>
        <w:rPr>
          <w:rFonts w:ascii="Arial" w:eastAsia="Arial" w:hAnsi="Arial" w:cs="Arial"/>
          <w:spacing w:val="55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ated</w:t>
      </w:r>
      <w:r>
        <w:rPr>
          <w:rFonts w:ascii="Arial" w:eastAsia="Arial" w:hAnsi="Arial" w:cs="Arial"/>
          <w:spacing w:val="5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y lik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di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5</w:t>
      </w:r>
      <w:r>
        <w:rPr>
          <w:rFonts w:ascii="Arial" w:eastAsia="Arial" w:hAnsi="Arial" w:cs="Arial"/>
          <w:spacing w:val="1"/>
          <w:sz w:val="27"/>
          <w:szCs w:val="27"/>
        </w:rPr>
        <w:t>3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rs</w:t>
      </w:r>
      <w:r>
        <w:rPr>
          <w:rFonts w:ascii="Arial" w:eastAsia="Arial" w:hAnsi="Arial" w:cs="Arial"/>
          <w:sz w:val="27"/>
          <w:szCs w:val="27"/>
        </w:rPr>
        <w:t xml:space="preserve">on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he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before="64" w:line="300" w:lineRule="exact"/>
        <w:ind w:left="100" w:right="70"/>
        <w:jc w:val="both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ater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em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ation /</w:t>
      </w:r>
      <w:r>
        <w:rPr>
          <w:rFonts w:ascii="Arial" w:eastAsia="Arial" w:hAnsi="Arial" w:cs="Arial"/>
          <w:spacing w:val="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Tr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g,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spacing w:line="360" w:lineRule="exact"/>
        <w:ind w:left="100" w:right="6391"/>
        <w:jc w:val="both"/>
        <w:rPr>
          <w:rFonts w:ascii="Arial" w:eastAsia="Arial" w:hAnsi="Arial" w:cs="Arial"/>
          <w:sz w:val="27"/>
          <w:szCs w:val="27"/>
        </w:rPr>
        <w:sectPr w:rsidR="009A0ACD">
          <w:pgSz w:w="12240" w:h="15840"/>
          <w:pgMar w:top="1400" w:right="1320" w:bottom="280" w:left="1340" w:header="720" w:footer="720" w:gutter="0"/>
          <w:cols w:space="720"/>
        </w:sectPr>
      </w:pPr>
      <w:proofErr w:type="gramStart"/>
      <w:r>
        <w:rPr>
          <w:rFonts w:ascii="Symbol" w:eastAsia="Symbol" w:hAnsi="Symbol" w:cs="Symbol"/>
          <w:spacing w:val="-1"/>
          <w:position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position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St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g</w:t>
      </w:r>
      <w:r>
        <w:rPr>
          <w:rFonts w:ascii="Arial" w:eastAsia="Arial" w:hAnsi="Arial" w:cs="Arial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7"/>
          <w:szCs w:val="27"/>
        </w:rPr>
        <w:t>W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i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s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>o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du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t</w:t>
      </w:r>
      <w:r>
        <w:rPr>
          <w:rFonts w:ascii="Arial" w:eastAsia="Arial" w:hAnsi="Arial" w:cs="Arial"/>
          <w:position w:val="-1"/>
          <w:sz w:val="27"/>
          <w:szCs w:val="27"/>
        </w:rPr>
        <w:t>ion.</w:t>
      </w:r>
      <w:proofErr w:type="gramEnd"/>
    </w:p>
    <w:p w:rsidR="009A0ACD" w:rsidRDefault="00105378">
      <w:pPr>
        <w:spacing w:before="55"/>
        <w:ind w:left="597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lastRenderedPageBreak/>
        <w:t></w:t>
      </w:r>
      <w:r>
        <w:rPr>
          <w:sz w:val="27"/>
          <w:szCs w:val="27"/>
        </w:rPr>
        <w:t xml:space="preserve">  </w:t>
      </w:r>
      <w:r>
        <w:rPr>
          <w:spacing w:val="3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ll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4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</w:t>
      </w:r>
      <w:r>
        <w:rPr>
          <w:rFonts w:ascii="Arial" w:eastAsia="Arial" w:hAnsi="Arial" w:cs="Arial"/>
          <w:spacing w:val="-2"/>
          <w:sz w:val="27"/>
          <w:szCs w:val="27"/>
        </w:rPr>
        <w:t>en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</w:p>
    <w:p w:rsidR="009A0ACD" w:rsidRDefault="009A0ACD">
      <w:pPr>
        <w:spacing w:before="5" w:line="140" w:lineRule="exact"/>
        <w:rPr>
          <w:sz w:val="15"/>
          <w:szCs w:val="15"/>
        </w:rPr>
      </w:pPr>
    </w:p>
    <w:p w:rsidR="009A0ACD" w:rsidRDefault="009A0ACD">
      <w:pPr>
        <w:spacing w:line="200" w:lineRule="exact"/>
      </w:pPr>
    </w:p>
    <w:p w:rsidR="009A0ACD" w:rsidRDefault="009A0ACD">
      <w:pPr>
        <w:spacing w:line="200" w:lineRule="exact"/>
      </w:pPr>
    </w:p>
    <w:p w:rsidR="009A0ACD" w:rsidRDefault="009A0ACD">
      <w:pPr>
        <w:spacing w:line="200" w:lineRule="exact"/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70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1)  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plo</w:t>
      </w:r>
      <w:r>
        <w:rPr>
          <w:rFonts w:ascii="Arial" w:eastAsia="Arial" w:hAnsi="Arial" w:cs="Arial"/>
          <w:spacing w:val="-3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 xml:space="preserve">er  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:  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2"/>
          <w:sz w:val="27"/>
          <w:szCs w:val="27"/>
        </w:rPr>
        <w:t>M</w:t>
      </w:r>
      <w:r>
        <w:rPr>
          <w:rFonts w:ascii="Arial" w:eastAsia="Arial" w:hAnsi="Arial" w:cs="Arial"/>
          <w:b/>
          <w:spacing w:val="-1"/>
          <w:sz w:val="27"/>
          <w:szCs w:val="27"/>
        </w:rPr>
        <w:t>/</w:t>
      </w:r>
      <w:r>
        <w:rPr>
          <w:rFonts w:ascii="Arial" w:eastAsia="Arial" w:hAnsi="Arial" w:cs="Arial"/>
          <w:b/>
          <w:sz w:val="27"/>
          <w:szCs w:val="27"/>
        </w:rPr>
        <w:t xml:space="preserve">S   </w:t>
      </w:r>
      <w:r>
        <w:rPr>
          <w:rFonts w:ascii="Arial" w:eastAsia="Arial" w:hAnsi="Arial" w:cs="Arial"/>
          <w:b/>
          <w:spacing w:val="1"/>
          <w:sz w:val="27"/>
          <w:szCs w:val="27"/>
        </w:rPr>
        <w:t>B</w:t>
      </w:r>
      <w:r>
        <w:rPr>
          <w:rFonts w:ascii="Arial" w:eastAsia="Arial" w:hAnsi="Arial" w:cs="Arial"/>
          <w:b/>
          <w:sz w:val="27"/>
          <w:szCs w:val="27"/>
        </w:rPr>
        <w:t>h</w:t>
      </w:r>
      <w:r>
        <w:rPr>
          <w:rFonts w:ascii="Arial" w:eastAsia="Arial" w:hAnsi="Arial" w:cs="Arial"/>
          <w:b/>
          <w:spacing w:val="-2"/>
          <w:sz w:val="27"/>
          <w:szCs w:val="27"/>
        </w:rPr>
        <w:t>a</w:t>
      </w:r>
      <w:r>
        <w:rPr>
          <w:rFonts w:ascii="Arial" w:eastAsia="Arial" w:hAnsi="Arial" w:cs="Arial"/>
          <w:b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a</w:t>
      </w:r>
      <w:r>
        <w:rPr>
          <w:rFonts w:ascii="Arial" w:eastAsia="Arial" w:hAnsi="Arial" w:cs="Arial"/>
          <w:b/>
          <w:sz w:val="27"/>
          <w:szCs w:val="27"/>
        </w:rPr>
        <w:t xml:space="preserve">t  </w:t>
      </w:r>
      <w:r>
        <w:rPr>
          <w:rFonts w:ascii="Arial" w:eastAsia="Arial" w:hAnsi="Arial" w:cs="Arial"/>
          <w:b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>u</w:t>
      </w:r>
      <w:r>
        <w:rPr>
          <w:rFonts w:ascii="Arial" w:eastAsia="Arial" w:hAnsi="Arial" w:cs="Arial"/>
          <w:b/>
          <w:spacing w:val="-3"/>
          <w:sz w:val="27"/>
          <w:szCs w:val="27"/>
        </w:rPr>
        <w:t>b</w:t>
      </w:r>
      <w:r>
        <w:rPr>
          <w:rFonts w:ascii="Arial" w:eastAsia="Arial" w:hAnsi="Arial" w:cs="Arial"/>
          <w:b/>
          <w:sz w:val="27"/>
          <w:szCs w:val="27"/>
        </w:rPr>
        <w:t xml:space="preserve">ber  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Wo</w:t>
      </w:r>
      <w:r>
        <w:rPr>
          <w:rFonts w:ascii="Arial" w:eastAsia="Arial" w:hAnsi="Arial" w:cs="Arial"/>
          <w:b/>
          <w:spacing w:val="-2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>k</w:t>
      </w:r>
      <w:r>
        <w:rPr>
          <w:rFonts w:ascii="Arial" w:eastAsia="Arial" w:hAnsi="Arial" w:cs="Arial"/>
          <w:b/>
          <w:spacing w:val="1"/>
          <w:sz w:val="27"/>
          <w:szCs w:val="27"/>
        </w:rPr>
        <w:t>s</w:t>
      </w:r>
      <w:r>
        <w:rPr>
          <w:rFonts w:ascii="Arial" w:eastAsia="Arial" w:hAnsi="Arial" w:cs="Arial"/>
          <w:b/>
          <w:sz w:val="27"/>
          <w:szCs w:val="27"/>
        </w:rPr>
        <w:t xml:space="preserve">,  </w:t>
      </w:r>
      <w:r>
        <w:rPr>
          <w:rFonts w:ascii="Arial" w:eastAsia="Arial" w:hAnsi="Arial" w:cs="Arial"/>
          <w:b/>
          <w:spacing w:val="4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pacing w:val="-9"/>
          <w:sz w:val="27"/>
          <w:szCs w:val="27"/>
        </w:rPr>
        <w:t>A</w:t>
      </w:r>
      <w:r>
        <w:rPr>
          <w:rFonts w:ascii="Arial" w:eastAsia="Arial" w:hAnsi="Arial" w:cs="Arial"/>
          <w:b/>
          <w:sz w:val="27"/>
          <w:szCs w:val="27"/>
        </w:rPr>
        <w:t>n</w:t>
      </w:r>
      <w:r>
        <w:rPr>
          <w:rFonts w:ascii="Arial" w:eastAsia="Arial" w:hAnsi="Arial" w:cs="Arial"/>
          <w:b/>
          <w:spacing w:val="2"/>
          <w:sz w:val="27"/>
          <w:szCs w:val="27"/>
        </w:rPr>
        <w:t>d</w:t>
      </w:r>
      <w:r>
        <w:rPr>
          <w:rFonts w:ascii="Arial" w:eastAsia="Arial" w:hAnsi="Arial" w:cs="Arial"/>
          <w:b/>
          <w:sz w:val="27"/>
          <w:szCs w:val="27"/>
        </w:rPr>
        <w:t>heri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spacing w:val="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ed  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4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Of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ed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c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ble</w:t>
      </w:r>
      <w:r>
        <w:rPr>
          <w:rFonts w:ascii="Arial" w:eastAsia="Arial" w:hAnsi="Arial" w:cs="Arial"/>
          <w:spacing w:val="-3"/>
          <w:sz w:val="27"/>
          <w:szCs w:val="27"/>
        </w:rPr>
        <w:t>y</w:t>
      </w:r>
      <w:proofErr w:type="spellEnd"/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St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 xml:space="preserve">er </w:t>
      </w:r>
      <w:r>
        <w:rPr>
          <w:rFonts w:ascii="Arial" w:eastAsia="Arial" w:hAnsi="Arial" w:cs="Arial"/>
          <w:spacing w:val="3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Tu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rk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proofErr w:type="spellStart"/>
      <w:r>
        <w:rPr>
          <w:rFonts w:ascii="Arial" w:eastAsia="Arial" w:hAnsi="Arial" w:cs="Arial"/>
          <w:spacing w:val="-3"/>
          <w:sz w:val="27"/>
          <w:szCs w:val="27"/>
        </w:rPr>
        <w:t>j</w:t>
      </w:r>
      <w:r>
        <w:rPr>
          <w:rFonts w:ascii="Arial" w:eastAsia="Arial" w:hAnsi="Arial" w:cs="Arial"/>
          <w:sz w:val="27"/>
          <w:szCs w:val="27"/>
        </w:rPr>
        <w:t>uly</w:t>
      </w:r>
      <w:proofErr w:type="spellEnd"/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</w:t>
      </w:r>
      <w:r>
        <w:rPr>
          <w:rFonts w:ascii="Arial" w:eastAsia="Arial" w:hAnsi="Arial" w:cs="Arial"/>
          <w:spacing w:val="1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 xml:space="preserve">09 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pte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2"/>
          <w:sz w:val="27"/>
          <w:szCs w:val="27"/>
        </w:rPr>
        <w:t>2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1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>2.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spo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sib</w:t>
      </w:r>
      <w:r>
        <w:rPr>
          <w:rFonts w:ascii="Arial" w:eastAsia="Arial" w:hAnsi="Arial" w:cs="Arial"/>
          <w:b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spacing w:val="-1"/>
          <w:sz w:val="27"/>
          <w:szCs w:val="27"/>
        </w:rPr>
        <w:t>li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es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ed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s a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ion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po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o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or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d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ima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ely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1</w:t>
      </w:r>
      <w:r>
        <w:rPr>
          <w:rFonts w:ascii="Arial" w:eastAsia="Arial" w:hAnsi="Arial" w:cs="Arial"/>
          <w:spacing w:val="1"/>
          <w:sz w:val="27"/>
          <w:szCs w:val="27"/>
        </w:rPr>
        <w:t>4</w:t>
      </w:r>
      <w:r>
        <w:rPr>
          <w:rFonts w:ascii="Arial" w:eastAsia="Arial" w:hAnsi="Arial" w:cs="Arial"/>
          <w:sz w:val="27"/>
          <w:szCs w:val="27"/>
        </w:rPr>
        <w:t xml:space="preserve">0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 xml:space="preserve">n </w:t>
      </w:r>
      <w:proofErr w:type="gramStart"/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he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Line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before="62" w:line="300" w:lineRule="exact"/>
        <w:ind w:left="100" w:right="7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ater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em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ation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Tr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g,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spacing w:before="52" w:line="320" w:lineRule="exact"/>
        <w:ind w:left="100" w:right="6391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St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ion.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ll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4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</w:t>
      </w:r>
      <w:r>
        <w:rPr>
          <w:rFonts w:ascii="Arial" w:eastAsia="Arial" w:hAnsi="Arial" w:cs="Arial"/>
          <w:spacing w:val="-2"/>
          <w:sz w:val="27"/>
          <w:szCs w:val="27"/>
        </w:rPr>
        <w:t>en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</w:p>
    <w:p w:rsidR="009A0ACD" w:rsidRDefault="009A0ACD">
      <w:pPr>
        <w:spacing w:before="2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71"/>
        <w:jc w:val="both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2)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plo</w:t>
      </w:r>
      <w:r>
        <w:rPr>
          <w:rFonts w:ascii="Arial" w:eastAsia="Arial" w:hAnsi="Arial" w:cs="Arial"/>
          <w:spacing w:val="-3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L</w:t>
      </w:r>
      <w:r>
        <w:rPr>
          <w:rFonts w:ascii="Arial" w:eastAsia="Arial" w:hAnsi="Arial" w:cs="Arial"/>
          <w:b/>
          <w:spacing w:val="-2"/>
          <w:sz w:val="27"/>
          <w:szCs w:val="27"/>
        </w:rPr>
        <w:t>a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h</w:t>
      </w:r>
      <w:r>
        <w:rPr>
          <w:rFonts w:ascii="Arial" w:eastAsia="Arial" w:hAnsi="Arial" w:cs="Arial"/>
          <w:b/>
          <w:spacing w:val="-4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a</w:t>
      </w:r>
      <w:proofErr w:type="spellEnd"/>
      <w:r>
        <w:rPr>
          <w:rFonts w:ascii="Arial" w:eastAsia="Arial" w:hAnsi="Arial" w:cs="Arial"/>
          <w:b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u</w:t>
      </w:r>
      <w:r>
        <w:rPr>
          <w:rFonts w:ascii="Arial" w:eastAsia="Arial" w:hAnsi="Arial" w:cs="Arial"/>
          <w:b/>
          <w:sz w:val="27"/>
          <w:szCs w:val="27"/>
        </w:rPr>
        <w:t>bb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r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2"/>
          <w:sz w:val="27"/>
          <w:szCs w:val="27"/>
        </w:rPr>
        <w:t>M</w:t>
      </w:r>
      <w:r>
        <w:rPr>
          <w:rFonts w:ascii="Arial" w:eastAsia="Arial" w:hAnsi="Arial" w:cs="Arial"/>
          <w:b/>
          <w:spacing w:val="-2"/>
          <w:sz w:val="27"/>
          <w:szCs w:val="27"/>
        </w:rPr>
        <w:t>f</w:t>
      </w:r>
      <w:r>
        <w:rPr>
          <w:rFonts w:ascii="Arial" w:eastAsia="Arial" w:hAnsi="Arial" w:cs="Arial"/>
          <w:b/>
          <w:sz w:val="27"/>
          <w:szCs w:val="27"/>
        </w:rPr>
        <w:t>g.</w:t>
      </w:r>
      <w:r>
        <w:rPr>
          <w:rFonts w:ascii="Arial" w:eastAsia="Arial" w:hAnsi="Arial" w:cs="Arial"/>
          <w:b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sz w:val="27"/>
          <w:szCs w:val="27"/>
        </w:rPr>
        <w:t>o. Ltd.(</w:t>
      </w:r>
      <w:proofErr w:type="spellStart"/>
      <w:r>
        <w:rPr>
          <w:rFonts w:ascii="Arial" w:eastAsia="Arial" w:hAnsi="Arial" w:cs="Arial"/>
          <w:b/>
          <w:spacing w:val="-3"/>
          <w:sz w:val="27"/>
          <w:szCs w:val="27"/>
        </w:rPr>
        <w:t>V</w:t>
      </w:r>
      <w:r>
        <w:rPr>
          <w:rFonts w:ascii="Arial" w:eastAsia="Arial" w:hAnsi="Arial" w:cs="Arial"/>
          <w:b/>
          <w:sz w:val="27"/>
          <w:szCs w:val="27"/>
        </w:rPr>
        <w:t>api</w:t>
      </w:r>
      <w:proofErr w:type="spellEnd"/>
      <w:r>
        <w:rPr>
          <w:rFonts w:ascii="Arial" w:eastAsia="Arial" w:hAnsi="Arial" w:cs="Arial"/>
          <w:b/>
          <w:sz w:val="27"/>
          <w:szCs w:val="27"/>
        </w:rPr>
        <w:t>)</w:t>
      </w:r>
      <w:r>
        <w:rPr>
          <w:rFonts w:ascii="Arial" w:eastAsia="Arial" w:hAnsi="Arial" w:cs="Arial"/>
          <w:b/>
          <w:spacing w:val="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 Of</w:t>
      </w:r>
      <w:r>
        <w:rPr>
          <w:rFonts w:ascii="Arial" w:eastAsia="Arial" w:hAnsi="Arial" w:cs="Arial"/>
          <w:spacing w:val="68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6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oll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,R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er</w:t>
      </w:r>
      <w:proofErr w:type="spellEnd"/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lin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1"/>
          <w:sz w:val="27"/>
          <w:szCs w:val="27"/>
        </w:rPr>
        <w:t>,P</w:t>
      </w:r>
      <w:r>
        <w:rPr>
          <w:rFonts w:ascii="Arial" w:eastAsia="Arial" w:hAnsi="Arial" w:cs="Arial"/>
          <w:sz w:val="27"/>
          <w:szCs w:val="27"/>
        </w:rPr>
        <w:t>oly</w:t>
      </w:r>
      <w:proofErr w:type="spellEnd"/>
      <w:r>
        <w:rPr>
          <w:rFonts w:ascii="Arial" w:eastAsia="Arial" w:hAnsi="Arial" w:cs="Arial"/>
          <w:spacing w:val="69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etha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69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68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6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 xml:space="preserve">er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 T</w:t>
      </w:r>
      <w:r>
        <w:rPr>
          <w:rFonts w:ascii="Arial" w:eastAsia="Arial" w:hAnsi="Arial" w:cs="Arial"/>
          <w:spacing w:val="-3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 xml:space="preserve">an </w:t>
      </w:r>
      <w:r>
        <w:rPr>
          <w:rFonts w:ascii="Arial" w:eastAsia="Arial" w:hAnsi="Arial" w:cs="Arial"/>
          <w:spacing w:val="-2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>50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sz w:val="27"/>
          <w:szCs w:val="27"/>
        </w:rPr>
        <w:t>.</w:t>
      </w:r>
      <w:r>
        <w:rPr>
          <w:rFonts w:ascii="Arial" w:eastAsia="Arial" w:hAnsi="Arial" w:cs="Arial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4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 2</w:t>
      </w:r>
      <w:r>
        <w:rPr>
          <w:rFonts w:ascii="Arial" w:eastAsia="Arial" w:hAnsi="Arial" w:cs="Arial"/>
          <w:spacing w:val="-2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>07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J</w:t>
      </w:r>
      <w:r>
        <w:rPr>
          <w:rFonts w:ascii="Arial" w:eastAsia="Arial" w:hAnsi="Arial" w:cs="Arial"/>
          <w:sz w:val="27"/>
          <w:szCs w:val="27"/>
        </w:rPr>
        <w:t>uly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</w:t>
      </w:r>
      <w:r>
        <w:rPr>
          <w:rFonts w:ascii="Arial" w:eastAsia="Arial" w:hAnsi="Arial" w:cs="Arial"/>
          <w:spacing w:val="1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>09</w:t>
      </w:r>
    </w:p>
    <w:p w:rsidR="009A0ACD" w:rsidRDefault="00105378">
      <w:pPr>
        <w:spacing w:line="340" w:lineRule="exact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position w:val="-1"/>
          <w:sz w:val="31"/>
          <w:szCs w:val="31"/>
        </w:rPr>
        <w:t>Re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s</w:t>
      </w:r>
      <w:r>
        <w:rPr>
          <w:rFonts w:ascii="Arial" w:eastAsia="Arial" w:hAnsi="Arial" w:cs="Arial"/>
          <w:b/>
          <w:position w:val="-1"/>
          <w:sz w:val="31"/>
          <w:szCs w:val="31"/>
        </w:rPr>
        <w:t>po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n</w:t>
      </w:r>
      <w:r>
        <w:rPr>
          <w:rFonts w:ascii="Arial" w:eastAsia="Arial" w:hAnsi="Arial" w:cs="Arial"/>
          <w:b/>
          <w:position w:val="-1"/>
          <w:sz w:val="31"/>
          <w:szCs w:val="31"/>
        </w:rPr>
        <w:t>s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i</w:t>
      </w:r>
      <w:r>
        <w:rPr>
          <w:rFonts w:ascii="Arial" w:eastAsia="Arial" w:hAnsi="Arial" w:cs="Arial"/>
          <w:b/>
          <w:position w:val="-1"/>
          <w:sz w:val="31"/>
          <w:szCs w:val="31"/>
        </w:rPr>
        <w:t>bi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l</w:t>
      </w:r>
      <w:r>
        <w:rPr>
          <w:rFonts w:ascii="Arial" w:eastAsia="Arial" w:hAnsi="Arial" w:cs="Arial"/>
          <w:b/>
          <w:position w:val="-1"/>
          <w:sz w:val="31"/>
          <w:szCs w:val="31"/>
        </w:rPr>
        <w:t>iti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e</w:t>
      </w:r>
      <w:r>
        <w:rPr>
          <w:rFonts w:ascii="Arial" w:eastAsia="Arial" w:hAnsi="Arial" w:cs="Arial"/>
          <w:b/>
          <w:position w:val="-1"/>
          <w:sz w:val="31"/>
          <w:szCs w:val="31"/>
        </w:rPr>
        <w:t>s</w:t>
      </w:r>
      <w:r>
        <w:rPr>
          <w:rFonts w:ascii="Arial" w:eastAsia="Arial" w:hAnsi="Arial" w:cs="Arial"/>
          <w:b/>
          <w:spacing w:val="-10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position w:val="-1"/>
          <w:sz w:val="31"/>
          <w:szCs w:val="31"/>
        </w:rPr>
        <w:t>:</w:t>
      </w:r>
      <w:proofErr w:type="gramEnd"/>
      <w:r>
        <w:rPr>
          <w:rFonts w:ascii="Arial" w:eastAsia="Arial" w:hAnsi="Arial" w:cs="Arial"/>
          <w:spacing w:val="-2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7"/>
          <w:szCs w:val="27"/>
        </w:rPr>
        <w:t>W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or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k</w:t>
      </w:r>
      <w:r>
        <w:rPr>
          <w:rFonts w:ascii="Arial" w:eastAsia="Arial" w:hAnsi="Arial" w:cs="Arial"/>
          <w:position w:val="-1"/>
          <w:sz w:val="27"/>
          <w:szCs w:val="27"/>
        </w:rPr>
        <w:t>i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n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g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A</w:t>
      </w:r>
      <w:r>
        <w:rPr>
          <w:rFonts w:ascii="Arial" w:eastAsia="Arial" w:hAnsi="Arial" w:cs="Arial"/>
          <w:position w:val="-1"/>
          <w:sz w:val="27"/>
          <w:szCs w:val="27"/>
        </w:rPr>
        <w:t>s A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 xml:space="preserve"> Pr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o</w:t>
      </w:r>
      <w:r>
        <w:rPr>
          <w:rFonts w:ascii="Arial" w:eastAsia="Arial" w:hAnsi="Arial" w:cs="Arial"/>
          <w:position w:val="-1"/>
          <w:sz w:val="27"/>
          <w:szCs w:val="27"/>
        </w:rPr>
        <w:t>d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u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t</w:t>
      </w:r>
      <w:r>
        <w:rPr>
          <w:rFonts w:ascii="Arial" w:eastAsia="Arial" w:hAnsi="Arial" w:cs="Arial"/>
          <w:position w:val="-1"/>
          <w:sz w:val="27"/>
          <w:szCs w:val="27"/>
        </w:rPr>
        <w:t>ion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–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I</w:t>
      </w:r>
      <w:r>
        <w:rPr>
          <w:rFonts w:ascii="Arial" w:eastAsia="Arial" w:hAnsi="Arial" w:cs="Arial"/>
          <w:position w:val="-1"/>
          <w:sz w:val="27"/>
          <w:szCs w:val="27"/>
        </w:rPr>
        <w:t>n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h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>ge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R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e</w:t>
      </w:r>
      <w:r>
        <w:rPr>
          <w:rFonts w:ascii="Arial" w:eastAsia="Arial" w:hAnsi="Arial" w:cs="Arial"/>
          <w:position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o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r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t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T</w:t>
      </w:r>
      <w:r>
        <w:rPr>
          <w:rFonts w:ascii="Arial" w:eastAsia="Arial" w:hAnsi="Arial" w:cs="Arial"/>
          <w:position w:val="-1"/>
          <w:sz w:val="27"/>
          <w:szCs w:val="27"/>
        </w:rPr>
        <w:t>o The</w:t>
      </w:r>
    </w:p>
    <w:p w:rsidR="009A0ACD" w:rsidRDefault="00105378">
      <w:pPr>
        <w:spacing w:before="2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2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 xml:space="preserve">10 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rs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 D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n T</w:t>
      </w:r>
      <w:r>
        <w:rPr>
          <w:rFonts w:ascii="Arial" w:eastAsia="Arial" w:hAnsi="Arial" w:cs="Arial"/>
          <w:spacing w:val="-3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e Line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line="34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31"/>
          <w:szCs w:val="31"/>
        </w:rPr>
        <w:t>a)</w:t>
      </w:r>
      <w:r>
        <w:rPr>
          <w:rFonts w:ascii="Arial" w:eastAsia="Arial" w:hAnsi="Arial" w:cs="Arial"/>
          <w:b/>
          <w:spacing w:val="-2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31"/>
          <w:szCs w:val="31"/>
        </w:rPr>
        <w:t>M</w:t>
      </w:r>
      <w:r>
        <w:rPr>
          <w:rFonts w:ascii="Arial" w:eastAsia="Arial" w:hAnsi="Arial" w:cs="Arial"/>
          <w:b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n</w:t>
      </w:r>
      <w:r>
        <w:rPr>
          <w:rFonts w:ascii="Arial" w:eastAsia="Arial" w:hAnsi="Arial" w:cs="Arial"/>
          <w:b/>
          <w:position w:val="-1"/>
          <w:sz w:val="31"/>
          <w:szCs w:val="31"/>
        </w:rPr>
        <w:t>uf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position w:val="-1"/>
          <w:sz w:val="31"/>
          <w:szCs w:val="31"/>
        </w:rPr>
        <w:t>ct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u</w:t>
      </w:r>
      <w:r>
        <w:rPr>
          <w:rFonts w:ascii="Arial" w:eastAsia="Arial" w:hAnsi="Arial" w:cs="Arial"/>
          <w:b/>
          <w:position w:val="-1"/>
          <w:sz w:val="31"/>
          <w:szCs w:val="31"/>
        </w:rPr>
        <w:t>ring</w:t>
      </w:r>
      <w:r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position w:val="-1"/>
          <w:sz w:val="31"/>
          <w:szCs w:val="31"/>
        </w:rPr>
        <w:t>nd</w:t>
      </w:r>
      <w:r>
        <w:rPr>
          <w:rFonts w:ascii="Arial" w:eastAsia="Arial" w:hAnsi="Arial" w:cs="Arial"/>
          <w:b/>
          <w:spacing w:val="-1"/>
          <w:position w:val="-1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  <w:sz w:val="31"/>
          <w:szCs w:val="31"/>
        </w:rPr>
        <w:t>Proc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e</w:t>
      </w:r>
      <w:r>
        <w:rPr>
          <w:rFonts w:ascii="Arial" w:eastAsia="Arial" w:hAnsi="Arial" w:cs="Arial"/>
          <w:b/>
          <w:position w:val="-1"/>
          <w:sz w:val="31"/>
          <w:szCs w:val="31"/>
        </w:rPr>
        <w:t>ss</w:t>
      </w:r>
      <w:r>
        <w:rPr>
          <w:rFonts w:ascii="Arial" w:eastAsia="Arial" w:hAnsi="Arial" w:cs="Arial"/>
          <w:b/>
          <w:spacing w:val="-8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:</w:t>
      </w:r>
      <w:proofErr w:type="gramEnd"/>
    </w:p>
    <w:p w:rsidR="009A0ACD" w:rsidRDefault="00105378">
      <w:pPr>
        <w:spacing w:before="26" w:line="300" w:lineRule="exact"/>
        <w:ind w:left="100" w:right="75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ateri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em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Op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</w:t>
      </w:r>
      <w:r>
        <w:rPr>
          <w:rFonts w:ascii="Arial" w:eastAsia="Arial" w:hAnsi="Arial" w:cs="Arial"/>
          <w:spacing w:val="-3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Tr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otin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,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spacing w:line="32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position w:val="-1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position w:val="-1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spacing w:val="-1"/>
          <w:position w:val="-1"/>
          <w:sz w:val="27"/>
          <w:szCs w:val="27"/>
        </w:rPr>
        <w:t>S</w:t>
      </w:r>
      <w:r>
        <w:rPr>
          <w:rFonts w:ascii="Arial" w:eastAsia="Arial" w:hAnsi="Arial" w:cs="Arial"/>
          <w:position w:val="-1"/>
          <w:sz w:val="27"/>
          <w:szCs w:val="27"/>
        </w:rPr>
        <w:t>h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o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p </w:t>
      </w:r>
      <w:r>
        <w:rPr>
          <w:rFonts w:ascii="Arial" w:eastAsia="Arial" w:hAnsi="Arial" w:cs="Arial"/>
          <w:spacing w:val="21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Fl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o</w:t>
      </w:r>
      <w:r>
        <w:rPr>
          <w:rFonts w:ascii="Arial" w:eastAsia="Arial" w:hAnsi="Arial" w:cs="Arial"/>
          <w:position w:val="-1"/>
          <w:sz w:val="27"/>
          <w:szCs w:val="27"/>
        </w:rPr>
        <w:t>or</w:t>
      </w:r>
      <w:proofErr w:type="gramEnd"/>
      <w:r>
        <w:rPr>
          <w:rFonts w:ascii="Arial" w:eastAsia="Arial" w:hAnsi="Arial" w:cs="Arial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24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position w:val="-1"/>
          <w:sz w:val="27"/>
          <w:szCs w:val="27"/>
        </w:rPr>
        <w:t>x</w:t>
      </w:r>
      <w:r>
        <w:rPr>
          <w:rFonts w:ascii="Arial" w:eastAsia="Arial" w:hAnsi="Arial" w:cs="Arial"/>
          <w:position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>ie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n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c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e </w:t>
      </w:r>
      <w:r>
        <w:rPr>
          <w:rFonts w:ascii="Arial" w:eastAsia="Arial" w:hAnsi="Arial" w:cs="Arial"/>
          <w:spacing w:val="23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Of </w:t>
      </w:r>
      <w:r>
        <w:rPr>
          <w:rFonts w:ascii="Arial" w:eastAsia="Arial" w:hAnsi="Arial" w:cs="Arial"/>
          <w:spacing w:val="22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M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position w:val="-1"/>
          <w:sz w:val="27"/>
          <w:szCs w:val="27"/>
        </w:rPr>
        <w:t>hi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ne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y </w:t>
      </w:r>
      <w:r>
        <w:rPr>
          <w:rFonts w:ascii="Arial" w:eastAsia="Arial" w:hAnsi="Arial" w:cs="Arial"/>
          <w:spacing w:val="19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A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nd </w:t>
      </w:r>
      <w:r>
        <w:rPr>
          <w:rFonts w:ascii="Arial" w:eastAsia="Arial" w:hAnsi="Arial" w:cs="Arial"/>
          <w:spacing w:val="23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M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n</w:t>
      </w:r>
      <w:r>
        <w:rPr>
          <w:rFonts w:ascii="Arial" w:eastAsia="Arial" w:hAnsi="Arial" w:cs="Arial"/>
          <w:position w:val="-1"/>
          <w:sz w:val="27"/>
          <w:szCs w:val="27"/>
        </w:rPr>
        <w:t>uf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ur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23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r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o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s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s </w:t>
      </w:r>
      <w:r>
        <w:rPr>
          <w:rFonts w:ascii="Arial" w:eastAsia="Arial" w:hAnsi="Arial" w:cs="Arial"/>
          <w:spacing w:val="24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L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i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k</w:t>
      </w:r>
      <w:r>
        <w:rPr>
          <w:rFonts w:ascii="Arial" w:eastAsia="Arial" w:hAnsi="Arial" w:cs="Arial"/>
          <w:position w:val="-1"/>
          <w:sz w:val="27"/>
          <w:szCs w:val="27"/>
        </w:rPr>
        <w:t>e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oll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, </w:t>
      </w:r>
      <w:r>
        <w:rPr>
          <w:rFonts w:ascii="Arial" w:eastAsia="Arial" w:hAnsi="Arial" w:cs="Arial"/>
          <w:spacing w:val="-3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-2"/>
          <w:sz w:val="27"/>
          <w:szCs w:val="27"/>
        </w:rPr>
        <w:t>en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>ar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ach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,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ated</w:t>
      </w:r>
      <w:r>
        <w:rPr>
          <w:rFonts w:ascii="Arial" w:eastAsia="Arial" w:hAnsi="Arial" w:cs="Arial"/>
          <w:spacing w:val="75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ili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 L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oil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ir C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m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 xml:space="preserve">oling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er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spacing w:before="3"/>
        <w:ind w:left="100" w:right="6024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-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dm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ation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ainten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nce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A</w:t>
      </w:r>
      <w:r>
        <w:rPr>
          <w:rFonts w:ascii="Arial" w:eastAsia="Arial" w:hAnsi="Arial" w:cs="Arial"/>
          <w:sz w:val="27"/>
          <w:szCs w:val="27"/>
        </w:rPr>
        <w:t>dm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2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pla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P</w:t>
      </w:r>
      <w:r>
        <w:rPr>
          <w:rFonts w:ascii="Arial" w:eastAsia="Arial" w:hAnsi="Arial" w:cs="Arial"/>
          <w:sz w:val="27"/>
          <w:szCs w:val="27"/>
        </w:rPr>
        <w:t>lan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pla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nts </w:t>
      </w:r>
      <w:r>
        <w:rPr>
          <w:rFonts w:ascii="Arial" w:eastAsia="Arial" w:hAnsi="Arial" w:cs="Arial"/>
          <w:spacing w:val="-1"/>
          <w:sz w:val="27"/>
          <w:szCs w:val="27"/>
        </w:rPr>
        <w:t>Att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d.</w:t>
      </w:r>
    </w:p>
    <w:p w:rsidR="009A0ACD" w:rsidRDefault="009A0ACD">
      <w:pPr>
        <w:spacing w:before="1" w:line="100" w:lineRule="exact"/>
        <w:rPr>
          <w:sz w:val="11"/>
          <w:szCs w:val="11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69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3)  </w:t>
      </w:r>
      <w:r>
        <w:rPr>
          <w:rFonts w:ascii="Arial" w:eastAsia="Arial" w:hAnsi="Arial" w:cs="Arial"/>
          <w:spacing w:val="1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Em</w:t>
      </w:r>
      <w:r>
        <w:rPr>
          <w:rFonts w:ascii="Arial" w:eastAsia="Arial" w:hAnsi="Arial" w:cs="Arial"/>
          <w:b/>
          <w:sz w:val="27"/>
          <w:szCs w:val="27"/>
        </w:rPr>
        <w:t>p</w:t>
      </w:r>
      <w:r>
        <w:rPr>
          <w:rFonts w:ascii="Arial" w:eastAsia="Arial" w:hAnsi="Arial" w:cs="Arial"/>
          <w:b/>
          <w:spacing w:val="-1"/>
          <w:sz w:val="27"/>
          <w:szCs w:val="27"/>
        </w:rPr>
        <w:t>l</w:t>
      </w:r>
      <w:r>
        <w:rPr>
          <w:rFonts w:ascii="Arial" w:eastAsia="Arial" w:hAnsi="Arial" w:cs="Arial"/>
          <w:b/>
          <w:sz w:val="27"/>
          <w:szCs w:val="27"/>
        </w:rPr>
        <w:t>o</w:t>
      </w:r>
      <w:r>
        <w:rPr>
          <w:rFonts w:ascii="Arial" w:eastAsia="Arial" w:hAnsi="Arial" w:cs="Arial"/>
          <w:b/>
          <w:spacing w:val="-5"/>
          <w:sz w:val="27"/>
          <w:szCs w:val="27"/>
        </w:rPr>
        <w:t>y</w:t>
      </w:r>
      <w:r>
        <w:rPr>
          <w:rFonts w:ascii="Arial" w:eastAsia="Arial" w:hAnsi="Arial" w:cs="Arial"/>
          <w:b/>
          <w:sz w:val="27"/>
          <w:szCs w:val="27"/>
        </w:rPr>
        <w:t xml:space="preserve">er  </w:t>
      </w:r>
      <w:r>
        <w:rPr>
          <w:rFonts w:ascii="Arial" w:eastAsia="Arial" w:hAnsi="Arial" w:cs="Arial"/>
          <w:b/>
          <w:spacing w:val="9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:  </w:t>
      </w:r>
      <w:r>
        <w:rPr>
          <w:rFonts w:ascii="Arial" w:eastAsia="Arial" w:hAnsi="Arial" w:cs="Arial"/>
          <w:spacing w:val="7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U</w:t>
      </w:r>
      <w:r>
        <w:rPr>
          <w:rFonts w:ascii="Arial" w:eastAsia="Arial" w:hAnsi="Arial" w:cs="Arial"/>
          <w:b/>
          <w:sz w:val="27"/>
          <w:szCs w:val="27"/>
        </w:rPr>
        <w:t>n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 xml:space="preserve">ed  </w:t>
      </w:r>
      <w:r>
        <w:rPr>
          <w:rFonts w:ascii="Arial" w:eastAsia="Arial" w:hAnsi="Arial" w:cs="Arial"/>
          <w:b/>
          <w:spacing w:val="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>ubb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 xml:space="preserve">r  </w:t>
      </w:r>
      <w:r>
        <w:rPr>
          <w:rFonts w:ascii="Arial" w:eastAsia="Arial" w:hAnsi="Arial" w:cs="Arial"/>
          <w:b/>
          <w:spacing w:val="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du</w:t>
      </w:r>
      <w:r>
        <w:rPr>
          <w:rFonts w:ascii="Arial" w:eastAsia="Arial" w:hAnsi="Arial" w:cs="Arial"/>
          <w:b/>
          <w:spacing w:val="-2"/>
          <w:sz w:val="27"/>
          <w:szCs w:val="27"/>
        </w:rPr>
        <w:t>s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r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 xml:space="preserve">es  </w:t>
      </w:r>
      <w:r>
        <w:rPr>
          <w:rFonts w:ascii="Arial" w:eastAsia="Arial" w:hAnsi="Arial" w:cs="Arial"/>
          <w:b/>
          <w:spacing w:val="6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2"/>
          <w:sz w:val="27"/>
          <w:szCs w:val="27"/>
        </w:rPr>
        <w:t>(</w:t>
      </w:r>
      <w:proofErr w:type="spellStart"/>
      <w:r>
        <w:rPr>
          <w:rFonts w:ascii="Arial" w:eastAsia="Arial" w:hAnsi="Arial" w:cs="Arial"/>
          <w:b/>
          <w:spacing w:val="1"/>
          <w:sz w:val="27"/>
          <w:szCs w:val="27"/>
        </w:rPr>
        <w:t>B</w:t>
      </w:r>
      <w:r>
        <w:rPr>
          <w:rFonts w:ascii="Arial" w:eastAsia="Arial" w:hAnsi="Arial" w:cs="Arial"/>
          <w:b/>
          <w:spacing w:val="-2"/>
          <w:sz w:val="27"/>
          <w:szCs w:val="27"/>
        </w:rPr>
        <w:t>h</w:t>
      </w:r>
      <w:r>
        <w:rPr>
          <w:rFonts w:ascii="Arial" w:eastAsia="Arial" w:hAnsi="Arial" w:cs="Arial"/>
          <w:b/>
          <w:sz w:val="27"/>
          <w:szCs w:val="27"/>
        </w:rPr>
        <w:t>a</w:t>
      </w:r>
      <w:r>
        <w:rPr>
          <w:rFonts w:ascii="Arial" w:eastAsia="Arial" w:hAnsi="Arial" w:cs="Arial"/>
          <w:b/>
          <w:spacing w:val="-4"/>
          <w:sz w:val="27"/>
          <w:szCs w:val="27"/>
        </w:rPr>
        <w:t>y</w:t>
      </w:r>
      <w:r>
        <w:rPr>
          <w:rFonts w:ascii="Arial" w:eastAsia="Arial" w:hAnsi="Arial" w:cs="Arial"/>
          <w:b/>
          <w:sz w:val="27"/>
          <w:szCs w:val="27"/>
        </w:rPr>
        <w:t>ender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)  </w:t>
      </w:r>
      <w:r>
        <w:rPr>
          <w:rFonts w:ascii="Arial" w:eastAsia="Arial" w:hAnsi="Arial" w:cs="Arial"/>
          <w:b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ed  </w:t>
      </w:r>
      <w:r>
        <w:rPr>
          <w:rFonts w:ascii="Arial" w:eastAsia="Arial" w:hAnsi="Arial" w:cs="Arial"/>
          <w:spacing w:val="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4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z w:val="27"/>
          <w:szCs w:val="27"/>
        </w:rPr>
        <w:t>Of</w:t>
      </w:r>
      <w:proofErr w:type="gramEnd"/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e.</w:t>
      </w:r>
      <w:r>
        <w:rPr>
          <w:rFonts w:ascii="Arial" w:eastAsia="Arial" w:hAnsi="Arial" w:cs="Arial"/>
          <w:spacing w:val="7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el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etal</w:t>
      </w:r>
      <w:r>
        <w:rPr>
          <w:rFonts w:ascii="Arial" w:eastAsia="Arial" w:hAnsi="Arial" w:cs="Arial"/>
          <w:spacing w:val="7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To</w:t>
      </w:r>
      <w:r>
        <w:rPr>
          <w:rFonts w:ascii="Arial" w:eastAsia="Arial" w:hAnsi="Arial" w:cs="Arial"/>
          <w:spacing w:val="69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–</w:t>
      </w:r>
      <w:proofErr w:type="gramEnd"/>
      <w:r>
        <w:rPr>
          <w:rFonts w:ascii="Arial" w:eastAsia="Arial" w:hAnsi="Arial" w:cs="Arial"/>
          <w:spacing w:val="7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ol</w:t>
      </w:r>
      <w:r>
        <w:rPr>
          <w:rFonts w:ascii="Arial" w:eastAsia="Arial" w:hAnsi="Arial" w:cs="Arial"/>
          <w:spacing w:val="-2"/>
          <w:sz w:val="27"/>
          <w:szCs w:val="27"/>
        </w:rPr>
        <w:t>de</w:t>
      </w:r>
      <w:r>
        <w:rPr>
          <w:rFonts w:ascii="Arial" w:eastAsia="Arial" w:hAnsi="Arial" w:cs="Arial"/>
          <w:sz w:val="27"/>
          <w:szCs w:val="27"/>
        </w:rPr>
        <w:t xml:space="preserve">d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 xml:space="preserve">, </w:t>
      </w:r>
      <w:r>
        <w:rPr>
          <w:rFonts w:ascii="Arial" w:eastAsia="Arial" w:hAnsi="Arial" w:cs="Arial"/>
          <w:spacing w:val="1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d 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,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ec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on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oldi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mi</w:t>
      </w:r>
      <w:r>
        <w:rPr>
          <w:rFonts w:ascii="Arial" w:eastAsia="Arial" w:hAnsi="Arial" w:cs="Arial"/>
          <w:spacing w:val="-2"/>
          <w:sz w:val="27"/>
          <w:szCs w:val="27"/>
        </w:rPr>
        <w:t>z</w:t>
      </w:r>
      <w:r>
        <w:rPr>
          <w:rFonts w:ascii="Arial" w:eastAsia="Arial" w:hAnsi="Arial" w:cs="Arial"/>
          <w:sz w:val="27"/>
          <w:szCs w:val="27"/>
        </w:rPr>
        <w:t xml:space="preserve">ed 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 xml:space="preserve">es </w:t>
      </w:r>
      <w:r>
        <w:rPr>
          <w:rFonts w:ascii="Arial" w:eastAsia="Arial" w:hAnsi="Arial" w:cs="Arial"/>
          <w:spacing w:val="1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Tu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 xml:space="preserve">er 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 Th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 60</w:t>
      </w:r>
      <w:r>
        <w:rPr>
          <w:rFonts w:ascii="Arial" w:eastAsia="Arial" w:hAnsi="Arial" w:cs="Arial"/>
          <w:spacing w:val="75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sz w:val="27"/>
          <w:szCs w:val="27"/>
        </w:rPr>
        <w:t>.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W</w:t>
      </w:r>
      <w:r>
        <w:rPr>
          <w:rFonts w:ascii="Arial" w:eastAsia="Arial" w:hAnsi="Arial" w:cs="Arial"/>
          <w:spacing w:val="3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75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2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-2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>6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o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</w:t>
      </w:r>
      <w:r>
        <w:rPr>
          <w:rFonts w:ascii="Arial" w:eastAsia="Arial" w:hAnsi="Arial" w:cs="Arial"/>
          <w:spacing w:val="1"/>
          <w:sz w:val="27"/>
          <w:szCs w:val="27"/>
        </w:rPr>
        <w:t>0</w:t>
      </w:r>
      <w:r>
        <w:rPr>
          <w:rFonts w:ascii="Arial" w:eastAsia="Arial" w:hAnsi="Arial" w:cs="Arial"/>
          <w:spacing w:val="-2"/>
          <w:sz w:val="27"/>
          <w:szCs w:val="27"/>
        </w:rPr>
        <w:t>0</w:t>
      </w:r>
      <w:r>
        <w:rPr>
          <w:rFonts w:ascii="Arial" w:eastAsia="Arial" w:hAnsi="Arial" w:cs="Arial"/>
          <w:sz w:val="27"/>
          <w:szCs w:val="27"/>
        </w:rPr>
        <w:t xml:space="preserve">7. </w:t>
      </w:r>
      <w:proofErr w:type="gramStart"/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spo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sib</w:t>
      </w:r>
      <w:r>
        <w:rPr>
          <w:rFonts w:ascii="Arial" w:eastAsia="Arial" w:hAnsi="Arial" w:cs="Arial"/>
          <w:b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spacing w:val="-1"/>
          <w:sz w:val="27"/>
          <w:szCs w:val="27"/>
        </w:rPr>
        <w:t>li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es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ed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 A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ion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po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 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d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ima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y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25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on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Line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line="34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31"/>
          <w:szCs w:val="31"/>
        </w:rPr>
        <w:t>a)</w:t>
      </w:r>
      <w:r>
        <w:rPr>
          <w:rFonts w:ascii="Arial" w:eastAsia="Arial" w:hAnsi="Arial" w:cs="Arial"/>
          <w:b/>
          <w:spacing w:val="-2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31"/>
          <w:szCs w:val="31"/>
        </w:rPr>
        <w:t>M</w:t>
      </w:r>
      <w:r>
        <w:rPr>
          <w:rFonts w:ascii="Arial" w:eastAsia="Arial" w:hAnsi="Arial" w:cs="Arial"/>
          <w:b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n</w:t>
      </w:r>
      <w:r>
        <w:rPr>
          <w:rFonts w:ascii="Arial" w:eastAsia="Arial" w:hAnsi="Arial" w:cs="Arial"/>
          <w:b/>
          <w:position w:val="-1"/>
          <w:sz w:val="31"/>
          <w:szCs w:val="31"/>
        </w:rPr>
        <w:t>uf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position w:val="-1"/>
          <w:sz w:val="31"/>
          <w:szCs w:val="31"/>
        </w:rPr>
        <w:t>ct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u</w:t>
      </w:r>
      <w:r>
        <w:rPr>
          <w:rFonts w:ascii="Arial" w:eastAsia="Arial" w:hAnsi="Arial" w:cs="Arial"/>
          <w:b/>
          <w:position w:val="-1"/>
          <w:sz w:val="31"/>
          <w:szCs w:val="31"/>
        </w:rPr>
        <w:t>ring</w:t>
      </w:r>
      <w:r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position w:val="-1"/>
          <w:sz w:val="31"/>
          <w:szCs w:val="31"/>
        </w:rPr>
        <w:t>nd</w:t>
      </w:r>
      <w:r>
        <w:rPr>
          <w:rFonts w:ascii="Arial" w:eastAsia="Arial" w:hAnsi="Arial" w:cs="Arial"/>
          <w:b/>
          <w:spacing w:val="-1"/>
          <w:position w:val="-1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  <w:sz w:val="31"/>
          <w:szCs w:val="31"/>
        </w:rPr>
        <w:t>Proc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e</w:t>
      </w:r>
      <w:r>
        <w:rPr>
          <w:rFonts w:ascii="Arial" w:eastAsia="Arial" w:hAnsi="Arial" w:cs="Arial"/>
          <w:b/>
          <w:position w:val="-1"/>
          <w:sz w:val="31"/>
          <w:szCs w:val="31"/>
        </w:rPr>
        <w:t>ss</w:t>
      </w:r>
      <w:r>
        <w:rPr>
          <w:rFonts w:ascii="Arial" w:eastAsia="Arial" w:hAnsi="Arial" w:cs="Arial"/>
          <w:b/>
          <w:spacing w:val="-8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:</w:t>
      </w:r>
      <w:proofErr w:type="gramEnd"/>
    </w:p>
    <w:p w:rsidR="009A0ACD" w:rsidRDefault="00105378">
      <w:pPr>
        <w:spacing w:before="65" w:line="300" w:lineRule="exact"/>
        <w:ind w:left="100" w:right="76"/>
        <w:rPr>
          <w:rFonts w:ascii="Arial" w:eastAsia="Arial" w:hAnsi="Arial" w:cs="Arial"/>
          <w:sz w:val="27"/>
          <w:szCs w:val="27"/>
        </w:rPr>
        <w:sectPr w:rsidR="009A0ACD">
          <w:pgSz w:w="12240" w:h="15840"/>
          <w:pgMar w:top="1380" w:right="1320" w:bottom="280" w:left="1340" w:header="720" w:footer="720" w:gutter="0"/>
          <w:cols w:space="720"/>
        </w:sect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ater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em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ation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Tr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g,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spacing w:before="40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lastRenderedPageBreak/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dm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ation.</w:t>
      </w:r>
      <w:proofErr w:type="gramEnd"/>
    </w:p>
    <w:p w:rsidR="009A0ACD" w:rsidRDefault="009A0ACD">
      <w:pPr>
        <w:spacing w:before="7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7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4)  </w:t>
      </w:r>
      <w:r>
        <w:rPr>
          <w:rFonts w:ascii="Arial" w:eastAsia="Arial" w:hAnsi="Arial" w:cs="Arial"/>
          <w:spacing w:val="4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mp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 xml:space="preserve">er  </w:t>
      </w:r>
      <w:r>
        <w:rPr>
          <w:rFonts w:ascii="Arial" w:eastAsia="Arial" w:hAnsi="Arial" w:cs="Arial"/>
          <w:spacing w:val="4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 xml:space="preserve">:  </w:t>
      </w:r>
      <w:r>
        <w:rPr>
          <w:rFonts w:ascii="Arial" w:eastAsia="Arial" w:hAnsi="Arial" w:cs="Arial"/>
          <w:b/>
          <w:spacing w:val="4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2"/>
          <w:sz w:val="27"/>
          <w:szCs w:val="27"/>
        </w:rPr>
        <w:t>M</w:t>
      </w:r>
      <w:r>
        <w:rPr>
          <w:rFonts w:ascii="Arial" w:eastAsia="Arial" w:hAnsi="Arial" w:cs="Arial"/>
          <w:b/>
          <w:spacing w:val="-1"/>
          <w:sz w:val="27"/>
          <w:szCs w:val="27"/>
        </w:rPr>
        <w:t>/</w:t>
      </w:r>
      <w:r>
        <w:rPr>
          <w:rFonts w:ascii="Arial" w:eastAsia="Arial" w:hAnsi="Arial" w:cs="Arial"/>
          <w:b/>
          <w:sz w:val="27"/>
          <w:szCs w:val="27"/>
        </w:rPr>
        <w:t xml:space="preserve">S  </w:t>
      </w:r>
      <w:r>
        <w:rPr>
          <w:rFonts w:ascii="Arial" w:eastAsia="Arial" w:hAnsi="Arial" w:cs="Arial"/>
          <w:b/>
          <w:spacing w:val="39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B</w:t>
      </w:r>
      <w:r>
        <w:rPr>
          <w:rFonts w:ascii="Arial" w:eastAsia="Arial" w:hAnsi="Arial" w:cs="Arial"/>
          <w:b/>
          <w:sz w:val="27"/>
          <w:szCs w:val="27"/>
        </w:rPr>
        <w:t>ha</w:t>
      </w:r>
      <w:r>
        <w:rPr>
          <w:rFonts w:ascii="Arial" w:eastAsia="Arial" w:hAnsi="Arial" w:cs="Arial"/>
          <w:b/>
          <w:spacing w:val="-2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 xml:space="preserve">at  </w:t>
      </w:r>
      <w:r>
        <w:rPr>
          <w:rFonts w:ascii="Arial" w:eastAsia="Arial" w:hAnsi="Arial" w:cs="Arial"/>
          <w:b/>
          <w:spacing w:val="38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>u</w:t>
      </w:r>
      <w:r>
        <w:rPr>
          <w:rFonts w:ascii="Arial" w:eastAsia="Arial" w:hAnsi="Arial" w:cs="Arial"/>
          <w:b/>
          <w:spacing w:val="-3"/>
          <w:sz w:val="27"/>
          <w:szCs w:val="27"/>
        </w:rPr>
        <w:t>b</w:t>
      </w:r>
      <w:r>
        <w:rPr>
          <w:rFonts w:ascii="Arial" w:eastAsia="Arial" w:hAnsi="Arial" w:cs="Arial"/>
          <w:b/>
          <w:sz w:val="27"/>
          <w:szCs w:val="27"/>
        </w:rPr>
        <w:t xml:space="preserve">ber  </w:t>
      </w:r>
      <w:r>
        <w:rPr>
          <w:rFonts w:ascii="Arial" w:eastAsia="Arial" w:hAnsi="Arial" w:cs="Arial"/>
          <w:b/>
          <w:spacing w:val="40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2"/>
          <w:sz w:val="27"/>
          <w:szCs w:val="27"/>
        </w:rPr>
        <w:t>W</w:t>
      </w:r>
      <w:r>
        <w:rPr>
          <w:rFonts w:ascii="Arial" w:eastAsia="Arial" w:hAnsi="Arial" w:cs="Arial"/>
          <w:b/>
          <w:sz w:val="27"/>
          <w:szCs w:val="27"/>
        </w:rPr>
        <w:t>or</w:t>
      </w:r>
      <w:r>
        <w:rPr>
          <w:rFonts w:ascii="Arial" w:eastAsia="Arial" w:hAnsi="Arial" w:cs="Arial"/>
          <w:b/>
          <w:spacing w:val="-2"/>
          <w:sz w:val="27"/>
          <w:szCs w:val="27"/>
        </w:rPr>
        <w:t>k</w:t>
      </w:r>
      <w:r>
        <w:rPr>
          <w:rFonts w:ascii="Arial" w:eastAsia="Arial" w:hAnsi="Arial" w:cs="Arial"/>
          <w:b/>
          <w:sz w:val="27"/>
          <w:szCs w:val="27"/>
        </w:rPr>
        <w:t xml:space="preserve">s,  </w:t>
      </w:r>
      <w:r>
        <w:rPr>
          <w:rFonts w:ascii="Arial" w:eastAsia="Arial" w:hAnsi="Arial" w:cs="Arial"/>
          <w:b/>
          <w:spacing w:val="44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pacing w:val="-9"/>
          <w:sz w:val="27"/>
          <w:szCs w:val="27"/>
        </w:rPr>
        <w:t>A</w:t>
      </w:r>
      <w:r>
        <w:rPr>
          <w:rFonts w:ascii="Arial" w:eastAsia="Arial" w:hAnsi="Arial" w:cs="Arial"/>
          <w:b/>
          <w:sz w:val="27"/>
          <w:szCs w:val="27"/>
        </w:rPr>
        <w:t>n</w:t>
      </w:r>
      <w:r>
        <w:rPr>
          <w:rFonts w:ascii="Arial" w:eastAsia="Arial" w:hAnsi="Arial" w:cs="Arial"/>
          <w:b/>
          <w:spacing w:val="2"/>
          <w:sz w:val="27"/>
          <w:szCs w:val="27"/>
        </w:rPr>
        <w:t>d</w:t>
      </w:r>
      <w:r>
        <w:rPr>
          <w:rFonts w:ascii="Arial" w:eastAsia="Arial" w:hAnsi="Arial" w:cs="Arial"/>
          <w:b/>
          <w:sz w:val="27"/>
          <w:szCs w:val="27"/>
        </w:rPr>
        <w:t>heri</w:t>
      </w:r>
      <w:proofErr w:type="spellEnd"/>
      <w:r>
        <w:rPr>
          <w:rFonts w:ascii="Arial" w:eastAsia="Arial" w:hAnsi="Arial" w:cs="Arial"/>
          <w:b/>
          <w:sz w:val="27"/>
          <w:szCs w:val="27"/>
        </w:rPr>
        <w:t xml:space="preserve">  </w:t>
      </w:r>
      <w:r>
        <w:rPr>
          <w:rFonts w:ascii="Arial" w:eastAsia="Arial" w:hAnsi="Arial" w:cs="Arial"/>
          <w:b/>
          <w:spacing w:val="4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d  </w:t>
      </w:r>
      <w:r>
        <w:rPr>
          <w:rFonts w:ascii="Arial" w:eastAsia="Arial" w:hAnsi="Arial" w:cs="Arial"/>
          <w:spacing w:val="4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4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ng  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Of  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 xml:space="preserve">er  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 xml:space="preserve">e  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nd  </w:t>
      </w:r>
      <w:r>
        <w:rPr>
          <w:rFonts w:ascii="Arial" w:eastAsia="Arial" w:hAnsi="Arial" w:cs="Arial"/>
          <w:spacing w:val="18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 xml:space="preserve">ed  </w:t>
      </w:r>
      <w:r>
        <w:rPr>
          <w:rFonts w:ascii="Arial" w:eastAsia="Arial" w:hAnsi="Arial" w:cs="Arial"/>
          <w:spacing w:val="16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,P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ic</w:t>
      </w:r>
      <w:proofErr w:type="spellEnd"/>
      <w:proofErr w:type="gramEnd"/>
      <w:r>
        <w:rPr>
          <w:rFonts w:ascii="Arial" w:eastAsia="Arial" w:hAnsi="Arial" w:cs="Arial"/>
          <w:sz w:val="27"/>
          <w:szCs w:val="27"/>
        </w:rPr>
        <w:t xml:space="preserve">  </w:t>
      </w:r>
      <w:r>
        <w:rPr>
          <w:rFonts w:ascii="Arial" w:eastAsia="Arial" w:hAnsi="Arial" w:cs="Arial"/>
          <w:spacing w:val="18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 xml:space="preserve">er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bl</w:t>
      </w:r>
      <w:r>
        <w:rPr>
          <w:rFonts w:ascii="Arial" w:eastAsia="Arial" w:hAnsi="Arial" w:cs="Arial"/>
          <w:spacing w:val="-4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4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r>
        <w:rPr>
          <w:rFonts w:ascii="Arial" w:eastAsia="Arial" w:hAnsi="Arial" w:cs="Arial"/>
          <w:spacing w:val="48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48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St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4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,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ol</w:t>
      </w:r>
      <w:r>
        <w:rPr>
          <w:rFonts w:ascii="Arial" w:eastAsia="Arial" w:hAnsi="Arial" w:cs="Arial"/>
          <w:spacing w:val="-4"/>
          <w:sz w:val="27"/>
          <w:szCs w:val="27"/>
        </w:rPr>
        <w:t>y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4"/>
          <w:sz w:val="27"/>
          <w:szCs w:val="27"/>
        </w:rPr>
        <w:t>y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proofErr w:type="spellEnd"/>
      <w:r>
        <w:rPr>
          <w:rFonts w:ascii="Arial" w:eastAsia="Arial" w:hAnsi="Arial" w:cs="Arial"/>
          <w:spacing w:val="48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4"/>
          <w:sz w:val="27"/>
          <w:szCs w:val="27"/>
        </w:rPr>
        <w:t>,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P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 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,H</w:t>
      </w:r>
      <w:r>
        <w:rPr>
          <w:rFonts w:ascii="Arial" w:eastAsia="Arial" w:hAnsi="Arial" w:cs="Arial"/>
          <w:sz w:val="27"/>
          <w:szCs w:val="27"/>
        </w:rPr>
        <w:t>D</w:t>
      </w:r>
      <w:proofErr w:type="spellEnd"/>
      <w:r>
        <w:rPr>
          <w:rFonts w:ascii="Arial" w:eastAsia="Arial" w:hAnsi="Arial" w:cs="Arial"/>
          <w:spacing w:val="4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&amp;</w:t>
      </w:r>
      <w:r>
        <w:rPr>
          <w:rFonts w:ascii="Arial" w:eastAsia="Arial" w:hAnsi="Arial" w:cs="Arial"/>
          <w:spacing w:val="4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 xml:space="preserve">D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ps</w:t>
      </w:r>
      <w:r>
        <w:rPr>
          <w:rFonts w:ascii="Arial" w:eastAsia="Arial" w:hAnsi="Arial" w:cs="Arial"/>
          <w:spacing w:val="4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of</w:t>
      </w:r>
      <w:r>
        <w:rPr>
          <w:rFonts w:ascii="Arial" w:eastAsia="Arial" w:hAnsi="Arial" w:cs="Arial"/>
          <w:spacing w:val="4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2</w:t>
      </w:r>
      <w:r>
        <w:rPr>
          <w:rFonts w:ascii="Arial" w:eastAsia="Arial" w:hAnsi="Arial" w:cs="Arial"/>
          <w:sz w:val="27"/>
          <w:szCs w:val="27"/>
        </w:rPr>
        <w:t>2,25</w:t>
      </w:r>
      <w:r>
        <w:rPr>
          <w:rFonts w:ascii="Arial" w:eastAsia="Arial" w:hAnsi="Arial" w:cs="Arial"/>
          <w:spacing w:val="-3"/>
          <w:sz w:val="27"/>
          <w:szCs w:val="27"/>
        </w:rPr>
        <w:t>&amp;</w:t>
      </w:r>
      <w:r>
        <w:rPr>
          <w:rFonts w:ascii="Arial" w:eastAsia="Arial" w:hAnsi="Arial" w:cs="Arial"/>
          <w:spacing w:val="1"/>
          <w:sz w:val="27"/>
          <w:szCs w:val="27"/>
        </w:rPr>
        <w:t>2</w:t>
      </w:r>
      <w:r>
        <w:rPr>
          <w:rFonts w:ascii="Arial" w:eastAsia="Arial" w:hAnsi="Arial" w:cs="Arial"/>
          <w:sz w:val="27"/>
          <w:szCs w:val="27"/>
        </w:rPr>
        <w:t>8</w:t>
      </w:r>
      <w:r>
        <w:rPr>
          <w:rFonts w:ascii="Arial" w:eastAsia="Arial" w:hAnsi="Arial" w:cs="Arial"/>
          <w:spacing w:val="3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mm</w:t>
      </w:r>
      <w:r>
        <w:rPr>
          <w:rFonts w:ascii="Arial" w:eastAsia="Arial" w:hAnsi="Arial" w:cs="Arial"/>
          <w:spacing w:val="4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z</w:t>
      </w:r>
      <w:r>
        <w:rPr>
          <w:rFonts w:ascii="Arial" w:eastAsia="Arial" w:hAnsi="Arial" w:cs="Arial"/>
          <w:sz w:val="27"/>
          <w:szCs w:val="27"/>
        </w:rPr>
        <w:t>e,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d</w:t>
      </w:r>
      <w:proofErr w:type="spellEnd"/>
      <w:r>
        <w:rPr>
          <w:rFonts w:ascii="Arial" w:eastAsia="Arial" w:hAnsi="Arial" w:cs="Arial"/>
          <w:spacing w:val="4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ps</w:t>
      </w:r>
      <w:r>
        <w:rPr>
          <w:rFonts w:ascii="Arial" w:eastAsia="Arial" w:hAnsi="Arial" w:cs="Arial"/>
          <w:spacing w:val="4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f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4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2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>ne</w:t>
      </w:r>
      <w:proofErr w:type="spellEnd"/>
      <w:r>
        <w:rPr>
          <w:rFonts w:ascii="Arial" w:eastAsia="Arial" w:hAnsi="Arial" w:cs="Arial"/>
          <w:spacing w:val="4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le</w:t>
      </w:r>
      <w:r>
        <w:rPr>
          <w:rFonts w:ascii="Arial" w:eastAsia="Arial" w:hAnsi="Arial" w:cs="Arial"/>
          <w:spacing w:val="2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,P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spacing w:val="4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 xml:space="preserve">et </w:t>
      </w:r>
      <w:proofErr w:type="spellStart"/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pl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2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,B</w:t>
      </w:r>
      <w:r>
        <w:rPr>
          <w:rFonts w:ascii="Arial" w:eastAsia="Arial" w:hAnsi="Arial" w:cs="Arial"/>
          <w:sz w:val="27"/>
          <w:szCs w:val="27"/>
        </w:rPr>
        <w:t>lo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d</w:t>
      </w:r>
      <w:proofErr w:type="spellEnd"/>
      <w:r>
        <w:rPr>
          <w:rFonts w:ascii="Arial" w:eastAsia="Arial" w:hAnsi="Arial" w:cs="Arial"/>
          <w:spacing w:val="4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oll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47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e,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l</w:t>
      </w:r>
      <w:proofErr w:type="spellEnd"/>
      <w:r>
        <w:rPr>
          <w:rFonts w:ascii="Arial" w:eastAsia="Arial" w:hAnsi="Arial" w:cs="Arial"/>
          <w:spacing w:val="47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pl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46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etc</w:t>
      </w:r>
      <w:r>
        <w:rPr>
          <w:rFonts w:ascii="Arial" w:eastAsia="Arial" w:hAnsi="Arial" w:cs="Arial"/>
          <w:spacing w:val="-1"/>
          <w:sz w:val="27"/>
          <w:szCs w:val="27"/>
        </w:rPr>
        <w:t>.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ing</w:t>
      </w:r>
      <w:proofErr w:type="spellEnd"/>
      <w:r>
        <w:rPr>
          <w:rFonts w:ascii="Arial" w:eastAsia="Arial" w:hAnsi="Arial" w:cs="Arial"/>
          <w:spacing w:val="48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4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4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z w:val="27"/>
          <w:szCs w:val="27"/>
        </w:rPr>
        <w:t>e Th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 12</w:t>
      </w:r>
      <w:r>
        <w:rPr>
          <w:rFonts w:ascii="Arial" w:eastAsia="Arial" w:hAnsi="Arial" w:cs="Arial"/>
          <w:spacing w:val="-3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es</w:t>
      </w:r>
      <w:proofErr w:type="spellEnd"/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6"/>
          <w:sz w:val="27"/>
          <w:szCs w:val="27"/>
        </w:rPr>
        <w:t>.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rk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1</w:t>
      </w:r>
      <w:r>
        <w:rPr>
          <w:rFonts w:ascii="Arial" w:eastAsia="Arial" w:hAnsi="Arial" w:cs="Arial"/>
          <w:sz w:val="27"/>
          <w:szCs w:val="27"/>
        </w:rPr>
        <w:t>9</w:t>
      </w:r>
      <w:r>
        <w:rPr>
          <w:rFonts w:ascii="Arial" w:eastAsia="Arial" w:hAnsi="Arial" w:cs="Arial"/>
          <w:spacing w:val="1"/>
          <w:sz w:val="27"/>
          <w:szCs w:val="27"/>
        </w:rPr>
        <w:t>9</w:t>
      </w:r>
      <w:r>
        <w:rPr>
          <w:rFonts w:ascii="Arial" w:eastAsia="Arial" w:hAnsi="Arial" w:cs="Arial"/>
          <w:sz w:val="27"/>
          <w:szCs w:val="27"/>
        </w:rPr>
        <w:t xml:space="preserve">8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emb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2"/>
          <w:sz w:val="27"/>
          <w:szCs w:val="27"/>
        </w:rPr>
        <w:t>20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2"/>
          <w:sz w:val="27"/>
          <w:szCs w:val="27"/>
        </w:rPr>
        <w:t>6</w:t>
      </w:r>
      <w:r>
        <w:rPr>
          <w:rFonts w:ascii="Arial" w:eastAsia="Arial" w:hAnsi="Arial" w:cs="Arial"/>
          <w:sz w:val="27"/>
          <w:szCs w:val="27"/>
        </w:rPr>
        <w:t xml:space="preserve">. </w:t>
      </w:r>
      <w:proofErr w:type="gramStart"/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spo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sib</w:t>
      </w:r>
      <w:r>
        <w:rPr>
          <w:rFonts w:ascii="Arial" w:eastAsia="Arial" w:hAnsi="Arial" w:cs="Arial"/>
          <w:b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spacing w:val="-1"/>
          <w:sz w:val="27"/>
          <w:szCs w:val="27"/>
        </w:rPr>
        <w:t>li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es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ed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s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1"/>
          <w:sz w:val="27"/>
          <w:szCs w:val="27"/>
        </w:rPr>
        <w:t>As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st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ion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To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r>
        <w:rPr>
          <w:rFonts w:ascii="Arial" w:eastAsia="Arial" w:hAnsi="Arial" w:cs="Arial"/>
          <w:spacing w:val="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ec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or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ima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ely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7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 xml:space="preserve">on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he L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nd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before="62" w:line="300" w:lineRule="exact"/>
        <w:ind w:left="100" w:right="76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1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ater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em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ation</w:t>
      </w:r>
      <w:r>
        <w:rPr>
          <w:rFonts w:ascii="Arial" w:eastAsia="Arial" w:hAnsi="Arial" w:cs="Arial"/>
          <w:spacing w:val="1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Tr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g,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spacing w:line="360" w:lineRule="exact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position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position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St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g</w:t>
      </w:r>
      <w:r>
        <w:rPr>
          <w:rFonts w:ascii="Arial" w:eastAsia="Arial" w:hAnsi="Arial" w:cs="Arial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position w:val="-1"/>
          <w:sz w:val="27"/>
          <w:szCs w:val="27"/>
        </w:rPr>
        <w:t>W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i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s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>o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du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c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t</w:t>
      </w:r>
      <w:r>
        <w:rPr>
          <w:rFonts w:ascii="Arial" w:eastAsia="Arial" w:hAnsi="Arial" w:cs="Arial"/>
          <w:position w:val="-1"/>
          <w:sz w:val="27"/>
          <w:szCs w:val="27"/>
        </w:rPr>
        <w:t>ion.</w:t>
      </w:r>
      <w:proofErr w:type="gramEnd"/>
    </w:p>
    <w:p w:rsidR="009A0ACD" w:rsidRDefault="00105378">
      <w:pPr>
        <w:spacing w:before="2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pacing w:val="-1"/>
          <w:sz w:val="31"/>
          <w:szCs w:val="31"/>
        </w:rPr>
        <w:t></w:t>
      </w:r>
      <w:r>
        <w:rPr>
          <w:rFonts w:ascii="Symbol" w:eastAsia="Symbol" w:hAnsi="Symbol" w:cs="Symbol"/>
          <w:spacing w:val="-1"/>
          <w:sz w:val="31"/>
          <w:szCs w:val="31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ll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4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e.</w:t>
      </w:r>
      <w:proofErr w:type="gramEnd"/>
    </w:p>
    <w:p w:rsidR="009A0ACD" w:rsidRDefault="009A0ACD">
      <w:pPr>
        <w:spacing w:before="5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71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5)</w:t>
      </w:r>
      <w:r>
        <w:rPr>
          <w:rFonts w:ascii="Arial" w:eastAsia="Arial" w:hAnsi="Arial" w:cs="Arial"/>
          <w:spacing w:val="68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mp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6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67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2"/>
          <w:sz w:val="27"/>
          <w:szCs w:val="27"/>
        </w:rPr>
        <w:t>M</w:t>
      </w:r>
      <w:r>
        <w:rPr>
          <w:rFonts w:ascii="Arial" w:eastAsia="Arial" w:hAnsi="Arial" w:cs="Arial"/>
          <w:b/>
          <w:spacing w:val="-1"/>
          <w:sz w:val="27"/>
          <w:szCs w:val="27"/>
        </w:rPr>
        <w:t>/</w:t>
      </w:r>
      <w:r>
        <w:rPr>
          <w:rFonts w:ascii="Arial" w:eastAsia="Arial" w:hAnsi="Arial" w:cs="Arial"/>
          <w:b/>
          <w:sz w:val="27"/>
          <w:szCs w:val="27"/>
        </w:rPr>
        <w:t>S</w:t>
      </w:r>
      <w:r>
        <w:rPr>
          <w:rFonts w:ascii="Arial" w:eastAsia="Arial" w:hAnsi="Arial" w:cs="Arial"/>
          <w:b/>
          <w:spacing w:val="63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sz w:val="27"/>
          <w:szCs w:val="27"/>
        </w:rPr>
        <w:t>re</w:t>
      </w:r>
      <w:r>
        <w:rPr>
          <w:rFonts w:ascii="Arial" w:eastAsia="Arial" w:hAnsi="Arial" w:cs="Arial"/>
          <w:b/>
          <w:spacing w:val="1"/>
          <w:sz w:val="27"/>
          <w:szCs w:val="27"/>
        </w:rPr>
        <w:t>c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x</w:t>
      </w:r>
      <w:proofErr w:type="spellEnd"/>
      <w:r>
        <w:rPr>
          <w:rFonts w:ascii="Arial" w:eastAsia="Arial" w:hAnsi="Arial" w:cs="Arial"/>
          <w:b/>
          <w:spacing w:val="67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>ub</w:t>
      </w:r>
      <w:r>
        <w:rPr>
          <w:rFonts w:ascii="Arial" w:eastAsia="Arial" w:hAnsi="Arial" w:cs="Arial"/>
          <w:b/>
          <w:spacing w:val="-3"/>
          <w:sz w:val="27"/>
          <w:szCs w:val="27"/>
        </w:rPr>
        <w:t>b</w:t>
      </w:r>
      <w:r>
        <w:rPr>
          <w:rFonts w:ascii="Arial" w:eastAsia="Arial" w:hAnsi="Arial" w:cs="Arial"/>
          <w:b/>
          <w:sz w:val="27"/>
          <w:szCs w:val="27"/>
        </w:rPr>
        <w:t>er</w:t>
      </w:r>
      <w:r>
        <w:rPr>
          <w:rFonts w:ascii="Arial" w:eastAsia="Arial" w:hAnsi="Arial" w:cs="Arial"/>
          <w:b/>
          <w:spacing w:val="6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ndu</w:t>
      </w:r>
      <w:r>
        <w:rPr>
          <w:rFonts w:ascii="Arial" w:eastAsia="Arial" w:hAnsi="Arial" w:cs="Arial"/>
          <w:b/>
          <w:spacing w:val="-2"/>
          <w:sz w:val="27"/>
          <w:szCs w:val="27"/>
        </w:rPr>
        <w:t>s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r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es</w:t>
      </w:r>
      <w:r>
        <w:rPr>
          <w:rFonts w:ascii="Arial" w:eastAsia="Arial" w:hAnsi="Arial" w:cs="Arial"/>
          <w:b/>
          <w:spacing w:val="7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,</w:t>
      </w:r>
      <w:r>
        <w:rPr>
          <w:rFonts w:ascii="Arial" w:eastAsia="Arial" w:hAnsi="Arial" w:cs="Arial"/>
          <w:b/>
          <w:spacing w:val="66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pacing w:val="1"/>
          <w:sz w:val="27"/>
          <w:szCs w:val="27"/>
        </w:rPr>
        <w:t>U</w:t>
      </w:r>
      <w:r>
        <w:rPr>
          <w:rFonts w:ascii="Arial" w:eastAsia="Arial" w:hAnsi="Arial" w:cs="Arial"/>
          <w:b/>
          <w:spacing w:val="-4"/>
          <w:sz w:val="27"/>
          <w:szCs w:val="27"/>
        </w:rPr>
        <w:t>m</w:t>
      </w:r>
      <w:r>
        <w:rPr>
          <w:rFonts w:ascii="Arial" w:eastAsia="Arial" w:hAnsi="Arial" w:cs="Arial"/>
          <w:b/>
          <w:sz w:val="27"/>
          <w:szCs w:val="27"/>
        </w:rPr>
        <w:t>e</w:t>
      </w:r>
      <w:r>
        <w:rPr>
          <w:rFonts w:ascii="Arial" w:eastAsia="Arial" w:hAnsi="Arial" w:cs="Arial"/>
          <w:b/>
          <w:spacing w:val="-2"/>
          <w:sz w:val="27"/>
          <w:szCs w:val="27"/>
        </w:rPr>
        <w:t>r</w:t>
      </w:r>
      <w:r>
        <w:rPr>
          <w:rFonts w:ascii="Arial" w:eastAsia="Arial" w:hAnsi="Arial" w:cs="Arial"/>
          <w:b/>
          <w:sz w:val="27"/>
          <w:szCs w:val="27"/>
        </w:rPr>
        <w:t>gaon</w:t>
      </w:r>
      <w:proofErr w:type="spellEnd"/>
      <w:r>
        <w:rPr>
          <w:rFonts w:ascii="Arial" w:eastAsia="Arial" w:hAnsi="Arial" w:cs="Arial"/>
          <w:b/>
          <w:spacing w:val="68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6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Of</w:t>
      </w:r>
      <w:r>
        <w:rPr>
          <w:rFonts w:ascii="Arial" w:eastAsia="Arial" w:hAnsi="Arial" w:cs="Arial"/>
          <w:spacing w:val="2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xt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om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z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.</w:t>
      </w:r>
      <w:r>
        <w:rPr>
          <w:rFonts w:ascii="Arial" w:eastAsia="Arial" w:hAnsi="Arial" w:cs="Arial"/>
          <w:spacing w:val="2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ns</w:t>
      </w:r>
      <w:r>
        <w:rPr>
          <w:rFonts w:ascii="Arial" w:eastAsia="Arial" w:hAnsi="Arial" w:cs="Arial"/>
          <w:spacing w:val="2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3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2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Tu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n 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 xml:space="preserve">er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 Th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2"/>
          <w:sz w:val="27"/>
          <w:szCs w:val="27"/>
        </w:rPr>
        <w:t>5</w:t>
      </w:r>
      <w:r>
        <w:rPr>
          <w:rFonts w:ascii="Arial" w:eastAsia="Arial" w:hAnsi="Arial" w:cs="Arial"/>
          <w:sz w:val="27"/>
          <w:szCs w:val="27"/>
        </w:rPr>
        <w:t xml:space="preserve">0 </w:t>
      </w:r>
      <w:proofErr w:type="spellStart"/>
      <w:r>
        <w:rPr>
          <w:rFonts w:ascii="Arial" w:eastAsia="Arial" w:hAnsi="Arial" w:cs="Arial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proofErr w:type="gramStart"/>
      <w:r>
        <w:rPr>
          <w:rFonts w:ascii="Arial" w:eastAsia="Arial" w:hAnsi="Arial" w:cs="Arial"/>
          <w:spacing w:val="-6"/>
          <w:sz w:val="27"/>
          <w:szCs w:val="27"/>
        </w:rPr>
        <w:t>,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proofErr w:type="spellEnd"/>
      <w:proofErr w:type="gramEnd"/>
      <w:r>
        <w:rPr>
          <w:rFonts w:ascii="Arial" w:eastAsia="Arial" w:hAnsi="Arial" w:cs="Arial"/>
          <w:sz w:val="27"/>
          <w:szCs w:val="27"/>
        </w:rPr>
        <w:t xml:space="preserve"> si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 1</w:t>
      </w:r>
      <w:r>
        <w:rPr>
          <w:rFonts w:ascii="Arial" w:eastAsia="Arial" w:hAnsi="Arial" w:cs="Arial"/>
          <w:spacing w:val="-2"/>
          <w:sz w:val="27"/>
          <w:szCs w:val="27"/>
        </w:rPr>
        <w:t>9</w:t>
      </w:r>
      <w:r>
        <w:rPr>
          <w:rFonts w:ascii="Arial" w:eastAsia="Arial" w:hAnsi="Arial" w:cs="Arial"/>
          <w:sz w:val="27"/>
          <w:szCs w:val="27"/>
        </w:rPr>
        <w:t xml:space="preserve">94 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 J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ly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1</w:t>
      </w:r>
      <w:r>
        <w:rPr>
          <w:rFonts w:ascii="Arial" w:eastAsia="Arial" w:hAnsi="Arial" w:cs="Arial"/>
          <w:spacing w:val="1"/>
          <w:sz w:val="27"/>
          <w:szCs w:val="27"/>
        </w:rPr>
        <w:t>9</w:t>
      </w:r>
      <w:r>
        <w:rPr>
          <w:rFonts w:ascii="Arial" w:eastAsia="Arial" w:hAnsi="Arial" w:cs="Arial"/>
          <w:spacing w:val="-2"/>
          <w:sz w:val="27"/>
          <w:szCs w:val="27"/>
        </w:rPr>
        <w:t>9</w:t>
      </w:r>
      <w:r>
        <w:rPr>
          <w:rFonts w:ascii="Arial" w:eastAsia="Arial" w:hAnsi="Arial" w:cs="Arial"/>
          <w:sz w:val="27"/>
          <w:szCs w:val="27"/>
        </w:rPr>
        <w:t xml:space="preserve">8. </w:t>
      </w:r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spo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sib</w:t>
      </w:r>
      <w:r>
        <w:rPr>
          <w:rFonts w:ascii="Arial" w:eastAsia="Arial" w:hAnsi="Arial" w:cs="Arial"/>
          <w:b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spacing w:val="-1"/>
          <w:sz w:val="27"/>
          <w:szCs w:val="27"/>
        </w:rPr>
        <w:t>li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 xml:space="preserve">es  </w:t>
      </w:r>
      <w:r>
        <w:rPr>
          <w:rFonts w:ascii="Arial" w:eastAsia="Arial" w:hAnsi="Arial" w:cs="Arial"/>
          <w:b/>
          <w:spacing w:val="5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:  </w:t>
      </w:r>
      <w:r>
        <w:rPr>
          <w:rFonts w:ascii="Arial" w:eastAsia="Arial" w:hAnsi="Arial" w:cs="Arial"/>
          <w:spacing w:val="43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rk</w:t>
      </w:r>
      <w:r>
        <w:rPr>
          <w:rFonts w:ascii="Arial" w:eastAsia="Arial" w:hAnsi="Arial" w:cs="Arial"/>
          <w:sz w:val="27"/>
          <w:szCs w:val="27"/>
        </w:rPr>
        <w:t xml:space="preserve">ed  </w:t>
      </w:r>
      <w:r>
        <w:rPr>
          <w:rFonts w:ascii="Arial" w:eastAsia="Arial" w:hAnsi="Arial" w:cs="Arial"/>
          <w:spacing w:val="5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s  </w:t>
      </w:r>
      <w:r>
        <w:rPr>
          <w:rFonts w:ascii="Arial" w:eastAsia="Arial" w:hAnsi="Arial" w:cs="Arial"/>
          <w:spacing w:val="5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  </w:t>
      </w:r>
      <w:r>
        <w:rPr>
          <w:rFonts w:ascii="Arial" w:eastAsia="Arial" w:hAnsi="Arial" w:cs="Arial"/>
          <w:spacing w:val="4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ainten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e/</w:t>
      </w:r>
      <w:r>
        <w:rPr>
          <w:rFonts w:ascii="Arial" w:eastAsia="Arial" w:hAnsi="Arial" w:cs="Arial"/>
          <w:spacing w:val="-4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ion  </w:t>
      </w:r>
      <w:r>
        <w:rPr>
          <w:rFonts w:ascii="Arial" w:eastAsia="Arial" w:hAnsi="Arial" w:cs="Arial"/>
          <w:spacing w:val="5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e</w:t>
      </w:r>
      <w:proofErr w:type="spellEnd"/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4"/>
          <w:sz w:val="27"/>
          <w:szCs w:val="27"/>
        </w:rPr>
        <w:t>(</w:t>
      </w:r>
      <w:proofErr w:type="gramStart"/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)</w:t>
      </w:r>
      <w:proofErr w:type="gramEnd"/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ima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ely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35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rs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2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n The L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line="34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position w:val="-1"/>
          <w:sz w:val="31"/>
          <w:szCs w:val="31"/>
        </w:rPr>
        <w:t>a)</w:t>
      </w:r>
      <w:r>
        <w:rPr>
          <w:rFonts w:ascii="Arial" w:eastAsia="Arial" w:hAnsi="Arial" w:cs="Arial"/>
          <w:b/>
          <w:spacing w:val="-2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31"/>
          <w:szCs w:val="31"/>
        </w:rPr>
        <w:t>M</w:t>
      </w:r>
      <w:r>
        <w:rPr>
          <w:rFonts w:ascii="Arial" w:eastAsia="Arial" w:hAnsi="Arial" w:cs="Arial"/>
          <w:b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n</w:t>
      </w:r>
      <w:r>
        <w:rPr>
          <w:rFonts w:ascii="Arial" w:eastAsia="Arial" w:hAnsi="Arial" w:cs="Arial"/>
          <w:b/>
          <w:position w:val="-1"/>
          <w:sz w:val="31"/>
          <w:szCs w:val="31"/>
        </w:rPr>
        <w:t>uf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position w:val="-1"/>
          <w:sz w:val="31"/>
          <w:szCs w:val="31"/>
        </w:rPr>
        <w:t>ct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u</w:t>
      </w:r>
      <w:r>
        <w:rPr>
          <w:rFonts w:ascii="Arial" w:eastAsia="Arial" w:hAnsi="Arial" w:cs="Arial"/>
          <w:b/>
          <w:position w:val="-1"/>
          <w:sz w:val="31"/>
          <w:szCs w:val="31"/>
        </w:rPr>
        <w:t>ring</w:t>
      </w:r>
      <w:r>
        <w:rPr>
          <w:rFonts w:ascii="Arial" w:eastAsia="Arial" w:hAnsi="Arial" w:cs="Arial"/>
          <w:b/>
          <w:spacing w:val="-13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b/>
          <w:spacing w:val="-5"/>
          <w:position w:val="-1"/>
          <w:sz w:val="31"/>
          <w:szCs w:val="31"/>
        </w:rPr>
        <w:t>A</w:t>
      </w:r>
      <w:r>
        <w:rPr>
          <w:rFonts w:ascii="Arial" w:eastAsia="Arial" w:hAnsi="Arial" w:cs="Arial"/>
          <w:b/>
          <w:position w:val="-1"/>
          <w:sz w:val="31"/>
          <w:szCs w:val="31"/>
        </w:rPr>
        <w:t>nd</w:t>
      </w:r>
      <w:r>
        <w:rPr>
          <w:rFonts w:ascii="Arial" w:eastAsia="Arial" w:hAnsi="Arial" w:cs="Arial"/>
          <w:b/>
          <w:spacing w:val="-1"/>
          <w:position w:val="-1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position w:val="-1"/>
          <w:sz w:val="31"/>
          <w:szCs w:val="31"/>
        </w:rPr>
        <w:t>Proc</w:t>
      </w:r>
      <w:r>
        <w:rPr>
          <w:rFonts w:ascii="Arial" w:eastAsia="Arial" w:hAnsi="Arial" w:cs="Arial"/>
          <w:b/>
          <w:spacing w:val="1"/>
          <w:position w:val="-1"/>
          <w:sz w:val="31"/>
          <w:szCs w:val="31"/>
        </w:rPr>
        <w:t>e</w:t>
      </w:r>
      <w:r>
        <w:rPr>
          <w:rFonts w:ascii="Arial" w:eastAsia="Arial" w:hAnsi="Arial" w:cs="Arial"/>
          <w:b/>
          <w:position w:val="-1"/>
          <w:sz w:val="31"/>
          <w:szCs w:val="31"/>
        </w:rPr>
        <w:t>ss</w:t>
      </w:r>
      <w:r>
        <w:rPr>
          <w:rFonts w:ascii="Arial" w:eastAsia="Arial" w:hAnsi="Arial" w:cs="Arial"/>
          <w:b/>
          <w:spacing w:val="-8"/>
          <w:position w:val="-1"/>
          <w:sz w:val="31"/>
          <w:szCs w:val="31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:</w:t>
      </w:r>
      <w:proofErr w:type="gramEnd"/>
    </w:p>
    <w:p w:rsidR="009A0ACD" w:rsidRDefault="00105378">
      <w:pPr>
        <w:spacing w:before="1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du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ion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 /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Op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at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on /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Tr</w:t>
      </w:r>
      <w:r>
        <w:rPr>
          <w:rFonts w:ascii="Arial" w:eastAsia="Arial" w:hAnsi="Arial" w:cs="Arial"/>
          <w:spacing w:val="-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 xml:space="preserve">le </w:t>
      </w:r>
      <w:r>
        <w:rPr>
          <w:rFonts w:ascii="Arial" w:eastAsia="Arial" w:hAnsi="Arial" w:cs="Arial"/>
          <w:spacing w:val="-2"/>
          <w:sz w:val="27"/>
          <w:szCs w:val="27"/>
        </w:rPr>
        <w:t>Sh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g,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  <w:proofErr w:type="gramEnd"/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 xml:space="preserve">p </w:t>
      </w:r>
      <w:r>
        <w:rPr>
          <w:rFonts w:ascii="Arial" w:eastAsia="Arial" w:hAnsi="Arial" w:cs="Arial"/>
          <w:spacing w:val="2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Fl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or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2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ie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2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Of </w:t>
      </w:r>
      <w:r>
        <w:rPr>
          <w:rFonts w:ascii="Arial" w:eastAsia="Arial" w:hAnsi="Arial" w:cs="Arial"/>
          <w:spacing w:val="2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hi</w:t>
      </w:r>
      <w:r>
        <w:rPr>
          <w:rFonts w:ascii="Arial" w:eastAsia="Arial" w:hAnsi="Arial" w:cs="Arial"/>
          <w:spacing w:val="-2"/>
          <w:sz w:val="27"/>
          <w:szCs w:val="27"/>
        </w:rPr>
        <w:t>ne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y </w:t>
      </w:r>
      <w:r>
        <w:rPr>
          <w:rFonts w:ascii="Arial" w:eastAsia="Arial" w:hAnsi="Arial" w:cs="Arial"/>
          <w:spacing w:val="1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nd </w:t>
      </w:r>
      <w:r>
        <w:rPr>
          <w:rFonts w:ascii="Arial" w:eastAsia="Arial" w:hAnsi="Arial" w:cs="Arial"/>
          <w:spacing w:val="2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ur</w:t>
      </w:r>
      <w:r>
        <w:rPr>
          <w:rFonts w:ascii="Arial" w:eastAsia="Arial" w:hAnsi="Arial" w:cs="Arial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2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 xml:space="preserve">s </w:t>
      </w:r>
      <w:r>
        <w:rPr>
          <w:rFonts w:ascii="Arial" w:eastAsia="Arial" w:hAnsi="Arial" w:cs="Arial"/>
          <w:spacing w:val="2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e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ntermi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,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et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C</w:t>
      </w:r>
      <w:r>
        <w:rPr>
          <w:rFonts w:ascii="Arial" w:eastAsia="Arial" w:hAnsi="Arial" w:cs="Arial"/>
          <w:sz w:val="27"/>
          <w:szCs w:val="27"/>
        </w:rPr>
        <w:t>al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pacing w:val="2"/>
          <w:sz w:val="27"/>
          <w:szCs w:val="27"/>
        </w:rPr>
        <w:t>i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 xml:space="preserve">ill, Lathe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achine,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on</w:t>
      </w:r>
      <w:r>
        <w:rPr>
          <w:rFonts w:ascii="Arial" w:eastAsia="Arial" w:hAnsi="Arial" w:cs="Arial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elat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d Uti</w:t>
      </w:r>
      <w:r>
        <w:rPr>
          <w:rFonts w:ascii="Arial" w:eastAsia="Arial" w:hAnsi="Arial" w:cs="Arial"/>
          <w:spacing w:val="-1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Li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n-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pacing w:val="-3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oil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ir C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 xml:space="preserve">oling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Et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105378">
      <w:pPr>
        <w:spacing w:before="2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St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5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nsp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ct</w:t>
      </w:r>
      <w:r>
        <w:rPr>
          <w:rFonts w:ascii="Arial" w:eastAsia="Arial" w:hAnsi="Arial" w:cs="Arial"/>
          <w:sz w:val="27"/>
          <w:szCs w:val="27"/>
        </w:rPr>
        <w:t>ion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ainten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nce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Of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A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 xml:space="preserve">l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hin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ili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y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nd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-2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9A0ACD">
      <w:pPr>
        <w:spacing w:before="9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 w:right="7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 xml:space="preserve">6)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mp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y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:</w:t>
      </w:r>
      <w:proofErr w:type="gramEnd"/>
      <w:r>
        <w:rPr>
          <w:rFonts w:ascii="Arial" w:eastAsia="Arial" w:hAnsi="Arial" w:cs="Arial"/>
          <w:b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2"/>
          <w:sz w:val="27"/>
          <w:szCs w:val="27"/>
        </w:rPr>
        <w:t>M</w:t>
      </w:r>
      <w:r>
        <w:rPr>
          <w:rFonts w:ascii="Arial" w:eastAsia="Arial" w:hAnsi="Arial" w:cs="Arial"/>
          <w:b/>
          <w:spacing w:val="-1"/>
          <w:sz w:val="27"/>
          <w:szCs w:val="27"/>
        </w:rPr>
        <w:t>/</w:t>
      </w:r>
      <w:r>
        <w:rPr>
          <w:rFonts w:ascii="Arial" w:eastAsia="Arial" w:hAnsi="Arial" w:cs="Arial"/>
          <w:b/>
          <w:sz w:val="27"/>
          <w:szCs w:val="27"/>
        </w:rPr>
        <w:t>S</w:t>
      </w:r>
      <w:r>
        <w:rPr>
          <w:rFonts w:ascii="Arial" w:eastAsia="Arial" w:hAnsi="Arial" w:cs="Arial"/>
          <w:b/>
          <w:spacing w:val="-1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z w:val="27"/>
          <w:szCs w:val="27"/>
        </w:rPr>
        <w:t>Man</w:t>
      </w:r>
      <w:r>
        <w:rPr>
          <w:rFonts w:ascii="Arial" w:eastAsia="Arial" w:hAnsi="Arial" w:cs="Arial"/>
          <w:b/>
          <w:spacing w:val="-2"/>
          <w:sz w:val="27"/>
          <w:szCs w:val="27"/>
        </w:rPr>
        <w:t>g</w:t>
      </w:r>
      <w:r>
        <w:rPr>
          <w:rFonts w:ascii="Arial" w:eastAsia="Arial" w:hAnsi="Arial" w:cs="Arial"/>
          <w:b/>
          <w:sz w:val="27"/>
          <w:szCs w:val="27"/>
        </w:rPr>
        <w:t>alam</w:t>
      </w:r>
      <w:proofErr w:type="spellEnd"/>
      <w:r>
        <w:rPr>
          <w:rFonts w:ascii="Arial" w:eastAsia="Arial" w:hAnsi="Arial" w:cs="Arial"/>
          <w:b/>
          <w:spacing w:val="-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b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sz w:val="27"/>
          <w:szCs w:val="27"/>
        </w:rPr>
        <w:t>har</w:t>
      </w:r>
      <w:r>
        <w:rPr>
          <w:rFonts w:ascii="Arial" w:eastAsia="Arial" w:hAnsi="Arial" w:cs="Arial"/>
          <w:b/>
          <w:spacing w:val="-3"/>
          <w:sz w:val="27"/>
          <w:szCs w:val="27"/>
        </w:rPr>
        <w:t>m</w:t>
      </w:r>
      <w:r>
        <w:rPr>
          <w:rFonts w:ascii="Arial" w:eastAsia="Arial" w:hAnsi="Arial" w:cs="Arial"/>
          <w:b/>
          <w:sz w:val="27"/>
          <w:szCs w:val="27"/>
        </w:rPr>
        <w:t>a</w:t>
      </w:r>
      <w:proofErr w:type="spellEnd"/>
      <w:r>
        <w:rPr>
          <w:rFonts w:ascii="Arial" w:eastAsia="Arial" w:hAnsi="Arial" w:cs="Arial"/>
          <w:b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spacing w:val="-2"/>
          <w:sz w:val="27"/>
          <w:szCs w:val="27"/>
        </w:rPr>
        <w:t>v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.</w:t>
      </w:r>
      <w:r>
        <w:rPr>
          <w:rFonts w:ascii="Arial" w:eastAsia="Arial" w:hAnsi="Arial" w:cs="Arial"/>
          <w:b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 xml:space="preserve">Ltd </w:t>
      </w:r>
      <w:proofErr w:type="spellStart"/>
      <w:r>
        <w:rPr>
          <w:rFonts w:ascii="Arial" w:eastAsia="Arial" w:hAnsi="Arial" w:cs="Arial"/>
          <w:b/>
          <w:spacing w:val="-1"/>
          <w:sz w:val="27"/>
          <w:szCs w:val="27"/>
        </w:rPr>
        <w:t>V</w:t>
      </w:r>
      <w:r>
        <w:rPr>
          <w:rFonts w:ascii="Arial" w:eastAsia="Arial" w:hAnsi="Arial" w:cs="Arial"/>
          <w:b/>
          <w:sz w:val="27"/>
          <w:szCs w:val="27"/>
        </w:rPr>
        <w:t>api</w:t>
      </w:r>
      <w:proofErr w:type="spellEnd"/>
      <w:r>
        <w:rPr>
          <w:rFonts w:ascii="Arial" w:eastAsia="Arial" w:hAnsi="Arial" w:cs="Arial"/>
          <w:b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1"/>
          <w:sz w:val="27"/>
          <w:szCs w:val="27"/>
        </w:rPr>
        <w:t>(</w:t>
      </w:r>
      <w:r>
        <w:rPr>
          <w:rFonts w:ascii="Arial" w:eastAsia="Arial" w:hAnsi="Arial" w:cs="Arial"/>
          <w:b/>
          <w:sz w:val="27"/>
          <w:szCs w:val="27"/>
        </w:rPr>
        <w:t>Gu</w:t>
      </w:r>
      <w:r>
        <w:rPr>
          <w:rFonts w:ascii="Arial" w:eastAsia="Arial" w:hAnsi="Arial" w:cs="Arial"/>
          <w:b/>
          <w:spacing w:val="-3"/>
          <w:sz w:val="27"/>
          <w:szCs w:val="27"/>
        </w:rPr>
        <w:t>j</w:t>
      </w:r>
      <w:r>
        <w:rPr>
          <w:rFonts w:ascii="Arial" w:eastAsia="Arial" w:hAnsi="Arial" w:cs="Arial"/>
          <w:b/>
          <w:sz w:val="27"/>
          <w:szCs w:val="27"/>
        </w:rPr>
        <w:t>ar</w:t>
      </w:r>
      <w:r>
        <w:rPr>
          <w:rFonts w:ascii="Arial" w:eastAsia="Arial" w:hAnsi="Arial" w:cs="Arial"/>
          <w:b/>
          <w:spacing w:val="-1"/>
          <w:sz w:val="27"/>
          <w:szCs w:val="27"/>
        </w:rPr>
        <w:t>a</w:t>
      </w:r>
      <w:r>
        <w:rPr>
          <w:rFonts w:ascii="Arial" w:eastAsia="Arial" w:hAnsi="Arial" w:cs="Arial"/>
          <w:b/>
          <w:spacing w:val="1"/>
          <w:sz w:val="27"/>
          <w:szCs w:val="27"/>
        </w:rPr>
        <w:t>ti</w:t>
      </w:r>
      <w:r>
        <w:rPr>
          <w:rFonts w:ascii="Arial" w:eastAsia="Arial" w:hAnsi="Arial" w:cs="Arial"/>
          <w:sz w:val="27"/>
          <w:szCs w:val="27"/>
        </w:rPr>
        <w:t xml:space="preserve">)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ed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ufa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ng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Of</w:t>
      </w:r>
      <w:r>
        <w:rPr>
          <w:rFonts w:ascii="Arial" w:eastAsia="Arial" w:hAnsi="Arial" w:cs="Arial"/>
          <w:spacing w:val="66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etro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68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For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ma</w:t>
      </w:r>
      <w:proofErr w:type="spellEnd"/>
      <w:r>
        <w:rPr>
          <w:rFonts w:ascii="Arial" w:eastAsia="Arial" w:hAnsi="Arial" w:cs="Arial"/>
          <w:spacing w:val="69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,</w:t>
      </w:r>
      <w:r>
        <w:rPr>
          <w:rFonts w:ascii="Arial" w:eastAsia="Arial" w:hAnsi="Arial" w:cs="Arial"/>
          <w:spacing w:val="7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ing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50</w:t>
      </w:r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spacing w:val="70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Of </w:t>
      </w:r>
      <w:proofErr w:type="spellStart"/>
      <w:r>
        <w:rPr>
          <w:rFonts w:ascii="Arial" w:eastAsia="Arial" w:hAnsi="Arial" w:cs="Arial"/>
          <w:sz w:val="27"/>
          <w:szCs w:val="27"/>
        </w:rPr>
        <w:t>Tu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3"/>
          <w:sz w:val="27"/>
          <w:szCs w:val="27"/>
        </w:rPr>
        <w:t>.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g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si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J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 xml:space="preserve">ne </w:t>
      </w:r>
      <w:r>
        <w:rPr>
          <w:rFonts w:ascii="Arial" w:eastAsia="Arial" w:hAnsi="Arial" w:cs="Arial"/>
          <w:spacing w:val="-2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>9</w:t>
      </w:r>
      <w:r>
        <w:rPr>
          <w:rFonts w:ascii="Arial" w:eastAsia="Arial" w:hAnsi="Arial" w:cs="Arial"/>
          <w:spacing w:val="-2"/>
          <w:sz w:val="27"/>
          <w:szCs w:val="27"/>
        </w:rPr>
        <w:t>9</w:t>
      </w:r>
      <w:r>
        <w:rPr>
          <w:rFonts w:ascii="Arial" w:eastAsia="Arial" w:hAnsi="Arial" w:cs="Arial"/>
          <w:sz w:val="27"/>
          <w:szCs w:val="27"/>
        </w:rPr>
        <w:t xml:space="preserve">3 </w:t>
      </w:r>
      <w:r>
        <w:rPr>
          <w:rFonts w:ascii="Arial" w:eastAsia="Arial" w:hAnsi="Arial" w:cs="Arial"/>
          <w:spacing w:val="-2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o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1</w:t>
      </w:r>
      <w:r>
        <w:rPr>
          <w:rFonts w:ascii="Arial" w:eastAsia="Arial" w:hAnsi="Arial" w:cs="Arial"/>
          <w:spacing w:val="-2"/>
          <w:sz w:val="27"/>
          <w:szCs w:val="27"/>
        </w:rPr>
        <w:t>9</w:t>
      </w:r>
      <w:r>
        <w:rPr>
          <w:rFonts w:ascii="Arial" w:eastAsia="Arial" w:hAnsi="Arial" w:cs="Arial"/>
          <w:sz w:val="27"/>
          <w:szCs w:val="27"/>
        </w:rPr>
        <w:t>9</w:t>
      </w:r>
      <w:r>
        <w:rPr>
          <w:rFonts w:ascii="Arial" w:eastAsia="Arial" w:hAnsi="Arial" w:cs="Arial"/>
          <w:spacing w:val="1"/>
          <w:sz w:val="27"/>
          <w:szCs w:val="27"/>
        </w:rPr>
        <w:t>4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b/>
          <w:spacing w:val="1"/>
          <w:sz w:val="27"/>
          <w:szCs w:val="27"/>
        </w:rPr>
        <w:t>R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spo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sib</w:t>
      </w:r>
      <w:r>
        <w:rPr>
          <w:rFonts w:ascii="Arial" w:eastAsia="Arial" w:hAnsi="Arial" w:cs="Arial"/>
          <w:b/>
          <w:spacing w:val="-2"/>
          <w:sz w:val="27"/>
          <w:szCs w:val="27"/>
        </w:rPr>
        <w:t>i</w:t>
      </w:r>
      <w:r>
        <w:rPr>
          <w:rFonts w:ascii="Arial" w:eastAsia="Arial" w:hAnsi="Arial" w:cs="Arial"/>
          <w:b/>
          <w:spacing w:val="-1"/>
          <w:sz w:val="27"/>
          <w:szCs w:val="27"/>
        </w:rPr>
        <w:t>li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1"/>
          <w:sz w:val="27"/>
          <w:szCs w:val="27"/>
        </w:rPr>
        <w:t>i</w:t>
      </w:r>
      <w:r>
        <w:rPr>
          <w:rFonts w:ascii="Arial" w:eastAsia="Arial" w:hAnsi="Arial" w:cs="Arial"/>
          <w:b/>
          <w:sz w:val="27"/>
          <w:szCs w:val="27"/>
        </w:rPr>
        <w:t>es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ed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s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 T</w:t>
      </w:r>
      <w:r>
        <w:rPr>
          <w:rFonts w:ascii="Arial" w:eastAsia="Arial" w:hAnsi="Arial" w:cs="Arial"/>
          <w:spacing w:val="-3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e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-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g</w:t>
      </w:r>
      <w:r>
        <w:rPr>
          <w:rFonts w:ascii="Arial" w:eastAsia="Arial" w:hAnsi="Arial" w:cs="Arial"/>
          <w:sz w:val="27"/>
          <w:szCs w:val="27"/>
        </w:rPr>
        <w:t xml:space="preserve">er 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 xml:space="preserve">ing </w:t>
      </w:r>
      <w:r>
        <w:rPr>
          <w:rFonts w:ascii="Arial" w:eastAsia="Arial" w:hAnsi="Arial" w:cs="Arial"/>
          <w:spacing w:val="6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50 </w:t>
      </w:r>
      <w:r>
        <w:rPr>
          <w:rFonts w:ascii="Arial" w:eastAsia="Arial" w:hAnsi="Arial" w:cs="Arial"/>
          <w:spacing w:val="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es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Of </w:t>
      </w:r>
      <w:r>
        <w:rPr>
          <w:rFonts w:ascii="Arial" w:eastAsia="Arial" w:hAnsi="Arial" w:cs="Arial"/>
          <w:spacing w:val="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s 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d </w:t>
      </w:r>
      <w:r>
        <w:rPr>
          <w:rFonts w:ascii="Arial" w:eastAsia="Arial" w:hAnsi="Arial" w:cs="Arial"/>
          <w:spacing w:val="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ima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ely  50</w:t>
      </w:r>
    </w:p>
    <w:p w:rsidR="009A0ACD" w:rsidRDefault="00105378">
      <w:pPr>
        <w:spacing w:before="1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</w:t>
      </w:r>
      <w:r>
        <w:rPr>
          <w:rFonts w:ascii="Arial" w:eastAsia="Arial" w:hAnsi="Arial" w:cs="Arial"/>
          <w:spacing w:val="-2"/>
          <w:sz w:val="27"/>
          <w:szCs w:val="27"/>
        </w:rPr>
        <w:t>Do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 xml:space="preserve">n </w:t>
      </w:r>
      <w:proofErr w:type="gramStart"/>
      <w:r>
        <w:rPr>
          <w:rFonts w:ascii="Arial" w:eastAsia="Arial" w:hAnsi="Arial" w:cs="Arial"/>
          <w:sz w:val="27"/>
          <w:szCs w:val="27"/>
        </w:rPr>
        <w:t>The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L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er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e.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z w:val="27"/>
          <w:szCs w:val="27"/>
        </w:rPr>
        <w:t>a)</w:t>
      </w:r>
      <w:r>
        <w:rPr>
          <w:rFonts w:ascii="Arial" w:eastAsia="Arial" w:hAnsi="Arial" w:cs="Arial"/>
          <w:b/>
          <w:spacing w:val="-2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b/>
          <w:spacing w:val="2"/>
          <w:sz w:val="27"/>
          <w:szCs w:val="27"/>
        </w:rPr>
        <w:t>M</w:t>
      </w:r>
      <w:r>
        <w:rPr>
          <w:rFonts w:ascii="Arial" w:eastAsia="Arial" w:hAnsi="Arial" w:cs="Arial"/>
          <w:b/>
          <w:sz w:val="27"/>
          <w:szCs w:val="27"/>
        </w:rPr>
        <w:t>ai</w:t>
      </w:r>
      <w:r>
        <w:rPr>
          <w:rFonts w:ascii="Arial" w:eastAsia="Arial" w:hAnsi="Arial" w:cs="Arial"/>
          <w:b/>
          <w:spacing w:val="-3"/>
          <w:sz w:val="27"/>
          <w:szCs w:val="27"/>
        </w:rPr>
        <w:t>n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na</w:t>
      </w:r>
      <w:r>
        <w:rPr>
          <w:rFonts w:ascii="Arial" w:eastAsia="Arial" w:hAnsi="Arial" w:cs="Arial"/>
          <w:b/>
          <w:spacing w:val="-2"/>
          <w:sz w:val="27"/>
          <w:szCs w:val="27"/>
        </w:rPr>
        <w:t>n</w:t>
      </w:r>
      <w:r>
        <w:rPr>
          <w:rFonts w:ascii="Arial" w:eastAsia="Arial" w:hAnsi="Arial" w:cs="Arial"/>
          <w:b/>
          <w:sz w:val="27"/>
          <w:szCs w:val="27"/>
        </w:rPr>
        <w:t>ce</w:t>
      </w:r>
      <w:r>
        <w:rPr>
          <w:rFonts w:ascii="Arial" w:eastAsia="Arial" w:hAnsi="Arial" w:cs="Arial"/>
          <w:b/>
          <w:spacing w:val="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  <w:sectPr w:rsidR="009A0ACD">
          <w:pgSz w:w="12240" w:h="15840"/>
          <w:pgMar w:top="1400" w:right="1320" w:bottom="280" w:left="1340" w:header="720" w:footer="720" w:gutter="0"/>
          <w:cols w:space="720"/>
        </w:sect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ainten</w:t>
      </w:r>
      <w:r>
        <w:rPr>
          <w:rFonts w:ascii="Arial" w:eastAsia="Arial" w:hAnsi="Arial" w:cs="Arial"/>
          <w:spacing w:val="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</w:t>
      </w:r>
    </w:p>
    <w:p w:rsidR="009A0ACD" w:rsidRDefault="00105378">
      <w:pPr>
        <w:spacing w:before="57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lastRenderedPageBreak/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z w:val="27"/>
          <w:szCs w:val="27"/>
        </w:rPr>
        <w:t>Ge</w:t>
      </w:r>
      <w:r>
        <w:rPr>
          <w:rFonts w:ascii="Arial" w:eastAsia="Arial" w:hAnsi="Arial" w:cs="Arial"/>
          <w:spacing w:val="-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al </w:t>
      </w:r>
      <w:r>
        <w:rPr>
          <w:rFonts w:ascii="Arial" w:eastAsia="Arial" w:hAnsi="Arial" w:cs="Arial"/>
          <w:spacing w:val="-4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ainte</w:t>
      </w:r>
      <w:r>
        <w:rPr>
          <w:rFonts w:ascii="Arial" w:eastAsia="Arial" w:hAnsi="Arial" w:cs="Arial"/>
          <w:spacing w:val="-2"/>
          <w:sz w:val="27"/>
          <w:szCs w:val="27"/>
        </w:rPr>
        <w:t>na</w:t>
      </w:r>
      <w:r>
        <w:rPr>
          <w:rFonts w:ascii="Arial" w:eastAsia="Arial" w:hAnsi="Arial" w:cs="Arial"/>
          <w:sz w:val="27"/>
          <w:szCs w:val="27"/>
        </w:rPr>
        <w:t>nce</w:t>
      </w:r>
    </w:p>
    <w:p w:rsidR="009A0ACD" w:rsidRDefault="009A0ACD">
      <w:pPr>
        <w:spacing w:before="7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/>
        <w:rPr>
          <w:rFonts w:ascii="Arial" w:eastAsia="Arial" w:hAnsi="Arial" w:cs="Arial"/>
          <w:sz w:val="31"/>
          <w:szCs w:val="31"/>
        </w:rPr>
      </w:pPr>
      <w:proofErr w:type="gramStart"/>
      <w:r>
        <w:rPr>
          <w:rFonts w:ascii="Arial" w:eastAsia="Arial" w:hAnsi="Arial" w:cs="Arial"/>
          <w:b/>
          <w:sz w:val="31"/>
          <w:szCs w:val="31"/>
        </w:rPr>
        <w:t>Edu</w:t>
      </w:r>
      <w:r>
        <w:rPr>
          <w:rFonts w:ascii="Arial" w:eastAsia="Arial" w:hAnsi="Arial" w:cs="Arial"/>
          <w:b/>
          <w:spacing w:val="1"/>
          <w:sz w:val="31"/>
          <w:szCs w:val="31"/>
        </w:rPr>
        <w:t>c</w:t>
      </w:r>
      <w:r>
        <w:rPr>
          <w:rFonts w:ascii="Arial" w:eastAsia="Arial" w:hAnsi="Arial" w:cs="Arial"/>
          <w:b/>
          <w:sz w:val="31"/>
          <w:szCs w:val="31"/>
        </w:rPr>
        <w:t>at</w:t>
      </w:r>
      <w:r>
        <w:rPr>
          <w:rFonts w:ascii="Arial" w:eastAsia="Arial" w:hAnsi="Arial" w:cs="Arial"/>
          <w:b/>
          <w:spacing w:val="1"/>
          <w:sz w:val="31"/>
          <w:szCs w:val="31"/>
        </w:rPr>
        <w:t>i</w:t>
      </w:r>
      <w:r>
        <w:rPr>
          <w:rFonts w:ascii="Arial" w:eastAsia="Arial" w:hAnsi="Arial" w:cs="Arial"/>
          <w:b/>
          <w:sz w:val="31"/>
          <w:szCs w:val="31"/>
        </w:rPr>
        <w:t>on</w:t>
      </w:r>
      <w:r>
        <w:rPr>
          <w:rFonts w:ascii="Arial" w:eastAsia="Arial" w:hAnsi="Arial" w:cs="Arial"/>
          <w:b/>
          <w:spacing w:val="-9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:</w:t>
      </w:r>
      <w:proofErr w:type="gramEnd"/>
    </w:p>
    <w:p w:rsidR="009A0ACD" w:rsidRDefault="00105378">
      <w:pPr>
        <w:spacing w:before="9" w:line="340" w:lineRule="exact"/>
        <w:ind w:left="100" w:right="71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sz w:val="31"/>
          <w:szCs w:val="31"/>
        </w:rPr>
        <w:t>Di</w:t>
      </w:r>
      <w:r>
        <w:rPr>
          <w:rFonts w:ascii="Arial" w:eastAsia="Arial" w:hAnsi="Arial" w:cs="Arial"/>
          <w:spacing w:val="1"/>
          <w:sz w:val="31"/>
          <w:szCs w:val="31"/>
        </w:rPr>
        <w:t>p</w:t>
      </w:r>
      <w:r>
        <w:rPr>
          <w:rFonts w:ascii="Arial" w:eastAsia="Arial" w:hAnsi="Arial" w:cs="Arial"/>
          <w:sz w:val="31"/>
          <w:szCs w:val="31"/>
        </w:rPr>
        <w:t>l</w:t>
      </w:r>
      <w:r>
        <w:rPr>
          <w:rFonts w:ascii="Arial" w:eastAsia="Arial" w:hAnsi="Arial" w:cs="Arial"/>
          <w:spacing w:val="1"/>
          <w:sz w:val="31"/>
          <w:szCs w:val="31"/>
        </w:rPr>
        <w:t>o</w:t>
      </w:r>
      <w:r>
        <w:rPr>
          <w:rFonts w:ascii="Arial" w:eastAsia="Arial" w:hAnsi="Arial" w:cs="Arial"/>
          <w:spacing w:val="-1"/>
          <w:sz w:val="31"/>
          <w:szCs w:val="31"/>
        </w:rPr>
        <w:t>m</w:t>
      </w:r>
      <w:r>
        <w:rPr>
          <w:rFonts w:ascii="Arial" w:eastAsia="Arial" w:hAnsi="Arial" w:cs="Arial"/>
          <w:sz w:val="31"/>
          <w:szCs w:val="31"/>
        </w:rPr>
        <w:t>a</w:t>
      </w:r>
      <w:r>
        <w:rPr>
          <w:rFonts w:ascii="Arial" w:eastAsia="Arial" w:hAnsi="Arial" w:cs="Arial"/>
          <w:spacing w:val="49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sz w:val="31"/>
          <w:szCs w:val="31"/>
        </w:rPr>
        <w:t>In</w:t>
      </w:r>
      <w:proofErr w:type="gramEnd"/>
      <w:r>
        <w:rPr>
          <w:rFonts w:ascii="Arial" w:eastAsia="Arial" w:hAnsi="Arial" w:cs="Arial"/>
          <w:spacing w:val="58"/>
          <w:sz w:val="31"/>
          <w:szCs w:val="31"/>
        </w:rPr>
        <w:t xml:space="preserve"> </w:t>
      </w:r>
      <w:r>
        <w:rPr>
          <w:rFonts w:ascii="Arial" w:eastAsia="Arial" w:hAnsi="Arial" w:cs="Arial"/>
          <w:spacing w:val="-1"/>
          <w:sz w:val="31"/>
          <w:szCs w:val="31"/>
        </w:rPr>
        <w:t>M</w:t>
      </w:r>
      <w:r>
        <w:rPr>
          <w:rFonts w:ascii="Arial" w:eastAsia="Arial" w:hAnsi="Arial" w:cs="Arial"/>
          <w:sz w:val="31"/>
          <w:szCs w:val="31"/>
        </w:rPr>
        <w:t>e</w:t>
      </w:r>
      <w:r>
        <w:rPr>
          <w:rFonts w:ascii="Arial" w:eastAsia="Arial" w:hAnsi="Arial" w:cs="Arial"/>
          <w:spacing w:val="2"/>
          <w:sz w:val="31"/>
          <w:szCs w:val="31"/>
        </w:rPr>
        <w:t>c</w:t>
      </w:r>
      <w:r>
        <w:rPr>
          <w:rFonts w:ascii="Arial" w:eastAsia="Arial" w:hAnsi="Arial" w:cs="Arial"/>
          <w:spacing w:val="-2"/>
          <w:sz w:val="31"/>
          <w:szCs w:val="31"/>
        </w:rPr>
        <w:t>h</w:t>
      </w:r>
      <w:r>
        <w:rPr>
          <w:rFonts w:ascii="Arial" w:eastAsia="Arial" w:hAnsi="Arial" w:cs="Arial"/>
          <w:sz w:val="31"/>
          <w:szCs w:val="31"/>
        </w:rPr>
        <w:t>a</w:t>
      </w:r>
      <w:r>
        <w:rPr>
          <w:rFonts w:ascii="Arial" w:eastAsia="Arial" w:hAnsi="Arial" w:cs="Arial"/>
          <w:spacing w:val="1"/>
          <w:sz w:val="31"/>
          <w:szCs w:val="31"/>
        </w:rPr>
        <w:t>n</w:t>
      </w:r>
      <w:r>
        <w:rPr>
          <w:rFonts w:ascii="Arial" w:eastAsia="Arial" w:hAnsi="Arial" w:cs="Arial"/>
          <w:sz w:val="31"/>
          <w:szCs w:val="31"/>
        </w:rPr>
        <w:t>i</w:t>
      </w:r>
      <w:r>
        <w:rPr>
          <w:rFonts w:ascii="Arial" w:eastAsia="Arial" w:hAnsi="Arial" w:cs="Arial"/>
          <w:spacing w:val="2"/>
          <w:sz w:val="31"/>
          <w:szCs w:val="31"/>
        </w:rPr>
        <w:t>c</w:t>
      </w:r>
      <w:r>
        <w:rPr>
          <w:rFonts w:ascii="Arial" w:eastAsia="Arial" w:hAnsi="Arial" w:cs="Arial"/>
          <w:sz w:val="31"/>
          <w:szCs w:val="31"/>
        </w:rPr>
        <w:t>al</w:t>
      </w:r>
      <w:r>
        <w:rPr>
          <w:rFonts w:ascii="Arial" w:eastAsia="Arial" w:hAnsi="Arial" w:cs="Arial"/>
          <w:spacing w:val="43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En</w:t>
      </w:r>
      <w:r>
        <w:rPr>
          <w:rFonts w:ascii="Arial" w:eastAsia="Arial" w:hAnsi="Arial" w:cs="Arial"/>
          <w:spacing w:val="1"/>
          <w:sz w:val="31"/>
          <w:szCs w:val="31"/>
        </w:rPr>
        <w:t>g</w:t>
      </w:r>
      <w:r>
        <w:rPr>
          <w:rFonts w:ascii="Arial" w:eastAsia="Arial" w:hAnsi="Arial" w:cs="Arial"/>
          <w:sz w:val="31"/>
          <w:szCs w:val="31"/>
        </w:rPr>
        <w:t>ineer</w:t>
      </w:r>
      <w:r>
        <w:rPr>
          <w:rFonts w:ascii="Arial" w:eastAsia="Arial" w:hAnsi="Arial" w:cs="Arial"/>
          <w:spacing w:val="1"/>
          <w:sz w:val="31"/>
          <w:szCs w:val="31"/>
        </w:rPr>
        <w:t>i</w:t>
      </w:r>
      <w:r>
        <w:rPr>
          <w:rFonts w:ascii="Arial" w:eastAsia="Arial" w:hAnsi="Arial" w:cs="Arial"/>
          <w:spacing w:val="-2"/>
          <w:sz w:val="31"/>
          <w:szCs w:val="31"/>
        </w:rPr>
        <w:t>n</w:t>
      </w:r>
      <w:r>
        <w:rPr>
          <w:rFonts w:ascii="Arial" w:eastAsia="Arial" w:hAnsi="Arial" w:cs="Arial"/>
          <w:sz w:val="31"/>
          <w:szCs w:val="31"/>
        </w:rPr>
        <w:t>g</w:t>
      </w:r>
      <w:r>
        <w:rPr>
          <w:rFonts w:ascii="Arial" w:eastAsia="Arial" w:hAnsi="Arial" w:cs="Arial"/>
          <w:spacing w:val="44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Fr</w:t>
      </w:r>
      <w:r>
        <w:rPr>
          <w:rFonts w:ascii="Arial" w:eastAsia="Arial" w:hAnsi="Arial" w:cs="Arial"/>
          <w:spacing w:val="1"/>
          <w:sz w:val="31"/>
          <w:szCs w:val="31"/>
        </w:rPr>
        <w:t>o</w:t>
      </w:r>
      <w:r>
        <w:rPr>
          <w:rFonts w:ascii="Arial" w:eastAsia="Arial" w:hAnsi="Arial" w:cs="Arial"/>
          <w:sz w:val="31"/>
          <w:szCs w:val="31"/>
        </w:rPr>
        <w:t>m</w:t>
      </w:r>
      <w:r>
        <w:rPr>
          <w:rFonts w:ascii="Arial" w:eastAsia="Arial" w:hAnsi="Arial" w:cs="Arial"/>
          <w:spacing w:val="52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Sir,</w:t>
      </w:r>
      <w:r>
        <w:rPr>
          <w:rFonts w:ascii="Arial" w:eastAsia="Arial" w:hAnsi="Arial" w:cs="Arial"/>
          <w:spacing w:val="61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B.P</w:t>
      </w:r>
      <w:r>
        <w:rPr>
          <w:rFonts w:ascii="Arial" w:eastAsia="Arial" w:hAnsi="Arial" w:cs="Arial"/>
          <w:spacing w:val="-2"/>
          <w:sz w:val="31"/>
          <w:szCs w:val="31"/>
        </w:rPr>
        <w:t>.T</w:t>
      </w:r>
      <w:r>
        <w:rPr>
          <w:rFonts w:ascii="Arial" w:eastAsia="Arial" w:hAnsi="Arial" w:cs="Arial"/>
          <w:sz w:val="31"/>
          <w:szCs w:val="31"/>
        </w:rPr>
        <w:t>.I</w:t>
      </w:r>
      <w:r>
        <w:rPr>
          <w:rFonts w:ascii="Arial" w:eastAsia="Arial" w:hAnsi="Arial" w:cs="Arial"/>
          <w:spacing w:val="61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Bh</w:t>
      </w:r>
      <w:r>
        <w:rPr>
          <w:rFonts w:ascii="Arial" w:eastAsia="Arial" w:hAnsi="Arial" w:cs="Arial"/>
          <w:spacing w:val="1"/>
          <w:sz w:val="31"/>
          <w:szCs w:val="31"/>
        </w:rPr>
        <w:t>av</w:t>
      </w:r>
      <w:r>
        <w:rPr>
          <w:rFonts w:ascii="Arial" w:eastAsia="Arial" w:hAnsi="Arial" w:cs="Arial"/>
          <w:sz w:val="31"/>
          <w:szCs w:val="31"/>
        </w:rPr>
        <w:t>n</w:t>
      </w:r>
      <w:r>
        <w:rPr>
          <w:rFonts w:ascii="Arial" w:eastAsia="Arial" w:hAnsi="Arial" w:cs="Arial"/>
          <w:spacing w:val="1"/>
          <w:sz w:val="31"/>
          <w:szCs w:val="31"/>
        </w:rPr>
        <w:t>a</w:t>
      </w:r>
      <w:r>
        <w:rPr>
          <w:rFonts w:ascii="Arial" w:eastAsia="Arial" w:hAnsi="Arial" w:cs="Arial"/>
          <w:sz w:val="31"/>
          <w:szCs w:val="31"/>
        </w:rPr>
        <w:t>g</w:t>
      </w:r>
      <w:r>
        <w:rPr>
          <w:rFonts w:ascii="Arial" w:eastAsia="Arial" w:hAnsi="Arial" w:cs="Arial"/>
          <w:spacing w:val="1"/>
          <w:sz w:val="31"/>
          <w:szCs w:val="31"/>
        </w:rPr>
        <w:t>a</w:t>
      </w:r>
      <w:r>
        <w:rPr>
          <w:rFonts w:ascii="Arial" w:eastAsia="Arial" w:hAnsi="Arial" w:cs="Arial"/>
          <w:sz w:val="31"/>
          <w:szCs w:val="31"/>
        </w:rPr>
        <w:t>r, Gu</w:t>
      </w:r>
      <w:r>
        <w:rPr>
          <w:rFonts w:ascii="Arial" w:eastAsia="Arial" w:hAnsi="Arial" w:cs="Arial"/>
          <w:spacing w:val="-2"/>
          <w:sz w:val="31"/>
          <w:szCs w:val="31"/>
        </w:rPr>
        <w:t>j</w:t>
      </w:r>
      <w:r>
        <w:rPr>
          <w:rFonts w:ascii="Arial" w:eastAsia="Arial" w:hAnsi="Arial" w:cs="Arial"/>
          <w:sz w:val="31"/>
          <w:szCs w:val="31"/>
        </w:rPr>
        <w:t>ar</w:t>
      </w:r>
      <w:r>
        <w:rPr>
          <w:rFonts w:ascii="Arial" w:eastAsia="Arial" w:hAnsi="Arial" w:cs="Arial"/>
          <w:spacing w:val="1"/>
          <w:sz w:val="31"/>
          <w:szCs w:val="31"/>
        </w:rPr>
        <w:t>a</w:t>
      </w:r>
      <w:r>
        <w:rPr>
          <w:rFonts w:ascii="Arial" w:eastAsia="Arial" w:hAnsi="Arial" w:cs="Arial"/>
          <w:sz w:val="31"/>
          <w:szCs w:val="31"/>
        </w:rPr>
        <w:t>t.</w:t>
      </w:r>
    </w:p>
    <w:p w:rsidR="009A0ACD" w:rsidRDefault="00105378">
      <w:pPr>
        <w:spacing w:line="340" w:lineRule="exact"/>
        <w:ind w:left="100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spacing w:val="-1"/>
          <w:sz w:val="31"/>
          <w:szCs w:val="31"/>
        </w:rPr>
        <w:t>M</w:t>
      </w:r>
      <w:r>
        <w:rPr>
          <w:rFonts w:ascii="Arial" w:eastAsia="Arial" w:hAnsi="Arial" w:cs="Arial"/>
          <w:sz w:val="31"/>
          <w:szCs w:val="31"/>
        </w:rPr>
        <w:t>BA</w:t>
      </w:r>
      <w:r>
        <w:rPr>
          <w:rFonts w:ascii="Arial" w:eastAsia="Arial" w:hAnsi="Arial" w:cs="Arial"/>
          <w:spacing w:val="-3"/>
          <w:sz w:val="31"/>
          <w:szCs w:val="31"/>
        </w:rPr>
        <w:t xml:space="preserve"> </w:t>
      </w:r>
      <w:r>
        <w:rPr>
          <w:rFonts w:ascii="Arial" w:eastAsia="Arial" w:hAnsi="Arial" w:cs="Arial"/>
          <w:spacing w:val="1"/>
          <w:sz w:val="31"/>
          <w:szCs w:val="31"/>
        </w:rPr>
        <w:t>i</w:t>
      </w:r>
      <w:r>
        <w:rPr>
          <w:rFonts w:ascii="Arial" w:eastAsia="Arial" w:hAnsi="Arial" w:cs="Arial"/>
          <w:sz w:val="31"/>
          <w:szCs w:val="31"/>
        </w:rPr>
        <w:t>n</w:t>
      </w:r>
      <w:r>
        <w:rPr>
          <w:rFonts w:ascii="Arial" w:eastAsia="Arial" w:hAnsi="Arial" w:cs="Arial"/>
          <w:spacing w:val="-2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Oper</w:t>
      </w:r>
      <w:r>
        <w:rPr>
          <w:rFonts w:ascii="Arial" w:eastAsia="Arial" w:hAnsi="Arial" w:cs="Arial"/>
          <w:spacing w:val="1"/>
          <w:sz w:val="31"/>
          <w:szCs w:val="31"/>
        </w:rPr>
        <w:t>a</w:t>
      </w:r>
      <w:r>
        <w:rPr>
          <w:rFonts w:ascii="Arial" w:eastAsia="Arial" w:hAnsi="Arial" w:cs="Arial"/>
          <w:sz w:val="31"/>
          <w:szCs w:val="31"/>
        </w:rPr>
        <w:t>t</w:t>
      </w:r>
      <w:r>
        <w:rPr>
          <w:rFonts w:ascii="Arial" w:eastAsia="Arial" w:hAnsi="Arial" w:cs="Arial"/>
          <w:spacing w:val="1"/>
          <w:sz w:val="31"/>
          <w:szCs w:val="31"/>
        </w:rPr>
        <w:t>i</w:t>
      </w:r>
      <w:r>
        <w:rPr>
          <w:rFonts w:ascii="Arial" w:eastAsia="Arial" w:hAnsi="Arial" w:cs="Arial"/>
          <w:sz w:val="31"/>
          <w:szCs w:val="31"/>
        </w:rPr>
        <w:t>on</w:t>
      </w:r>
      <w:r>
        <w:rPr>
          <w:rFonts w:ascii="Arial" w:eastAsia="Arial" w:hAnsi="Arial" w:cs="Arial"/>
          <w:spacing w:val="-11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sz w:val="31"/>
          <w:szCs w:val="31"/>
        </w:rPr>
        <w:t>Man</w:t>
      </w:r>
      <w:r>
        <w:rPr>
          <w:rFonts w:ascii="Arial" w:eastAsia="Arial" w:hAnsi="Arial" w:cs="Arial"/>
          <w:spacing w:val="1"/>
          <w:sz w:val="31"/>
          <w:szCs w:val="31"/>
        </w:rPr>
        <w:t>a</w:t>
      </w:r>
      <w:r>
        <w:rPr>
          <w:rFonts w:ascii="Arial" w:eastAsia="Arial" w:hAnsi="Arial" w:cs="Arial"/>
          <w:sz w:val="31"/>
          <w:szCs w:val="31"/>
        </w:rPr>
        <w:t>n</w:t>
      </w:r>
      <w:r>
        <w:rPr>
          <w:rFonts w:ascii="Arial" w:eastAsia="Arial" w:hAnsi="Arial" w:cs="Arial"/>
          <w:spacing w:val="1"/>
          <w:sz w:val="31"/>
          <w:szCs w:val="31"/>
        </w:rPr>
        <w:t>g</w:t>
      </w:r>
      <w:r>
        <w:rPr>
          <w:rFonts w:ascii="Arial" w:eastAsia="Arial" w:hAnsi="Arial" w:cs="Arial"/>
          <w:spacing w:val="-1"/>
          <w:sz w:val="31"/>
          <w:szCs w:val="31"/>
        </w:rPr>
        <w:t>m</w:t>
      </w:r>
      <w:r>
        <w:rPr>
          <w:rFonts w:ascii="Arial" w:eastAsia="Arial" w:hAnsi="Arial" w:cs="Arial"/>
          <w:sz w:val="31"/>
          <w:szCs w:val="31"/>
        </w:rPr>
        <w:t>e</w:t>
      </w:r>
      <w:r>
        <w:rPr>
          <w:rFonts w:ascii="Arial" w:eastAsia="Arial" w:hAnsi="Arial" w:cs="Arial"/>
          <w:spacing w:val="1"/>
          <w:sz w:val="31"/>
          <w:szCs w:val="31"/>
        </w:rPr>
        <w:t>n</w:t>
      </w:r>
      <w:r>
        <w:rPr>
          <w:rFonts w:ascii="Arial" w:eastAsia="Arial" w:hAnsi="Arial" w:cs="Arial"/>
          <w:sz w:val="31"/>
          <w:szCs w:val="31"/>
        </w:rPr>
        <w:t>t</w:t>
      </w:r>
      <w:proofErr w:type="spellEnd"/>
      <w:r>
        <w:rPr>
          <w:rFonts w:ascii="Arial" w:eastAsia="Arial" w:hAnsi="Arial" w:cs="Arial"/>
          <w:spacing w:val="-17"/>
          <w:sz w:val="31"/>
          <w:szCs w:val="31"/>
        </w:rPr>
        <w:t xml:space="preserve"> </w:t>
      </w:r>
      <w:r>
        <w:rPr>
          <w:rFonts w:ascii="Arial" w:eastAsia="Arial" w:hAnsi="Arial" w:cs="Arial"/>
          <w:spacing w:val="1"/>
          <w:sz w:val="31"/>
          <w:szCs w:val="31"/>
        </w:rPr>
        <w:t>f</w:t>
      </w:r>
      <w:r>
        <w:rPr>
          <w:rFonts w:ascii="Arial" w:eastAsia="Arial" w:hAnsi="Arial" w:cs="Arial"/>
          <w:sz w:val="31"/>
          <w:szCs w:val="31"/>
        </w:rPr>
        <w:t>rom</w:t>
      </w:r>
      <w:r>
        <w:rPr>
          <w:rFonts w:ascii="Arial" w:eastAsia="Arial" w:hAnsi="Arial" w:cs="Arial"/>
          <w:spacing w:val="-7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spacing w:val="5"/>
          <w:sz w:val="31"/>
          <w:szCs w:val="31"/>
        </w:rPr>
        <w:t>W</w:t>
      </w:r>
      <w:r>
        <w:rPr>
          <w:rFonts w:ascii="Arial" w:eastAsia="Arial" w:hAnsi="Arial" w:cs="Arial"/>
          <w:sz w:val="31"/>
          <w:szCs w:val="31"/>
        </w:rPr>
        <w:t>e</w:t>
      </w:r>
      <w:r>
        <w:rPr>
          <w:rFonts w:ascii="Arial" w:eastAsia="Arial" w:hAnsi="Arial" w:cs="Arial"/>
          <w:spacing w:val="1"/>
          <w:sz w:val="31"/>
          <w:szCs w:val="31"/>
        </w:rPr>
        <w:t>l</w:t>
      </w:r>
      <w:r>
        <w:rPr>
          <w:rFonts w:ascii="Arial" w:eastAsia="Arial" w:hAnsi="Arial" w:cs="Arial"/>
          <w:spacing w:val="-2"/>
          <w:sz w:val="31"/>
          <w:szCs w:val="31"/>
        </w:rPr>
        <w:t>i</w:t>
      </w:r>
      <w:r>
        <w:rPr>
          <w:rFonts w:ascii="Arial" w:eastAsia="Arial" w:hAnsi="Arial" w:cs="Arial"/>
          <w:sz w:val="31"/>
          <w:szCs w:val="31"/>
        </w:rPr>
        <w:t>n</w:t>
      </w:r>
      <w:r>
        <w:rPr>
          <w:rFonts w:ascii="Arial" w:eastAsia="Arial" w:hAnsi="Arial" w:cs="Arial"/>
          <w:spacing w:val="1"/>
          <w:sz w:val="31"/>
          <w:szCs w:val="31"/>
        </w:rPr>
        <w:t>gk</w:t>
      </w:r>
      <w:r>
        <w:rPr>
          <w:rFonts w:ascii="Arial" w:eastAsia="Arial" w:hAnsi="Arial" w:cs="Arial"/>
          <w:sz w:val="31"/>
          <w:szCs w:val="31"/>
        </w:rPr>
        <w:t>er</w:t>
      </w:r>
      <w:proofErr w:type="spellEnd"/>
      <w:r>
        <w:rPr>
          <w:rFonts w:ascii="Arial" w:eastAsia="Arial" w:hAnsi="Arial" w:cs="Arial"/>
          <w:spacing w:val="-13"/>
          <w:sz w:val="31"/>
          <w:szCs w:val="31"/>
        </w:rPr>
        <w:t xml:space="preserve"> </w:t>
      </w:r>
      <w:proofErr w:type="spellStart"/>
      <w:r>
        <w:rPr>
          <w:rFonts w:ascii="Arial" w:eastAsia="Arial" w:hAnsi="Arial" w:cs="Arial"/>
          <w:spacing w:val="-2"/>
          <w:sz w:val="31"/>
          <w:szCs w:val="31"/>
        </w:rPr>
        <w:t>I</w:t>
      </w:r>
      <w:r>
        <w:rPr>
          <w:rFonts w:ascii="Arial" w:eastAsia="Arial" w:hAnsi="Arial" w:cs="Arial"/>
          <w:sz w:val="31"/>
          <w:szCs w:val="31"/>
        </w:rPr>
        <w:t>n</w:t>
      </w:r>
      <w:r>
        <w:rPr>
          <w:rFonts w:ascii="Arial" w:eastAsia="Arial" w:hAnsi="Arial" w:cs="Arial"/>
          <w:spacing w:val="2"/>
          <w:sz w:val="31"/>
          <w:szCs w:val="31"/>
        </w:rPr>
        <w:t>s</w:t>
      </w:r>
      <w:r>
        <w:rPr>
          <w:rFonts w:ascii="Arial" w:eastAsia="Arial" w:hAnsi="Arial" w:cs="Arial"/>
          <w:sz w:val="31"/>
          <w:szCs w:val="31"/>
        </w:rPr>
        <w:t>t</w:t>
      </w:r>
      <w:r>
        <w:rPr>
          <w:rFonts w:ascii="Arial" w:eastAsia="Arial" w:hAnsi="Arial" w:cs="Arial"/>
          <w:spacing w:val="-1"/>
          <w:sz w:val="31"/>
          <w:szCs w:val="31"/>
        </w:rPr>
        <w:t>i</w:t>
      </w:r>
      <w:r>
        <w:rPr>
          <w:rFonts w:ascii="Arial" w:eastAsia="Arial" w:hAnsi="Arial" w:cs="Arial"/>
          <w:sz w:val="31"/>
          <w:szCs w:val="31"/>
        </w:rPr>
        <w:t>t</w:t>
      </w:r>
      <w:r>
        <w:rPr>
          <w:rFonts w:ascii="Arial" w:eastAsia="Arial" w:hAnsi="Arial" w:cs="Arial"/>
          <w:spacing w:val="1"/>
          <w:sz w:val="31"/>
          <w:szCs w:val="31"/>
        </w:rPr>
        <w:t>u</w:t>
      </w:r>
      <w:r>
        <w:rPr>
          <w:rFonts w:ascii="Arial" w:eastAsia="Arial" w:hAnsi="Arial" w:cs="Arial"/>
          <w:sz w:val="31"/>
          <w:szCs w:val="31"/>
        </w:rPr>
        <w:t>t</w:t>
      </w:r>
      <w:r>
        <w:rPr>
          <w:rFonts w:ascii="Arial" w:eastAsia="Arial" w:hAnsi="Arial" w:cs="Arial"/>
          <w:spacing w:val="1"/>
          <w:sz w:val="31"/>
          <w:szCs w:val="31"/>
        </w:rPr>
        <w:t>e</w:t>
      </w:r>
      <w:proofErr w:type="gramStart"/>
      <w:r>
        <w:rPr>
          <w:rFonts w:ascii="Arial" w:eastAsia="Arial" w:hAnsi="Arial" w:cs="Arial"/>
          <w:sz w:val="31"/>
          <w:szCs w:val="31"/>
        </w:rPr>
        <w:t>,Matu</w:t>
      </w:r>
      <w:r>
        <w:rPr>
          <w:rFonts w:ascii="Arial" w:eastAsia="Arial" w:hAnsi="Arial" w:cs="Arial"/>
          <w:spacing w:val="1"/>
          <w:sz w:val="31"/>
          <w:szCs w:val="31"/>
        </w:rPr>
        <w:t>n</w:t>
      </w:r>
      <w:r>
        <w:rPr>
          <w:rFonts w:ascii="Arial" w:eastAsia="Arial" w:hAnsi="Arial" w:cs="Arial"/>
          <w:sz w:val="31"/>
          <w:szCs w:val="31"/>
        </w:rPr>
        <w:t>g</w:t>
      </w:r>
      <w:r>
        <w:rPr>
          <w:rFonts w:ascii="Arial" w:eastAsia="Arial" w:hAnsi="Arial" w:cs="Arial"/>
          <w:spacing w:val="1"/>
          <w:sz w:val="31"/>
          <w:szCs w:val="31"/>
        </w:rPr>
        <w:t>a</w:t>
      </w:r>
      <w:proofErr w:type="spellEnd"/>
      <w:proofErr w:type="gramEnd"/>
      <w:r>
        <w:rPr>
          <w:rFonts w:ascii="Arial" w:eastAsia="Arial" w:hAnsi="Arial" w:cs="Arial"/>
          <w:sz w:val="31"/>
          <w:szCs w:val="31"/>
        </w:rPr>
        <w:t>.</w:t>
      </w:r>
    </w:p>
    <w:p w:rsidR="009A0ACD" w:rsidRDefault="009A0ACD">
      <w:pPr>
        <w:spacing w:before="4" w:line="140" w:lineRule="exact"/>
        <w:rPr>
          <w:sz w:val="15"/>
          <w:szCs w:val="15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/>
        <w:rPr>
          <w:rFonts w:ascii="Arial" w:eastAsia="Arial" w:hAnsi="Arial" w:cs="Arial"/>
          <w:sz w:val="31"/>
          <w:szCs w:val="31"/>
        </w:rPr>
      </w:pPr>
      <w:r>
        <w:rPr>
          <w:rFonts w:ascii="Arial" w:eastAsia="Arial" w:hAnsi="Arial" w:cs="Arial"/>
          <w:b/>
          <w:sz w:val="31"/>
          <w:szCs w:val="31"/>
        </w:rPr>
        <w:t>Pers</w:t>
      </w:r>
      <w:r>
        <w:rPr>
          <w:rFonts w:ascii="Arial" w:eastAsia="Arial" w:hAnsi="Arial" w:cs="Arial"/>
          <w:b/>
          <w:spacing w:val="1"/>
          <w:sz w:val="31"/>
          <w:szCs w:val="31"/>
        </w:rPr>
        <w:t>o</w:t>
      </w:r>
      <w:r>
        <w:rPr>
          <w:rFonts w:ascii="Arial" w:eastAsia="Arial" w:hAnsi="Arial" w:cs="Arial"/>
          <w:b/>
          <w:sz w:val="31"/>
          <w:szCs w:val="31"/>
        </w:rPr>
        <w:t>n</w:t>
      </w:r>
      <w:r>
        <w:rPr>
          <w:rFonts w:ascii="Arial" w:eastAsia="Arial" w:hAnsi="Arial" w:cs="Arial"/>
          <w:b/>
          <w:spacing w:val="1"/>
          <w:sz w:val="31"/>
          <w:szCs w:val="31"/>
        </w:rPr>
        <w:t>a</w:t>
      </w:r>
      <w:r>
        <w:rPr>
          <w:rFonts w:ascii="Arial" w:eastAsia="Arial" w:hAnsi="Arial" w:cs="Arial"/>
          <w:b/>
          <w:sz w:val="31"/>
          <w:szCs w:val="31"/>
        </w:rPr>
        <w:t>l</w:t>
      </w:r>
      <w:r>
        <w:rPr>
          <w:rFonts w:ascii="Arial" w:eastAsia="Arial" w:hAnsi="Arial" w:cs="Arial"/>
          <w:b/>
          <w:spacing w:val="-10"/>
          <w:sz w:val="31"/>
          <w:szCs w:val="31"/>
        </w:rPr>
        <w:t xml:space="preserve"> </w:t>
      </w:r>
      <w:proofErr w:type="gramStart"/>
      <w:r>
        <w:rPr>
          <w:rFonts w:ascii="Arial" w:eastAsia="Arial" w:hAnsi="Arial" w:cs="Arial"/>
          <w:b/>
          <w:sz w:val="31"/>
          <w:szCs w:val="31"/>
        </w:rPr>
        <w:t>D</w:t>
      </w:r>
      <w:r>
        <w:rPr>
          <w:rFonts w:ascii="Arial" w:eastAsia="Arial" w:hAnsi="Arial" w:cs="Arial"/>
          <w:b/>
          <w:spacing w:val="1"/>
          <w:sz w:val="31"/>
          <w:szCs w:val="31"/>
        </w:rPr>
        <w:t>e</w:t>
      </w:r>
      <w:r>
        <w:rPr>
          <w:rFonts w:ascii="Arial" w:eastAsia="Arial" w:hAnsi="Arial" w:cs="Arial"/>
          <w:b/>
          <w:sz w:val="31"/>
          <w:szCs w:val="31"/>
        </w:rPr>
        <w:t>ta</w:t>
      </w:r>
      <w:r>
        <w:rPr>
          <w:rFonts w:ascii="Arial" w:eastAsia="Arial" w:hAnsi="Arial" w:cs="Arial"/>
          <w:b/>
          <w:spacing w:val="1"/>
          <w:sz w:val="31"/>
          <w:szCs w:val="31"/>
        </w:rPr>
        <w:t>i</w:t>
      </w:r>
      <w:r>
        <w:rPr>
          <w:rFonts w:ascii="Arial" w:eastAsia="Arial" w:hAnsi="Arial" w:cs="Arial"/>
          <w:b/>
          <w:sz w:val="31"/>
          <w:szCs w:val="31"/>
        </w:rPr>
        <w:t>ls</w:t>
      </w:r>
      <w:r>
        <w:rPr>
          <w:rFonts w:ascii="Arial" w:eastAsia="Arial" w:hAnsi="Arial" w:cs="Arial"/>
          <w:b/>
          <w:spacing w:val="-10"/>
          <w:sz w:val="31"/>
          <w:szCs w:val="31"/>
        </w:rPr>
        <w:t xml:space="preserve"> </w:t>
      </w:r>
      <w:r>
        <w:rPr>
          <w:rFonts w:ascii="Arial" w:eastAsia="Arial" w:hAnsi="Arial" w:cs="Arial"/>
          <w:sz w:val="31"/>
          <w:szCs w:val="31"/>
        </w:rPr>
        <w:t>:</w:t>
      </w:r>
      <w:proofErr w:type="gramEnd"/>
    </w:p>
    <w:p w:rsidR="009A0ACD" w:rsidRDefault="00105378">
      <w:pPr>
        <w:spacing w:before="1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ate</w:t>
      </w:r>
      <w:r>
        <w:rPr>
          <w:rFonts w:ascii="Arial" w:eastAsia="Arial" w:hAnsi="Arial" w:cs="Arial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Of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irth 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3</w:t>
      </w:r>
      <w:r>
        <w:rPr>
          <w:rFonts w:ascii="Arial" w:eastAsia="Arial" w:hAnsi="Arial" w:cs="Arial"/>
          <w:spacing w:val="1"/>
          <w:sz w:val="27"/>
          <w:szCs w:val="27"/>
        </w:rPr>
        <w:t>0</w:t>
      </w:r>
      <w:r>
        <w:rPr>
          <w:rFonts w:ascii="Arial" w:eastAsia="Arial" w:hAnsi="Arial" w:cs="Arial"/>
          <w:sz w:val="18"/>
          <w:szCs w:val="18"/>
        </w:rPr>
        <w:t xml:space="preserve">th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b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1"/>
          <w:sz w:val="27"/>
          <w:szCs w:val="27"/>
        </w:rPr>
        <w:t>,</w:t>
      </w:r>
      <w:r>
        <w:rPr>
          <w:rFonts w:ascii="Arial" w:eastAsia="Arial" w:hAnsi="Arial" w:cs="Arial"/>
          <w:spacing w:val="-2"/>
          <w:sz w:val="27"/>
          <w:szCs w:val="27"/>
        </w:rPr>
        <w:t>1</w:t>
      </w:r>
      <w:r>
        <w:rPr>
          <w:rFonts w:ascii="Arial" w:eastAsia="Arial" w:hAnsi="Arial" w:cs="Arial"/>
          <w:sz w:val="27"/>
          <w:szCs w:val="27"/>
        </w:rPr>
        <w:t>9</w:t>
      </w:r>
      <w:r>
        <w:rPr>
          <w:rFonts w:ascii="Arial" w:eastAsia="Arial" w:hAnsi="Arial" w:cs="Arial"/>
          <w:spacing w:val="1"/>
          <w:sz w:val="27"/>
          <w:szCs w:val="27"/>
        </w:rPr>
        <w:t>6</w:t>
      </w:r>
      <w:r>
        <w:rPr>
          <w:rFonts w:ascii="Arial" w:eastAsia="Arial" w:hAnsi="Arial" w:cs="Arial"/>
          <w:sz w:val="27"/>
          <w:szCs w:val="27"/>
        </w:rPr>
        <w:t>9.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ex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ale</w:t>
      </w:r>
    </w:p>
    <w:p w:rsidR="009A0ACD" w:rsidRDefault="00105378">
      <w:pPr>
        <w:spacing w:before="1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al </w:t>
      </w:r>
      <w:proofErr w:type="gramStart"/>
      <w:r>
        <w:rPr>
          <w:rFonts w:ascii="Arial" w:eastAsia="Arial" w:hAnsi="Arial" w:cs="Arial"/>
          <w:spacing w:val="-2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atus 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rr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d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hi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d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en 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nd 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z w:val="27"/>
          <w:szCs w:val="27"/>
        </w:rPr>
        <w:t>ne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3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f</w:t>
      </w:r>
      <w:r>
        <w:rPr>
          <w:rFonts w:ascii="Arial" w:eastAsia="Arial" w:hAnsi="Arial" w:cs="Arial"/>
          <w:sz w:val="27"/>
          <w:szCs w:val="27"/>
        </w:rPr>
        <w:t>e :</w:t>
      </w:r>
      <w:proofErr w:type="gramEnd"/>
      <w:r>
        <w:rPr>
          <w:rFonts w:ascii="Arial" w:eastAsia="Arial" w:hAnsi="Arial" w:cs="Arial"/>
          <w:spacing w:val="-5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pacing w:val="-2"/>
          <w:sz w:val="27"/>
          <w:szCs w:val="27"/>
        </w:rPr>
        <w:t>or</w:t>
      </w:r>
      <w:r>
        <w:rPr>
          <w:rFonts w:ascii="Arial" w:eastAsia="Arial" w:hAnsi="Arial" w:cs="Arial"/>
          <w:spacing w:val="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 xml:space="preserve">g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Te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r</w:t>
      </w:r>
    </w:p>
    <w:p w:rsidR="009A0ACD" w:rsidRDefault="00105378">
      <w:pPr>
        <w:spacing w:line="32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position w:val="-1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position w:val="-1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position w:val="-1"/>
          <w:sz w:val="27"/>
          <w:szCs w:val="27"/>
        </w:rPr>
        <w:t>L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n</w:t>
      </w:r>
      <w:r>
        <w:rPr>
          <w:rFonts w:ascii="Arial" w:eastAsia="Arial" w:hAnsi="Arial" w:cs="Arial"/>
          <w:position w:val="-1"/>
          <w:sz w:val="27"/>
          <w:szCs w:val="27"/>
        </w:rPr>
        <w:t>g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u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g</w:t>
      </w:r>
      <w:r>
        <w:rPr>
          <w:rFonts w:ascii="Arial" w:eastAsia="Arial" w:hAnsi="Arial" w:cs="Arial"/>
          <w:position w:val="-1"/>
          <w:sz w:val="27"/>
          <w:szCs w:val="27"/>
        </w:rPr>
        <w:t>es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position w:val="-1"/>
          <w:sz w:val="27"/>
          <w:szCs w:val="27"/>
        </w:rPr>
        <w:t>Gu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j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>ati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(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M</w:t>
      </w:r>
      <w:r>
        <w:rPr>
          <w:rFonts w:ascii="Arial" w:eastAsia="Arial" w:hAnsi="Arial" w:cs="Arial"/>
          <w:position w:val="-1"/>
          <w:sz w:val="27"/>
          <w:szCs w:val="27"/>
        </w:rPr>
        <w:t xml:space="preserve">other 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T</w:t>
      </w:r>
      <w:r>
        <w:rPr>
          <w:rFonts w:ascii="Arial" w:eastAsia="Arial" w:hAnsi="Arial" w:cs="Arial"/>
          <w:position w:val="-1"/>
          <w:sz w:val="27"/>
          <w:szCs w:val="27"/>
        </w:rPr>
        <w:t>o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n</w:t>
      </w:r>
      <w:r>
        <w:rPr>
          <w:rFonts w:ascii="Arial" w:eastAsia="Arial" w:hAnsi="Arial" w:cs="Arial"/>
          <w:position w:val="-1"/>
          <w:sz w:val="27"/>
          <w:szCs w:val="27"/>
        </w:rPr>
        <w:t>g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u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e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)</w:t>
      </w:r>
      <w:r>
        <w:rPr>
          <w:rFonts w:ascii="Arial" w:eastAsia="Arial" w:hAnsi="Arial" w:cs="Arial"/>
          <w:position w:val="-1"/>
          <w:sz w:val="27"/>
          <w:szCs w:val="27"/>
        </w:rPr>
        <w:t>,</w:t>
      </w:r>
      <w:r>
        <w:rPr>
          <w:rFonts w:ascii="Arial" w:eastAsia="Arial" w:hAnsi="Arial" w:cs="Arial"/>
          <w:spacing w:val="-4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E</w:t>
      </w:r>
      <w:r>
        <w:rPr>
          <w:rFonts w:ascii="Arial" w:eastAsia="Arial" w:hAnsi="Arial" w:cs="Arial"/>
          <w:position w:val="-1"/>
          <w:sz w:val="27"/>
          <w:szCs w:val="27"/>
        </w:rPr>
        <w:t>n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g</w:t>
      </w:r>
      <w:r>
        <w:rPr>
          <w:rFonts w:ascii="Arial" w:eastAsia="Arial" w:hAnsi="Arial" w:cs="Arial"/>
          <w:position w:val="-1"/>
          <w:sz w:val="27"/>
          <w:szCs w:val="27"/>
        </w:rPr>
        <w:t>li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s</w:t>
      </w:r>
      <w:r>
        <w:rPr>
          <w:rFonts w:ascii="Arial" w:eastAsia="Arial" w:hAnsi="Arial" w:cs="Arial"/>
          <w:position w:val="-1"/>
          <w:sz w:val="27"/>
          <w:szCs w:val="27"/>
        </w:rPr>
        <w:t>h,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7"/>
          <w:szCs w:val="27"/>
        </w:rPr>
        <w:t>H</w:t>
      </w:r>
      <w:r>
        <w:rPr>
          <w:rFonts w:ascii="Arial" w:eastAsia="Arial" w:hAnsi="Arial" w:cs="Arial"/>
          <w:position w:val="-1"/>
          <w:sz w:val="27"/>
          <w:szCs w:val="27"/>
        </w:rPr>
        <w:t>i</w:t>
      </w:r>
      <w:r>
        <w:rPr>
          <w:rFonts w:ascii="Arial" w:eastAsia="Arial" w:hAnsi="Arial" w:cs="Arial"/>
          <w:spacing w:val="-2"/>
          <w:position w:val="-1"/>
          <w:sz w:val="27"/>
          <w:szCs w:val="27"/>
        </w:rPr>
        <w:t>n</w:t>
      </w:r>
      <w:r>
        <w:rPr>
          <w:rFonts w:ascii="Arial" w:eastAsia="Arial" w:hAnsi="Arial" w:cs="Arial"/>
          <w:position w:val="-1"/>
          <w:sz w:val="27"/>
          <w:szCs w:val="27"/>
        </w:rPr>
        <w:t>di,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27"/>
          <w:szCs w:val="27"/>
        </w:rPr>
        <w:t>M</w:t>
      </w:r>
      <w:r>
        <w:rPr>
          <w:rFonts w:ascii="Arial" w:eastAsia="Arial" w:hAnsi="Arial" w:cs="Arial"/>
          <w:position w:val="-1"/>
          <w:sz w:val="27"/>
          <w:szCs w:val="27"/>
        </w:rPr>
        <w:t>a</w:t>
      </w:r>
      <w:r>
        <w:rPr>
          <w:rFonts w:ascii="Arial" w:eastAsia="Arial" w:hAnsi="Arial" w:cs="Arial"/>
          <w:spacing w:val="-1"/>
          <w:position w:val="-1"/>
          <w:sz w:val="27"/>
          <w:szCs w:val="27"/>
        </w:rPr>
        <w:t>r</w:t>
      </w:r>
      <w:r>
        <w:rPr>
          <w:rFonts w:ascii="Arial" w:eastAsia="Arial" w:hAnsi="Arial" w:cs="Arial"/>
          <w:position w:val="-1"/>
          <w:sz w:val="27"/>
          <w:szCs w:val="27"/>
        </w:rPr>
        <w:t>athi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ati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 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m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di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,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di</w:t>
      </w:r>
      <w:proofErr w:type="spellEnd"/>
    </w:p>
    <w:p w:rsidR="009A0ACD" w:rsidRDefault="009A0ACD">
      <w:pPr>
        <w:spacing w:before="1" w:line="100" w:lineRule="exact"/>
        <w:rPr>
          <w:sz w:val="11"/>
          <w:szCs w:val="11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sz w:val="27"/>
          <w:szCs w:val="27"/>
        </w:rPr>
        <w:t>alary</w:t>
      </w:r>
      <w:r>
        <w:rPr>
          <w:rFonts w:ascii="Arial" w:eastAsia="Arial" w:hAnsi="Arial" w:cs="Arial"/>
          <w:b/>
          <w:spacing w:val="-5"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pacing w:val="-1"/>
          <w:sz w:val="27"/>
          <w:szCs w:val="27"/>
        </w:rPr>
        <w:t>S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a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z w:val="27"/>
          <w:szCs w:val="27"/>
        </w:rPr>
        <w:t>us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s </w:t>
      </w:r>
      <w:r>
        <w:rPr>
          <w:rFonts w:ascii="Arial" w:eastAsia="Arial" w:hAnsi="Arial" w:cs="Arial"/>
          <w:spacing w:val="2"/>
          <w:sz w:val="27"/>
          <w:szCs w:val="27"/>
        </w:rPr>
        <w:t>7</w:t>
      </w:r>
      <w:r>
        <w:rPr>
          <w:rFonts w:ascii="Arial" w:eastAsia="Arial" w:hAnsi="Arial" w:cs="Arial"/>
          <w:spacing w:val="-1"/>
          <w:sz w:val="27"/>
          <w:szCs w:val="27"/>
        </w:rPr>
        <w:t>.</w:t>
      </w:r>
      <w:r>
        <w:rPr>
          <w:rFonts w:ascii="Arial" w:eastAsia="Arial" w:hAnsi="Arial" w:cs="Arial"/>
          <w:spacing w:val="-2"/>
          <w:sz w:val="27"/>
          <w:szCs w:val="27"/>
        </w:rPr>
        <w:t>2</w:t>
      </w:r>
      <w:r>
        <w:rPr>
          <w:rFonts w:ascii="Arial" w:eastAsia="Arial" w:hAnsi="Arial" w:cs="Arial"/>
          <w:sz w:val="27"/>
          <w:szCs w:val="27"/>
        </w:rPr>
        <w:t>0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spellStart"/>
      <w:r>
        <w:rPr>
          <w:rFonts w:ascii="Arial" w:eastAsia="Arial" w:hAnsi="Arial" w:cs="Arial"/>
          <w:sz w:val="27"/>
          <w:szCs w:val="27"/>
        </w:rPr>
        <w:t>L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s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>m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+</w:t>
      </w:r>
      <w:r>
        <w:rPr>
          <w:rFonts w:ascii="Arial" w:eastAsia="Arial" w:hAnsi="Arial" w:cs="Arial"/>
          <w:spacing w:val="-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pacing w:val="-3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le (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etro</w:t>
      </w:r>
      <w:r>
        <w:rPr>
          <w:rFonts w:ascii="Arial" w:eastAsia="Arial" w:hAnsi="Arial" w:cs="Arial"/>
          <w:spacing w:val="-2"/>
          <w:sz w:val="27"/>
          <w:szCs w:val="27"/>
        </w:rPr>
        <w:t>l</w:t>
      </w:r>
      <w:r>
        <w:rPr>
          <w:rFonts w:ascii="Arial" w:eastAsia="Arial" w:hAnsi="Arial" w:cs="Arial"/>
          <w:sz w:val="27"/>
          <w:szCs w:val="27"/>
        </w:rPr>
        <w:t>)</w:t>
      </w: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Symbol" w:eastAsia="Symbol" w:hAnsi="Symbol" w:cs="Symbol"/>
          <w:sz w:val="27"/>
          <w:szCs w:val="27"/>
        </w:rPr>
        <w:t></w:t>
      </w:r>
      <w:r>
        <w:rPr>
          <w:rFonts w:ascii="Symbol" w:eastAsia="Symbol" w:hAnsi="Symbol" w:cs="Symbol"/>
          <w:spacing w:val="-1"/>
          <w:sz w:val="27"/>
          <w:szCs w:val="27"/>
        </w:rPr>
        <w:t>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ec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ed </w:t>
      </w:r>
      <w:proofErr w:type="gramStart"/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p</w:t>
      </w:r>
      <w:r>
        <w:rPr>
          <w:rFonts w:ascii="Arial" w:eastAsia="Arial" w:hAnsi="Arial" w:cs="Arial"/>
          <w:spacing w:val="-2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-3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ima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e R</w:t>
      </w:r>
      <w:r>
        <w:rPr>
          <w:rFonts w:ascii="Arial" w:eastAsia="Arial" w:hAnsi="Arial" w:cs="Arial"/>
          <w:spacing w:val="-2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u</w:t>
      </w:r>
      <w:r>
        <w:rPr>
          <w:rFonts w:ascii="Arial" w:eastAsia="Arial" w:hAnsi="Arial" w:cs="Arial"/>
          <w:sz w:val="27"/>
          <w:szCs w:val="27"/>
        </w:rPr>
        <w:t xml:space="preserve">ld </w:t>
      </w:r>
      <w:r>
        <w:rPr>
          <w:rFonts w:ascii="Arial" w:eastAsia="Arial" w:hAnsi="Arial" w:cs="Arial"/>
          <w:spacing w:val="-2"/>
          <w:sz w:val="27"/>
          <w:szCs w:val="27"/>
        </w:rPr>
        <w:t>B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20 %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To </w:t>
      </w:r>
      <w:r>
        <w:rPr>
          <w:rFonts w:ascii="Arial" w:eastAsia="Arial" w:hAnsi="Arial" w:cs="Arial"/>
          <w:spacing w:val="-3"/>
          <w:sz w:val="27"/>
          <w:szCs w:val="27"/>
        </w:rPr>
        <w:t>2</w:t>
      </w:r>
      <w:r>
        <w:rPr>
          <w:rFonts w:ascii="Arial" w:eastAsia="Arial" w:hAnsi="Arial" w:cs="Arial"/>
          <w:sz w:val="27"/>
          <w:szCs w:val="27"/>
        </w:rPr>
        <w:t>5 %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ow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er</w:t>
      </w:r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1"/>
          <w:sz w:val="27"/>
          <w:szCs w:val="27"/>
        </w:rPr>
        <w:t>o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ble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z w:val="27"/>
          <w:szCs w:val="27"/>
        </w:rPr>
        <w:t>The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ime Of</w:t>
      </w:r>
      <w:r>
        <w:rPr>
          <w:rFonts w:ascii="Arial" w:eastAsia="Arial" w:hAnsi="Arial" w:cs="Arial"/>
          <w:spacing w:val="-1"/>
          <w:sz w:val="27"/>
          <w:szCs w:val="27"/>
        </w:rPr>
        <w:t xml:space="preserve"> I</w:t>
      </w:r>
      <w:r>
        <w:rPr>
          <w:rFonts w:ascii="Arial" w:eastAsia="Arial" w:hAnsi="Arial" w:cs="Arial"/>
          <w:sz w:val="27"/>
          <w:szCs w:val="27"/>
        </w:rPr>
        <w:t>nter</w:t>
      </w:r>
      <w:r>
        <w:rPr>
          <w:rFonts w:ascii="Arial" w:eastAsia="Arial" w:hAnsi="Arial" w:cs="Arial"/>
          <w:spacing w:val="-3"/>
          <w:sz w:val="27"/>
          <w:szCs w:val="27"/>
        </w:rPr>
        <w:t>v</w:t>
      </w:r>
      <w:r>
        <w:rPr>
          <w:rFonts w:ascii="Arial" w:eastAsia="Arial" w:hAnsi="Arial" w:cs="Arial"/>
          <w:sz w:val="27"/>
          <w:szCs w:val="27"/>
        </w:rPr>
        <w:t>ie</w:t>
      </w:r>
      <w:r>
        <w:rPr>
          <w:rFonts w:ascii="Arial" w:eastAsia="Arial" w:hAnsi="Arial" w:cs="Arial"/>
          <w:spacing w:val="-1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9A0ACD">
      <w:pPr>
        <w:spacing w:before="2" w:line="100" w:lineRule="exact"/>
        <w:rPr>
          <w:sz w:val="11"/>
          <w:szCs w:val="11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b/>
          <w:spacing w:val="-1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xp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>c</w:t>
      </w:r>
      <w:r>
        <w:rPr>
          <w:rFonts w:ascii="Arial" w:eastAsia="Arial" w:hAnsi="Arial" w:cs="Arial"/>
          <w:b/>
          <w:spacing w:val="1"/>
          <w:sz w:val="27"/>
          <w:szCs w:val="27"/>
        </w:rPr>
        <w:t>t</w:t>
      </w:r>
      <w:r>
        <w:rPr>
          <w:rFonts w:ascii="Arial" w:eastAsia="Arial" w:hAnsi="Arial" w:cs="Arial"/>
          <w:b/>
          <w:spacing w:val="-2"/>
          <w:sz w:val="27"/>
          <w:szCs w:val="27"/>
        </w:rPr>
        <w:t>e</w:t>
      </w:r>
      <w:r>
        <w:rPr>
          <w:rFonts w:ascii="Arial" w:eastAsia="Arial" w:hAnsi="Arial" w:cs="Arial"/>
          <w:b/>
          <w:sz w:val="27"/>
          <w:szCs w:val="27"/>
        </w:rPr>
        <w:t xml:space="preserve">d </w:t>
      </w:r>
      <w:proofErr w:type="gramStart"/>
      <w:r>
        <w:rPr>
          <w:rFonts w:ascii="Arial" w:eastAsia="Arial" w:hAnsi="Arial" w:cs="Arial"/>
          <w:b/>
          <w:spacing w:val="-1"/>
          <w:sz w:val="27"/>
          <w:szCs w:val="27"/>
        </w:rPr>
        <w:t>P</w:t>
      </w:r>
      <w:r>
        <w:rPr>
          <w:rFonts w:ascii="Arial" w:eastAsia="Arial" w:hAnsi="Arial" w:cs="Arial"/>
          <w:b/>
          <w:sz w:val="27"/>
          <w:szCs w:val="27"/>
        </w:rPr>
        <w:t>o</w:t>
      </w:r>
      <w:r>
        <w:rPr>
          <w:rFonts w:ascii="Arial" w:eastAsia="Arial" w:hAnsi="Arial" w:cs="Arial"/>
          <w:b/>
          <w:spacing w:val="-2"/>
          <w:sz w:val="27"/>
          <w:szCs w:val="27"/>
        </w:rPr>
        <w:t>s</w:t>
      </w:r>
      <w:r>
        <w:rPr>
          <w:rFonts w:ascii="Arial" w:eastAsia="Arial" w:hAnsi="Arial" w:cs="Arial"/>
          <w:b/>
          <w:sz w:val="27"/>
          <w:szCs w:val="27"/>
        </w:rPr>
        <w:t xml:space="preserve">t </w:t>
      </w:r>
      <w:r>
        <w:rPr>
          <w:rFonts w:ascii="Arial" w:eastAsia="Arial" w:hAnsi="Arial" w:cs="Arial"/>
          <w:sz w:val="27"/>
          <w:szCs w:val="27"/>
        </w:rPr>
        <w:t>:</w:t>
      </w:r>
      <w:proofErr w:type="gramEnd"/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n </w:t>
      </w:r>
      <w:r>
        <w:rPr>
          <w:rFonts w:ascii="Arial" w:eastAsia="Arial" w:hAnsi="Arial" w:cs="Arial"/>
          <w:spacing w:val="5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2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 xml:space="preserve">y </w:t>
      </w:r>
      <w:r>
        <w:rPr>
          <w:rFonts w:ascii="Arial" w:eastAsia="Arial" w:hAnsi="Arial" w:cs="Arial"/>
          <w:spacing w:val="51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 xml:space="preserve">Of </w:t>
      </w:r>
      <w:r>
        <w:rPr>
          <w:rFonts w:ascii="Arial" w:eastAsia="Arial" w:hAnsi="Arial" w:cs="Arial"/>
          <w:spacing w:val="5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2"/>
          <w:sz w:val="27"/>
          <w:szCs w:val="27"/>
        </w:rPr>
        <w:t>F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y </w:t>
      </w:r>
      <w:r>
        <w:rPr>
          <w:rFonts w:ascii="Arial" w:eastAsia="Arial" w:hAnsi="Arial" w:cs="Arial"/>
          <w:spacing w:val="51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 xml:space="preserve">r </w:t>
      </w:r>
      <w:r>
        <w:rPr>
          <w:rFonts w:ascii="Arial" w:eastAsia="Arial" w:hAnsi="Arial" w:cs="Arial"/>
          <w:spacing w:val="5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,</w:t>
      </w:r>
      <w:r>
        <w:rPr>
          <w:rFonts w:ascii="Arial" w:eastAsia="Arial" w:hAnsi="Arial" w:cs="Arial"/>
          <w:sz w:val="27"/>
          <w:szCs w:val="27"/>
        </w:rPr>
        <w:t>G.</w:t>
      </w:r>
      <w:r>
        <w:rPr>
          <w:rFonts w:ascii="Arial" w:eastAsia="Arial" w:hAnsi="Arial" w:cs="Arial"/>
          <w:spacing w:val="-4"/>
          <w:sz w:val="27"/>
          <w:szCs w:val="27"/>
        </w:rPr>
        <w:t>M</w:t>
      </w:r>
      <w:r>
        <w:rPr>
          <w:rFonts w:ascii="Arial" w:eastAsia="Arial" w:hAnsi="Arial" w:cs="Arial"/>
          <w:spacing w:val="-1"/>
          <w:sz w:val="27"/>
          <w:szCs w:val="27"/>
        </w:rPr>
        <w:t>.</w:t>
      </w:r>
      <w:r>
        <w:rPr>
          <w:rFonts w:ascii="Arial" w:eastAsia="Arial" w:hAnsi="Arial" w:cs="Arial"/>
          <w:sz w:val="27"/>
          <w:szCs w:val="27"/>
        </w:rPr>
        <w:t xml:space="preserve">, </w:t>
      </w:r>
      <w:r>
        <w:rPr>
          <w:rFonts w:ascii="Arial" w:eastAsia="Arial" w:hAnsi="Arial" w:cs="Arial"/>
          <w:spacing w:val="5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 xml:space="preserve">GM </w:t>
      </w:r>
      <w:r>
        <w:rPr>
          <w:rFonts w:ascii="Arial" w:eastAsia="Arial" w:hAnsi="Arial" w:cs="Arial"/>
          <w:spacing w:val="5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,S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 xml:space="preserve">. </w:t>
      </w:r>
      <w:r>
        <w:rPr>
          <w:rFonts w:ascii="Arial" w:eastAsia="Arial" w:hAnsi="Arial" w:cs="Arial"/>
          <w:spacing w:val="5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proofErr w:type="gramStart"/>
      <w:r>
        <w:rPr>
          <w:rFonts w:ascii="Arial" w:eastAsia="Arial" w:hAnsi="Arial" w:cs="Arial"/>
          <w:sz w:val="27"/>
          <w:szCs w:val="27"/>
        </w:rPr>
        <w:t xml:space="preserve">/ </w:t>
      </w:r>
      <w:r>
        <w:rPr>
          <w:rFonts w:ascii="Arial" w:eastAsia="Arial" w:hAnsi="Arial" w:cs="Arial"/>
          <w:spacing w:val="53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pacing w:val="-2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nt</w:t>
      </w:r>
      <w:proofErr w:type="gramEnd"/>
    </w:p>
    <w:p w:rsidR="009A0ACD" w:rsidRDefault="00105378">
      <w:pPr>
        <w:spacing w:line="300" w:lineRule="exact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3"/>
          <w:sz w:val="27"/>
          <w:szCs w:val="27"/>
        </w:rPr>
        <w:t>M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1"/>
          <w:sz w:val="27"/>
          <w:szCs w:val="27"/>
        </w:rPr>
        <w:t>g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ion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proofErr w:type="gramStart"/>
      <w:r>
        <w:rPr>
          <w:rFonts w:ascii="Arial" w:eastAsia="Arial" w:hAnsi="Arial" w:cs="Arial"/>
          <w:spacing w:val="-4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proofErr w:type="gramEnd"/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h</w:t>
      </w:r>
      <w:r>
        <w:rPr>
          <w:rFonts w:ascii="Arial" w:eastAsia="Arial" w:hAnsi="Arial" w:cs="Arial"/>
          <w:sz w:val="27"/>
          <w:szCs w:val="27"/>
        </w:rPr>
        <w:t>a</w:t>
      </w:r>
      <w:r>
        <w:rPr>
          <w:rFonts w:ascii="Arial" w:eastAsia="Arial" w:hAnsi="Arial" w:cs="Arial"/>
          <w:spacing w:val="-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g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/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uit</w:t>
      </w:r>
      <w:r>
        <w:rPr>
          <w:rFonts w:ascii="Arial" w:eastAsia="Arial" w:hAnsi="Arial" w:cs="Arial"/>
          <w:spacing w:val="-3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ble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t</w:t>
      </w:r>
      <w:r>
        <w:rPr>
          <w:rFonts w:ascii="Arial" w:eastAsia="Arial" w:hAnsi="Arial" w:cs="Arial"/>
          <w:spacing w:val="15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in</w:t>
      </w:r>
      <w:r>
        <w:rPr>
          <w:rFonts w:ascii="Arial" w:eastAsia="Arial" w:hAnsi="Arial" w:cs="Arial"/>
          <w:spacing w:val="20"/>
          <w:sz w:val="27"/>
          <w:szCs w:val="27"/>
        </w:rPr>
        <w:t xml:space="preserve"> </w:t>
      </w:r>
      <w:r>
        <w:rPr>
          <w:rFonts w:ascii="Arial" w:eastAsia="Arial" w:hAnsi="Arial" w:cs="Arial"/>
          <w:spacing w:val="-3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mal</w:t>
      </w:r>
      <w:r>
        <w:rPr>
          <w:rFonts w:ascii="Arial" w:eastAsia="Arial" w:hAnsi="Arial" w:cs="Arial"/>
          <w:spacing w:val="-3"/>
          <w:sz w:val="27"/>
          <w:szCs w:val="27"/>
        </w:rPr>
        <w:t>l</w:t>
      </w:r>
      <w:r>
        <w:rPr>
          <w:rFonts w:ascii="Arial" w:eastAsia="Arial" w:hAnsi="Arial" w:cs="Arial"/>
          <w:spacing w:val="1"/>
          <w:sz w:val="27"/>
          <w:szCs w:val="27"/>
        </w:rPr>
        <w:t>-</w:t>
      </w:r>
      <w:r>
        <w:rPr>
          <w:rFonts w:ascii="Arial" w:eastAsia="Arial" w:hAnsi="Arial" w:cs="Arial"/>
          <w:spacing w:val="-1"/>
          <w:sz w:val="27"/>
          <w:szCs w:val="27"/>
        </w:rPr>
        <w:t>Sc</w:t>
      </w:r>
      <w:r>
        <w:rPr>
          <w:rFonts w:ascii="Arial" w:eastAsia="Arial" w:hAnsi="Arial" w:cs="Arial"/>
          <w:sz w:val="27"/>
          <w:szCs w:val="27"/>
        </w:rPr>
        <w:t>ale</w:t>
      </w:r>
      <w:r>
        <w:rPr>
          <w:rFonts w:ascii="Arial" w:eastAsia="Arial" w:hAnsi="Arial" w:cs="Arial"/>
          <w:spacing w:val="14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o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s</w:t>
      </w:r>
      <w:r>
        <w:rPr>
          <w:rFonts w:ascii="Arial" w:eastAsia="Arial" w:hAnsi="Arial" w:cs="Arial"/>
          <w:spacing w:val="17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s</w:t>
      </w:r>
      <w:r>
        <w:rPr>
          <w:rFonts w:ascii="Arial" w:eastAsia="Arial" w:hAnsi="Arial" w:cs="Arial"/>
          <w:spacing w:val="-4"/>
          <w:sz w:val="27"/>
          <w:szCs w:val="27"/>
        </w:rPr>
        <w:t>t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s</w:t>
      </w:r>
    </w:p>
    <w:p w:rsidR="009A0ACD" w:rsidRDefault="00105378">
      <w:pPr>
        <w:spacing w:before="1"/>
        <w:ind w:left="100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s My</w:t>
      </w:r>
      <w:r>
        <w:rPr>
          <w:rFonts w:ascii="Arial" w:eastAsia="Arial" w:hAnsi="Arial" w:cs="Arial"/>
          <w:spacing w:val="-4"/>
          <w:sz w:val="27"/>
          <w:szCs w:val="27"/>
        </w:rPr>
        <w:t xml:space="preserve"> </w:t>
      </w:r>
      <w:r>
        <w:rPr>
          <w:rFonts w:ascii="Arial" w:eastAsia="Arial" w:hAnsi="Arial" w:cs="Arial"/>
          <w:spacing w:val="1"/>
          <w:sz w:val="27"/>
          <w:szCs w:val="27"/>
        </w:rPr>
        <w:t>E</w:t>
      </w:r>
      <w:r>
        <w:rPr>
          <w:rFonts w:ascii="Arial" w:eastAsia="Arial" w:hAnsi="Arial" w:cs="Arial"/>
          <w:spacing w:val="-4"/>
          <w:sz w:val="27"/>
          <w:szCs w:val="27"/>
        </w:rPr>
        <w:t>x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er</w:t>
      </w:r>
      <w:r>
        <w:rPr>
          <w:rFonts w:ascii="Arial" w:eastAsia="Arial" w:hAnsi="Arial" w:cs="Arial"/>
          <w:sz w:val="27"/>
          <w:szCs w:val="27"/>
        </w:rPr>
        <w:t>ie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pacing w:val="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4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 xml:space="preserve">s </w:t>
      </w:r>
      <w:r>
        <w:rPr>
          <w:rFonts w:ascii="Arial" w:eastAsia="Arial" w:hAnsi="Arial" w:cs="Arial"/>
          <w:spacing w:val="-1"/>
          <w:sz w:val="27"/>
          <w:szCs w:val="27"/>
        </w:rPr>
        <w:t>I</w:t>
      </w:r>
      <w:r>
        <w:rPr>
          <w:rFonts w:ascii="Arial" w:eastAsia="Arial" w:hAnsi="Arial" w:cs="Arial"/>
          <w:sz w:val="27"/>
          <w:szCs w:val="27"/>
        </w:rPr>
        <w:t>n Li</w:t>
      </w:r>
      <w:r>
        <w:rPr>
          <w:rFonts w:ascii="Arial" w:eastAsia="Arial" w:hAnsi="Arial" w:cs="Arial"/>
          <w:spacing w:val="-2"/>
          <w:sz w:val="27"/>
          <w:szCs w:val="27"/>
        </w:rPr>
        <w:t>n</w:t>
      </w:r>
      <w:r>
        <w:rPr>
          <w:rFonts w:ascii="Arial" w:eastAsia="Arial" w:hAnsi="Arial" w:cs="Arial"/>
          <w:sz w:val="27"/>
          <w:szCs w:val="27"/>
        </w:rPr>
        <w:t>e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3"/>
          <w:sz w:val="27"/>
          <w:szCs w:val="27"/>
        </w:rPr>
        <w:t>W</w:t>
      </w:r>
      <w:r>
        <w:rPr>
          <w:rFonts w:ascii="Arial" w:eastAsia="Arial" w:hAnsi="Arial" w:cs="Arial"/>
          <w:sz w:val="27"/>
          <w:szCs w:val="27"/>
        </w:rPr>
        <w:t>i</w:t>
      </w:r>
      <w:r>
        <w:rPr>
          <w:rFonts w:ascii="Arial" w:eastAsia="Arial" w:hAnsi="Arial" w:cs="Arial"/>
          <w:spacing w:val="-1"/>
          <w:sz w:val="27"/>
          <w:szCs w:val="27"/>
        </w:rPr>
        <w:t>t</w:t>
      </w:r>
      <w:r>
        <w:rPr>
          <w:rFonts w:ascii="Arial" w:eastAsia="Arial" w:hAnsi="Arial" w:cs="Arial"/>
          <w:sz w:val="27"/>
          <w:szCs w:val="27"/>
        </w:rPr>
        <w:t>h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z w:val="27"/>
          <w:szCs w:val="27"/>
        </w:rPr>
        <w:t>Li</w:t>
      </w:r>
      <w:r>
        <w:rPr>
          <w:rFonts w:ascii="Arial" w:eastAsia="Arial" w:hAnsi="Arial" w:cs="Arial"/>
          <w:spacing w:val="-1"/>
          <w:sz w:val="27"/>
          <w:szCs w:val="27"/>
        </w:rPr>
        <w:t>k</w:t>
      </w:r>
      <w:r>
        <w:rPr>
          <w:rFonts w:ascii="Arial" w:eastAsia="Arial" w:hAnsi="Arial" w:cs="Arial"/>
          <w:sz w:val="27"/>
          <w:szCs w:val="27"/>
        </w:rPr>
        <w:t xml:space="preserve">e </w:t>
      </w:r>
      <w:r>
        <w:rPr>
          <w:rFonts w:ascii="Arial" w:eastAsia="Arial" w:hAnsi="Arial" w:cs="Arial"/>
          <w:spacing w:val="-1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ntr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p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.</w:t>
      </w:r>
    </w:p>
    <w:p w:rsidR="009A0ACD" w:rsidRDefault="009A0ACD">
      <w:pPr>
        <w:spacing w:before="6" w:line="100" w:lineRule="exact"/>
        <w:rPr>
          <w:sz w:val="11"/>
          <w:szCs w:val="11"/>
        </w:rPr>
      </w:pPr>
    </w:p>
    <w:p w:rsidR="009A0ACD" w:rsidRDefault="009A0ACD">
      <w:pPr>
        <w:spacing w:line="200" w:lineRule="exact"/>
      </w:pPr>
    </w:p>
    <w:p w:rsidR="009A0ACD" w:rsidRDefault="00105378">
      <w:pPr>
        <w:spacing w:line="300" w:lineRule="exact"/>
        <w:ind w:left="100" w:right="8606"/>
        <w:rPr>
          <w:rFonts w:ascii="Arial" w:eastAsia="Arial" w:hAnsi="Arial" w:cs="Arial"/>
          <w:sz w:val="27"/>
          <w:szCs w:val="27"/>
        </w:rPr>
      </w:pPr>
      <w:proofErr w:type="gramStart"/>
      <w:r>
        <w:rPr>
          <w:rFonts w:ascii="Arial" w:eastAsia="Arial" w:hAnsi="Arial" w:cs="Arial"/>
          <w:spacing w:val="1"/>
          <w:sz w:val="27"/>
          <w:szCs w:val="27"/>
        </w:rPr>
        <w:t>D</w:t>
      </w:r>
      <w:r>
        <w:rPr>
          <w:rFonts w:ascii="Arial" w:eastAsia="Arial" w:hAnsi="Arial" w:cs="Arial"/>
          <w:sz w:val="27"/>
          <w:szCs w:val="27"/>
        </w:rPr>
        <w:t>ate :</w:t>
      </w:r>
      <w:proofErr w:type="gram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la</w:t>
      </w:r>
      <w:r>
        <w:rPr>
          <w:rFonts w:ascii="Arial" w:eastAsia="Arial" w:hAnsi="Arial" w:cs="Arial"/>
          <w:spacing w:val="-1"/>
          <w:sz w:val="27"/>
          <w:szCs w:val="27"/>
        </w:rPr>
        <w:t>c</w:t>
      </w:r>
      <w:r>
        <w:rPr>
          <w:rFonts w:ascii="Arial" w:eastAsia="Arial" w:hAnsi="Arial" w:cs="Arial"/>
          <w:sz w:val="27"/>
          <w:szCs w:val="27"/>
        </w:rPr>
        <w:t>e :</w:t>
      </w:r>
    </w:p>
    <w:p w:rsidR="009A0ACD" w:rsidRDefault="009A0ACD">
      <w:pPr>
        <w:spacing w:before="6" w:line="100" w:lineRule="exact"/>
        <w:rPr>
          <w:sz w:val="10"/>
          <w:szCs w:val="10"/>
        </w:rPr>
      </w:pPr>
    </w:p>
    <w:p w:rsidR="009A0ACD" w:rsidRDefault="009A0ACD">
      <w:pPr>
        <w:spacing w:line="200" w:lineRule="exact"/>
      </w:pPr>
    </w:p>
    <w:p w:rsidR="009A0ACD" w:rsidRDefault="00105378">
      <w:pPr>
        <w:ind w:left="100"/>
        <w:rPr>
          <w:rFonts w:ascii="Arial" w:eastAsia="Arial" w:hAnsi="Arial" w:cs="Arial"/>
          <w:sz w:val="27"/>
          <w:szCs w:val="27"/>
        </w:rPr>
      </w:pPr>
      <w:proofErr w:type="spellStart"/>
      <w:r>
        <w:rPr>
          <w:rFonts w:ascii="Arial" w:eastAsia="Arial" w:hAnsi="Arial" w:cs="Arial"/>
          <w:spacing w:val="-1"/>
          <w:sz w:val="27"/>
          <w:szCs w:val="27"/>
        </w:rPr>
        <w:t>S</w:t>
      </w:r>
      <w:r>
        <w:rPr>
          <w:rFonts w:ascii="Arial" w:eastAsia="Arial" w:hAnsi="Arial" w:cs="Arial"/>
          <w:sz w:val="27"/>
          <w:szCs w:val="27"/>
        </w:rPr>
        <w:t>u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pacing w:val="-2"/>
          <w:sz w:val="27"/>
          <w:szCs w:val="27"/>
        </w:rPr>
        <w:t>e</w:t>
      </w:r>
      <w:r>
        <w:rPr>
          <w:rFonts w:ascii="Arial" w:eastAsia="Arial" w:hAnsi="Arial" w:cs="Arial"/>
          <w:sz w:val="27"/>
          <w:szCs w:val="27"/>
        </w:rPr>
        <w:t>n</w:t>
      </w:r>
      <w:r>
        <w:rPr>
          <w:rFonts w:ascii="Arial" w:eastAsia="Arial" w:hAnsi="Arial" w:cs="Arial"/>
          <w:spacing w:val="-2"/>
          <w:sz w:val="27"/>
          <w:szCs w:val="27"/>
        </w:rPr>
        <w:t>d</w:t>
      </w:r>
      <w:r>
        <w:rPr>
          <w:rFonts w:ascii="Arial" w:eastAsia="Arial" w:hAnsi="Arial" w:cs="Arial"/>
          <w:spacing w:val="1"/>
          <w:sz w:val="27"/>
          <w:szCs w:val="27"/>
        </w:rPr>
        <w:t>r</w:t>
      </w:r>
      <w:r>
        <w:rPr>
          <w:rFonts w:ascii="Arial" w:eastAsia="Arial" w:hAnsi="Arial" w:cs="Arial"/>
          <w:sz w:val="27"/>
          <w:szCs w:val="27"/>
        </w:rPr>
        <w:t>a</w:t>
      </w:r>
      <w:proofErr w:type="spellEnd"/>
      <w:r>
        <w:rPr>
          <w:rFonts w:ascii="Arial" w:eastAsia="Arial" w:hAnsi="Arial" w:cs="Arial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A</w:t>
      </w:r>
      <w:r>
        <w:rPr>
          <w:rFonts w:ascii="Arial" w:eastAsia="Arial" w:hAnsi="Arial" w:cs="Arial"/>
          <w:sz w:val="27"/>
          <w:szCs w:val="27"/>
        </w:rPr>
        <w:t>.</w:t>
      </w:r>
      <w:r>
        <w:rPr>
          <w:rFonts w:ascii="Arial" w:eastAsia="Arial" w:hAnsi="Arial" w:cs="Arial"/>
          <w:spacing w:val="-2"/>
          <w:sz w:val="27"/>
          <w:szCs w:val="27"/>
        </w:rPr>
        <w:t xml:space="preserve"> </w:t>
      </w:r>
      <w:r>
        <w:rPr>
          <w:rFonts w:ascii="Arial" w:eastAsia="Arial" w:hAnsi="Arial" w:cs="Arial"/>
          <w:spacing w:val="-1"/>
          <w:sz w:val="27"/>
          <w:szCs w:val="27"/>
        </w:rPr>
        <w:t>P</w:t>
      </w:r>
      <w:r>
        <w:rPr>
          <w:rFonts w:ascii="Arial" w:eastAsia="Arial" w:hAnsi="Arial" w:cs="Arial"/>
          <w:sz w:val="27"/>
          <w:szCs w:val="27"/>
        </w:rPr>
        <w:t>atel</w:t>
      </w:r>
    </w:p>
    <w:sectPr w:rsidR="009A0ACD" w:rsidSect="009A0ACD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C1D96"/>
    <w:multiLevelType w:val="multilevel"/>
    <w:tmpl w:val="B04E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A0ACD"/>
    <w:rsid w:val="00105378"/>
    <w:rsid w:val="00362898"/>
    <w:rsid w:val="009A0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rendrapatel301019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2017-05-05T12:01:00Z</dcterms:created>
  <dcterms:modified xsi:type="dcterms:W3CDTF">2017-05-05T12:01:00Z</dcterms:modified>
</cp:coreProperties>
</file>