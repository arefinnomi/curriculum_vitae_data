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3E" w:rsidRPr="001E665C" w:rsidRDefault="0006425B" w:rsidP="00D85E41">
      <w:pPr>
        <w:pStyle w:val="NoSpacing"/>
        <w:ind w:firstLine="720"/>
        <w:jc w:val="right"/>
        <w:rPr>
          <w:rFonts w:asciiTheme="minorHAnsi" w:hAnsiTheme="minorHAnsi" w:cstheme="minorHAnsi"/>
          <w:b/>
        </w:rPr>
      </w:pPr>
      <w:r>
        <w:rPr>
          <w:rFonts w:asciiTheme="minorHAnsi" w:hAnsiTheme="minorHAnsi" w:cstheme="minorHAnsi"/>
          <w:b/>
          <w:noProof/>
          <w:sz w:val="26"/>
        </w:rPr>
        <mc:AlternateContent>
          <mc:Choice Requires="wps">
            <w:drawing>
              <wp:anchor distT="0" distB="0" distL="114300" distR="114300" simplePos="0" relativeHeight="251664384" behindDoc="0" locked="0" layoutInCell="1" allowOverlap="1">
                <wp:simplePos x="0" y="0"/>
                <wp:positionH relativeFrom="column">
                  <wp:posOffset>-76200</wp:posOffset>
                </wp:positionH>
                <wp:positionV relativeFrom="paragraph">
                  <wp:posOffset>-266700</wp:posOffset>
                </wp:positionV>
                <wp:extent cx="1143000" cy="333375"/>
                <wp:effectExtent l="0" t="0" r="0" b="9525"/>
                <wp:wrapNone/>
                <wp:docPr id="5" name="Rectangle 5"/>
                <wp:cNvGraphicFramePr/>
                <a:graphic xmlns:a="http://schemas.openxmlformats.org/drawingml/2006/main">
                  <a:graphicData uri="http://schemas.microsoft.com/office/word/2010/wordprocessingShape">
                    <wps:wsp>
                      <wps:cNvSpPr/>
                      <wps:spPr>
                        <a:xfrm>
                          <a:off x="0" y="0"/>
                          <a:ext cx="1143000" cy="333375"/>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7ABAB4" id="Rectangle 5" o:spid="_x0000_s1026" style="position:absolute;margin-left:-6pt;margin-top:-21pt;width:90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" stroked="f" strokeweight="2pt">
                <v:fill r:id="rId7" o:title="" recolor="t" rotate="t" type="frame"/>
              </v:rect>
            </w:pict>
          </mc:Fallback>
        </mc:AlternateContent>
      </w:r>
      <w:r w:rsidR="002247D2" w:rsidRPr="00F35FD0">
        <w:rPr>
          <w:rFonts w:asciiTheme="minorHAnsi" w:hAnsiTheme="minorHAnsi" w:cstheme="minorHAnsi"/>
          <w:b/>
          <w:noProof/>
          <w:sz w:val="26"/>
        </w:rPr>
        <w:drawing>
          <wp:anchor distT="0" distB="0" distL="114300" distR="114300" simplePos="0" relativeHeight="251659776" behindDoc="1" locked="0" layoutInCell="1" allowOverlap="1" wp14:anchorId="2F4C6D8E" wp14:editId="22139A22">
            <wp:simplePos x="0" y="0"/>
            <wp:positionH relativeFrom="column">
              <wp:posOffset>1514475</wp:posOffset>
            </wp:positionH>
            <wp:positionV relativeFrom="paragraph">
              <wp:posOffset>-266700</wp:posOffset>
            </wp:positionV>
            <wp:extent cx="638175" cy="333375"/>
            <wp:effectExtent l="0" t="0" r="9525" b="9525"/>
            <wp:wrapTight wrapText="bothSides">
              <wp:wrapPolygon edited="0">
                <wp:start x="0" y="0"/>
                <wp:lineTo x="0" y="20983"/>
                <wp:lineTo x="21278" y="20983"/>
                <wp:lineTo x="212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D3C57" w:rsidRPr="00F35FD0">
        <w:rPr>
          <w:rFonts w:asciiTheme="minorHAnsi" w:hAnsiTheme="minorHAnsi" w:cstheme="minorHAnsi"/>
          <w:b/>
          <w:noProof/>
          <w:sz w:val="26"/>
        </w:rPr>
        <w:drawing>
          <wp:anchor distT="0" distB="0" distL="114300" distR="114300" simplePos="0" relativeHeight="251656704" behindDoc="1" locked="0" layoutInCell="1" allowOverlap="1" wp14:anchorId="650CD102" wp14:editId="37BB1E95">
            <wp:simplePos x="0" y="0"/>
            <wp:positionH relativeFrom="column">
              <wp:posOffset>-142240</wp:posOffset>
            </wp:positionH>
            <wp:positionV relativeFrom="paragraph">
              <wp:posOffset>-271145</wp:posOffset>
            </wp:positionV>
            <wp:extent cx="504825" cy="336550"/>
            <wp:effectExtent l="0" t="0" r="9525" b="6350"/>
            <wp:wrapTight wrapText="bothSides">
              <wp:wrapPolygon edited="0">
                <wp:start x="0" y="0"/>
                <wp:lineTo x="0" y="20785"/>
                <wp:lineTo x="21192" y="20785"/>
                <wp:lineTo x="211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291A" w:rsidRPr="00F35FD0">
        <w:rPr>
          <w:rFonts w:asciiTheme="minorHAnsi" w:hAnsiTheme="minorHAnsi" w:cstheme="minorHAnsi"/>
          <w:b/>
          <w:noProof/>
          <w:sz w:val="26"/>
        </w:rPr>
        <w:drawing>
          <wp:anchor distT="0" distB="0" distL="114300" distR="114300" simplePos="0" relativeHeight="251655680" behindDoc="1" locked="0" layoutInCell="1" allowOverlap="1" wp14:anchorId="20910057" wp14:editId="75C6C4A5">
            <wp:simplePos x="0" y="0"/>
            <wp:positionH relativeFrom="column">
              <wp:posOffset>556260</wp:posOffset>
            </wp:positionH>
            <wp:positionV relativeFrom="paragraph">
              <wp:posOffset>-311785</wp:posOffset>
            </wp:positionV>
            <wp:extent cx="887730" cy="445770"/>
            <wp:effectExtent l="0" t="0" r="7620" b="0"/>
            <wp:wrapTight wrapText="bothSides">
              <wp:wrapPolygon edited="0">
                <wp:start x="0" y="0"/>
                <wp:lineTo x="0" y="20308"/>
                <wp:lineTo x="21322" y="20308"/>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7730"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0A6" w:rsidRPr="00F35FD0">
        <w:rPr>
          <w:rFonts w:asciiTheme="minorHAnsi" w:hAnsiTheme="minorHAnsi" w:cstheme="minorHAnsi"/>
          <w:b/>
          <w:sz w:val="26"/>
        </w:rPr>
        <w:t>SUNITA CHOUDHARY</w:t>
      </w:r>
    </w:p>
    <w:p w:rsidR="00A77B3E" w:rsidRPr="00E27E0A" w:rsidRDefault="00EB214B" w:rsidP="00D85E41">
      <w:pPr>
        <w:pStyle w:val="NoSpacing"/>
        <w:jc w:val="right"/>
        <w:rPr>
          <w:rFonts w:asciiTheme="minorHAnsi" w:hAnsiTheme="minorHAnsi" w:cstheme="minorHAnsi"/>
        </w:rPr>
      </w:pPr>
      <w:r w:rsidRPr="00E27E0A">
        <w:rPr>
          <w:rFonts w:asciiTheme="minorHAnsi" w:hAnsiTheme="minorHAnsi" w:cstheme="minorHAnsi"/>
        </w:rPr>
        <w:t xml:space="preserve"> </w:t>
      </w:r>
      <w:r w:rsidR="00290445" w:rsidRPr="00E27E0A">
        <w:rPr>
          <w:rFonts w:asciiTheme="minorHAnsi" w:hAnsiTheme="minorHAnsi" w:cstheme="minorHAnsi"/>
        </w:rPr>
        <w:t>+91-</w:t>
      </w:r>
      <w:r w:rsidRPr="00E27E0A">
        <w:rPr>
          <w:rFonts w:asciiTheme="minorHAnsi" w:hAnsiTheme="minorHAnsi" w:cstheme="minorHAnsi"/>
        </w:rPr>
        <w:t>971</w:t>
      </w:r>
      <w:r w:rsidR="00290445" w:rsidRPr="00E27E0A">
        <w:rPr>
          <w:rFonts w:asciiTheme="minorHAnsi" w:hAnsiTheme="minorHAnsi" w:cstheme="minorHAnsi"/>
        </w:rPr>
        <w:t>-</w:t>
      </w:r>
      <w:r w:rsidRPr="00E27E0A">
        <w:rPr>
          <w:rFonts w:asciiTheme="minorHAnsi" w:hAnsiTheme="minorHAnsi" w:cstheme="minorHAnsi"/>
        </w:rPr>
        <w:t>191</w:t>
      </w:r>
      <w:r w:rsidR="00290445" w:rsidRPr="00E27E0A">
        <w:rPr>
          <w:rFonts w:asciiTheme="minorHAnsi" w:hAnsiTheme="minorHAnsi" w:cstheme="minorHAnsi"/>
        </w:rPr>
        <w:t>-</w:t>
      </w:r>
      <w:r w:rsidRPr="00E27E0A">
        <w:rPr>
          <w:rFonts w:asciiTheme="minorHAnsi" w:hAnsiTheme="minorHAnsi" w:cstheme="minorHAnsi"/>
        </w:rPr>
        <w:t>9988</w:t>
      </w:r>
    </w:p>
    <w:p w:rsidR="00E27E0A" w:rsidRPr="00E27E0A" w:rsidRDefault="0074500E" w:rsidP="0095291A">
      <w:pPr>
        <w:pStyle w:val="NoSpacing"/>
        <w:jc w:val="right"/>
        <w:rPr>
          <w:rFonts w:asciiTheme="minorHAnsi" w:hAnsiTheme="minorHAnsi" w:cstheme="minorHAnsi"/>
          <w:b/>
          <w:bCs/>
          <w:u w:val="single"/>
        </w:rPr>
      </w:pPr>
      <w:r w:rsidRPr="00E27E0A">
        <w:rPr>
          <w:rFonts w:asciiTheme="minorHAnsi" w:hAnsiTheme="minorHAnsi" w:cstheme="minorHAnsi"/>
        </w:rPr>
        <w:t xml:space="preserve"> </w:t>
      </w:r>
      <w:hyperlink r:id="rId11" w:history="1">
        <w:r w:rsidR="008E478B" w:rsidRPr="00E27E0A">
          <w:rPr>
            <w:rStyle w:val="Hyperlink"/>
            <w:rFonts w:asciiTheme="minorHAnsi" w:hAnsiTheme="minorHAnsi" w:cstheme="minorHAnsi"/>
            <w:bCs/>
          </w:rPr>
          <w:t>chaudhary.sunita21@gmail.com</w:t>
        </w:r>
      </w:hyperlink>
      <w:r w:rsidR="00FF0DA5">
        <w:rPr>
          <w:rStyle w:val="Hyperlink"/>
          <w:rFonts w:asciiTheme="minorHAnsi" w:hAnsiTheme="minorHAnsi" w:cstheme="minorHAnsi"/>
          <w:bCs/>
        </w:rPr>
        <w:t xml:space="preserve"> / </w:t>
      </w:r>
      <w:r w:rsidR="00ED2ECA">
        <w:rPr>
          <w:rStyle w:val="Hyperlink"/>
          <w:rFonts w:asciiTheme="minorHAnsi" w:hAnsiTheme="minorHAnsi" w:cstheme="minorHAnsi"/>
          <w:bCs/>
        </w:rPr>
        <w:t>sunita.c@hcl.com</w:t>
      </w:r>
    </w:p>
    <w:p w:rsidR="00E27E0A" w:rsidRDefault="000C6226" w:rsidP="009D3D49">
      <w:pPr>
        <w:pStyle w:val="ListParagraph"/>
        <w:numPr>
          <w:ilvl w:val="0"/>
          <w:numId w:val="22"/>
        </w:numPr>
        <w:pBdr>
          <w:top w:val="nil"/>
          <w:left w:val="nil"/>
          <w:bottom w:val="nil"/>
          <w:right w:val="nil"/>
          <w:between w:val="nil"/>
          <w:bar w:val="nil"/>
        </w:pBdr>
        <w:spacing w:after="40"/>
        <w:rPr>
          <w:rFonts w:asciiTheme="minorHAnsi" w:hAnsiTheme="minorHAnsi" w:cstheme="minorHAnsi"/>
          <w:b/>
          <w:bCs/>
          <w:u w:val="single"/>
        </w:rPr>
      </w:pPr>
      <w:r>
        <w:rPr>
          <w:rFonts w:asciiTheme="minorHAnsi" w:hAnsiTheme="minorHAnsi" w:cstheme="minorHAnsi"/>
          <w:b/>
          <w:bCs/>
          <w:u w:val="single"/>
        </w:rPr>
        <w:t>Carrier Objective</w:t>
      </w:r>
    </w:p>
    <w:p w:rsidR="000C6226" w:rsidRPr="00B01770" w:rsidRDefault="000C6226" w:rsidP="000C6226">
      <w:pPr>
        <w:pStyle w:val="ListParagraph"/>
        <w:pBdr>
          <w:top w:val="nil"/>
          <w:left w:val="nil"/>
          <w:bottom w:val="nil"/>
          <w:right w:val="nil"/>
          <w:between w:val="nil"/>
          <w:bar w:val="nil"/>
        </w:pBdr>
        <w:spacing w:after="40"/>
        <w:ind w:left="360"/>
        <w:rPr>
          <w:rFonts w:asciiTheme="minorHAnsi" w:hAnsiTheme="minorHAnsi" w:cstheme="minorHAnsi"/>
          <w:b/>
          <w:bCs/>
          <w:sz w:val="18"/>
          <w:u w:val="single"/>
        </w:rPr>
      </w:pPr>
    </w:p>
    <w:p w:rsidR="00E27E0A" w:rsidRDefault="00E27E0A" w:rsidP="00E27E0A">
      <w:pPr>
        <w:ind w:left="360"/>
        <w:jc w:val="both"/>
        <w:rPr>
          <w:rFonts w:asciiTheme="minorHAnsi" w:hAnsiTheme="minorHAnsi" w:cstheme="minorHAnsi"/>
        </w:rPr>
      </w:pPr>
      <w:r>
        <w:rPr>
          <w:rFonts w:asciiTheme="minorHAnsi" w:hAnsiTheme="minorHAnsi" w:cstheme="minorHAnsi"/>
          <w:bCs/>
        </w:rPr>
        <w:t xml:space="preserve">To </w:t>
      </w:r>
      <w:r w:rsidRPr="00E27E0A">
        <w:rPr>
          <w:rFonts w:asciiTheme="minorHAnsi" w:hAnsiTheme="minorHAnsi" w:cstheme="minorHAnsi"/>
          <w:bCs/>
        </w:rPr>
        <w:t>utilize my knowledge and interest in pursuing a challenging career.</w:t>
      </w:r>
      <w:r w:rsidR="00B35372">
        <w:rPr>
          <w:rFonts w:asciiTheme="minorHAnsi" w:hAnsiTheme="minorHAnsi" w:cstheme="minorHAnsi"/>
          <w:bCs/>
        </w:rPr>
        <w:t xml:space="preserve"> </w:t>
      </w:r>
      <w:r w:rsidRPr="00E27E0A">
        <w:rPr>
          <w:rFonts w:asciiTheme="minorHAnsi" w:hAnsiTheme="minorHAnsi" w:cstheme="minorHAnsi"/>
        </w:rPr>
        <w:t>Seeking a</w:t>
      </w:r>
      <w:r w:rsidR="00B35372">
        <w:rPr>
          <w:rFonts w:asciiTheme="minorHAnsi" w:hAnsiTheme="minorHAnsi" w:cstheme="minorHAnsi"/>
        </w:rPr>
        <w:t xml:space="preserve"> </w:t>
      </w:r>
      <w:r w:rsidRPr="00E27E0A">
        <w:rPr>
          <w:rFonts w:asciiTheme="minorHAnsi" w:hAnsiTheme="minorHAnsi" w:cstheme="minorHAnsi"/>
        </w:rPr>
        <w:t>responsible position in a progressive organization</w:t>
      </w:r>
      <w:r w:rsidR="00B35372">
        <w:rPr>
          <w:rFonts w:asciiTheme="minorHAnsi" w:hAnsiTheme="minorHAnsi" w:cstheme="minorHAnsi"/>
        </w:rPr>
        <w:t xml:space="preserve"> with </w:t>
      </w:r>
      <w:r w:rsidRPr="00E27E0A">
        <w:rPr>
          <w:rFonts w:asciiTheme="minorHAnsi" w:hAnsiTheme="minorHAnsi" w:cstheme="minorHAnsi"/>
        </w:rPr>
        <w:t>innovative and new opportunities</w:t>
      </w:r>
    </w:p>
    <w:p w:rsidR="00905449" w:rsidRPr="00E27E0A" w:rsidRDefault="00905449" w:rsidP="00905449">
      <w:pPr>
        <w:pBdr>
          <w:top w:val="nil"/>
          <w:left w:val="nil"/>
          <w:bottom w:val="single" w:sz="12" w:space="0" w:color="808080"/>
          <w:right w:val="nil"/>
          <w:between w:val="nil"/>
          <w:bar w:val="nil"/>
        </w:pBdr>
        <w:spacing w:after="40"/>
        <w:rPr>
          <w:rFonts w:asciiTheme="minorHAnsi" w:hAnsiTheme="minorHAnsi" w:cstheme="minorHAnsi"/>
          <w:b/>
          <w:bCs/>
        </w:rPr>
      </w:pPr>
    </w:p>
    <w:p w:rsidR="00A77B3E" w:rsidRDefault="0074500E" w:rsidP="009D3D49">
      <w:pPr>
        <w:pStyle w:val="ListParagraph"/>
        <w:numPr>
          <w:ilvl w:val="0"/>
          <w:numId w:val="22"/>
        </w:numPr>
        <w:pBdr>
          <w:top w:val="nil"/>
          <w:left w:val="nil"/>
          <w:bottom w:val="nil"/>
          <w:right w:val="nil"/>
          <w:between w:val="nil"/>
          <w:bar w:val="nil"/>
        </w:pBdr>
        <w:spacing w:after="40"/>
        <w:rPr>
          <w:rFonts w:asciiTheme="minorHAnsi" w:hAnsiTheme="minorHAnsi" w:cstheme="minorHAnsi"/>
          <w:b/>
          <w:bCs/>
          <w:u w:val="single"/>
        </w:rPr>
      </w:pPr>
      <w:r w:rsidRPr="00E27E0A">
        <w:rPr>
          <w:rFonts w:asciiTheme="minorHAnsi" w:hAnsiTheme="minorHAnsi" w:cstheme="minorHAnsi"/>
          <w:b/>
          <w:bCs/>
          <w:u w:val="single"/>
        </w:rPr>
        <w:t>EXECUTIVE SUMMARY</w:t>
      </w:r>
    </w:p>
    <w:p w:rsidR="000C6226" w:rsidRPr="00E27E0A" w:rsidRDefault="000C6226" w:rsidP="000C6226">
      <w:pPr>
        <w:pStyle w:val="ListParagraph"/>
        <w:pBdr>
          <w:top w:val="nil"/>
          <w:left w:val="nil"/>
          <w:bottom w:val="nil"/>
          <w:right w:val="nil"/>
          <w:between w:val="nil"/>
          <w:bar w:val="nil"/>
        </w:pBdr>
        <w:spacing w:after="40"/>
        <w:ind w:left="360"/>
        <w:rPr>
          <w:rFonts w:asciiTheme="minorHAnsi" w:hAnsiTheme="minorHAnsi" w:cstheme="minorHAnsi"/>
          <w:b/>
          <w:bCs/>
          <w:u w:val="single"/>
        </w:rPr>
      </w:pPr>
    </w:p>
    <w:p w:rsidR="00A77B3E" w:rsidRPr="00E27E0A" w:rsidRDefault="0074500E">
      <w:pPr>
        <w:numPr>
          <w:ilvl w:val="0"/>
          <w:numId w:val="1"/>
        </w:numPr>
        <w:pBdr>
          <w:top w:val="nil"/>
          <w:left w:val="nil"/>
          <w:bottom w:val="nil"/>
          <w:right w:val="nil"/>
          <w:between w:val="nil"/>
          <w:bar w:val="nil"/>
        </w:pBdr>
        <w:ind w:hanging="360"/>
        <w:jc w:val="both"/>
        <w:rPr>
          <w:rFonts w:asciiTheme="minorHAnsi" w:hAnsiTheme="minorHAnsi" w:cstheme="minorHAnsi"/>
        </w:rPr>
      </w:pPr>
      <w:r w:rsidRPr="00E27E0A">
        <w:rPr>
          <w:rFonts w:asciiTheme="minorHAnsi" w:hAnsiTheme="minorHAnsi" w:cstheme="minorHAnsi"/>
        </w:rPr>
        <w:t xml:space="preserve">An incisive &amp; result oriented professional with </w:t>
      </w:r>
      <w:r w:rsidR="00984EC2" w:rsidRPr="00E27E0A">
        <w:rPr>
          <w:rFonts w:asciiTheme="minorHAnsi" w:hAnsiTheme="minorHAnsi" w:cstheme="minorHAnsi"/>
        </w:rPr>
        <w:t>more than</w:t>
      </w:r>
      <w:r w:rsidR="00AE61AB" w:rsidRPr="00E27E0A">
        <w:rPr>
          <w:rFonts w:asciiTheme="minorHAnsi" w:hAnsiTheme="minorHAnsi" w:cstheme="minorHAnsi"/>
        </w:rPr>
        <w:t xml:space="preserve"> </w:t>
      </w:r>
      <w:r w:rsidR="00F512EE">
        <w:rPr>
          <w:rFonts w:asciiTheme="minorHAnsi" w:hAnsiTheme="minorHAnsi" w:cstheme="minorHAnsi"/>
        </w:rPr>
        <w:t>9</w:t>
      </w:r>
      <w:r w:rsidR="00683B0F" w:rsidRPr="00E27E0A">
        <w:rPr>
          <w:rFonts w:asciiTheme="minorHAnsi" w:hAnsiTheme="minorHAnsi" w:cstheme="minorHAnsi"/>
        </w:rPr>
        <w:t xml:space="preserve"> </w:t>
      </w:r>
      <w:r w:rsidRPr="00E27E0A">
        <w:rPr>
          <w:rFonts w:asciiTheme="minorHAnsi" w:hAnsiTheme="minorHAnsi" w:cstheme="minorHAnsi"/>
        </w:rPr>
        <w:t>yrs. of exp</w:t>
      </w:r>
      <w:r w:rsidR="00BF1C30" w:rsidRPr="00E27E0A">
        <w:rPr>
          <w:rFonts w:asciiTheme="minorHAnsi" w:hAnsiTheme="minorHAnsi" w:cstheme="minorHAnsi"/>
        </w:rPr>
        <w:t xml:space="preserve">erience in </w:t>
      </w:r>
      <w:r w:rsidR="00655430" w:rsidRPr="00E27E0A">
        <w:rPr>
          <w:rFonts w:asciiTheme="minorHAnsi" w:hAnsiTheme="minorHAnsi" w:cstheme="minorHAnsi"/>
        </w:rPr>
        <w:t xml:space="preserve">Project </w:t>
      </w:r>
      <w:r w:rsidR="00B35372">
        <w:rPr>
          <w:rFonts w:asciiTheme="minorHAnsi" w:hAnsiTheme="minorHAnsi" w:cstheme="minorHAnsi"/>
        </w:rPr>
        <w:t>Transition</w:t>
      </w:r>
      <w:r w:rsidR="00655430" w:rsidRPr="00E27E0A">
        <w:rPr>
          <w:rFonts w:asciiTheme="minorHAnsi" w:hAnsiTheme="minorHAnsi" w:cstheme="minorHAnsi"/>
        </w:rPr>
        <w:t xml:space="preserve">, </w:t>
      </w:r>
      <w:r w:rsidR="00CA67C8">
        <w:rPr>
          <w:rFonts w:asciiTheme="minorHAnsi" w:hAnsiTheme="minorHAnsi" w:cstheme="minorHAnsi"/>
        </w:rPr>
        <w:t>Performance Improvement</w:t>
      </w:r>
      <w:r w:rsidR="000C6226">
        <w:rPr>
          <w:rFonts w:asciiTheme="minorHAnsi" w:hAnsiTheme="minorHAnsi" w:cstheme="minorHAnsi"/>
        </w:rPr>
        <w:t>,</w:t>
      </w:r>
      <w:r w:rsidR="00CA67C8">
        <w:rPr>
          <w:rFonts w:asciiTheme="minorHAnsi" w:hAnsiTheme="minorHAnsi" w:cstheme="minorHAnsi"/>
        </w:rPr>
        <w:t xml:space="preserve"> </w:t>
      </w:r>
      <w:r w:rsidR="000C6226">
        <w:rPr>
          <w:rFonts w:asciiTheme="minorHAnsi" w:hAnsiTheme="minorHAnsi" w:cstheme="minorHAnsi"/>
        </w:rPr>
        <w:t xml:space="preserve">Service Delivery </w:t>
      </w:r>
      <w:r w:rsidR="00BF1C30" w:rsidRPr="00E27E0A">
        <w:rPr>
          <w:rFonts w:asciiTheme="minorHAnsi" w:hAnsiTheme="minorHAnsi" w:cstheme="minorHAnsi"/>
        </w:rPr>
        <w:t xml:space="preserve"> &amp; </w:t>
      </w:r>
      <w:r w:rsidR="000C6226">
        <w:rPr>
          <w:rFonts w:asciiTheme="minorHAnsi" w:hAnsiTheme="minorHAnsi" w:cstheme="minorHAnsi"/>
        </w:rPr>
        <w:t>Customer S</w:t>
      </w:r>
      <w:r w:rsidR="00BF1C30" w:rsidRPr="00E27E0A">
        <w:rPr>
          <w:rFonts w:asciiTheme="minorHAnsi" w:hAnsiTheme="minorHAnsi" w:cstheme="minorHAnsi"/>
        </w:rPr>
        <w:t>ervice</w:t>
      </w:r>
      <w:r w:rsidR="000C6226">
        <w:rPr>
          <w:rFonts w:asciiTheme="minorHAnsi" w:hAnsiTheme="minorHAnsi" w:cstheme="minorHAnsi"/>
        </w:rPr>
        <w:t>s</w:t>
      </w:r>
    </w:p>
    <w:p w:rsidR="00A77B3E" w:rsidRPr="00E27E0A" w:rsidRDefault="0074500E">
      <w:pPr>
        <w:numPr>
          <w:ilvl w:val="0"/>
          <w:numId w:val="1"/>
        </w:numPr>
        <w:pBdr>
          <w:top w:val="nil"/>
          <w:left w:val="nil"/>
          <w:bottom w:val="nil"/>
          <w:right w:val="nil"/>
          <w:between w:val="nil"/>
          <w:bar w:val="nil"/>
        </w:pBdr>
        <w:ind w:hanging="360"/>
        <w:jc w:val="both"/>
        <w:rPr>
          <w:rFonts w:asciiTheme="minorHAnsi" w:hAnsiTheme="minorHAnsi" w:cstheme="minorHAnsi"/>
        </w:rPr>
      </w:pPr>
      <w:r w:rsidRPr="00E27E0A">
        <w:rPr>
          <w:rFonts w:asciiTheme="minorHAnsi" w:hAnsiTheme="minorHAnsi" w:cstheme="minorHAnsi"/>
        </w:rPr>
        <w:t>C</w:t>
      </w:r>
      <w:r w:rsidR="006E7123" w:rsidRPr="00E27E0A">
        <w:rPr>
          <w:rFonts w:asciiTheme="minorHAnsi" w:hAnsiTheme="minorHAnsi" w:cstheme="minorHAnsi"/>
        </w:rPr>
        <w:t xml:space="preserve">urrently associated with HCL </w:t>
      </w:r>
      <w:r w:rsidR="00313D17" w:rsidRPr="00E27E0A">
        <w:rPr>
          <w:rFonts w:asciiTheme="minorHAnsi" w:hAnsiTheme="minorHAnsi" w:cstheme="minorHAnsi"/>
        </w:rPr>
        <w:t>Technologies</w:t>
      </w:r>
      <w:r w:rsidR="00240319" w:rsidRPr="00E27E0A">
        <w:rPr>
          <w:rFonts w:asciiTheme="minorHAnsi" w:hAnsiTheme="minorHAnsi" w:cstheme="minorHAnsi"/>
        </w:rPr>
        <w:t xml:space="preserve"> </w:t>
      </w:r>
      <w:r w:rsidR="00313D17" w:rsidRPr="00E27E0A">
        <w:rPr>
          <w:rFonts w:asciiTheme="minorHAnsi" w:hAnsiTheme="minorHAnsi" w:cstheme="minorHAnsi"/>
        </w:rPr>
        <w:t xml:space="preserve">Ltd. </w:t>
      </w:r>
      <w:r w:rsidR="00240319" w:rsidRPr="00E27E0A">
        <w:rPr>
          <w:rFonts w:asciiTheme="minorHAnsi" w:hAnsiTheme="minorHAnsi" w:cstheme="minorHAnsi"/>
        </w:rPr>
        <w:t>a</w:t>
      </w:r>
      <w:r w:rsidRPr="00E27E0A">
        <w:rPr>
          <w:rFonts w:asciiTheme="minorHAnsi" w:hAnsiTheme="minorHAnsi" w:cstheme="minorHAnsi"/>
        </w:rPr>
        <w:t xml:space="preserve">s </w:t>
      </w:r>
      <w:r w:rsidR="00891476" w:rsidRPr="00E27E0A">
        <w:rPr>
          <w:rFonts w:asciiTheme="minorHAnsi" w:hAnsiTheme="minorHAnsi" w:cstheme="minorHAnsi"/>
        </w:rPr>
        <w:t>PMO</w:t>
      </w:r>
      <w:r w:rsidR="00313D17" w:rsidRPr="00E27E0A">
        <w:rPr>
          <w:rFonts w:asciiTheme="minorHAnsi" w:hAnsiTheme="minorHAnsi" w:cstheme="minorHAnsi"/>
        </w:rPr>
        <w:t xml:space="preserve"> -</w:t>
      </w:r>
      <w:r w:rsidR="00891476" w:rsidRPr="00E27E0A">
        <w:rPr>
          <w:rFonts w:asciiTheme="minorHAnsi" w:hAnsiTheme="minorHAnsi" w:cstheme="minorHAnsi"/>
        </w:rPr>
        <w:t xml:space="preserve"> </w:t>
      </w:r>
      <w:r w:rsidR="00313D17" w:rsidRPr="00E27E0A">
        <w:rPr>
          <w:rFonts w:asciiTheme="minorHAnsi" w:hAnsiTheme="minorHAnsi" w:cstheme="minorHAnsi"/>
        </w:rPr>
        <w:t>Deputy</w:t>
      </w:r>
      <w:r w:rsidR="00487CD8" w:rsidRPr="00E27E0A">
        <w:rPr>
          <w:rFonts w:asciiTheme="minorHAnsi" w:hAnsiTheme="minorHAnsi" w:cstheme="minorHAnsi"/>
        </w:rPr>
        <w:t xml:space="preserve"> Manager</w:t>
      </w:r>
      <w:r w:rsidR="000C6226">
        <w:rPr>
          <w:rFonts w:asciiTheme="minorHAnsi" w:hAnsiTheme="minorHAnsi" w:cstheme="minorHAnsi"/>
        </w:rPr>
        <w:t xml:space="preserve"> and taking care of multiple pipe line and liv</w:t>
      </w:r>
      <w:r w:rsidR="00594D14">
        <w:rPr>
          <w:rFonts w:asciiTheme="minorHAnsi" w:hAnsiTheme="minorHAnsi" w:cstheme="minorHAnsi"/>
        </w:rPr>
        <w:t>e projects</w:t>
      </w:r>
      <w:r w:rsidR="000C6226">
        <w:rPr>
          <w:rFonts w:asciiTheme="minorHAnsi" w:hAnsiTheme="minorHAnsi" w:cstheme="minorHAnsi"/>
        </w:rPr>
        <w:t xml:space="preserve"> </w:t>
      </w:r>
    </w:p>
    <w:p w:rsidR="00D149D4" w:rsidRPr="00E27E0A" w:rsidRDefault="0074500E" w:rsidP="00D149D4">
      <w:pPr>
        <w:numPr>
          <w:ilvl w:val="0"/>
          <w:numId w:val="1"/>
        </w:numPr>
        <w:pBdr>
          <w:top w:val="nil"/>
          <w:left w:val="nil"/>
          <w:bottom w:val="nil"/>
          <w:right w:val="nil"/>
          <w:between w:val="nil"/>
          <w:bar w:val="nil"/>
        </w:pBdr>
        <w:ind w:hanging="360"/>
        <w:jc w:val="both"/>
        <w:rPr>
          <w:rFonts w:asciiTheme="minorHAnsi" w:hAnsiTheme="minorHAnsi" w:cstheme="minorHAnsi"/>
        </w:rPr>
      </w:pPr>
      <w:r w:rsidRPr="00E27E0A">
        <w:rPr>
          <w:rFonts w:asciiTheme="minorHAnsi" w:hAnsiTheme="minorHAnsi" w:cstheme="minorHAnsi"/>
        </w:rPr>
        <w:t>Endowed with excellent relationship management and communication skills coupled with ability to handle subordinates effectively</w:t>
      </w:r>
    </w:p>
    <w:p w:rsidR="00D149D4" w:rsidRPr="00E27E0A" w:rsidRDefault="00D149D4">
      <w:pPr>
        <w:numPr>
          <w:ilvl w:val="0"/>
          <w:numId w:val="1"/>
        </w:numPr>
        <w:pBdr>
          <w:top w:val="nil"/>
          <w:left w:val="nil"/>
          <w:bottom w:val="nil"/>
          <w:right w:val="nil"/>
          <w:between w:val="nil"/>
          <w:bar w:val="nil"/>
        </w:pBdr>
        <w:ind w:hanging="360"/>
        <w:jc w:val="both"/>
        <w:rPr>
          <w:rFonts w:asciiTheme="minorHAnsi" w:hAnsiTheme="minorHAnsi" w:cstheme="minorHAnsi"/>
        </w:rPr>
      </w:pPr>
      <w:r w:rsidRPr="00E27E0A">
        <w:rPr>
          <w:rFonts w:asciiTheme="minorHAnsi" w:hAnsiTheme="minorHAnsi" w:cstheme="minorHAnsi"/>
        </w:rPr>
        <w:t>Excellent communication &amp; interpersonal skills and strong commitment to the profession</w:t>
      </w:r>
    </w:p>
    <w:p w:rsidR="001C4891" w:rsidRDefault="001C4891">
      <w:pPr>
        <w:numPr>
          <w:ilvl w:val="0"/>
          <w:numId w:val="1"/>
        </w:numPr>
        <w:pBdr>
          <w:top w:val="nil"/>
          <w:left w:val="nil"/>
          <w:bottom w:val="nil"/>
          <w:right w:val="nil"/>
          <w:between w:val="nil"/>
          <w:bar w:val="nil"/>
        </w:pBdr>
        <w:ind w:hanging="360"/>
        <w:jc w:val="both"/>
        <w:rPr>
          <w:rFonts w:asciiTheme="minorHAnsi" w:hAnsiTheme="minorHAnsi" w:cstheme="minorHAnsi"/>
        </w:rPr>
      </w:pPr>
      <w:r w:rsidRPr="00E27E0A">
        <w:rPr>
          <w:rFonts w:asciiTheme="minorHAnsi" w:hAnsiTheme="minorHAnsi" w:cstheme="minorHAnsi"/>
        </w:rPr>
        <w:t>Good Experience of Transition, Transformation &amp; Steady State phases of project</w:t>
      </w:r>
      <w:r w:rsidR="00905449">
        <w:rPr>
          <w:rFonts w:asciiTheme="minorHAnsi" w:hAnsiTheme="minorHAnsi" w:cstheme="minorHAnsi"/>
        </w:rPr>
        <w:t xml:space="preserve"> and </w:t>
      </w:r>
      <w:r w:rsidR="00905449" w:rsidRPr="00E27E0A">
        <w:rPr>
          <w:rFonts w:asciiTheme="minorHAnsi" w:hAnsiTheme="minorHAnsi" w:cstheme="minorHAnsi"/>
        </w:rPr>
        <w:t>Cross-Functional Team</w:t>
      </w:r>
      <w:r w:rsidR="00905449">
        <w:rPr>
          <w:rFonts w:asciiTheme="minorHAnsi" w:hAnsiTheme="minorHAnsi" w:cstheme="minorHAnsi"/>
        </w:rPr>
        <w:t xml:space="preserve"> managem</w:t>
      </w:r>
      <w:r w:rsidR="003A59BB">
        <w:rPr>
          <w:rFonts w:asciiTheme="minorHAnsi" w:hAnsiTheme="minorHAnsi" w:cstheme="minorHAnsi"/>
        </w:rPr>
        <w:t>ent</w:t>
      </w:r>
    </w:p>
    <w:p w:rsidR="00220563" w:rsidRDefault="00220563">
      <w:pPr>
        <w:numPr>
          <w:ilvl w:val="0"/>
          <w:numId w:val="1"/>
        </w:numPr>
        <w:pBdr>
          <w:top w:val="nil"/>
          <w:left w:val="nil"/>
          <w:bottom w:val="nil"/>
          <w:right w:val="nil"/>
          <w:between w:val="nil"/>
          <w:bar w:val="nil"/>
        </w:pBdr>
        <w:ind w:hanging="360"/>
        <w:jc w:val="both"/>
        <w:rPr>
          <w:rFonts w:asciiTheme="minorHAnsi" w:hAnsiTheme="minorHAnsi" w:cstheme="minorHAnsi"/>
        </w:rPr>
      </w:pPr>
      <w:r>
        <w:rPr>
          <w:rFonts w:asciiTheme="minorHAnsi" w:hAnsiTheme="minorHAnsi" w:cstheme="minorHAnsi"/>
        </w:rPr>
        <w:t>An extensive insight and hold on all the internal system/tools to delivery all the tasks effectively and well on time</w:t>
      </w:r>
    </w:p>
    <w:p w:rsidR="00905449" w:rsidRPr="00E27E0A" w:rsidRDefault="00905449" w:rsidP="00905449">
      <w:pPr>
        <w:pBdr>
          <w:top w:val="nil"/>
          <w:left w:val="nil"/>
          <w:bottom w:val="single" w:sz="12" w:space="0" w:color="808080"/>
          <w:right w:val="nil"/>
          <w:between w:val="nil"/>
          <w:bar w:val="nil"/>
        </w:pBdr>
        <w:spacing w:after="40"/>
        <w:rPr>
          <w:rFonts w:asciiTheme="minorHAnsi" w:hAnsiTheme="minorHAnsi" w:cstheme="minorHAnsi"/>
          <w:b/>
          <w:bCs/>
        </w:rPr>
      </w:pPr>
    </w:p>
    <w:p w:rsidR="00CF7992" w:rsidRPr="00E27E0A" w:rsidRDefault="00CF7992" w:rsidP="00CF7992">
      <w:pPr>
        <w:pStyle w:val="Default"/>
        <w:ind w:left="765"/>
        <w:rPr>
          <w:rFonts w:asciiTheme="minorHAnsi" w:hAnsiTheme="minorHAnsi" w:cstheme="minorHAnsi"/>
          <w:sz w:val="20"/>
          <w:szCs w:val="20"/>
        </w:rPr>
      </w:pPr>
    </w:p>
    <w:p w:rsidR="00A77B3E" w:rsidRPr="00E27E0A" w:rsidRDefault="00627D6A" w:rsidP="009D3D49">
      <w:pPr>
        <w:pStyle w:val="ListParagraph"/>
        <w:numPr>
          <w:ilvl w:val="0"/>
          <w:numId w:val="22"/>
        </w:numPr>
        <w:pBdr>
          <w:top w:val="nil"/>
          <w:left w:val="nil"/>
          <w:bottom w:val="nil"/>
          <w:right w:val="nil"/>
          <w:between w:val="nil"/>
          <w:bar w:val="nil"/>
        </w:pBdr>
        <w:spacing w:after="40"/>
        <w:rPr>
          <w:rFonts w:asciiTheme="minorHAnsi" w:hAnsiTheme="minorHAnsi" w:cstheme="minorHAnsi"/>
          <w:b/>
          <w:u w:val="single"/>
        </w:rPr>
      </w:pPr>
      <w:r>
        <w:rPr>
          <w:rFonts w:asciiTheme="minorHAnsi" w:hAnsiTheme="minorHAnsi" w:cstheme="minorHAnsi"/>
          <w:b/>
          <w:u w:val="single"/>
        </w:rPr>
        <w:t xml:space="preserve">Professional Work  Details - </w:t>
      </w:r>
    </w:p>
    <w:p w:rsidR="009D3D49" w:rsidRPr="00E27E0A" w:rsidRDefault="00627D6A" w:rsidP="00E27E0A">
      <w:pPr>
        <w:pBdr>
          <w:top w:val="nil"/>
          <w:left w:val="nil"/>
          <w:bottom w:val="nil"/>
          <w:right w:val="nil"/>
          <w:between w:val="nil"/>
          <w:bar w:val="nil"/>
        </w:pBdr>
        <w:spacing w:after="40"/>
        <w:ind w:left="360"/>
        <w:rPr>
          <w:rFonts w:asciiTheme="minorHAnsi" w:hAnsiTheme="minorHAnsi" w:cstheme="minorHAnsi"/>
        </w:rPr>
      </w:pPr>
      <w:r>
        <w:rPr>
          <w:rFonts w:asciiTheme="minorHAnsi" w:hAnsiTheme="minorHAnsi" w:cstheme="minorHAnsi"/>
        </w:rPr>
        <w:t>Total w</w:t>
      </w:r>
      <w:r w:rsidR="009D3D49" w:rsidRPr="00E27E0A">
        <w:rPr>
          <w:rFonts w:asciiTheme="minorHAnsi" w:hAnsiTheme="minorHAnsi" w:cstheme="minorHAnsi"/>
        </w:rPr>
        <w:t>ork Exp</w:t>
      </w:r>
      <w:r w:rsidR="000C33FF">
        <w:rPr>
          <w:rFonts w:asciiTheme="minorHAnsi" w:hAnsiTheme="minorHAnsi" w:cstheme="minorHAnsi"/>
        </w:rPr>
        <w:t>.</w:t>
      </w:r>
      <w:r w:rsidR="009D3D49" w:rsidRPr="00E27E0A">
        <w:rPr>
          <w:rFonts w:asciiTheme="minorHAnsi" w:hAnsiTheme="minorHAnsi" w:cstheme="minorHAnsi"/>
        </w:rPr>
        <w:t xml:space="preserve"> –</w:t>
      </w:r>
      <w:r w:rsidR="00AB2513">
        <w:rPr>
          <w:rFonts w:asciiTheme="minorHAnsi" w:hAnsiTheme="minorHAnsi" w:cstheme="minorHAnsi"/>
        </w:rPr>
        <w:t xml:space="preserve"> 9</w:t>
      </w:r>
      <w:r w:rsidR="006808B7">
        <w:rPr>
          <w:rFonts w:asciiTheme="minorHAnsi" w:hAnsiTheme="minorHAnsi" w:cstheme="minorHAnsi"/>
        </w:rPr>
        <w:t>+</w:t>
      </w:r>
      <w:r w:rsidR="00E27E0A" w:rsidRPr="00E27E0A">
        <w:rPr>
          <w:rFonts w:asciiTheme="minorHAnsi" w:hAnsiTheme="minorHAnsi" w:cstheme="minorHAnsi"/>
        </w:rPr>
        <w:t xml:space="preserve"> </w:t>
      </w:r>
      <w:r w:rsidR="00223623">
        <w:rPr>
          <w:rFonts w:asciiTheme="minorHAnsi" w:hAnsiTheme="minorHAnsi" w:cstheme="minorHAnsi"/>
        </w:rPr>
        <w:t>Years</w:t>
      </w:r>
    </w:p>
    <w:p w:rsidR="009D3D49" w:rsidRPr="00E27E0A" w:rsidRDefault="009D3D49" w:rsidP="001663E0">
      <w:pPr>
        <w:pBdr>
          <w:top w:val="nil"/>
          <w:left w:val="nil"/>
          <w:bottom w:val="nil"/>
          <w:right w:val="nil"/>
          <w:between w:val="nil"/>
          <w:bar w:val="nil"/>
        </w:pBdr>
        <w:spacing w:after="40"/>
        <w:rPr>
          <w:rFonts w:asciiTheme="minorHAnsi" w:hAnsiTheme="minorHAnsi" w:cstheme="minorHAnsi"/>
        </w:rPr>
      </w:pPr>
    </w:p>
    <w:p w:rsidR="00A77B3E" w:rsidRPr="0095302B" w:rsidRDefault="00B35372" w:rsidP="0095302B">
      <w:pPr>
        <w:pBdr>
          <w:top w:val="nil"/>
          <w:left w:val="nil"/>
          <w:bottom w:val="nil"/>
          <w:right w:val="nil"/>
          <w:between w:val="nil"/>
          <w:bar w:val="nil"/>
        </w:pBdr>
        <w:spacing w:after="120"/>
        <w:rPr>
          <w:rFonts w:asciiTheme="minorHAnsi" w:hAnsiTheme="minorHAnsi" w:cstheme="minorHAnsi"/>
          <w:b/>
          <w:u w:val="single"/>
        </w:rPr>
      </w:pPr>
      <w:r>
        <w:rPr>
          <w:noProof/>
        </w:rPr>
        <w:drawing>
          <wp:anchor distT="0" distB="0" distL="114300" distR="114300" simplePos="0" relativeHeight="251663360" behindDoc="1" locked="0" layoutInCell="1" allowOverlap="1" wp14:anchorId="6B9E9C99" wp14:editId="3EEA9464">
            <wp:simplePos x="0" y="0"/>
            <wp:positionH relativeFrom="column">
              <wp:posOffset>4914900</wp:posOffset>
            </wp:positionH>
            <wp:positionV relativeFrom="paragraph">
              <wp:posOffset>137795</wp:posOffset>
            </wp:positionV>
            <wp:extent cx="1143000" cy="443230"/>
            <wp:effectExtent l="0" t="0" r="0" b="0"/>
            <wp:wrapTight wrapText="bothSides">
              <wp:wrapPolygon edited="0">
                <wp:start x="0" y="0"/>
                <wp:lineTo x="0" y="20424"/>
                <wp:lineTo x="21240" y="20424"/>
                <wp:lineTo x="212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74500E" w:rsidRPr="0095302B">
        <w:rPr>
          <w:rFonts w:asciiTheme="minorHAnsi" w:hAnsiTheme="minorHAnsi" w:cstheme="minorHAnsi"/>
          <w:b/>
          <w:u w:val="single"/>
        </w:rPr>
        <w:t>HCL</w:t>
      </w:r>
      <w:r w:rsidR="00EA3B60" w:rsidRPr="0095302B">
        <w:rPr>
          <w:rFonts w:asciiTheme="minorHAnsi" w:hAnsiTheme="minorHAnsi" w:cstheme="minorHAnsi"/>
          <w:b/>
          <w:u w:val="single"/>
        </w:rPr>
        <w:t xml:space="preserve"> </w:t>
      </w:r>
      <w:r w:rsidR="0074500E" w:rsidRPr="0095302B">
        <w:rPr>
          <w:rFonts w:asciiTheme="minorHAnsi" w:hAnsiTheme="minorHAnsi" w:cstheme="minorHAnsi"/>
          <w:b/>
          <w:u w:val="single"/>
        </w:rPr>
        <w:t>T</w:t>
      </w:r>
      <w:r w:rsidR="00EA3B60" w:rsidRPr="0095302B">
        <w:rPr>
          <w:rFonts w:asciiTheme="minorHAnsi" w:hAnsiTheme="minorHAnsi" w:cstheme="minorHAnsi"/>
          <w:b/>
          <w:u w:val="single"/>
        </w:rPr>
        <w:t>echnologies</w:t>
      </w:r>
      <w:r w:rsidR="0074500E" w:rsidRPr="0095302B">
        <w:rPr>
          <w:rFonts w:asciiTheme="minorHAnsi" w:hAnsiTheme="minorHAnsi" w:cstheme="minorHAnsi"/>
          <w:b/>
          <w:u w:val="single"/>
        </w:rPr>
        <w:t xml:space="preserve"> LTD</w:t>
      </w:r>
      <w:r w:rsidR="009D3D49" w:rsidRPr="0095302B">
        <w:rPr>
          <w:rFonts w:asciiTheme="minorHAnsi" w:hAnsiTheme="minorHAnsi" w:cstheme="minorHAnsi"/>
          <w:b/>
          <w:u w:val="single"/>
        </w:rPr>
        <w:t xml:space="preserve"> – Noida </w:t>
      </w:r>
      <w:r w:rsidR="009D3D49" w:rsidRPr="0095302B">
        <w:rPr>
          <w:rFonts w:asciiTheme="minorHAnsi" w:hAnsiTheme="minorHAnsi" w:cstheme="minorHAnsi"/>
          <w:b/>
          <w:u w:val="single"/>
        </w:rPr>
        <w:tab/>
      </w:r>
      <w:r w:rsidR="009D3D49" w:rsidRPr="0095302B">
        <w:rPr>
          <w:rFonts w:asciiTheme="minorHAnsi" w:hAnsiTheme="minorHAnsi" w:cstheme="minorHAnsi"/>
          <w:b/>
          <w:u w:val="single"/>
        </w:rPr>
        <w:tab/>
      </w:r>
      <w:r w:rsidR="00E82DC8" w:rsidRPr="0095302B">
        <w:rPr>
          <w:rFonts w:asciiTheme="minorHAnsi" w:hAnsiTheme="minorHAnsi" w:cstheme="minorHAnsi"/>
          <w:b/>
          <w:u w:val="single"/>
        </w:rPr>
        <w:tab/>
      </w:r>
      <w:r w:rsidR="0074500E" w:rsidRPr="0095302B">
        <w:rPr>
          <w:rFonts w:asciiTheme="minorHAnsi" w:hAnsiTheme="minorHAnsi" w:cstheme="minorHAnsi"/>
          <w:b/>
          <w:u w:val="single"/>
        </w:rPr>
        <w:t>May’2012 till date</w:t>
      </w:r>
    </w:p>
    <w:p w:rsidR="009D3D49" w:rsidRPr="00E27E0A" w:rsidRDefault="009D3D49" w:rsidP="009D3D49">
      <w:pPr>
        <w:rPr>
          <w:rFonts w:asciiTheme="minorHAnsi" w:hAnsiTheme="minorHAnsi" w:cstheme="minorHAnsi"/>
          <w:bCs/>
        </w:rPr>
      </w:pPr>
      <w:r w:rsidRPr="00E27E0A">
        <w:rPr>
          <w:rFonts w:asciiTheme="minorHAnsi" w:hAnsiTheme="minorHAnsi" w:cstheme="minorHAnsi"/>
          <w:bCs/>
        </w:rPr>
        <w:t xml:space="preserve">Working with HCL Tech, Global </w:t>
      </w:r>
      <w:r w:rsidR="0083475C">
        <w:rPr>
          <w:rFonts w:asciiTheme="minorHAnsi" w:hAnsiTheme="minorHAnsi" w:cstheme="minorHAnsi"/>
          <w:bCs/>
        </w:rPr>
        <w:t>T</w:t>
      </w:r>
      <w:r w:rsidRPr="00E27E0A">
        <w:rPr>
          <w:rFonts w:asciiTheme="minorHAnsi" w:hAnsiTheme="minorHAnsi" w:cstheme="minorHAnsi"/>
          <w:bCs/>
        </w:rPr>
        <w:t xml:space="preserve">echnology and IT </w:t>
      </w:r>
      <w:r w:rsidR="00E27E0A" w:rsidRPr="00E27E0A">
        <w:rPr>
          <w:rFonts w:asciiTheme="minorHAnsi" w:hAnsiTheme="minorHAnsi" w:cstheme="minorHAnsi"/>
          <w:bCs/>
        </w:rPr>
        <w:t>Enterprise</w:t>
      </w:r>
      <w:r w:rsidRPr="00E27E0A">
        <w:rPr>
          <w:rFonts w:asciiTheme="minorHAnsi" w:hAnsiTheme="minorHAnsi" w:cstheme="minorHAnsi"/>
          <w:bCs/>
        </w:rPr>
        <w:t xml:space="preserve"> operates in 38 countries. </w:t>
      </w:r>
    </w:p>
    <w:p w:rsidR="009D3D49" w:rsidRPr="00E27E0A" w:rsidRDefault="009D3D49" w:rsidP="009D3D49">
      <w:pPr>
        <w:pBdr>
          <w:top w:val="nil"/>
          <w:left w:val="nil"/>
          <w:bottom w:val="nil"/>
          <w:right w:val="nil"/>
          <w:between w:val="nil"/>
          <w:bar w:val="nil"/>
        </w:pBdr>
        <w:spacing w:after="40"/>
        <w:rPr>
          <w:rFonts w:asciiTheme="minorHAnsi" w:hAnsiTheme="minorHAnsi" w:cstheme="minorHAnsi"/>
          <w:bCs/>
        </w:rPr>
      </w:pPr>
      <w:r w:rsidRPr="00E27E0A">
        <w:rPr>
          <w:rFonts w:asciiTheme="minorHAnsi" w:hAnsiTheme="minorHAnsi" w:cstheme="minorHAnsi"/>
          <w:bCs/>
        </w:rPr>
        <w:t>HCL Technologies is fourth largest IT Company in India and is ranked 48 in the global list of IT services providers.</w:t>
      </w:r>
    </w:p>
    <w:p w:rsidR="009D3D49" w:rsidRPr="00E27E0A" w:rsidRDefault="009D3D49" w:rsidP="009D3D49">
      <w:pPr>
        <w:pBdr>
          <w:top w:val="nil"/>
          <w:left w:val="nil"/>
          <w:bottom w:val="nil"/>
          <w:right w:val="nil"/>
          <w:between w:val="nil"/>
          <w:bar w:val="nil"/>
        </w:pBdr>
        <w:spacing w:after="40"/>
        <w:rPr>
          <w:rFonts w:asciiTheme="minorHAnsi" w:hAnsiTheme="minorHAnsi" w:cstheme="minorHAnsi"/>
          <w:b/>
          <w:bCs/>
        </w:rPr>
      </w:pPr>
    </w:p>
    <w:p w:rsidR="002F0E74" w:rsidRPr="00A516C3" w:rsidRDefault="009D3D49" w:rsidP="002F0E74">
      <w:pPr>
        <w:ind w:left="2880" w:hanging="2880"/>
        <w:rPr>
          <w:rFonts w:asciiTheme="minorHAnsi" w:hAnsiTheme="minorHAnsi" w:cstheme="minorHAnsi"/>
          <w:b/>
          <w:color w:val="FF0000"/>
        </w:rPr>
      </w:pPr>
      <w:r w:rsidRPr="00E27E0A">
        <w:rPr>
          <w:rFonts w:asciiTheme="minorHAnsi" w:hAnsiTheme="minorHAnsi" w:cstheme="minorHAnsi"/>
        </w:rPr>
        <w:t>Customer</w:t>
      </w:r>
      <w:r w:rsidRPr="00E27E0A">
        <w:rPr>
          <w:rFonts w:asciiTheme="minorHAnsi" w:hAnsiTheme="minorHAnsi" w:cstheme="minorHAnsi"/>
          <w:b/>
        </w:rPr>
        <w:t xml:space="preserve"> </w:t>
      </w:r>
      <w:r w:rsidRPr="00E27E0A">
        <w:rPr>
          <w:rFonts w:asciiTheme="minorHAnsi" w:hAnsiTheme="minorHAnsi" w:cstheme="minorHAnsi"/>
          <w:b/>
        </w:rPr>
        <w:tab/>
      </w:r>
      <w:r w:rsidR="002F0E74">
        <w:rPr>
          <w:rFonts w:asciiTheme="minorHAnsi" w:hAnsiTheme="minorHAnsi" w:cstheme="minorHAnsi"/>
          <w:b/>
          <w:i/>
          <w:color w:val="auto"/>
        </w:rPr>
        <w:t>Transition Projects - BJ’s Wholesale Club, GE-RFIH (Synchrony Financials), Nortek Inc.</w:t>
      </w:r>
      <w:r w:rsidR="00616CA7">
        <w:rPr>
          <w:rFonts w:asciiTheme="minorHAnsi" w:hAnsiTheme="minorHAnsi" w:cstheme="minorHAnsi"/>
          <w:b/>
          <w:i/>
          <w:color w:val="auto"/>
        </w:rPr>
        <w:t>, INFOR</w:t>
      </w:r>
      <w:r w:rsidR="00A9204B">
        <w:rPr>
          <w:rFonts w:asciiTheme="minorHAnsi" w:hAnsiTheme="minorHAnsi" w:cstheme="minorHAnsi"/>
          <w:b/>
          <w:i/>
          <w:color w:val="auto"/>
        </w:rPr>
        <w:t>, HCSC</w:t>
      </w:r>
      <w:bookmarkStart w:id="0" w:name="_GoBack"/>
      <w:bookmarkEnd w:id="0"/>
    </w:p>
    <w:p w:rsidR="00846DF7" w:rsidRDefault="00846DF7" w:rsidP="002F0E74">
      <w:pPr>
        <w:ind w:left="2880"/>
        <w:rPr>
          <w:rFonts w:asciiTheme="minorHAnsi" w:hAnsiTheme="minorHAnsi" w:cstheme="minorHAnsi"/>
          <w:b/>
          <w:i/>
          <w:color w:val="auto"/>
        </w:rPr>
      </w:pPr>
      <w:r>
        <w:rPr>
          <w:rFonts w:asciiTheme="minorHAnsi" w:hAnsiTheme="minorHAnsi" w:cstheme="minorHAnsi"/>
          <w:b/>
        </w:rPr>
        <w:t xml:space="preserve">Steady State Projects - </w:t>
      </w:r>
      <w:r w:rsidR="00FE0587">
        <w:rPr>
          <w:rFonts w:asciiTheme="minorHAnsi" w:hAnsiTheme="minorHAnsi" w:cstheme="minorHAnsi"/>
          <w:b/>
          <w:i/>
          <w:color w:val="auto"/>
        </w:rPr>
        <w:t>Capsugel Inc., Chem</w:t>
      </w:r>
      <w:r>
        <w:rPr>
          <w:rFonts w:asciiTheme="minorHAnsi" w:hAnsiTheme="minorHAnsi" w:cstheme="minorHAnsi"/>
          <w:b/>
          <w:i/>
          <w:color w:val="auto"/>
        </w:rPr>
        <w:t>tura Inc</w:t>
      </w:r>
      <w:r w:rsidR="00FE0587">
        <w:rPr>
          <w:rFonts w:asciiTheme="minorHAnsi" w:hAnsiTheme="minorHAnsi" w:cstheme="minorHAnsi"/>
          <w:b/>
          <w:i/>
          <w:color w:val="auto"/>
        </w:rPr>
        <w:t>.</w:t>
      </w:r>
      <w:r>
        <w:rPr>
          <w:rFonts w:asciiTheme="minorHAnsi" w:hAnsiTheme="minorHAnsi" w:cstheme="minorHAnsi"/>
          <w:b/>
          <w:i/>
          <w:color w:val="auto"/>
        </w:rPr>
        <w:t>, PSP (Platform Speciality Products)</w:t>
      </w:r>
    </w:p>
    <w:p w:rsidR="002F0E74" w:rsidRDefault="002F0E74" w:rsidP="009D3D49">
      <w:pPr>
        <w:rPr>
          <w:rFonts w:asciiTheme="minorHAnsi" w:hAnsiTheme="minorHAnsi" w:cstheme="minorHAnsi"/>
          <w:bCs/>
        </w:rPr>
      </w:pPr>
    </w:p>
    <w:p w:rsidR="009D3D49" w:rsidRPr="00E27E0A" w:rsidRDefault="009D3D49" w:rsidP="009D3D49">
      <w:pPr>
        <w:rPr>
          <w:rFonts w:asciiTheme="minorHAnsi" w:hAnsiTheme="minorHAnsi" w:cstheme="minorHAnsi"/>
        </w:rPr>
      </w:pPr>
      <w:r w:rsidRPr="00E27E0A">
        <w:rPr>
          <w:rFonts w:asciiTheme="minorHAnsi" w:hAnsiTheme="minorHAnsi" w:cstheme="minorHAnsi"/>
          <w:bCs/>
        </w:rPr>
        <w:t>Designation</w:t>
      </w:r>
      <w:r w:rsidRPr="00E27E0A">
        <w:rPr>
          <w:rFonts w:asciiTheme="minorHAnsi" w:hAnsiTheme="minorHAnsi" w:cstheme="minorHAnsi"/>
          <w:bCs/>
        </w:rPr>
        <w:tab/>
      </w:r>
      <w:r w:rsidRPr="00E27E0A">
        <w:rPr>
          <w:rFonts w:asciiTheme="minorHAnsi" w:hAnsiTheme="minorHAnsi" w:cstheme="minorHAnsi"/>
        </w:rPr>
        <w:t xml:space="preserve"> </w:t>
      </w:r>
      <w:r w:rsidRPr="00E27E0A">
        <w:rPr>
          <w:rFonts w:asciiTheme="minorHAnsi" w:hAnsiTheme="minorHAnsi" w:cstheme="minorHAnsi"/>
        </w:rPr>
        <w:tab/>
      </w:r>
      <w:r w:rsidRPr="00E27E0A">
        <w:rPr>
          <w:rFonts w:asciiTheme="minorHAnsi" w:hAnsiTheme="minorHAnsi" w:cstheme="minorHAnsi"/>
        </w:rPr>
        <w:tab/>
      </w:r>
      <w:r w:rsidR="001E665C">
        <w:rPr>
          <w:rFonts w:asciiTheme="minorHAnsi" w:hAnsiTheme="minorHAnsi" w:cstheme="minorHAnsi"/>
        </w:rPr>
        <w:t>Deputy</w:t>
      </w:r>
      <w:r w:rsidR="000C33FF">
        <w:rPr>
          <w:rFonts w:asciiTheme="minorHAnsi" w:hAnsiTheme="minorHAnsi" w:cstheme="minorHAnsi"/>
        </w:rPr>
        <w:t>/Project</w:t>
      </w:r>
      <w:r w:rsidR="001E665C">
        <w:rPr>
          <w:rFonts w:asciiTheme="minorHAnsi" w:hAnsiTheme="minorHAnsi" w:cstheme="minorHAnsi"/>
        </w:rPr>
        <w:t xml:space="preserve"> Manager</w:t>
      </w:r>
      <w:r w:rsidR="000C33FF">
        <w:rPr>
          <w:rFonts w:asciiTheme="minorHAnsi" w:hAnsiTheme="minorHAnsi" w:cstheme="minorHAnsi"/>
        </w:rPr>
        <w:t>-</w:t>
      </w:r>
      <w:r w:rsidR="00B35372">
        <w:rPr>
          <w:rFonts w:asciiTheme="minorHAnsi" w:hAnsiTheme="minorHAnsi" w:cstheme="minorHAnsi"/>
        </w:rPr>
        <w:t xml:space="preserve"> </w:t>
      </w:r>
      <w:r w:rsidRPr="00E27E0A">
        <w:rPr>
          <w:rFonts w:asciiTheme="minorHAnsi" w:hAnsiTheme="minorHAnsi" w:cstheme="minorHAnsi"/>
        </w:rPr>
        <w:t>P</w:t>
      </w:r>
      <w:r w:rsidR="000C33FF">
        <w:rPr>
          <w:rFonts w:asciiTheme="minorHAnsi" w:hAnsiTheme="minorHAnsi" w:cstheme="minorHAnsi"/>
        </w:rPr>
        <w:t xml:space="preserve">roject </w:t>
      </w:r>
      <w:r w:rsidRPr="00E27E0A">
        <w:rPr>
          <w:rFonts w:asciiTheme="minorHAnsi" w:hAnsiTheme="minorHAnsi" w:cstheme="minorHAnsi"/>
        </w:rPr>
        <w:t>M</w:t>
      </w:r>
      <w:r w:rsidR="000C33FF">
        <w:rPr>
          <w:rFonts w:asciiTheme="minorHAnsi" w:hAnsiTheme="minorHAnsi" w:cstheme="minorHAnsi"/>
        </w:rPr>
        <w:t xml:space="preserve">anagement </w:t>
      </w:r>
      <w:r w:rsidRPr="00E27E0A">
        <w:rPr>
          <w:rFonts w:asciiTheme="minorHAnsi" w:hAnsiTheme="minorHAnsi" w:cstheme="minorHAnsi"/>
        </w:rPr>
        <w:t>O</w:t>
      </w:r>
      <w:r w:rsidR="000C33FF">
        <w:rPr>
          <w:rFonts w:asciiTheme="minorHAnsi" w:hAnsiTheme="minorHAnsi" w:cstheme="minorHAnsi"/>
        </w:rPr>
        <w:t>ffice</w:t>
      </w:r>
      <w:r w:rsidRPr="00E27E0A">
        <w:rPr>
          <w:rFonts w:asciiTheme="minorHAnsi" w:hAnsiTheme="minorHAnsi" w:cstheme="minorHAnsi"/>
        </w:rPr>
        <w:t xml:space="preserve"> </w:t>
      </w:r>
      <w:r w:rsidRPr="00E27E0A">
        <w:rPr>
          <w:rFonts w:asciiTheme="minorHAnsi" w:hAnsiTheme="minorHAnsi" w:cstheme="minorHAnsi"/>
        </w:rPr>
        <w:tab/>
        <w:t xml:space="preserve"> </w:t>
      </w:r>
    </w:p>
    <w:p w:rsidR="00D0737C" w:rsidRPr="00E27E0A" w:rsidRDefault="009D3D49" w:rsidP="00B35372">
      <w:pPr>
        <w:pStyle w:val="NoSpacing"/>
        <w:ind w:left="2880" w:hanging="2880"/>
        <w:rPr>
          <w:rFonts w:asciiTheme="minorHAnsi" w:hAnsiTheme="minorHAnsi" w:cstheme="minorHAnsi"/>
          <w:b/>
        </w:rPr>
      </w:pPr>
      <w:r w:rsidRPr="00E27E0A">
        <w:rPr>
          <w:rFonts w:asciiTheme="minorHAnsi" w:hAnsiTheme="minorHAnsi" w:cstheme="minorHAnsi"/>
        </w:rPr>
        <w:t>Roles &amp; Responsibilities</w:t>
      </w:r>
      <w:r w:rsidRPr="00E27E0A">
        <w:rPr>
          <w:rFonts w:asciiTheme="minorHAnsi" w:hAnsiTheme="minorHAnsi" w:cstheme="minorHAnsi"/>
        </w:rPr>
        <w:tab/>
      </w:r>
      <w:r w:rsidR="00B35372" w:rsidRPr="00E27E0A">
        <w:rPr>
          <w:rFonts w:asciiTheme="minorHAnsi" w:hAnsiTheme="minorHAnsi" w:cstheme="minorHAnsi"/>
        </w:rPr>
        <w:t>Transi</w:t>
      </w:r>
      <w:r w:rsidR="00B35372">
        <w:rPr>
          <w:rFonts w:asciiTheme="minorHAnsi" w:hAnsiTheme="minorHAnsi" w:cstheme="minorHAnsi"/>
        </w:rPr>
        <w:t>tion</w:t>
      </w:r>
      <w:r w:rsidR="00B35372">
        <w:rPr>
          <w:rFonts w:asciiTheme="minorHAnsi" w:hAnsiTheme="minorHAnsi" w:cstheme="minorHAnsi"/>
          <w:bCs/>
        </w:rPr>
        <w:t>,</w:t>
      </w:r>
      <w:r w:rsidR="00B35372" w:rsidRPr="00E27E0A">
        <w:rPr>
          <w:rFonts w:asciiTheme="minorHAnsi" w:hAnsiTheme="minorHAnsi" w:cstheme="minorHAnsi"/>
          <w:bCs/>
        </w:rPr>
        <w:t xml:space="preserve"> </w:t>
      </w:r>
      <w:r w:rsidR="00B35372">
        <w:rPr>
          <w:rFonts w:asciiTheme="minorHAnsi" w:hAnsiTheme="minorHAnsi" w:cstheme="minorHAnsi"/>
          <w:bCs/>
        </w:rPr>
        <w:t xml:space="preserve">Day to day </w:t>
      </w:r>
      <w:r w:rsidR="00B35372" w:rsidRPr="00E27E0A">
        <w:rPr>
          <w:rFonts w:asciiTheme="minorHAnsi" w:hAnsiTheme="minorHAnsi" w:cstheme="minorHAnsi"/>
          <w:bCs/>
        </w:rPr>
        <w:t>Project</w:t>
      </w:r>
      <w:r w:rsidRPr="00E27E0A">
        <w:rPr>
          <w:rFonts w:asciiTheme="minorHAnsi" w:hAnsiTheme="minorHAnsi" w:cstheme="minorHAnsi"/>
          <w:bCs/>
        </w:rPr>
        <w:t xml:space="preserve"> Management T</w:t>
      </w:r>
      <w:r w:rsidR="00AE794A" w:rsidRPr="00E27E0A">
        <w:rPr>
          <w:rFonts w:asciiTheme="minorHAnsi" w:hAnsiTheme="minorHAnsi" w:cstheme="minorHAnsi"/>
          <w:bCs/>
        </w:rPr>
        <w:t>asks</w:t>
      </w:r>
      <w:r w:rsidRPr="00E27E0A">
        <w:rPr>
          <w:rFonts w:asciiTheme="minorHAnsi" w:hAnsiTheme="minorHAnsi" w:cstheme="minorHAnsi"/>
          <w:bCs/>
        </w:rPr>
        <w:t>, Budget &amp; Cost Control, Risk Documentations</w:t>
      </w:r>
      <w:r w:rsidR="00B35372">
        <w:rPr>
          <w:rFonts w:asciiTheme="minorHAnsi" w:hAnsiTheme="minorHAnsi" w:cstheme="minorHAnsi"/>
          <w:bCs/>
        </w:rPr>
        <w:t xml:space="preserve">, </w:t>
      </w:r>
      <w:r w:rsidR="00A516C3">
        <w:rPr>
          <w:rFonts w:asciiTheme="minorHAnsi" w:hAnsiTheme="minorHAnsi" w:cstheme="minorHAnsi"/>
          <w:bCs/>
        </w:rPr>
        <w:t>R</w:t>
      </w:r>
      <w:r w:rsidR="00B35372">
        <w:rPr>
          <w:rFonts w:asciiTheme="minorHAnsi" w:hAnsiTheme="minorHAnsi" w:cstheme="minorHAnsi"/>
          <w:bCs/>
        </w:rPr>
        <w:t>eports</w:t>
      </w:r>
    </w:p>
    <w:p w:rsidR="00B428E8" w:rsidRPr="00B428E8" w:rsidRDefault="00B428E8" w:rsidP="007654E7">
      <w:pPr>
        <w:spacing w:before="100" w:beforeAutospacing="1" w:after="100" w:afterAutospacing="1" w:line="330" w:lineRule="atLeast"/>
        <w:rPr>
          <w:rFonts w:asciiTheme="minorHAnsi" w:hAnsiTheme="minorHAnsi" w:cstheme="minorHAnsi"/>
          <w:b/>
          <w:bCs/>
          <w:sz w:val="22"/>
          <w:u w:val="single"/>
        </w:rPr>
      </w:pPr>
      <w:r w:rsidRPr="00B428E8">
        <w:rPr>
          <w:rFonts w:asciiTheme="minorHAnsi" w:hAnsiTheme="minorHAnsi" w:cstheme="minorHAnsi"/>
          <w:b/>
          <w:bCs/>
          <w:sz w:val="22"/>
          <w:u w:val="single"/>
        </w:rPr>
        <w:t>Roles and Responsibilities:</w:t>
      </w:r>
    </w:p>
    <w:p w:rsidR="009D3D49" w:rsidRPr="00E27E0A" w:rsidRDefault="008C6258" w:rsidP="007654E7">
      <w:pPr>
        <w:spacing w:before="100" w:beforeAutospacing="1" w:after="100" w:afterAutospacing="1" w:line="330" w:lineRule="atLeast"/>
        <w:rPr>
          <w:rFonts w:asciiTheme="minorHAnsi" w:hAnsiTheme="minorHAnsi" w:cstheme="minorHAnsi"/>
          <w:b/>
          <w:u w:val="single"/>
        </w:rPr>
      </w:pPr>
      <w:r>
        <w:rPr>
          <w:rFonts w:asciiTheme="minorHAnsi" w:hAnsiTheme="minorHAnsi" w:cstheme="minorHAnsi"/>
          <w:b/>
          <w:bCs/>
          <w:u w:val="single"/>
        </w:rPr>
        <w:t xml:space="preserve">Transition </w:t>
      </w:r>
      <w:r w:rsidR="009D3D49" w:rsidRPr="00E27E0A">
        <w:rPr>
          <w:rFonts w:asciiTheme="minorHAnsi" w:hAnsiTheme="minorHAnsi" w:cstheme="minorHAnsi"/>
          <w:b/>
          <w:bCs/>
          <w:u w:val="single"/>
        </w:rPr>
        <w:t>Pro</w:t>
      </w:r>
      <w:r w:rsidR="00220563">
        <w:rPr>
          <w:rFonts w:asciiTheme="minorHAnsi" w:hAnsiTheme="minorHAnsi" w:cstheme="minorHAnsi"/>
          <w:b/>
          <w:bCs/>
          <w:u w:val="single"/>
        </w:rPr>
        <w:t>ject Manager</w:t>
      </w:r>
    </w:p>
    <w:p w:rsidR="00AE794A" w:rsidRDefault="00220563" w:rsidP="00B35372">
      <w:pPr>
        <w:pStyle w:val="ListParagraph"/>
        <w:numPr>
          <w:ilvl w:val="2"/>
          <w:numId w:val="25"/>
        </w:numPr>
        <w:rPr>
          <w:rFonts w:asciiTheme="minorHAnsi" w:hAnsiTheme="minorHAnsi" w:cstheme="minorHAnsi"/>
          <w:bCs/>
        </w:rPr>
      </w:pPr>
      <w:r>
        <w:rPr>
          <w:rFonts w:asciiTheme="minorHAnsi" w:hAnsiTheme="minorHAnsi" w:cstheme="minorHAnsi"/>
          <w:bCs/>
        </w:rPr>
        <w:t>Representing my organization as the Transition</w:t>
      </w:r>
      <w:r w:rsidR="00873FB7">
        <w:rPr>
          <w:rFonts w:asciiTheme="minorHAnsi" w:hAnsiTheme="minorHAnsi" w:cstheme="minorHAnsi"/>
          <w:bCs/>
        </w:rPr>
        <w:t>/Transformation</w:t>
      </w:r>
      <w:r>
        <w:rPr>
          <w:rFonts w:asciiTheme="minorHAnsi" w:hAnsiTheme="minorHAnsi" w:cstheme="minorHAnsi"/>
          <w:bCs/>
        </w:rPr>
        <w:t xml:space="preserve"> Project Manager along with Transition team to the New Business/Deals for timely closure and delivery of the project to Operations/Delivery</w:t>
      </w:r>
    </w:p>
    <w:p w:rsidR="002A1B9C" w:rsidRPr="00B35372" w:rsidRDefault="002A1B9C" w:rsidP="00B35372">
      <w:pPr>
        <w:pStyle w:val="ListParagraph"/>
        <w:numPr>
          <w:ilvl w:val="2"/>
          <w:numId w:val="25"/>
        </w:numPr>
        <w:rPr>
          <w:rFonts w:asciiTheme="minorHAnsi" w:hAnsiTheme="minorHAnsi" w:cstheme="minorHAnsi"/>
          <w:bCs/>
        </w:rPr>
      </w:pPr>
      <w:r>
        <w:rPr>
          <w:rFonts w:asciiTheme="minorHAnsi" w:hAnsiTheme="minorHAnsi" w:cstheme="minorHAnsi"/>
          <w:bCs/>
        </w:rPr>
        <w:t>Working under all the constraints – Cost, Time, Quality, Scope, Customer Satisfaction, Risks. With support of Finance Team, working on managing budget of the project</w:t>
      </w:r>
    </w:p>
    <w:p w:rsidR="00AE794A" w:rsidRDefault="00AE794A"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Effective communication of the  project status to account stakeholders, Business Unit heads and Delivery Managers</w:t>
      </w:r>
      <w:r w:rsidR="00C22EEC">
        <w:rPr>
          <w:rFonts w:asciiTheme="minorHAnsi" w:hAnsiTheme="minorHAnsi" w:cstheme="minorHAnsi"/>
          <w:bCs/>
        </w:rPr>
        <w:t xml:space="preserve"> on </w:t>
      </w:r>
      <w:r w:rsidR="007D1B2C">
        <w:rPr>
          <w:rFonts w:asciiTheme="minorHAnsi" w:hAnsiTheme="minorHAnsi" w:cstheme="minorHAnsi"/>
          <w:bCs/>
        </w:rPr>
        <w:t xml:space="preserve">daily, </w:t>
      </w:r>
      <w:r w:rsidR="00C22EEC">
        <w:rPr>
          <w:rFonts w:asciiTheme="minorHAnsi" w:hAnsiTheme="minorHAnsi" w:cstheme="minorHAnsi"/>
          <w:bCs/>
        </w:rPr>
        <w:t>weekly and monthly basis</w:t>
      </w:r>
    </w:p>
    <w:p w:rsidR="00220563" w:rsidRPr="00B35372" w:rsidRDefault="00220563" w:rsidP="00220563">
      <w:pPr>
        <w:pStyle w:val="ListParagraph"/>
        <w:numPr>
          <w:ilvl w:val="2"/>
          <w:numId w:val="25"/>
        </w:numPr>
        <w:rPr>
          <w:rFonts w:asciiTheme="minorHAnsi" w:hAnsiTheme="minorHAnsi" w:cstheme="minorHAnsi"/>
          <w:bCs/>
        </w:rPr>
      </w:pPr>
      <w:r>
        <w:rPr>
          <w:rFonts w:asciiTheme="minorHAnsi" w:hAnsiTheme="minorHAnsi" w:cstheme="minorHAnsi"/>
          <w:bCs/>
        </w:rPr>
        <w:t>Publishing status updates presentations to Customer – as per the pre-decided frequency for sharing updates (daily/weekly/bi-weekly/monthly)</w:t>
      </w:r>
    </w:p>
    <w:p w:rsidR="00220563" w:rsidRPr="00B35372" w:rsidRDefault="00220563" w:rsidP="00220563">
      <w:pPr>
        <w:pStyle w:val="ListParagraph"/>
        <w:numPr>
          <w:ilvl w:val="2"/>
          <w:numId w:val="25"/>
        </w:numPr>
        <w:rPr>
          <w:rFonts w:asciiTheme="minorHAnsi" w:hAnsiTheme="minorHAnsi" w:cstheme="minorHAnsi"/>
          <w:bCs/>
        </w:rPr>
      </w:pPr>
      <w:r w:rsidRPr="00B35372">
        <w:rPr>
          <w:rFonts w:asciiTheme="minorHAnsi" w:hAnsiTheme="minorHAnsi" w:cstheme="minorHAnsi"/>
          <w:bCs/>
        </w:rPr>
        <w:lastRenderedPageBreak/>
        <w:t xml:space="preserve">Publishing minutes &amp; action items for </w:t>
      </w:r>
      <w:r>
        <w:rPr>
          <w:rFonts w:asciiTheme="minorHAnsi" w:hAnsiTheme="minorHAnsi" w:cstheme="minorHAnsi"/>
          <w:bCs/>
        </w:rPr>
        <w:t>daily/</w:t>
      </w:r>
      <w:r w:rsidRPr="00B35372">
        <w:rPr>
          <w:rFonts w:asciiTheme="minorHAnsi" w:hAnsiTheme="minorHAnsi" w:cstheme="minorHAnsi"/>
          <w:bCs/>
        </w:rPr>
        <w:t>weekly</w:t>
      </w:r>
      <w:r>
        <w:rPr>
          <w:rFonts w:asciiTheme="minorHAnsi" w:hAnsiTheme="minorHAnsi" w:cstheme="minorHAnsi"/>
          <w:bCs/>
        </w:rPr>
        <w:t>/monthly</w:t>
      </w:r>
      <w:r w:rsidRPr="00B35372">
        <w:rPr>
          <w:rFonts w:asciiTheme="minorHAnsi" w:hAnsiTheme="minorHAnsi" w:cstheme="minorHAnsi"/>
          <w:bCs/>
        </w:rPr>
        <w:t xml:space="preserve"> internal meeting </w:t>
      </w:r>
    </w:p>
    <w:p w:rsidR="00FF5899" w:rsidRDefault="00FF5899" w:rsidP="00B35372">
      <w:pPr>
        <w:pStyle w:val="ListParagraph"/>
        <w:numPr>
          <w:ilvl w:val="2"/>
          <w:numId w:val="25"/>
        </w:numPr>
        <w:rPr>
          <w:rFonts w:asciiTheme="minorHAnsi" w:hAnsiTheme="minorHAnsi" w:cstheme="minorHAnsi"/>
          <w:bCs/>
        </w:rPr>
      </w:pPr>
      <w:r>
        <w:rPr>
          <w:rFonts w:asciiTheme="minorHAnsi" w:hAnsiTheme="minorHAnsi" w:cstheme="minorHAnsi"/>
          <w:bCs/>
        </w:rPr>
        <w:t>Co-ordinating with Technical SMEs to track and manage the KT/KA status on daily/weekly basis and to publish the status to all the required stakeholders</w:t>
      </w:r>
    </w:p>
    <w:p w:rsidR="00FF5899" w:rsidRDefault="00FF5899" w:rsidP="00B35372">
      <w:pPr>
        <w:pStyle w:val="ListParagraph"/>
        <w:numPr>
          <w:ilvl w:val="2"/>
          <w:numId w:val="25"/>
        </w:numPr>
        <w:rPr>
          <w:rFonts w:asciiTheme="minorHAnsi" w:hAnsiTheme="minorHAnsi" w:cstheme="minorHAnsi"/>
          <w:bCs/>
        </w:rPr>
      </w:pPr>
      <w:r>
        <w:rPr>
          <w:rFonts w:asciiTheme="minorHAnsi" w:hAnsiTheme="minorHAnsi" w:cstheme="minorHAnsi"/>
          <w:bCs/>
        </w:rPr>
        <w:t xml:space="preserve">Working closely with all support teams in order to </w:t>
      </w:r>
      <w:r w:rsidR="007B2644">
        <w:rPr>
          <w:rFonts w:asciiTheme="minorHAnsi" w:hAnsiTheme="minorHAnsi" w:cstheme="minorHAnsi"/>
          <w:bCs/>
        </w:rPr>
        <w:t xml:space="preserve">finalize the delivery location and to make sure the complete readiness of the </w:t>
      </w:r>
      <w:r w:rsidR="0005496D">
        <w:rPr>
          <w:rFonts w:asciiTheme="minorHAnsi" w:hAnsiTheme="minorHAnsi" w:cstheme="minorHAnsi"/>
          <w:bCs/>
        </w:rPr>
        <w:t>same along with all required setup</w:t>
      </w:r>
    </w:p>
    <w:p w:rsidR="007D1B2C" w:rsidRDefault="007D1B2C" w:rsidP="00B35372">
      <w:pPr>
        <w:pStyle w:val="ListParagraph"/>
        <w:numPr>
          <w:ilvl w:val="2"/>
          <w:numId w:val="25"/>
        </w:numPr>
        <w:rPr>
          <w:rFonts w:asciiTheme="minorHAnsi" w:hAnsiTheme="minorHAnsi" w:cstheme="minorHAnsi"/>
          <w:bCs/>
        </w:rPr>
      </w:pPr>
      <w:r>
        <w:rPr>
          <w:rFonts w:asciiTheme="minorHAnsi" w:hAnsiTheme="minorHAnsi" w:cstheme="minorHAnsi"/>
          <w:bCs/>
        </w:rPr>
        <w:t xml:space="preserve">Taking care of </w:t>
      </w:r>
      <w:r w:rsidR="006077B9" w:rsidRPr="00B35372">
        <w:rPr>
          <w:rFonts w:asciiTheme="minorHAnsi" w:hAnsiTheme="minorHAnsi" w:cstheme="minorHAnsi"/>
          <w:bCs/>
        </w:rPr>
        <w:t>Resource management</w:t>
      </w:r>
      <w:r>
        <w:rPr>
          <w:rFonts w:asciiTheme="minorHAnsi" w:hAnsiTheme="minorHAnsi" w:cstheme="minorHAnsi"/>
          <w:bCs/>
        </w:rPr>
        <w:t xml:space="preserve"> – coordinating with Hiring team, Resource Management Team for hiring and aligning resources into the project/account</w:t>
      </w:r>
    </w:p>
    <w:p w:rsidR="007D1B2C" w:rsidRDefault="007D1B2C" w:rsidP="00B35372">
      <w:pPr>
        <w:pStyle w:val="ListParagraph"/>
        <w:numPr>
          <w:ilvl w:val="2"/>
          <w:numId w:val="25"/>
        </w:numPr>
        <w:rPr>
          <w:rFonts w:asciiTheme="minorHAnsi" w:hAnsiTheme="minorHAnsi" w:cstheme="minorHAnsi"/>
          <w:bCs/>
        </w:rPr>
      </w:pPr>
      <w:r>
        <w:rPr>
          <w:rFonts w:asciiTheme="minorHAnsi" w:hAnsiTheme="minorHAnsi" w:cstheme="minorHAnsi"/>
          <w:bCs/>
        </w:rPr>
        <w:t xml:space="preserve">Taking care of </w:t>
      </w:r>
      <w:r w:rsidR="006077B9" w:rsidRPr="00B35372">
        <w:rPr>
          <w:rFonts w:asciiTheme="minorHAnsi" w:hAnsiTheme="minorHAnsi" w:cstheme="minorHAnsi"/>
          <w:bCs/>
        </w:rPr>
        <w:t>Procurement</w:t>
      </w:r>
      <w:r>
        <w:rPr>
          <w:rFonts w:asciiTheme="minorHAnsi" w:hAnsiTheme="minorHAnsi" w:cstheme="minorHAnsi"/>
          <w:bCs/>
        </w:rPr>
        <w:t xml:space="preserve"> – from the point of collecting requirements from all stakeholders of all the procurement and to co-ordinate with vender for quotations with the help </w:t>
      </w:r>
      <w:r w:rsidR="0069261C">
        <w:rPr>
          <w:rFonts w:asciiTheme="minorHAnsi" w:hAnsiTheme="minorHAnsi" w:cstheme="minorHAnsi"/>
          <w:bCs/>
        </w:rPr>
        <w:t>support team till the final delivery/installation and testing the functionality at the working location</w:t>
      </w:r>
    </w:p>
    <w:p w:rsidR="00CB5D6C" w:rsidRDefault="00CB5D6C"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Billing</w:t>
      </w:r>
      <w:r w:rsidR="0069261C">
        <w:rPr>
          <w:rFonts w:asciiTheme="minorHAnsi" w:hAnsiTheme="minorHAnsi" w:cstheme="minorHAnsi"/>
          <w:bCs/>
        </w:rPr>
        <w:t xml:space="preserve"> – co-ordinating with Finance and other support teams to raise and send invoices to Customer for all the payments finalized  Transition Charges/Cost</w:t>
      </w:r>
    </w:p>
    <w:p w:rsidR="00703BC7" w:rsidRDefault="00703BC7" w:rsidP="00B35372">
      <w:pPr>
        <w:pStyle w:val="ListParagraph"/>
        <w:numPr>
          <w:ilvl w:val="2"/>
          <w:numId w:val="25"/>
        </w:numPr>
        <w:rPr>
          <w:rFonts w:asciiTheme="minorHAnsi" w:hAnsiTheme="minorHAnsi" w:cstheme="minorHAnsi"/>
          <w:bCs/>
        </w:rPr>
      </w:pPr>
      <w:r>
        <w:rPr>
          <w:rFonts w:asciiTheme="minorHAnsi" w:hAnsiTheme="minorHAnsi" w:cstheme="minorHAnsi"/>
          <w:bCs/>
        </w:rPr>
        <w:t>Participating in Project Quality Audit and Health checks to make sure of effective and timely delivery for all the deliverables and also to abide by all the work ethics and rules</w:t>
      </w:r>
    </w:p>
    <w:p w:rsidR="00220563" w:rsidRDefault="00220563" w:rsidP="00220563">
      <w:pPr>
        <w:ind w:left="98"/>
        <w:rPr>
          <w:rFonts w:asciiTheme="minorHAnsi" w:hAnsiTheme="minorHAnsi" w:cstheme="minorHAnsi"/>
          <w:bCs/>
        </w:rPr>
      </w:pPr>
    </w:p>
    <w:p w:rsidR="008C6258" w:rsidRPr="008C6258" w:rsidRDefault="008C6258" w:rsidP="008C6258">
      <w:pPr>
        <w:pStyle w:val="NoSpacing"/>
        <w:rPr>
          <w:rFonts w:asciiTheme="minorHAnsi" w:hAnsiTheme="minorHAnsi" w:cstheme="minorHAnsi"/>
          <w:u w:val="single"/>
        </w:rPr>
      </w:pPr>
      <w:r w:rsidRPr="008C6258">
        <w:rPr>
          <w:rFonts w:asciiTheme="minorHAnsi" w:hAnsiTheme="minorHAnsi" w:cstheme="minorHAnsi"/>
          <w:u w:val="single"/>
        </w:rPr>
        <w:t xml:space="preserve">Risk Management </w:t>
      </w:r>
    </w:p>
    <w:p w:rsidR="008C6258" w:rsidRPr="00E27E0A" w:rsidRDefault="008C6258" w:rsidP="008C6258">
      <w:pPr>
        <w:pStyle w:val="NoSpacing"/>
        <w:rPr>
          <w:rFonts w:asciiTheme="minorHAnsi" w:hAnsiTheme="minorHAnsi" w:cstheme="minorHAnsi"/>
          <w:b/>
          <w:u w:val="single"/>
        </w:rPr>
      </w:pPr>
    </w:p>
    <w:p w:rsidR="008C6258" w:rsidRPr="00B35372" w:rsidRDefault="008C6258" w:rsidP="008C6258">
      <w:pPr>
        <w:pStyle w:val="ListParagraph"/>
        <w:numPr>
          <w:ilvl w:val="2"/>
          <w:numId w:val="25"/>
        </w:numPr>
        <w:rPr>
          <w:rFonts w:asciiTheme="minorHAnsi" w:hAnsiTheme="minorHAnsi" w:cstheme="minorHAnsi"/>
          <w:bCs/>
        </w:rPr>
      </w:pPr>
      <w:r w:rsidRPr="00B35372">
        <w:rPr>
          <w:rFonts w:asciiTheme="minorHAnsi" w:hAnsiTheme="minorHAnsi" w:cstheme="minorHAnsi"/>
          <w:bCs/>
        </w:rPr>
        <w:t>Identification of the SIRI (Self-identified Risk Issues), Categorization of the Risk items into standard risk categories</w:t>
      </w:r>
      <w:r>
        <w:rPr>
          <w:rFonts w:asciiTheme="minorHAnsi" w:hAnsiTheme="minorHAnsi" w:cstheme="minorHAnsi"/>
          <w:bCs/>
        </w:rPr>
        <w:t xml:space="preserve"> </w:t>
      </w:r>
      <w:r w:rsidRPr="00B35372">
        <w:rPr>
          <w:rFonts w:asciiTheme="minorHAnsi" w:hAnsiTheme="minorHAnsi" w:cstheme="minorHAnsi"/>
          <w:bCs/>
        </w:rPr>
        <w:t>(</w:t>
      </w:r>
      <w:r>
        <w:rPr>
          <w:rFonts w:asciiTheme="minorHAnsi" w:hAnsiTheme="minorHAnsi" w:cstheme="minorHAnsi"/>
          <w:bCs/>
        </w:rPr>
        <w:t xml:space="preserve">Known - </w:t>
      </w:r>
      <w:r w:rsidRPr="00B35372">
        <w:rPr>
          <w:rFonts w:asciiTheme="minorHAnsi" w:hAnsiTheme="minorHAnsi" w:cstheme="minorHAnsi"/>
          <w:bCs/>
        </w:rPr>
        <w:t>U</w:t>
      </w:r>
      <w:r>
        <w:rPr>
          <w:rFonts w:asciiTheme="minorHAnsi" w:hAnsiTheme="minorHAnsi" w:cstheme="minorHAnsi"/>
          <w:bCs/>
        </w:rPr>
        <w:t>nknown, Unknown - Unknown, Known-Known</w:t>
      </w:r>
      <w:r w:rsidRPr="00B35372">
        <w:rPr>
          <w:rFonts w:asciiTheme="minorHAnsi" w:hAnsiTheme="minorHAnsi" w:cstheme="minorHAnsi"/>
          <w:bCs/>
        </w:rPr>
        <w:t>), escalation through Service/production delivery manager (SDM/PDM), documentation of the risk item into the Risk Register and regular tra</w:t>
      </w:r>
      <w:r>
        <w:rPr>
          <w:rFonts w:asciiTheme="minorHAnsi" w:hAnsiTheme="minorHAnsi" w:cstheme="minorHAnsi"/>
          <w:bCs/>
        </w:rPr>
        <w:t>cking of the mitigation status</w:t>
      </w:r>
    </w:p>
    <w:p w:rsidR="008C6258" w:rsidRPr="00B35372" w:rsidRDefault="008C6258" w:rsidP="008C6258">
      <w:pPr>
        <w:pStyle w:val="ListParagraph"/>
        <w:numPr>
          <w:ilvl w:val="2"/>
          <w:numId w:val="25"/>
        </w:numPr>
        <w:rPr>
          <w:rFonts w:asciiTheme="minorHAnsi" w:hAnsiTheme="minorHAnsi" w:cstheme="minorHAnsi"/>
          <w:bCs/>
        </w:rPr>
      </w:pPr>
      <w:r w:rsidRPr="00B35372">
        <w:rPr>
          <w:rFonts w:asciiTheme="minorHAnsi" w:hAnsiTheme="minorHAnsi" w:cstheme="minorHAnsi"/>
          <w:bCs/>
        </w:rPr>
        <w:t>Facilitating and managing comprehensive internal audits to identify, eliminate and control the factor related with Project risk based on pre-defined values</w:t>
      </w:r>
    </w:p>
    <w:p w:rsidR="008C6258" w:rsidRPr="00B35372" w:rsidRDefault="008C6258" w:rsidP="008C6258">
      <w:pPr>
        <w:pStyle w:val="ListParagraph"/>
        <w:numPr>
          <w:ilvl w:val="2"/>
          <w:numId w:val="25"/>
        </w:numPr>
        <w:rPr>
          <w:rFonts w:asciiTheme="minorHAnsi" w:hAnsiTheme="minorHAnsi" w:cstheme="minorHAnsi"/>
          <w:bCs/>
        </w:rPr>
      </w:pPr>
      <w:r w:rsidRPr="00B35372">
        <w:rPr>
          <w:rFonts w:asciiTheme="minorHAnsi" w:hAnsiTheme="minorHAnsi" w:cstheme="minorHAnsi"/>
          <w:bCs/>
        </w:rPr>
        <w:t>Works with CAB (Change Advisory Board) for review and approval on high risk changes</w:t>
      </w:r>
      <w:r>
        <w:rPr>
          <w:rFonts w:asciiTheme="minorHAnsi" w:hAnsiTheme="minorHAnsi" w:cstheme="minorHAnsi"/>
          <w:bCs/>
        </w:rPr>
        <w:t xml:space="preserve"> in the client’s infrastructure</w:t>
      </w:r>
    </w:p>
    <w:p w:rsidR="008C6258" w:rsidRDefault="008C6258" w:rsidP="00220563">
      <w:pPr>
        <w:ind w:left="98"/>
        <w:rPr>
          <w:rFonts w:asciiTheme="minorHAnsi" w:hAnsiTheme="minorHAnsi" w:cstheme="minorHAnsi"/>
          <w:b/>
          <w:bCs/>
          <w:u w:val="single"/>
        </w:rPr>
      </w:pPr>
    </w:p>
    <w:p w:rsidR="00220563" w:rsidRPr="00220563" w:rsidRDefault="00220563" w:rsidP="00220563">
      <w:pPr>
        <w:ind w:left="98"/>
        <w:rPr>
          <w:rFonts w:asciiTheme="minorHAnsi" w:hAnsiTheme="minorHAnsi" w:cstheme="minorHAnsi"/>
          <w:b/>
          <w:bCs/>
          <w:u w:val="single"/>
        </w:rPr>
      </w:pPr>
      <w:r w:rsidRPr="00220563">
        <w:rPr>
          <w:rFonts w:asciiTheme="minorHAnsi" w:hAnsiTheme="minorHAnsi" w:cstheme="minorHAnsi"/>
          <w:b/>
          <w:bCs/>
          <w:u w:val="single"/>
        </w:rPr>
        <w:t xml:space="preserve">Delivery/Steady State PM  </w:t>
      </w:r>
    </w:p>
    <w:p w:rsidR="00220563" w:rsidRPr="00220563" w:rsidRDefault="00220563" w:rsidP="00220563">
      <w:pPr>
        <w:ind w:left="98"/>
        <w:rPr>
          <w:rFonts w:asciiTheme="minorHAnsi" w:hAnsiTheme="minorHAnsi" w:cstheme="minorHAnsi"/>
          <w:bCs/>
        </w:rPr>
      </w:pPr>
    </w:p>
    <w:p w:rsidR="00687CF0" w:rsidRPr="00B35372" w:rsidRDefault="00687CF0"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Working closely on data from finance like</w:t>
      </w:r>
      <w:r w:rsidR="00655B4E" w:rsidRPr="00B35372">
        <w:rPr>
          <w:rFonts w:asciiTheme="minorHAnsi" w:hAnsiTheme="minorHAnsi" w:cstheme="minorHAnsi"/>
          <w:bCs/>
        </w:rPr>
        <w:t>: -</w:t>
      </w:r>
      <w:r w:rsidRPr="00B35372">
        <w:rPr>
          <w:rFonts w:asciiTheme="minorHAnsi" w:hAnsiTheme="minorHAnsi" w:cstheme="minorHAnsi"/>
          <w:bCs/>
        </w:rPr>
        <w:t xml:space="preserve"> On &amp; Off-shore cost, TP resource cost, Financial reports &amp; other project billings</w:t>
      </w:r>
    </w:p>
    <w:p w:rsidR="00675E7C" w:rsidRPr="00B35372" w:rsidRDefault="00675E7C"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Collecting service &amp; quantity data from every track &amp; getting sign-offs from client on a monthly bas</w:t>
      </w:r>
      <w:r w:rsidR="007D2273" w:rsidRPr="00B35372">
        <w:rPr>
          <w:rFonts w:asciiTheme="minorHAnsi" w:hAnsiTheme="minorHAnsi" w:cstheme="minorHAnsi"/>
          <w:bCs/>
        </w:rPr>
        <w:t>is and billing them accordingly</w:t>
      </w:r>
    </w:p>
    <w:p w:rsidR="006077B9" w:rsidRPr="00B35372" w:rsidRDefault="006077B9"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Planning for development &amp; promotions for individual resource of the project by scheduling different training according to the track they are looking into</w:t>
      </w:r>
    </w:p>
    <w:p w:rsidR="00E27E0A" w:rsidRDefault="00E27E0A"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 xml:space="preserve">Worked as Project Lead on various projects of Microsoft Office365 Mail box Migration- creating WBS, prioritize tasks, communication among all stakeholders, keeping the records updated with information related to project, maintaining the lesson learnt </w:t>
      </w:r>
    </w:p>
    <w:p w:rsidR="00B24801" w:rsidRDefault="00B24801" w:rsidP="00B24801">
      <w:pPr>
        <w:pStyle w:val="ListParagraph"/>
        <w:numPr>
          <w:ilvl w:val="2"/>
          <w:numId w:val="25"/>
        </w:numPr>
        <w:rPr>
          <w:rFonts w:asciiTheme="minorHAnsi" w:hAnsiTheme="minorHAnsi" w:cstheme="minorHAnsi"/>
          <w:bCs/>
        </w:rPr>
      </w:pPr>
      <w:r w:rsidRPr="00B24801">
        <w:rPr>
          <w:rFonts w:asciiTheme="minorHAnsi" w:hAnsiTheme="minorHAnsi" w:cstheme="minorHAnsi"/>
          <w:bCs/>
        </w:rPr>
        <w:t>Business Continuity Management</w:t>
      </w:r>
      <w:r>
        <w:rPr>
          <w:rFonts w:asciiTheme="minorHAnsi" w:hAnsiTheme="minorHAnsi" w:cstheme="minorHAnsi"/>
          <w:bCs/>
        </w:rPr>
        <w:t xml:space="preserve"> - </w:t>
      </w:r>
      <w:r w:rsidRPr="00B35372">
        <w:rPr>
          <w:rFonts w:asciiTheme="minorHAnsi" w:hAnsiTheme="minorHAnsi" w:cstheme="minorHAnsi"/>
          <w:bCs/>
        </w:rPr>
        <w:t xml:space="preserve">Responsible for tracking the version control, changes and </w:t>
      </w:r>
      <w:r w:rsidR="009434BD" w:rsidRPr="00B35372">
        <w:rPr>
          <w:rFonts w:asciiTheme="minorHAnsi" w:hAnsiTheme="minorHAnsi" w:cstheme="minorHAnsi"/>
          <w:bCs/>
        </w:rPr>
        <w:t>updating</w:t>
      </w:r>
      <w:r w:rsidRPr="00B35372">
        <w:rPr>
          <w:rFonts w:asciiTheme="minorHAnsi" w:hAnsiTheme="minorHAnsi" w:cstheme="minorHAnsi"/>
          <w:bCs/>
        </w:rPr>
        <w:t xml:space="preserve"> the BCP document quarterly for multiple clients</w:t>
      </w:r>
    </w:p>
    <w:p w:rsidR="00AE794A" w:rsidRPr="008C6258" w:rsidRDefault="005B482F" w:rsidP="005B482F">
      <w:pPr>
        <w:spacing w:before="100" w:beforeAutospacing="1" w:after="100" w:afterAutospacing="1" w:line="330" w:lineRule="atLeast"/>
        <w:rPr>
          <w:rFonts w:asciiTheme="minorHAnsi" w:hAnsiTheme="minorHAnsi" w:cstheme="minorHAnsi"/>
          <w:u w:val="single"/>
        </w:rPr>
      </w:pPr>
      <w:r w:rsidRPr="008C6258">
        <w:rPr>
          <w:rFonts w:asciiTheme="minorHAnsi" w:hAnsiTheme="minorHAnsi" w:cstheme="minorHAnsi"/>
          <w:u w:val="single"/>
        </w:rPr>
        <w:t xml:space="preserve">Reporting and Tracking </w:t>
      </w:r>
    </w:p>
    <w:p w:rsidR="005B482F" w:rsidRPr="00B35372" w:rsidRDefault="005B482F"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Responsible for circulating the Project Critical Path Status report on weekly basis of pipeline projects.</w:t>
      </w:r>
    </w:p>
    <w:p w:rsidR="004409A1" w:rsidRPr="00B35372" w:rsidRDefault="004409A1"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 xml:space="preserve">Dashboard reporting and project snap shot status report presentation to the internal clients and other stake holders of the project.   </w:t>
      </w:r>
    </w:p>
    <w:p w:rsidR="004409A1" w:rsidRPr="00B35372" w:rsidRDefault="004409A1"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 xml:space="preserve">Single point of contact of Response SLA report , Resolution SLA, Survey reports, Incident reports, DSAT reasoning reports </w:t>
      </w:r>
    </w:p>
    <w:p w:rsidR="004409A1" w:rsidRPr="00B35372" w:rsidRDefault="004409A1" w:rsidP="00B35372">
      <w:pPr>
        <w:pStyle w:val="ListParagraph"/>
        <w:numPr>
          <w:ilvl w:val="2"/>
          <w:numId w:val="25"/>
        </w:numPr>
        <w:rPr>
          <w:rFonts w:asciiTheme="minorHAnsi" w:hAnsiTheme="minorHAnsi" w:cstheme="minorHAnsi"/>
          <w:bCs/>
        </w:rPr>
      </w:pPr>
      <w:r w:rsidRPr="00B35372">
        <w:rPr>
          <w:rFonts w:asciiTheme="minorHAnsi" w:hAnsiTheme="minorHAnsi" w:cstheme="minorHAnsi"/>
          <w:bCs/>
        </w:rPr>
        <w:t>Primary contact for all Client/Service Delivery Manager’s queries related with quarterly half yearly and annual SLA reports.</w:t>
      </w:r>
    </w:p>
    <w:p w:rsidR="00905449" w:rsidRDefault="00905449" w:rsidP="00B35372">
      <w:pPr>
        <w:pStyle w:val="ListParagraph"/>
        <w:pBdr>
          <w:top w:val="nil"/>
          <w:left w:val="nil"/>
          <w:bottom w:val="single" w:sz="12" w:space="0" w:color="808080"/>
          <w:right w:val="nil"/>
          <w:between w:val="nil"/>
          <w:bar w:val="nil"/>
        </w:pBdr>
        <w:spacing w:after="40"/>
        <w:ind w:left="360"/>
        <w:rPr>
          <w:rFonts w:asciiTheme="minorHAnsi" w:hAnsiTheme="minorHAnsi" w:cstheme="minorHAnsi"/>
          <w:b/>
          <w:bCs/>
        </w:rPr>
      </w:pPr>
    </w:p>
    <w:p w:rsidR="00B35372" w:rsidRPr="00905449" w:rsidRDefault="00B35372" w:rsidP="00B35372">
      <w:pPr>
        <w:pStyle w:val="ListParagraph"/>
        <w:pBdr>
          <w:top w:val="nil"/>
          <w:left w:val="nil"/>
          <w:bottom w:val="single" w:sz="12" w:space="0" w:color="808080"/>
          <w:right w:val="nil"/>
          <w:between w:val="nil"/>
          <w:bar w:val="nil"/>
        </w:pBdr>
        <w:spacing w:after="40"/>
        <w:ind w:left="360"/>
        <w:rPr>
          <w:rFonts w:asciiTheme="minorHAnsi" w:hAnsiTheme="minorHAnsi" w:cstheme="minorHAnsi"/>
          <w:b/>
          <w:bCs/>
        </w:rPr>
      </w:pPr>
      <w:r>
        <w:rPr>
          <w:rFonts w:asciiTheme="minorHAnsi" w:hAnsiTheme="minorHAnsi" w:cstheme="minorHAnsi"/>
          <w:b/>
          <w:bCs/>
        </w:rPr>
        <w:softHyphen/>
      </w:r>
      <w:r>
        <w:rPr>
          <w:rFonts w:asciiTheme="minorHAnsi" w:hAnsiTheme="minorHAnsi" w:cstheme="minorHAnsi"/>
          <w:b/>
          <w:bCs/>
        </w:rPr>
        <w:softHyphen/>
      </w:r>
      <w:r>
        <w:rPr>
          <w:rFonts w:asciiTheme="minorHAnsi" w:hAnsiTheme="minorHAnsi" w:cstheme="minorHAnsi"/>
          <w:b/>
          <w:bCs/>
        </w:rPr>
        <w:softHyphen/>
      </w:r>
      <w:r>
        <w:rPr>
          <w:rFonts w:asciiTheme="minorHAnsi" w:hAnsiTheme="minorHAnsi" w:cstheme="minorHAnsi"/>
          <w:b/>
          <w:bCs/>
        </w:rPr>
        <w:softHyphen/>
      </w:r>
    </w:p>
    <w:p w:rsidR="00905449" w:rsidRPr="00E27E0A" w:rsidRDefault="00905449" w:rsidP="00B35372">
      <w:pPr>
        <w:pStyle w:val="Default"/>
        <w:spacing w:after="90"/>
        <w:ind w:left="360"/>
        <w:rPr>
          <w:rFonts w:asciiTheme="minorHAnsi" w:hAnsiTheme="minorHAnsi" w:cstheme="minorHAnsi"/>
          <w:sz w:val="20"/>
          <w:szCs w:val="20"/>
        </w:rPr>
      </w:pPr>
    </w:p>
    <w:p w:rsidR="00A516C3" w:rsidRDefault="00A516C3" w:rsidP="007E2B57">
      <w:pPr>
        <w:pBdr>
          <w:top w:val="nil"/>
          <w:left w:val="nil"/>
          <w:bottom w:val="nil"/>
          <w:right w:val="nil"/>
          <w:between w:val="nil"/>
          <w:bar w:val="nil"/>
        </w:pBdr>
        <w:spacing w:after="40"/>
        <w:rPr>
          <w:rFonts w:asciiTheme="minorHAnsi" w:hAnsiTheme="minorHAnsi" w:cstheme="minorHAnsi"/>
        </w:rPr>
      </w:pPr>
    </w:p>
    <w:p w:rsidR="005824A6" w:rsidRPr="00E27E0A" w:rsidRDefault="005824A6" w:rsidP="007E2B57">
      <w:pPr>
        <w:pBdr>
          <w:top w:val="nil"/>
          <w:left w:val="nil"/>
          <w:bottom w:val="nil"/>
          <w:right w:val="nil"/>
          <w:between w:val="nil"/>
          <w:bar w:val="nil"/>
        </w:pBdr>
        <w:spacing w:after="40"/>
        <w:rPr>
          <w:rFonts w:asciiTheme="minorHAnsi" w:hAnsiTheme="minorHAnsi" w:cstheme="minorHAnsi"/>
        </w:rPr>
      </w:pPr>
    </w:p>
    <w:p w:rsidR="009A25DC" w:rsidRPr="00E27E0A" w:rsidRDefault="00A41DD9" w:rsidP="00802066">
      <w:pPr>
        <w:pBdr>
          <w:top w:val="nil"/>
          <w:left w:val="nil"/>
          <w:bottom w:val="nil"/>
          <w:right w:val="nil"/>
          <w:between w:val="nil"/>
          <w:bar w:val="nil"/>
        </w:pBdr>
        <w:spacing w:after="120"/>
        <w:rPr>
          <w:rFonts w:asciiTheme="minorHAnsi" w:hAnsiTheme="minorHAnsi" w:cstheme="minorHAnsi"/>
          <w:b/>
          <w:u w:val="single"/>
        </w:rPr>
      </w:pPr>
      <w:r>
        <w:rPr>
          <w:rFonts w:asciiTheme="minorHAnsi" w:hAnsiTheme="minorHAnsi" w:cstheme="minorHAnsi"/>
          <w:b/>
          <w:noProof/>
        </w:rPr>
        <w:lastRenderedPageBreak/>
        <w:drawing>
          <wp:anchor distT="0" distB="0" distL="114300" distR="114300" simplePos="0" relativeHeight="251658752" behindDoc="1" locked="0" layoutInCell="1" allowOverlap="1" wp14:anchorId="1B19D644" wp14:editId="493D9DAF">
            <wp:simplePos x="0" y="0"/>
            <wp:positionH relativeFrom="column">
              <wp:posOffset>4552950</wp:posOffset>
            </wp:positionH>
            <wp:positionV relativeFrom="paragraph">
              <wp:posOffset>180975</wp:posOffset>
            </wp:positionV>
            <wp:extent cx="1205865" cy="304800"/>
            <wp:effectExtent l="0" t="0" r="0" b="0"/>
            <wp:wrapTight wrapText="bothSides">
              <wp:wrapPolygon edited="0">
                <wp:start x="0" y="0"/>
                <wp:lineTo x="0" y="20250"/>
                <wp:lineTo x="21156" y="20250"/>
                <wp:lineTo x="211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586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16C3">
        <w:rPr>
          <w:rFonts w:asciiTheme="minorHAnsi" w:hAnsiTheme="minorHAnsi" w:cstheme="minorHAnsi"/>
          <w:b/>
          <w:u w:val="single"/>
        </w:rPr>
        <w:t>HCL Technologies Ltd</w:t>
      </w:r>
      <w:r w:rsidR="00802066" w:rsidRPr="00E27E0A">
        <w:rPr>
          <w:rFonts w:asciiTheme="minorHAnsi" w:hAnsiTheme="minorHAnsi" w:cstheme="minorHAnsi"/>
          <w:b/>
          <w:u w:val="single"/>
        </w:rPr>
        <w:tab/>
      </w:r>
      <w:r w:rsidR="006D29E7" w:rsidRPr="00E27E0A">
        <w:rPr>
          <w:rFonts w:asciiTheme="minorHAnsi" w:hAnsiTheme="minorHAnsi" w:cstheme="minorHAnsi"/>
          <w:b/>
          <w:u w:val="single"/>
        </w:rPr>
        <w:tab/>
      </w:r>
      <w:r w:rsidR="006D29E7" w:rsidRPr="00E27E0A">
        <w:rPr>
          <w:rFonts w:asciiTheme="minorHAnsi" w:hAnsiTheme="minorHAnsi" w:cstheme="minorHAnsi"/>
          <w:b/>
          <w:u w:val="single"/>
        </w:rPr>
        <w:tab/>
      </w:r>
      <w:r w:rsidR="006D29E7" w:rsidRPr="00E27E0A">
        <w:rPr>
          <w:rFonts w:asciiTheme="minorHAnsi" w:hAnsiTheme="minorHAnsi" w:cstheme="minorHAnsi"/>
          <w:b/>
          <w:u w:val="single"/>
        </w:rPr>
        <w:tab/>
      </w:r>
      <w:r w:rsidR="00A516C3">
        <w:rPr>
          <w:rFonts w:asciiTheme="minorHAnsi" w:hAnsiTheme="minorHAnsi" w:cstheme="minorHAnsi"/>
          <w:b/>
          <w:u w:val="single"/>
        </w:rPr>
        <w:t xml:space="preserve">             ___</w:t>
      </w:r>
      <w:r w:rsidR="006D29E7" w:rsidRPr="00E27E0A">
        <w:rPr>
          <w:rFonts w:asciiTheme="minorHAnsi" w:hAnsiTheme="minorHAnsi" w:cstheme="minorHAnsi"/>
          <w:b/>
          <w:u w:val="single"/>
        </w:rPr>
        <w:tab/>
        <w:t xml:space="preserve">     Nov</w:t>
      </w:r>
      <w:r w:rsidR="00802066" w:rsidRPr="00E27E0A">
        <w:rPr>
          <w:rFonts w:asciiTheme="minorHAnsi" w:hAnsiTheme="minorHAnsi" w:cstheme="minorHAnsi"/>
          <w:b/>
          <w:u w:val="single"/>
        </w:rPr>
        <w:t>.</w:t>
      </w:r>
      <w:r w:rsidR="006D29E7" w:rsidRPr="00E27E0A">
        <w:rPr>
          <w:rFonts w:asciiTheme="minorHAnsi" w:hAnsiTheme="minorHAnsi" w:cstheme="minorHAnsi"/>
          <w:b/>
          <w:u w:val="single"/>
        </w:rPr>
        <w:t xml:space="preserve"> 2006 </w:t>
      </w:r>
      <w:r w:rsidR="007A4FB4" w:rsidRPr="00E27E0A">
        <w:rPr>
          <w:rFonts w:asciiTheme="minorHAnsi" w:hAnsiTheme="minorHAnsi" w:cstheme="minorHAnsi"/>
          <w:b/>
          <w:u w:val="single"/>
        </w:rPr>
        <w:t>t</w:t>
      </w:r>
      <w:r w:rsidR="006D29E7" w:rsidRPr="00E27E0A">
        <w:rPr>
          <w:rFonts w:asciiTheme="minorHAnsi" w:hAnsiTheme="minorHAnsi" w:cstheme="minorHAnsi"/>
          <w:b/>
          <w:u w:val="single"/>
        </w:rPr>
        <w:t>o July</w:t>
      </w:r>
      <w:r w:rsidR="009A25DC" w:rsidRPr="00E27E0A">
        <w:rPr>
          <w:rFonts w:asciiTheme="minorHAnsi" w:hAnsiTheme="minorHAnsi" w:cstheme="minorHAnsi"/>
          <w:b/>
          <w:u w:val="single"/>
        </w:rPr>
        <w:t xml:space="preserve"> 201</w:t>
      </w:r>
      <w:r w:rsidR="006D29E7" w:rsidRPr="00E27E0A">
        <w:rPr>
          <w:rFonts w:asciiTheme="minorHAnsi" w:hAnsiTheme="minorHAnsi" w:cstheme="minorHAnsi"/>
          <w:b/>
          <w:u w:val="single"/>
        </w:rPr>
        <w:t>1</w:t>
      </w:r>
      <w:r w:rsidR="009A25DC" w:rsidRPr="00E27E0A">
        <w:rPr>
          <w:rFonts w:asciiTheme="minorHAnsi" w:hAnsiTheme="minorHAnsi" w:cstheme="minorHAnsi"/>
          <w:b/>
          <w:u w:val="single"/>
        </w:rPr>
        <w:t xml:space="preserve"> </w:t>
      </w:r>
    </w:p>
    <w:p w:rsidR="009A25DC" w:rsidRPr="00E27E0A" w:rsidRDefault="00E42F32" w:rsidP="009A25DC">
      <w:pPr>
        <w:pStyle w:val="Default"/>
        <w:rPr>
          <w:rFonts w:asciiTheme="minorHAnsi" w:hAnsiTheme="minorHAnsi" w:cstheme="minorHAnsi"/>
          <w:b/>
          <w:sz w:val="20"/>
          <w:szCs w:val="20"/>
        </w:rPr>
      </w:pPr>
      <w:r>
        <w:rPr>
          <w:rFonts w:asciiTheme="minorHAnsi" w:hAnsiTheme="minorHAnsi" w:cstheme="minorHAnsi"/>
          <w:b/>
          <w:sz w:val="20"/>
          <w:szCs w:val="20"/>
        </w:rPr>
        <w:t>Worked for 4</w:t>
      </w:r>
      <w:r w:rsidR="00A516C3">
        <w:rPr>
          <w:rFonts w:asciiTheme="minorHAnsi" w:hAnsiTheme="minorHAnsi" w:cstheme="minorHAnsi"/>
          <w:b/>
          <w:sz w:val="20"/>
          <w:szCs w:val="20"/>
        </w:rPr>
        <w:t xml:space="preserve">.8 years </w:t>
      </w:r>
      <w:r w:rsidR="009E3893">
        <w:rPr>
          <w:rFonts w:asciiTheme="minorHAnsi" w:hAnsiTheme="minorHAnsi" w:cstheme="minorHAnsi"/>
          <w:b/>
          <w:sz w:val="20"/>
          <w:szCs w:val="20"/>
        </w:rPr>
        <w:t>with HCL Tech B-Serve</w:t>
      </w:r>
    </w:p>
    <w:p w:rsidR="00A63CAA" w:rsidRPr="00023852" w:rsidRDefault="00A63CAA" w:rsidP="009A25DC">
      <w:pPr>
        <w:pStyle w:val="Default"/>
        <w:rPr>
          <w:rFonts w:asciiTheme="minorHAnsi" w:hAnsiTheme="minorHAnsi" w:cstheme="minorHAnsi"/>
          <w:sz w:val="14"/>
          <w:szCs w:val="20"/>
        </w:rPr>
      </w:pPr>
    </w:p>
    <w:p w:rsidR="00A516C3" w:rsidRDefault="00A516C3" w:rsidP="009A25DC">
      <w:pPr>
        <w:pStyle w:val="Default"/>
        <w:rPr>
          <w:rFonts w:asciiTheme="minorHAnsi" w:hAnsiTheme="minorHAnsi" w:cstheme="minorHAnsi"/>
          <w:b/>
          <w:bCs/>
          <w:iCs/>
          <w:sz w:val="20"/>
          <w:szCs w:val="20"/>
          <w:u w:val="single"/>
        </w:rPr>
      </w:pPr>
    </w:p>
    <w:p w:rsidR="00A516C3" w:rsidRPr="00A516C3" w:rsidRDefault="00903BFE" w:rsidP="00A516C3">
      <w:pPr>
        <w:rPr>
          <w:rFonts w:asciiTheme="minorHAnsi" w:hAnsiTheme="minorHAnsi" w:cstheme="minorHAnsi"/>
          <w:b/>
          <w:color w:val="FF0000"/>
        </w:rPr>
      </w:pPr>
      <w:r>
        <w:rPr>
          <w:rFonts w:asciiTheme="minorHAnsi" w:hAnsiTheme="minorHAnsi" w:cstheme="minorHAnsi"/>
        </w:rPr>
        <w:t>Client</w:t>
      </w:r>
      <w:r w:rsidR="00A516C3" w:rsidRPr="00E27E0A">
        <w:rPr>
          <w:rFonts w:asciiTheme="minorHAnsi" w:hAnsiTheme="minorHAnsi" w:cstheme="minorHAnsi"/>
          <w:b/>
        </w:rPr>
        <w:t xml:space="preserve"> </w:t>
      </w:r>
      <w:r w:rsidR="00A516C3" w:rsidRPr="00E27E0A">
        <w:rPr>
          <w:rFonts w:asciiTheme="minorHAnsi" w:hAnsiTheme="minorHAnsi" w:cstheme="minorHAnsi"/>
          <w:b/>
        </w:rPr>
        <w:tab/>
      </w:r>
      <w:r w:rsidR="00A516C3" w:rsidRPr="00E27E0A">
        <w:rPr>
          <w:rFonts w:asciiTheme="minorHAnsi" w:hAnsiTheme="minorHAnsi" w:cstheme="minorHAnsi"/>
          <w:b/>
        </w:rPr>
        <w:tab/>
      </w:r>
      <w:r w:rsidR="00A516C3" w:rsidRPr="00E27E0A">
        <w:rPr>
          <w:rFonts w:asciiTheme="minorHAnsi" w:hAnsiTheme="minorHAnsi" w:cstheme="minorHAnsi"/>
          <w:b/>
          <w:i/>
        </w:rPr>
        <w:tab/>
      </w:r>
      <w:r w:rsidR="00F70049">
        <w:rPr>
          <w:rFonts w:asciiTheme="minorHAnsi" w:hAnsiTheme="minorHAnsi" w:cstheme="minorHAnsi"/>
          <w:b/>
          <w:i/>
        </w:rPr>
        <w:tab/>
      </w:r>
      <w:r w:rsidR="000C33FF" w:rsidRPr="000C33FF">
        <w:rPr>
          <w:rFonts w:asciiTheme="minorHAnsi" w:hAnsiTheme="minorHAnsi" w:cstheme="minorHAnsi"/>
          <w:b/>
          <w:i/>
          <w:color w:val="auto"/>
        </w:rPr>
        <w:t>British Telecom</w:t>
      </w:r>
    </w:p>
    <w:p w:rsidR="00A516C3" w:rsidRPr="00E27E0A" w:rsidRDefault="00A516C3" w:rsidP="00A516C3">
      <w:pPr>
        <w:rPr>
          <w:rFonts w:asciiTheme="minorHAnsi" w:hAnsiTheme="minorHAnsi" w:cstheme="minorHAnsi"/>
        </w:rPr>
      </w:pPr>
      <w:r w:rsidRPr="00E27E0A">
        <w:rPr>
          <w:rFonts w:asciiTheme="minorHAnsi" w:hAnsiTheme="minorHAnsi" w:cstheme="minorHAnsi"/>
          <w:bCs/>
        </w:rPr>
        <w:t>Designation</w:t>
      </w:r>
      <w:r w:rsidRPr="00E27E0A">
        <w:rPr>
          <w:rFonts w:asciiTheme="minorHAnsi" w:hAnsiTheme="minorHAnsi" w:cstheme="minorHAnsi"/>
          <w:bCs/>
        </w:rPr>
        <w:tab/>
      </w:r>
      <w:r w:rsidRPr="00E27E0A">
        <w:rPr>
          <w:rFonts w:asciiTheme="minorHAnsi" w:hAnsiTheme="minorHAnsi" w:cstheme="minorHAnsi"/>
        </w:rPr>
        <w:t xml:space="preserve"> </w:t>
      </w:r>
      <w:r w:rsidRPr="00E27E0A">
        <w:rPr>
          <w:rFonts w:asciiTheme="minorHAnsi" w:hAnsiTheme="minorHAnsi" w:cstheme="minorHAnsi"/>
        </w:rPr>
        <w:tab/>
      </w:r>
      <w:r w:rsidRPr="00E27E0A">
        <w:rPr>
          <w:rFonts w:asciiTheme="minorHAnsi" w:hAnsiTheme="minorHAnsi" w:cstheme="minorHAnsi"/>
        </w:rPr>
        <w:tab/>
      </w:r>
      <w:r>
        <w:rPr>
          <w:rFonts w:asciiTheme="minorHAnsi" w:hAnsiTheme="minorHAnsi" w:cstheme="minorHAnsi"/>
        </w:rPr>
        <w:t>Quality Analyst, Team Lead</w:t>
      </w:r>
    </w:p>
    <w:p w:rsidR="00A516C3" w:rsidRPr="00E27E0A" w:rsidRDefault="00A516C3" w:rsidP="00A516C3">
      <w:pPr>
        <w:pStyle w:val="NoSpacing"/>
        <w:ind w:left="2880" w:hanging="2880"/>
        <w:rPr>
          <w:rFonts w:asciiTheme="minorHAnsi" w:hAnsiTheme="minorHAnsi" w:cstheme="minorHAnsi"/>
          <w:b/>
        </w:rPr>
      </w:pPr>
      <w:r w:rsidRPr="00E27E0A">
        <w:rPr>
          <w:rFonts w:asciiTheme="minorHAnsi" w:hAnsiTheme="minorHAnsi" w:cstheme="minorHAnsi"/>
        </w:rPr>
        <w:t>Roles &amp; Responsibilities</w:t>
      </w:r>
      <w:r w:rsidRPr="00E27E0A">
        <w:rPr>
          <w:rFonts w:asciiTheme="minorHAnsi" w:hAnsiTheme="minorHAnsi" w:cstheme="minorHAnsi"/>
        </w:rPr>
        <w:tab/>
      </w:r>
      <w:r>
        <w:rPr>
          <w:rFonts w:asciiTheme="minorHAnsi" w:hAnsiTheme="minorHAnsi" w:cstheme="minorHAnsi"/>
        </w:rPr>
        <w:t xml:space="preserve">Performance and Quality control, Team Lead,  </w:t>
      </w:r>
    </w:p>
    <w:p w:rsidR="00A516C3" w:rsidRDefault="00A516C3" w:rsidP="009A25DC">
      <w:pPr>
        <w:pStyle w:val="Default"/>
        <w:rPr>
          <w:rFonts w:asciiTheme="minorHAnsi" w:hAnsiTheme="minorHAnsi" w:cstheme="minorHAnsi"/>
          <w:b/>
          <w:bCs/>
          <w:iCs/>
          <w:sz w:val="20"/>
          <w:szCs w:val="20"/>
          <w:u w:val="single"/>
        </w:rPr>
      </w:pPr>
    </w:p>
    <w:p w:rsidR="00653EDA" w:rsidRPr="00A516C3" w:rsidRDefault="00653EDA" w:rsidP="00A516C3">
      <w:pPr>
        <w:pStyle w:val="NoSpacing"/>
        <w:numPr>
          <w:ilvl w:val="2"/>
          <w:numId w:val="27"/>
        </w:numPr>
        <w:rPr>
          <w:rFonts w:asciiTheme="minorHAnsi" w:hAnsiTheme="minorHAnsi" w:cstheme="minorHAnsi"/>
        </w:rPr>
      </w:pPr>
      <w:r w:rsidRPr="00A516C3">
        <w:rPr>
          <w:rFonts w:asciiTheme="minorHAnsi" w:hAnsiTheme="minorHAnsi" w:cstheme="minorHAnsi"/>
        </w:rPr>
        <w:t>Played a significant role in team building strategic plans toward operational excellence – developed and implemented organizational strategies and policies</w:t>
      </w:r>
    </w:p>
    <w:p w:rsidR="00653EDA" w:rsidRPr="00A516C3" w:rsidRDefault="00653EDA" w:rsidP="00A516C3">
      <w:pPr>
        <w:pStyle w:val="NoSpacing"/>
        <w:numPr>
          <w:ilvl w:val="2"/>
          <w:numId w:val="27"/>
        </w:numPr>
        <w:rPr>
          <w:rFonts w:asciiTheme="minorHAnsi" w:hAnsiTheme="minorHAnsi" w:cstheme="minorHAnsi"/>
        </w:rPr>
      </w:pPr>
      <w:r w:rsidRPr="00A516C3">
        <w:rPr>
          <w:rFonts w:asciiTheme="minorHAnsi" w:hAnsiTheme="minorHAnsi" w:cstheme="minorHAnsi"/>
        </w:rPr>
        <w:t>Interacted daily with the</w:t>
      </w:r>
      <w:r w:rsidR="00A516C3" w:rsidRPr="00A516C3">
        <w:rPr>
          <w:rFonts w:asciiTheme="minorHAnsi" w:hAnsiTheme="minorHAnsi" w:cstheme="minorHAnsi"/>
        </w:rPr>
        <w:t xml:space="preserve"> internal </w:t>
      </w:r>
      <w:r w:rsidRPr="00A516C3">
        <w:rPr>
          <w:rFonts w:asciiTheme="minorHAnsi" w:hAnsiTheme="minorHAnsi" w:cstheme="minorHAnsi"/>
        </w:rPr>
        <w:t>Client – Managed performance in coordination with management</w:t>
      </w:r>
    </w:p>
    <w:p w:rsidR="00653EDA" w:rsidRPr="00A516C3" w:rsidRDefault="00653EDA" w:rsidP="00A516C3">
      <w:pPr>
        <w:pStyle w:val="NoSpacing"/>
        <w:numPr>
          <w:ilvl w:val="2"/>
          <w:numId w:val="27"/>
        </w:numPr>
        <w:rPr>
          <w:rFonts w:asciiTheme="minorHAnsi" w:hAnsiTheme="minorHAnsi" w:cstheme="minorHAnsi"/>
        </w:rPr>
      </w:pPr>
      <w:r w:rsidRPr="00A516C3">
        <w:rPr>
          <w:rFonts w:asciiTheme="minorHAnsi" w:hAnsiTheme="minorHAnsi" w:cstheme="minorHAnsi"/>
        </w:rPr>
        <w:t>Supervised and increased effectiveness and efficiency of operational systems and processes/policies to support organization’s mission; specifically, supported management reporting/information and Quality</w:t>
      </w:r>
    </w:p>
    <w:p w:rsidR="009A25DC" w:rsidRPr="00A516C3" w:rsidRDefault="009A25DC" w:rsidP="00A516C3">
      <w:pPr>
        <w:pStyle w:val="NoSpacing"/>
        <w:numPr>
          <w:ilvl w:val="2"/>
          <w:numId w:val="27"/>
        </w:numPr>
        <w:rPr>
          <w:rFonts w:asciiTheme="minorHAnsi" w:hAnsiTheme="minorHAnsi" w:cstheme="minorHAnsi"/>
        </w:rPr>
      </w:pPr>
      <w:r w:rsidRPr="00A516C3">
        <w:rPr>
          <w:rFonts w:asciiTheme="minorHAnsi" w:hAnsiTheme="minorHAnsi" w:cstheme="minorHAnsi"/>
        </w:rPr>
        <w:t xml:space="preserve">Supervised and coached team on a daily basis </w:t>
      </w:r>
    </w:p>
    <w:p w:rsidR="009A25DC" w:rsidRPr="00A516C3" w:rsidRDefault="009A25DC" w:rsidP="00A516C3">
      <w:pPr>
        <w:pStyle w:val="NoSpacing"/>
        <w:numPr>
          <w:ilvl w:val="2"/>
          <w:numId w:val="27"/>
        </w:numPr>
        <w:rPr>
          <w:rFonts w:asciiTheme="minorHAnsi" w:hAnsiTheme="minorHAnsi" w:cstheme="minorHAnsi"/>
        </w:rPr>
      </w:pPr>
      <w:r w:rsidRPr="00A516C3">
        <w:rPr>
          <w:rFonts w:asciiTheme="minorHAnsi" w:hAnsiTheme="minorHAnsi" w:cstheme="minorHAnsi"/>
        </w:rPr>
        <w:t xml:space="preserve">Prepared monthly activity reports, fulfilled performance related requirements and generated performance reports </w:t>
      </w:r>
    </w:p>
    <w:p w:rsidR="009A25DC" w:rsidRPr="00A516C3" w:rsidRDefault="009A25DC" w:rsidP="00A516C3">
      <w:pPr>
        <w:pStyle w:val="NoSpacing"/>
        <w:numPr>
          <w:ilvl w:val="2"/>
          <w:numId w:val="27"/>
        </w:numPr>
        <w:rPr>
          <w:rFonts w:asciiTheme="minorHAnsi" w:hAnsiTheme="minorHAnsi" w:cstheme="minorHAnsi"/>
        </w:rPr>
      </w:pPr>
      <w:r w:rsidRPr="00A516C3">
        <w:rPr>
          <w:rFonts w:asciiTheme="minorHAnsi" w:hAnsiTheme="minorHAnsi" w:cstheme="minorHAnsi"/>
        </w:rPr>
        <w:t xml:space="preserve">Handled </w:t>
      </w:r>
      <w:r w:rsidR="00B07A28" w:rsidRPr="00A516C3">
        <w:rPr>
          <w:rFonts w:asciiTheme="minorHAnsi" w:hAnsiTheme="minorHAnsi" w:cstheme="minorHAnsi"/>
        </w:rPr>
        <w:t>Client</w:t>
      </w:r>
      <w:r w:rsidRPr="00A516C3">
        <w:rPr>
          <w:rFonts w:asciiTheme="minorHAnsi" w:hAnsiTheme="minorHAnsi" w:cstheme="minorHAnsi"/>
        </w:rPr>
        <w:t xml:space="preserve"> Interactions regarding Business Improvement and Enhancement </w:t>
      </w:r>
    </w:p>
    <w:p w:rsidR="009A25DC" w:rsidRPr="00A516C3" w:rsidRDefault="009A25DC" w:rsidP="00A516C3">
      <w:pPr>
        <w:pStyle w:val="NoSpacing"/>
        <w:numPr>
          <w:ilvl w:val="2"/>
          <w:numId w:val="27"/>
        </w:numPr>
        <w:rPr>
          <w:rFonts w:asciiTheme="minorHAnsi" w:hAnsiTheme="minorHAnsi" w:cstheme="minorHAnsi"/>
        </w:rPr>
      </w:pPr>
      <w:r w:rsidRPr="00A516C3">
        <w:rPr>
          <w:rFonts w:asciiTheme="minorHAnsi" w:hAnsiTheme="minorHAnsi" w:cstheme="minorHAnsi"/>
        </w:rPr>
        <w:t xml:space="preserve">Managed Quality, Feedback and Coaching </w:t>
      </w:r>
    </w:p>
    <w:p w:rsidR="009A25DC" w:rsidRPr="00A516C3" w:rsidRDefault="00404E4A" w:rsidP="00A516C3">
      <w:pPr>
        <w:pStyle w:val="NoSpacing"/>
        <w:numPr>
          <w:ilvl w:val="2"/>
          <w:numId w:val="27"/>
        </w:numPr>
        <w:rPr>
          <w:rFonts w:asciiTheme="minorHAnsi" w:hAnsiTheme="minorHAnsi" w:cstheme="minorHAnsi"/>
        </w:rPr>
      </w:pPr>
      <w:r w:rsidRPr="00A516C3">
        <w:rPr>
          <w:rFonts w:asciiTheme="minorHAnsi" w:hAnsiTheme="minorHAnsi" w:cstheme="minorHAnsi"/>
        </w:rPr>
        <w:t>Based on the p</w:t>
      </w:r>
      <w:r w:rsidR="009A25DC" w:rsidRPr="00A516C3">
        <w:rPr>
          <w:rFonts w:asciiTheme="minorHAnsi" w:hAnsiTheme="minorHAnsi" w:cstheme="minorHAnsi"/>
        </w:rPr>
        <w:t>erformance</w:t>
      </w:r>
      <w:r w:rsidRPr="00A516C3">
        <w:rPr>
          <w:rFonts w:asciiTheme="minorHAnsi" w:hAnsiTheme="minorHAnsi" w:cstheme="minorHAnsi"/>
        </w:rPr>
        <w:t xml:space="preserve">, was </w:t>
      </w:r>
      <w:r w:rsidR="009A25DC" w:rsidRPr="00A516C3">
        <w:rPr>
          <w:rFonts w:asciiTheme="minorHAnsi" w:hAnsiTheme="minorHAnsi" w:cstheme="minorHAnsi"/>
        </w:rPr>
        <w:t xml:space="preserve">identified by Management to apart training for new joiners </w:t>
      </w:r>
    </w:p>
    <w:p w:rsidR="00905449" w:rsidRPr="00E27E0A" w:rsidRDefault="00905449" w:rsidP="00905449">
      <w:pPr>
        <w:pBdr>
          <w:top w:val="nil"/>
          <w:left w:val="nil"/>
          <w:bottom w:val="single" w:sz="12" w:space="0" w:color="808080"/>
          <w:right w:val="nil"/>
          <w:between w:val="nil"/>
          <w:bar w:val="nil"/>
        </w:pBdr>
        <w:spacing w:after="40"/>
        <w:rPr>
          <w:rFonts w:asciiTheme="minorHAnsi" w:hAnsiTheme="minorHAnsi" w:cstheme="minorHAnsi"/>
          <w:b/>
          <w:bCs/>
        </w:rPr>
      </w:pPr>
    </w:p>
    <w:p w:rsidR="009E3893" w:rsidRPr="00023852" w:rsidRDefault="009E3893" w:rsidP="009E3893">
      <w:pPr>
        <w:pStyle w:val="ListParagraph"/>
        <w:pBdr>
          <w:top w:val="nil"/>
          <w:left w:val="nil"/>
          <w:bottom w:val="nil"/>
          <w:right w:val="nil"/>
          <w:between w:val="nil"/>
          <w:bar w:val="nil"/>
        </w:pBdr>
        <w:spacing w:after="120"/>
        <w:ind w:left="360"/>
        <w:rPr>
          <w:rFonts w:asciiTheme="minorHAnsi" w:hAnsiTheme="minorHAnsi" w:cstheme="minorHAnsi"/>
          <w:b/>
          <w:sz w:val="16"/>
          <w:u w:val="single"/>
        </w:rPr>
      </w:pPr>
    </w:p>
    <w:p w:rsidR="000C6226" w:rsidRPr="00E27E0A" w:rsidRDefault="000C6226" w:rsidP="000C6226">
      <w:pPr>
        <w:pStyle w:val="ListParagraph"/>
        <w:numPr>
          <w:ilvl w:val="0"/>
          <w:numId w:val="22"/>
        </w:numPr>
        <w:pBdr>
          <w:top w:val="nil"/>
          <w:left w:val="nil"/>
          <w:bottom w:val="nil"/>
          <w:right w:val="nil"/>
          <w:between w:val="nil"/>
          <w:bar w:val="nil"/>
        </w:pBdr>
        <w:spacing w:after="120"/>
        <w:rPr>
          <w:rFonts w:asciiTheme="minorHAnsi" w:hAnsiTheme="minorHAnsi" w:cstheme="minorHAnsi"/>
          <w:b/>
          <w:u w:val="single"/>
        </w:rPr>
      </w:pPr>
      <w:r w:rsidRPr="00E27E0A">
        <w:rPr>
          <w:rFonts w:asciiTheme="minorHAnsi" w:hAnsiTheme="minorHAnsi" w:cstheme="minorHAnsi"/>
          <w:b/>
          <w:u w:val="single"/>
        </w:rPr>
        <w:t>Education</w:t>
      </w:r>
      <w:r w:rsidR="00905449">
        <w:rPr>
          <w:rFonts w:asciiTheme="minorHAnsi" w:hAnsiTheme="minorHAnsi" w:cstheme="minorHAnsi"/>
          <w:b/>
          <w:u w:val="single"/>
        </w:rPr>
        <w:t>al</w:t>
      </w:r>
      <w:r w:rsidRPr="00E27E0A">
        <w:rPr>
          <w:rFonts w:asciiTheme="minorHAnsi" w:hAnsiTheme="minorHAnsi" w:cstheme="minorHAnsi"/>
          <w:b/>
          <w:u w:val="single"/>
        </w:rPr>
        <w:t xml:space="preserve"> </w:t>
      </w:r>
      <w:r w:rsidR="00905449" w:rsidRPr="00905449">
        <w:rPr>
          <w:rFonts w:asciiTheme="minorHAnsi" w:hAnsiTheme="minorHAnsi" w:cstheme="minorHAnsi"/>
          <w:b/>
          <w:u w:val="single"/>
        </w:rPr>
        <w:t>Qualifications:</w:t>
      </w:r>
    </w:p>
    <w:p w:rsidR="000C6226" w:rsidRPr="00E27E0A" w:rsidRDefault="000C6226" w:rsidP="000C6226">
      <w:pPr>
        <w:pStyle w:val="Default"/>
        <w:numPr>
          <w:ilvl w:val="0"/>
          <w:numId w:val="17"/>
        </w:numPr>
        <w:spacing w:after="90"/>
        <w:rPr>
          <w:rFonts w:asciiTheme="minorHAnsi" w:hAnsiTheme="minorHAnsi" w:cstheme="minorHAnsi"/>
          <w:sz w:val="20"/>
          <w:szCs w:val="20"/>
        </w:rPr>
      </w:pPr>
      <w:r w:rsidRPr="00E27E0A">
        <w:rPr>
          <w:rFonts w:asciiTheme="minorHAnsi" w:hAnsiTheme="minorHAnsi" w:cstheme="minorHAnsi"/>
          <w:sz w:val="20"/>
          <w:szCs w:val="20"/>
        </w:rPr>
        <w:t xml:space="preserve">PGDBA (Customer Relationship Management), Symbiosis, July 2011 </w:t>
      </w:r>
    </w:p>
    <w:p w:rsidR="000C6226" w:rsidRPr="00E27E0A" w:rsidRDefault="000C6226" w:rsidP="000C6226">
      <w:pPr>
        <w:pStyle w:val="Default"/>
        <w:numPr>
          <w:ilvl w:val="0"/>
          <w:numId w:val="17"/>
        </w:numPr>
        <w:spacing w:after="90"/>
        <w:rPr>
          <w:rFonts w:asciiTheme="minorHAnsi" w:hAnsiTheme="minorHAnsi" w:cstheme="minorHAnsi"/>
          <w:sz w:val="20"/>
          <w:szCs w:val="20"/>
        </w:rPr>
      </w:pPr>
      <w:r w:rsidRPr="00E27E0A">
        <w:rPr>
          <w:rFonts w:asciiTheme="minorHAnsi" w:hAnsiTheme="minorHAnsi" w:cstheme="minorHAnsi"/>
          <w:sz w:val="20"/>
          <w:szCs w:val="20"/>
        </w:rPr>
        <w:t>Bachelor of Science, Annamalai University, 2009, Specialization IT</w:t>
      </w:r>
    </w:p>
    <w:p w:rsidR="000C6226" w:rsidRPr="00E27E0A" w:rsidRDefault="000C6226" w:rsidP="000C6226">
      <w:pPr>
        <w:pStyle w:val="Default"/>
        <w:numPr>
          <w:ilvl w:val="0"/>
          <w:numId w:val="17"/>
        </w:numPr>
        <w:spacing w:after="90"/>
        <w:rPr>
          <w:rFonts w:asciiTheme="minorHAnsi" w:hAnsiTheme="minorHAnsi" w:cstheme="minorHAnsi"/>
          <w:sz w:val="20"/>
          <w:szCs w:val="20"/>
        </w:rPr>
      </w:pPr>
      <w:r w:rsidRPr="00E27E0A">
        <w:rPr>
          <w:rFonts w:asciiTheme="minorHAnsi" w:hAnsiTheme="minorHAnsi" w:cstheme="minorHAnsi"/>
          <w:sz w:val="20"/>
          <w:szCs w:val="20"/>
        </w:rPr>
        <w:t xml:space="preserve">3 Years Technical  Diploma from Govt. Institute in Computer Science &amp; Computer Technology Implementation </w:t>
      </w:r>
    </w:p>
    <w:p w:rsidR="00905449" w:rsidRPr="00905449" w:rsidRDefault="00905449" w:rsidP="00905449">
      <w:pPr>
        <w:pBdr>
          <w:top w:val="nil"/>
          <w:left w:val="nil"/>
          <w:bottom w:val="single" w:sz="12" w:space="0" w:color="808080"/>
          <w:right w:val="nil"/>
          <w:between w:val="nil"/>
          <w:bar w:val="nil"/>
        </w:pBdr>
        <w:spacing w:after="40"/>
        <w:rPr>
          <w:rFonts w:asciiTheme="minorHAnsi" w:hAnsiTheme="minorHAnsi" w:cstheme="minorHAnsi"/>
          <w:b/>
          <w:bCs/>
        </w:rPr>
      </w:pPr>
    </w:p>
    <w:p w:rsidR="00905449" w:rsidRPr="00023852" w:rsidRDefault="00905449" w:rsidP="00905449">
      <w:pPr>
        <w:pStyle w:val="Default"/>
        <w:spacing w:after="90"/>
        <w:ind w:left="765"/>
        <w:rPr>
          <w:rFonts w:asciiTheme="minorHAnsi" w:hAnsiTheme="minorHAnsi" w:cstheme="minorHAnsi"/>
          <w:sz w:val="16"/>
          <w:szCs w:val="20"/>
        </w:rPr>
      </w:pPr>
    </w:p>
    <w:p w:rsidR="000C6226" w:rsidRPr="00E27E0A" w:rsidRDefault="000C6226" w:rsidP="000C6226">
      <w:pPr>
        <w:pStyle w:val="Default"/>
        <w:numPr>
          <w:ilvl w:val="0"/>
          <w:numId w:val="22"/>
        </w:numPr>
        <w:spacing w:after="90"/>
        <w:rPr>
          <w:rFonts w:asciiTheme="minorHAnsi" w:hAnsiTheme="minorHAnsi" w:cstheme="minorHAnsi"/>
          <w:b/>
          <w:sz w:val="20"/>
          <w:szCs w:val="20"/>
          <w:u w:val="single"/>
        </w:rPr>
      </w:pPr>
      <w:r w:rsidRPr="00E27E0A">
        <w:rPr>
          <w:rFonts w:asciiTheme="minorHAnsi" w:hAnsiTheme="minorHAnsi" w:cstheme="minorHAnsi"/>
          <w:b/>
          <w:sz w:val="20"/>
          <w:szCs w:val="20"/>
          <w:u w:val="single"/>
        </w:rPr>
        <w:t>Professional Certifications</w:t>
      </w:r>
    </w:p>
    <w:p w:rsidR="009328BF" w:rsidRDefault="009328BF" w:rsidP="000C6226">
      <w:pPr>
        <w:pStyle w:val="Default"/>
        <w:numPr>
          <w:ilvl w:val="0"/>
          <w:numId w:val="17"/>
        </w:numPr>
        <w:spacing w:after="90"/>
        <w:rPr>
          <w:rFonts w:asciiTheme="minorHAnsi" w:hAnsiTheme="minorHAnsi" w:cstheme="minorHAnsi"/>
          <w:sz w:val="20"/>
          <w:szCs w:val="20"/>
        </w:rPr>
      </w:pPr>
      <w:r>
        <w:rPr>
          <w:rFonts w:asciiTheme="minorHAnsi" w:hAnsiTheme="minorHAnsi" w:cstheme="minorHAnsi"/>
          <w:sz w:val="20"/>
          <w:szCs w:val="20"/>
        </w:rPr>
        <w:t>Certification in Project Management – PRINCE2, June’2015</w:t>
      </w:r>
    </w:p>
    <w:p w:rsidR="000C6226" w:rsidRPr="00E27E0A" w:rsidRDefault="000C6226" w:rsidP="000C6226">
      <w:pPr>
        <w:pStyle w:val="Default"/>
        <w:numPr>
          <w:ilvl w:val="0"/>
          <w:numId w:val="17"/>
        </w:numPr>
        <w:spacing w:after="90"/>
        <w:rPr>
          <w:rFonts w:asciiTheme="minorHAnsi" w:hAnsiTheme="minorHAnsi" w:cstheme="minorHAnsi"/>
          <w:sz w:val="20"/>
          <w:szCs w:val="20"/>
        </w:rPr>
      </w:pPr>
      <w:r w:rsidRPr="00E27E0A">
        <w:rPr>
          <w:rFonts w:asciiTheme="minorHAnsi" w:hAnsiTheme="minorHAnsi" w:cstheme="minorHAnsi"/>
          <w:sz w:val="20"/>
          <w:szCs w:val="20"/>
        </w:rPr>
        <w:t xml:space="preserve">Certification in Project management PMP, October’2012 , March 2015 </w:t>
      </w:r>
    </w:p>
    <w:p w:rsidR="000C6226" w:rsidRPr="00E27E0A" w:rsidRDefault="000C6226" w:rsidP="000C6226">
      <w:pPr>
        <w:pStyle w:val="Default"/>
        <w:numPr>
          <w:ilvl w:val="0"/>
          <w:numId w:val="17"/>
        </w:numPr>
        <w:spacing w:after="90"/>
        <w:rPr>
          <w:rFonts w:asciiTheme="minorHAnsi" w:hAnsiTheme="minorHAnsi" w:cstheme="minorHAnsi"/>
          <w:sz w:val="20"/>
          <w:szCs w:val="20"/>
        </w:rPr>
      </w:pPr>
      <w:r w:rsidRPr="00E27E0A">
        <w:rPr>
          <w:rFonts w:asciiTheme="minorHAnsi" w:hAnsiTheme="minorHAnsi" w:cstheme="minorHAnsi"/>
          <w:sz w:val="20"/>
          <w:szCs w:val="20"/>
        </w:rPr>
        <w:t>Certification in ITIL V 3.0</w:t>
      </w:r>
      <w:r w:rsidR="00905449">
        <w:rPr>
          <w:rFonts w:asciiTheme="minorHAnsi" w:hAnsiTheme="minorHAnsi" w:cstheme="minorHAnsi"/>
          <w:sz w:val="20"/>
          <w:szCs w:val="20"/>
        </w:rPr>
        <w:t xml:space="preserve">  - </w:t>
      </w:r>
      <w:r w:rsidRPr="00E27E0A">
        <w:rPr>
          <w:rFonts w:asciiTheme="minorHAnsi" w:hAnsiTheme="minorHAnsi" w:cstheme="minorHAnsi"/>
          <w:sz w:val="20"/>
          <w:szCs w:val="20"/>
        </w:rPr>
        <w:t>2012</w:t>
      </w:r>
    </w:p>
    <w:p w:rsidR="000C6226" w:rsidRPr="00E27E0A" w:rsidRDefault="000C6226" w:rsidP="000C6226">
      <w:pPr>
        <w:pStyle w:val="Default"/>
        <w:numPr>
          <w:ilvl w:val="0"/>
          <w:numId w:val="17"/>
        </w:numPr>
        <w:spacing w:after="90"/>
        <w:rPr>
          <w:rFonts w:asciiTheme="minorHAnsi" w:hAnsiTheme="minorHAnsi" w:cstheme="minorHAnsi"/>
          <w:sz w:val="20"/>
          <w:szCs w:val="20"/>
        </w:rPr>
      </w:pPr>
      <w:r w:rsidRPr="00E27E0A">
        <w:rPr>
          <w:rFonts w:asciiTheme="minorHAnsi" w:hAnsiTheme="minorHAnsi" w:cstheme="minorHAnsi"/>
          <w:sz w:val="20"/>
          <w:szCs w:val="20"/>
        </w:rPr>
        <w:t>HCL Certified Six Sigma Yellow Belt</w:t>
      </w:r>
      <w:r w:rsidR="00905449">
        <w:rPr>
          <w:rFonts w:asciiTheme="minorHAnsi" w:hAnsiTheme="minorHAnsi" w:cstheme="minorHAnsi"/>
          <w:sz w:val="20"/>
          <w:szCs w:val="20"/>
        </w:rPr>
        <w:t xml:space="preserve"> </w:t>
      </w:r>
      <w:r w:rsidRPr="00E27E0A">
        <w:rPr>
          <w:rFonts w:asciiTheme="minorHAnsi" w:hAnsiTheme="minorHAnsi" w:cstheme="minorHAnsi"/>
          <w:sz w:val="20"/>
          <w:szCs w:val="20"/>
        </w:rPr>
        <w:t>2008</w:t>
      </w:r>
      <w:r w:rsidR="00C22EEC">
        <w:rPr>
          <w:rFonts w:asciiTheme="minorHAnsi" w:hAnsiTheme="minorHAnsi" w:cstheme="minorHAnsi"/>
          <w:sz w:val="20"/>
          <w:szCs w:val="20"/>
        </w:rPr>
        <w:t>, HCL Certified Six Sigma Green Belt (Participation)</w:t>
      </w:r>
    </w:p>
    <w:p w:rsidR="00905449" w:rsidRPr="00905449" w:rsidRDefault="00905449" w:rsidP="00905449">
      <w:pPr>
        <w:pBdr>
          <w:top w:val="nil"/>
          <w:left w:val="nil"/>
          <w:bottom w:val="single" w:sz="12" w:space="0" w:color="808080"/>
          <w:right w:val="nil"/>
          <w:between w:val="nil"/>
          <w:bar w:val="nil"/>
        </w:pBdr>
        <w:tabs>
          <w:tab w:val="left" w:pos="720"/>
        </w:tabs>
        <w:jc w:val="both"/>
        <w:rPr>
          <w:rFonts w:asciiTheme="minorHAnsi" w:hAnsiTheme="minorHAnsi" w:cstheme="minorHAnsi"/>
        </w:rPr>
      </w:pPr>
    </w:p>
    <w:p w:rsidR="00F70049" w:rsidRPr="00023852" w:rsidRDefault="00F70049" w:rsidP="00F70049">
      <w:pPr>
        <w:pStyle w:val="Default"/>
        <w:spacing w:after="94"/>
        <w:rPr>
          <w:rFonts w:ascii="Calibri" w:hAnsi="Calibri" w:cs="Calibri"/>
          <w:b/>
          <w:bCs/>
          <w:sz w:val="16"/>
          <w:szCs w:val="20"/>
          <w:u w:val="single"/>
        </w:rPr>
      </w:pPr>
    </w:p>
    <w:p w:rsidR="00F70049" w:rsidRPr="00F70049" w:rsidRDefault="00F70049" w:rsidP="00F70049">
      <w:pPr>
        <w:pStyle w:val="Default"/>
        <w:numPr>
          <w:ilvl w:val="0"/>
          <w:numId w:val="29"/>
        </w:numPr>
        <w:spacing w:after="94"/>
        <w:rPr>
          <w:rFonts w:ascii="Calibri" w:hAnsi="Calibri" w:cs="Calibri"/>
          <w:b/>
          <w:bCs/>
          <w:sz w:val="20"/>
          <w:szCs w:val="20"/>
          <w:u w:val="single"/>
        </w:rPr>
      </w:pPr>
      <w:r w:rsidRPr="00F70049">
        <w:rPr>
          <w:rFonts w:ascii="Calibri" w:hAnsi="Calibri" w:cs="Calibri"/>
          <w:b/>
          <w:bCs/>
          <w:sz w:val="20"/>
          <w:szCs w:val="20"/>
          <w:u w:val="single"/>
        </w:rPr>
        <w:t>Tools</w:t>
      </w:r>
    </w:p>
    <w:tbl>
      <w:tblPr>
        <w:tblStyle w:val="TableGrid"/>
        <w:tblW w:w="0" w:type="auto"/>
        <w:tblLook w:val="04A0" w:firstRow="1" w:lastRow="0" w:firstColumn="1" w:lastColumn="0" w:noHBand="0" w:noVBand="1"/>
      </w:tblPr>
      <w:tblGrid>
        <w:gridCol w:w="2210"/>
        <w:gridCol w:w="7140"/>
      </w:tblGrid>
      <w:tr w:rsidR="00F70049" w:rsidTr="00B01770">
        <w:tc>
          <w:tcPr>
            <w:tcW w:w="2235" w:type="dxa"/>
          </w:tcPr>
          <w:p w:rsidR="00F70049" w:rsidRDefault="00F70049" w:rsidP="00F03267">
            <w:pPr>
              <w:pStyle w:val="Default"/>
              <w:spacing w:after="94"/>
              <w:rPr>
                <w:rFonts w:asciiTheme="minorHAnsi" w:hAnsiTheme="minorHAnsi" w:cstheme="minorHAnsi"/>
                <w:sz w:val="20"/>
                <w:szCs w:val="20"/>
              </w:rPr>
            </w:pPr>
            <w:r>
              <w:rPr>
                <w:rFonts w:asciiTheme="minorHAnsi" w:hAnsiTheme="minorHAnsi" w:cstheme="minorHAnsi"/>
                <w:sz w:val="20"/>
                <w:szCs w:val="20"/>
              </w:rPr>
              <w:t>Presentation  &amp; Documentation utilities</w:t>
            </w:r>
          </w:p>
        </w:tc>
        <w:tc>
          <w:tcPr>
            <w:tcW w:w="7341" w:type="dxa"/>
          </w:tcPr>
          <w:p w:rsidR="00F70049" w:rsidRDefault="00F70049" w:rsidP="00F03267">
            <w:pPr>
              <w:pStyle w:val="Default"/>
              <w:spacing w:after="94"/>
              <w:rPr>
                <w:rFonts w:asciiTheme="minorHAnsi" w:hAnsiTheme="minorHAnsi" w:cstheme="minorHAnsi"/>
                <w:sz w:val="20"/>
                <w:szCs w:val="20"/>
              </w:rPr>
            </w:pPr>
            <w:r>
              <w:rPr>
                <w:rFonts w:asciiTheme="minorHAnsi" w:hAnsiTheme="minorHAnsi" w:cstheme="minorHAnsi"/>
                <w:sz w:val="20"/>
                <w:szCs w:val="20"/>
              </w:rPr>
              <w:t>Quick Deck, MS Power Point, MS Excel, MS word</w:t>
            </w:r>
          </w:p>
        </w:tc>
      </w:tr>
      <w:tr w:rsidR="00F70049" w:rsidTr="009328BF">
        <w:trPr>
          <w:trHeight w:val="249"/>
        </w:trPr>
        <w:tc>
          <w:tcPr>
            <w:tcW w:w="2235" w:type="dxa"/>
          </w:tcPr>
          <w:p w:rsidR="00F70049" w:rsidRDefault="00F70049" w:rsidP="00F03267">
            <w:pPr>
              <w:pStyle w:val="Default"/>
              <w:spacing w:after="94"/>
              <w:rPr>
                <w:rFonts w:asciiTheme="minorHAnsi" w:hAnsiTheme="minorHAnsi" w:cstheme="minorHAnsi"/>
                <w:sz w:val="20"/>
                <w:szCs w:val="20"/>
              </w:rPr>
            </w:pPr>
            <w:r>
              <w:rPr>
                <w:rFonts w:asciiTheme="minorHAnsi" w:hAnsiTheme="minorHAnsi" w:cstheme="minorHAnsi"/>
                <w:sz w:val="20"/>
                <w:szCs w:val="20"/>
              </w:rPr>
              <w:t xml:space="preserve">Project Management </w:t>
            </w:r>
          </w:p>
        </w:tc>
        <w:tc>
          <w:tcPr>
            <w:tcW w:w="7341" w:type="dxa"/>
          </w:tcPr>
          <w:p w:rsidR="00F70049" w:rsidRDefault="00F70049" w:rsidP="00F03267">
            <w:pPr>
              <w:pStyle w:val="Default"/>
              <w:spacing w:after="94"/>
              <w:rPr>
                <w:rFonts w:asciiTheme="minorHAnsi" w:hAnsiTheme="minorHAnsi" w:cstheme="minorHAnsi"/>
                <w:sz w:val="20"/>
                <w:szCs w:val="20"/>
              </w:rPr>
            </w:pPr>
            <w:r>
              <w:rPr>
                <w:rFonts w:asciiTheme="minorHAnsi" w:hAnsiTheme="minorHAnsi" w:cstheme="minorHAnsi"/>
                <w:sz w:val="20"/>
                <w:szCs w:val="20"/>
              </w:rPr>
              <w:t>MS Projects 201</w:t>
            </w:r>
            <w:r w:rsidR="00A361B8">
              <w:rPr>
                <w:rFonts w:asciiTheme="minorHAnsi" w:hAnsiTheme="minorHAnsi" w:cstheme="minorHAnsi"/>
                <w:sz w:val="20"/>
                <w:szCs w:val="20"/>
              </w:rPr>
              <w:t>3</w:t>
            </w:r>
          </w:p>
        </w:tc>
      </w:tr>
      <w:tr w:rsidR="00F70049" w:rsidTr="00B01770">
        <w:tc>
          <w:tcPr>
            <w:tcW w:w="2235" w:type="dxa"/>
          </w:tcPr>
          <w:p w:rsidR="00F70049" w:rsidRDefault="00F70049" w:rsidP="00F03267">
            <w:pPr>
              <w:pStyle w:val="Default"/>
              <w:spacing w:after="94"/>
              <w:rPr>
                <w:rFonts w:asciiTheme="minorHAnsi" w:hAnsiTheme="minorHAnsi" w:cstheme="minorHAnsi"/>
                <w:sz w:val="20"/>
                <w:szCs w:val="20"/>
              </w:rPr>
            </w:pPr>
            <w:r>
              <w:rPr>
                <w:rFonts w:asciiTheme="minorHAnsi" w:hAnsiTheme="minorHAnsi" w:cstheme="minorHAnsi"/>
                <w:sz w:val="20"/>
                <w:szCs w:val="20"/>
              </w:rPr>
              <w:t>Others Tools</w:t>
            </w:r>
          </w:p>
        </w:tc>
        <w:tc>
          <w:tcPr>
            <w:tcW w:w="7341" w:type="dxa"/>
          </w:tcPr>
          <w:p w:rsidR="00F70049" w:rsidRDefault="00F70049" w:rsidP="00A63BAE">
            <w:pPr>
              <w:pStyle w:val="Default"/>
              <w:spacing w:after="94"/>
              <w:rPr>
                <w:rFonts w:asciiTheme="minorHAnsi" w:hAnsiTheme="minorHAnsi" w:cstheme="minorHAnsi"/>
                <w:sz w:val="20"/>
                <w:szCs w:val="20"/>
              </w:rPr>
            </w:pPr>
            <w:r>
              <w:rPr>
                <w:rFonts w:asciiTheme="minorHAnsi" w:hAnsiTheme="minorHAnsi" w:cstheme="minorHAnsi"/>
                <w:sz w:val="20"/>
                <w:szCs w:val="20"/>
              </w:rPr>
              <w:t xml:space="preserve">Billing and accounting tools, SLM sheets, Project </w:t>
            </w:r>
            <w:r w:rsidR="00A63BAE">
              <w:rPr>
                <w:rFonts w:asciiTheme="minorHAnsi" w:hAnsiTheme="minorHAnsi" w:cstheme="minorHAnsi"/>
                <w:sz w:val="20"/>
                <w:szCs w:val="20"/>
              </w:rPr>
              <w:t>performance</w:t>
            </w:r>
            <w:r>
              <w:rPr>
                <w:rFonts w:asciiTheme="minorHAnsi" w:hAnsiTheme="minorHAnsi" w:cstheme="minorHAnsi"/>
                <w:sz w:val="20"/>
                <w:szCs w:val="20"/>
              </w:rPr>
              <w:t xml:space="preserve"> tracking tools</w:t>
            </w:r>
            <w:r w:rsidR="00CA7CDC">
              <w:rPr>
                <w:rFonts w:asciiTheme="minorHAnsi" w:hAnsiTheme="minorHAnsi" w:cstheme="minorHAnsi"/>
                <w:sz w:val="20"/>
                <w:szCs w:val="20"/>
              </w:rPr>
              <w:t xml:space="preserve"> </w:t>
            </w:r>
            <w:r>
              <w:rPr>
                <w:rFonts w:asciiTheme="minorHAnsi" w:hAnsiTheme="minorHAnsi" w:cstheme="minorHAnsi"/>
                <w:sz w:val="20"/>
                <w:szCs w:val="20"/>
              </w:rPr>
              <w:t>(SP based)</w:t>
            </w:r>
          </w:p>
        </w:tc>
      </w:tr>
    </w:tbl>
    <w:p w:rsidR="00F70049" w:rsidRPr="00023852" w:rsidRDefault="00F70049" w:rsidP="00F70049">
      <w:pPr>
        <w:pBdr>
          <w:top w:val="nil"/>
          <w:left w:val="nil"/>
          <w:bottom w:val="single" w:sz="12" w:space="0" w:color="808080"/>
          <w:right w:val="nil"/>
          <w:between w:val="nil"/>
          <w:bar w:val="nil"/>
        </w:pBdr>
        <w:tabs>
          <w:tab w:val="left" w:pos="720"/>
        </w:tabs>
        <w:jc w:val="both"/>
        <w:rPr>
          <w:rFonts w:asciiTheme="minorHAnsi" w:hAnsiTheme="minorHAnsi" w:cstheme="minorHAnsi"/>
          <w:sz w:val="12"/>
        </w:rPr>
      </w:pPr>
    </w:p>
    <w:p w:rsidR="00F70049" w:rsidRPr="00023852" w:rsidRDefault="00F70049" w:rsidP="00905449">
      <w:pPr>
        <w:pStyle w:val="Default"/>
        <w:spacing w:after="90"/>
        <w:rPr>
          <w:rFonts w:asciiTheme="minorHAnsi" w:hAnsiTheme="minorHAnsi" w:cstheme="minorHAnsi"/>
          <w:sz w:val="16"/>
          <w:szCs w:val="20"/>
        </w:rPr>
      </w:pPr>
    </w:p>
    <w:p w:rsidR="00905449" w:rsidRDefault="00905449" w:rsidP="00905449">
      <w:pPr>
        <w:pStyle w:val="Default"/>
        <w:numPr>
          <w:ilvl w:val="0"/>
          <w:numId w:val="22"/>
        </w:numPr>
        <w:spacing w:after="90"/>
        <w:rPr>
          <w:rFonts w:asciiTheme="minorHAnsi" w:hAnsiTheme="minorHAnsi" w:cstheme="minorHAnsi"/>
          <w:b/>
          <w:sz w:val="20"/>
          <w:szCs w:val="20"/>
          <w:u w:val="single"/>
        </w:rPr>
      </w:pPr>
      <w:r w:rsidRPr="00905449">
        <w:rPr>
          <w:rFonts w:asciiTheme="minorHAnsi" w:hAnsiTheme="minorHAnsi" w:cstheme="minorHAnsi"/>
          <w:b/>
          <w:sz w:val="20"/>
          <w:szCs w:val="20"/>
          <w:u w:val="single"/>
        </w:rPr>
        <w:t>Achievements</w:t>
      </w:r>
    </w:p>
    <w:p w:rsidR="009434BD" w:rsidRDefault="009434BD" w:rsidP="00C16DA3">
      <w:pPr>
        <w:pStyle w:val="Default"/>
        <w:numPr>
          <w:ilvl w:val="0"/>
          <w:numId w:val="28"/>
        </w:numPr>
        <w:spacing w:after="80"/>
        <w:ind w:left="714" w:hanging="357"/>
        <w:rPr>
          <w:rFonts w:asciiTheme="minorHAnsi" w:hAnsiTheme="minorHAnsi" w:cstheme="minorHAnsi"/>
          <w:sz w:val="20"/>
          <w:szCs w:val="20"/>
        </w:rPr>
      </w:pPr>
      <w:r>
        <w:rPr>
          <w:rFonts w:asciiTheme="minorHAnsi" w:hAnsiTheme="minorHAnsi" w:cstheme="minorHAnsi"/>
          <w:sz w:val="20"/>
          <w:szCs w:val="20"/>
        </w:rPr>
        <w:t>Key Contributor award for Project Transition (BJ’s) - 2015</w:t>
      </w:r>
    </w:p>
    <w:p w:rsidR="00905449" w:rsidRPr="00A516C3" w:rsidRDefault="009328BF" w:rsidP="00C16DA3">
      <w:pPr>
        <w:pStyle w:val="Default"/>
        <w:numPr>
          <w:ilvl w:val="0"/>
          <w:numId w:val="28"/>
        </w:numPr>
        <w:spacing w:after="80"/>
        <w:ind w:left="714" w:hanging="357"/>
        <w:rPr>
          <w:rFonts w:asciiTheme="minorHAnsi" w:hAnsiTheme="minorHAnsi" w:cstheme="minorHAnsi"/>
          <w:sz w:val="20"/>
          <w:szCs w:val="20"/>
        </w:rPr>
      </w:pPr>
      <w:r>
        <w:rPr>
          <w:rFonts w:asciiTheme="minorHAnsi" w:hAnsiTheme="minorHAnsi" w:cstheme="minorHAnsi"/>
          <w:sz w:val="20"/>
          <w:szCs w:val="20"/>
        </w:rPr>
        <w:t>Outstanding Performer as PMO</w:t>
      </w:r>
      <w:r w:rsidR="00B01770">
        <w:rPr>
          <w:rFonts w:asciiTheme="minorHAnsi" w:hAnsiTheme="minorHAnsi" w:cstheme="minorHAnsi"/>
          <w:sz w:val="20"/>
          <w:szCs w:val="20"/>
        </w:rPr>
        <w:t>-Delivery for two projects-</w:t>
      </w:r>
      <w:r w:rsidR="00F70049">
        <w:rPr>
          <w:rFonts w:asciiTheme="minorHAnsi" w:hAnsiTheme="minorHAnsi" w:cstheme="minorHAnsi"/>
          <w:sz w:val="20"/>
          <w:szCs w:val="20"/>
        </w:rPr>
        <w:t xml:space="preserve"> </w:t>
      </w:r>
      <w:r w:rsidR="00A516C3" w:rsidRPr="00A516C3">
        <w:rPr>
          <w:rFonts w:asciiTheme="minorHAnsi" w:hAnsiTheme="minorHAnsi" w:cstheme="minorHAnsi"/>
          <w:sz w:val="20"/>
          <w:szCs w:val="20"/>
        </w:rPr>
        <w:t>2014</w:t>
      </w:r>
    </w:p>
    <w:p w:rsidR="00A516C3" w:rsidRDefault="00A516C3" w:rsidP="00C16DA3">
      <w:pPr>
        <w:pStyle w:val="Default"/>
        <w:numPr>
          <w:ilvl w:val="0"/>
          <w:numId w:val="28"/>
        </w:numPr>
        <w:spacing w:after="80"/>
        <w:ind w:left="714" w:hanging="357"/>
        <w:rPr>
          <w:rFonts w:asciiTheme="minorHAnsi" w:hAnsiTheme="minorHAnsi" w:cstheme="minorHAnsi"/>
          <w:sz w:val="20"/>
          <w:szCs w:val="20"/>
        </w:rPr>
      </w:pPr>
      <w:r w:rsidRPr="00A516C3">
        <w:rPr>
          <w:rFonts w:asciiTheme="minorHAnsi" w:hAnsiTheme="minorHAnsi" w:cstheme="minorHAnsi"/>
          <w:sz w:val="20"/>
          <w:szCs w:val="20"/>
        </w:rPr>
        <w:t xml:space="preserve">Team Quality </w:t>
      </w:r>
      <w:r w:rsidR="00F70049">
        <w:rPr>
          <w:rFonts w:asciiTheme="minorHAnsi" w:hAnsiTheme="minorHAnsi" w:cstheme="minorHAnsi"/>
          <w:sz w:val="20"/>
          <w:szCs w:val="20"/>
        </w:rPr>
        <w:t>Award in  HCL for high quality performance -2011</w:t>
      </w:r>
    </w:p>
    <w:p w:rsidR="00F70049" w:rsidRDefault="00F70049" w:rsidP="00C16DA3">
      <w:pPr>
        <w:pStyle w:val="Default"/>
        <w:numPr>
          <w:ilvl w:val="0"/>
          <w:numId w:val="28"/>
        </w:numPr>
        <w:spacing w:after="80"/>
        <w:ind w:left="714" w:hanging="357"/>
        <w:rPr>
          <w:rFonts w:asciiTheme="minorHAnsi" w:hAnsiTheme="minorHAnsi" w:cstheme="minorHAnsi"/>
          <w:sz w:val="20"/>
          <w:szCs w:val="20"/>
        </w:rPr>
      </w:pPr>
      <w:r>
        <w:rPr>
          <w:rFonts w:asciiTheme="minorHAnsi" w:hAnsiTheme="minorHAnsi" w:cstheme="minorHAnsi"/>
          <w:sz w:val="20"/>
          <w:szCs w:val="20"/>
        </w:rPr>
        <w:t xml:space="preserve">Best </w:t>
      </w:r>
      <w:r w:rsidR="00B01770">
        <w:rPr>
          <w:rFonts w:asciiTheme="minorHAnsi" w:hAnsiTheme="minorHAnsi" w:cstheme="minorHAnsi"/>
          <w:sz w:val="20"/>
          <w:szCs w:val="20"/>
        </w:rPr>
        <w:t>Team Contributor A</w:t>
      </w:r>
      <w:r>
        <w:rPr>
          <w:rFonts w:asciiTheme="minorHAnsi" w:hAnsiTheme="minorHAnsi" w:cstheme="minorHAnsi"/>
          <w:sz w:val="20"/>
          <w:szCs w:val="20"/>
        </w:rPr>
        <w:t>ward – 2010 for coaching the team members</w:t>
      </w:r>
    </w:p>
    <w:p w:rsidR="00A77B3E" w:rsidRPr="00023852" w:rsidRDefault="00A9204B" w:rsidP="009A25DC">
      <w:pPr>
        <w:pBdr>
          <w:top w:val="nil"/>
          <w:left w:val="nil"/>
          <w:bottom w:val="single" w:sz="12" w:space="0" w:color="808080"/>
          <w:right w:val="nil"/>
          <w:between w:val="nil"/>
          <w:bar w:val="nil"/>
        </w:pBdr>
        <w:tabs>
          <w:tab w:val="left" w:pos="720"/>
        </w:tabs>
        <w:jc w:val="both"/>
        <w:rPr>
          <w:rFonts w:asciiTheme="minorHAnsi" w:hAnsiTheme="minorHAnsi" w:cstheme="minorHAnsi"/>
          <w:sz w:val="12"/>
        </w:rPr>
      </w:pPr>
    </w:p>
    <w:p w:rsidR="009878D3" w:rsidRDefault="009878D3" w:rsidP="00F70049">
      <w:pPr>
        <w:pBdr>
          <w:top w:val="nil"/>
          <w:left w:val="nil"/>
          <w:bottom w:val="nil"/>
          <w:right w:val="nil"/>
          <w:between w:val="nil"/>
          <w:bar w:val="nil"/>
        </w:pBdr>
        <w:spacing w:after="40"/>
        <w:rPr>
          <w:rFonts w:asciiTheme="minorHAnsi" w:hAnsiTheme="minorHAnsi" w:cstheme="minorHAnsi"/>
        </w:rPr>
      </w:pPr>
    </w:p>
    <w:p w:rsidR="00F70049" w:rsidRPr="00A63BAE" w:rsidRDefault="00F70049" w:rsidP="00F70049">
      <w:pPr>
        <w:pStyle w:val="ListParagraph"/>
        <w:numPr>
          <w:ilvl w:val="0"/>
          <w:numId w:val="22"/>
        </w:numPr>
        <w:pBdr>
          <w:top w:val="nil"/>
          <w:left w:val="nil"/>
          <w:bottom w:val="nil"/>
          <w:right w:val="nil"/>
          <w:between w:val="nil"/>
          <w:bar w:val="nil"/>
        </w:pBdr>
        <w:spacing w:after="40"/>
        <w:rPr>
          <w:rFonts w:asciiTheme="minorHAnsi" w:hAnsiTheme="minorHAnsi" w:cstheme="minorHAnsi"/>
          <w:sz w:val="24"/>
        </w:rPr>
      </w:pPr>
      <w:r w:rsidRPr="00626C77">
        <w:rPr>
          <w:rFonts w:ascii="Calibri" w:hAnsi="Calibri" w:cs="Calibri"/>
          <w:b/>
          <w:u w:val="single"/>
        </w:rPr>
        <w:t xml:space="preserve">Hobbies  </w:t>
      </w:r>
    </w:p>
    <w:p w:rsidR="00A63BAE" w:rsidRPr="00434042" w:rsidRDefault="00A63BAE" w:rsidP="00A63BAE">
      <w:pPr>
        <w:pStyle w:val="ListParagraph"/>
        <w:pBdr>
          <w:top w:val="nil"/>
          <w:left w:val="nil"/>
          <w:bottom w:val="nil"/>
          <w:right w:val="nil"/>
          <w:between w:val="nil"/>
          <w:bar w:val="nil"/>
        </w:pBdr>
        <w:spacing w:after="40"/>
        <w:ind w:left="360"/>
        <w:rPr>
          <w:rFonts w:asciiTheme="minorHAnsi" w:hAnsiTheme="minorHAnsi" w:cstheme="minorHAnsi"/>
          <w:sz w:val="16"/>
        </w:rPr>
      </w:pPr>
    </w:p>
    <w:p w:rsidR="00626C77" w:rsidRPr="00626C77" w:rsidRDefault="00626C77" w:rsidP="00626C77">
      <w:pPr>
        <w:pStyle w:val="Default"/>
        <w:numPr>
          <w:ilvl w:val="0"/>
          <w:numId w:val="28"/>
        </w:numPr>
        <w:spacing w:after="90"/>
        <w:rPr>
          <w:rFonts w:asciiTheme="minorHAnsi" w:hAnsiTheme="minorHAnsi" w:cstheme="minorHAnsi"/>
          <w:sz w:val="20"/>
          <w:szCs w:val="20"/>
        </w:rPr>
      </w:pPr>
      <w:r w:rsidRPr="00626C77">
        <w:rPr>
          <w:rFonts w:asciiTheme="minorHAnsi" w:hAnsiTheme="minorHAnsi" w:cstheme="minorHAnsi"/>
          <w:sz w:val="20"/>
          <w:szCs w:val="20"/>
        </w:rPr>
        <w:t>Listing to Music, reading</w:t>
      </w:r>
      <w:r w:rsidR="00EF12C4">
        <w:rPr>
          <w:rFonts w:asciiTheme="minorHAnsi" w:hAnsiTheme="minorHAnsi" w:cstheme="minorHAnsi"/>
          <w:sz w:val="20"/>
          <w:szCs w:val="20"/>
        </w:rPr>
        <w:t xml:space="preserve"> books</w:t>
      </w:r>
      <w:r w:rsidRPr="00626C77">
        <w:rPr>
          <w:rFonts w:asciiTheme="minorHAnsi" w:hAnsiTheme="minorHAnsi" w:cstheme="minorHAnsi"/>
          <w:sz w:val="20"/>
          <w:szCs w:val="20"/>
        </w:rPr>
        <w:t xml:space="preserve"> , travelling , shopping and spending time with friends </w:t>
      </w:r>
      <w:r w:rsidR="00EF12C4">
        <w:rPr>
          <w:rFonts w:asciiTheme="minorHAnsi" w:hAnsiTheme="minorHAnsi" w:cstheme="minorHAnsi"/>
          <w:sz w:val="20"/>
          <w:szCs w:val="20"/>
        </w:rPr>
        <w:t>&amp;</w:t>
      </w:r>
      <w:r w:rsidRPr="00626C77">
        <w:rPr>
          <w:rFonts w:asciiTheme="minorHAnsi" w:hAnsiTheme="minorHAnsi" w:cstheme="minorHAnsi"/>
          <w:sz w:val="20"/>
          <w:szCs w:val="20"/>
        </w:rPr>
        <w:t xml:space="preserve"> family </w:t>
      </w:r>
    </w:p>
    <w:p w:rsidR="00626C77" w:rsidRPr="00E27E0A" w:rsidRDefault="00626C77" w:rsidP="00626C77">
      <w:pPr>
        <w:pBdr>
          <w:top w:val="nil"/>
          <w:left w:val="nil"/>
          <w:bottom w:val="single" w:sz="12" w:space="0" w:color="808080"/>
          <w:right w:val="nil"/>
          <w:between w:val="nil"/>
          <w:bar w:val="nil"/>
        </w:pBdr>
        <w:tabs>
          <w:tab w:val="left" w:pos="720"/>
        </w:tabs>
        <w:jc w:val="both"/>
        <w:rPr>
          <w:rFonts w:asciiTheme="minorHAnsi" w:hAnsiTheme="minorHAnsi" w:cstheme="minorHAnsi"/>
        </w:rPr>
      </w:pPr>
    </w:p>
    <w:p w:rsidR="00626C77" w:rsidRDefault="00626C77" w:rsidP="00905449">
      <w:pPr>
        <w:pBdr>
          <w:top w:val="nil"/>
          <w:left w:val="nil"/>
          <w:bottom w:val="nil"/>
          <w:right w:val="nil"/>
          <w:between w:val="nil"/>
          <w:bar w:val="nil"/>
        </w:pBdr>
        <w:spacing w:after="40"/>
        <w:jc w:val="center"/>
        <w:rPr>
          <w:rFonts w:asciiTheme="minorHAnsi" w:hAnsiTheme="minorHAnsi" w:cstheme="minorHAnsi"/>
          <w:b/>
        </w:rPr>
      </w:pPr>
    </w:p>
    <w:p w:rsidR="00A77B3E" w:rsidRPr="00626C77" w:rsidRDefault="0074500E" w:rsidP="00626C77">
      <w:pPr>
        <w:pStyle w:val="ListParagraph"/>
        <w:numPr>
          <w:ilvl w:val="0"/>
          <w:numId w:val="30"/>
        </w:numPr>
        <w:pBdr>
          <w:top w:val="nil"/>
          <w:left w:val="nil"/>
          <w:bottom w:val="nil"/>
          <w:right w:val="nil"/>
          <w:between w:val="nil"/>
          <w:bar w:val="nil"/>
        </w:pBdr>
        <w:spacing w:after="40"/>
        <w:rPr>
          <w:rFonts w:asciiTheme="minorHAnsi" w:hAnsiTheme="minorHAnsi" w:cstheme="minorHAnsi"/>
          <w:b/>
          <w:u w:val="single"/>
        </w:rPr>
      </w:pPr>
      <w:r w:rsidRPr="00626C77">
        <w:rPr>
          <w:rFonts w:asciiTheme="minorHAnsi" w:hAnsiTheme="minorHAnsi" w:cstheme="minorHAnsi"/>
          <w:b/>
          <w:u w:val="single"/>
        </w:rPr>
        <w:t>PERSONAL DETAILS</w:t>
      </w:r>
    </w:p>
    <w:p w:rsidR="009878D3" w:rsidRPr="00C76486" w:rsidRDefault="009878D3">
      <w:pPr>
        <w:pBdr>
          <w:top w:val="nil"/>
          <w:left w:val="nil"/>
          <w:bottom w:val="nil"/>
          <w:right w:val="nil"/>
          <w:between w:val="nil"/>
          <w:bar w:val="nil"/>
        </w:pBdr>
        <w:spacing w:after="40"/>
        <w:jc w:val="center"/>
        <w:rPr>
          <w:rFonts w:asciiTheme="minorHAnsi" w:hAnsiTheme="minorHAnsi" w:cstheme="minorHAnsi"/>
          <w:sz w:val="10"/>
        </w:rPr>
      </w:pPr>
    </w:p>
    <w:p w:rsidR="00791D3A" w:rsidRPr="00E27E0A" w:rsidRDefault="00791D3A" w:rsidP="00EE731C">
      <w:pPr>
        <w:rPr>
          <w:rFonts w:asciiTheme="minorHAnsi" w:hAnsiTheme="minorHAnsi" w:cstheme="minorHAnsi"/>
        </w:rPr>
      </w:pPr>
      <w:r w:rsidRPr="00E27E0A">
        <w:rPr>
          <w:rFonts w:asciiTheme="minorHAnsi" w:hAnsiTheme="minorHAnsi" w:cstheme="minorHAnsi"/>
          <w:b/>
        </w:rPr>
        <w:t>Father’s Name</w:t>
      </w:r>
      <w:r w:rsidRPr="00E27E0A">
        <w:rPr>
          <w:rFonts w:asciiTheme="minorHAnsi" w:hAnsiTheme="minorHAnsi" w:cstheme="minorHAnsi"/>
        </w:rPr>
        <w:tab/>
      </w:r>
      <w:r w:rsidRPr="00E27E0A">
        <w:rPr>
          <w:rFonts w:asciiTheme="minorHAnsi" w:hAnsiTheme="minorHAnsi" w:cstheme="minorHAnsi"/>
        </w:rPr>
        <w:tab/>
      </w:r>
      <w:r w:rsidRPr="00E27E0A">
        <w:rPr>
          <w:rFonts w:asciiTheme="minorHAnsi" w:hAnsiTheme="minorHAnsi" w:cstheme="minorHAnsi"/>
        </w:rPr>
        <w:tab/>
      </w:r>
      <w:r w:rsidR="00905449">
        <w:rPr>
          <w:rFonts w:asciiTheme="minorHAnsi" w:hAnsiTheme="minorHAnsi" w:cstheme="minorHAnsi"/>
        </w:rPr>
        <w:tab/>
      </w:r>
      <w:r w:rsidRPr="00E27E0A">
        <w:rPr>
          <w:rFonts w:asciiTheme="minorHAnsi" w:hAnsiTheme="minorHAnsi" w:cstheme="minorHAnsi"/>
        </w:rPr>
        <w:t xml:space="preserve">Late Sh. </w:t>
      </w:r>
      <w:proofErr w:type="spellStart"/>
      <w:r w:rsidRPr="00E27E0A">
        <w:rPr>
          <w:rFonts w:asciiTheme="minorHAnsi" w:hAnsiTheme="minorHAnsi" w:cstheme="minorHAnsi"/>
        </w:rPr>
        <w:t>Dharamvir</w:t>
      </w:r>
      <w:proofErr w:type="spellEnd"/>
      <w:r w:rsidRPr="00E27E0A">
        <w:rPr>
          <w:rFonts w:asciiTheme="minorHAnsi" w:hAnsiTheme="minorHAnsi" w:cstheme="minorHAnsi"/>
        </w:rPr>
        <w:t xml:space="preserve"> Singh</w:t>
      </w:r>
    </w:p>
    <w:p w:rsidR="00791D3A" w:rsidRDefault="00791D3A" w:rsidP="00EE731C">
      <w:pPr>
        <w:rPr>
          <w:rFonts w:asciiTheme="minorHAnsi" w:hAnsiTheme="minorHAnsi" w:cstheme="minorHAnsi"/>
        </w:rPr>
      </w:pPr>
      <w:r w:rsidRPr="00E27E0A">
        <w:rPr>
          <w:rFonts w:asciiTheme="minorHAnsi" w:hAnsiTheme="minorHAnsi" w:cstheme="minorHAnsi"/>
          <w:b/>
        </w:rPr>
        <w:t>Date of Birth</w:t>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rPr>
        <w:tab/>
        <w:t>21</w:t>
      </w:r>
      <w:r w:rsidRPr="00E27E0A">
        <w:rPr>
          <w:rFonts w:asciiTheme="minorHAnsi" w:hAnsiTheme="minorHAnsi" w:cstheme="minorHAnsi"/>
          <w:vertAlign w:val="superscript"/>
        </w:rPr>
        <w:t>st</w:t>
      </w:r>
      <w:r w:rsidRPr="00E27E0A">
        <w:rPr>
          <w:rFonts w:asciiTheme="minorHAnsi" w:hAnsiTheme="minorHAnsi" w:cstheme="minorHAnsi"/>
        </w:rPr>
        <w:t xml:space="preserve"> August’84</w:t>
      </w:r>
    </w:p>
    <w:p w:rsidR="00C25203" w:rsidRPr="00E27E0A" w:rsidRDefault="00C25203" w:rsidP="00EE731C">
      <w:pPr>
        <w:rPr>
          <w:rFonts w:asciiTheme="minorHAnsi" w:hAnsiTheme="minorHAnsi" w:cstheme="minorHAnsi"/>
        </w:rPr>
      </w:pPr>
      <w:r w:rsidRPr="00154427">
        <w:rPr>
          <w:rFonts w:asciiTheme="minorHAnsi" w:hAnsiTheme="minorHAnsi" w:cstheme="minorHAnsi"/>
          <w:b/>
        </w:rPr>
        <w:t xml:space="preserve">Marital </w:t>
      </w:r>
      <w:r w:rsidR="00154427" w:rsidRPr="00154427">
        <w:rPr>
          <w:rFonts w:asciiTheme="minorHAnsi" w:hAnsiTheme="minorHAnsi" w:cstheme="minorHAnsi"/>
          <w:b/>
        </w:rPr>
        <w:t>Status</w:t>
      </w:r>
      <w:r w:rsidR="00154427">
        <w:rPr>
          <w:rFonts w:asciiTheme="minorHAnsi" w:hAnsiTheme="minorHAnsi" w:cstheme="minorHAnsi"/>
        </w:rPr>
        <w:tab/>
      </w:r>
      <w:r w:rsidR="00154427">
        <w:rPr>
          <w:rFonts w:asciiTheme="minorHAnsi" w:hAnsiTheme="minorHAnsi" w:cstheme="minorHAnsi"/>
        </w:rPr>
        <w:tab/>
      </w:r>
      <w:r w:rsidR="00154427">
        <w:rPr>
          <w:rFonts w:asciiTheme="minorHAnsi" w:hAnsiTheme="minorHAnsi" w:cstheme="minorHAnsi"/>
        </w:rPr>
        <w:tab/>
      </w:r>
      <w:r w:rsidR="00154427">
        <w:rPr>
          <w:rFonts w:asciiTheme="minorHAnsi" w:hAnsiTheme="minorHAnsi" w:cstheme="minorHAnsi"/>
        </w:rPr>
        <w:tab/>
        <w:t>Unmarried</w:t>
      </w:r>
    </w:p>
    <w:p w:rsidR="00791D3A" w:rsidRPr="00E27E0A" w:rsidRDefault="00791D3A" w:rsidP="00EE731C">
      <w:pPr>
        <w:rPr>
          <w:rFonts w:asciiTheme="minorHAnsi" w:hAnsiTheme="minorHAnsi" w:cstheme="minorHAnsi"/>
        </w:rPr>
      </w:pPr>
      <w:r w:rsidRPr="00E27E0A">
        <w:rPr>
          <w:rFonts w:asciiTheme="minorHAnsi" w:hAnsiTheme="minorHAnsi" w:cstheme="minorHAnsi"/>
          <w:b/>
        </w:rPr>
        <w:t xml:space="preserve">Visa </w:t>
      </w:r>
      <w:r w:rsidR="0090431A" w:rsidRPr="00E27E0A">
        <w:rPr>
          <w:rFonts w:asciiTheme="minorHAnsi" w:hAnsiTheme="minorHAnsi" w:cstheme="minorHAnsi"/>
          <w:b/>
        </w:rPr>
        <w:t>Consent</w:t>
      </w:r>
      <w:r w:rsidRPr="00E27E0A">
        <w:rPr>
          <w:rFonts w:asciiTheme="minorHAnsi" w:hAnsiTheme="minorHAnsi" w:cstheme="minorHAnsi"/>
        </w:rPr>
        <w:tab/>
      </w:r>
      <w:r w:rsidRPr="00E27E0A">
        <w:rPr>
          <w:rFonts w:asciiTheme="minorHAnsi" w:hAnsiTheme="minorHAnsi" w:cstheme="minorHAnsi"/>
        </w:rPr>
        <w:tab/>
      </w:r>
      <w:r w:rsidR="0090431A" w:rsidRPr="00E27E0A">
        <w:rPr>
          <w:rFonts w:asciiTheme="minorHAnsi" w:hAnsiTheme="minorHAnsi" w:cstheme="minorHAnsi"/>
        </w:rPr>
        <w:tab/>
      </w:r>
      <w:r w:rsidRPr="00E27E0A">
        <w:rPr>
          <w:rFonts w:asciiTheme="minorHAnsi" w:hAnsiTheme="minorHAnsi" w:cstheme="minorHAnsi"/>
        </w:rPr>
        <w:tab/>
        <w:t>US – Business (B1/B2)</w:t>
      </w:r>
      <w:r w:rsidR="002730CE">
        <w:rPr>
          <w:rFonts w:asciiTheme="minorHAnsi" w:hAnsiTheme="minorHAnsi" w:cstheme="minorHAnsi"/>
        </w:rPr>
        <w:t xml:space="preserve"> – Valid till Nov’20</w:t>
      </w:r>
      <w:r w:rsidR="00C25203">
        <w:rPr>
          <w:rFonts w:asciiTheme="minorHAnsi" w:hAnsiTheme="minorHAnsi" w:cstheme="minorHAnsi"/>
        </w:rPr>
        <w:t>24</w:t>
      </w:r>
      <w:r w:rsidR="002730CE">
        <w:rPr>
          <w:rFonts w:asciiTheme="minorHAnsi" w:hAnsiTheme="minorHAnsi" w:cstheme="minorHAnsi"/>
        </w:rPr>
        <w:t xml:space="preserve"> (Travelled in June’2016)</w:t>
      </w:r>
    </w:p>
    <w:p w:rsidR="00EE731C" w:rsidRPr="00E27E0A" w:rsidRDefault="0074500E" w:rsidP="00EE731C">
      <w:pPr>
        <w:rPr>
          <w:rFonts w:asciiTheme="minorHAnsi" w:hAnsiTheme="minorHAnsi" w:cstheme="minorHAnsi"/>
        </w:rPr>
      </w:pPr>
      <w:r w:rsidRPr="00E27E0A">
        <w:rPr>
          <w:rFonts w:asciiTheme="minorHAnsi" w:hAnsiTheme="minorHAnsi" w:cstheme="minorHAnsi"/>
          <w:b/>
        </w:rPr>
        <w:t>Address:</w:t>
      </w:r>
      <w:r w:rsidR="00EE731C" w:rsidRPr="00E27E0A">
        <w:rPr>
          <w:rFonts w:asciiTheme="minorHAnsi" w:hAnsiTheme="minorHAnsi" w:cstheme="minorHAnsi"/>
          <w:b/>
        </w:rPr>
        <w:tab/>
      </w:r>
      <w:r w:rsidR="00C935F1" w:rsidRPr="00E27E0A">
        <w:rPr>
          <w:rFonts w:asciiTheme="minorHAnsi" w:hAnsiTheme="minorHAnsi" w:cstheme="minorHAnsi"/>
        </w:rPr>
        <w:tab/>
      </w:r>
      <w:r w:rsidR="00C935F1" w:rsidRPr="00E27E0A">
        <w:rPr>
          <w:rFonts w:asciiTheme="minorHAnsi" w:hAnsiTheme="minorHAnsi" w:cstheme="minorHAnsi"/>
        </w:rPr>
        <w:tab/>
      </w:r>
      <w:r w:rsidR="00EE731C" w:rsidRPr="00E27E0A">
        <w:rPr>
          <w:rFonts w:asciiTheme="minorHAnsi" w:hAnsiTheme="minorHAnsi" w:cstheme="minorHAnsi"/>
        </w:rPr>
        <w:tab/>
        <w:t xml:space="preserve">H.No-365, </w:t>
      </w:r>
      <w:proofErr w:type="spellStart"/>
      <w:r w:rsidR="00EE731C" w:rsidRPr="00E27E0A">
        <w:rPr>
          <w:rFonts w:asciiTheme="minorHAnsi" w:hAnsiTheme="minorHAnsi" w:cstheme="minorHAnsi"/>
        </w:rPr>
        <w:t>Bhagat</w:t>
      </w:r>
      <w:proofErr w:type="spellEnd"/>
      <w:r w:rsidR="00EE731C" w:rsidRPr="00E27E0A">
        <w:rPr>
          <w:rFonts w:asciiTheme="minorHAnsi" w:hAnsiTheme="minorHAnsi" w:cstheme="minorHAnsi"/>
        </w:rPr>
        <w:t xml:space="preserve"> Singh Colony (Arya Nagar), </w:t>
      </w:r>
      <w:proofErr w:type="spellStart"/>
      <w:r w:rsidR="00EE731C" w:rsidRPr="00E27E0A">
        <w:rPr>
          <w:rFonts w:asciiTheme="minorHAnsi" w:hAnsiTheme="minorHAnsi" w:cstheme="minorHAnsi"/>
        </w:rPr>
        <w:t>Mohna</w:t>
      </w:r>
      <w:proofErr w:type="spellEnd"/>
      <w:r w:rsidR="00EE731C" w:rsidRPr="00E27E0A">
        <w:rPr>
          <w:rFonts w:asciiTheme="minorHAnsi" w:hAnsiTheme="minorHAnsi" w:cstheme="minorHAnsi"/>
        </w:rPr>
        <w:t xml:space="preserve"> Road</w:t>
      </w:r>
    </w:p>
    <w:p w:rsidR="00EE731C" w:rsidRPr="00E27E0A" w:rsidRDefault="00EE731C" w:rsidP="00EE731C">
      <w:pPr>
        <w:spacing w:before="120" w:after="120"/>
        <w:ind w:left="2880" w:firstLine="720"/>
        <w:rPr>
          <w:rFonts w:asciiTheme="minorHAnsi" w:hAnsiTheme="minorHAnsi" w:cstheme="minorHAnsi"/>
        </w:rPr>
      </w:pPr>
      <w:r w:rsidRPr="00E27E0A">
        <w:rPr>
          <w:rFonts w:asciiTheme="minorHAnsi" w:hAnsiTheme="minorHAnsi" w:cstheme="minorHAnsi"/>
        </w:rPr>
        <w:t>Ballabgarh- 121004 (</w:t>
      </w:r>
      <w:r w:rsidR="00760502">
        <w:rPr>
          <w:rFonts w:asciiTheme="minorHAnsi" w:hAnsiTheme="minorHAnsi" w:cstheme="minorHAnsi"/>
        </w:rPr>
        <w:t xml:space="preserve">Faridabad - </w:t>
      </w:r>
      <w:r w:rsidRPr="00E27E0A">
        <w:rPr>
          <w:rFonts w:asciiTheme="minorHAnsi" w:hAnsiTheme="minorHAnsi" w:cstheme="minorHAnsi"/>
        </w:rPr>
        <w:t>Haryana)</w:t>
      </w:r>
    </w:p>
    <w:p w:rsidR="00A77B3E" w:rsidRDefault="0074500E" w:rsidP="00905449">
      <w:pPr>
        <w:pBdr>
          <w:top w:val="nil"/>
          <w:left w:val="nil"/>
          <w:bottom w:val="nil"/>
          <w:right w:val="nil"/>
          <w:between w:val="nil"/>
          <w:bar w:val="nil"/>
        </w:pBdr>
        <w:spacing w:after="40"/>
        <w:jc w:val="both"/>
        <w:rPr>
          <w:rFonts w:asciiTheme="minorHAnsi" w:hAnsiTheme="minorHAnsi" w:cstheme="minorHAnsi"/>
        </w:rPr>
      </w:pPr>
      <w:r w:rsidRPr="00E27E0A">
        <w:rPr>
          <w:rFonts w:asciiTheme="minorHAnsi" w:hAnsiTheme="minorHAnsi" w:cstheme="minorHAnsi"/>
          <w:b/>
        </w:rPr>
        <w:t>Language Known:</w:t>
      </w:r>
      <w:r w:rsidRPr="00E27E0A">
        <w:rPr>
          <w:rFonts w:asciiTheme="minorHAnsi" w:hAnsiTheme="minorHAnsi" w:cstheme="minorHAnsi"/>
        </w:rPr>
        <w:t xml:space="preserve"> </w:t>
      </w:r>
      <w:r w:rsidRPr="00E27E0A">
        <w:rPr>
          <w:rFonts w:asciiTheme="minorHAnsi" w:hAnsiTheme="minorHAnsi" w:cstheme="minorHAnsi"/>
        </w:rPr>
        <w:tab/>
        <w:t xml:space="preserve">     </w:t>
      </w:r>
      <w:r w:rsidRPr="00E27E0A">
        <w:rPr>
          <w:rFonts w:asciiTheme="minorHAnsi" w:hAnsiTheme="minorHAnsi" w:cstheme="minorHAnsi"/>
        </w:rPr>
        <w:tab/>
        <w:t xml:space="preserve">   </w:t>
      </w:r>
      <w:r w:rsidRPr="00E27E0A">
        <w:rPr>
          <w:rFonts w:asciiTheme="minorHAnsi" w:hAnsiTheme="minorHAnsi" w:cstheme="minorHAnsi"/>
        </w:rPr>
        <w:tab/>
        <w:t xml:space="preserve">English and Hindi </w:t>
      </w:r>
    </w:p>
    <w:p w:rsidR="00905449" w:rsidRPr="00BC2459" w:rsidRDefault="00905449" w:rsidP="00905449">
      <w:pPr>
        <w:pBdr>
          <w:top w:val="nil"/>
          <w:left w:val="nil"/>
          <w:bottom w:val="single" w:sz="12" w:space="0" w:color="808080"/>
          <w:right w:val="nil"/>
          <w:between w:val="nil"/>
          <w:bar w:val="nil"/>
        </w:pBdr>
        <w:spacing w:after="40"/>
        <w:rPr>
          <w:rFonts w:asciiTheme="minorHAnsi" w:hAnsiTheme="minorHAnsi" w:cstheme="minorHAnsi"/>
          <w:b/>
          <w:bCs/>
          <w:sz w:val="14"/>
        </w:rPr>
      </w:pPr>
    </w:p>
    <w:p w:rsidR="00905449" w:rsidRPr="00E27E0A" w:rsidRDefault="00905449" w:rsidP="00905449">
      <w:pPr>
        <w:pStyle w:val="Default"/>
        <w:spacing w:after="90"/>
        <w:rPr>
          <w:rFonts w:asciiTheme="minorHAnsi" w:hAnsiTheme="minorHAnsi" w:cstheme="minorHAnsi"/>
          <w:sz w:val="20"/>
          <w:szCs w:val="20"/>
        </w:rPr>
      </w:pPr>
    </w:p>
    <w:p w:rsidR="006B5E55" w:rsidRPr="00760502" w:rsidRDefault="00760502">
      <w:pPr>
        <w:pBdr>
          <w:top w:val="nil"/>
          <w:left w:val="nil"/>
          <w:bottom w:val="nil"/>
          <w:right w:val="nil"/>
          <w:between w:val="nil"/>
          <w:bar w:val="nil"/>
        </w:pBdr>
        <w:spacing w:after="40"/>
        <w:rPr>
          <w:rFonts w:asciiTheme="minorHAnsi" w:hAnsiTheme="minorHAnsi" w:cstheme="minorHAnsi"/>
          <w:b/>
        </w:rPr>
      </w:pPr>
      <w:r w:rsidRPr="00760502">
        <w:rPr>
          <w:rFonts w:asciiTheme="minorHAnsi" w:hAnsiTheme="minorHAnsi" w:cstheme="minorHAnsi"/>
          <w:b/>
        </w:rPr>
        <w:t>Place:</w:t>
      </w:r>
      <w:r w:rsidR="006F4AD4">
        <w:rPr>
          <w:rFonts w:asciiTheme="minorHAnsi" w:hAnsiTheme="minorHAnsi" w:cstheme="minorHAnsi"/>
          <w:b/>
        </w:rPr>
        <w:t xml:space="preserve"> </w:t>
      </w:r>
      <w:r w:rsidR="006F09E7">
        <w:rPr>
          <w:rFonts w:asciiTheme="minorHAnsi" w:hAnsiTheme="minorHAnsi" w:cstheme="minorHAnsi"/>
          <w:b/>
        </w:rPr>
        <w:t>Faridabad</w:t>
      </w:r>
    </w:p>
    <w:p w:rsidR="00BC724B" w:rsidRPr="00E27E0A" w:rsidRDefault="0074500E" w:rsidP="005F0082">
      <w:pPr>
        <w:pBdr>
          <w:top w:val="nil"/>
          <w:left w:val="nil"/>
          <w:bottom w:val="nil"/>
          <w:right w:val="nil"/>
          <w:between w:val="nil"/>
          <w:bar w:val="nil"/>
        </w:pBdr>
        <w:spacing w:after="40"/>
        <w:rPr>
          <w:rFonts w:asciiTheme="minorHAnsi" w:hAnsiTheme="minorHAnsi" w:cstheme="minorHAnsi"/>
          <w:b/>
        </w:rPr>
      </w:pPr>
      <w:r w:rsidRPr="00E27E0A">
        <w:rPr>
          <w:rFonts w:asciiTheme="minorHAnsi" w:hAnsiTheme="minorHAnsi" w:cstheme="minorHAnsi"/>
          <w:b/>
        </w:rPr>
        <w:t>Date:</w:t>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Pr="00E27E0A">
        <w:rPr>
          <w:rFonts w:asciiTheme="minorHAnsi" w:hAnsiTheme="minorHAnsi" w:cstheme="minorHAnsi"/>
          <w:b/>
        </w:rPr>
        <w:tab/>
      </w:r>
      <w:r w:rsidR="00E969D5" w:rsidRPr="00E27E0A">
        <w:rPr>
          <w:rFonts w:asciiTheme="minorHAnsi" w:hAnsiTheme="minorHAnsi" w:cstheme="minorHAnsi"/>
          <w:b/>
        </w:rPr>
        <w:t>(</w:t>
      </w:r>
      <w:r w:rsidR="00EE731C" w:rsidRPr="00E27E0A">
        <w:rPr>
          <w:rFonts w:asciiTheme="minorHAnsi" w:hAnsiTheme="minorHAnsi" w:cstheme="minorHAnsi"/>
          <w:b/>
        </w:rPr>
        <w:t>Sunita Choudhary</w:t>
      </w:r>
      <w:r w:rsidR="00E969D5" w:rsidRPr="00E27E0A">
        <w:rPr>
          <w:rFonts w:asciiTheme="minorHAnsi" w:hAnsiTheme="minorHAnsi" w:cstheme="minorHAnsi"/>
          <w:b/>
        </w:rPr>
        <w:t>)</w:t>
      </w:r>
    </w:p>
    <w:sectPr w:rsidR="00BC724B" w:rsidRPr="00E27E0A" w:rsidSect="009328BF">
      <w:pgSz w:w="12240" w:h="15840"/>
      <w:pgMar w:top="108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ED3CB0E2">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16"/>
        <w:szCs w:val="16"/>
        <w:u w:val="none"/>
      </w:rPr>
    </w:lvl>
    <w:lvl w:ilvl="1" w:tplc="3F9A8C1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831A1FA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59431C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B72EEF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E6AA90A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18C6BEB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35A09038">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D0484C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1B588986">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16"/>
        <w:szCs w:val="16"/>
        <w:u w:val="none"/>
      </w:rPr>
    </w:lvl>
    <w:lvl w:ilvl="1" w:tplc="814A8DB6">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5C43EC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AA029C5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8AD45A3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64BCE07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58ECF3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12A2A1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4646512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815AECD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626C52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2954023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140F2B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B20A0F6">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760657A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4B7AEF6E">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C122F8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0A14E9F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ED3801B8">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AE6CBD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744135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79CA050">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C6EE2536">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0114CA7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3A6052E">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574EB70">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D8466D1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432EAE4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13E595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362187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0B6301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4E941AF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FF226A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04F0DDA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65F831D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0242D9A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F044F0AE">
      <w:start w:val="1"/>
      <w:numFmt w:val="bullet"/>
      <w:lvlText w:val="●"/>
      <w:lvlJc w:val="left"/>
      <w:pPr>
        <w:tabs>
          <w:tab w:val="num" w:pos="0"/>
        </w:tabs>
        <w:ind w:left="1080" w:hanging="720"/>
      </w:pPr>
      <w:rPr>
        <w:rFonts w:ascii="Verdana" w:eastAsia="Verdana" w:hAnsi="Verdana" w:cs="Verdana"/>
        <w:b w:val="0"/>
        <w:bCs w:val="0"/>
        <w:i w:val="0"/>
        <w:iCs w:val="0"/>
        <w:strike w:val="0"/>
        <w:color w:val="000000"/>
        <w:sz w:val="20"/>
        <w:szCs w:val="20"/>
        <w:u w:val="none"/>
      </w:rPr>
    </w:lvl>
    <w:lvl w:ilvl="1" w:tplc="EE665EF4">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1270B5C8">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5CF20E42">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658C298C">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3F6EA8FE">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C7AE0700">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D48EC9B6">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0890EB5C">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D000125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A7CC27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CEA4D5E">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540A91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1E4F8B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7730E7F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0CB4A63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A52C31D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5734D11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15:restartNumberingAfterBreak="0">
    <w:nsid w:val="04E27A2A"/>
    <w:multiLevelType w:val="hybridMultilevel"/>
    <w:tmpl w:val="878E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14A46"/>
    <w:multiLevelType w:val="multilevel"/>
    <w:tmpl w:val="A2784B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2B662F"/>
    <w:multiLevelType w:val="multilevel"/>
    <w:tmpl w:val="39549944"/>
    <w:lvl w:ilvl="0">
      <w:start w:val="1"/>
      <w:numFmt w:val="bullet"/>
      <w:lvlText w:val=""/>
      <w:lvlJc w:val="left"/>
      <w:pPr>
        <w:tabs>
          <w:tab w:val="num" w:pos="-1500"/>
        </w:tabs>
        <w:ind w:left="-1500" w:hanging="360"/>
      </w:pPr>
      <w:rPr>
        <w:rFonts w:ascii="Symbol" w:hAnsi="Symbol" w:hint="default"/>
        <w:sz w:val="20"/>
      </w:rPr>
    </w:lvl>
    <w:lvl w:ilvl="1">
      <w:start w:val="1"/>
      <w:numFmt w:val="bullet"/>
      <w:lvlText w:val="o"/>
      <w:lvlJc w:val="left"/>
      <w:pPr>
        <w:tabs>
          <w:tab w:val="num" w:pos="-780"/>
        </w:tabs>
        <w:ind w:left="-780" w:hanging="360"/>
      </w:pPr>
      <w:rPr>
        <w:rFonts w:ascii="Courier New" w:hAnsi="Courier New" w:hint="default"/>
        <w:sz w:val="20"/>
      </w:rPr>
    </w:lvl>
    <w:lvl w:ilvl="2" w:tentative="1">
      <w:start w:val="1"/>
      <w:numFmt w:val="bullet"/>
      <w:lvlText w:val=""/>
      <w:lvlJc w:val="left"/>
      <w:pPr>
        <w:tabs>
          <w:tab w:val="num" w:pos="-60"/>
        </w:tabs>
        <w:ind w:left="-60" w:hanging="360"/>
      </w:pPr>
      <w:rPr>
        <w:rFonts w:ascii="Wingdings" w:hAnsi="Wingdings" w:hint="default"/>
        <w:sz w:val="20"/>
      </w:rPr>
    </w:lvl>
    <w:lvl w:ilvl="3" w:tentative="1">
      <w:start w:val="1"/>
      <w:numFmt w:val="bullet"/>
      <w:lvlText w:val=""/>
      <w:lvlJc w:val="left"/>
      <w:pPr>
        <w:tabs>
          <w:tab w:val="num" w:pos="660"/>
        </w:tabs>
        <w:ind w:left="660" w:hanging="360"/>
      </w:pPr>
      <w:rPr>
        <w:rFonts w:ascii="Wingdings" w:hAnsi="Wingdings" w:hint="default"/>
        <w:sz w:val="20"/>
      </w:rPr>
    </w:lvl>
    <w:lvl w:ilvl="4" w:tentative="1">
      <w:start w:val="1"/>
      <w:numFmt w:val="bullet"/>
      <w:lvlText w:val=""/>
      <w:lvlJc w:val="left"/>
      <w:pPr>
        <w:tabs>
          <w:tab w:val="num" w:pos="1380"/>
        </w:tabs>
        <w:ind w:left="1380" w:hanging="360"/>
      </w:pPr>
      <w:rPr>
        <w:rFonts w:ascii="Wingdings" w:hAnsi="Wingdings" w:hint="default"/>
        <w:sz w:val="20"/>
      </w:rPr>
    </w:lvl>
    <w:lvl w:ilvl="5" w:tentative="1">
      <w:start w:val="1"/>
      <w:numFmt w:val="bullet"/>
      <w:lvlText w:val=""/>
      <w:lvlJc w:val="left"/>
      <w:pPr>
        <w:tabs>
          <w:tab w:val="num" w:pos="2100"/>
        </w:tabs>
        <w:ind w:left="2100" w:hanging="360"/>
      </w:pPr>
      <w:rPr>
        <w:rFonts w:ascii="Wingdings" w:hAnsi="Wingdings" w:hint="default"/>
        <w:sz w:val="20"/>
      </w:rPr>
    </w:lvl>
    <w:lvl w:ilvl="6" w:tentative="1">
      <w:start w:val="1"/>
      <w:numFmt w:val="bullet"/>
      <w:lvlText w:val=""/>
      <w:lvlJc w:val="left"/>
      <w:pPr>
        <w:tabs>
          <w:tab w:val="num" w:pos="2820"/>
        </w:tabs>
        <w:ind w:left="2820" w:hanging="360"/>
      </w:pPr>
      <w:rPr>
        <w:rFonts w:ascii="Wingdings" w:hAnsi="Wingdings" w:hint="default"/>
        <w:sz w:val="20"/>
      </w:rPr>
    </w:lvl>
    <w:lvl w:ilvl="7" w:tentative="1">
      <w:start w:val="1"/>
      <w:numFmt w:val="bullet"/>
      <w:lvlText w:val=""/>
      <w:lvlJc w:val="left"/>
      <w:pPr>
        <w:tabs>
          <w:tab w:val="num" w:pos="3540"/>
        </w:tabs>
        <w:ind w:left="3540" w:hanging="360"/>
      </w:pPr>
      <w:rPr>
        <w:rFonts w:ascii="Wingdings" w:hAnsi="Wingdings" w:hint="default"/>
        <w:sz w:val="20"/>
      </w:rPr>
    </w:lvl>
    <w:lvl w:ilvl="8" w:tentative="1">
      <w:start w:val="1"/>
      <w:numFmt w:val="bullet"/>
      <w:lvlText w:val=""/>
      <w:lvlJc w:val="left"/>
      <w:pPr>
        <w:tabs>
          <w:tab w:val="num" w:pos="4260"/>
        </w:tabs>
        <w:ind w:left="4260" w:hanging="360"/>
      </w:pPr>
      <w:rPr>
        <w:rFonts w:ascii="Wingdings" w:hAnsi="Wingdings" w:hint="default"/>
        <w:sz w:val="20"/>
      </w:rPr>
    </w:lvl>
  </w:abstractNum>
  <w:abstractNum w:abstractNumId="10" w15:restartNumberingAfterBreak="0">
    <w:nsid w:val="23C20B74"/>
    <w:multiLevelType w:val="hybridMultilevel"/>
    <w:tmpl w:val="34783F2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15:restartNumberingAfterBreak="0">
    <w:nsid w:val="32633723"/>
    <w:multiLevelType w:val="hybridMultilevel"/>
    <w:tmpl w:val="10DE82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2705CA"/>
    <w:multiLevelType w:val="hybridMultilevel"/>
    <w:tmpl w:val="03AA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A00BE3"/>
    <w:multiLevelType w:val="hybridMultilevel"/>
    <w:tmpl w:val="3DC2921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4" w15:restartNumberingAfterBreak="0">
    <w:nsid w:val="394A7933"/>
    <w:multiLevelType w:val="hybridMultilevel"/>
    <w:tmpl w:val="F65A7D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9657E2"/>
    <w:multiLevelType w:val="multilevel"/>
    <w:tmpl w:val="A2784B9A"/>
    <w:lvl w:ilvl="0">
      <w:start w:val="1"/>
      <w:numFmt w:val="bullet"/>
      <w:lvlText w:val=""/>
      <w:lvlJc w:val="left"/>
      <w:pPr>
        <w:tabs>
          <w:tab w:val="num" w:pos="-982"/>
        </w:tabs>
        <w:ind w:left="-982" w:hanging="360"/>
      </w:pPr>
      <w:rPr>
        <w:rFonts w:ascii="Symbol" w:hAnsi="Symbol" w:hint="default"/>
        <w:sz w:val="20"/>
      </w:rPr>
    </w:lvl>
    <w:lvl w:ilvl="1">
      <w:start w:val="1"/>
      <w:numFmt w:val="bullet"/>
      <w:lvlText w:val="o"/>
      <w:lvlJc w:val="left"/>
      <w:pPr>
        <w:tabs>
          <w:tab w:val="num" w:pos="-262"/>
        </w:tabs>
        <w:ind w:left="-262" w:hanging="360"/>
      </w:pPr>
      <w:rPr>
        <w:rFonts w:ascii="Courier New" w:hAnsi="Courier New" w:hint="default"/>
        <w:sz w:val="20"/>
      </w:rPr>
    </w:lvl>
    <w:lvl w:ilvl="2">
      <w:start w:val="1"/>
      <w:numFmt w:val="bullet"/>
      <w:lvlText w:val=""/>
      <w:lvlJc w:val="left"/>
      <w:pPr>
        <w:tabs>
          <w:tab w:val="num" w:pos="458"/>
        </w:tabs>
        <w:ind w:left="458" w:hanging="360"/>
      </w:pPr>
      <w:rPr>
        <w:rFonts w:ascii="Symbol" w:hAnsi="Symbol" w:hint="default"/>
        <w:sz w:val="20"/>
      </w:rPr>
    </w:lvl>
    <w:lvl w:ilvl="3" w:tentative="1">
      <w:start w:val="1"/>
      <w:numFmt w:val="bullet"/>
      <w:lvlText w:val=""/>
      <w:lvlJc w:val="left"/>
      <w:pPr>
        <w:tabs>
          <w:tab w:val="num" w:pos="1178"/>
        </w:tabs>
        <w:ind w:left="1178" w:hanging="360"/>
      </w:pPr>
      <w:rPr>
        <w:rFonts w:ascii="Wingdings" w:hAnsi="Wingdings" w:hint="default"/>
        <w:sz w:val="20"/>
      </w:rPr>
    </w:lvl>
    <w:lvl w:ilvl="4" w:tentative="1">
      <w:start w:val="1"/>
      <w:numFmt w:val="bullet"/>
      <w:lvlText w:val=""/>
      <w:lvlJc w:val="left"/>
      <w:pPr>
        <w:tabs>
          <w:tab w:val="num" w:pos="1898"/>
        </w:tabs>
        <w:ind w:left="1898" w:hanging="360"/>
      </w:pPr>
      <w:rPr>
        <w:rFonts w:ascii="Wingdings" w:hAnsi="Wingdings" w:hint="default"/>
        <w:sz w:val="20"/>
      </w:rPr>
    </w:lvl>
    <w:lvl w:ilvl="5" w:tentative="1">
      <w:start w:val="1"/>
      <w:numFmt w:val="bullet"/>
      <w:lvlText w:val=""/>
      <w:lvlJc w:val="left"/>
      <w:pPr>
        <w:tabs>
          <w:tab w:val="num" w:pos="2618"/>
        </w:tabs>
        <w:ind w:left="2618" w:hanging="360"/>
      </w:pPr>
      <w:rPr>
        <w:rFonts w:ascii="Wingdings" w:hAnsi="Wingdings" w:hint="default"/>
        <w:sz w:val="20"/>
      </w:rPr>
    </w:lvl>
    <w:lvl w:ilvl="6" w:tentative="1">
      <w:start w:val="1"/>
      <w:numFmt w:val="bullet"/>
      <w:lvlText w:val=""/>
      <w:lvlJc w:val="left"/>
      <w:pPr>
        <w:tabs>
          <w:tab w:val="num" w:pos="3338"/>
        </w:tabs>
        <w:ind w:left="3338" w:hanging="360"/>
      </w:pPr>
      <w:rPr>
        <w:rFonts w:ascii="Wingdings" w:hAnsi="Wingdings" w:hint="default"/>
        <w:sz w:val="20"/>
      </w:rPr>
    </w:lvl>
    <w:lvl w:ilvl="7" w:tentative="1">
      <w:start w:val="1"/>
      <w:numFmt w:val="bullet"/>
      <w:lvlText w:val=""/>
      <w:lvlJc w:val="left"/>
      <w:pPr>
        <w:tabs>
          <w:tab w:val="num" w:pos="4058"/>
        </w:tabs>
        <w:ind w:left="4058" w:hanging="360"/>
      </w:pPr>
      <w:rPr>
        <w:rFonts w:ascii="Wingdings" w:hAnsi="Wingdings" w:hint="default"/>
        <w:sz w:val="20"/>
      </w:rPr>
    </w:lvl>
    <w:lvl w:ilvl="8" w:tentative="1">
      <w:start w:val="1"/>
      <w:numFmt w:val="bullet"/>
      <w:lvlText w:val=""/>
      <w:lvlJc w:val="left"/>
      <w:pPr>
        <w:tabs>
          <w:tab w:val="num" w:pos="4778"/>
        </w:tabs>
        <w:ind w:left="4778" w:hanging="360"/>
      </w:pPr>
      <w:rPr>
        <w:rFonts w:ascii="Wingdings" w:hAnsi="Wingdings" w:hint="default"/>
        <w:sz w:val="20"/>
      </w:rPr>
    </w:lvl>
  </w:abstractNum>
  <w:abstractNum w:abstractNumId="16" w15:restartNumberingAfterBreak="0">
    <w:nsid w:val="40BE0B59"/>
    <w:multiLevelType w:val="hybridMultilevel"/>
    <w:tmpl w:val="2D4C3A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436A023E"/>
    <w:multiLevelType w:val="hybridMultilevel"/>
    <w:tmpl w:val="6CD0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7F20DE"/>
    <w:multiLevelType w:val="hybridMultilevel"/>
    <w:tmpl w:val="06FC5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6045C91"/>
    <w:multiLevelType w:val="hybridMultilevel"/>
    <w:tmpl w:val="D36A2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500BDA"/>
    <w:multiLevelType w:val="hybridMultilevel"/>
    <w:tmpl w:val="4D5426EC"/>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9A24E0"/>
    <w:multiLevelType w:val="multilevel"/>
    <w:tmpl w:val="39549944"/>
    <w:lvl w:ilvl="0">
      <w:start w:val="1"/>
      <w:numFmt w:val="bullet"/>
      <w:lvlText w:val=""/>
      <w:lvlJc w:val="left"/>
      <w:pPr>
        <w:tabs>
          <w:tab w:val="num" w:pos="-982"/>
        </w:tabs>
        <w:ind w:left="-982" w:hanging="360"/>
      </w:pPr>
      <w:rPr>
        <w:rFonts w:ascii="Symbol" w:hAnsi="Symbol" w:hint="default"/>
        <w:sz w:val="20"/>
      </w:rPr>
    </w:lvl>
    <w:lvl w:ilvl="1">
      <w:start w:val="1"/>
      <w:numFmt w:val="bullet"/>
      <w:lvlText w:val="o"/>
      <w:lvlJc w:val="left"/>
      <w:pPr>
        <w:tabs>
          <w:tab w:val="num" w:pos="-262"/>
        </w:tabs>
        <w:ind w:left="-262" w:hanging="360"/>
      </w:pPr>
      <w:rPr>
        <w:rFonts w:ascii="Courier New" w:hAnsi="Courier New" w:hint="default"/>
        <w:sz w:val="20"/>
      </w:rPr>
    </w:lvl>
    <w:lvl w:ilvl="2">
      <w:start w:val="1"/>
      <w:numFmt w:val="bullet"/>
      <w:lvlText w:val=""/>
      <w:lvlJc w:val="left"/>
      <w:pPr>
        <w:tabs>
          <w:tab w:val="num" w:pos="458"/>
        </w:tabs>
        <w:ind w:left="458" w:hanging="360"/>
      </w:pPr>
      <w:rPr>
        <w:rFonts w:ascii="Wingdings" w:hAnsi="Wingdings" w:hint="default"/>
        <w:sz w:val="20"/>
      </w:rPr>
    </w:lvl>
    <w:lvl w:ilvl="3" w:tentative="1">
      <w:start w:val="1"/>
      <w:numFmt w:val="bullet"/>
      <w:lvlText w:val=""/>
      <w:lvlJc w:val="left"/>
      <w:pPr>
        <w:tabs>
          <w:tab w:val="num" w:pos="1178"/>
        </w:tabs>
        <w:ind w:left="1178" w:hanging="360"/>
      </w:pPr>
      <w:rPr>
        <w:rFonts w:ascii="Wingdings" w:hAnsi="Wingdings" w:hint="default"/>
        <w:sz w:val="20"/>
      </w:rPr>
    </w:lvl>
    <w:lvl w:ilvl="4" w:tentative="1">
      <w:start w:val="1"/>
      <w:numFmt w:val="bullet"/>
      <w:lvlText w:val=""/>
      <w:lvlJc w:val="left"/>
      <w:pPr>
        <w:tabs>
          <w:tab w:val="num" w:pos="1898"/>
        </w:tabs>
        <w:ind w:left="1898" w:hanging="360"/>
      </w:pPr>
      <w:rPr>
        <w:rFonts w:ascii="Wingdings" w:hAnsi="Wingdings" w:hint="default"/>
        <w:sz w:val="20"/>
      </w:rPr>
    </w:lvl>
    <w:lvl w:ilvl="5" w:tentative="1">
      <w:start w:val="1"/>
      <w:numFmt w:val="bullet"/>
      <w:lvlText w:val=""/>
      <w:lvlJc w:val="left"/>
      <w:pPr>
        <w:tabs>
          <w:tab w:val="num" w:pos="2618"/>
        </w:tabs>
        <w:ind w:left="2618" w:hanging="360"/>
      </w:pPr>
      <w:rPr>
        <w:rFonts w:ascii="Wingdings" w:hAnsi="Wingdings" w:hint="default"/>
        <w:sz w:val="20"/>
      </w:rPr>
    </w:lvl>
    <w:lvl w:ilvl="6" w:tentative="1">
      <w:start w:val="1"/>
      <w:numFmt w:val="bullet"/>
      <w:lvlText w:val=""/>
      <w:lvlJc w:val="left"/>
      <w:pPr>
        <w:tabs>
          <w:tab w:val="num" w:pos="3338"/>
        </w:tabs>
        <w:ind w:left="3338" w:hanging="360"/>
      </w:pPr>
      <w:rPr>
        <w:rFonts w:ascii="Wingdings" w:hAnsi="Wingdings" w:hint="default"/>
        <w:sz w:val="20"/>
      </w:rPr>
    </w:lvl>
    <w:lvl w:ilvl="7" w:tentative="1">
      <w:start w:val="1"/>
      <w:numFmt w:val="bullet"/>
      <w:lvlText w:val=""/>
      <w:lvlJc w:val="left"/>
      <w:pPr>
        <w:tabs>
          <w:tab w:val="num" w:pos="4058"/>
        </w:tabs>
        <w:ind w:left="4058" w:hanging="360"/>
      </w:pPr>
      <w:rPr>
        <w:rFonts w:ascii="Wingdings" w:hAnsi="Wingdings" w:hint="default"/>
        <w:sz w:val="20"/>
      </w:rPr>
    </w:lvl>
    <w:lvl w:ilvl="8" w:tentative="1">
      <w:start w:val="1"/>
      <w:numFmt w:val="bullet"/>
      <w:lvlText w:val=""/>
      <w:lvlJc w:val="left"/>
      <w:pPr>
        <w:tabs>
          <w:tab w:val="num" w:pos="4778"/>
        </w:tabs>
        <w:ind w:left="4778" w:hanging="360"/>
      </w:pPr>
      <w:rPr>
        <w:rFonts w:ascii="Wingdings" w:hAnsi="Wingdings" w:hint="default"/>
        <w:sz w:val="20"/>
      </w:rPr>
    </w:lvl>
  </w:abstractNum>
  <w:abstractNum w:abstractNumId="22" w15:restartNumberingAfterBreak="0">
    <w:nsid w:val="51E20393"/>
    <w:multiLevelType w:val="hybridMultilevel"/>
    <w:tmpl w:val="40A20AD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5A4A23EE"/>
    <w:multiLevelType w:val="multilevel"/>
    <w:tmpl w:val="1A42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3333E"/>
    <w:multiLevelType w:val="multilevel"/>
    <w:tmpl w:val="A2784B9A"/>
    <w:lvl w:ilvl="0">
      <w:start w:val="1"/>
      <w:numFmt w:val="bullet"/>
      <w:lvlText w:val=""/>
      <w:lvlJc w:val="left"/>
      <w:pPr>
        <w:tabs>
          <w:tab w:val="num" w:pos="-982"/>
        </w:tabs>
        <w:ind w:left="-982" w:hanging="360"/>
      </w:pPr>
      <w:rPr>
        <w:rFonts w:ascii="Symbol" w:hAnsi="Symbol" w:hint="default"/>
        <w:sz w:val="20"/>
      </w:rPr>
    </w:lvl>
    <w:lvl w:ilvl="1">
      <w:start w:val="1"/>
      <w:numFmt w:val="bullet"/>
      <w:lvlText w:val="o"/>
      <w:lvlJc w:val="left"/>
      <w:pPr>
        <w:tabs>
          <w:tab w:val="num" w:pos="-262"/>
        </w:tabs>
        <w:ind w:left="-262" w:hanging="360"/>
      </w:pPr>
      <w:rPr>
        <w:rFonts w:ascii="Courier New" w:hAnsi="Courier New" w:hint="default"/>
        <w:sz w:val="20"/>
      </w:rPr>
    </w:lvl>
    <w:lvl w:ilvl="2">
      <w:start w:val="1"/>
      <w:numFmt w:val="bullet"/>
      <w:lvlText w:val=""/>
      <w:lvlJc w:val="left"/>
      <w:pPr>
        <w:tabs>
          <w:tab w:val="num" w:pos="458"/>
        </w:tabs>
        <w:ind w:left="458" w:hanging="360"/>
      </w:pPr>
      <w:rPr>
        <w:rFonts w:ascii="Symbol" w:hAnsi="Symbol" w:hint="default"/>
        <w:sz w:val="20"/>
      </w:rPr>
    </w:lvl>
    <w:lvl w:ilvl="3" w:tentative="1">
      <w:start w:val="1"/>
      <w:numFmt w:val="bullet"/>
      <w:lvlText w:val=""/>
      <w:lvlJc w:val="left"/>
      <w:pPr>
        <w:tabs>
          <w:tab w:val="num" w:pos="1178"/>
        </w:tabs>
        <w:ind w:left="1178" w:hanging="360"/>
      </w:pPr>
      <w:rPr>
        <w:rFonts w:ascii="Wingdings" w:hAnsi="Wingdings" w:hint="default"/>
        <w:sz w:val="20"/>
      </w:rPr>
    </w:lvl>
    <w:lvl w:ilvl="4" w:tentative="1">
      <w:start w:val="1"/>
      <w:numFmt w:val="bullet"/>
      <w:lvlText w:val=""/>
      <w:lvlJc w:val="left"/>
      <w:pPr>
        <w:tabs>
          <w:tab w:val="num" w:pos="1898"/>
        </w:tabs>
        <w:ind w:left="1898" w:hanging="360"/>
      </w:pPr>
      <w:rPr>
        <w:rFonts w:ascii="Wingdings" w:hAnsi="Wingdings" w:hint="default"/>
        <w:sz w:val="20"/>
      </w:rPr>
    </w:lvl>
    <w:lvl w:ilvl="5" w:tentative="1">
      <w:start w:val="1"/>
      <w:numFmt w:val="bullet"/>
      <w:lvlText w:val=""/>
      <w:lvlJc w:val="left"/>
      <w:pPr>
        <w:tabs>
          <w:tab w:val="num" w:pos="2618"/>
        </w:tabs>
        <w:ind w:left="2618" w:hanging="360"/>
      </w:pPr>
      <w:rPr>
        <w:rFonts w:ascii="Wingdings" w:hAnsi="Wingdings" w:hint="default"/>
        <w:sz w:val="20"/>
      </w:rPr>
    </w:lvl>
    <w:lvl w:ilvl="6" w:tentative="1">
      <w:start w:val="1"/>
      <w:numFmt w:val="bullet"/>
      <w:lvlText w:val=""/>
      <w:lvlJc w:val="left"/>
      <w:pPr>
        <w:tabs>
          <w:tab w:val="num" w:pos="3338"/>
        </w:tabs>
        <w:ind w:left="3338" w:hanging="360"/>
      </w:pPr>
      <w:rPr>
        <w:rFonts w:ascii="Wingdings" w:hAnsi="Wingdings" w:hint="default"/>
        <w:sz w:val="20"/>
      </w:rPr>
    </w:lvl>
    <w:lvl w:ilvl="7" w:tentative="1">
      <w:start w:val="1"/>
      <w:numFmt w:val="bullet"/>
      <w:lvlText w:val=""/>
      <w:lvlJc w:val="left"/>
      <w:pPr>
        <w:tabs>
          <w:tab w:val="num" w:pos="4058"/>
        </w:tabs>
        <w:ind w:left="4058" w:hanging="360"/>
      </w:pPr>
      <w:rPr>
        <w:rFonts w:ascii="Wingdings" w:hAnsi="Wingdings" w:hint="default"/>
        <w:sz w:val="20"/>
      </w:rPr>
    </w:lvl>
    <w:lvl w:ilvl="8" w:tentative="1">
      <w:start w:val="1"/>
      <w:numFmt w:val="bullet"/>
      <w:lvlText w:val=""/>
      <w:lvlJc w:val="left"/>
      <w:pPr>
        <w:tabs>
          <w:tab w:val="num" w:pos="4778"/>
        </w:tabs>
        <w:ind w:left="4778" w:hanging="360"/>
      </w:pPr>
      <w:rPr>
        <w:rFonts w:ascii="Wingdings" w:hAnsi="Wingdings" w:hint="default"/>
        <w:sz w:val="20"/>
      </w:rPr>
    </w:lvl>
  </w:abstractNum>
  <w:abstractNum w:abstractNumId="25" w15:restartNumberingAfterBreak="0">
    <w:nsid w:val="6548378B"/>
    <w:multiLevelType w:val="hybridMultilevel"/>
    <w:tmpl w:val="0F98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B4CBA"/>
    <w:multiLevelType w:val="multilevel"/>
    <w:tmpl w:val="9378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A585C"/>
    <w:multiLevelType w:val="hybridMultilevel"/>
    <w:tmpl w:val="F4F4CB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6B4B7333"/>
    <w:multiLevelType w:val="hybridMultilevel"/>
    <w:tmpl w:val="6E1A6E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DD2167"/>
    <w:multiLevelType w:val="hybridMultilevel"/>
    <w:tmpl w:val="68A89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8"/>
  </w:num>
  <w:num w:numId="9">
    <w:abstractNumId w:val="29"/>
  </w:num>
  <w:num w:numId="10">
    <w:abstractNumId w:val="19"/>
  </w:num>
  <w:num w:numId="11">
    <w:abstractNumId w:val="23"/>
  </w:num>
  <w:num w:numId="12">
    <w:abstractNumId w:val="26"/>
  </w:num>
  <w:num w:numId="13">
    <w:abstractNumId w:val="9"/>
  </w:num>
  <w:num w:numId="14">
    <w:abstractNumId w:val="13"/>
  </w:num>
  <w:num w:numId="15">
    <w:abstractNumId w:val="16"/>
  </w:num>
  <w:num w:numId="16">
    <w:abstractNumId w:val="12"/>
  </w:num>
  <w:num w:numId="17">
    <w:abstractNumId w:val="10"/>
  </w:num>
  <w:num w:numId="18">
    <w:abstractNumId w:val="22"/>
  </w:num>
  <w:num w:numId="19">
    <w:abstractNumId w:val="27"/>
  </w:num>
  <w:num w:numId="20">
    <w:abstractNumId w:val="17"/>
  </w:num>
  <w:num w:numId="21">
    <w:abstractNumId w:val="25"/>
  </w:num>
  <w:num w:numId="22">
    <w:abstractNumId w:val="20"/>
  </w:num>
  <w:num w:numId="23">
    <w:abstractNumId w:val="14"/>
  </w:num>
  <w:num w:numId="24">
    <w:abstractNumId w:val="21"/>
  </w:num>
  <w:num w:numId="25">
    <w:abstractNumId w:val="15"/>
  </w:num>
  <w:num w:numId="26">
    <w:abstractNumId w:val="8"/>
  </w:num>
  <w:num w:numId="27">
    <w:abstractNumId w:val="24"/>
  </w:num>
  <w:num w:numId="28">
    <w:abstractNumId w:val="7"/>
  </w:num>
  <w:num w:numId="29">
    <w:abstractNumId w:val="1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C8"/>
    <w:rsid w:val="000001C8"/>
    <w:rsid w:val="00023852"/>
    <w:rsid w:val="000503B8"/>
    <w:rsid w:val="0005496D"/>
    <w:rsid w:val="0006425B"/>
    <w:rsid w:val="00080662"/>
    <w:rsid w:val="00080800"/>
    <w:rsid w:val="000909BE"/>
    <w:rsid w:val="00091C1F"/>
    <w:rsid w:val="00096592"/>
    <w:rsid w:val="000A3454"/>
    <w:rsid w:val="000C000F"/>
    <w:rsid w:val="000C1C5F"/>
    <w:rsid w:val="000C33FF"/>
    <w:rsid w:val="000C6226"/>
    <w:rsid w:val="000E38D8"/>
    <w:rsid w:val="000E4F1E"/>
    <w:rsid w:val="001017F9"/>
    <w:rsid w:val="001172B8"/>
    <w:rsid w:val="00117C0C"/>
    <w:rsid w:val="00154427"/>
    <w:rsid w:val="001663E0"/>
    <w:rsid w:val="00172A08"/>
    <w:rsid w:val="00174FC8"/>
    <w:rsid w:val="00176C0D"/>
    <w:rsid w:val="001C4891"/>
    <w:rsid w:val="001D41F6"/>
    <w:rsid w:val="001D6C8A"/>
    <w:rsid w:val="001E665C"/>
    <w:rsid w:val="001F59F7"/>
    <w:rsid w:val="001F774E"/>
    <w:rsid w:val="002030FE"/>
    <w:rsid w:val="00220563"/>
    <w:rsid w:val="00223623"/>
    <w:rsid w:val="002247D2"/>
    <w:rsid w:val="002327E0"/>
    <w:rsid w:val="00240319"/>
    <w:rsid w:val="00242B77"/>
    <w:rsid w:val="00254F17"/>
    <w:rsid w:val="00260437"/>
    <w:rsid w:val="00263620"/>
    <w:rsid w:val="00264485"/>
    <w:rsid w:val="002730CE"/>
    <w:rsid w:val="00277048"/>
    <w:rsid w:val="00290445"/>
    <w:rsid w:val="002A1B9C"/>
    <w:rsid w:val="002A5748"/>
    <w:rsid w:val="002C4BB9"/>
    <w:rsid w:val="002F0E74"/>
    <w:rsid w:val="00310CB2"/>
    <w:rsid w:val="003111BE"/>
    <w:rsid w:val="0031391C"/>
    <w:rsid w:val="00313D17"/>
    <w:rsid w:val="00347231"/>
    <w:rsid w:val="00353536"/>
    <w:rsid w:val="003730A6"/>
    <w:rsid w:val="003A59BB"/>
    <w:rsid w:val="00404E4A"/>
    <w:rsid w:val="0041216B"/>
    <w:rsid w:val="0041311F"/>
    <w:rsid w:val="004133B3"/>
    <w:rsid w:val="00426405"/>
    <w:rsid w:val="00432A4A"/>
    <w:rsid w:val="00434042"/>
    <w:rsid w:val="004356E5"/>
    <w:rsid w:val="004409A1"/>
    <w:rsid w:val="00446317"/>
    <w:rsid w:val="004869AC"/>
    <w:rsid w:val="00487CD8"/>
    <w:rsid w:val="004E66AA"/>
    <w:rsid w:val="00535DDE"/>
    <w:rsid w:val="00546CAD"/>
    <w:rsid w:val="00553746"/>
    <w:rsid w:val="00576019"/>
    <w:rsid w:val="005824A6"/>
    <w:rsid w:val="00594D14"/>
    <w:rsid w:val="005A011B"/>
    <w:rsid w:val="005B36E8"/>
    <w:rsid w:val="005B482F"/>
    <w:rsid w:val="005E0654"/>
    <w:rsid w:val="005E4F1E"/>
    <w:rsid w:val="005E6562"/>
    <w:rsid w:val="005F0082"/>
    <w:rsid w:val="005F783C"/>
    <w:rsid w:val="006077B9"/>
    <w:rsid w:val="00616CA7"/>
    <w:rsid w:val="00626C77"/>
    <w:rsid w:val="00627D6A"/>
    <w:rsid w:val="00632F2A"/>
    <w:rsid w:val="00650415"/>
    <w:rsid w:val="00653EDA"/>
    <w:rsid w:val="00655430"/>
    <w:rsid w:val="00655B4E"/>
    <w:rsid w:val="006676DC"/>
    <w:rsid w:val="00675E7C"/>
    <w:rsid w:val="006808B7"/>
    <w:rsid w:val="00683B0F"/>
    <w:rsid w:val="00687CF0"/>
    <w:rsid w:val="0069261C"/>
    <w:rsid w:val="006A67C7"/>
    <w:rsid w:val="006B5E55"/>
    <w:rsid w:val="006C2E31"/>
    <w:rsid w:val="006D0D79"/>
    <w:rsid w:val="006D29E7"/>
    <w:rsid w:val="006E7123"/>
    <w:rsid w:val="006F09E7"/>
    <w:rsid w:val="006F4AD4"/>
    <w:rsid w:val="00703BC7"/>
    <w:rsid w:val="00707C80"/>
    <w:rsid w:val="007144AF"/>
    <w:rsid w:val="007440BE"/>
    <w:rsid w:val="0074500E"/>
    <w:rsid w:val="00760502"/>
    <w:rsid w:val="007654E7"/>
    <w:rsid w:val="0077666D"/>
    <w:rsid w:val="00791D3A"/>
    <w:rsid w:val="0079433A"/>
    <w:rsid w:val="007A102E"/>
    <w:rsid w:val="007A4FB4"/>
    <w:rsid w:val="007B2644"/>
    <w:rsid w:val="007D1B2C"/>
    <w:rsid w:val="007D2273"/>
    <w:rsid w:val="007E2B57"/>
    <w:rsid w:val="007E4AD0"/>
    <w:rsid w:val="00802066"/>
    <w:rsid w:val="00806BC6"/>
    <w:rsid w:val="0083475C"/>
    <w:rsid w:val="008469B3"/>
    <w:rsid w:val="00846DF7"/>
    <w:rsid w:val="00853E82"/>
    <w:rsid w:val="00873FB7"/>
    <w:rsid w:val="00891476"/>
    <w:rsid w:val="008931C6"/>
    <w:rsid w:val="00896B2E"/>
    <w:rsid w:val="008A4495"/>
    <w:rsid w:val="008C4A7A"/>
    <w:rsid w:val="008C6258"/>
    <w:rsid w:val="008D3C57"/>
    <w:rsid w:val="008E478B"/>
    <w:rsid w:val="008F6D4D"/>
    <w:rsid w:val="009026AD"/>
    <w:rsid w:val="00902D85"/>
    <w:rsid w:val="00903BFE"/>
    <w:rsid w:val="0090431A"/>
    <w:rsid w:val="00905449"/>
    <w:rsid w:val="00923E17"/>
    <w:rsid w:val="009328BF"/>
    <w:rsid w:val="00937FC2"/>
    <w:rsid w:val="009434BD"/>
    <w:rsid w:val="00950484"/>
    <w:rsid w:val="0095291A"/>
    <w:rsid w:val="0095302B"/>
    <w:rsid w:val="00954F22"/>
    <w:rsid w:val="00965FA8"/>
    <w:rsid w:val="009715B0"/>
    <w:rsid w:val="00977F61"/>
    <w:rsid w:val="009802DE"/>
    <w:rsid w:val="00984EC2"/>
    <w:rsid w:val="00985809"/>
    <w:rsid w:val="009878D3"/>
    <w:rsid w:val="0099042C"/>
    <w:rsid w:val="009A25DC"/>
    <w:rsid w:val="009B353B"/>
    <w:rsid w:val="009C5F29"/>
    <w:rsid w:val="009D3D49"/>
    <w:rsid w:val="009D4416"/>
    <w:rsid w:val="009E18B6"/>
    <w:rsid w:val="009E322A"/>
    <w:rsid w:val="009E3893"/>
    <w:rsid w:val="009F050B"/>
    <w:rsid w:val="009F0A5D"/>
    <w:rsid w:val="00A15361"/>
    <w:rsid w:val="00A361B8"/>
    <w:rsid w:val="00A41DD9"/>
    <w:rsid w:val="00A516C3"/>
    <w:rsid w:val="00A63BAE"/>
    <w:rsid w:val="00A63CAA"/>
    <w:rsid w:val="00A9204B"/>
    <w:rsid w:val="00AA0716"/>
    <w:rsid w:val="00AA1944"/>
    <w:rsid w:val="00AA3975"/>
    <w:rsid w:val="00AB2513"/>
    <w:rsid w:val="00AB4E3E"/>
    <w:rsid w:val="00AC0071"/>
    <w:rsid w:val="00AE61AB"/>
    <w:rsid w:val="00AE6413"/>
    <w:rsid w:val="00AE794A"/>
    <w:rsid w:val="00B01770"/>
    <w:rsid w:val="00B07A28"/>
    <w:rsid w:val="00B24801"/>
    <w:rsid w:val="00B35372"/>
    <w:rsid w:val="00B3713C"/>
    <w:rsid w:val="00B428E8"/>
    <w:rsid w:val="00B441FF"/>
    <w:rsid w:val="00B5359D"/>
    <w:rsid w:val="00B57403"/>
    <w:rsid w:val="00B64863"/>
    <w:rsid w:val="00B65ECC"/>
    <w:rsid w:val="00B952E4"/>
    <w:rsid w:val="00BC2459"/>
    <w:rsid w:val="00BC724B"/>
    <w:rsid w:val="00BE11BB"/>
    <w:rsid w:val="00BF1C30"/>
    <w:rsid w:val="00C158A1"/>
    <w:rsid w:val="00C16887"/>
    <w:rsid w:val="00C16DA3"/>
    <w:rsid w:val="00C22EEC"/>
    <w:rsid w:val="00C237FC"/>
    <w:rsid w:val="00C24033"/>
    <w:rsid w:val="00C25203"/>
    <w:rsid w:val="00C32CCC"/>
    <w:rsid w:val="00C33FCD"/>
    <w:rsid w:val="00C37E24"/>
    <w:rsid w:val="00C555D2"/>
    <w:rsid w:val="00C645E1"/>
    <w:rsid w:val="00C703A3"/>
    <w:rsid w:val="00C76486"/>
    <w:rsid w:val="00C765E3"/>
    <w:rsid w:val="00C76886"/>
    <w:rsid w:val="00C935F1"/>
    <w:rsid w:val="00CA67C8"/>
    <w:rsid w:val="00CA7CDC"/>
    <w:rsid w:val="00CB5D6C"/>
    <w:rsid w:val="00CE16BF"/>
    <w:rsid w:val="00CF33BD"/>
    <w:rsid w:val="00CF48D5"/>
    <w:rsid w:val="00CF7992"/>
    <w:rsid w:val="00D0737C"/>
    <w:rsid w:val="00D149D4"/>
    <w:rsid w:val="00D31800"/>
    <w:rsid w:val="00D53E60"/>
    <w:rsid w:val="00D77500"/>
    <w:rsid w:val="00D85E41"/>
    <w:rsid w:val="00D9048C"/>
    <w:rsid w:val="00DA27E6"/>
    <w:rsid w:val="00DC7DEB"/>
    <w:rsid w:val="00DD0722"/>
    <w:rsid w:val="00DD320F"/>
    <w:rsid w:val="00E27E0A"/>
    <w:rsid w:val="00E41446"/>
    <w:rsid w:val="00E42F32"/>
    <w:rsid w:val="00E71286"/>
    <w:rsid w:val="00E75470"/>
    <w:rsid w:val="00E82DA0"/>
    <w:rsid w:val="00E82DC8"/>
    <w:rsid w:val="00E969D5"/>
    <w:rsid w:val="00EA3B60"/>
    <w:rsid w:val="00EA78A9"/>
    <w:rsid w:val="00EB214B"/>
    <w:rsid w:val="00EB4DA3"/>
    <w:rsid w:val="00ED2760"/>
    <w:rsid w:val="00ED2ECA"/>
    <w:rsid w:val="00ED3FC1"/>
    <w:rsid w:val="00EE0E1D"/>
    <w:rsid w:val="00EE731C"/>
    <w:rsid w:val="00EF12C4"/>
    <w:rsid w:val="00F16034"/>
    <w:rsid w:val="00F35FD0"/>
    <w:rsid w:val="00F422E0"/>
    <w:rsid w:val="00F512EE"/>
    <w:rsid w:val="00F70049"/>
    <w:rsid w:val="00F869AE"/>
    <w:rsid w:val="00F87930"/>
    <w:rsid w:val="00F937D4"/>
    <w:rsid w:val="00F93B13"/>
    <w:rsid w:val="00FA52A3"/>
    <w:rsid w:val="00FB60B9"/>
    <w:rsid w:val="00FD319F"/>
    <w:rsid w:val="00FD6794"/>
    <w:rsid w:val="00FD6A8A"/>
    <w:rsid w:val="00FE0587"/>
    <w:rsid w:val="00FF0DA5"/>
    <w:rsid w:val="00FF5899"/>
    <w:rsid w:val="00FF6E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72D6A-3923-4D45-9352-E93EC6BB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after="40"/>
      <w:outlineLvl w:val="1"/>
    </w:pPr>
    <w:rPr>
      <w:b/>
      <w:bCs/>
      <w:sz w:val="18"/>
      <w:szCs w:val="1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customStyle="1" w:styleId="Default">
    <w:name w:val="Default"/>
    <w:rsid w:val="00B5359D"/>
    <w:pPr>
      <w:autoSpaceDE w:val="0"/>
      <w:autoSpaceDN w:val="0"/>
      <w:adjustRightInd w:val="0"/>
    </w:pPr>
    <w:rPr>
      <w:rFonts w:ascii="Arial" w:hAnsi="Arial" w:cs="Arial"/>
      <w:color w:val="000000"/>
      <w:sz w:val="24"/>
      <w:szCs w:val="24"/>
    </w:rPr>
  </w:style>
  <w:style w:type="character" w:styleId="Emphasis">
    <w:name w:val="Emphasis"/>
    <w:basedOn w:val="DefaultParagraphFont"/>
    <w:qFormat/>
    <w:rsid w:val="00C76886"/>
    <w:rPr>
      <w:i/>
      <w:iCs/>
    </w:rPr>
  </w:style>
  <w:style w:type="paragraph" w:styleId="BalloonText">
    <w:name w:val="Balloon Text"/>
    <w:basedOn w:val="Normal"/>
    <w:link w:val="BalloonTextChar"/>
    <w:rsid w:val="00176C0D"/>
    <w:rPr>
      <w:rFonts w:ascii="Tahoma" w:hAnsi="Tahoma" w:cs="Tahoma"/>
      <w:sz w:val="16"/>
      <w:szCs w:val="16"/>
    </w:rPr>
  </w:style>
  <w:style w:type="character" w:customStyle="1" w:styleId="BalloonTextChar">
    <w:name w:val="Balloon Text Char"/>
    <w:basedOn w:val="DefaultParagraphFont"/>
    <w:link w:val="BalloonText"/>
    <w:rsid w:val="00176C0D"/>
    <w:rPr>
      <w:rFonts w:ascii="Tahoma" w:hAnsi="Tahoma" w:cs="Tahoma"/>
      <w:color w:val="000000"/>
      <w:sz w:val="16"/>
      <w:szCs w:val="16"/>
    </w:rPr>
  </w:style>
  <w:style w:type="character" w:styleId="Hyperlink">
    <w:name w:val="Hyperlink"/>
    <w:basedOn w:val="DefaultParagraphFont"/>
    <w:rsid w:val="00683B0F"/>
    <w:rPr>
      <w:color w:val="0000FF" w:themeColor="hyperlink"/>
      <w:u w:val="single"/>
    </w:rPr>
  </w:style>
  <w:style w:type="paragraph" w:styleId="NoSpacing">
    <w:name w:val="No Spacing"/>
    <w:uiPriority w:val="1"/>
    <w:qFormat/>
    <w:rsid w:val="00D85E41"/>
    <w:rPr>
      <w:color w:val="000000"/>
    </w:rPr>
  </w:style>
  <w:style w:type="paragraph" w:styleId="ListParagraph">
    <w:name w:val="List Paragraph"/>
    <w:basedOn w:val="Normal"/>
    <w:uiPriority w:val="34"/>
    <w:qFormat/>
    <w:rsid w:val="009D3D49"/>
    <w:pPr>
      <w:ind w:left="720"/>
      <w:contextualSpacing/>
    </w:pPr>
  </w:style>
  <w:style w:type="character" w:styleId="Strong">
    <w:name w:val="Strong"/>
    <w:basedOn w:val="DefaultParagraphFont"/>
    <w:qFormat/>
    <w:rsid w:val="009D3D49"/>
    <w:rPr>
      <w:b/>
      <w:bCs/>
    </w:rPr>
  </w:style>
  <w:style w:type="table" w:styleId="TableGrid">
    <w:name w:val="Table Grid"/>
    <w:basedOn w:val="TableNormal"/>
    <w:rsid w:val="00F70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mailto:chaudhary.sunita2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F8CB7-201D-4CBB-ABD1-E8349E15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Alvia Imam</dc:creator>
  <cp:lastModifiedBy>Sunita Choudhary</cp:lastModifiedBy>
  <cp:revision>16</cp:revision>
  <cp:lastPrinted>2013-07-25T14:46:00Z</cp:lastPrinted>
  <dcterms:created xsi:type="dcterms:W3CDTF">2016-09-29T10:46:00Z</dcterms:created>
  <dcterms:modified xsi:type="dcterms:W3CDTF">2017-01-30T13:52:00Z</dcterms:modified>
</cp:coreProperties>
</file>