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210" w:rsidRPr="0025147A" w:rsidRDefault="00174210" w:rsidP="00174210">
      <w:pPr>
        <w:jc w:val="center"/>
        <w:rPr>
          <w:rFonts w:ascii="Baskerville Old Face" w:hAnsi="Baskerville Old Face"/>
          <w:b/>
          <w:sz w:val="36"/>
          <w:szCs w:val="32"/>
          <w:u w:val="single"/>
        </w:rPr>
      </w:pPr>
      <w:r w:rsidRPr="0025147A">
        <w:rPr>
          <w:rFonts w:ascii="Baskerville Old Face" w:hAnsi="Baskerville Old Face"/>
          <w:b/>
          <w:sz w:val="36"/>
          <w:szCs w:val="32"/>
          <w:u w:val="single"/>
        </w:rPr>
        <w:t>CURRICULUM VITAE</w:t>
      </w:r>
    </w:p>
    <w:p w:rsidR="00174210" w:rsidRDefault="00174210" w:rsidP="00174210">
      <w:pPr>
        <w:jc w:val="both"/>
        <w:rPr>
          <w:rFonts w:ascii="Verdana" w:hAnsi="Verdana"/>
          <w:b/>
          <w:sz w:val="24"/>
        </w:rPr>
      </w:pPr>
    </w:p>
    <w:p w:rsidR="00174210" w:rsidRDefault="00FE7FA5" w:rsidP="00174210">
      <w:pPr>
        <w:spacing w:line="360" w:lineRule="auto"/>
        <w:jc w:val="both"/>
        <w:rPr>
          <w:rFonts w:ascii="Verdana" w:hAnsi="Verdana"/>
          <w:b/>
          <w:sz w:val="24"/>
        </w:rPr>
      </w:pPr>
      <w:r>
        <w:rPr>
          <w:rFonts w:ascii="Verdana" w:hAnsi="Verdana"/>
          <w:b/>
          <w:sz w:val="24"/>
        </w:rPr>
        <w:t>Ashutosh Mishra</w:t>
      </w:r>
    </w:p>
    <w:p w:rsidR="00174210" w:rsidRDefault="00174210" w:rsidP="00174210">
      <w:pPr>
        <w:spacing w:line="360" w:lineRule="auto"/>
        <w:jc w:val="both"/>
        <w:rPr>
          <w:rFonts w:ascii="Verdana" w:hAnsi="Verdana"/>
          <w:sz w:val="18"/>
        </w:rPr>
      </w:pPr>
      <w:r>
        <w:rPr>
          <w:rFonts w:ascii="Verdana" w:hAnsi="Verdana"/>
          <w:b/>
          <w:sz w:val="18"/>
        </w:rPr>
        <w:t>Address</w:t>
      </w:r>
      <w:r>
        <w:rPr>
          <w:rFonts w:ascii="Verdana" w:hAnsi="Verdana"/>
          <w:b/>
          <w:sz w:val="18"/>
        </w:rPr>
        <w:tab/>
        <w:t>:</w:t>
      </w:r>
      <w:r w:rsidR="00FE7FA5">
        <w:rPr>
          <w:rFonts w:ascii="Verdana" w:hAnsi="Verdana"/>
          <w:b/>
          <w:sz w:val="18"/>
        </w:rPr>
        <w:t xml:space="preserve"> </w:t>
      </w:r>
      <w:r w:rsidR="00FE7FA5">
        <w:rPr>
          <w:rFonts w:ascii="Verdana" w:hAnsi="Verdana"/>
          <w:sz w:val="18"/>
        </w:rPr>
        <w:t>166,</w:t>
      </w:r>
      <w:r>
        <w:rPr>
          <w:rFonts w:ascii="Verdana" w:hAnsi="Verdana"/>
          <w:sz w:val="18"/>
        </w:rPr>
        <w:t xml:space="preserve"> </w:t>
      </w:r>
      <w:r w:rsidR="00FE7FA5">
        <w:rPr>
          <w:rFonts w:ascii="Verdana" w:hAnsi="Verdana"/>
          <w:sz w:val="18"/>
        </w:rPr>
        <w:t>Ashirwad Township -1,</w:t>
      </w:r>
      <w:r w:rsidR="00513EE8">
        <w:rPr>
          <w:rFonts w:ascii="Verdana" w:hAnsi="Verdana"/>
          <w:sz w:val="18"/>
        </w:rPr>
        <w:t xml:space="preserve"> </w:t>
      </w:r>
      <w:r w:rsidR="00FE7FA5">
        <w:rPr>
          <w:rFonts w:ascii="Verdana" w:hAnsi="Verdana"/>
          <w:sz w:val="18"/>
        </w:rPr>
        <w:t>gate no.- 4, bamroli road, Udhna, Surat. 394210</w:t>
      </w:r>
    </w:p>
    <w:p w:rsidR="00174210" w:rsidRDefault="00174210" w:rsidP="00174210">
      <w:pPr>
        <w:spacing w:line="360" w:lineRule="auto"/>
        <w:jc w:val="both"/>
        <w:rPr>
          <w:rFonts w:ascii="Verdana" w:hAnsi="Verdana"/>
          <w:sz w:val="18"/>
        </w:rPr>
      </w:pPr>
      <w:r>
        <w:rPr>
          <w:rFonts w:ascii="Verdana" w:hAnsi="Verdana"/>
          <w:b/>
          <w:sz w:val="18"/>
        </w:rPr>
        <w:t xml:space="preserve">Mobile    </w:t>
      </w:r>
      <w:r>
        <w:rPr>
          <w:rFonts w:ascii="Verdana" w:hAnsi="Verdana"/>
          <w:b/>
          <w:sz w:val="18"/>
        </w:rPr>
        <w:tab/>
        <w:t>:</w:t>
      </w:r>
      <w:r>
        <w:rPr>
          <w:rFonts w:ascii="Verdana" w:hAnsi="Verdana"/>
          <w:sz w:val="18"/>
        </w:rPr>
        <w:t xml:space="preserve"> +91 8866</w:t>
      </w:r>
      <w:r w:rsidR="00FE7FA5">
        <w:rPr>
          <w:rFonts w:ascii="Verdana" w:hAnsi="Verdana"/>
          <w:sz w:val="18"/>
        </w:rPr>
        <w:t>544469</w:t>
      </w:r>
    </w:p>
    <w:p w:rsidR="00174210" w:rsidRPr="00FE7FA5" w:rsidRDefault="00174210" w:rsidP="00174210">
      <w:pPr>
        <w:pBdr>
          <w:bottom w:val="single" w:sz="8" w:space="1" w:color="000000"/>
        </w:pBdr>
        <w:spacing w:line="360" w:lineRule="auto"/>
        <w:jc w:val="both"/>
        <w:rPr>
          <w:rFonts w:ascii="Verdana" w:hAnsi="Verdana"/>
          <w:color w:val="548DD4"/>
          <w:sz w:val="18"/>
          <w:u w:val="single"/>
        </w:rPr>
      </w:pPr>
      <w:r>
        <w:rPr>
          <w:rFonts w:ascii="Verdana" w:hAnsi="Verdana"/>
          <w:b/>
          <w:sz w:val="18"/>
        </w:rPr>
        <w:t xml:space="preserve">Email      </w:t>
      </w:r>
      <w:r>
        <w:rPr>
          <w:rFonts w:ascii="Verdana" w:hAnsi="Verdana"/>
          <w:b/>
          <w:sz w:val="18"/>
        </w:rPr>
        <w:tab/>
        <w:t xml:space="preserve">: </w:t>
      </w:r>
      <w:r w:rsidR="00FE7FA5">
        <w:rPr>
          <w:rFonts w:ascii="Verdana" w:hAnsi="Verdana"/>
          <w:sz w:val="18"/>
        </w:rPr>
        <w:t>ashu.mishra166@yahoo.com</w:t>
      </w:r>
    </w:p>
    <w:p w:rsidR="00174210" w:rsidRDefault="00174210" w:rsidP="00174210">
      <w:pPr>
        <w:rPr>
          <w:rFonts w:ascii="Verdana" w:hAnsi="Verdana"/>
          <w:color w:val="0000FF"/>
          <w:sz w:val="18"/>
          <w:u w:val="single"/>
        </w:rPr>
      </w:pPr>
    </w:p>
    <w:p w:rsidR="00174210" w:rsidRDefault="00174210" w:rsidP="00174210">
      <w:pPr>
        <w:pStyle w:val="BodyText"/>
        <w:ind w:left="-90"/>
        <w:jc w:val="both"/>
        <w:rPr>
          <w:rFonts w:ascii="Verdana" w:hAnsi="Verdana"/>
          <w:b/>
          <w:sz w:val="20"/>
          <w:u w:val="single"/>
        </w:rPr>
      </w:pPr>
    </w:p>
    <w:p w:rsidR="00174210" w:rsidRDefault="00174210" w:rsidP="00174210">
      <w:pPr>
        <w:pStyle w:val="BodyText"/>
        <w:ind w:left="-90"/>
        <w:jc w:val="both"/>
        <w:rPr>
          <w:rFonts w:ascii="Verdana" w:hAnsi="Verdana"/>
          <w:b/>
          <w:sz w:val="20"/>
          <w:u w:val="single"/>
        </w:rPr>
      </w:pPr>
      <w:r>
        <w:rPr>
          <w:rFonts w:ascii="Verdana" w:hAnsi="Verdana"/>
          <w:b/>
          <w:sz w:val="20"/>
          <w:u w:val="single"/>
        </w:rPr>
        <w:t>CAREER OBJECTIVE</w:t>
      </w:r>
    </w:p>
    <w:p w:rsidR="00174210" w:rsidRDefault="00174210" w:rsidP="00174210">
      <w:pPr>
        <w:pStyle w:val="BodyText"/>
        <w:ind w:left="-90"/>
        <w:jc w:val="both"/>
        <w:rPr>
          <w:rFonts w:ascii="Verdana" w:hAnsi="Verdana"/>
          <w:b/>
          <w:sz w:val="20"/>
          <w:u w:val="single"/>
        </w:rPr>
      </w:pPr>
    </w:p>
    <w:p w:rsidR="00174210" w:rsidRDefault="00174210" w:rsidP="00A35910">
      <w:pPr>
        <w:pStyle w:val="BodyText"/>
        <w:spacing w:line="360" w:lineRule="auto"/>
        <w:ind w:left="-90"/>
        <w:jc w:val="both"/>
        <w:rPr>
          <w:rFonts w:ascii="Verdana" w:hAnsi="Verdana"/>
          <w:sz w:val="20"/>
        </w:rPr>
      </w:pPr>
      <w:r w:rsidRPr="005F7FC0">
        <w:rPr>
          <w:rFonts w:ascii="Verdana" w:hAnsi="Verdana"/>
          <w:sz w:val="20"/>
        </w:rPr>
        <w:t xml:space="preserve">To contribute in enhancing the performance of the company </w:t>
      </w:r>
      <w:r w:rsidR="008E1511">
        <w:rPr>
          <w:rFonts w:ascii="Verdana" w:hAnsi="Verdana"/>
          <w:sz w:val="20"/>
        </w:rPr>
        <w:t>by giving</w:t>
      </w:r>
      <w:r w:rsidR="00B061C9">
        <w:rPr>
          <w:rFonts w:ascii="Verdana" w:hAnsi="Verdana"/>
          <w:sz w:val="20"/>
        </w:rPr>
        <w:t xml:space="preserve"> my optimum input and to make one of the admired company of respective field .</w:t>
      </w:r>
    </w:p>
    <w:p w:rsidR="00174210" w:rsidRDefault="00174210" w:rsidP="00174210">
      <w:pPr>
        <w:pStyle w:val="BodyText"/>
        <w:jc w:val="both"/>
        <w:rPr>
          <w:rFonts w:ascii="Verdana" w:hAnsi="Verdana"/>
          <w:b/>
          <w:sz w:val="20"/>
          <w:u w:val="single"/>
        </w:rPr>
      </w:pPr>
    </w:p>
    <w:p w:rsidR="00174210" w:rsidRDefault="00174210" w:rsidP="00174210">
      <w:pPr>
        <w:pStyle w:val="BodyText"/>
        <w:ind w:left="-90"/>
        <w:jc w:val="both"/>
        <w:rPr>
          <w:rFonts w:ascii="Verdana" w:hAnsi="Verdana"/>
          <w:sz w:val="20"/>
        </w:rPr>
      </w:pPr>
    </w:p>
    <w:p w:rsidR="00174210" w:rsidRDefault="00174210" w:rsidP="00174210">
      <w:pPr>
        <w:pStyle w:val="BodyText"/>
        <w:ind w:left="-90"/>
        <w:jc w:val="both"/>
        <w:rPr>
          <w:rFonts w:ascii="Verdana" w:hAnsi="Verdana"/>
          <w:b/>
          <w:sz w:val="20"/>
          <w:u w:val="single"/>
        </w:rPr>
      </w:pPr>
      <w:r>
        <w:rPr>
          <w:rFonts w:ascii="Verdana" w:hAnsi="Verdana"/>
          <w:b/>
          <w:sz w:val="20"/>
          <w:u w:val="single"/>
        </w:rPr>
        <w:t>ACADEMIC QUALIFICATION</w:t>
      </w:r>
    </w:p>
    <w:p w:rsidR="00174210" w:rsidRDefault="00174210" w:rsidP="00174210">
      <w:pPr>
        <w:pStyle w:val="BodyText"/>
        <w:ind w:left="-90"/>
        <w:jc w:val="both"/>
        <w:rPr>
          <w:rFonts w:ascii="Verdana" w:hAnsi="Verdana"/>
          <w:b/>
          <w:sz w:val="20"/>
          <w:u w:val="single"/>
        </w:rPr>
      </w:pPr>
    </w:p>
    <w:p w:rsidR="0051738D" w:rsidRDefault="00174210" w:rsidP="005F7FC0">
      <w:pPr>
        <w:numPr>
          <w:ilvl w:val="0"/>
          <w:numId w:val="1"/>
        </w:numPr>
        <w:spacing w:line="360" w:lineRule="auto"/>
        <w:jc w:val="both"/>
        <w:rPr>
          <w:rFonts w:ascii="Verdana" w:hAnsi="Verdana"/>
          <w:b/>
        </w:rPr>
      </w:pPr>
      <w:r>
        <w:rPr>
          <w:rFonts w:ascii="Verdana" w:hAnsi="Verdana"/>
          <w:b/>
        </w:rPr>
        <w:t>Pursuing MBA (</w:t>
      </w:r>
      <w:r w:rsidR="00FE7FA5">
        <w:rPr>
          <w:rFonts w:ascii="Verdana" w:hAnsi="Verdana"/>
          <w:b/>
        </w:rPr>
        <w:t>Finance</w:t>
      </w:r>
      <w:r>
        <w:rPr>
          <w:rFonts w:ascii="Verdana" w:hAnsi="Verdana"/>
          <w:b/>
        </w:rPr>
        <w:t>):</w:t>
      </w:r>
    </w:p>
    <w:p w:rsidR="00174210" w:rsidRPr="00C73149" w:rsidRDefault="00174210" w:rsidP="005F7FC0">
      <w:pPr>
        <w:pStyle w:val="ListParagraph"/>
        <w:numPr>
          <w:ilvl w:val="0"/>
          <w:numId w:val="9"/>
        </w:numPr>
        <w:spacing w:line="360" w:lineRule="auto"/>
        <w:jc w:val="both"/>
        <w:rPr>
          <w:rFonts w:ascii="Verdana" w:hAnsi="Verdana"/>
          <w:b/>
        </w:rPr>
      </w:pPr>
      <w:r w:rsidRPr="0051738D">
        <w:rPr>
          <w:rFonts w:ascii="Verdana" w:hAnsi="Verdana"/>
        </w:rPr>
        <w:t xml:space="preserve">‘2013’ onwards - From </w:t>
      </w:r>
      <w:r w:rsidRPr="0051738D">
        <w:rPr>
          <w:rFonts w:ascii="Verdana" w:hAnsi="Verdana"/>
          <w:b/>
          <w:sz w:val="18"/>
          <w:szCs w:val="18"/>
        </w:rPr>
        <w:t>DBIM</w:t>
      </w:r>
      <w:r w:rsidRPr="0051738D">
        <w:rPr>
          <w:rFonts w:ascii="Verdana" w:hAnsi="Verdana"/>
        </w:rPr>
        <w:t>, VNSGU, Sur</w:t>
      </w:r>
      <w:r w:rsidR="00982F07">
        <w:rPr>
          <w:rFonts w:ascii="Verdana" w:hAnsi="Verdana"/>
        </w:rPr>
        <w:t>at</w:t>
      </w:r>
      <w:r w:rsidRPr="0051738D">
        <w:rPr>
          <w:rFonts w:ascii="Verdana" w:hAnsi="Verdana"/>
        </w:rPr>
        <w:t>.</w:t>
      </w:r>
    </w:p>
    <w:p w:rsidR="00C73149" w:rsidRPr="0051738D" w:rsidRDefault="00C73149" w:rsidP="00C73149">
      <w:pPr>
        <w:pStyle w:val="ListParagraph"/>
        <w:spacing w:line="360" w:lineRule="auto"/>
        <w:ind w:left="1080"/>
        <w:jc w:val="both"/>
        <w:rPr>
          <w:rFonts w:ascii="Verdana" w:hAnsi="Verdana"/>
          <w:b/>
        </w:rPr>
      </w:pPr>
      <w:r>
        <w:rPr>
          <w:rFonts w:ascii="Verdana" w:hAnsi="Verdana"/>
        </w:rPr>
        <w:t>YGPA – 8.18</w:t>
      </w:r>
      <w:r w:rsidR="00982F07">
        <w:rPr>
          <w:rFonts w:ascii="Verdana" w:hAnsi="Verdana"/>
        </w:rPr>
        <w:t xml:space="preserve"> of 1</w:t>
      </w:r>
      <w:r w:rsidR="00982F07" w:rsidRPr="00982F07">
        <w:rPr>
          <w:rFonts w:ascii="Verdana" w:hAnsi="Verdana"/>
          <w:vertAlign w:val="superscript"/>
        </w:rPr>
        <w:t>st</w:t>
      </w:r>
      <w:r w:rsidR="00982F07">
        <w:rPr>
          <w:rFonts w:ascii="Verdana" w:hAnsi="Verdana"/>
        </w:rPr>
        <w:t xml:space="preserve"> year and SGPA – 7.07 in 3</w:t>
      </w:r>
      <w:r w:rsidR="00982F07" w:rsidRPr="00982F07">
        <w:rPr>
          <w:rFonts w:ascii="Verdana" w:hAnsi="Verdana"/>
          <w:vertAlign w:val="superscript"/>
        </w:rPr>
        <w:t>rd</w:t>
      </w:r>
      <w:r w:rsidR="00982F07">
        <w:rPr>
          <w:rFonts w:ascii="Verdana" w:hAnsi="Verdana"/>
        </w:rPr>
        <w:t xml:space="preserve"> SEM.</w:t>
      </w:r>
    </w:p>
    <w:p w:rsidR="00174210" w:rsidRDefault="00174210" w:rsidP="005F7FC0">
      <w:pPr>
        <w:numPr>
          <w:ilvl w:val="0"/>
          <w:numId w:val="1"/>
        </w:numPr>
        <w:spacing w:line="360" w:lineRule="auto"/>
        <w:jc w:val="both"/>
        <w:rPr>
          <w:rFonts w:ascii="Verdana" w:hAnsi="Verdana"/>
          <w:b/>
        </w:rPr>
      </w:pPr>
      <w:r>
        <w:rPr>
          <w:rFonts w:ascii="Verdana" w:hAnsi="Verdana"/>
          <w:b/>
        </w:rPr>
        <w:t>Graduation BBA (</w:t>
      </w:r>
      <w:r w:rsidR="00FE7FA5">
        <w:rPr>
          <w:rFonts w:ascii="Verdana" w:hAnsi="Verdana"/>
          <w:b/>
        </w:rPr>
        <w:t>Human Resource</w:t>
      </w:r>
      <w:r>
        <w:rPr>
          <w:rFonts w:ascii="Verdana" w:hAnsi="Verdana"/>
          <w:b/>
        </w:rPr>
        <w:t>):</w:t>
      </w:r>
    </w:p>
    <w:p w:rsidR="00174210" w:rsidRPr="00174210" w:rsidRDefault="00FE7FA5" w:rsidP="005F7FC0">
      <w:pPr>
        <w:numPr>
          <w:ilvl w:val="0"/>
          <w:numId w:val="2"/>
        </w:numPr>
        <w:tabs>
          <w:tab w:val="left" w:pos="1170"/>
        </w:tabs>
        <w:spacing w:line="360" w:lineRule="auto"/>
        <w:jc w:val="both"/>
        <w:rPr>
          <w:rFonts w:ascii="Verdana" w:hAnsi="Verdana"/>
          <w:b/>
        </w:rPr>
      </w:pPr>
      <w:r>
        <w:rPr>
          <w:rFonts w:ascii="Verdana" w:hAnsi="Verdana"/>
        </w:rPr>
        <w:t>‘2009</w:t>
      </w:r>
      <w:r w:rsidR="0051738D">
        <w:rPr>
          <w:rFonts w:ascii="Verdana" w:hAnsi="Verdana"/>
        </w:rPr>
        <w:t>-2013</w:t>
      </w:r>
      <w:r w:rsidR="00174210">
        <w:rPr>
          <w:rFonts w:ascii="Verdana" w:hAnsi="Verdana"/>
        </w:rPr>
        <w:t xml:space="preserve">’ – Passed from </w:t>
      </w:r>
      <w:r>
        <w:rPr>
          <w:rFonts w:ascii="Verdana" w:hAnsi="Verdana"/>
          <w:b/>
        </w:rPr>
        <w:t>Navnirman Institute of Management college</w:t>
      </w:r>
      <w:r w:rsidR="0051738D">
        <w:rPr>
          <w:rFonts w:ascii="Verdana" w:hAnsi="Verdana"/>
          <w:b/>
        </w:rPr>
        <w:t xml:space="preserve">, VNSGU, </w:t>
      </w:r>
      <w:r>
        <w:rPr>
          <w:rFonts w:ascii="Verdana" w:hAnsi="Verdana"/>
          <w:b/>
        </w:rPr>
        <w:t>surat</w:t>
      </w:r>
      <w:r w:rsidR="0051738D">
        <w:rPr>
          <w:rFonts w:ascii="Verdana" w:hAnsi="Verdana"/>
          <w:b/>
        </w:rPr>
        <w:t xml:space="preserve"> with </w:t>
      </w:r>
      <w:r>
        <w:rPr>
          <w:rFonts w:ascii="Verdana" w:hAnsi="Verdana"/>
          <w:b/>
        </w:rPr>
        <w:t>52.92</w:t>
      </w:r>
      <w:r w:rsidR="0051738D">
        <w:rPr>
          <w:rFonts w:ascii="Verdana" w:hAnsi="Verdana"/>
          <w:b/>
        </w:rPr>
        <w:t xml:space="preserve"> %.</w:t>
      </w:r>
    </w:p>
    <w:p w:rsidR="00174210" w:rsidRPr="00174210" w:rsidRDefault="00174210" w:rsidP="005F7FC0">
      <w:pPr>
        <w:pStyle w:val="ListParagraph"/>
        <w:numPr>
          <w:ilvl w:val="0"/>
          <w:numId w:val="8"/>
        </w:numPr>
        <w:tabs>
          <w:tab w:val="left" w:pos="1170"/>
        </w:tabs>
        <w:spacing w:line="360" w:lineRule="auto"/>
        <w:ind w:left="450"/>
        <w:jc w:val="both"/>
        <w:rPr>
          <w:rFonts w:ascii="Verdana" w:hAnsi="Verdana"/>
          <w:b/>
        </w:rPr>
      </w:pPr>
      <w:r w:rsidRPr="00174210">
        <w:rPr>
          <w:rFonts w:ascii="Verdana" w:hAnsi="Verdana"/>
          <w:b/>
        </w:rPr>
        <w:t>Intermediate:</w:t>
      </w:r>
    </w:p>
    <w:p w:rsidR="00174210" w:rsidRPr="0051738D" w:rsidRDefault="00FE7FA5" w:rsidP="005F7FC0">
      <w:pPr>
        <w:pStyle w:val="ListParagraph"/>
        <w:numPr>
          <w:ilvl w:val="0"/>
          <w:numId w:val="9"/>
        </w:numPr>
        <w:tabs>
          <w:tab w:val="left" w:pos="1620"/>
          <w:tab w:val="left" w:pos="2070"/>
        </w:tabs>
        <w:spacing w:line="360" w:lineRule="auto"/>
        <w:jc w:val="both"/>
        <w:rPr>
          <w:rFonts w:ascii="Verdana" w:hAnsi="Verdana"/>
        </w:rPr>
      </w:pPr>
      <w:r>
        <w:rPr>
          <w:rFonts w:ascii="Verdana" w:hAnsi="Verdana"/>
        </w:rPr>
        <w:t>Passed in ‘2009</w:t>
      </w:r>
      <w:r w:rsidR="00174210" w:rsidRPr="0051738D">
        <w:rPr>
          <w:rFonts w:ascii="Verdana" w:hAnsi="Verdana"/>
        </w:rPr>
        <w:t>’</w:t>
      </w:r>
      <w:r w:rsidR="00174210" w:rsidRPr="0051738D">
        <w:rPr>
          <w:rFonts w:ascii="Verdana" w:hAnsi="Verdana"/>
        </w:rPr>
        <w:softHyphen/>
        <w:t xml:space="preserve"> - from </w:t>
      </w:r>
      <w:r>
        <w:rPr>
          <w:rFonts w:ascii="Verdana" w:hAnsi="Verdana"/>
          <w:b/>
        </w:rPr>
        <w:t>T.&amp;</w:t>
      </w:r>
      <w:r w:rsidR="007976E1">
        <w:rPr>
          <w:rFonts w:ascii="Verdana" w:hAnsi="Verdana"/>
          <w:b/>
        </w:rPr>
        <w:t xml:space="preserve"> </w:t>
      </w:r>
      <w:r>
        <w:rPr>
          <w:rFonts w:ascii="Verdana" w:hAnsi="Verdana"/>
          <w:b/>
        </w:rPr>
        <w:t>T.V</w:t>
      </w:r>
      <w:r w:rsidR="007976E1">
        <w:rPr>
          <w:rFonts w:ascii="Verdana" w:hAnsi="Verdana"/>
          <w:b/>
        </w:rPr>
        <w:t xml:space="preserve"> Sarvajanik High School </w:t>
      </w:r>
      <w:r w:rsidR="0051738D" w:rsidRPr="0051738D">
        <w:rPr>
          <w:rFonts w:ascii="Verdana" w:hAnsi="Verdana"/>
        </w:rPr>
        <w:t xml:space="preserve">( GSHSEB Board), </w:t>
      </w:r>
      <w:r w:rsidR="007976E1">
        <w:rPr>
          <w:rFonts w:ascii="Verdana" w:hAnsi="Verdana"/>
        </w:rPr>
        <w:t>Surat</w:t>
      </w:r>
      <w:r w:rsidR="0051738D" w:rsidRPr="0051738D">
        <w:rPr>
          <w:rFonts w:ascii="Verdana" w:hAnsi="Verdana"/>
        </w:rPr>
        <w:t>, Gujarat</w:t>
      </w:r>
      <w:r w:rsidR="00174210" w:rsidRPr="0051738D">
        <w:rPr>
          <w:rFonts w:ascii="Verdana" w:hAnsi="Verdana"/>
        </w:rPr>
        <w:t xml:space="preserve"> with </w:t>
      </w:r>
      <w:r w:rsidR="007976E1">
        <w:rPr>
          <w:rFonts w:ascii="Verdana" w:hAnsi="Verdana"/>
          <w:b/>
        </w:rPr>
        <w:t xml:space="preserve">72.29 % </w:t>
      </w:r>
      <w:r w:rsidR="00174210" w:rsidRPr="0051738D">
        <w:rPr>
          <w:rFonts w:ascii="Verdana" w:hAnsi="Verdana"/>
        </w:rPr>
        <w:t xml:space="preserve"> mark</w:t>
      </w:r>
      <w:r w:rsidR="0051738D" w:rsidRPr="0051738D">
        <w:rPr>
          <w:rFonts w:ascii="Verdana" w:hAnsi="Verdana"/>
        </w:rPr>
        <w:t>s</w:t>
      </w:r>
    </w:p>
    <w:p w:rsidR="00174210" w:rsidRPr="00174210" w:rsidRDefault="00174210" w:rsidP="005F7FC0">
      <w:pPr>
        <w:pStyle w:val="ListParagraph"/>
        <w:numPr>
          <w:ilvl w:val="0"/>
          <w:numId w:val="8"/>
        </w:numPr>
        <w:spacing w:line="360" w:lineRule="auto"/>
        <w:ind w:left="450"/>
        <w:jc w:val="both"/>
        <w:rPr>
          <w:rFonts w:ascii="Verdana" w:hAnsi="Verdana"/>
          <w:b/>
        </w:rPr>
      </w:pPr>
      <w:r w:rsidRPr="00174210">
        <w:rPr>
          <w:rFonts w:ascii="Verdana" w:hAnsi="Verdana"/>
          <w:b/>
        </w:rPr>
        <w:t>Matriculation:</w:t>
      </w:r>
    </w:p>
    <w:p w:rsidR="00174210" w:rsidRDefault="007976E1" w:rsidP="005F7FC0">
      <w:pPr>
        <w:pStyle w:val="BodyText"/>
        <w:numPr>
          <w:ilvl w:val="0"/>
          <w:numId w:val="9"/>
        </w:numPr>
        <w:tabs>
          <w:tab w:val="left" w:pos="1530"/>
        </w:tabs>
        <w:spacing w:line="360" w:lineRule="auto"/>
        <w:jc w:val="both"/>
        <w:rPr>
          <w:rFonts w:ascii="Verdana" w:hAnsi="Verdana"/>
          <w:sz w:val="20"/>
        </w:rPr>
      </w:pPr>
      <w:r>
        <w:rPr>
          <w:rFonts w:ascii="Verdana" w:hAnsi="Verdana"/>
          <w:sz w:val="20"/>
        </w:rPr>
        <w:t>Passed in ’2007</w:t>
      </w:r>
      <w:r w:rsidR="00174210">
        <w:rPr>
          <w:rFonts w:ascii="Verdana" w:hAnsi="Verdana"/>
          <w:sz w:val="20"/>
        </w:rPr>
        <w:t xml:space="preserve">’ - from </w:t>
      </w:r>
      <w:r w:rsidRPr="007976E1">
        <w:rPr>
          <w:rFonts w:ascii="Verdana" w:hAnsi="Verdana"/>
          <w:b/>
          <w:sz w:val="20"/>
        </w:rPr>
        <w:t>T.&amp; T.V Sarvajanik High School</w:t>
      </w:r>
      <w:r>
        <w:rPr>
          <w:rFonts w:ascii="Verdana" w:hAnsi="Verdana"/>
          <w:b/>
        </w:rPr>
        <w:t xml:space="preserve"> </w:t>
      </w:r>
      <w:r>
        <w:rPr>
          <w:rFonts w:ascii="Verdana" w:hAnsi="Verdana"/>
          <w:sz w:val="20"/>
        </w:rPr>
        <w:t>(GSHSEB Board), Surat</w:t>
      </w:r>
      <w:r w:rsidR="0051738D">
        <w:rPr>
          <w:rFonts w:ascii="Verdana" w:hAnsi="Verdana"/>
          <w:sz w:val="20"/>
        </w:rPr>
        <w:t>, Gujarat with</w:t>
      </w:r>
      <w:r>
        <w:rPr>
          <w:rFonts w:ascii="Verdana" w:hAnsi="Verdana"/>
          <w:sz w:val="20"/>
        </w:rPr>
        <w:t xml:space="preserve"> </w:t>
      </w:r>
      <w:r w:rsidR="002E5438">
        <w:rPr>
          <w:rFonts w:ascii="Verdana" w:hAnsi="Verdana"/>
          <w:b/>
          <w:sz w:val="20"/>
        </w:rPr>
        <w:t>67.2</w:t>
      </w:r>
      <w:r>
        <w:rPr>
          <w:rFonts w:ascii="Verdana" w:hAnsi="Verdana"/>
          <w:b/>
          <w:sz w:val="20"/>
        </w:rPr>
        <w:t>3</w:t>
      </w:r>
      <w:r w:rsidR="0051738D">
        <w:rPr>
          <w:rFonts w:ascii="Verdana" w:hAnsi="Verdana"/>
          <w:b/>
          <w:sz w:val="20"/>
        </w:rPr>
        <w:t xml:space="preserve"> </w:t>
      </w:r>
      <w:r w:rsidR="00174210">
        <w:rPr>
          <w:rFonts w:ascii="Verdana" w:hAnsi="Verdana"/>
          <w:b/>
          <w:sz w:val="20"/>
        </w:rPr>
        <w:t xml:space="preserve">% </w:t>
      </w:r>
      <w:r w:rsidR="00174210">
        <w:rPr>
          <w:rFonts w:ascii="Verdana" w:hAnsi="Verdana"/>
          <w:sz w:val="20"/>
        </w:rPr>
        <w:t>marks.</w:t>
      </w:r>
    </w:p>
    <w:p w:rsidR="00174210" w:rsidRDefault="00174210" w:rsidP="0051738D">
      <w:pPr>
        <w:pStyle w:val="BodyText"/>
        <w:jc w:val="both"/>
        <w:rPr>
          <w:rFonts w:ascii="Verdana" w:hAnsi="Verdana"/>
          <w:sz w:val="20"/>
        </w:rPr>
      </w:pPr>
    </w:p>
    <w:p w:rsidR="00174210" w:rsidRDefault="00174210" w:rsidP="00174210">
      <w:pPr>
        <w:pStyle w:val="BodyText"/>
        <w:jc w:val="both"/>
        <w:rPr>
          <w:rFonts w:ascii="Verdana" w:hAnsi="Verdana"/>
          <w:sz w:val="20"/>
        </w:rPr>
      </w:pPr>
    </w:p>
    <w:p w:rsidR="00174210" w:rsidRDefault="00174210" w:rsidP="00174210">
      <w:pPr>
        <w:pStyle w:val="BodyText"/>
        <w:jc w:val="both"/>
        <w:rPr>
          <w:rFonts w:ascii="Verdana" w:hAnsi="Verdana"/>
          <w:b/>
          <w:sz w:val="20"/>
          <w:u w:val="single"/>
        </w:rPr>
      </w:pPr>
      <w:r>
        <w:rPr>
          <w:rFonts w:ascii="Verdana" w:hAnsi="Verdana"/>
          <w:b/>
          <w:sz w:val="20"/>
          <w:u w:val="single"/>
        </w:rPr>
        <w:t>EXTRA CURRICULAR ACTIVITIES:-</w:t>
      </w:r>
    </w:p>
    <w:p w:rsidR="00174210" w:rsidRDefault="00174210" w:rsidP="00174210">
      <w:pPr>
        <w:pStyle w:val="BodyText"/>
        <w:jc w:val="both"/>
        <w:rPr>
          <w:rFonts w:ascii="Verdana" w:hAnsi="Verdana"/>
          <w:b/>
          <w:sz w:val="20"/>
          <w:u w:val="single"/>
        </w:rPr>
      </w:pPr>
    </w:p>
    <w:p w:rsidR="00174210" w:rsidRDefault="00222FE1" w:rsidP="005F7FC0">
      <w:pPr>
        <w:pStyle w:val="BodyText"/>
        <w:numPr>
          <w:ilvl w:val="0"/>
          <w:numId w:val="4"/>
        </w:numPr>
        <w:spacing w:line="360" w:lineRule="auto"/>
        <w:jc w:val="both"/>
        <w:rPr>
          <w:rFonts w:ascii="Verdana" w:hAnsi="Verdana"/>
          <w:sz w:val="20"/>
        </w:rPr>
      </w:pPr>
      <w:r>
        <w:rPr>
          <w:rFonts w:ascii="Verdana" w:hAnsi="Verdana"/>
          <w:sz w:val="20"/>
        </w:rPr>
        <w:t>Participated in Drama and Dance competition at school level</w:t>
      </w:r>
      <w:r w:rsidR="00174210">
        <w:rPr>
          <w:rFonts w:ascii="Verdana" w:hAnsi="Verdana"/>
          <w:sz w:val="20"/>
        </w:rPr>
        <w:t>.</w:t>
      </w:r>
    </w:p>
    <w:p w:rsidR="00174210" w:rsidRDefault="00222FE1" w:rsidP="005F7FC0">
      <w:pPr>
        <w:pStyle w:val="BodyText"/>
        <w:numPr>
          <w:ilvl w:val="0"/>
          <w:numId w:val="4"/>
        </w:numPr>
        <w:spacing w:line="360" w:lineRule="auto"/>
        <w:jc w:val="both"/>
        <w:rPr>
          <w:rFonts w:ascii="Verdana" w:hAnsi="Verdana"/>
          <w:sz w:val="20"/>
        </w:rPr>
      </w:pPr>
      <w:r>
        <w:rPr>
          <w:rFonts w:ascii="Verdana" w:hAnsi="Verdana"/>
          <w:sz w:val="20"/>
        </w:rPr>
        <w:t>Organized college functions during graduation.</w:t>
      </w:r>
    </w:p>
    <w:p w:rsidR="00787D7D" w:rsidRDefault="00787D7D" w:rsidP="005F7FC0">
      <w:pPr>
        <w:pStyle w:val="BodyText"/>
        <w:numPr>
          <w:ilvl w:val="0"/>
          <w:numId w:val="4"/>
        </w:numPr>
        <w:spacing w:line="360" w:lineRule="auto"/>
        <w:jc w:val="both"/>
        <w:rPr>
          <w:rFonts w:ascii="Verdana" w:hAnsi="Verdana"/>
          <w:sz w:val="20"/>
        </w:rPr>
      </w:pPr>
      <w:r>
        <w:rPr>
          <w:rFonts w:ascii="Verdana" w:hAnsi="Verdana"/>
          <w:sz w:val="20"/>
        </w:rPr>
        <w:t>Attended Few Industrial Visits in BBA and MBA.</w:t>
      </w:r>
    </w:p>
    <w:p w:rsidR="005F7FC0" w:rsidRDefault="00787D7D" w:rsidP="00787D7D">
      <w:pPr>
        <w:pStyle w:val="BodyText"/>
        <w:numPr>
          <w:ilvl w:val="0"/>
          <w:numId w:val="4"/>
        </w:numPr>
        <w:spacing w:line="360" w:lineRule="auto"/>
        <w:jc w:val="both"/>
        <w:rPr>
          <w:rFonts w:ascii="Verdana" w:hAnsi="Verdana"/>
          <w:sz w:val="20"/>
        </w:rPr>
      </w:pPr>
      <w:r>
        <w:rPr>
          <w:rFonts w:ascii="Verdana" w:hAnsi="Verdana"/>
          <w:sz w:val="20"/>
        </w:rPr>
        <w:t xml:space="preserve">Attended a Workshop of </w:t>
      </w:r>
      <w:r w:rsidRPr="001B56DC">
        <w:rPr>
          <w:rFonts w:ascii="Verdana" w:hAnsi="Verdana"/>
          <w:b/>
          <w:sz w:val="20"/>
        </w:rPr>
        <w:t>Dr. Aditya Shrinivas</w:t>
      </w:r>
      <w:r>
        <w:rPr>
          <w:rFonts w:ascii="Verdana" w:hAnsi="Verdana"/>
          <w:sz w:val="20"/>
        </w:rPr>
        <w:t xml:space="preserve">, CEO of BSE on the Topic, </w:t>
      </w:r>
      <w:r w:rsidRPr="001B56DC">
        <w:rPr>
          <w:rFonts w:ascii="Verdana" w:hAnsi="Verdana"/>
          <w:b/>
          <w:sz w:val="20"/>
        </w:rPr>
        <w:t>“Global Financial Crisis”</w:t>
      </w:r>
      <w:r>
        <w:rPr>
          <w:rFonts w:ascii="Verdana" w:hAnsi="Verdana"/>
          <w:sz w:val="20"/>
        </w:rPr>
        <w:t xml:space="preserve"> at BSE, Mumbai as well as at DBIM, Surat.</w:t>
      </w:r>
    </w:p>
    <w:p w:rsidR="00A1022C" w:rsidRDefault="00A1022C" w:rsidP="00A1022C">
      <w:pPr>
        <w:pStyle w:val="BodyText"/>
        <w:spacing w:line="360" w:lineRule="auto"/>
        <w:jc w:val="both"/>
        <w:rPr>
          <w:rFonts w:ascii="Verdana" w:hAnsi="Verdana"/>
          <w:sz w:val="20"/>
        </w:rPr>
      </w:pPr>
    </w:p>
    <w:p w:rsidR="005F7FC0" w:rsidRDefault="005F7FC0" w:rsidP="002E77DE">
      <w:pPr>
        <w:pStyle w:val="BodyText"/>
        <w:jc w:val="both"/>
        <w:rPr>
          <w:rFonts w:ascii="Verdana" w:hAnsi="Verdana"/>
          <w:sz w:val="20"/>
        </w:rPr>
      </w:pPr>
    </w:p>
    <w:p w:rsidR="003C77A9" w:rsidRDefault="003C77A9" w:rsidP="002E77DE">
      <w:pPr>
        <w:pStyle w:val="BodyText"/>
        <w:jc w:val="both"/>
        <w:rPr>
          <w:rFonts w:ascii="Verdana" w:hAnsi="Verdana"/>
          <w:b/>
          <w:sz w:val="20"/>
        </w:rPr>
      </w:pPr>
    </w:p>
    <w:p w:rsidR="00174210" w:rsidRDefault="00174210" w:rsidP="005F7FC0">
      <w:pPr>
        <w:pStyle w:val="BodyText"/>
        <w:jc w:val="both"/>
        <w:rPr>
          <w:rFonts w:ascii="Verdana" w:hAnsi="Verdana"/>
          <w:b/>
          <w:sz w:val="20"/>
          <w:u w:val="single"/>
        </w:rPr>
      </w:pPr>
      <w:r>
        <w:rPr>
          <w:rFonts w:ascii="Verdana" w:hAnsi="Verdana"/>
          <w:b/>
          <w:sz w:val="20"/>
          <w:u w:val="single"/>
        </w:rPr>
        <w:lastRenderedPageBreak/>
        <w:t>KEY SKILLS AND ATTRIBUTES</w:t>
      </w:r>
      <w:r w:rsidR="002E77DE">
        <w:rPr>
          <w:rFonts w:ascii="Verdana" w:hAnsi="Verdana"/>
          <w:b/>
          <w:sz w:val="20"/>
          <w:u w:val="single"/>
        </w:rPr>
        <w:t>:-</w:t>
      </w:r>
    </w:p>
    <w:p w:rsidR="00174210" w:rsidRDefault="00174210" w:rsidP="00174210">
      <w:pPr>
        <w:pStyle w:val="BodyText"/>
        <w:ind w:left="-90"/>
        <w:jc w:val="both"/>
        <w:rPr>
          <w:rFonts w:ascii="Verdana" w:hAnsi="Verdana"/>
          <w:b/>
          <w:sz w:val="20"/>
          <w:u w:val="single"/>
        </w:rPr>
      </w:pPr>
    </w:p>
    <w:p w:rsidR="00174210" w:rsidRDefault="00174210" w:rsidP="001B13B6">
      <w:pPr>
        <w:pStyle w:val="ListParagraph"/>
        <w:numPr>
          <w:ilvl w:val="0"/>
          <w:numId w:val="2"/>
        </w:numPr>
        <w:tabs>
          <w:tab w:val="clear" w:pos="1080"/>
          <w:tab w:val="left" w:pos="1260"/>
        </w:tabs>
        <w:spacing w:line="360" w:lineRule="auto"/>
        <w:jc w:val="both"/>
        <w:rPr>
          <w:rFonts w:ascii="Verdana" w:hAnsi="Verdana"/>
        </w:rPr>
      </w:pPr>
      <w:r>
        <w:rPr>
          <w:rFonts w:ascii="Verdana" w:hAnsi="Verdana"/>
        </w:rPr>
        <w:t>Good communication and interpersonal skills.</w:t>
      </w:r>
    </w:p>
    <w:p w:rsidR="00C32EAB" w:rsidRDefault="00C32EAB" w:rsidP="001B13B6">
      <w:pPr>
        <w:pStyle w:val="ListParagraph"/>
        <w:numPr>
          <w:ilvl w:val="0"/>
          <w:numId w:val="2"/>
        </w:numPr>
        <w:tabs>
          <w:tab w:val="clear" w:pos="1080"/>
          <w:tab w:val="left" w:pos="1260"/>
        </w:tabs>
        <w:spacing w:line="360" w:lineRule="auto"/>
        <w:jc w:val="both"/>
        <w:rPr>
          <w:rFonts w:ascii="Verdana" w:hAnsi="Verdana"/>
        </w:rPr>
      </w:pPr>
      <w:r>
        <w:rPr>
          <w:rFonts w:ascii="Verdana" w:hAnsi="Verdana"/>
        </w:rPr>
        <w:t>Good in making</w:t>
      </w:r>
      <w:r w:rsidR="002E5438">
        <w:rPr>
          <w:rFonts w:ascii="Verdana" w:hAnsi="Verdana"/>
        </w:rPr>
        <w:t xml:space="preserve"> social</w:t>
      </w:r>
      <w:r>
        <w:rPr>
          <w:rFonts w:ascii="Verdana" w:hAnsi="Verdana"/>
        </w:rPr>
        <w:t xml:space="preserve"> relation with others and also to maintain it.</w:t>
      </w:r>
    </w:p>
    <w:p w:rsidR="00A35910" w:rsidRDefault="00A35910" w:rsidP="001B13B6">
      <w:pPr>
        <w:pStyle w:val="ListParagraph"/>
        <w:numPr>
          <w:ilvl w:val="0"/>
          <w:numId w:val="2"/>
        </w:numPr>
        <w:tabs>
          <w:tab w:val="clear" w:pos="1080"/>
          <w:tab w:val="left" w:pos="1260"/>
        </w:tabs>
        <w:spacing w:line="360" w:lineRule="auto"/>
        <w:jc w:val="both"/>
        <w:rPr>
          <w:rFonts w:ascii="Verdana" w:hAnsi="Verdana"/>
        </w:rPr>
      </w:pPr>
      <w:r>
        <w:rPr>
          <w:rFonts w:ascii="Verdana" w:hAnsi="Verdana"/>
        </w:rPr>
        <w:t>Hardworking, Enthusiastic, Punctual and ‘Honest’</w:t>
      </w:r>
    </w:p>
    <w:p w:rsidR="00A35910" w:rsidRDefault="00A35910" w:rsidP="001B13B6">
      <w:pPr>
        <w:pStyle w:val="ListParagraph"/>
        <w:numPr>
          <w:ilvl w:val="0"/>
          <w:numId w:val="2"/>
        </w:numPr>
        <w:tabs>
          <w:tab w:val="clear" w:pos="1080"/>
          <w:tab w:val="left" w:pos="1260"/>
        </w:tabs>
        <w:spacing w:line="360" w:lineRule="auto"/>
        <w:jc w:val="both"/>
        <w:rPr>
          <w:rFonts w:ascii="Verdana" w:hAnsi="Verdana"/>
        </w:rPr>
      </w:pPr>
      <w:r>
        <w:rPr>
          <w:rFonts w:ascii="Verdana" w:hAnsi="Verdana"/>
        </w:rPr>
        <w:t>Committed towards work assigned to me.</w:t>
      </w:r>
    </w:p>
    <w:p w:rsidR="00174210" w:rsidRDefault="00174210" w:rsidP="001B13B6">
      <w:pPr>
        <w:tabs>
          <w:tab w:val="center" w:pos="90"/>
          <w:tab w:val="left" w:pos="180"/>
          <w:tab w:val="left" w:pos="1260"/>
        </w:tabs>
        <w:jc w:val="both"/>
        <w:rPr>
          <w:rFonts w:ascii="Verdana" w:hAnsi="Verdana"/>
        </w:rPr>
      </w:pPr>
    </w:p>
    <w:p w:rsidR="00174210" w:rsidRDefault="00174210" w:rsidP="00174210">
      <w:pPr>
        <w:rPr>
          <w:rFonts w:ascii="Verdana" w:hAnsi="Verdana"/>
          <w:b/>
          <w:color w:val="000000"/>
          <w:u w:val="single"/>
        </w:rPr>
      </w:pPr>
    </w:p>
    <w:p w:rsidR="00174210" w:rsidRDefault="00174210" w:rsidP="00174210">
      <w:pPr>
        <w:rPr>
          <w:rFonts w:ascii="Verdana" w:hAnsi="Verdana"/>
          <w:b/>
          <w:color w:val="000000"/>
          <w:u w:val="single"/>
        </w:rPr>
      </w:pPr>
      <w:r>
        <w:rPr>
          <w:rFonts w:ascii="Verdana" w:hAnsi="Verdana"/>
          <w:b/>
          <w:color w:val="000000"/>
          <w:u w:val="single"/>
        </w:rPr>
        <w:t>HOBBIES</w:t>
      </w:r>
      <w:r w:rsidR="002E77DE">
        <w:rPr>
          <w:rFonts w:ascii="Verdana" w:hAnsi="Verdana"/>
          <w:b/>
          <w:color w:val="000000"/>
          <w:u w:val="single"/>
        </w:rPr>
        <w:t>:-</w:t>
      </w:r>
    </w:p>
    <w:p w:rsidR="00174210" w:rsidRDefault="00174210" w:rsidP="00174210">
      <w:pPr>
        <w:rPr>
          <w:rFonts w:ascii="Verdana" w:hAnsi="Verdana"/>
          <w:b/>
          <w:color w:val="000000"/>
          <w:u w:val="single"/>
        </w:rPr>
      </w:pPr>
    </w:p>
    <w:p w:rsidR="00174210" w:rsidRDefault="00A514EE" w:rsidP="001B13B6">
      <w:pPr>
        <w:pStyle w:val="ListParagraph"/>
        <w:numPr>
          <w:ilvl w:val="0"/>
          <w:numId w:val="6"/>
        </w:numPr>
        <w:spacing w:line="360" w:lineRule="auto"/>
        <w:rPr>
          <w:rFonts w:ascii="Verdana" w:hAnsi="Verdana"/>
          <w:i/>
          <w:color w:val="000000"/>
        </w:rPr>
      </w:pPr>
      <w:r>
        <w:rPr>
          <w:rFonts w:ascii="Verdana" w:hAnsi="Verdana"/>
          <w:i/>
          <w:color w:val="000000"/>
        </w:rPr>
        <w:t xml:space="preserve">Spend time with people </w:t>
      </w:r>
    </w:p>
    <w:p w:rsidR="00A514EE" w:rsidRDefault="00A514EE" w:rsidP="001B13B6">
      <w:pPr>
        <w:pStyle w:val="ListParagraph"/>
        <w:numPr>
          <w:ilvl w:val="0"/>
          <w:numId w:val="6"/>
        </w:numPr>
        <w:spacing w:line="360" w:lineRule="auto"/>
        <w:rPr>
          <w:rFonts w:ascii="Verdana" w:hAnsi="Verdana"/>
          <w:i/>
          <w:color w:val="000000"/>
        </w:rPr>
      </w:pPr>
      <w:r>
        <w:rPr>
          <w:rFonts w:ascii="Verdana" w:hAnsi="Verdana"/>
          <w:i/>
          <w:color w:val="000000"/>
        </w:rPr>
        <w:t>Watching News</w:t>
      </w:r>
    </w:p>
    <w:p w:rsidR="00174210" w:rsidRDefault="00174210" w:rsidP="001B13B6">
      <w:pPr>
        <w:pStyle w:val="ListParagraph"/>
        <w:numPr>
          <w:ilvl w:val="0"/>
          <w:numId w:val="6"/>
        </w:numPr>
        <w:spacing w:line="360" w:lineRule="auto"/>
        <w:rPr>
          <w:rFonts w:ascii="Verdana" w:hAnsi="Verdana"/>
          <w:i/>
          <w:color w:val="000000"/>
        </w:rPr>
      </w:pPr>
      <w:r>
        <w:rPr>
          <w:rFonts w:ascii="Verdana" w:hAnsi="Verdana"/>
          <w:i/>
          <w:color w:val="000000"/>
        </w:rPr>
        <w:t>Listening to music</w:t>
      </w:r>
    </w:p>
    <w:p w:rsidR="002E77DE" w:rsidRDefault="002E77DE" w:rsidP="001B13B6">
      <w:pPr>
        <w:pStyle w:val="ListParagraph"/>
        <w:numPr>
          <w:ilvl w:val="0"/>
          <w:numId w:val="6"/>
        </w:numPr>
        <w:spacing w:line="360" w:lineRule="auto"/>
        <w:rPr>
          <w:rFonts w:ascii="Verdana" w:hAnsi="Verdana"/>
          <w:i/>
          <w:color w:val="000000"/>
        </w:rPr>
      </w:pPr>
      <w:r>
        <w:rPr>
          <w:rFonts w:ascii="Verdana" w:hAnsi="Verdana"/>
          <w:i/>
          <w:color w:val="000000"/>
        </w:rPr>
        <w:t xml:space="preserve">Playing </w:t>
      </w:r>
      <w:r w:rsidR="00A514EE">
        <w:rPr>
          <w:rFonts w:ascii="Verdana" w:hAnsi="Verdana"/>
          <w:i/>
          <w:color w:val="000000"/>
        </w:rPr>
        <w:t>football</w:t>
      </w:r>
    </w:p>
    <w:p w:rsidR="002E77DE" w:rsidRDefault="002E77DE" w:rsidP="001B13B6">
      <w:pPr>
        <w:pStyle w:val="ListParagraph"/>
        <w:numPr>
          <w:ilvl w:val="0"/>
          <w:numId w:val="6"/>
        </w:numPr>
        <w:spacing w:line="360" w:lineRule="auto"/>
        <w:rPr>
          <w:rFonts w:ascii="Verdana" w:hAnsi="Verdana"/>
          <w:i/>
          <w:color w:val="000000"/>
        </w:rPr>
      </w:pPr>
      <w:r>
        <w:rPr>
          <w:rFonts w:ascii="Verdana" w:hAnsi="Verdana"/>
          <w:i/>
          <w:color w:val="000000"/>
        </w:rPr>
        <w:t>Watching Movies</w:t>
      </w:r>
    </w:p>
    <w:p w:rsidR="00174210" w:rsidRDefault="00174210" w:rsidP="00174210">
      <w:pPr>
        <w:pStyle w:val="ListParagraph"/>
        <w:rPr>
          <w:rFonts w:ascii="Verdana" w:hAnsi="Verdana"/>
          <w:i/>
          <w:color w:val="000000"/>
        </w:rPr>
      </w:pPr>
    </w:p>
    <w:p w:rsidR="00174210" w:rsidRDefault="00174210" w:rsidP="00174210">
      <w:pPr>
        <w:rPr>
          <w:rFonts w:ascii="Verdana" w:hAnsi="Verdana"/>
          <w:b/>
          <w:u w:val="single"/>
        </w:rPr>
      </w:pPr>
    </w:p>
    <w:p w:rsidR="00174210" w:rsidRDefault="00174210" w:rsidP="00174210">
      <w:pPr>
        <w:rPr>
          <w:rFonts w:ascii="Verdana" w:hAnsi="Verdana"/>
          <w:b/>
          <w:u w:val="single"/>
        </w:rPr>
      </w:pPr>
      <w:r>
        <w:rPr>
          <w:rFonts w:ascii="Verdana" w:hAnsi="Verdana"/>
          <w:b/>
          <w:u w:val="single"/>
        </w:rPr>
        <w:t>AREA OF INTEREST</w:t>
      </w:r>
      <w:r w:rsidR="002E77DE">
        <w:rPr>
          <w:rFonts w:ascii="Verdana" w:hAnsi="Verdana"/>
          <w:b/>
          <w:u w:val="single"/>
        </w:rPr>
        <w:t>:-</w:t>
      </w:r>
    </w:p>
    <w:p w:rsidR="002E77DE" w:rsidRDefault="002E77DE" w:rsidP="00174210">
      <w:pPr>
        <w:rPr>
          <w:rFonts w:ascii="Verdana" w:hAnsi="Verdana"/>
          <w:b/>
          <w:u w:val="single"/>
        </w:rPr>
      </w:pPr>
    </w:p>
    <w:p w:rsidR="00174210" w:rsidRDefault="00C32EAB" w:rsidP="00174210">
      <w:pPr>
        <w:numPr>
          <w:ilvl w:val="0"/>
          <w:numId w:val="7"/>
        </w:numPr>
        <w:tabs>
          <w:tab w:val="clear" w:pos="360"/>
          <w:tab w:val="num" w:pos="720"/>
        </w:tabs>
        <w:spacing w:line="360" w:lineRule="auto"/>
        <w:ind w:left="720"/>
        <w:rPr>
          <w:rFonts w:ascii="Verdana" w:hAnsi="Verdana"/>
          <w:szCs w:val="24"/>
        </w:rPr>
      </w:pPr>
      <w:r>
        <w:rPr>
          <w:rFonts w:ascii="Verdana" w:hAnsi="Verdana"/>
          <w:szCs w:val="24"/>
        </w:rPr>
        <w:t>Finance</w:t>
      </w:r>
      <w:r w:rsidR="001B13B6" w:rsidRPr="003311C1">
        <w:rPr>
          <w:rFonts w:ascii="Verdana" w:hAnsi="Verdana"/>
          <w:szCs w:val="24"/>
        </w:rPr>
        <w:t xml:space="preserve"> (B2B)</w:t>
      </w:r>
    </w:p>
    <w:p w:rsidR="00C32EAB" w:rsidRPr="00C32EAB" w:rsidRDefault="00A35910" w:rsidP="00174210">
      <w:pPr>
        <w:numPr>
          <w:ilvl w:val="0"/>
          <w:numId w:val="7"/>
        </w:numPr>
        <w:tabs>
          <w:tab w:val="clear" w:pos="360"/>
          <w:tab w:val="num" w:pos="720"/>
        </w:tabs>
        <w:spacing w:line="360" w:lineRule="auto"/>
        <w:ind w:left="720"/>
        <w:rPr>
          <w:rFonts w:ascii="Verdana" w:hAnsi="Verdana"/>
          <w:szCs w:val="24"/>
        </w:rPr>
      </w:pPr>
      <w:r>
        <w:rPr>
          <w:rFonts w:ascii="Verdana" w:hAnsi="Verdana"/>
          <w:szCs w:val="24"/>
        </w:rPr>
        <w:t>Sales</w:t>
      </w:r>
    </w:p>
    <w:p w:rsidR="003311C1" w:rsidRDefault="003311C1" w:rsidP="00174210">
      <w:pPr>
        <w:rPr>
          <w:rFonts w:ascii="Verdana" w:hAnsi="Verdana"/>
          <w:i/>
          <w:color w:val="000000"/>
        </w:rPr>
      </w:pPr>
    </w:p>
    <w:p w:rsidR="003311C1" w:rsidRPr="003311C1" w:rsidRDefault="003311C1" w:rsidP="003311C1">
      <w:pPr>
        <w:rPr>
          <w:rFonts w:ascii="Verdana" w:hAnsi="Verdana"/>
          <w:b/>
          <w:u w:val="single"/>
        </w:rPr>
      </w:pPr>
      <w:r w:rsidRPr="003311C1">
        <w:rPr>
          <w:rFonts w:ascii="Verdana" w:hAnsi="Verdana"/>
          <w:b/>
          <w:u w:val="single"/>
        </w:rPr>
        <w:t>PROJECT WORK:-</w:t>
      </w:r>
    </w:p>
    <w:p w:rsidR="001B13B6" w:rsidRPr="003311C1" w:rsidRDefault="001B13B6" w:rsidP="00174210">
      <w:pPr>
        <w:rPr>
          <w:rFonts w:ascii="Verdana" w:hAnsi="Verdana"/>
          <w:b/>
          <w:color w:val="000000"/>
        </w:rPr>
      </w:pPr>
    </w:p>
    <w:p w:rsidR="001B13B6" w:rsidRDefault="003311C1" w:rsidP="003311C1">
      <w:pPr>
        <w:spacing w:line="360" w:lineRule="auto"/>
        <w:jc w:val="both"/>
        <w:rPr>
          <w:rFonts w:ascii="Verdana" w:hAnsi="Verdana"/>
        </w:rPr>
      </w:pPr>
      <w:r w:rsidRPr="003311C1">
        <w:rPr>
          <w:rFonts w:ascii="Verdana" w:hAnsi="Verdana"/>
        </w:rPr>
        <w:t xml:space="preserve">An Independent project entitled as </w:t>
      </w:r>
      <w:r w:rsidRPr="003311C1">
        <w:rPr>
          <w:rFonts w:ascii="Verdana" w:hAnsi="Verdana"/>
          <w:b/>
          <w:i/>
        </w:rPr>
        <w:t xml:space="preserve">“Comparative Study of </w:t>
      </w:r>
      <w:r w:rsidR="00A514EE">
        <w:rPr>
          <w:rFonts w:ascii="Verdana" w:hAnsi="Verdana"/>
          <w:b/>
          <w:i/>
        </w:rPr>
        <w:t>Work Life Balance of Nurses of Private Hospitals in Surat City</w:t>
      </w:r>
      <w:r w:rsidRPr="003311C1">
        <w:rPr>
          <w:rFonts w:ascii="Verdana" w:hAnsi="Verdana"/>
          <w:b/>
          <w:i/>
        </w:rPr>
        <w:t>”</w:t>
      </w:r>
      <w:r w:rsidRPr="003311C1">
        <w:rPr>
          <w:rFonts w:ascii="Verdana" w:hAnsi="Verdana"/>
        </w:rPr>
        <w:t xml:space="preserve"> had been undertaken in BBA 6</w:t>
      </w:r>
      <w:r w:rsidRPr="003311C1">
        <w:rPr>
          <w:rFonts w:ascii="Verdana" w:hAnsi="Verdana"/>
          <w:vertAlign w:val="superscript"/>
        </w:rPr>
        <w:t>th</w:t>
      </w:r>
      <w:r w:rsidRPr="003311C1">
        <w:rPr>
          <w:rFonts w:ascii="Verdana" w:hAnsi="Verdana"/>
        </w:rPr>
        <w:t xml:space="preserve"> sem. </w:t>
      </w:r>
    </w:p>
    <w:p w:rsidR="00A514EE" w:rsidRPr="003311C1" w:rsidRDefault="00A514EE" w:rsidP="003311C1">
      <w:pPr>
        <w:spacing w:line="360" w:lineRule="auto"/>
        <w:jc w:val="both"/>
        <w:rPr>
          <w:rFonts w:ascii="Verdana" w:hAnsi="Verdana"/>
          <w:i/>
          <w:color w:val="000000"/>
          <w:sz w:val="16"/>
        </w:rPr>
      </w:pPr>
    </w:p>
    <w:p w:rsidR="00A1022C" w:rsidRDefault="00A1022C" w:rsidP="003311C1">
      <w:pPr>
        <w:rPr>
          <w:rFonts w:ascii="Verdana" w:hAnsi="Verdana"/>
          <w:b/>
          <w:u w:val="single"/>
        </w:rPr>
      </w:pPr>
    </w:p>
    <w:p w:rsidR="003311C1" w:rsidRPr="003311C1" w:rsidRDefault="003311C1" w:rsidP="003311C1">
      <w:pPr>
        <w:rPr>
          <w:rFonts w:ascii="Verdana" w:hAnsi="Verdana"/>
          <w:b/>
          <w:u w:val="single"/>
        </w:rPr>
      </w:pPr>
      <w:r w:rsidRPr="003311C1">
        <w:rPr>
          <w:rFonts w:ascii="Verdana" w:hAnsi="Verdana"/>
          <w:b/>
          <w:u w:val="single"/>
        </w:rPr>
        <w:t>INDUSTRIAL TRAINING:-</w:t>
      </w:r>
    </w:p>
    <w:p w:rsidR="001B13B6" w:rsidRPr="003311C1" w:rsidRDefault="001B13B6" w:rsidP="00174210">
      <w:pPr>
        <w:rPr>
          <w:rFonts w:ascii="Verdana" w:hAnsi="Verdana"/>
          <w:b/>
          <w:color w:val="000000"/>
        </w:rPr>
      </w:pPr>
    </w:p>
    <w:p w:rsidR="003311C1" w:rsidRPr="00C32EAB" w:rsidRDefault="003311C1" w:rsidP="00174210">
      <w:pPr>
        <w:pStyle w:val="ListParagraph"/>
        <w:numPr>
          <w:ilvl w:val="0"/>
          <w:numId w:val="10"/>
        </w:numPr>
        <w:suppressAutoHyphens w:val="0"/>
        <w:spacing w:after="160" w:line="360" w:lineRule="auto"/>
        <w:contextualSpacing/>
        <w:jc w:val="both"/>
        <w:rPr>
          <w:rFonts w:ascii="Verdana" w:hAnsi="Verdana"/>
        </w:rPr>
      </w:pPr>
      <w:r w:rsidRPr="00C32EAB">
        <w:rPr>
          <w:rFonts w:ascii="Verdana" w:hAnsi="Verdana"/>
        </w:rPr>
        <w:t xml:space="preserve">Summer Training Programme at </w:t>
      </w:r>
      <w:r w:rsidR="00C32EAB" w:rsidRPr="00C32EAB">
        <w:rPr>
          <w:rFonts w:ascii="Verdana" w:hAnsi="Verdana"/>
          <w:b/>
        </w:rPr>
        <w:t>Sharp Education</w:t>
      </w:r>
      <w:r w:rsidR="00B061C9">
        <w:rPr>
          <w:rFonts w:ascii="Verdana" w:hAnsi="Verdana"/>
          <w:b/>
        </w:rPr>
        <w:t xml:space="preserve"> pvt ltd. Surat Under Mr. Dr. Aditya srinivas.</w:t>
      </w:r>
    </w:p>
    <w:p w:rsidR="00C32EAB" w:rsidRPr="0044234B" w:rsidRDefault="003311C1" w:rsidP="00174210">
      <w:pPr>
        <w:pStyle w:val="ListParagraph"/>
        <w:numPr>
          <w:ilvl w:val="0"/>
          <w:numId w:val="10"/>
        </w:numPr>
        <w:suppressAutoHyphens w:val="0"/>
        <w:spacing w:after="160" w:line="360" w:lineRule="auto"/>
        <w:contextualSpacing/>
        <w:jc w:val="both"/>
        <w:rPr>
          <w:rFonts w:ascii="Verdana" w:hAnsi="Verdana"/>
          <w:b/>
          <w:color w:val="000000"/>
          <w:u w:val="single"/>
        </w:rPr>
      </w:pPr>
      <w:r w:rsidRPr="00C32EAB">
        <w:rPr>
          <w:rFonts w:ascii="Verdana" w:hAnsi="Verdana"/>
        </w:rPr>
        <w:t>8 weeks of Summer Training-cum-Internship Programme at</w:t>
      </w:r>
      <w:r w:rsidRPr="00C32EAB">
        <w:rPr>
          <w:rFonts w:ascii="Verdana" w:hAnsi="Verdana"/>
          <w:b/>
        </w:rPr>
        <w:t xml:space="preserve"> </w:t>
      </w:r>
      <w:r w:rsidR="00C32EAB" w:rsidRPr="00C32EAB">
        <w:rPr>
          <w:rFonts w:ascii="Verdana" w:hAnsi="Verdana"/>
          <w:b/>
        </w:rPr>
        <w:t>Torin Wealth Management</w:t>
      </w:r>
      <w:r w:rsidRPr="00C32EAB">
        <w:rPr>
          <w:rFonts w:ascii="Verdana" w:hAnsi="Verdana"/>
          <w:b/>
        </w:rPr>
        <w:t xml:space="preserve"> </w:t>
      </w:r>
      <w:r w:rsidR="00C32EAB">
        <w:rPr>
          <w:rFonts w:ascii="Verdana" w:hAnsi="Verdana"/>
        </w:rPr>
        <w:t>in MBA after 2nd</w:t>
      </w:r>
      <w:r w:rsidRPr="00C32EAB">
        <w:rPr>
          <w:rFonts w:ascii="Verdana" w:hAnsi="Verdana"/>
        </w:rPr>
        <w:t xml:space="preserve"> </w:t>
      </w:r>
      <w:r w:rsidR="00C32EAB">
        <w:rPr>
          <w:rFonts w:ascii="Verdana" w:hAnsi="Verdana"/>
        </w:rPr>
        <w:t xml:space="preserve">sem under </w:t>
      </w:r>
      <w:r w:rsidR="00C32EAB" w:rsidRPr="0044234B">
        <w:rPr>
          <w:rFonts w:ascii="Verdana" w:hAnsi="Verdana"/>
          <w:b/>
        </w:rPr>
        <w:t xml:space="preserve">Mr. Jignesh Madhwani </w:t>
      </w:r>
    </w:p>
    <w:p w:rsidR="00A1022C" w:rsidRPr="0044234B" w:rsidRDefault="00A1022C" w:rsidP="00C32EAB">
      <w:pPr>
        <w:pStyle w:val="ListParagraph"/>
        <w:suppressAutoHyphens w:val="0"/>
        <w:spacing w:after="160" w:line="360" w:lineRule="auto"/>
        <w:contextualSpacing/>
        <w:jc w:val="both"/>
        <w:rPr>
          <w:rFonts w:ascii="Verdana" w:hAnsi="Verdana"/>
          <w:b/>
        </w:rPr>
      </w:pPr>
    </w:p>
    <w:p w:rsidR="00A1022C" w:rsidRDefault="00A1022C" w:rsidP="00C32EAB">
      <w:pPr>
        <w:pStyle w:val="ListParagraph"/>
        <w:suppressAutoHyphens w:val="0"/>
        <w:spacing w:after="160" w:line="360" w:lineRule="auto"/>
        <w:contextualSpacing/>
        <w:jc w:val="both"/>
        <w:rPr>
          <w:rFonts w:ascii="Verdana" w:hAnsi="Verdana"/>
        </w:rPr>
      </w:pPr>
    </w:p>
    <w:p w:rsidR="00A1022C" w:rsidRDefault="00A1022C" w:rsidP="00C32EAB">
      <w:pPr>
        <w:pStyle w:val="ListParagraph"/>
        <w:suppressAutoHyphens w:val="0"/>
        <w:spacing w:after="160" w:line="360" w:lineRule="auto"/>
        <w:contextualSpacing/>
        <w:jc w:val="both"/>
        <w:rPr>
          <w:rFonts w:ascii="Verdana" w:hAnsi="Verdana"/>
        </w:rPr>
      </w:pPr>
    </w:p>
    <w:p w:rsidR="00A1022C" w:rsidRDefault="00A1022C" w:rsidP="00C32EAB">
      <w:pPr>
        <w:pStyle w:val="ListParagraph"/>
        <w:suppressAutoHyphens w:val="0"/>
        <w:spacing w:after="160" w:line="360" w:lineRule="auto"/>
        <w:contextualSpacing/>
        <w:jc w:val="both"/>
        <w:rPr>
          <w:rFonts w:ascii="Verdana" w:hAnsi="Verdana"/>
        </w:rPr>
      </w:pPr>
    </w:p>
    <w:p w:rsidR="00A1022C" w:rsidRDefault="00A1022C" w:rsidP="00C32EAB">
      <w:pPr>
        <w:pStyle w:val="ListParagraph"/>
        <w:suppressAutoHyphens w:val="0"/>
        <w:spacing w:after="160" w:line="360" w:lineRule="auto"/>
        <w:contextualSpacing/>
        <w:jc w:val="both"/>
        <w:rPr>
          <w:rFonts w:ascii="Verdana" w:hAnsi="Verdana"/>
        </w:rPr>
      </w:pPr>
    </w:p>
    <w:p w:rsidR="00A1022C" w:rsidRDefault="00A1022C" w:rsidP="00C32EAB">
      <w:pPr>
        <w:pStyle w:val="ListParagraph"/>
        <w:suppressAutoHyphens w:val="0"/>
        <w:spacing w:after="160" w:line="360" w:lineRule="auto"/>
        <w:contextualSpacing/>
        <w:jc w:val="both"/>
        <w:rPr>
          <w:rFonts w:ascii="Verdana" w:hAnsi="Verdana"/>
        </w:rPr>
      </w:pPr>
    </w:p>
    <w:p w:rsidR="002E77DE" w:rsidRPr="00C32EAB" w:rsidRDefault="003311C1" w:rsidP="00C32EAB">
      <w:pPr>
        <w:pStyle w:val="ListParagraph"/>
        <w:suppressAutoHyphens w:val="0"/>
        <w:spacing w:after="160" w:line="360" w:lineRule="auto"/>
        <w:contextualSpacing/>
        <w:jc w:val="both"/>
        <w:rPr>
          <w:rFonts w:ascii="Verdana" w:hAnsi="Verdana"/>
          <w:b/>
          <w:color w:val="000000"/>
          <w:u w:val="single"/>
        </w:rPr>
      </w:pPr>
      <w:r w:rsidRPr="00C32EAB">
        <w:rPr>
          <w:rFonts w:ascii="Verdana" w:hAnsi="Verdana"/>
        </w:rPr>
        <w:t xml:space="preserve"> </w:t>
      </w:r>
    </w:p>
    <w:p w:rsidR="00174210" w:rsidRDefault="00174210" w:rsidP="001B13B6">
      <w:pPr>
        <w:spacing w:line="360" w:lineRule="auto"/>
        <w:rPr>
          <w:rFonts w:ascii="Verdana" w:hAnsi="Verdana"/>
          <w:b/>
          <w:color w:val="000000"/>
          <w:u w:val="single"/>
        </w:rPr>
      </w:pPr>
      <w:r>
        <w:rPr>
          <w:rFonts w:ascii="Verdana" w:hAnsi="Verdana"/>
          <w:b/>
          <w:color w:val="000000"/>
          <w:u w:val="single"/>
        </w:rPr>
        <w:lastRenderedPageBreak/>
        <w:t>PERSONAL DETAILS</w:t>
      </w:r>
      <w:r w:rsidR="002E77DE">
        <w:rPr>
          <w:rFonts w:ascii="Verdana" w:hAnsi="Verdana"/>
          <w:b/>
          <w:color w:val="000000"/>
          <w:u w:val="single"/>
        </w:rPr>
        <w:t>:-</w:t>
      </w:r>
    </w:p>
    <w:p w:rsidR="00174210" w:rsidRDefault="00174210" w:rsidP="001B13B6">
      <w:pPr>
        <w:spacing w:line="360" w:lineRule="auto"/>
        <w:rPr>
          <w:rFonts w:ascii="Verdana" w:hAnsi="Verdana"/>
          <w:b/>
          <w:color w:val="000000"/>
          <w:u w:val="single"/>
        </w:rPr>
      </w:pPr>
    </w:p>
    <w:p w:rsidR="00174210" w:rsidRDefault="00174210" w:rsidP="001B13B6">
      <w:pPr>
        <w:spacing w:line="276" w:lineRule="auto"/>
        <w:ind w:firstLine="720"/>
        <w:rPr>
          <w:rFonts w:ascii="Verdana" w:hAnsi="Verdana"/>
        </w:rPr>
      </w:pPr>
      <w:r>
        <w:rPr>
          <w:rFonts w:ascii="Verdana" w:hAnsi="Verdana"/>
        </w:rPr>
        <w:t>Father’s Name</w:t>
      </w:r>
      <w:r>
        <w:rPr>
          <w:rFonts w:ascii="Verdana" w:hAnsi="Verdana"/>
        </w:rPr>
        <w:tab/>
        <w:t xml:space="preserve">: Mr. </w:t>
      </w:r>
      <w:r w:rsidR="00C32EAB">
        <w:rPr>
          <w:rFonts w:ascii="Verdana" w:hAnsi="Verdana"/>
        </w:rPr>
        <w:t>Roop Narayan</w:t>
      </w:r>
      <w:r w:rsidR="00EA38B4">
        <w:rPr>
          <w:rFonts w:ascii="Verdana" w:hAnsi="Verdana"/>
        </w:rPr>
        <w:t xml:space="preserve"> R. Mishra</w:t>
      </w:r>
    </w:p>
    <w:p w:rsidR="00174210" w:rsidRDefault="00174210" w:rsidP="001B13B6">
      <w:pPr>
        <w:spacing w:line="276" w:lineRule="auto"/>
        <w:ind w:firstLine="720"/>
        <w:rPr>
          <w:rFonts w:ascii="Verdana" w:hAnsi="Verdana"/>
        </w:rPr>
      </w:pPr>
    </w:p>
    <w:p w:rsidR="00C32EAB" w:rsidRDefault="00174210" w:rsidP="001B13B6">
      <w:pPr>
        <w:spacing w:line="276" w:lineRule="auto"/>
        <w:ind w:firstLine="720"/>
        <w:rPr>
          <w:rFonts w:ascii="Verdana" w:hAnsi="Verdana"/>
        </w:rPr>
      </w:pPr>
      <w:r>
        <w:rPr>
          <w:rFonts w:ascii="Verdana" w:hAnsi="Verdana"/>
        </w:rPr>
        <w:t>Permanent Address</w:t>
      </w:r>
      <w:r>
        <w:rPr>
          <w:rFonts w:ascii="Verdana" w:hAnsi="Verdana"/>
        </w:rPr>
        <w:tab/>
        <w:t>:</w:t>
      </w:r>
      <w:r w:rsidR="00EA38B4">
        <w:rPr>
          <w:rFonts w:ascii="Verdana" w:hAnsi="Verdana"/>
        </w:rPr>
        <w:t xml:space="preserve"> </w:t>
      </w:r>
      <w:r w:rsidR="00C32EAB">
        <w:rPr>
          <w:rFonts w:ascii="Verdana" w:hAnsi="Verdana"/>
          <w:sz w:val="18"/>
        </w:rPr>
        <w:t>166, Ashirwad Township -1,</w:t>
      </w:r>
      <w:r w:rsidR="002E5438">
        <w:rPr>
          <w:rFonts w:ascii="Verdana" w:hAnsi="Verdana"/>
          <w:sz w:val="18"/>
        </w:rPr>
        <w:t xml:space="preserve"> </w:t>
      </w:r>
      <w:r w:rsidR="00C32EAB">
        <w:rPr>
          <w:rFonts w:ascii="Verdana" w:hAnsi="Verdana"/>
          <w:sz w:val="18"/>
        </w:rPr>
        <w:t>gate no.- 4, bamroli road, Udhna, Surat.</w:t>
      </w:r>
    </w:p>
    <w:p w:rsidR="00C32EAB" w:rsidRDefault="00C32EAB" w:rsidP="001B13B6">
      <w:pPr>
        <w:spacing w:line="276" w:lineRule="auto"/>
        <w:ind w:firstLine="720"/>
        <w:rPr>
          <w:rFonts w:ascii="Verdana" w:hAnsi="Verdana"/>
        </w:rPr>
      </w:pPr>
    </w:p>
    <w:p w:rsidR="00174210" w:rsidRDefault="00EA38B4" w:rsidP="001B13B6">
      <w:pPr>
        <w:spacing w:line="276" w:lineRule="auto"/>
        <w:ind w:firstLine="720"/>
        <w:rPr>
          <w:rFonts w:ascii="Verdana" w:hAnsi="Verdana"/>
        </w:rPr>
      </w:pPr>
      <w:r>
        <w:rPr>
          <w:rFonts w:ascii="Verdana" w:hAnsi="Verdana"/>
        </w:rPr>
        <w:t>Date of Birth</w:t>
      </w:r>
      <w:r>
        <w:rPr>
          <w:rFonts w:ascii="Verdana" w:hAnsi="Verdana"/>
        </w:rPr>
        <w:tab/>
      </w:r>
      <w:r>
        <w:rPr>
          <w:rFonts w:ascii="Verdana" w:hAnsi="Verdana"/>
        </w:rPr>
        <w:tab/>
        <w:t xml:space="preserve">: </w:t>
      </w:r>
      <w:r w:rsidR="00C32EAB">
        <w:rPr>
          <w:rFonts w:ascii="Verdana" w:hAnsi="Verdana"/>
        </w:rPr>
        <w:t>01 August 1991</w:t>
      </w:r>
    </w:p>
    <w:p w:rsidR="00174210" w:rsidRDefault="00174210" w:rsidP="001B13B6">
      <w:pPr>
        <w:spacing w:line="276" w:lineRule="auto"/>
        <w:rPr>
          <w:rFonts w:ascii="Verdana" w:hAnsi="Verdana"/>
        </w:rPr>
      </w:pPr>
    </w:p>
    <w:p w:rsidR="00174210" w:rsidRDefault="00174210" w:rsidP="001B13B6">
      <w:pPr>
        <w:spacing w:line="276" w:lineRule="auto"/>
        <w:ind w:firstLine="720"/>
        <w:rPr>
          <w:rFonts w:ascii="Verdana" w:hAnsi="Verdana"/>
        </w:rPr>
      </w:pPr>
      <w:r>
        <w:rPr>
          <w:rFonts w:ascii="Verdana" w:hAnsi="Verdana"/>
        </w:rPr>
        <w:t>Sex</w:t>
      </w:r>
      <w:r>
        <w:rPr>
          <w:rFonts w:ascii="Verdana" w:hAnsi="Verdana"/>
        </w:rPr>
        <w:tab/>
      </w:r>
      <w:r>
        <w:rPr>
          <w:rFonts w:ascii="Verdana" w:hAnsi="Verdana"/>
        </w:rPr>
        <w:tab/>
      </w:r>
      <w:r>
        <w:rPr>
          <w:rFonts w:ascii="Verdana" w:hAnsi="Verdana"/>
        </w:rPr>
        <w:tab/>
        <w:t>: Male.</w:t>
      </w:r>
    </w:p>
    <w:p w:rsidR="00174210" w:rsidRDefault="00174210" w:rsidP="001B13B6">
      <w:pPr>
        <w:spacing w:line="276" w:lineRule="auto"/>
        <w:ind w:firstLine="720"/>
        <w:rPr>
          <w:rFonts w:ascii="Verdana" w:hAnsi="Verdana"/>
        </w:rPr>
      </w:pPr>
    </w:p>
    <w:p w:rsidR="00174210" w:rsidRDefault="00174210" w:rsidP="001B13B6">
      <w:pPr>
        <w:spacing w:line="276" w:lineRule="auto"/>
        <w:ind w:firstLine="720"/>
        <w:rPr>
          <w:rFonts w:ascii="Verdana" w:hAnsi="Verdana"/>
        </w:rPr>
      </w:pPr>
      <w:r>
        <w:rPr>
          <w:rFonts w:ascii="Verdana" w:hAnsi="Verdana"/>
        </w:rPr>
        <w:t>Marital Status</w:t>
      </w:r>
      <w:r>
        <w:rPr>
          <w:rFonts w:ascii="Verdana" w:hAnsi="Verdana"/>
        </w:rPr>
        <w:tab/>
      </w:r>
      <w:r>
        <w:rPr>
          <w:rFonts w:ascii="Verdana" w:hAnsi="Verdana"/>
        </w:rPr>
        <w:tab/>
        <w:t>: Single.</w:t>
      </w:r>
    </w:p>
    <w:p w:rsidR="00174210" w:rsidRDefault="00174210" w:rsidP="001B13B6">
      <w:pPr>
        <w:spacing w:line="276" w:lineRule="auto"/>
        <w:ind w:firstLine="720"/>
        <w:rPr>
          <w:rFonts w:ascii="Verdana" w:hAnsi="Verdana"/>
        </w:rPr>
      </w:pPr>
    </w:p>
    <w:p w:rsidR="00174210" w:rsidRDefault="00174210" w:rsidP="001B13B6">
      <w:pPr>
        <w:spacing w:line="276" w:lineRule="auto"/>
        <w:ind w:firstLine="720"/>
        <w:rPr>
          <w:rFonts w:ascii="Verdana" w:hAnsi="Verdana"/>
        </w:rPr>
      </w:pPr>
      <w:r>
        <w:rPr>
          <w:rFonts w:ascii="Verdana" w:hAnsi="Verdana"/>
        </w:rPr>
        <w:t>Nationality</w:t>
      </w:r>
      <w:r>
        <w:rPr>
          <w:rFonts w:ascii="Verdana" w:hAnsi="Verdana"/>
        </w:rPr>
        <w:tab/>
      </w:r>
      <w:r>
        <w:rPr>
          <w:rFonts w:ascii="Verdana" w:hAnsi="Verdana"/>
        </w:rPr>
        <w:tab/>
        <w:t>: Indian.</w:t>
      </w:r>
    </w:p>
    <w:p w:rsidR="00174210" w:rsidRDefault="00174210" w:rsidP="001B13B6">
      <w:pPr>
        <w:spacing w:line="276" w:lineRule="auto"/>
        <w:ind w:firstLine="720"/>
        <w:rPr>
          <w:rFonts w:ascii="Verdana" w:hAnsi="Verdana"/>
        </w:rPr>
      </w:pPr>
    </w:p>
    <w:p w:rsidR="00174210" w:rsidRDefault="00174210" w:rsidP="001B13B6">
      <w:pPr>
        <w:spacing w:line="276" w:lineRule="auto"/>
        <w:ind w:firstLine="720"/>
        <w:rPr>
          <w:rFonts w:ascii="Verdana" w:hAnsi="Verdana"/>
        </w:rPr>
      </w:pPr>
      <w:r>
        <w:rPr>
          <w:rFonts w:ascii="Verdana" w:hAnsi="Verdana"/>
        </w:rPr>
        <w:t>Languages</w:t>
      </w:r>
      <w:r w:rsidR="00EA38B4">
        <w:rPr>
          <w:rFonts w:ascii="Verdana" w:hAnsi="Verdana"/>
        </w:rPr>
        <w:t xml:space="preserve"> Known</w:t>
      </w:r>
      <w:r w:rsidR="00EA38B4">
        <w:rPr>
          <w:rFonts w:ascii="Verdana" w:hAnsi="Verdana"/>
        </w:rPr>
        <w:tab/>
        <w:t xml:space="preserve">: English, Hindi, </w:t>
      </w:r>
      <w:r w:rsidR="001B13B6">
        <w:rPr>
          <w:rFonts w:ascii="Verdana" w:hAnsi="Verdana"/>
        </w:rPr>
        <w:t>and Gujarati</w:t>
      </w:r>
      <w:r>
        <w:rPr>
          <w:rFonts w:ascii="Verdana" w:hAnsi="Verdana"/>
        </w:rPr>
        <w:t>.</w:t>
      </w:r>
    </w:p>
    <w:p w:rsidR="00174210" w:rsidRDefault="00174210" w:rsidP="001B13B6">
      <w:pPr>
        <w:spacing w:line="276" w:lineRule="auto"/>
        <w:rPr>
          <w:rFonts w:ascii="Verdana" w:hAnsi="Verdana"/>
        </w:rPr>
      </w:pPr>
      <w:r>
        <w:rPr>
          <w:rFonts w:ascii="Verdana" w:hAnsi="Verdana"/>
        </w:rPr>
        <w:tab/>
      </w:r>
    </w:p>
    <w:p w:rsidR="00174210" w:rsidRPr="005F7FC0" w:rsidRDefault="00174210" w:rsidP="001B13B6">
      <w:pPr>
        <w:spacing w:line="276" w:lineRule="auto"/>
        <w:rPr>
          <w:rFonts w:ascii="Verdana" w:hAnsi="Verdana"/>
        </w:rPr>
      </w:pPr>
      <w:r>
        <w:rPr>
          <w:rFonts w:ascii="Verdana" w:hAnsi="Verdana"/>
        </w:rPr>
        <w:tab/>
      </w:r>
      <w:r w:rsidR="00EA38B4">
        <w:rPr>
          <w:rFonts w:ascii="Verdana" w:hAnsi="Verdana"/>
        </w:rPr>
        <w:t>Place</w:t>
      </w:r>
      <w:r w:rsidR="00EA38B4">
        <w:rPr>
          <w:rFonts w:ascii="Verdana" w:hAnsi="Verdana"/>
        </w:rPr>
        <w:tab/>
      </w:r>
      <w:r w:rsidR="00EA38B4">
        <w:rPr>
          <w:rFonts w:ascii="Verdana" w:hAnsi="Verdana"/>
        </w:rPr>
        <w:tab/>
      </w:r>
      <w:r w:rsidR="00EA38B4">
        <w:rPr>
          <w:rFonts w:ascii="Verdana" w:hAnsi="Verdana"/>
        </w:rPr>
        <w:tab/>
        <w:t xml:space="preserve">: </w:t>
      </w:r>
      <w:r w:rsidR="00C32EAB">
        <w:rPr>
          <w:rFonts w:ascii="Verdana" w:hAnsi="Verdana"/>
        </w:rPr>
        <w:t>Surat</w:t>
      </w:r>
      <w:r w:rsidR="002E5438">
        <w:rPr>
          <w:rFonts w:ascii="Verdana" w:hAnsi="Verdana"/>
        </w:rPr>
        <w:t>.</w:t>
      </w:r>
    </w:p>
    <w:p w:rsidR="005F7FC0" w:rsidRDefault="005F7FC0" w:rsidP="001B13B6">
      <w:pPr>
        <w:spacing w:line="276" w:lineRule="auto"/>
        <w:rPr>
          <w:b/>
          <w:bCs/>
          <w:sz w:val="24"/>
        </w:rPr>
      </w:pPr>
    </w:p>
    <w:p w:rsidR="005F7FC0" w:rsidRDefault="005F7FC0" w:rsidP="00174210">
      <w:pPr>
        <w:rPr>
          <w:b/>
          <w:bCs/>
          <w:sz w:val="24"/>
        </w:rPr>
      </w:pPr>
    </w:p>
    <w:p w:rsidR="005F7FC0" w:rsidRDefault="005F7FC0" w:rsidP="00174210">
      <w:pPr>
        <w:rPr>
          <w:b/>
          <w:bCs/>
          <w:sz w:val="24"/>
        </w:rPr>
      </w:pPr>
    </w:p>
    <w:p w:rsidR="005F7FC0" w:rsidRDefault="005F7FC0" w:rsidP="00174210">
      <w:pPr>
        <w:rPr>
          <w:b/>
          <w:bCs/>
          <w:sz w:val="24"/>
        </w:rPr>
      </w:pPr>
    </w:p>
    <w:p w:rsidR="005F7FC0" w:rsidRDefault="005F7FC0" w:rsidP="00174210">
      <w:pPr>
        <w:rPr>
          <w:b/>
          <w:bCs/>
          <w:sz w:val="24"/>
        </w:rPr>
      </w:pPr>
    </w:p>
    <w:p w:rsidR="001B13B6" w:rsidRDefault="004C3733" w:rsidP="00D71FC2">
      <w:pPr>
        <w:spacing w:line="360" w:lineRule="auto"/>
        <w:jc w:val="both"/>
        <w:rPr>
          <w:b/>
          <w:bCs/>
          <w:sz w:val="24"/>
        </w:rPr>
      </w:pPr>
      <w:r>
        <w:rPr>
          <w:b/>
          <w:bCs/>
          <w:sz w:val="24"/>
        </w:rPr>
        <w:t>I hereby declare that the above given information is to the best of my knowledge and understanding and if anything proves out to be wrong, my candidature for the said post will be rejected.</w:t>
      </w:r>
    </w:p>
    <w:p w:rsidR="001B13B6" w:rsidRDefault="001B13B6" w:rsidP="00174210">
      <w:pPr>
        <w:rPr>
          <w:b/>
          <w:bCs/>
          <w:sz w:val="24"/>
        </w:rPr>
      </w:pPr>
    </w:p>
    <w:p w:rsidR="001B13B6" w:rsidRDefault="001B13B6" w:rsidP="00174210">
      <w:pPr>
        <w:rPr>
          <w:b/>
          <w:bCs/>
          <w:sz w:val="24"/>
        </w:rPr>
      </w:pPr>
    </w:p>
    <w:p w:rsidR="001B13B6" w:rsidRDefault="001B13B6" w:rsidP="00174210">
      <w:pPr>
        <w:rPr>
          <w:b/>
          <w:bCs/>
          <w:sz w:val="24"/>
        </w:rPr>
      </w:pPr>
    </w:p>
    <w:p w:rsidR="00174210" w:rsidRDefault="00174210" w:rsidP="00174210">
      <w:pPr>
        <w:rPr>
          <w:sz w:val="24"/>
        </w:rPr>
      </w:pPr>
      <w:r>
        <w:rPr>
          <w:b/>
          <w:bCs/>
          <w:sz w:val="24"/>
        </w:rPr>
        <w:t>Place:</w:t>
      </w:r>
      <w:r w:rsidR="00EA38B4">
        <w:rPr>
          <w:sz w:val="24"/>
        </w:rPr>
        <w:tab/>
      </w:r>
      <w:r>
        <w:rPr>
          <w:sz w:val="24"/>
        </w:rPr>
        <w:tab/>
      </w:r>
      <w:r>
        <w:rPr>
          <w:sz w:val="24"/>
        </w:rPr>
        <w:tab/>
      </w:r>
      <w:r>
        <w:rPr>
          <w:sz w:val="24"/>
        </w:rPr>
        <w:tab/>
      </w:r>
      <w:r>
        <w:rPr>
          <w:sz w:val="24"/>
        </w:rPr>
        <w:tab/>
      </w:r>
      <w:r w:rsidR="00EA38B4">
        <w:rPr>
          <w:sz w:val="24"/>
        </w:rPr>
        <w:tab/>
      </w:r>
    </w:p>
    <w:p w:rsidR="00174210" w:rsidRDefault="00174210" w:rsidP="00174210">
      <w:pPr>
        <w:rPr>
          <w:b/>
          <w:bCs/>
          <w:sz w:val="24"/>
        </w:rPr>
      </w:pPr>
      <w:r>
        <w:rPr>
          <w:b/>
          <w:bCs/>
          <w:sz w:val="24"/>
        </w:rPr>
        <w:t>Date:</w:t>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Pr>
          <w:b/>
          <w:bCs/>
          <w:sz w:val="24"/>
        </w:rPr>
        <w:tab/>
      </w:r>
      <w:r w:rsidRPr="006B4685">
        <w:rPr>
          <w:b/>
          <w:bCs/>
          <w:i/>
          <w:sz w:val="24"/>
        </w:rPr>
        <w:t>(</w:t>
      </w:r>
      <w:r w:rsidR="00C32EAB">
        <w:rPr>
          <w:b/>
          <w:bCs/>
          <w:i/>
          <w:sz w:val="24"/>
        </w:rPr>
        <w:t>Ashutosh Mishra</w:t>
      </w:r>
      <w:r w:rsidRPr="006B4685">
        <w:rPr>
          <w:b/>
          <w:bCs/>
          <w:i/>
          <w:sz w:val="24"/>
        </w:rPr>
        <w:t>)</w:t>
      </w:r>
    </w:p>
    <w:p w:rsidR="008C34EE" w:rsidRDefault="008C34EE" w:rsidP="00174210">
      <w:pPr>
        <w:rPr>
          <w:rFonts w:ascii="Verdana" w:hAnsi="Verdana"/>
        </w:rPr>
      </w:pPr>
      <w:bookmarkStart w:id="0" w:name="_GoBack"/>
      <w:bookmarkEnd w:id="0"/>
    </w:p>
    <w:p w:rsidR="001B13B6" w:rsidRDefault="001B13B6" w:rsidP="00174210">
      <w:pPr>
        <w:rPr>
          <w:rFonts w:ascii="Verdana" w:hAnsi="Verdana"/>
        </w:rPr>
      </w:pPr>
    </w:p>
    <w:p w:rsidR="005F7FC0" w:rsidRDefault="005F7FC0" w:rsidP="00174210">
      <w:pPr>
        <w:rPr>
          <w:rFonts w:ascii="Verdana" w:hAnsi="Verdana"/>
          <w:b/>
          <w:color w:val="000000"/>
          <w:u w:val="single"/>
        </w:rPr>
      </w:pPr>
    </w:p>
    <w:p w:rsidR="005A6B25" w:rsidRPr="001B13B6" w:rsidRDefault="001B13B6" w:rsidP="001B13B6">
      <w:pPr>
        <w:pStyle w:val="ListParagraph"/>
        <w:ind w:left="0"/>
        <w:jc w:val="center"/>
        <w:rPr>
          <w:rFonts w:ascii="Verdana" w:hAnsi="Verdana"/>
          <w:b/>
          <w:i/>
          <w:color w:val="000000"/>
        </w:rPr>
      </w:pPr>
      <w:r>
        <w:rPr>
          <w:rFonts w:ascii="Verdana" w:hAnsi="Verdana"/>
          <w:b/>
          <w:i/>
          <w:color w:val="000000"/>
        </w:rPr>
        <w:t>*</w:t>
      </w:r>
      <w:r w:rsidR="00174210">
        <w:rPr>
          <w:rFonts w:ascii="Verdana" w:hAnsi="Verdana"/>
          <w:b/>
          <w:i/>
          <w:color w:val="000000"/>
        </w:rPr>
        <w:t>*********</w:t>
      </w:r>
    </w:p>
    <w:sectPr w:rsidR="005A6B25" w:rsidRPr="001B13B6" w:rsidSect="00EA3D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5"/>
    <w:lvl w:ilvl="0">
      <w:start w:val="1"/>
      <w:numFmt w:val="bullet"/>
      <w:lvlText w:val=""/>
      <w:lvlJc w:val="left"/>
      <w:pPr>
        <w:tabs>
          <w:tab w:val="num" w:pos="1080"/>
        </w:tabs>
        <w:ind w:left="1080" w:hanging="360"/>
      </w:pPr>
      <w:rPr>
        <w:rFonts w:ascii="Symbol" w:hAnsi="Symbol"/>
      </w:rPr>
    </w:lvl>
  </w:abstractNum>
  <w:abstractNum w:abstractNumId="1">
    <w:nsid w:val="00000002"/>
    <w:multiLevelType w:val="singleLevel"/>
    <w:tmpl w:val="00000002"/>
    <w:name w:val="WW8Num10"/>
    <w:lvl w:ilvl="0">
      <w:start w:val="1"/>
      <w:numFmt w:val="bullet"/>
      <w:lvlText w:val=""/>
      <w:lvlJc w:val="left"/>
      <w:pPr>
        <w:tabs>
          <w:tab w:val="num" w:pos="0"/>
        </w:tabs>
        <w:ind w:left="720" w:hanging="360"/>
      </w:pPr>
      <w:rPr>
        <w:rFonts w:ascii="Wingdings" w:hAnsi="Wingdings"/>
      </w:rPr>
    </w:lvl>
  </w:abstractNum>
  <w:abstractNum w:abstractNumId="2">
    <w:nsid w:val="00000003"/>
    <w:multiLevelType w:val="singleLevel"/>
    <w:tmpl w:val="00000003"/>
    <w:name w:val="WW8Num11"/>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12"/>
    <w:lvl w:ilvl="0">
      <w:start w:val="1"/>
      <w:numFmt w:val="bullet"/>
      <w:lvlText w:val=""/>
      <w:lvlJc w:val="left"/>
      <w:pPr>
        <w:tabs>
          <w:tab w:val="num" w:pos="360"/>
        </w:tabs>
        <w:ind w:left="360" w:hanging="360"/>
      </w:pPr>
      <w:rPr>
        <w:rFonts w:ascii="Wingdings" w:hAnsi="Wingdings"/>
      </w:rPr>
    </w:lvl>
  </w:abstractNum>
  <w:abstractNum w:abstractNumId="4">
    <w:nsid w:val="00000005"/>
    <w:multiLevelType w:val="singleLevel"/>
    <w:tmpl w:val="00000005"/>
    <w:name w:val="WW8Num16"/>
    <w:lvl w:ilvl="0">
      <w:start w:val="1"/>
      <w:numFmt w:val="bullet"/>
      <w:lvlText w:val=""/>
      <w:lvlJc w:val="left"/>
      <w:pPr>
        <w:tabs>
          <w:tab w:val="num" w:pos="0"/>
        </w:tabs>
        <w:ind w:left="720" w:hanging="360"/>
      </w:pPr>
      <w:rPr>
        <w:rFonts w:ascii="Wingdings" w:hAnsi="Wingdings"/>
      </w:rPr>
    </w:lvl>
  </w:abstractNum>
  <w:abstractNum w:abstractNumId="5">
    <w:nsid w:val="00000006"/>
    <w:multiLevelType w:val="singleLevel"/>
    <w:tmpl w:val="00000006"/>
    <w:name w:val="WW8Num17"/>
    <w:lvl w:ilvl="0">
      <w:start w:val="1"/>
      <w:numFmt w:val="bullet"/>
      <w:lvlText w:val=""/>
      <w:lvlJc w:val="left"/>
      <w:pPr>
        <w:tabs>
          <w:tab w:val="num" w:pos="450"/>
        </w:tabs>
        <w:ind w:left="450" w:hanging="360"/>
      </w:pPr>
      <w:rPr>
        <w:rFonts w:ascii="Wingdings" w:hAnsi="Wingdings"/>
      </w:rPr>
    </w:lvl>
  </w:abstractNum>
  <w:abstractNum w:abstractNumId="6">
    <w:nsid w:val="00000007"/>
    <w:multiLevelType w:val="singleLevel"/>
    <w:tmpl w:val="4D56370C"/>
    <w:name w:val="WW8Num21"/>
    <w:lvl w:ilvl="0">
      <w:start w:val="1"/>
      <w:numFmt w:val="bullet"/>
      <w:lvlText w:val=""/>
      <w:lvlJc w:val="left"/>
      <w:pPr>
        <w:tabs>
          <w:tab w:val="num" w:pos="360"/>
        </w:tabs>
        <w:ind w:left="360" w:hanging="360"/>
      </w:pPr>
      <w:rPr>
        <w:rFonts w:ascii="Symbol" w:hAnsi="Symbol"/>
        <w:sz w:val="20"/>
      </w:rPr>
    </w:lvl>
  </w:abstractNum>
  <w:abstractNum w:abstractNumId="7">
    <w:nsid w:val="1C1E59C6"/>
    <w:multiLevelType w:val="hybridMultilevel"/>
    <w:tmpl w:val="75329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D7451"/>
    <w:multiLevelType w:val="hybridMultilevel"/>
    <w:tmpl w:val="7B028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9843B3"/>
    <w:multiLevelType w:val="hybridMultilevel"/>
    <w:tmpl w:val="BAF03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4210"/>
    <w:rsid w:val="00174210"/>
    <w:rsid w:val="001B13B6"/>
    <w:rsid w:val="001B56DC"/>
    <w:rsid w:val="00222FE1"/>
    <w:rsid w:val="0025147A"/>
    <w:rsid w:val="002E5438"/>
    <w:rsid w:val="002E77DE"/>
    <w:rsid w:val="00323B04"/>
    <w:rsid w:val="003311C1"/>
    <w:rsid w:val="003C4602"/>
    <w:rsid w:val="003C77A9"/>
    <w:rsid w:val="0044234B"/>
    <w:rsid w:val="004C3733"/>
    <w:rsid w:val="00513EE8"/>
    <w:rsid w:val="0051738D"/>
    <w:rsid w:val="00521261"/>
    <w:rsid w:val="005A6B25"/>
    <w:rsid w:val="005F7FC0"/>
    <w:rsid w:val="0060454C"/>
    <w:rsid w:val="006B4685"/>
    <w:rsid w:val="00787D7D"/>
    <w:rsid w:val="007976E1"/>
    <w:rsid w:val="007F3D94"/>
    <w:rsid w:val="00827EEF"/>
    <w:rsid w:val="008C34EE"/>
    <w:rsid w:val="008E1511"/>
    <w:rsid w:val="00914A37"/>
    <w:rsid w:val="00982F07"/>
    <w:rsid w:val="00A1022C"/>
    <w:rsid w:val="00A35910"/>
    <w:rsid w:val="00A514EE"/>
    <w:rsid w:val="00B061C9"/>
    <w:rsid w:val="00B705E1"/>
    <w:rsid w:val="00C32EAB"/>
    <w:rsid w:val="00C73149"/>
    <w:rsid w:val="00C800FA"/>
    <w:rsid w:val="00D71FC2"/>
    <w:rsid w:val="00EA38B4"/>
    <w:rsid w:val="00EA3D0D"/>
    <w:rsid w:val="00F0236D"/>
    <w:rsid w:val="00FE58DE"/>
    <w:rsid w:val="00FE7F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210"/>
    <w:pPr>
      <w:suppressAutoHyphens/>
      <w:spacing w:after="0" w:line="240" w:lineRule="auto"/>
    </w:pPr>
    <w:rPr>
      <w:rFonts w:ascii="Times New Roman" w:eastAsia="Times New Roman" w:hAnsi="Times New Roman" w:cs="Calibri"/>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174210"/>
    <w:rPr>
      <w:rFonts w:ascii="Arial" w:hAnsi="Arial"/>
      <w:sz w:val="24"/>
    </w:rPr>
  </w:style>
  <w:style w:type="character" w:customStyle="1" w:styleId="BodyTextChar">
    <w:name w:val="Body Text Char"/>
    <w:basedOn w:val="DefaultParagraphFont"/>
    <w:link w:val="BodyText"/>
    <w:semiHidden/>
    <w:rsid w:val="00174210"/>
    <w:rPr>
      <w:rFonts w:ascii="Arial" w:eastAsia="Times New Roman" w:hAnsi="Arial" w:cs="Calibri"/>
      <w:sz w:val="24"/>
      <w:szCs w:val="20"/>
      <w:lang w:eastAsia="ar-SA"/>
    </w:rPr>
  </w:style>
  <w:style w:type="paragraph" w:styleId="ListParagraph">
    <w:name w:val="List Paragraph"/>
    <w:basedOn w:val="Normal"/>
    <w:uiPriority w:val="34"/>
    <w:qFormat/>
    <w:rsid w:val="00174210"/>
    <w:pPr>
      <w:ind w:left="720"/>
    </w:pPr>
  </w:style>
</w:styles>
</file>

<file path=word/webSettings.xml><?xml version="1.0" encoding="utf-8"?>
<w:webSettings xmlns:r="http://schemas.openxmlformats.org/officeDocument/2006/relationships" xmlns:w="http://schemas.openxmlformats.org/wordprocessingml/2006/main">
  <w:divs>
    <w:div w:id="14980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Ashutosh</cp:lastModifiedBy>
  <cp:revision>118</cp:revision>
  <dcterms:created xsi:type="dcterms:W3CDTF">2014-12-07T12:06:00Z</dcterms:created>
  <dcterms:modified xsi:type="dcterms:W3CDTF">2015-05-23T17:01:00Z</dcterms:modified>
</cp:coreProperties>
</file>