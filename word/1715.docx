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69FE" w14:textId="77777777" w:rsidR="00255CC4" w:rsidRDefault="00255CC4" w:rsidP="00CB50D8">
      <w:pPr>
        <w:spacing w:line="276" w:lineRule="auto"/>
        <w:jc w:val="center"/>
        <w:rPr>
          <w:rFonts w:ascii="Gill Sans MT" w:hAnsi="Gill Sans MT" w:cs="Tahoma"/>
          <w:b/>
          <w:bCs/>
          <w:sz w:val="32"/>
          <w:u w:val="single"/>
        </w:rPr>
      </w:pPr>
    </w:p>
    <w:p w14:paraId="5DFBF0FD" w14:textId="77777777" w:rsidR="00255CC4" w:rsidRDefault="00255CC4" w:rsidP="00CB50D8">
      <w:pPr>
        <w:spacing w:line="276" w:lineRule="auto"/>
        <w:jc w:val="center"/>
        <w:rPr>
          <w:rFonts w:ascii="Gill Sans MT" w:hAnsi="Gill Sans MT" w:cs="Tahoma"/>
          <w:b/>
          <w:bCs/>
          <w:sz w:val="32"/>
          <w:u w:val="single"/>
        </w:rPr>
      </w:pPr>
    </w:p>
    <w:p w14:paraId="25591133" w14:textId="77777777" w:rsidR="000531DF" w:rsidRPr="001E1F04" w:rsidRDefault="000531DF" w:rsidP="00CB50D8">
      <w:pPr>
        <w:spacing w:line="276" w:lineRule="auto"/>
        <w:jc w:val="center"/>
        <w:rPr>
          <w:rFonts w:ascii="Gill Sans MT" w:hAnsi="Gill Sans MT" w:cs="Tahoma"/>
          <w:sz w:val="32"/>
        </w:rPr>
      </w:pPr>
      <w:r w:rsidRPr="001E1F04">
        <w:rPr>
          <w:rFonts w:ascii="Gill Sans MT" w:hAnsi="Gill Sans MT" w:cs="Tahoma"/>
          <w:b/>
          <w:bCs/>
          <w:sz w:val="32"/>
          <w:u w:val="single"/>
        </w:rPr>
        <w:t>CURRICULUM VITAE</w:t>
      </w:r>
    </w:p>
    <w:p w14:paraId="64F58B98" w14:textId="272E4603" w:rsidR="00355991" w:rsidRPr="001E1F04" w:rsidRDefault="00654EE0" w:rsidP="00CB50D8">
      <w:pPr>
        <w:spacing w:line="276" w:lineRule="auto"/>
        <w:rPr>
          <w:rFonts w:ascii="Gill Sans MT" w:hAnsi="Gill Sans MT" w:cs="Tahoma"/>
          <w:b/>
          <w:color w:val="000000"/>
        </w:rPr>
      </w:pPr>
      <w:r>
        <w:rPr>
          <w:rFonts w:ascii="Gill Sans MT" w:hAnsi="Gill Sans MT" w:cs="Tahoma"/>
          <w:b/>
          <w:color w:val="000000"/>
        </w:rPr>
        <w:t>JAGANNATH</w:t>
      </w:r>
      <w:r w:rsidR="001B1FA1">
        <w:rPr>
          <w:rFonts w:ascii="Gill Sans MT" w:hAnsi="Gill Sans MT" w:cs="Tahoma"/>
          <w:b/>
          <w:color w:val="000000"/>
        </w:rPr>
        <w:t xml:space="preserve"> </w:t>
      </w:r>
      <w:r>
        <w:rPr>
          <w:rFonts w:ascii="Gill Sans MT" w:hAnsi="Gill Sans MT" w:cs="Tahoma"/>
          <w:b/>
          <w:color w:val="000000"/>
        </w:rPr>
        <w:t>GAHAN</w:t>
      </w:r>
    </w:p>
    <w:p w14:paraId="3AF93DA8" w14:textId="0F8BEB1C" w:rsidR="00355991" w:rsidRPr="001E1F04" w:rsidRDefault="00355991" w:rsidP="00CB50D8">
      <w:pPr>
        <w:spacing w:line="276" w:lineRule="auto"/>
        <w:rPr>
          <w:rFonts w:ascii="Gill Sans MT" w:hAnsi="Gill Sans MT" w:cs="Tahoma"/>
          <w:color w:val="000000"/>
        </w:rPr>
      </w:pPr>
      <w:r w:rsidRPr="001E1F04">
        <w:rPr>
          <w:rFonts w:ascii="Gill Sans MT" w:hAnsi="Gill Sans MT" w:cs="Tahoma"/>
          <w:color w:val="000000"/>
        </w:rPr>
        <w:t xml:space="preserve">S/O SH. </w:t>
      </w:r>
      <w:r w:rsidR="001B1FA1">
        <w:rPr>
          <w:rFonts w:ascii="Gill Sans MT" w:hAnsi="Gill Sans MT" w:cs="Tahoma"/>
          <w:color w:val="000000"/>
        </w:rPr>
        <w:t>Rama Chandra Gahan</w:t>
      </w:r>
    </w:p>
    <w:p w14:paraId="06BF1E0B" w14:textId="0B51F060" w:rsidR="00355991" w:rsidRDefault="005B3186" w:rsidP="00BE3C86">
      <w:pPr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Ghata </w:t>
      </w:r>
      <w:r w:rsidR="008D2906">
        <w:rPr>
          <w:rFonts w:ascii="Gill Sans MT" w:hAnsi="Gill Sans MT" w:cs="Tahoma"/>
          <w:color w:val="000000"/>
        </w:rPr>
        <w:t>Gaon, Sector-55</w:t>
      </w:r>
    </w:p>
    <w:p w14:paraId="6CF02E76" w14:textId="048E3C21" w:rsidR="00BE3C86" w:rsidRDefault="00BA5E1F" w:rsidP="00BE3C86">
      <w:pPr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House No</w:t>
      </w:r>
      <w:r w:rsidR="0041665B">
        <w:rPr>
          <w:rFonts w:ascii="Gill Sans MT" w:hAnsi="Gill Sans MT" w:cs="Tahoma"/>
          <w:color w:val="000000"/>
        </w:rPr>
        <w:t xml:space="preserve"> </w:t>
      </w:r>
      <w:r>
        <w:rPr>
          <w:rFonts w:ascii="Gill Sans MT" w:hAnsi="Gill Sans MT" w:cs="Tahoma"/>
          <w:color w:val="000000"/>
        </w:rPr>
        <w:t>–</w:t>
      </w:r>
      <w:r w:rsidR="0041665B">
        <w:rPr>
          <w:rFonts w:ascii="Gill Sans MT" w:hAnsi="Gill Sans MT" w:cs="Tahoma"/>
          <w:color w:val="000000"/>
        </w:rPr>
        <w:t xml:space="preserve"> 59</w:t>
      </w:r>
      <w:r>
        <w:rPr>
          <w:rFonts w:ascii="Gill Sans MT" w:hAnsi="Gill Sans MT" w:cs="Tahoma"/>
          <w:color w:val="000000"/>
        </w:rPr>
        <w:t xml:space="preserve"> </w:t>
      </w:r>
    </w:p>
    <w:p w14:paraId="553353FC" w14:textId="0D531A0D" w:rsidR="000C2F60" w:rsidRDefault="00B56E4F" w:rsidP="00BE3C86">
      <w:pPr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Gurgaon (</w:t>
      </w:r>
      <w:r w:rsidR="004A4EC0">
        <w:rPr>
          <w:rFonts w:ascii="Gill Sans MT" w:hAnsi="Gill Sans MT" w:cs="Tahoma"/>
          <w:color w:val="000000"/>
        </w:rPr>
        <w:t>Hr</w:t>
      </w:r>
      <w:r>
        <w:rPr>
          <w:rFonts w:ascii="Gill Sans MT" w:hAnsi="Gill Sans MT" w:cs="Tahoma"/>
          <w:color w:val="000000"/>
        </w:rPr>
        <w:t>)-122001</w:t>
      </w:r>
    </w:p>
    <w:p w14:paraId="2D29D2C6" w14:textId="4B81329E" w:rsidR="000C2F60" w:rsidRPr="001E1F04" w:rsidRDefault="00B56E4F" w:rsidP="00BE3C86">
      <w:pPr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Mob: 09718557730</w:t>
      </w:r>
    </w:p>
    <w:p w14:paraId="3887C2CF" w14:textId="7E15A7DB" w:rsidR="00E00BC3" w:rsidRPr="001E1F04" w:rsidRDefault="00B02585" w:rsidP="00CB50D8">
      <w:pPr>
        <w:spacing w:line="276" w:lineRule="auto"/>
        <w:rPr>
          <w:rFonts w:ascii="Gill Sans MT" w:hAnsi="Gill Sans MT" w:cs="Tahoma"/>
          <w:color w:val="000000"/>
        </w:rPr>
      </w:pPr>
      <w:r w:rsidRPr="001E1F04">
        <w:rPr>
          <w:rFonts w:ascii="Gill Sans MT" w:hAnsi="Gill Sans MT" w:cs="Tahoma"/>
          <w:color w:val="000000"/>
        </w:rPr>
        <w:t>Email</w:t>
      </w:r>
      <w:r>
        <w:rPr>
          <w:rFonts w:ascii="Gill Sans MT" w:hAnsi="Gill Sans MT" w:cs="Tahoma"/>
          <w:color w:val="000000"/>
        </w:rPr>
        <w:t>:</w:t>
      </w:r>
      <w:r w:rsidR="00355991" w:rsidRPr="001E1F04">
        <w:rPr>
          <w:rFonts w:ascii="Gill Sans MT" w:hAnsi="Gill Sans MT" w:cs="Tahoma"/>
          <w:color w:val="000000"/>
        </w:rPr>
        <w:t xml:space="preserve"> </w:t>
      </w:r>
      <w:r w:rsidR="000C2F60">
        <w:rPr>
          <w:rFonts w:ascii="Gill Sans MT" w:hAnsi="Gill Sans MT" w:cs="Tahoma"/>
          <w:color w:val="000000"/>
        </w:rPr>
        <w:t xml:space="preserve"> </w:t>
      </w:r>
      <w:r w:rsidR="00B56E4F">
        <w:rPr>
          <w:rFonts w:ascii="Gill Sans MT" w:hAnsi="Gill Sans MT" w:cs="Tahoma"/>
        </w:rPr>
        <w:t>jagannathgahan60</w:t>
      </w:r>
      <w:r w:rsidR="00F526A7">
        <w:rPr>
          <w:rFonts w:ascii="Gill Sans MT" w:hAnsi="Gill Sans MT" w:cs="Tahoma"/>
          <w:noProof/>
          <w:color w:val="000000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BD80EF" wp14:editId="070818AF">
                <wp:simplePos x="0" y="0"/>
                <wp:positionH relativeFrom="column">
                  <wp:posOffset>51435</wp:posOffset>
                </wp:positionH>
                <wp:positionV relativeFrom="paragraph">
                  <wp:posOffset>201294</wp:posOffset>
                </wp:positionV>
                <wp:extent cx="6372225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90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.05pt;margin-top:15.85pt;width:501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" strokeweight="1.25pt">
                <o:lock v:ext="edit" shapetype="f"/>
              </v:shape>
            </w:pict>
          </mc:Fallback>
        </mc:AlternateContent>
      </w:r>
      <w:r w:rsidR="000C2F60">
        <w:rPr>
          <w:rFonts w:ascii="Gill Sans MT" w:hAnsi="Gill Sans MT" w:cs="Tahoma"/>
        </w:rPr>
        <w:t>@gmail.com</w:t>
      </w:r>
    </w:p>
    <w:p w14:paraId="4B49409C" w14:textId="77777777" w:rsidR="00E00BC3" w:rsidRPr="001E1F04" w:rsidRDefault="00E00BC3" w:rsidP="00CB50D8">
      <w:pPr>
        <w:spacing w:line="276" w:lineRule="auto"/>
        <w:rPr>
          <w:rFonts w:ascii="Gill Sans MT" w:hAnsi="Gill Sans MT" w:cs="Tahoma"/>
          <w:color w:val="000000"/>
        </w:rPr>
      </w:pPr>
    </w:p>
    <w:p w14:paraId="54409077" w14:textId="7EB8EB7D" w:rsidR="000531DF" w:rsidRPr="001E1F04" w:rsidRDefault="009768AD" w:rsidP="00CB50D8">
      <w:pPr>
        <w:spacing w:line="276" w:lineRule="auto"/>
        <w:rPr>
          <w:rFonts w:ascii="Gill Sans MT" w:hAnsi="Gill Sans MT" w:cs="Tahoma"/>
        </w:rPr>
      </w:pPr>
      <w:r>
        <w:rPr>
          <w:rFonts w:ascii="Gill Sans MT" w:hAnsi="Gill Sans MT" w:cs="Tahoma"/>
          <w:b/>
          <w:bCs/>
          <w:u w:val="single"/>
        </w:rPr>
        <w:t>CAREER</w:t>
      </w:r>
      <w:r w:rsidR="0057769D">
        <w:rPr>
          <w:rFonts w:ascii="Gill Sans MT" w:hAnsi="Gill Sans MT" w:cs="Tahoma"/>
          <w:b/>
          <w:bCs/>
          <w:u w:val="single"/>
        </w:rPr>
        <w:t xml:space="preserve"> OBJECTIVE</w:t>
      </w:r>
      <w:r>
        <w:rPr>
          <w:rFonts w:ascii="Gill Sans MT" w:hAnsi="Gill Sans MT" w:cs="Tahoma"/>
          <w:b/>
          <w:bCs/>
          <w:u w:val="single"/>
        </w:rPr>
        <w:t xml:space="preserve"> </w:t>
      </w:r>
      <w:r w:rsidR="0057769D">
        <w:rPr>
          <w:rFonts w:ascii="Gill Sans MT" w:hAnsi="Gill Sans MT" w:cs="Tahoma"/>
          <w:b/>
        </w:rPr>
        <w:t>:</w:t>
      </w:r>
      <w:r w:rsidR="00B35189">
        <w:rPr>
          <w:rFonts w:ascii="Gill Sans MT" w:hAnsi="Gill Sans MT" w:cs="Tahoma"/>
          <w:b/>
        </w:rPr>
        <w:t>-</w:t>
      </w:r>
      <w:r w:rsidR="00A56E61" w:rsidRPr="001E1F04">
        <w:rPr>
          <w:rFonts w:ascii="Gill Sans MT" w:hAnsi="Gill Sans MT" w:cs="Tahoma"/>
        </w:rPr>
        <w:t xml:space="preserve">                                                                                                 </w:t>
      </w:r>
      <w:r w:rsidR="005552A0">
        <w:rPr>
          <w:rFonts w:ascii="Gill Sans MT" w:hAnsi="Gill Sans MT" w:cs="Tahoma"/>
        </w:rPr>
        <w:t xml:space="preserve">    </w:t>
      </w:r>
      <w:r w:rsidR="00A56E61" w:rsidRPr="001E1F04">
        <w:rPr>
          <w:rFonts w:ascii="Gill Sans MT" w:hAnsi="Gill Sans MT" w:cs="Tahoma"/>
        </w:rPr>
        <w:t xml:space="preserve">    </w:t>
      </w:r>
    </w:p>
    <w:p w14:paraId="443BA6B2" w14:textId="77777777" w:rsidR="000531DF" w:rsidRPr="001E1F04" w:rsidRDefault="00E979EC" w:rsidP="001E1F04">
      <w:pPr>
        <w:spacing w:line="276" w:lineRule="auto"/>
        <w:jc w:val="both"/>
        <w:rPr>
          <w:rFonts w:ascii="Gill Sans MT" w:hAnsi="Gill Sans MT" w:cs="Tahoma"/>
        </w:rPr>
      </w:pPr>
      <w:r>
        <w:rPr>
          <w:rFonts w:ascii="Gill Sans MT" w:hAnsi="Gill Sans MT" w:cs="Tahoma"/>
        </w:rPr>
        <w:t xml:space="preserve">Looking for </w:t>
      </w:r>
      <w:r w:rsidR="000531DF" w:rsidRPr="001E1F04">
        <w:rPr>
          <w:rFonts w:ascii="Gill Sans MT" w:hAnsi="Gill Sans MT" w:cs="Tahoma"/>
        </w:rPr>
        <w:t>a job responsibility which will provide me with a platform to unleash my potential, showcase my skills so that I can grow both professionally and personally while working to achieve organizational objectives in an efficient and self-motivated manner.</w:t>
      </w:r>
    </w:p>
    <w:p w14:paraId="71D167A5" w14:textId="77777777" w:rsidR="00B96F8B" w:rsidRDefault="00B96F8B" w:rsidP="00B96F8B">
      <w:pPr>
        <w:spacing w:line="276" w:lineRule="auto"/>
        <w:rPr>
          <w:rFonts w:ascii="Gill Sans MT" w:hAnsi="Gill Sans MT" w:cs="Tahoma"/>
          <w:b/>
          <w:bCs/>
          <w:u w:val="single"/>
        </w:rPr>
      </w:pPr>
      <w:r>
        <w:rPr>
          <w:rFonts w:ascii="Gill Sans MT" w:hAnsi="Gill Sans MT" w:cs="Tahoma"/>
          <w:b/>
          <w:bCs/>
          <w:u w:val="single"/>
        </w:rPr>
        <w:t>WORKING EXPERIENCE:-</w:t>
      </w:r>
    </w:p>
    <w:p w14:paraId="32785C4C" w14:textId="0F4B271D" w:rsidR="00F00CD3" w:rsidRPr="00583EC1" w:rsidRDefault="00B96F8B" w:rsidP="00B96F8B">
      <w:pPr>
        <w:pStyle w:val="ListParagraph"/>
        <w:numPr>
          <w:ilvl w:val="0"/>
          <w:numId w:val="15"/>
        </w:numPr>
        <w:spacing w:line="276" w:lineRule="auto"/>
        <w:rPr>
          <w:rFonts w:ascii="Gill Sans MT" w:hAnsi="Gill Sans MT" w:cs="Tahoma"/>
        </w:rPr>
      </w:pPr>
      <w:r w:rsidRPr="00583EC1">
        <w:rPr>
          <w:rFonts w:ascii="Gill Sans MT" w:hAnsi="Gill Sans MT" w:cs="Tahoma"/>
          <w:bCs/>
        </w:rPr>
        <w:t>LE</w:t>
      </w:r>
      <w:r w:rsidR="005A066C" w:rsidRPr="00583EC1">
        <w:rPr>
          <w:rFonts w:ascii="Gill Sans MT" w:hAnsi="Gill Sans MT" w:cs="Tahoma"/>
          <w:bCs/>
        </w:rPr>
        <w:t xml:space="preserve"> </w:t>
      </w:r>
      <w:r w:rsidR="003D6E2F" w:rsidRPr="00583EC1">
        <w:rPr>
          <w:rFonts w:ascii="Gill Sans MT" w:hAnsi="Gill Sans MT" w:cs="Tahoma"/>
          <w:bCs/>
        </w:rPr>
        <w:t xml:space="preserve"> </w:t>
      </w:r>
      <w:r w:rsidR="00F03A60" w:rsidRPr="00583EC1">
        <w:rPr>
          <w:rFonts w:ascii="Gill Sans MT" w:hAnsi="Gill Sans MT" w:cs="Tahoma"/>
          <w:bCs/>
        </w:rPr>
        <w:t xml:space="preserve">Group Facilities Management </w:t>
      </w:r>
      <w:r w:rsidR="00BC37E3" w:rsidRPr="00583EC1">
        <w:rPr>
          <w:rFonts w:ascii="Gill Sans MT" w:hAnsi="Gill Sans MT" w:cs="Tahoma"/>
          <w:bCs/>
        </w:rPr>
        <w:t>:</w:t>
      </w:r>
      <w:r w:rsidR="005A066C" w:rsidRPr="00583EC1">
        <w:rPr>
          <w:rFonts w:ascii="Gill Sans MT" w:hAnsi="Gill Sans MT" w:cs="Tahoma"/>
          <w:bCs/>
        </w:rPr>
        <w:t xml:space="preserve"> Working as a Electrician</w:t>
      </w:r>
      <w:r w:rsidR="00BC37E3" w:rsidRPr="00583EC1">
        <w:rPr>
          <w:rFonts w:ascii="Gill Sans MT" w:hAnsi="Gill Sans MT" w:cs="Tahoma"/>
          <w:bCs/>
        </w:rPr>
        <w:t xml:space="preserve"> in </w:t>
      </w:r>
      <w:r w:rsidR="00E75E81" w:rsidRPr="00583EC1">
        <w:rPr>
          <w:rFonts w:ascii="Gill Sans MT" w:hAnsi="Gill Sans MT" w:cs="Tahoma"/>
          <w:bCs/>
        </w:rPr>
        <w:t>maintenance</w:t>
      </w:r>
      <w:r w:rsidR="00BC37E3" w:rsidRPr="00583EC1">
        <w:rPr>
          <w:rFonts w:ascii="Gill Sans MT" w:hAnsi="Gill Sans MT" w:cs="Tahoma"/>
          <w:bCs/>
        </w:rPr>
        <w:t xml:space="preserve"> team on </w:t>
      </w:r>
      <w:r w:rsidR="00B02585" w:rsidRPr="00583EC1">
        <w:rPr>
          <w:rFonts w:ascii="Gill Sans MT" w:hAnsi="Gill Sans MT" w:cs="Tahoma"/>
          <w:bCs/>
        </w:rPr>
        <w:t xml:space="preserve">site </w:t>
      </w:r>
      <w:r w:rsidR="00207CAF" w:rsidRPr="00583EC1">
        <w:rPr>
          <w:rFonts w:ascii="Gill Sans MT" w:hAnsi="Gill Sans MT" w:cs="Tahoma"/>
          <w:bCs/>
        </w:rPr>
        <w:t xml:space="preserve">        DLF</w:t>
      </w:r>
      <w:r w:rsidR="00E75E81" w:rsidRPr="00583EC1">
        <w:rPr>
          <w:rFonts w:ascii="Gill Sans MT" w:hAnsi="Gill Sans MT" w:cs="Tahoma"/>
          <w:bCs/>
        </w:rPr>
        <w:t xml:space="preserve"> </w:t>
      </w:r>
      <w:r w:rsidR="00F84305" w:rsidRPr="00583EC1">
        <w:rPr>
          <w:rFonts w:ascii="Gill Sans MT" w:hAnsi="Gill Sans MT" w:cs="Tahoma"/>
          <w:bCs/>
        </w:rPr>
        <w:t>CLUB VITA</w:t>
      </w:r>
      <w:r w:rsidR="00B02585" w:rsidRPr="00583EC1">
        <w:rPr>
          <w:rFonts w:ascii="Gill Sans MT" w:hAnsi="Gill Sans MT" w:cs="Tahoma"/>
          <w:bCs/>
        </w:rPr>
        <w:t xml:space="preserve"> </w:t>
      </w:r>
      <w:r w:rsidR="00737B14" w:rsidRPr="00583EC1">
        <w:rPr>
          <w:rFonts w:ascii="Gill Sans MT" w:hAnsi="Gill Sans MT" w:cs="Tahoma"/>
          <w:bCs/>
        </w:rPr>
        <w:t>Phase-5</w:t>
      </w:r>
      <w:r w:rsidR="00BC37E3" w:rsidRPr="00583EC1">
        <w:rPr>
          <w:rFonts w:ascii="Gill Sans MT" w:hAnsi="Gill Sans MT" w:cs="Tahoma"/>
          <w:bCs/>
        </w:rPr>
        <w:t xml:space="preserve"> </w:t>
      </w:r>
      <w:r w:rsidR="00B02585" w:rsidRPr="00583EC1">
        <w:rPr>
          <w:rFonts w:ascii="Gill Sans MT" w:hAnsi="Gill Sans MT" w:cs="Tahoma"/>
          <w:bCs/>
        </w:rPr>
        <w:t xml:space="preserve">GGN. </w:t>
      </w:r>
      <w:r w:rsidR="00737B14" w:rsidRPr="00583EC1">
        <w:rPr>
          <w:rFonts w:ascii="Gill Sans MT" w:hAnsi="Gill Sans MT" w:cs="Tahoma"/>
          <w:bCs/>
        </w:rPr>
        <w:t>From 20</w:t>
      </w:r>
      <w:r w:rsidR="002865FB" w:rsidRPr="00583EC1">
        <w:rPr>
          <w:rFonts w:ascii="Gill Sans MT" w:hAnsi="Gill Sans MT" w:cs="Tahoma"/>
          <w:bCs/>
        </w:rPr>
        <w:t>13</w:t>
      </w:r>
      <w:r w:rsidR="00F953CE" w:rsidRPr="00583EC1">
        <w:rPr>
          <w:rFonts w:ascii="Gill Sans MT" w:hAnsi="Gill Sans MT" w:cs="Tahoma"/>
          <w:bCs/>
        </w:rPr>
        <w:t xml:space="preserve"> </w:t>
      </w:r>
      <w:r w:rsidR="00DB1058" w:rsidRPr="00583EC1">
        <w:rPr>
          <w:rFonts w:ascii="Gill Sans MT" w:hAnsi="Gill Sans MT" w:cs="Tahoma"/>
          <w:bCs/>
        </w:rPr>
        <w:t>to</w:t>
      </w:r>
      <w:r w:rsidR="001F5594" w:rsidRPr="00583EC1">
        <w:rPr>
          <w:rFonts w:ascii="Gill Sans MT" w:hAnsi="Gill Sans MT" w:cs="Tahoma"/>
          <w:bCs/>
        </w:rPr>
        <w:t xml:space="preserve"> 2015 </w:t>
      </w:r>
      <w:r w:rsidR="001359A1" w:rsidRPr="00583EC1">
        <w:rPr>
          <w:rFonts w:ascii="Gill Sans MT" w:hAnsi="Gill Sans MT" w:cs="Tahoma"/>
          <w:bCs/>
        </w:rPr>
        <w:t>(2</w:t>
      </w:r>
      <w:r w:rsidR="0023403A" w:rsidRPr="00583EC1">
        <w:rPr>
          <w:rFonts w:ascii="Gill Sans MT" w:hAnsi="Gill Sans MT" w:cs="Tahoma"/>
          <w:bCs/>
        </w:rPr>
        <w:t>years</w:t>
      </w:r>
      <w:r w:rsidR="00BC37E3" w:rsidRPr="00583EC1">
        <w:rPr>
          <w:rFonts w:ascii="Gill Sans MT" w:hAnsi="Gill Sans MT" w:cs="Tahoma"/>
          <w:bCs/>
        </w:rPr>
        <w:t>) .</w:t>
      </w:r>
    </w:p>
    <w:p w14:paraId="43F1236B" w14:textId="5B044180" w:rsidR="00B21BF5" w:rsidRPr="00583EC1" w:rsidRDefault="006F553C" w:rsidP="00BC37E3">
      <w:pPr>
        <w:pStyle w:val="ListParagraph"/>
        <w:numPr>
          <w:ilvl w:val="0"/>
          <w:numId w:val="12"/>
        </w:numPr>
        <w:spacing w:line="276" w:lineRule="auto"/>
        <w:rPr>
          <w:rFonts w:ascii="Gill Sans MT" w:hAnsi="Gill Sans MT" w:cs="Tahoma"/>
          <w:bCs/>
        </w:rPr>
      </w:pPr>
      <w:r>
        <w:rPr>
          <w:rFonts w:ascii="Gill Sans MT" w:eastAsia="Gill Sans MT" w:hAnsi="Gill Sans MT" w:cs="Gill Sans MT"/>
          <w:lang w:bidi="en-US"/>
        </w:rPr>
        <w:t xml:space="preserve">Vatika </w:t>
      </w:r>
      <w:bookmarkStart w:id="0" w:name="_GoBack"/>
      <w:bookmarkEnd w:id="0"/>
      <w:r>
        <w:rPr>
          <w:rFonts w:ascii="Gill Sans MT" w:eastAsia="Gill Sans MT" w:hAnsi="Gill Sans MT" w:cs="Gill Sans MT"/>
          <w:lang w:bidi="en-US"/>
        </w:rPr>
        <w:t>Group</w:t>
      </w:r>
      <w:r w:rsidR="00D90674">
        <w:rPr>
          <w:rFonts w:ascii="Gill Sans MT" w:eastAsia="Gill Sans MT" w:hAnsi="Gill Sans MT" w:cs="Gill Sans MT"/>
          <w:lang w:bidi="en-US"/>
        </w:rPr>
        <w:t xml:space="preserve"> Facilities</w:t>
      </w:r>
      <w:r w:rsidR="00485720" w:rsidRPr="00583EC1">
        <w:rPr>
          <w:rFonts w:ascii="Gill Sans MT" w:eastAsia="Gill Sans MT" w:hAnsi="Gill Sans MT" w:cs="Gill Sans MT"/>
          <w:lang w:bidi="en-US"/>
        </w:rPr>
        <w:t xml:space="preserve"> </w:t>
      </w:r>
      <w:r w:rsidR="003B50C1" w:rsidRPr="00583EC1">
        <w:rPr>
          <w:rFonts w:ascii="Gill Sans MT" w:eastAsia="Gill Sans MT" w:hAnsi="Gill Sans MT" w:cs="Gill Sans MT"/>
          <w:lang w:bidi="en-US"/>
        </w:rPr>
        <w:t xml:space="preserve">Management </w:t>
      </w:r>
      <w:r w:rsidR="00B21BF5" w:rsidRPr="00583EC1">
        <w:rPr>
          <w:rFonts w:ascii="Gill Sans MT" w:eastAsia="Gill Sans MT" w:hAnsi="Gill Sans MT" w:cs="Gill Sans MT"/>
          <w:lang w:bidi="en-US"/>
        </w:rPr>
        <w:t xml:space="preserve">: </w:t>
      </w:r>
      <w:r w:rsidR="00B21BF5" w:rsidRPr="00583EC1">
        <w:rPr>
          <w:lang w:bidi="en-US"/>
        </w:rPr>
        <w:t xml:space="preserve"> Working as DG Operator in maintenance on site </w:t>
      </w:r>
      <w:r w:rsidR="00B21BF5" w:rsidRPr="00583EC1">
        <w:rPr>
          <w:rFonts w:ascii="Gill Sans MT" w:eastAsia="Gill Sans MT" w:hAnsi="Gill Sans MT" w:cs="Gill Sans MT"/>
          <w:lang w:bidi="en-US"/>
        </w:rPr>
        <w:t xml:space="preserve">IREO </w:t>
      </w:r>
      <w:r w:rsidR="00C06765" w:rsidRPr="00583EC1">
        <w:rPr>
          <w:rFonts w:ascii="Gill Sans MT" w:eastAsia="Gill Sans MT" w:hAnsi="Gill Sans MT" w:cs="Gill Sans MT"/>
          <w:lang w:bidi="en-US"/>
        </w:rPr>
        <w:t>UPTOWN</w:t>
      </w:r>
      <w:r w:rsidR="00B21BF5" w:rsidRPr="00583EC1">
        <w:rPr>
          <w:rFonts w:ascii="Gill Sans MT" w:eastAsia="Gill Sans MT" w:hAnsi="Gill Sans MT" w:cs="Gill Sans MT"/>
          <w:lang w:bidi="en-US"/>
        </w:rPr>
        <w:t xml:space="preserve"> </w:t>
      </w:r>
      <w:r w:rsidR="006C1373" w:rsidRPr="00583EC1">
        <w:rPr>
          <w:lang w:bidi="en-US"/>
        </w:rPr>
        <w:t>Sector-62</w:t>
      </w:r>
      <w:r w:rsidR="00B21BF5" w:rsidRPr="00583EC1">
        <w:rPr>
          <w:lang w:bidi="en-US"/>
        </w:rPr>
        <w:t xml:space="preserve"> G</w:t>
      </w:r>
      <w:r w:rsidR="0030164A" w:rsidRPr="00583EC1">
        <w:rPr>
          <w:lang w:bidi="en-US"/>
        </w:rPr>
        <w:t>GN.  From 2015 to 201</w:t>
      </w:r>
      <w:r w:rsidR="000B19BF" w:rsidRPr="00583EC1">
        <w:rPr>
          <w:lang w:bidi="en-US"/>
        </w:rPr>
        <w:t>6 (1</w:t>
      </w:r>
      <w:r w:rsidR="00B21BF5" w:rsidRPr="00583EC1">
        <w:rPr>
          <w:lang w:bidi="en-US"/>
        </w:rPr>
        <w:t>years) .</w:t>
      </w:r>
    </w:p>
    <w:p w14:paraId="6AD408C7" w14:textId="1A84F65A" w:rsidR="0025531B" w:rsidRPr="00BC37E3" w:rsidRDefault="00B21BF5" w:rsidP="00BC37E3">
      <w:pPr>
        <w:pStyle w:val="ListParagraph"/>
        <w:numPr>
          <w:ilvl w:val="0"/>
          <w:numId w:val="12"/>
        </w:numPr>
        <w:spacing w:line="276" w:lineRule="auto"/>
        <w:rPr>
          <w:rFonts w:ascii="Gill Sans MT" w:hAnsi="Gill Sans MT" w:cs="Tahoma"/>
          <w:b/>
          <w:bCs/>
        </w:rPr>
      </w:pPr>
      <w:r w:rsidRPr="00583EC1">
        <w:rPr>
          <w:rFonts w:ascii="Gill Sans MT" w:eastAsia="Gill Sans MT" w:hAnsi="Gill Sans MT" w:cs="Gill Sans MT"/>
          <w:lang w:bidi="en-US"/>
        </w:rPr>
        <w:t>Vatika</w:t>
      </w:r>
      <w:r w:rsidR="00F659E1" w:rsidRPr="00583EC1">
        <w:rPr>
          <w:rFonts w:ascii="Gill Sans MT" w:hAnsi="Gill Sans MT" w:cs="Tahoma"/>
          <w:bCs/>
        </w:rPr>
        <w:t xml:space="preserve"> Group </w:t>
      </w:r>
      <w:r w:rsidR="00657C67" w:rsidRPr="00583EC1">
        <w:rPr>
          <w:rFonts w:ascii="Gill Sans MT" w:hAnsi="Gill Sans MT" w:cs="Tahoma"/>
          <w:bCs/>
        </w:rPr>
        <w:t>Facilities</w:t>
      </w:r>
      <w:r w:rsidR="004B5DBE" w:rsidRPr="00583EC1">
        <w:rPr>
          <w:rFonts w:ascii="Gill Sans MT" w:hAnsi="Gill Sans MT" w:cs="Tahoma"/>
          <w:bCs/>
        </w:rPr>
        <w:t xml:space="preserve"> Management </w:t>
      </w:r>
      <w:r w:rsidR="00F659E1" w:rsidRPr="00583EC1">
        <w:rPr>
          <w:rFonts w:ascii="Gill Sans MT" w:hAnsi="Gill Sans MT" w:cs="Tahoma"/>
          <w:bCs/>
        </w:rPr>
        <w:t>:</w:t>
      </w:r>
      <w:r w:rsidR="003C2E66" w:rsidRPr="00583EC1">
        <w:rPr>
          <w:rFonts w:ascii="Gill Sans MT" w:hAnsi="Gill Sans MT" w:cs="Tahoma"/>
          <w:bCs/>
        </w:rPr>
        <w:t xml:space="preserve"> Working as a </w:t>
      </w:r>
      <w:r w:rsidR="002A35F0" w:rsidRPr="00583EC1">
        <w:rPr>
          <w:rFonts w:ascii="Gill Sans MT" w:hAnsi="Gill Sans MT" w:cs="Tahoma"/>
          <w:bCs/>
        </w:rPr>
        <w:t>MST</w:t>
      </w:r>
      <w:r w:rsidR="003C2E66" w:rsidRPr="00583EC1">
        <w:rPr>
          <w:rFonts w:ascii="Gill Sans MT" w:hAnsi="Gill Sans MT" w:cs="Tahoma"/>
          <w:bCs/>
        </w:rPr>
        <w:t xml:space="preserve"> in maintenance team on site </w:t>
      </w:r>
      <w:r w:rsidR="0051403C" w:rsidRPr="00583EC1">
        <w:rPr>
          <w:rFonts w:ascii="Gill Sans MT" w:hAnsi="Gill Sans MT" w:cs="Tahoma"/>
          <w:bCs/>
        </w:rPr>
        <w:t>IREO</w:t>
      </w:r>
      <w:r w:rsidR="00FD0FC5" w:rsidRPr="00583EC1">
        <w:rPr>
          <w:rFonts w:ascii="Gill Sans MT" w:hAnsi="Gill Sans MT" w:cs="Tahoma"/>
          <w:bCs/>
        </w:rPr>
        <w:t xml:space="preserve"> GRAND ARCH</w:t>
      </w:r>
      <w:r w:rsidR="00090154" w:rsidRPr="00583EC1">
        <w:rPr>
          <w:rFonts w:ascii="Gill Sans MT" w:hAnsi="Gill Sans MT" w:cs="Tahoma"/>
          <w:bCs/>
        </w:rPr>
        <w:t xml:space="preserve"> </w:t>
      </w:r>
      <w:r w:rsidR="00A4331F" w:rsidRPr="00583EC1">
        <w:rPr>
          <w:rFonts w:ascii="Gill Sans MT" w:hAnsi="Gill Sans MT" w:cs="Tahoma"/>
          <w:bCs/>
        </w:rPr>
        <w:t xml:space="preserve">Sector-58 </w:t>
      </w:r>
      <w:r w:rsidR="00C55A3F" w:rsidRPr="00583EC1">
        <w:rPr>
          <w:rFonts w:ascii="Gill Sans MT" w:hAnsi="Gill Sans MT" w:cs="Tahoma"/>
          <w:bCs/>
        </w:rPr>
        <w:t xml:space="preserve">GGN. </w:t>
      </w:r>
      <w:r w:rsidR="008E2F8F" w:rsidRPr="00583EC1">
        <w:rPr>
          <w:rFonts w:ascii="Gill Sans MT" w:hAnsi="Gill Sans MT" w:cs="Tahoma"/>
          <w:bCs/>
        </w:rPr>
        <w:t xml:space="preserve"> From </w:t>
      </w:r>
      <w:r w:rsidR="003E5A0E" w:rsidRPr="00583EC1">
        <w:rPr>
          <w:rFonts w:ascii="Gill Sans MT" w:hAnsi="Gill Sans MT" w:cs="Tahoma"/>
          <w:bCs/>
        </w:rPr>
        <w:t>2016</w:t>
      </w:r>
      <w:r w:rsidR="00814734" w:rsidRPr="00583EC1">
        <w:rPr>
          <w:rFonts w:ascii="Gill Sans MT" w:hAnsi="Gill Sans MT" w:cs="Tahoma"/>
          <w:bCs/>
        </w:rPr>
        <w:t xml:space="preserve"> March to 2017 Continue</w:t>
      </w:r>
      <w:r w:rsidR="00814734">
        <w:rPr>
          <w:rFonts w:ascii="Gill Sans MT" w:hAnsi="Gill Sans MT" w:cs="Tahoma"/>
          <w:bCs/>
        </w:rPr>
        <w:t>.</w:t>
      </w:r>
    </w:p>
    <w:p w14:paraId="6EE5F800" w14:textId="77777777" w:rsidR="00CE24DC" w:rsidRDefault="000057A9" w:rsidP="00FD114E">
      <w:pPr>
        <w:pStyle w:val="NormalWeb"/>
        <w:shd w:val="clear" w:color="auto" w:fill="FFFFFF"/>
        <w:spacing w:before="34" w:beforeAutospacing="0" w:after="34" w:afterAutospacing="0" w:line="271" w:lineRule="atLeast"/>
        <w:rPr>
          <w:rFonts w:ascii="Calibri" w:eastAsia="Andale Sans UI" w:hAnsi="Calibri" w:cs="Calibri"/>
          <w:b/>
          <w:sz w:val="28"/>
          <w:szCs w:val="28"/>
          <w:u w:val="single"/>
        </w:rPr>
      </w:pPr>
      <w:r w:rsidRPr="00713FAF">
        <w:rPr>
          <w:rFonts w:ascii="Calibri" w:eastAsia="Andale Sans UI" w:hAnsi="Calibri" w:cs="Calibri"/>
          <w:b/>
          <w:sz w:val="28"/>
          <w:szCs w:val="28"/>
          <w:u w:val="single"/>
        </w:rPr>
        <w:t>Continue Work Experience:</w:t>
      </w:r>
      <w:r>
        <w:rPr>
          <w:rFonts w:ascii="Calibri" w:eastAsia="Andale Sans UI" w:hAnsi="Calibri" w:cs="Calibri"/>
          <w:b/>
          <w:sz w:val="28"/>
          <w:szCs w:val="28"/>
          <w:u w:val="single"/>
        </w:rPr>
        <w:t>(</w:t>
      </w:r>
      <w:r w:rsidR="00CE24DC">
        <w:rPr>
          <w:rFonts w:ascii="Calibri" w:eastAsia="Andale Sans UI" w:hAnsi="Calibri" w:cs="Calibri"/>
          <w:b/>
          <w:sz w:val="28"/>
          <w:szCs w:val="28"/>
          <w:u w:val="single"/>
        </w:rPr>
        <w:t xml:space="preserve"> After</w:t>
      </w:r>
      <w:r>
        <w:rPr>
          <w:rFonts w:ascii="Calibri" w:eastAsia="Andale Sans UI" w:hAnsi="Calibri" w:cs="Calibri"/>
          <w:b/>
          <w:sz w:val="28"/>
          <w:szCs w:val="28"/>
          <w:u w:val="single"/>
        </w:rPr>
        <w:t xml:space="preserve"> </w:t>
      </w:r>
      <w:r w:rsidR="00CE24DC">
        <w:rPr>
          <w:rFonts w:ascii="Calibri" w:eastAsia="Andale Sans UI" w:hAnsi="Calibri" w:cs="Calibri"/>
          <w:b/>
          <w:sz w:val="28"/>
          <w:szCs w:val="28"/>
          <w:u w:val="single"/>
        </w:rPr>
        <w:t xml:space="preserve">ITI </w:t>
      </w:r>
      <w:r>
        <w:rPr>
          <w:rFonts w:ascii="Calibri" w:eastAsia="Andale Sans UI" w:hAnsi="Calibri" w:cs="Calibri"/>
          <w:b/>
          <w:sz w:val="28"/>
          <w:szCs w:val="28"/>
          <w:u w:val="single"/>
        </w:rPr>
        <w:t>)</w:t>
      </w:r>
    </w:p>
    <w:p w14:paraId="64EE4FF2" w14:textId="2EA62E6C" w:rsidR="000057A9" w:rsidRPr="00CE24DC" w:rsidRDefault="00CE24DC" w:rsidP="00FD114E">
      <w:pPr>
        <w:pStyle w:val="NormalWeb"/>
        <w:shd w:val="clear" w:color="auto" w:fill="FFFFFF"/>
        <w:spacing w:before="34" w:beforeAutospacing="0" w:after="34" w:afterAutospacing="0" w:line="271" w:lineRule="atLeast"/>
        <w:rPr>
          <w:rFonts w:ascii="Calibri" w:eastAsia="Andale Sans UI" w:hAnsi="Calibri" w:cs="Calibri"/>
          <w:b/>
          <w:sz w:val="28"/>
          <w:szCs w:val="28"/>
          <w:u w:val="single"/>
        </w:rPr>
      </w:pPr>
      <w:r>
        <w:rPr>
          <w:rFonts w:ascii="Calibri" w:eastAsia="Andale Sans UI" w:hAnsi="Calibri" w:cs="Calibri"/>
          <w:b/>
          <w:sz w:val="28"/>
          <w:szCs w:val="28"/>
          <w:u w:val="single"/>
        </w:rPr>
        <w:t>Responsibilities</w:t>
      </w:r>
      <w:r w:rsidR="000057A9" w:rsidRPr="00C87B12">
        <w:rPr>
          <w:rFonts w:ascii="Calibri" w:eastAsia="Andale Sans UI" w:hAnsi="Calibri" w:cs="Calibri"/>
          <w:b/>
          <w:bCs/>
          <w:lang w:val="en-IN"/>
        </w:rPr>
        <w:t>:</w:t>
      </w:r>
      <w:r w:rsidR="000057A9">
        <w:rPr>
          <w:rFonts w:ascii="Calibri" w:eastAsia="Andale Sans UI" w:hAnsi="Calibri" w:cs="Calibri"/>
          <w:b/>
          <w:bCs/>
          <w:lang w:val="en-IN"/>
        </w:rPr>
        <w:t xml:space="preserve"> M/S</w:t>
      </w:r>
    </w:p>
    <w:p w14:paraId="257DE942" w14:textId="77777777" w:rsidR="000057A9" w:rsidRPr="00486D87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 w:rsidRPr="004936B0">
        <w:rPr>
          <w:b/>
          <w:iCs/>
          <w:szCs w:val="24"/>
          <w:lang w:bidi="ar-SA"/>
        </w:rPr>
        <w:t>IREO PRIVATE LIMITED</w:t>
      </w:r>
      <w:r>
        <w:rPr>
          <w:iCs/>
          <w:szCs w:val="24"/>
          <w:lang w:bidi="ar-SA"/>
        </w:rPr>
        <w:t xml:space="preserve"> at sec-58 Gurgaon,Harayana</w:t>
      </w:r>
    </w:p>
    <w:p w14:paraId="6A6A437E" w14:textId="77777777" w:rsidR="000057A9" w:rsidRPr="00486D87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 w:rsidRPr="00EB6526">
        <w:rPr>
          <w:rFonts w:ascii="Verdana" w:eastAsia="Times New Roman" w:hAnsi="Verdana" w:cs="Times New Roman"/>
          <w:color w:val="000000"/>
          <w:lang w:bidi="ar-SA"/>
        </w:rPr>
        <w:t xml:space="preserve">Department   : </w:t>
      </w:r>
      <w:r>
        <w:rPr>
          <w:rFonts w:ascii="Verdana" w:eastAsia="Times New Roman" w:hAnsi="Verdana" w:cs="Times New Roman"/>
          <w:color w:val="000000"/>
          <w:lang w:bidi="ar-SA"/>
        </w:rPr>
        <w:t>UTILITY</w:t>
      </w:r>
      <w:r w:rsidRPr="00EB6526">
        <w:rPr>
          <w:rFonts w:ascii="Verdana" w:eastAsia="Times New Roman" w:hAnsi="Verdana" w:cs="Times New Roman"/>
          <w:color w:val="000000"/>
          <w:lang w:bidi="ar-SA"/>
        </w:rPr>
        <w:t> Maintenance</w:t>
      </w:r>
      <w:r>
        <w:rPr>
          <w:rFonts w:ascii="Verdana" w:eastAsia="Times New Roman" w:hAnsi="Verdana" w:cs="Times New Roman"/>
          <w:color w:val="000000"/>
          <w:lang w:bidi="ar-SA"/>
        </w:rPr>
        <w:t>.</w:t>
      </w:r>
    </w:p>
    <w:p w14:paraId="09AC33A9" w14:textId="2892B989" w:rsidR="000057A9" w:rsidRPr="00F121B9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 w:rsidRPr="00EB6526">
        <w:rPr>
          <w:rFonts w:ascii="Verdana" w:eastAsia="Times New Roman" w:hAnsi="Verdana" w:cs="Times New Roman"/>
          <w:color w:val="000000"/>
          <w:lang w:bidi="ar-SA"/>
        </w:rPr>
        <w:t>Duration        :  </w:t>
      </w:r>
      <w:r w:rsidR="0028292A">
        <w:rPr>
          <w:rFonts w:ascii="Verdana" w:eastAsia="Times New Roman" w:hAnsi="Verdana" w:cs="Times New Roman"/>
          <w:color w:val="000000"/>
          <w:lang w:bidi="ar-SA"/>
        </w:rPr>
        <w:t>March 201</w:t>
      </w:r>
      <w:r w:rsidR="00420A6B">
        <w:rPr>
          <w:rFonts w:ascii="Verdana" w:eastAsia="Times New Roman" w:hAnsi="Verdana" w:cs="Times New Roman"/>
          <w:color w:val="000000"/>
          <w:lang w:bidi="ar-SA"/>
        </w:rPr>
        <w:t>6 to till date</w:t>
      </w:r>
      <w:r w:rsidRPr="00EB6526">
        <w:rPr>
          <w:rFonts w:ascii="Verdana" w:eastAsia="Times New Roman" w:hAnsi="Verdana" w:cs="Times New Roman"/>
          <w:color w:val="000000"/>
          <w:lang w:bidi="ar-SA"/>
        </w:rPr>
        <w:t>.</w:t>
      </w:r>
    </w:p>
    <w:p w14:paraId="2E4689AD" w14:textId="4011F314" w:rsidR="000057A9" w:rsidRPr="005F7520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 w:rsidRPr="005F7520">
        <w:rPr>
          <w:rFonts w:eastAsia="Times New Roman" w:cs="Times New Roman"/>
          <w:szCs w:val="24"/>
          <w:lang w:bidi="ar-SA"/>
        </w:rPr>
        <w:t xml:space="preserve">Knowledge of </w:t>
      </w:r>
      <w:r>
        <w:rPr>
          <w:rFonts w:eastAsia="Times New Roman" w:cs="Times New Roman"/>
          <w:szCs w:val="24"/>
          <w:lang w:bidi="ar-SA"/>
        </w:rPr>
        <w:t xml:space="preserve"> Utility Equipments such as DG Sets</w:t>
      </w:r>
      <w:r w:rsidR="00EF7E6F">
        <w:rPr>
          <w:rFonts w:eastAsia="Times New Roman" w:cs="Times New Roman"/>
          <w:szCs w:val="24"/>
          <w:lang w:bidi="ar-SA"/>
        </w:rPr>
        <w:t xml:space="preserve"> </w:t>
      </w:r>
      <w:r w:rsidR="00553EBE">
        <w:rPr>
          <w:rFonts w:eastAsia="Times New Roman" w:cs="Times New Roman"/>
          <w:szCs w:val="24"/>
          <w:lang w:bidi="ar-SA"/>
        </w:rPr>
        <w:t>upto 1500 kva</w:t>
      </w:r>
      <w:r>
        <w:rPr>
          <w:rFonts w:eastAsia="Times New Roman" w:cs="Times New Roman"/>
          <w:szCs w:val="24"/>
          <w:lang w:bidi="ar-SA"/>
        </w:rPr>
        <w:t>,</w:t>
      </w:r>
      <w:r w:rsidR="006B2276">
        <w:rPr>
          <w:rFonts w:eastAsia="Times New Roman" w:cs="Times New Roman"/>
          <w:szCs w:val="24"/>
          <w:lang w:bidi="ar-SA"/>
        </w:rPr>
        <w:t xml:space="preserve">Compressors,Water pumps, </w:t>
      </w:r>
      <w:r>
        <w:rPr>
          <w:rFonts w:eastAsia="Times New Roman" w:cs="Times New Roman"/>
          <w:szCs w:val="24"/>
          <w:lang w:bidi="ar-SA"/>
        </w:rPr>
        <w:t>Circuit Breaker, MCCB, RCCB,VCB,ACB.</w:t>
      </w:r>
    </w:p>
    <w:p w14:paraId="631C7CED" w14:textId="77777777" w:rsidR="000057A9" w:rsidRPr="00486D87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>
        <w:rPr>
          <w:rFonts w:eastAsia="Times New Roman" w:cs="Times New Roman"/>
          <w:szCs w:val="24"/>
          <w:lang w:bidi="ar-SA"/>
        </w:rPr>
        <w:t>Experience in HT/LT Distribution line such as Panels,Transformers&amp;Capacitor Banks.</w:t>
      </w:r>
    </w:p>
    <w:p w14:paraId="56F16A16" w14:textId="4551818A" w:rsidR="000057A9" w:rsidRPr="00486D87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>
        <w:rPr>
          <w:rFonts w:eastAsia="Times New Roman" w:cs="Times New Roman"/>
          <w:szCs w:val="24"/>
          <w:lang w:bidi="ar-SA"/>
        </w:rPr>
        <w:t>Knowledge of Star delta ,Dol startor&amp;UPS Inverter</w:t>
      </w:r>
      <w:r w:rsidR="006B2276">
        <w:rPr>
          <w:rFonts w:eastAsia="Times New Roman" w:cs="Times New Roman"/>
          <w:szCs w:val="24"/>
          <w:lang w:bidi="ar-SA"/>
        </w:rPr>
        <w:t>.</w:t>
      </w:r>
    </w:p>
    <w:p w14:paraId="067FAD9B" w14:textId="77777777" w:rsidR="000057A9" w:rsidRPr="00722495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>
        <w:rPr>
          <w:rFonts w:eastAsia="Times New Roman" w:cs="Times New Roman"/>
          <w:szCs w:val="24"/>
          <w:lang w:bidi="ar-SA"/>
        </w:rPr>
        <w:t>Knowledge of Motors and Servo drives.</w:t>
      </w:r>
    </w:p>
    <w:p w14:paraId="6B33BE17" w14:textId="77777777" w:rsidR="000057A9" w:rsidRPr="00E468B1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>
        <w:rPr>
          <w:rFonts w:eastAsia="Times New Roman" w:cs="Times New Roman"/>
          <w:szCs w:val="24"/>
          <w:lang w:bidi="ar-SA"/>
        </w:rPr>
        <w:t>Knowledge of PLC trouble shooting.</w:t>
      </w:r>
    </w:p>
    <w:p w14:paraId="3B106DB2" w14:textId="77777777" w:rsidR="000057A9" w:rsidRPr="00B3657D" w:rsidRDefault="000057A9" w:rsidP="000057A9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iCs/>
          <w:sz w:val="28"/>
          <w:szCs w:val="28"/>
          <w:lang w:bidi="ar-SA"/>
        </w:rPr>
      </w:pPr>
      <w:r>
        <w:rPr>
          <w:rFonts w:eastAsia="Times New Roman" w:cs="Times New Roman"/>
          <w:szCs w:val="24"/>
          <w:lang w:bidi="ar-SA"/>
        </w:rPr>
        <w:t>Knowledge of Special Purpose Machines.</w:t>
      </w:r>
    </w:p>
    <w:p w14:paraId="4FBD1DFF" w14:textId="77777777" w:rsidR="00CF76B3" w:rsidRDefault="000057A9" w:rsidP="00CF76B3">
      <w:pPr>
        <w:pStyle w:val="ListParagraph"/>
        <w:widowControl/>
        <w:numPr>
          <w:ilvl w:val="0"/>
          <w:numId w:val="17"/>
        </w:numPr>
        <w:suppressAutoHyphens w:val="0"/>
        <w:spacing w:before="100" w:beforeAutospacing="1" w:after="100" w:afterAutospacing="1"/>
        <w:textAlignment w:val="baseline"/>
        <w:rPr>
          <w:rFonts w:eastAsia="Times New Roman" w:cs="Times New Roman"/>
          <w:szCs w:val="24"/>
          <w:lang w:bidi="ar-SA"/>
        </w:rPr>
      </w:pPr>
      <w:r>
        <w:rPr>
          <w:rFonts w:eastAsia="Times New Roman" w:cs="Times New Roman"/>
          <w:szCs w:val="24"/>
          <w:lang w:bidi="ar-SA"/>
        </w:rPr>
        <w:t>Operation and maintenance of fire fighting and Jockey, Hydrant, Sprinkler&amp; Fire engine system.</w:t>
      </w:r>
    </w:p>
    <w:p w14:paraId="4403ACF2" w14:textId="77777777" w:rsidR="00CF76B3" w:rsidRDefault="00CF76B3" w:rsidP="00CF76B3">
      <w:pPr>
        <w:pStyle w:val="ListParagraph"/>
        <w:widowControl/>
        <w:suppressAutoHyphens w:val="0"/>
        <w:spacing w:before="100" w:beforeAutospacing="1" w:after="100" w:afterAutospacing="1"/>
        <w:textAlignment w:val="baseline"/>
        <w:rPr>
          <w:rFonts w:ascii="Gill Sans MT" w:hAnsi="Gill Sans MT" w:cs="Tahoma"/>
          <w:b/>
          <w:bCs/>
          <w:u w:val="single"/>
        </w:rPr>
      </w:pPr>
    </w:p>
    <w:p w14:paraId="18E96365" w14:textId="26C3FFD8" w:rsidR="000531DF" w:rsidRPr="00CF76B3" w:rsidRDefault="00CF76B3" w:rsidP="00CF76B3">
      <w:pPr>
        <w:widowControl/>
        <w:suppressAutoHyphens w:val="0"/>
        <w:spacing w:before="100" w:beforeAutospacing="1" w:after="100" w:afterAutospacing="1"/>
        <w:textAlignment w:val="baseline"/>
        <w:rPr>
          <w:rFonts w:eastAsia="Times New Roman" w:cs="Times New Roman"/>
          <w:lang w:bidi="ar-SA"/>
        </w:rPr>
      </w:pPr>
      <w:r w:rsidRPr="00CF76B3">
        <w:rPr>
          <w:rFonts w:ascii="Gill Sans MT" w:hAnsi="Gill Sans MT" w:cs="Tahoma"/>
          <w:b/>
          <w:bCs/>
          <w:u w:val="single"/>
        </w:rPr>
        <w:t>EDUCATIONAL</w:t>
      </w:r>
      <w:r w:rsidR="00547BC7" w:rsidRPr="00CF76B3">
        <w:rPr>
          <w:rFonts w:ascii="Gill Sans MT" w:hAnsi="Gill Sans MT" w:cs="Tahoma"/>
          <w:b/>
          <w:bCs/>
          <w:u w:val="single"/>
        </w:rPr>
        <w:t xml:space="preserve"> QUALIFICATIONS</w:t>
      </w:r>
      <w:r w:rsidR="00316D24" w:rsidRPr="00CF76B3">
        <w:rPr>
          <w:rFonts w:ascii="Gill Sans MT" w:hAnsi="Gill Sans MT" w:cs="Tahoma"/>
          <w:b/>
          <w:bCs/>
          <w:u w:val="single"/>
        </w:rPr>
        <w:t>:</w:t>
      </w:r>
      <w:r w:rsidR="00B35189" w:rsidRPr="00CF76B3">
        <w:rPr>
          <w:rFonts w:ascii="Gill Sans MT" w:hAnsi="Gill Sans MT" w:cs="Tahoma"/>
          <w:b/>
          <w:bCs/>
          <w:u w:val="single"/>
        </w:rPr>
        <w:t>-</w:t>
      </w:r>
    </w:p>
    <w:p w14:paraId="54E72724" w14:textId="214999F1" w:rsidR="00F00CD3" w:rsidRPr="00041D9B" w:rsidRDefault="00FD656A" w:rsidP="00041D9B">
      <w:pPr>
        <w:pStyle w:val="ListParagraph"/>
        <w:numPr>
          <w:ilvl w:val="0"/>
          <w:numId w:val="16"/>
        </w:numPr>
        <w:spacing w:line="276" w:lineRule="auto"/>
        <w:rPr>
          <w:rFonts w:ascii="Gill Sans MT" w:hAnsi="Gill Sans MT" w:cs="Tahoma"/>
        </w:rPr>
      </w:pPr>
      <w:r w:rsidRPr="00041D9B">
        <w:rPr>
          <w:rFonts w:ascii="Gill Sans MT" w:hAnsi="Gill Sans MT" w:cs="Tahoma"/>
        </w:rPr>
        <w:t>Completed 10th from</w:t>
      </w:r>
      <w:r w:rsidR="00781A16" w:rsidRPr="00041D9B">
        <w:rPr>
          <w:rFonts w:ascii="Gill Sans MT" w:hAnsi="Gill Sans MT" w:cs="Tahoma"/>
        </w:rPr>
        <w:t xml:space="preserve"> Odisha board</w:t>
      </w:r>
      <w:r w:rsidRPr="00041D9B">
        <w:rPr>
          <w:rFonts w:ascii="Gill Sans MT" w:hAnsi="Gill Sans MT" w:cs="Tahoma"/>
        </w:rPr>
        <w:t xml:space="preserve"> in 200</w:t>
      </w:r>
      <w:r w:rsidR="003A301D" w:rsidRPr="00041D9B">
        <w:rPr>
          <w:rFonts w:ascii="Gill Sans MT" w:hAnsi="Gill Sans MT" w:cs="Tahoma"/>
        </w:rPr>
        <w:t>9</w:t>
      </w:r>
      <w:r w:rsidRPr="00041D9B">
        <w:rPr>
          <w:rFonts w:ascii="Gill Sans MT" w:hAnsi="Gill Sans MT" w:cs="Tahoma"/>
        </w:rPr>
        <w:t>.</w:t>
      </w:r>
      <w:r w:rsidR="00F00CD3" w:rsidRPr="00041D9B">
        <w:rPr>
          <w:rFonts w:ascii="Gill Sans MT" w:hAnsi="Gill Sans MT" w:cs="Tahoma"/>
        </w:rPr>
        <w:t xml:space="preserve">  </w:t>
      </w:r>
    </w:p>
    <w:p w14:paraId="5F8504C9" w14:textId="02622B3C" w:rsidR="00CF247B" w:rsidRDefault="000F2E2E" w:rsidP="003146E1">
      <w:pPr>
        <w:numPr>
          <w:ilvl w:val="0"/>
          <w:numId w:val="1"/>
        </w:numPr>
        <w:spacing w:line="276" w:lineRule="auto"/>
        <w:rPr>
          <w:rFonts w:ascii="Gill Sans MT" w:hAnsi="Gill Sans MT" w:cs="Tahoma"/>
        </w:rPr>
      </w:pPr>
      <w:r>
        <w:rPr>
          <w:rFonts w:ascii="Gill Sans MT" w:hAnsi="Gill Sans MT" w:cs="Tahoma"/>
        </w:rPr>
        <w:t xml:space="preserve">Complete </w:t>
      </w:r>
      <w:r w:rsidR="0077764D">
        <w:rPr>
          <w:rFonts w:ascii="Gill Sans MT" w:hAnsi="Gill Sans MT" w:cs="Tahoma"/>
        </w:rPr>
        <w:t xml:space="preserve">+2 Arts </w:t>
      </w:r>
      <w:r w:rsidR="00534FCE">
        <w:rPr>
          <w:rFonts w:ascii="Gill Sans MT" w:hAnsi="Gill Sans MT" w:cs="Tahoma"/>
        </w:rPr>
        <w:t>from Odisha Board in 2011.</w:t>
      </w:r>
    </w:p>
    <w:p w14:paraId="2BE4BC14" w14:textId="5E48E75F" w:rsidR="0095743F" w:rsidRPr="0095743F" w:rsidRDefault="001E041E" w:rsidP="0095743F">
      <w:pPr>
        <w:spacing w:line="276" w:lineRule="auto"/>
        <w:rPr>
          <w:rFonts w:ascii="Gill Sans MT" w:hAnsi="Gill Sans MT" w:cs="Tahoma"/>
          <w:b/>
          <w:bCs/>
          <w:u w:val="single"/>
        </w:rPr>
      </w:pPr>
      <w:r>
        <w:rPr>
          <w:rFonts w:ascii="Gill Sans MT" w:hAnsi="Gill Sans MT" w:cs="Tahoma"/>
          <w:b/>
          <w:bCs/>
          <w:u w:val="single"/>
        </w:rPr>
        <w:lastRenderedPageBreak/>
        <w:t>TECHNICAL</w:t>
      </w:r>
      <w:r w:rsidR="0095743F" w:rsidRPr="0095743F">
        <w:rPr>
          <w:rFonts w:ascii="Gill Sans MT" w:hAnsi="Gill Sans MT" w:cs="Tahoma"/>
          <w:b/>
          <w:bCs/>
          <w:u w:val="single"/>
        </w:rPr>
        <w:t xml:space="preserve"> QUALIFICATION:</w:t>
      </w:r>
      <w:r w:rsidR="00B35189">
        <w:rPr>
          <w:rFonts w:ascii="Gill Sans MT" w:hAnsi="Gill Sans MT" w:cs="Tahoma"/>
          <w:b/>
          <w:bCs/>
          <w:u w:val="single"/>
        </w:rPr>
        <w:t>-</w:t>
      </w:r>
    </w:p>
    <w:p w14:paraId="7B1B1F88" w14:textId="255129F4" w:rsidR="002627F7" w:rsidRPr="00041D9B" w:rsidRDefault="00F86849" w:rsidP="00041D9B">
      <w:pPr>
        <w:pStyle w:val="ListParagraph"/>
        <w:numPr>
          <w:ilvl w:val="0"/>
          <w:numId w:val="16"/>
        </w:numPr>
        <w:spacing w:line="276" w:lineRule="auto"/>
        <w:rPr>
          <w:rFonts w:ascii="Gill Sans MT" w:hAnsi="Gill Sans MT" w:cs="Tahoma"/>
        </w:rPr>
      </w:pPr>
      <w:r w:rsidRPr="00041D9B">
        <w:rPr>
          <w:rFonts w:ascii="Gill Sans MT" w:hAnsi="Gill Sans MT" w:cs="Tahoma"/>
        </w:rPr>
        <w:t xml:space="preserve">ITI passed </w:t>
      </w:r>
      <w:r w:rsidR="00F60A46" w:rsidRPr="00041D9B">
        <w:rPr>
          <w:rFonts w:ascii="Gill Sans MT" w:hAnsi="Gill Sans MT" w:cs="Tahoma"/>
        </w:rPr>
        <w:t xml:space="preserve">during </w:t>
      </w:r>
      <w:r w:rsidR="00C806FE" w:rsidRPr="00041D9B">
        <w:rPr>
          <w:rFonts w:ascii="Gill Sans MT" w:hAnsi="Gill Sans MT" w:cs="Tahoma"/>
        </w:rPr>
        <w:t xml:space="preserve">period 2011 to 2013 </w:t>
      </w:r>
      <w:r w:rsidR="00D25657" w:rsidRPr="00041D9B">
        <w:rPr>
          <w:rFonts w:ascii="Gill Sans MT" w:hAnsi="Gill Sans MT" w:cs="Tahoma"/>
        </w:rPr>
        <w:t xml:space="preserve">from </w:t>
      </w:r>
      <w:r w:rsidR="00D25657" w:rsidRPr="00041D9B">
        <w:rPr>
          <w:rFonts w:ascii="Gill Sans MT" w:hAnsi="Gill Sans MT" w:cs="Tahoma"/>
          <w:b/>
        </w:rPr>
        <w:t>Radharaman Industrial</w:t>
      </w:r>
      <w:r w:rsidR="00975AE5" w:rsidRPr="00041D9B">
        <w:rPr>
          <w:rFonts w:ascii="Gill Sans MT" w:hAnsi="Gill Sans MT" w:cs="Tahoma"/>
          <w:b/>
        </w:rPr>
        <w:t xml:space="preserve"> Training Institute</w:t>
      </w:r>
      <w:r w:rsidR="00C34157" w:rsidRPr="00041D9B">
        <w:rPr>
          <w:rFonts w:ascii="Gill Sans MT" w:hAnsi="Gill Sans MT" w:cs="Tahoma"/>
          <w:b/>
        </w:rPr>
        <w:t xml:space="preserve"> (</w:t>
      </w:r>
      <w:r w:rsidR="00975AE5" w:rsidRPr="00041D9B">
        <w:rPr>
          <w:rFonts w:ascii="Gill Sans MT" w:hAnsi="Gill Sans MT" w:cs="Tahoma"/>
          <w:b/>
        </w:rPr>
        <w:t>Odisha</w:t>
      </w:r>
      <w:r w:rsidR="00C34157" w:rsidRPr="00041D9B">
        <w:rPr>
          <w:rFonts w:ascii="Gill Sans MT" w:hAnsi="Gill Sans MT" w:cs="Tahoma"/>
          <w:b/>
        </w:rPr>
        <w:t>).</w:t>
      </w:r>
    </w:p>
    <w:p w14:paraId="759AAFB1" w14:textId="0D722916" w:rsidR="00D40BF0" w:rsidRPr="002E318C" w:rsidRDefault="0071688A" w:rsidP="00D40BF0">
      <w:pPr>
        <w:spacing w:line="276" w:lineRule="auto"/>
        <w:rPr>
          <w:rFonts w:ascii="Gill Sans MT" w:hAnsi="Gill Sans MT" w:cs="Tahoma"/>
          <w:b/>
          <w:u w:val="single"/>
        </w:rPr>
      </w:pPr>
      <w:r w:rsidRPr="002E318C">
        <w:rPr>
          <w:rFonts w:ascii="Gill Sans MT" w:hAnsi="Gill Sans MT" w:cs="Tahoma"/>
          <w:b/>
          <w:u w:val="single"/>
        </w:rPr>
        <w:t>COMPUTER</w:t>
      </w:r>
      <w:r w:rsidR="00D40BF0" w:rsidRPr="002E318C">
        <w:rPr>
          <w:rFonts w:ascii="Gill Sans MT" w:hAnsi="Gill Sans MT" w:cs="Tahoma"/>
          <w:b/>
          <w:u w:val="single"/>
        </w:rPr>
        <w:t xml:space="preserve"> AWARENESS:-</w:t>
      </w:r>
    </w:p>
    <w:p w14:paraId="65D6A833" w14:textId="5CDEB520" w:rsidR="00976F2A" w:rsidRPr="00041D9B" w:rsidRDefault="009F7641" w:rsidP="00041D9B">
      <w:pPr>
        <w:pStyle w:val="ListParagraph"/>
        <w:numPr>
          <w:ilvl w:val="0"/>
          <w:numId w:val="16"/>
        </w:numPr>
        <w:spacing w:line="276" w:lineRule="auto"/>
        <w:rPr>
          <w:rFonts w:ascii="Gill Sans MT" w:hAnsi="Gill Sans MT" w:cs="Tahoma"/>
        </w:rPr>
      </w:pPr>
      <w:r w:rsidRPr="00041D9B">
        <w:rPr>
          <w:rFonts w:ascii="Gill Sans MT" w:hAnsi="Gill Sans MT" w:cs="Tahoma"/>
        </w:rPr>
        <w:t xml:space="preserve">PGDCA course From </w:t>
      </w:r>
      <w:r w:rsidR="00E1678B" w:rsidRPr="00041D9B">
        <w:rPr>
          <w:rFonts w:ascii="Gill Sans MT" w:hAnsi="Gill Sans MT" w:cs="Tahoma"/>
        </w:rPr>
        <w:t>Smart Computer Education Odisha.</w:t>
      </w:r>
    </w:p>
    <w:p w14:paraId="0F5E98C8" w14:textId="17740F1C" w:rsidR="000531DF" w:rsidRPr="00F00CD3" w:rsidRDefault="00954018" w:rsidP="00D91CAF">
      <w:pPr>
        <w:spacing w:line="276" w:lineRule="auto"/>
        <w:rPr>
          <w:rFonts w:ascii="Gill Sans MT" w:hAnsi="Gill Sans MT" w:cs="Tahoma"/>
        </w:rPr>
      </w:pPr>
      <w:r>
        <w:rPr>
          <w:rFonts w:ascii="Gill Sans MT" w:hAnsi="Gill Sans MT" w:cs="Tahoma"/>
          <w:b/>
          <w:bCs/>
          <w:u w:val="single"/>
        </w:rPr>
        <w:t>PERSONAL</w:t>
      </w:r>
      <w:r w:rsidR="00291F46" w:rsidRPr="00F00CD3">
        <w:rPr>
          <w:rFonts w:ascii="Gill Sans MT" w:hAnsi="Gill Sans MT" w:cs="Tahoma"/>
          <w:b/>
          <w:bCs/>
          <w:u w:val="single"/>
        </w:rPr>
        <w:t xml:space="preserve"> SKILLS:</w:t>
      </w:r>
      <w:r w:rsidR="00B35189">
        <w:rPr>
          <w:rFonts w:ascii="Gill Sans MT" w:hAnsi="Gill Sans MT" w:cs="Tahoma"/>
          <w:b/>
          <w:bCs/>
          <w:u w:val="single"/>
        </w:rPr>
        <w:t>-</w:t>
      </w:r>
    </w:p>
    <w:p w14:paraId="3B17E076" w14:textId="77777777" w:rsidR="00B67D88" w:rsidRPr="00F00CD3" w:rsidRDefault="00B67D88" w:rsidP="00B67D88">
      <w:pPr>
        <w:numPr>
          <w:ilvl w:val="0"/>
          <w:numId w:val="2"/>
        </w:numPr>
        <w:spacing w:line="276" w:lineRule="auto"/>
        <w:rPr>
          <w:rFonts w:ascii="Gill Sans MT" w:hAnsi="Gill Sans MT" w:cs="Tahoma"/>
        </w:rPr>
      </w:pPr>
      <w:r w:rsidRPr="00F00CD3">
        <w:rPr>
          <w:rFonts w:ascii="Gill Sans MT" w:hAnsi="Gill Sans MT" w:cs="Tahoma"/>
          <w:color w:val="000000"/>
        </w:rPr>
        <w:t>Time Management</w:t>
      </w:r>
    </w:p>
    <w:p w14:paraId="1E0AE45D" w14:textId="77777777" w:rsidR="00B67D88" w:rsidRPr="00F00CD3" w:rsidRDefault="00B67D88" w:rsidP="00B67D88">
      <w:pPr>
        <w:widowControl/>
        <w:numPr>
          <w:ilvl w:val="0"/>
          <w:numId w:val="2"/>
        </w:numPr>
        <w:suppressAutoHyphens w:val="0"/>
        <w:spacing w:line="276" w:lineRule="auto"/>
        <w:rPr>
          <w:rFonts w:ascii="Gill Sans MT" w:hAnsi="Gill Sans MT" w:cs="Tahoma"/>
          <w:color w:val="000000"/>
        </w:rPr>
      </w:pPr>
      <w:r w:rsidRPr="00F00CD3">
        <w:rPr>
          <w:rFonts w:ascii="Gill Sans MT" w:hAnsi="Gill Sans MT" w:cs="Tahoma"/>
          <w:color w:val="000000"/>
        </w:rPr>
        <w:t>Good Communication skills</w:t>
      </w:r>
    </w:p>
    <w:p w14:paraId="22E780EE" w14:textId="77777777" w:rsidR="00B67D88" w:rsidRPr="00F00CD3" w:rsidRDefault="00B67D88" w:rsidP="00B67D88">
      <w:pPr>
        <w:widowControl/>
        <w:numPr>
          <w:ilvl w:val="0"/>
          <w:numId w:val="2"/>
        </w:numPr>
        <w:suppressAutoHyphens w:val="0"/>
        <w:spacing w:line="276" w:lineRule="auto"/>
        <w:rPr>
          <w:rFonts w:ascii="Gill Sans MT" w:hAnsi="Gill Sans MT" w:cs="Tahoma"/>
          <w:color w:val="000000"/>
        </w:rPr>
      </w:pPr>
      <w:r w:rsidRPr="00F00CD3">
        <w:rPr>
          <w:rFonts w:ascii="Gill Sans MT" w:hAnsi="Gill Sans MT" w:cs="Tahoma"/>
          <w:color w:val="000000"/>
        </w:rPr>
        <w:t>Positive Attitude</w:t>
      </w:r>
    </w:p>
    <w:p w14:paraId="2649E655" w14:textId="77777777" w:rsidR="00B67D88" w:rsidRPr="00F00CD3" w:rsidRDefault="00B67D88" w:rsidP="00B67D88">
      <w:pPr>
        <w:widowControl/>
        <w:numPr>
          <w:ilvl w:val="0"/>
          <w:numId w:val="2"/>
        </w:numPr>
        <w:suppressAutoHyphens w:val="0"/>
        <w:spacing w:line="276" w:lineRule="auto"/>
        <w:rPr>
          <w:rFonts w:ascii="Gill Sans MT" w:hAnsi="Gill Sans MT" w:cs="Tahoma"/>
          <w:color w:val="000000"/>
        </w:rPr>
      </w:pPr>
      <w:r w:rsidRPr="00F00CD3">
        <w:rPr>
          <w:rFonts w:ascii="Gill Sans MT" w:hAnsi="Gill Sans MT" w:cs="Tahoma"/>
          <w:color w:val="000000"/>
        </w:rPr>
        <w:t>Hard &amp; Smart Worker</w:t>
      </w:r>
    </w:p>
    <w:p w14:paraId="7C16035F" w14:textId="77777777" w:rsidR="00564B01" w:rsidRDefault="00564B01" w:rsidP="00CB50D8">
      <w:pPr>
        <w:spacing w:line="276" w:lineRule="auto"/>
        <w:rPr>
          <w:rFonts w:ascii="Gill Sans MT" w:hAnsi="Gill Sans MT" w:cs="Tahoma"/>
          <w:b/>
          <w:bCs/>
          <w:u w:val="single"/>
        </w:rPr>
      </w:pPr>
    </w:p>
    <w:p w14:paraId="12454121" w14:textId="28A263B8" w:rsidR="000531DF" w:rsidRPr="001E1F04" w:rsidRDefault="00CC5229" w:rsidP="00CB50D8">
      <w:pPr>
        <w:spacing w:line="276" w:lineRule="auto"/>
        <w:rPr>
          <w:rFonts w:ascii="Gill Sans MT" w:hAnsi="Gill Sans MT" w:cs="Tahoma"/>
          <w:b/>
          <w:bCs/>
          <w:u w:val="single"/>
        </w:rPr>
      </w:pPr>
      <w:r w:rsidRPr="001E1F04">
        <w:rPr>
          <w:rFonts w:ascii="Gill Sans MT" w:hAnsi="Gill Sans MT" w:cs="Tahoma"/>
          <w:b/>
          <w:bCs/>
          <w:u w:val="single"/>
        </w:rPr>
        <w:t>HOBBIES:</w:t>
      </w:r>
      <w:r w:rsidR="00B35189">
        <w:rPr>
          <w:rFonts w:ascii="Gill Sans MT" w:hAnsi="Gill Sans MT" w:cs="Tahoma"/>
          <w:b/>
          <w:bCs/>
          <w:u w:val="single"/>
        </w:rPr>
        <w:t>-</w:t>
      </w:r>
    </w:p>
    <w:p w14:paraId="05E05BDE" w14:textId="77777777" w:rsidR="000531DF" w:rsidRPr="001E1F04" w:rsidRDefault="009666A8" w:rsidP="00CB50D8">
      <w:pPr>
        <w:spacing w:line="276" w:lineRule="auto"/>
        <w:rPr>
          <w:rFonts w:ascii="Gill Sans MT" w:hAnsi="Gill Sans MT" w:cs="Tahoma"/>
        </w:rPr>
      </w:pPr>
      <w:r>
        <w:rPr>
          <w:rFonts w:ascii="Gill Sans MT" w:hAnsi="Gill Sans MT" w:cs="Tahoma"/>
        </w:rPr>
        <w:t>Kabad</w:t>
      </w:r>
      <w:r w:rsidR="00B02585">
        <w:rPr>
          <w:rFonts w:ascii="Gill Sans MT" w:hAnsi="Gill Sans MT" w:cs="Tahoma"/>
        </w:rPr>
        <w:t>d</w:t>
      </w:r>
      <w:r>
        <w:rPr>
          <w:rFonts w:ascii="Gill Sans MT" w:hAnsi="Gill Sans MT" w:cs="Tahoma"/>
        </w:rPr>
        <w:t xml:space="preserve">i, </w:t>
      </w:r>
      <w:r w:rsidR="00916489">
        <w:rPr>
          <w:rFonts w:ascii="Gill Sans MT" w:hAnsi="Gill Sans MT" w:cs="Tahoma"/>
        </w:rPr>
        <w:t>Mobile game, Cricket, Traveling &amp; Making Good Friend.</w:t>
      </w:r>
    </w:p>
    <w:p w14:paraId="0B311510" w14:textId="77777777" w:rsidR="00CB50D8" w:rsidRPr="001E1F04" w:rsidRDefault="00CB50D8" w:rsidP="00CB50D8">
      <w:pPr>
        <w:spacing w:line="276" w:lineRule="auto"/>
        <w:rPr>
          <w:rFonts w:ascii="Gill Sans MT" w:hAnsi="Gill Sans MT" w:cs="Tahoma"/>
          <w:b/>
          <w:bCs/>
          <w:u w:val="single"/>
        </w:rPr>
      </w:pPr>
    </w:p>
    <w:p w14:paraId="2085A504" w14:textId="45EA0586" w:rsidR="000531DF" w:rsidRPr="001E1F04" w:rsidRDefault="00E20CC6" w:rsidP="00CB50D8">
      <w:pPr>
        <w:spacing w:line="276" w:lineRule="auto"/>
        <w:rPr>
          <w:rFonts w:ascii="Gill Sans MT" w:hAnsi="Gill Sans MT" w:cs="Tahoma"/>
        </w:rPr>
      </w:pPr>
      <w:r w:rsidRPr="001E1F04">
        <w:rPr>
          <w:rFonts w:ascii="Gill Sans MT" w:hAnsi="Gill Sans MT" w:cs="Tahoma"/>
          <w:b/>
          <w:bCs/>
          <w:u w:val="single"/>
        </w:rPr>
        <w:t>PERSONAL DETAILS:</w:t>
      </w:r>
      <w:r w:rsidR="00B35189">
        <w:rPr>
          <w:rFonts w:ascii="Gill Sans MT" w:hAnsi="Gill Sans MT" w:cs="Tahoma"/>
          <w:b/>
          <w:bCs/>
          <w:u w:val="single"/>
        </w:rPr>
        <w:t>-</w:t>
      </w:r>
    </w:p>
    <w:p w14:paraId="42185A54" w14:textId="096156DD" w:rsidR="00355991" w:rsidRPr="00F00CD3" w:rsidRDefault="003003CD" w:rsidP="0011091B">
      <w:pPr>
        <w:tabs>
          <w:tab w:val="left" w:pos="2895"/>
          <w:tab w:val="left" w:pos="6150"/>
        </w:tabs>
        <w:spacing w:line="276" w:lineRule="auto"/>
        <w:rPr>
          <w:rFonts w:ascii="Gill Sans MT" w:hAnsi="Gill Sans MT" w:cs="Tahoma"/>
        </w:rPr>
      </w:pPr>
      <w:r>
        <w:rPr>
          <w:rFonts w:ascii="Gill Sans MT" w:hAnsi="Gill Sans MT" w:cs="Tahoma"/>
          <w:color w:val="000000"/>
        </w:rPr>
        <w:t>Dat</w:t>
      </w:r>
      <w:r w:rsidR="00D510DD">
        <w:rPr>
          <w:rFonts w:ascii="Gill Sans MT" w:hAnsi="Gill Sans MT" w:cs="Tahoma"/>
          <w:color w:val="000000"/>
        </w:rPr>
        <w:t xml:space="preserve">e of Birth                      </w:t>
      </w:r>
      <w:r>
        <w:rPr>
          <w:rFonts w:ascii="Gill Sans MT" w:hAnsi="Gill Sans MT" w:cs="Tahoma"/>
          <w:color w:val="000000"/>
        </w:rPr>
        <w:t xml:space="preserve"> </w:t>
      </w:r>
      <w:r w:rsidR="00781A16">
        <w:rPr>
          <w:rFonts w:ascii="Gill Sans MT" w:hAnsi="Gill Sans MT" w:cs="Tahoma"/>
          <w:color w:val="000000"/>
        </w:rPr>
        <w:t>:     27/06/1993</w:t>
      </w:r>
      <w:r w:rsidR="0011091B">
        <w:rPr>
          <w:rFonts w:ascii="Gill Sans MT" w:hAnsi="Gill Sans MT" w:cs="Tahoma"/>
          <w:color w:val="000000"/>
        </w:rPr>
        <w:tab/>
      </w:r>
      <w:r w:rsidR="0011091B">
        <w:rPr>
          <w:rFonts w:ascii="Gill Sans MT" w:hAnsi="Gill Sans MT" w:cs="Tahoma"/>
          <w:color w:val="000000"/>
        </w:rPr>
        <w:tab/>
      </w:r>
    </w:p>
    <w:p w14:paraId="3B4E141E" w14:textId="11EC6C09" w:rsidR="00355991" w:rsidRPr="001E1F04" w:rsidRDefault="00355991" w:rsidP="00CB50D8">
      <w:pPr>
        <w:tabs>
          <w:tab w:val="left" w:pos="2880"/>
          <w:tab w:val="left" w:pos="3600"/>
        </w:tabs>
        <w:spacing w:line="276" w:lineRule="auto"/>
        <w:rPr>
          <w:rFonts w:ascii="Gill Sans MT" w:hAnsi="Gill Sans MT" w:cs="Tahoma"/>
          <w:color w:val="000000"/>
        </w:rPr>
      </w:pPr>
      <w:r w:rsidRPr="001E1F04">
        <w:rPr>
          <w:rFonts w:ascii="Gill Sans MT" w:hAnsi="Gill Sans MT" w:cs="Tahoma"/>
          <w:color w:val="000000"/>
        </w:rPr>
        <w:t xml:space="preserve">Marital </w:t>
      </w:r>
      <w:r w:rsidR="003003CD">
        <w:rPr>
          <w:rFonts w:ascii="Gill Sans MT" w:hAnsi="Gill Sans MT" w:cs="Tahoma"/>
          <w:color w:val="000000"/>
        </w:rPr>
        <w:t xml:space="preserve">Status                      </w:t>
      </w:r>
      <w:r w:rsidR="005D354B" w:rsidRPr="001E1F04">
        <w:rPr>
          <w:rFonts w:ascii="Gill Sans MT" w:hAnsi="Gill Sans MT" w:cs="Tahoma"/>
          <w:color w:val="000000"/>
        </w:rPr>
        <w:t>:</w:t>
      </w:r>
      <w:r w:rsidR="005D354B" w:rsidRPr="001E1F04">
        <w:rPr>
          <w:rFonts w:ascii="Gill Sans MT" w:hAnsi="Gill Sans MT" w:cs="Tahoma"/>
          <w:color w:val="000000"/>
        </w:rPr>
        <w:tab/>
      </w:r>
      <w:r w:rsidR="003003CD">
        <w:rPr>
          <w:rFonts w:ascii="Gill Sans MT" w:hAnsi="Gill Sans MT" w:cs="Tahoma"/>
          <w:color w:val="000000"/>
        </w:rPr>
        <w:t xml:space="preserve">     Un</w:t>
      </w:r>
      <w:r w:rsidR="00ED4C60">
        <w:rPr>
          <w:rFonts w:ascii="Gill Sans MT" w:hAnsi="Gill Sans MT" w:cs="Tahoma"/>
          <w:color w:val="000000"/>
        </w:rPr>
        <w:t>ma</w:t>
      </w:r>
      <w:r w:rsidR="003003CD">
        <w:rPr>
          <w:rFonts w:ascii="Gill Sans MT" w:hAnsi="Gill Sans MT" w:cs="Tahoma"/>
          <w:color w:val="000000"/>
        </w:rPr>
        <w:t>rried</w:t>
      </w:r>
    </w:p>
    <w:p w14:paraId="3D66A74E" w14:textId="03988F60" w:rsidR="00355991" w:rsidRDefault="00356381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Permanent Address</w:t>
      </w:r>
      <w:r w:rsidR="0074540B">
        <w:rPr>
          <w:rFonts w:ascii="Gill Sans MT" w:hAnsi="Gill Sans MT" w:cs="Tahoma"/>
          <w:color w:val="000000"/>
        </w:rPr>
        <w:t xml:space="preserve">.             </w:t>
      </w:r>
      <w:r w:rsidR="00355991" w:rsidRPr="001E1F04">
        <w:rPr>
          <w:rFonts w:ascii="Gill Sans MT" w:hAnsi="Gill Sans MT" w:cs="Tahoma"/>
          <w:color w:val="000000"/>
        </w:rPr>
        <w:t>:</w:t>
      </w:r>
      <w:r w:rsidR="00355991" w:rsidRPr="001E1F04">
        <w:rPr>
          <w:rFonts w:ascii="Gill Sans MT" w:hAnsi="Gill Sans MT" w:cs="Tahoma"/>
          <w:color w:val="000000"/>
        </w:rPr>
        <w:tab/>
      </w:r>
      <w:r w:rsidR="0074540B">
        <w:rPr>
          <w:rFonts w:ascii="Gill Sans MT" w:hAnsi="Gill Sans MT" w:cs="Tahoma"/>
          <w:color w:val="000000"/>
        </w:rPr>
        <w:t xml:space="preserve">     </w:t>
      </w:r>
      <w:r w:rsidR="005F4CE3">
        <w:rPr>
          <w:rFonts w:ascii="Gill Sans MT" w:hAnsi="Gill Sans MT" w:cs="Tahoma"/>
          <w:color w:val="000000"/>
        </w:rPr>
        <w:t>At-Adhadeunria</w:t>
      </w:r>
      <w:r w:rsidR="00C23B7A">
        <w:rPr>
          <w:rFonts w:ascii="Gill Sans MT" w:hAnsi="Gill Sans MT" w:cs="Tahoma"/>
          <w:color w:val="000000"/>
        </w:rPr>
        <w:t>,</w:t>
      </w:r>
    </w:p>
    <w:p w14:paraId="3836512C" w14:textId="35AE844A" w:rsidR="00357367" w:rsidRDefault="000272BB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Post-Sansarphal</w:t>
      </w:r>
      <w:r w:rsidR="00C23B7A">
        <w:rPr>
          <w:rFonts w:ascii="Gill Sans MT" w:hAnsi="Gill Sans MT" w:cs="Tahoma"/>
          <w:color w:val="000000"/>
        </w:rPr>
        <w:t>,</w:t>
      </w:r>
    </w:p>
    <w:p w14:paraId="2BF9F3E5" w14:textId="718DF49F" w:rsidR="00F3001C" w:rsidRDefault="00F3001C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P/</w:t>
      </w:r>
      <w:r w:rsidR="00853FB1">
        <w:rPr>
          <w:rFonts w:ascii="Gill Sans MT" w:hAnsi="Gill Sans MT" w:cs="Tahoma"/>
          <w:color w:val="000000"/>
        </w:rPr>
        <w:t>S-</w:t>
      </w:r>
      <w:r w:rsidR="003C0681">
        <w:rPr>
          <w:rFonts w:ascii="Gill Sans MT" w:hAnsi="Gill Sans MT" w:cs="Tahoma"/>
          <w:color w:val="000000"/>
        </w:rPr>
        <w:t>Pattamundai,</w:t>
      </w:r>
    </w:p>
    <w:p w14:paraId="7FEB35F7" w14:textId="259BB114" w:rsidR="009D1CF3" w:rsidRDefault="009D1CF3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Dist-Kendrapara</w:t>
      </w:r>
      <w:r w:rsidR="003C0681">
        <w:rPr>
          <w:rFonts w:ascii="Gill Sans MT" w:hAnsi="Gill Sans MT" w:cs="Tahoma"/>
          <w:color w:val="000000"/>
        </w:rPr>
        <w:t>,</w:t>
      </w:r>
    </w:p>
    <w:p w14:paraId="05596BEB" w14:textId="3C167DA5" w:rsidR="003C0681" w:rsidRDefault="003C0681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</w:t>
      </w:r>
      <w:r w:rsidR="009F67B9">
        <w:rPr>
          <w:rFonts w:ascii="Gill Sans MT" w:hAnsi="Gill Sans MT" w:cs="Tahoma"/>
          <w:color w:val="000000"/>
        </w:rPr>
        <w:t>State-</w:t>
      </w:r>
      <w:r>
        <w:rPr>
          <w:rFonts w:ascii="Gill Sans MT" w:hAnsi="Gill Sans MT" w:cs="Tahoma"/>
          <w:color w:val="000000"/>
        </w:rPr>
        <w:t>Odisha</w:t>
      </w:r>
    </w:p>
    <w:p w14:paraId="5CE1BA17" w14:textId="396A317E" w:rsidR="00AC6F4A" w:rsidRDefault="00AC6F4A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</w:t>
      </w:r>
      <w:r w:rsidR="00CE3DE9">
        <w:rPr>
          <w:rFonts w:ascii="Gill Sans MT" w:hAnsi="Gill Sans MT" w:cs="Tahoma"/>
          <w:color w:val="000000"/>
        </w:rPr>
        <w:t>Pin-</w:t>
      </w:r>
      <w:r>
        <w:rPr>
          <w:rFonts w:ascii="Gill Sans MT" w:hAnsi="Gill Sans MT" w:cs="Tahoma"/>
          <w:color w:val="000000"/>
        </w:rPr>
        <w:t>754217</w:t>
      </w:r>
    </w:p>
    <w:p w14:paraId="7D825471" w14:textId="197543EC" w:rsidR="009D1CF3" w:rsidRDefault="00F3001C" w:rsidP="005D354B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                                                </w:t>
      </w:r>
    </w:p>
    <w:p w14:paraId="262D1E19" w14:textId="16AF31FD" w:rsidR="00355991" w:rsidRPr="001E1F04" w:rsidRDefault="0080119B" w:rsidP="008849B6">
      <w:pPr>
        <w:tabs>
          <w:tab w:val="left" w:pos="2880"/>
          <w:tab w:val="left" w:pos="3600"/>
          <w:tab w:val="left" w:pos="663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Nationality</w:t>
      </w:r>
      <w:r w:rsidR="00A21E43">
        <w:rPr>
          <w:rFonts w:ascii="Gill Sans MT" w:hAnsi="Gill Sans MT" w:cs="Tahoma"/>
          <w:color w:val="000000"/>
        </w:rPr>
        <w:t xml:space="preserve">.                       </w:t>
      </w:r>
      <w:r w:rsidR="00E217EF">
        <w:rPr>
          <w:rFonts w:ascii="Gill Sans MT" w:hAnsi="Gill Sans MT" w:cs="Tahoma"/>
          <w:color w:val="000000"/>
        </w:rPr>
        <w:t xml:space="preserve"> </w:t>
      </w:r>
      <w:r w:rsidR="00355991" w:rsidRPr="001E1F04">
        <w:rPr>
          <w:rFonts w:ascii="Gill Sans MT" w:hAnsi="Gill Sans MT" w:cs="Tahoma"/>
          <w:color w:val="000000"/>
        </w:rPr>
        <w:t>:</w:t>
      </w:r>
      <w:r w:rsidR="00355991" w:rsidRPr="001E1F04">
        <w:rPr>
          <w:rFonts w:ascii="Gill Sans MT" w:hAnsi="Gill Sans MT" w:cs="Tahoma"/>
          <w:color w:val="000000"/>
        </w:rPr>
        <w:tab/>
      </w:r>
      <w:r w:rsidR="00E217EF">
        <w:rPr>
          <w:rFonts w:ascii="Gill Sans MT" w:hAnsi="Gill Sans MT" w:cs="Tahoma"/>
          <w:color w:val="000000"/>
        </w:rPr>
        <w:t xml:space="preserve">    </w:t>
      </w:r>
      <w:r w:rsidR="000A7F0B">
        <w:rPr>
          <w:rFonts w:ascii="Gill Sans MT" w:hAnsi="Gill Sans MT" w:cs="Tahoma"/>
          <w:color w:val="000000"/>
        </w:rPr>
        <w:t>India</w:t>
      </w:r>
    </w:p>
    <w:p w14:paraId="2BE878DA" w14:textId="433DD5F8" w:rsidR="00355991" w:rsidRPr="001E1F04" w:rsidRDefault="00FB00D9" w:rsidP="00CB50D8">
      <w:pPr>
        <w:tabs>
          <w:tab w:val="left" w:pos="2880"/>
          <w:tab w:val="left" w:pos="360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Languages Known</w:t>
      </w:r>
      <w:r w:rsidR="00DA1FAF">
        <w:rPr>
          <w:rFonts w:ascii="Gill Sans MT" w:hAnsi="Gill Sans MT" w:cs="Tahoma"/>
          <w:color w:val="000000"/>
        </w:rPr>
        <w:t xml:space="preserve">            </w:t>
      </w:r>
      <w:r w:rsidR="000A7F0B">
        <w:rPr>
          <w:rFonts w:ascii="Gill Sans MT" w:hAnsi="Gill Sans MT" w:cs="Tahoma"/>
          <w:color w:val="000000"/>
        </w:rPr>
        <w:t xml:space="preserve"> </w:t>
      </w:r>
      <w:r w:rsidR="00420A86">
        <w:rPr>
          <w:rFonts w:ascii="Gill Sans MT" w:hAnsi="Gill Sans MT" w:cs="Tahoma"/>
          <w:color w:val="000000"/>
        </w:rPr>
        <w:t xml:space="preserve"> </w:t>
      </w:r>
      <w:r w:rsidR="000A7F0B">
        <w:rPr>
          <w:rFonts w:ascii="Gill Sans MT" w:hAnsi="Gill Sans MT" w:cs="Tahoma"/>
          <w:color w:val="000000"/>
        </w:rPr>
        <w:t>:</w:t>
      </w:r>
      <w:r>
        <w:rPr>
          <w:rFonts w:ascii="Gill Sans MT" w:hAnsi="Gill Sans MT" w:cs="Tahoma"/>
          <w:color w:val="000000"/>
        </w:rPr>
        <w:t xml:space="preserve">      Hindi</w:t>
      </w:r>
      <w:r w:rsidR="00355991" w:rsidRPr="001E1F04">
        <w:rPr>
          <w:rFonts w:ascii="Gill Sans MT" w:hAnsi="Gill Sans MT" w:cs="Tahoma"/>
          <w:color w:val="000000"/>
        </w:rPr>
        <w:t xml:space="preserve"> &amp; English</w:t>
      </w:r>
      <w:r w:rsidR="00702D7E">
        <w:rPr>
          <w:rFonts w:ascii="Gill Sans MT" w:hAnsi="Gill Sans MT" w:cs="Tahoma"/>
          <w:color w:val="000000"/>
        </w:rPr>
        <w:t xml:space="preserve"> &amp; Odiya</w:t>
      </w:r>
    </w:p>
    <w:p w14:paraId="10711FE3" w14:textId="5D4AD011" w:rsidR="00F84398" w:rsidRPr="001E1F04" w:rsidRDefault="00420A86" w:rsidP="00CB50D8">
      <w:pPr>
        <w:tabs>
          <w:tab w:val="left" w:pos="2880"/>
          <w:tab w:val="left" w:pos="360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 xml:space="preserve">Salary </w:t>
      </w:r>
      <w:r w:rsidR="0088245B">
        <w:rPr>
          <w:rFonts w:ascii="Gill Sans MT" w:hAnsi="Gill Sans MT" w:cs="Tahoma"/>
          <w:color w:val="000000"/>
        </w:rPr>
        <w:t xml:space="preserve">Drawn                    </w:t>
      </w:r>
      <w:r w:rsidR="00F84398" w:rsidRPr="001E1F04">
        <w:rPr>
          <w:rFonts w:ascii="Gill Sans MT" w:hAnsi="Gill Sans MT" w:cs="Tahoma"/>
          <w:color w:val="000000"/>
        </w:rPr>
        <w:t>:</w:t>
      </w:r>
      <w:r w:rsidR="00F84398" w:rsidRPr="001E1F04">
        <w:rPr>
          <w:rFonts w:ascii="Gill Sans MT" w:hAnsi="Gill Sans MT" w:cs="Tahoma"/>
          <w:color w:val="000000"/>
        </w:rPr>
        <w:tab/>
      </w:r>
      <w:r w:rsidR="00774627">
        <w:rPr>
          <w:rFonts w:ascii="Gill Sans MT" w:hAnsi="Gill Sans MT" w:cs="Tahoma"/>
          <w:color w:val="000000"/>
        </w:rPr>
        <w:t xml:space="preserve"> </w:t>
      </w:r>
      <w:r w:rsidR="00583E41">
        <w:rPr>
          <w:rFonts w:ascii="Gill Sans MT" w:hAnsi="Gill Sans MT" w:cs="Tahoma"/>
          <w:color w:val="000000"/>
        </w:rPr>
        <w:t xml:space="preserve">  </w:t>
      </w:r>
      <w:r w:rsidR="00774627">
        <w:rPr>
          <w:rFonts w:ascii="Gill Sans MT" w:hAnsi="Gill Sans MT" w:cs="Tahoma"/>
          <w:color w:val="000000"/>
        </w:rPr>
        <w:t>Rs…………</w:t>
      </w:r>
    </w:p>
    <w:p w14:paraId="5EE0EF07" w14:textId="4695ECB7" w:rsidR="00F84398" w:rsidRDefault="0088245B" w:rsidP="00CB50D8">
      <w:pPr>
        <w:tabs>
          <w:tab w:val="left" w:pos="2880"/>
          <w:tab w:val="left" w:pos="3600"/>
        </w:tabs>
        <w:spacing w:line="276" w:lineRule="auto"/>
        <w:rPr>
          <w:rFonts w:ascii="Gill Sans MT" w:hAnsi="Gill Sans MT" w:cs="Tahoma"/>
          <w:color w:val="000000"/>
        </w:rPr>
      </w:pPr>
      <w:r>
        <w:rPr>
          <w:rFonts w:ascii="Gill Sans MT" w:hAnsi="Gill Sans MT" w:cs="Tahoma"/>
          <w:color w:val="000000"/>
        </w:rPr>
        <w:t>Salary Expected</w:t>
      </w:r>
      <w:r w:rsidR="00774627">
        <w:rPr>
          <w:rFonts w:ascii="Gill Sans MT" w:hAnsi="Gill Sans MT" w:cs="Tahoma"/>
          <w:color w:val="000000"/>
        </w:rPr>
        <w:t xml:space="preserve">.               </w:t>
      </w:r>
      <w:r>
        <w:rPr>
          <w:rFonts w:ascii="Gill Sans MT" w:hAnsi="Gill Sans MT" w:cs="Tahoma"/>
          <w:color w:val="000000"/>
        </w:rPr>
        <w:t xml:space="preserve"> </w:t>
      </w:r>
      <w:r w:rsidR="00F84398" w:rsidRPr="001E1F04">
        <w:rPr>
          <w:rFonts w:ascii="Gill Sans MT" w:hAnsi="Gill Sans MT" w:cs="Tahoma"/>
          <w:color w:val="000000"/>
        </w:rPr>
        <w:t>:</w:t>
      </w:r>
      <w:r w:rsidR="00F84398" w:rsidRPr="001E1F04">
        <w:rPr>
          <w:rFonts w:ascii="Gill Sans MT" w:hAnsi="Gill Sans MT" w:cs="Tahoma"/>
          <w:color w:val="000000"/>
        </w:rPr>
        <w:tab/>
      </w:r>
      <w:r w:rsidR="00774627">
        <w:rPr>
          <w:rFonts w:ascii="Gill Sans MT" w:hAnsi="Gill Sans MT" w:cs="Tahoma"/>
          <w:color w:val="000000"/>
        </w:rPr>
        <w:t xml:space="preserve">   Negotiable</w:t>
      </w:r>
    </w:p>
    <w:p w14:paraId="763EB5C8" w14:textId="77777777" w:rsidR="00E25656" w:rsidRDefault="00E25656" w:rsidP="00CB50D8">
      <w:pPr>
        <w:tabs>
          <w:tab w:val="left" w:pos="2880"/>
          <w:tab w:val="left" w:pos="3600"/>
        </w:tabs>
        <w:spacing w:line="276" w:lineRule="auto"/>
        <w:rPr>
          <w:rFonts w:ascii="Gill Sans MT" w:hAnsi="Gill Sans MT" w:cs="Tahoma"/>
          <w:color w:val="000000"/>
        </w:rPr>
      </w:pPr>
    </w:p>
    <w:p w14:paraId="5ED0BC7B" w14:textId="02FF703B" w:rsidR="00E25656" w:rsidRDefault="00E25656" w:rsidP="00E25656">
      <w:pPr>
        <w:spacing w:line="276" w:lineRule="auto"/>
        <w:rPr>
          <w:rFonts w:ascii="Gill Sans MT" w:hAnsi="Gill Sans MT" w:cs="Tahoma"/>
          <w:b/>
          <w:bCs/>
          <w:u w:val="single"/>
        </w:rPr>
      </w:pPr>
      <w:r>
        <w:rPr>
          <w:rFonts w:ascii="Gill Sans MT" w:hAnsi="Gill Sans MT" w:cs="Tahoma"/>
          <w:b/>
          <w:bCs/>
          <w:u w:val="single"/>
        </w:rPr>
        <w:t>Passport Detail</w:t>
      </w:r>
      <w:r w:rsidR="001D0CEF">
        <w:rPr>
          <w:rFonts w:ascii="Gill Sans MT" w:hAnsi="Gill Sans MT" w:cs="Tahoma"/>
          <w:b/>
          <w:bCs/>
          <w:u w:val="single"/>
        </w:rPr>
        <w:t>:-</w:t>
      </w:r>
    </w:p>
    <w:p w14:paraId="08DB9A39" w14:textId="77777777" w:rsidR="00E25656" w:rsidRDefault="00E25656" w:rsidP="00E25656">
      <w:pPr>
        <w:spacing w:line="276" w:lineRule="auto"/>
        <w:rPr>
          <w:rFonts w:ascii="Gill Sans MT" w:hAnsi="Gill Sans MT" w:cs="Tahoma"/>
          <w:b/>
          <w:bCs/>
          <w:u w:val="single"/>
        </w:rPr>
      </w:pPr>
    </w:p>
    <w:p w14:paraId="6BB82085" w14:textId="573BB3A0" w:rsidR="00E25656" w:rsidRDefault="0039545D" w:rsidP="00E25656">
      <w:pPr>
        <w:spacing w:line="276" w:lineRule="auto"/>
        <w:rPr>
          <w:rFonts w:ascii="Gill Sans MT" w:hAnsi="Gill Sans MT" w:cs="Tahoma"/>
          <w:bCs/>
        </w:rPr>
      </w:pPr>
      <w:r>
        <w:rPr>
          <w:rFonts w:ascii="Gill Sans MT" w:hAnsi="Gill Sans MT" w:cs="Tahoma"/>
          <w:bCs/>
        </w:rPr>
        <w:tab/>
        <w:t xml:space="preserve">Passport No   </w:t>
      </w:r>
      <w:r w:rsidR="00F207E3">
        <w:rPr>
          <w:rFonts w:ascii="Gill Sans MT" w:hAnsi="Gill Sans MT" w:cs="Tahoma"/>
          <w:bCs/>
        </w:rPr>
        <w:t xml:space="preserve"> -   </w:t>
      </w:r>
      <w:r w:rsidR="002D5D47">
        <w:rPr>
          <w:rFonts w:ascii="Gill Sans MT" w:hAnsi="Gill Sans MT" w:cs="Tahoma"/>
          <w:bCs/>
        </w:rPr>
        <w:t>P1780</w:t>
      </w:r>
      <w:r w:rsidR="00C857E4">
        <w:rPr>
          <w:rFonts w:ascii="Gill Sans MT" w:hAnsi="Gill Sans MT" w:cs="Tahoma"/>
          <w:bCs/>
        </w:rPr>
        <w:t>931</w:t>
      </w:r>
    </w:p>
    <w:p w14:paraId="11C487C7" w14:textId="5D9997F7" w:rsidR="00E25656" w:rsidRDefault="00AD0D18" w:rsidP="00E25656">
      <w:pPr>
        <w:spacing w:line="276" w:lineRule="auto"/>
        <w:rPr>
          <w:rFonts w:ascii="Gill Sans MT" w:hAnsi="Gill Sans MT" w:cs="Tahoma"/>
          <w:bCs/>
        </w:rPr>
      </w:pPr>
      <w:r>
        <w:rPr>
          <w:rFonts w:ascii="Gill Sans MT" w:hAnsi="Gill Sans MT" w:cs="Tahoma"/>
          <w:bCs/>
        </w:rPr>
        <w:tab/>
        <w:t xml:space="preserve">Issue Date     </w:t>
      </w:r>
      <w:r w:rsidR="00583E41">
        <w:rPr>
          <w:rFonts w:ascii="Gill Sans MT" w:hAnsi="Gill Sans MT" w:cs="Tahoma"/>
          <w:bCs/>
        </w:rPr>
        <w:t xml:space="preserve">  </w:t>
      </w:r>
      <w:r w:rsidR="00D467B7">
        <w:rPr>
          <w:rFonts w:ascii="Gill Sans MT" w:hAnsi="Gill Sans MT" w:cs="Tahoma"/>
          <w:bCs/>
        </w:rPr>
        <w:t>-</w:t>
      </w:r>
      <w:r w:rsidR="001A043B">
        <w:rPr>
          <w:rFonts w:ascii="Gill Sans MT" w:hAnsi="Gill Sans MT" w:cs="Tahoma"/>
          <w:bCs/>
        </w:rPr>
        <w:t xml:space="preserve">   </w:t>
      </w:r>
      <w:r w:rsidR="00C857E4">
        <w:rPr>
          <w:rFonts w:ascii="Gill Sans MT" w:hAnsi="Gill Sans MT" w:cs="Tahoma"/>
          <w:bCs/>
        </w:rPr>
        <w:t>15/02/2017</w:t>
      </w:r>
    </w:p>
    <w:p w14:paraId="3B99A1B4" w14:textId="0F4295CE" w:rsidR="00E25656" w:rsidRPr="00D84AE0" w:rsidRDefault="00C857E4" w:rsidP="00E25656">
      <w:pPr>
        <w:spacing w:line="276" w:lineRule="auto"/>
        <w:rPr>
          <w:rFonts w:ascii="Gill Sans MT" w:hAnsi="Gill Sans MT" w:cs="Tahoma"/>
          <w:bCs/>
        </w:rPr>
      </w:pPr>
      <w:r>
        <w:rPr>
          <w:rFonts w:ascii="Gill Sans MT" w:hAnsi="Gill Sans MT" w:cs="Tahoma"/>
          <w:bCs/>
        </w:rPr>
        <w:tab/>
        <w:t>Expiry Date</w:t>
      </w:r>
      <w:r w:rsidR="00583E41">
        <w:rPr>
          <w:rFonts w:ascii="Gill Sans MT" w:hAnsi="Gill Sans MT" w:cs="Tahoma"/>
          <w:bCs/>
        </w:rPr>
        <w:t xml:space="preserve">     </w:t>
      </w:r>
      <w:r w:rsidR="001A043B">
        <w:rPr>
          <w:rFonts w:ascii="Gill Sans MT" w:hAnsi="Gill Sans MT" w:cs="Tahoma"/>
          <w:bCs/>
        </w:rPr>
        <w:t xml:space="preserve">-  </w:t>
      </w:r>
      <w:r w:rsidR="00583E41">
        <w:rPr>
          <w:rFonts w:ascii="Gill Sans MT" w:hAnsi="Gill Sans MT" w:cs="Tahoma"/>
          <w:bCs/>
        </w:rPr>
        <w:t xml:space="preserve"> </w:t>
      </w:r>
      <w:r>
        <w:rPr>
          <w:rFonts w:ascii="Gill Sans MT" w:hAnsi="Gill Sans MT" w:cs="Tahoma"/>
          <w:bCs/>
        </w:rPr>
        <w:t>14/02/2027</w:t>
      </w:r>
      <w:r w:rsidR="00E25656">
        <w:rPr>
          <w:rFonts w:ascii="Gill Sans MT" w:hAnsi="Gill Sans MT" w:cs="Tahoma"/>
          <w:bCs/>
        </w:rPr>
        <w:tab/>
      </w:r>
    </w:p>
    <w:p w14:paraId="0FDD4A04" w14:textId="77777777" w:rsidR="00D91CAF" w:rsidRDefault="00D91CAF" w:rsidP="00CB50D8">
      <w:pPr>
        <w:spacing w:line="276" w:lineRule="auto"/>
        <w:rPr>
          <w:rFonts w:ascii="Gill Sans MT" w:hAnsi="Gill Sans MT" w:cs="Tahoma"/>
          <w:b/>
          <w:bCs/>
          <w:u w:val="single"/>
        </w:rPr>
      </w:pPr>
    </w:p>
    <w:p w14:paraId="376D23D7" w14:textId="1C812F99" w:rsidR="000531DF" w:rsidRPr="001E1F04" w:rsidRDefault="00DD4297" w:rsidP="00CB50D8">
      <w:pPr>
        <w:spacing w:line="276" w:lineRule="auto"/>
        <w:rPr>
          <w:rFonts w:ascii="Gill Sans MT" w:hAnsi="Gill Sans MT" w:cs="Tahoma"/>
          <w:b/>
          <w:bCs/>
        </w:rPr>
      </w:pPr>
      <w:r w:rsidRPr="001E1F04">
        <w:rPr>
          <w:rFonts w:ascii="Gill Sans MT" w:hAnsi="Gill Sans MT" w:cs="Tahoma"/>
          <w:b/>
          <w:bCs/>
          <w:u w:val="single"/>
        </w:rPr>
        <w:t>DECLARATION</w:t>
      </w:r>
      <w:r w:rsidRPr="001E1F04">
        <w:rPr>
          <w:rFonts w:ascii="Gill Sans MT" w:hAnsi="Gill Sans MT" w:cs="Tahoma"/>
          <w:b/>
          <w:bCs/>
        </w:rPr>
        <w:t>:</w:t>
      </w:r>
      <w:r w:rsidR="001D0CEF">
        <w:rPr>
          <w:rFonts w:ascii="Gill Sans MT" w:hAnsi="Gill Sans MT" w:cs="Tahoma"/>
          <w:b/>
          <w:bCs/>
        </w:rPr>
        <w:t>-</w:t>
      </w:r>
    </w:p>
    <w:p w14:paraId="7104C545" w14:textId="77777777" w:rsidR="001073D3" w:rsidRDefault="001073D3" w:rsidP="00CB50D8">
      <w:pPr>
        <w:spacing w:line="276" w:lineRule="auto"/>
        <w:rPr>
          <w:rFonts w:ascii="Gill Sans MT" w:hAnsi="Gill Sans MT" w:cs="Tahoma"/>
        </w:rPr>
      </w:pPr>
    </w:p>
    <w:p w14:paraId="5F10E3EC" w14:textId="77777777" w:rsidR="000531DF" w:rsidRPr="001E1F04" w:rsidRDefault="000531DF" w:rsidP="00CB50D8">
      <w:pPr>
        <w:spacing w:line="276" w:lineRule="auto"/>
        <w:rPr>
          <w:rFonts w:ascii="Gill Sans MT" w:hAnsi="Gill Sans MT" w:cs="Tahoma"/>
        </w:rPr>
      </w:pPr>
      <w:r w:rsidRPr="001E1F04">
        <w:rPr>
          <w:rFonts w:ascii="Gill Sans MT" w:hAnsi="Gill Sans MT" w:cs="Tahoma"/>
        </w:rPr>
        <w:t>I hereby declare that all the information given above is true to the best of my knowledge.</w:t>
      </w:r>
    </w:p>
    <w:p w14:paraId="2604B851" w14:textId="77777777" w:rsidR="00F00CD3" w:rsidRDefault="00F00CD3" w:rsidP="00CB50D8">
      <w:pPr>
        <w:spacing w:line="360" w:lineRule="auto"/>
        <w:rPr>
          <w:rFonts w:ascii="Gill Sans MT" w:hAnsi="Gill Sans MT" w:cs="Tahoma"/>
        </w:rPr>
      </w:pPr>
    </w:p>
    <w:p w14:paraId="54B215CD" w14:textId="77777777" w:rsidR="00773518" w:rsidRDefault="006C1373" w:rsidP="00773518">
      <w:pPr>
        <w:spacing w:line="360" w:lineRule="auto"/>
        <w:rPr>
          <w:rFonts w:ascii="Gill Sans MT" w:hAnsi="Gill Sans MT" w:cs="Tahoma"/>
        </w:rPr>
      </w:pPr>
      <w:r>
        <w:rPr>
          <w:rFonts w:ascii="Gill Sans MT" w:hAnsi="Gill Sans MT" w:cs="Tahoma"/>
        </w:rPr>
        <w:t xml:space="preserve">Date- </w:t>
      </w:r>
    </w:p>
    <w:p w14:paraId="4DF157AE" w14:textId="47ACB8A2" w:rsidR="00354A03" w:rsidRPr="00773518" w:rsidRDefault="00773518" w:rsidP="00773518">
      <w:pPr>
        <w:spacing w:line="360" w:lineRule="auto"/>
        <w:rPr>
          <w:rFonts w:ascii="Gill Sans MT" w:hAnsi="Gill Sans MT" w:cs="Tahoma"/>
        </w:rPr>
      </w:pPr>
      <w:r>
        <w:rPr>
          <w:rFonts w:ascii="Gill Sans MT" w:hAnsi="Gill Sans MT" w:cs="Tahoma"/>
        </w:rPr>
        <w:t>Place</w:t>
      </w:r>
      <w:r w:rsidR="001619EF">
        <w:rPr>
          <w:rFonts w:ascii="Gill Sans MT" w:hAnsi="Gill Sans MT" w:cs="Tahoma"/>
          <w:color w:val="000000" w:themeColor="text1"/>
        </w:rPr>
        <w:t xml:space="preserve">: </w:t>
      </w:r>
      <w:r w:rsidR="00EA5BBB" w:rsidRPr="00EA5BBB">
        <w:rPr>
          <w:rFonts w:ascii="Gill Sans MT" w:hAnsi="Gill Sans MT" w:cs="Tahoma"/>
          <w:b/>
          <w:color w:val="000000" w:themeColor="text1"/>
        </w:rPr>
        <w:t>Gurgaon</w:t>
      </w:r>
      <w:r w:rsidR="00D34287">
        <w:rPr>
          <w:rFonts w:ascii="Gill Sans MT" w:hAnsi="Gill Sans MT" w:cs="Tahoma"/>
          <w:color w:val="000000" w:themeColor="text1"/>
        </w:rPr>
        <w:tab/>
      </w:r>
      <w:r w:rsidR="00D34287">
        <w:rPr>
          <w:rFonts w:ascii="Gill Sans MT" w:hAnsi="Gill Sans MT" w:cs="Tahoma"/>
          <w:color w:val="000000" w:themeColor="text1"/>
        </w:rPr>
        <w:tab/>
      </w:r>
      <w:r w:rsidR="00D34287">
        <w:rPr>
          <w:rFonts w:ascii="Gill Sans MT" w:hAnsi="Gill Sans MT" w:cs="Tahoma"/>
          <w:color w:val="000000" w:themeColor="text1"/>
        </w:rPr>
        <w:tab/>
      </w:r>
      <w:r w:rsidR="00D34287">
        <w:rPr>
          <w:rFonts w:ascii="Gill Sans MT" w:hAnsi="Gill Sans MT" w:cs="Tahoma"/>
          <w:color w:val="000000" w:themeColor="text1"/>
        </w:rPr>
        <w:tab/>
      </w:r>
      <w:r w:rsidR="00D34287">
        <w:rPr>
          <w:rFonts w:ascii="Gill Sans MT" w:hAnsi="Gill Sans MT" w:cs="Tahoma"/>
          <w:color w:val="000000" w:themeColor="text1"/>
        </w:rPr>
        <w:tab/>
      </w:r>
      <w:r w:rsidR="00D34287">
        <w:rPr>
          <w:rFonts w:ascii="Gill Sans MT" w:hAnsi="Gill Sans MT" w:cs="Tahoma"/>
          <w:color w:val="000000" w:themeColor="text1"/>
        </w:rPr>
        <w:tab/>
      </w:r>
      <w:r w:rsidR="00EA5BBB">
        <w:rPr>
          <w:rFonts w:ascii="Gill Sans MT" w:hAnsi="Gill Sans MT" w:cs="Tahoma"/>
          <w:color w:val="000000" w:themeColor="text1"/>
        </w:rPr>
        <w:t xml:space="preserve">        </w:t>
      </w:r>
      <w:r w:rsidR="000531DF" w:rsidRPr="0011091B">
        <w:rPr>
          <w:rFonts w:ascii="Gill Sans MT" w:hAnsi="Gill Sans MT" w:cs="Tahoma"/>
          <w:b/>
          <w:i/>
          <w:color w:val="000000" w:themeColor="text1"/>
        </w:rPr>
        <w:t>(</w:t>
      </w:r>
      <w:r w:rsidR="00BC6EFC">
        <w:rPr>
          <w:rFonts w:ascii="Gill Sans MT" w:hAnsi="Gill Sans MT" w:cs="Tahoma"/>
          <w:b/>
          <w:i/>
          <w:color w:val="000000"/>
        </w:rPr>
        <w:t>JAGANNATH GAHAN</w:t>
      </w:r>
      <w:r w:rsidR="000531DF" w:rsidRPr="0011091B">
        <w:rPr>
          <w:rFonts w:ascii="Gill Sans MT" w:hAnsi="Gill Sans MT" w:cs="Tahoma"/>
          <w:b/>
          <w:i/>
          <w:color w:val="000000" w:themeColor="text1"/>
        </w:rPr>
        <w:t>)</w:t>
      </w:r>
    </w:p>
    <w:sectPr w:rsidR="00354A03" w:rsidRPr="00773518" w:rsidSect="006F367C">
      <w:footerReference w:type="default" r:id="rId8"/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39CF9" w14:textId="77777777" w:rsidR="005A12E1" w:rsidRDefault="005A12E1" w:rsidP="003C0447">
      <w:r>
        <w:separator/>
      </w:r>
    </w:p>
  </w:endnote>
  <w:endnote w:type="continuationSeparator" w:id="0">
    <w:p w14:paraId="6AFFDB7C" w14:textId="77777777" w:rsidR="005A12E1" w:rsidRDefault="005A12E1" w:rsidP="003C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187"/>
      <w:docPartObj>
        <w:docPartGallery w:val="Page Numbers (Bottom of Page)"/>
        <w:docPartUnique/>
      </w:docPartObj>
    </w:sdtPr>
    <w:sdtEndPr/>
    <w:sdtContent>
      <w:p w14:paraId="1A48B717" w14:textId="6A3C8297" w:rsidR="003C0447" w:rsidRDefault="00742370">
        <w:pPr>
          <w:pStyle w:val="Footer"/>
          <w:jc w:val="right"/>
        </w:pPr>
        <w:r>
          <w:fldChar w:fldCharType="begin"/>
        </w:r>
        <w:r w:rsidR="002E4B97">
          <w:instrText xml:space="preserve"> PAGE   \* MERGEFORMAT </w:instrText>
        </w:r>
        <w:r>
          <w:fldChar w:fldCharType="separate"/>
        </w:r>
        <w:r w:rsidR="002E0F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4BFC6" w14:textId="77777777" w:rsidR="003C0447" w:rsidRDefault="003C0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B40A" w14:textId="77777777" w:rsidR="005A12E1" w:rsidRDefault="005A12E1" w:rsidP="003C0447">
      <w:r>
        <w:separator/>
      </w:r>
    </w:p>
  </w:footnote>
  <w:footnote w:type="continuationSeparator" w:id="0">
    <w:p w14:paraId="10880CCD" w14:textId="77777777" w:rsidR="005A12E1" w:rsidRDefault="005A12E1" w:rsidP="003C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4"/>
    <w:multiLevelType w:val="hybridMultilevel"/>
    <w:tmpl w:val="F88A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06E641E"/>
    <w:lvl w:ilvl="0" w:tplc="3334BD2C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A78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hybridMultilevel"/>
    <w:tmpl w:val="94A2A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9"/>
    <w:multiLevelType w:val="hybridMultilevel"/>
    <w:tmpl w:val="9B56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0624F7"/>
    <w:multiLevelType w:val="hybridMultilevel"/>
    <w:tmpl w:val="813C53B0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9" w15:restartNumberingAfterBreak="0">
    <w:nsid w:val="2886645C"/>
    <w:multiLevelType w:val="hybridMultilevel"/>
    <w:tmpl w:val="51FC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E01C1"/>
    <w:multiLevelType w:val="hybridMultilevel"/>
    <w:tmpl w:val="129A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57ADC"/>
    <w:multiLevelType w:val="hybridMultilevel"/>
    <w:tmpl w:val="FBA6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BDE"/>
    <w:multiLevelType w:val="hybridMultilevel"/>
    <w:tmpl w:val="0686A00E"/>
    <w:lvl w:ilvl="0" w:tplc="0409000F">
      <w:start w:val="1"/>
      <w:numFmt w:val="decimal"/>
      <w:lvlText w:val="%1."/>
      <w:lvlJc w:val="left"/>
      <w:pPr>
        <w:ind w:left="1456" w:hanging="360"/>
      </w:pPr>
    </w:lvl>
    <w:lvl w:ilvl="1" w:tplc="04090019" w:tentative="1">
      <w:start w:val="1"/>
      <w:numFmt w:val="lowerLetter"/>
      <w:lvlText w:val="%2."/>
      <w:lvlJc w:val="left"/>
      <w:pPr>
        <w:ind w:left="2176" w:hanging="360"/>
      </w:pPr>
    </w:lvl>
    <w:lvl w:ilvl="2" w:tplc="0409001B" w:tentative="1">
      <w:start w:val="1"/>
      <w:numFmt w:val="lowerRoman"/>
      <w:lvlText w:val="%3."/>
      <w:lvlJc w:val="right"/>
      <w:pPr>
        <w:ind w:left="2896" w:hanging="180"/>
      </w:pPr>
    </w:lvl>
    <w:lvl w:ilvl="3" w:tplc="0409000F" w:tentative="1">
      <w:start w:val="1"/>
      <w:numFmt w:val="decimal"/>
      <w:lvlText w:val="%4."/>
      <w:lvlJc w:val="left"/>
      <w:pPr>
        <w:ind w:left="3616" w:hanging="360"/>
      </w:pPr>
    </w:lvl>
    <w:lvl w:ilvl="4" w:tplc="04090019" w:tentative="1">
      <w:start w:val="1"/>
      <w:numFmt w:val="lowerLetter"/>
      <w:lvlText w:val="%5."/>
      <w:lvlJc w:val="left"/>
      <w:pPr>
        <w:ind w:left="4336" w:hanging="360"/>
      </w:pPr>
    </w:lvl>
    <w:lvl w:ilvl="5" w:tplc="0409001B" w:tentative="1">
      <w:start w:val="1"/>
      <w:numFmt w:val="lowerRoman"/>
      <w:lvlText w:val="%6."/>
      <w:lvlJc w:val="right"/>
      <w:pPr>
        <w:ind w:left="5056" w:hanging="180"/>
      </w:pPr>
    </w:lvl>
    <w:lvl w:ilvl="6" w:tplc="0409000F" w:tentative="1">
      <w:start w:val="1"/>
      <w:numFmt w:val="decimal"/>
      <w:lvlText w:val="%7."/>
      <w:lvlJc w:val="left"/>
      <w:pPr>
        <w:ind w:left="5776" w:hanging="360"/>
      </w:pPr>
    </w:lvl>
    <w:lvl w:ilvl="7" w:tplc="04090019" w:tentative="1">
      <w:start w:val="1"/>
      <w:numFmt w:val="lowerLetter"/>
      <w:lvlText w:val="%8."/>
      <w:lvlJc w:val="left"/>
      <w:pPr>
        <w:ind w:left="6496" w:hanging="360"/>
      </w:pPr>
    </w:lvl>
    <w:lvl w:ilvl="8" w:tplc="04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3" w15:restartNumberingAfterBreak="0">
    <w:nsid w:val="62C86AE4"/>
    <w:multiLevelType w:val="hybridMultilevel"/>
    <w:tmpl w:val="E62005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36632"/>
    <w:multiLevelType w:val="hybridMultilevel"/>
    <w:tmpl w:val="D720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578F0"/>
    <w:multiLevelType w:val="multilevel"/>
    <w:tmpl w:val="AC9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701F"/>
    <w:multiLevelType w:val="hybridMultilevel"/>
    <w:tmpl w:val="7E8A00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6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8"/>
  </w:num>
  <w:num w:numId="14">
    <w:abstractNumId w:val="12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4FD"/>
    <w:rsid w:val="000057A9"/>
    <w:rsid w:val="000234C7"/>
    <w:rsid w:val="000272BB"/>
    <w:rsid w:val="00041D9B"/>
    <w:rsid w:val="00043F5A"/>
    <w:rsid w:val="000531DF"/>
    <w:rsid w:val="000604D9"/>
    <w:rsid w:val="00075500"/>
    <w:rsid w:val="00090154"/>
    <w:rsid w:val="000A7F0B"/>
    <w:rsid w:val="000B19BF"/>
    <w:rsid w:val="000C2F60"/>
    <w:rsid w:val="000C494C"/>
    <w:rsid w:val="000D60E4"/>
    <w:rsid w:val="000E776D"/>
    <w:rsid w:val="000F2E2E"/>
    <w:rsid w:val="000F6CE6"/>
    <w:rsid w:val="0010349C"/>
    <w:rsid w:val="001073D3"/>
    <w:rsid w:val="001075AD"/>
    <w:rsid w:val="0011091B"/>
    <w:rsid w:val="001359A1"/>
    <w:rsid w:val="00136005"/>
    <w:rsid w:val="001619EF"/>
    <w:rsid w:val="00163022"/>
    <w:rsid w:val="00191741"/>
    <w:rsid w:val="00195E7F"/>
    <w:rsid w:val="001A043B"/>
    <w:rsid w:val="001A7C28"/>
    <w:rsid w:val="001B1FA1"/>
    <w:rsid w:val="001D0CEF"/>
    <w:rsid w:val="001E041E"/>
    <w:rsid w:val="001E1F04"/>
    <w:rsid w:val="001F30FC"/>
    <w:rsid w:val="001F5594"/>
    <w:rsid w:val="00207CAF"/>
    <w:rsid w:val="0023256C"/>
    <w:rsid w:val="00233E10"/>
    <w:rsid w:val="0023403A"/>
    <w:rsid w:val="00242D9E"/>
    <w:rsid w:val="0025531B"/>
    <w:rsid w:val="00255CC4"/>
    <w:rsid w:val="002627F7"/>
    <w:rsid w:val="00266151"/>
    <w:rsid w:val="0028292A"/>
    <w:rsid w:val="00285529"/>
    <w:rsid w:val="002865FB"/>
    <w:rsid w:val="00291F46"/>
    <w:rsid w:val="002A35F0"/>
    <w:rsid w:val="002C471E"/>
    <w:rsid w:val="002D5D47"/>
    <w:rsid w:val="002E0F68"/>
    <w:rsid w:val="002E318C"/>
    <w:rsid w:val="002E4B97"/>
    <w:rsid w:val="003003CD"/>
    <w:rsid w:val="0030164A"/>
    <w:rsid w:val="003146E1"/>
    <w:rsid w:val="00316D24"/>
    <w:rsid w:val="0033151E"/>
    <w:rsid w:val="00354A03"/>
    <w:rsid w:val="00355991"/>
    <w:rsid w:val="00356381"/>
    <w:rsid w:val="00357367"/>
    <w:rsid w:val="00364771"/>
    <w:rsid w:val="00386B3E"/>
    <w:rsid w:val="0039545D"/>
    <w:rsid w:val="003A301D"/>
    <w:rsid w:val="003A7CAE"/>
    <w:rsid w:val="003B3AD8"/>
    <w:rsid w:val="003B50C1"/>
    <w:rsid w:val="003B586F"/>
    <w:rsid w:val="003B66B6"/>
    <w:rsid w:val="003C0447"/>
    <w:rsid w:val="003C0681"/>
    <w:rsid w:val="003C2E66"/>
    <w:rsid w:val="003D6E2F"/>
    <w:rsid w:val="003E5A0E"/>
    <w:rsid w:val="004138BC"/>
    <w:rsid w:val="00413D62"/>
    <w:rsid w:val="0041665B"/>
    <w:rsid w:val="00420A6B"/>
    <w:rsid w:val="00420A86"/>
    <w:rsid w:val="004527DB"/>
    <w:rsid w:val="004614D4"/>
    <w:rsid w:val="00461853"/>
    <w:rsid w:val="00481865"/>
    <w:rsid w:val="00485720"/>
    <w:rsid w:val="00487D45"/>
    <w:rsid w:val="00497A65"/>
    <w:rsid w:val="004A4EC0"/>
    <w:rsid w:val="004A68E4"/>
    <w:rsid w:val="004B35F6"/>
    <w:rsid w:val="004B3DEE"/>
    <w:rsid w:val="004B5DBE"/>
    <w:rsid w:val="004C2FDE"/>
    <w:rsid w:val="004C6DD7"/>
    <w:rsid w:val="004E2FA8"/>
    <w:rsid w:val="0050113D"/>
    <w:rsid w:val="0051403C"/>
    <w:rsid w:val="005230DC"/>
    <w:rsid w:val="005279D5"/>
    <w:rsid w:val="00534FCE"/>
    <w:rsid w:val="00542EAC"/>
    <w:rsid w:val="00547BC7"/>
    <w:rsid w:val="00553EBE"/>
    <w:rsid w:val="005552A0"/>
    <w:rsid w:val="00564B01"/>
    <w:rsid w:val="005653B1"/>
    <w:rsid w:val="005656D6"/>
    <w:rsid w:val="0057769D"/>
    <w:rsid w:val="00583E41"/>
    <w:rsid w:val="00583EC1"/>
    <w:rsid w:val="005855B9"/>
    <w:rsid w:val="005A066C"/>
    <w:rsid w:val="005A12E1"/>
    <w:rsid w:val="005A46E0"/>
    <w:rsid w:val="005B3186"/>
    <w:rsid w:val="005C0CFD"/>
    <w:rsid w:val="005C6A13"/>
    <w:rsid w:val="005D298D"/>
    <w:rsid w:val="005D354B"/>
    <w:rsid w:val="005E2410"/>
    <w:rsid w:val="005F07A5"/>
    <w:rsid w:val="005F4CE3"/>
    <w:rsid w:val="005F6B61"/>
    <w:rsid w:val="00653EA5"/>
    <w:rsid w:val="00654EE0"/>
    <w:rsid w:val="00657C67"/>
    <w:rsid w:val="00666F13"/>
    <w:rsid w:val="006721C7"/>
    <w:rsid w:val="006820A7"/>
    <w:rsid w:val="00685F8F"/>
    <w:rsid w:val="00693E05"/>
    <w:rsid w:val="006A5BEE"/>
    <w:rsid w:val="006B2276"/>
    <w:rsid w:val="006B50BD"/>
    <w:rsid w:val="006C1373"/>
    <w:rsid w:val="006E0F5B"/>
    <w:rsid w:val="006F367C"/>
    <w:rsid w:val="006F553C"/>
    <w:rsid w:val="00702D7E"/>
    <w:rsid w:val="0071688A"/>
    <w:rsid w:val="00737B14"/>
    <w:rsid w:val="00742370"/>
    <w:rsid w:val="0074540B"/>
    <w:rsid w:val="0075452B"/>
    <w:rsid w:val="00762AE6"/>
    <w:rsid w:val="00773518"/>
    <w:rsid w:val="00774627"/>
    <w:rsid w:val="00774A37"/>
    <w:rsid w:val="00774C70"/>
    <w:rsid w:val="007762B4"/>
    <w:rsid w:val="0077764D"/>
    <w:rsid w:val="00777880"/>
    <w:rsid w:val="00781A16"/>
    <w:rsid w:val="0079342D"/>
    <w:rsid w:val="007A013B"/>
    <w:rsid w:val="007A179B"/>
    <w:rsid w:val="007B7A96"/>
    <w:rsid w:val="007C6C7A"/>
    <w:rsid w:val="007E0351"/>
    <w:rsid w:val="007E0468"/>
    <w:rsid w:val="007E5935"/>
    <w:rsid w:val="007F541F"/>
    <w:rsid w:val="0080119B"/>
    <w:rsid w:val="0080247E"/>
    <w:rsid w:val="00814734"/>
    <w:rsid w:val="00822FF3"/>
    <w:rsid w:val="00830E0B"/>
    <w:rsid w:val="0083313F"/>
    <w:rsid w:val="00850906"/>
    <w:rsid w:val="00853FB1"/>
    <w:rsid w:val="0088245B"/>
    <w:rsid w:val="00883B64"/>
    <w:rsid w:val="008849B6"/>
    <w:rsid w:val="00887025"/>
    <w:rsid w:val="00887169"/>
    <w:rsid w:val="008A3AB5"/>
    <w:rsid w:val="008D1F48"/>
    <w:rsid w:val="008D2906"/>
    <w:rsid w:val="008E2F8F"/>
    <w:rsid w:val="008F1102"/>
    <w:rsid w:val="008F79FB"/>
    <w:rsid w:val="0090545E"/>
    <w:rsid w:val="009140E7"/>
    <w:rsid w:val="00916489"/>
    <w:rsid w:val="009267A7"/>
    <w:rsid w:val="009340D8"/>
    <w:rsid w:val="00953C6A"/>
    <w:rsid w:val="00954018"/>
    <w:rsid w:val="0095743F"/>
    <w:rsid w:val="009666A8"/>
    <w:rsid w:val="00975AE5"/>
    <w:rsid w:val="009768AD"/>
    <w:rsid w:val="00976D3A"/>
    <w:rsid w:val="00976F2A"/>
    <w:rsid w:val="009B0444"/>
    <w:rsid w:val="009D12E7"/>
    <w:rsid w:val="009D1CF3"/>
    <w:rsid w:val="009F500B"/>
    <w:rsid w:val="009F67B9"/>
    <w:rsid w:val="009F7641"/>
    <w:rsid w:val="00A00894"/>
    <w:rsid w:val="00A145A3"/>
    <w:rsid w:val="00A21E43"/>
    <w:rsid w:val="00A30F13"/>
    <w:rsid w:val="00A32026"/>
    <w:rsid w:val="00A369AC"/>
    <w:rsid w:val="00A4331F"/>
    <w:rsid w:val="00A43E40"/>
    <w:rsid w:val="00A56E61"/>
    <w:rsid w:val="00A7368F"/>
    <w:rsid w:val="00A73A3C"/>
    <w:rsid w:val="00A8173C"/>
    <w:rsid w:val="00AB6AD4"/>
    <w:rsid w:val="00AC6F4A"/>
    <w:rsid w:val="00AD0D18"/>
    <w:rsid w:val="00AF625B"/>
    <w:rsid w:val="00B02585"/>
    <w:rsid w:val="00B1405B"/>
    <w:rsid w:val="00B21BF5"/>
    <w:rsid w:val="00B22050"/>
    <w:rsid w:val="00B35189"/>
    <w:rsid w:val="00B46EC4"/>
    <w:rsid w:val="00B508FF"/>
    <w:rsid w:val="00B56E4F"/>
    <w:rsid w:val="00B66070"/>
    <w:rsid w:val="00B67D88"/>
    <w:rsid w:val="00B7180D"/>
    <w:rsid w:val="00B74753"/>
    <w:rsid w:val="00B96F8B"/>
    <w:rsid w:val="00BA073C"/>
    <w:rsid w:val="00BA2D13"/>
    <w:rsid w:val="00BA5E1F"/>
    <w:rsid w:val="00BC37E3"/>
    <w:rsid w:val="00BC6EFC"/>
    <w:rsid w:val="00BD75FC"/>
    <w:rsid w:val="00BE3C86"/>
    <w:rsid w:val="00C06765"/>
    <w:rsid w:val="00C10FCB"/>
    <w:rsid w:val="00C164C3"/>
    <w:rsid w:val="00C23B7A"/>
    <w:rsid w:val="00C26FE3"/>
    <w:rsid w:val="00C3242E"/>
    <w:rsid w:val="00C34157"/>
    <w:rsid w:val="00C5035B"/>
    <w:rsid w:val="00C524FD"/>
    <w:rsid w:val="00C55A3F"/>
    <w:rsid w:val="00C65CDD"/>
    <w:rsid w:val="00C7197C"/>
    <w:rsid w:val="00C73F08"/>
    <w:rsid w:val="00C76C05"/>
    <w:rsid w:val="00C804AA"/>
    <w:rsid w:val="00C806FE"/>
    <w:rsid w:val="00C857E4"/>
    <w:rsid w:val="00C96C5C"/>
    <w:rsid w:val="00CA4FC8"/>
    <w:rsid w:val="00CB50D8"/>
    <w:rsid w:val="00CC26EC"/>
    <w:rsid w:val="00CC5229"/>
    <w:rsid w:val="00CE24DC"/>
    <w:rsid w:val="00CE3DE9"/>
    <w:rsid w:val="00CF247B"/>
    <w:rsid w:val="00CF602A"/>
    <w:rsid w:val="00CF76B3"/>
    <w:rsid w:val="00D05642"/>
    <w:rsid w:val="00D10539"/>
    <w:rsid w:val="00D208A4"/>
    <w:rsid w:val="00D21B4C"/>
    <w:rsid w:val="00D25657"/>
    <w:rsid w:val="00D34287"/>
    <w:rsid w:val="00D351EC"/>
    <w:rsid w:val="00D36E59"/>
    <w:rsid w:val="00D40BF0"/>
    <w:rsid w:val="00D467B7"/>
    <w:rsid w:val="00D510DD"/>
    <w:rsid w:val="00D618D5"/>
    <w:rsid w:val="00D84AE0"/>
    <w:rsid w:val="00D90674"/>
    <w:rsid w:val="00D91CAF"/>
    <w:rsid w:val="00DA1FAF"/>
    <w:rsid w:val="00DA23EE"/>
    <w:rsid w:val="00DB0DC9"/>
    <w:rsid w:val="00DB1058"/>
    <w:rsid w:val="00DB21FE"/>
    <w:rsid w:val="00DB3B52"/>
    <w:rsid w:val="00DD4297"/>
    <w:rsid w:val="00DD4331"/>
    <w:rsid w:val="00DE741A"/>
    <w:rsid w:val="00DF5143"/>
    <w:rsid w:val="00E00BC3"/>
    <w:rsid w:val="00E01237"/>
    <w:rsid w:val="00E1678B"/>
    <w:rsid w:val="00E20CC6"/>
    <w:rsid w:val="00E217EF"/>
    <w:rsid w:val="00E25656"/>
    <w:rsid w:val="00E32D35"/>
    <w:rsid w:val="00E65BBA"/>
    <w:rsid w:val="00E75E81"/>
    <w:rsid w:val="00E8724A"/>
    <w:rsid w:val="00E979EC"/>
    <w:rsid w:val="00EA5BBB"/>
    <w:rsid w:val="00ED4C60"/>
    <w:rsid w:val="00EF7E6F"/>
    <w:rsid w:val="00F00CD3"/>
    <w:rsid w:val="00F01328"/>
    <w:rsid w:val="00F03A60"/>
    <w:rsid w:val="00F10C1D"/>
    <w:rsid w:val="00F207E3"/>
    <w:rsid w:val="00F221E6"/>
    <w:rsid w:val="00F3001C"/>
    <w:rsid w:val="00F526A7"/>
    <w:rsid w:val="00F60A46"/>
    <w:rsid w:val="00F64285"/>
    <w:rsid w:val="00F65518"/>
    <w:rsid w:val="00F659E1"/>
    <w:rsid w:val="00F84305"/>
    <w:rsid w:val="00F84398"/>
    <w:rsid w:val="00F86849"/>
    <w:rsid w:val="00F953CE"/>
    <w:rsid w:val="00FA7D35"/>
    <w:rsid w:val="00FB00D9"/>
    <w:rsid w:val="00FB2CDB"/>
    <w:rsid w:val="00FC2400"/>
    <w:rsid w:val="00FD0FC5"/>
    <w:rsid w:val="00FD656A"/>
    <w:rsid w:val="00FE2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532D08"/>
  <w15:docId w15:val="{4E17C2CE-0B3D-E643-B4DF-D464947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67C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F367C"/>
  </w:style>
  <w:style w:type="character" w:customStyle="1" w:styleId="WW8Num1z1">
    <w:name w:val="WW8Num1z1"/>
    <w:rsid w:val="006F367C"/>
  </w:style>
  <w:style w:type="character" w:customStyle="1" w:styleId="WW8Num1z2">
    <w:name w:val="WW8Num1z2"/>
    <w:rsid w:val="006F367C"/>
  </w:style>
  <w:style w:type="character" w:customStyle="1" w:styleId="WW8Num1z3">
    <w:name w:val="WW8Num1z3"/>
    <w:rsid w:val="006F367C"/>
  </w:style>
  <w:style w:type="character" w:customStyle="1" w:styleId="WW8Num1z4">
    <w:name w:val="WW8Num1z4"/>
    <w:rsid w:val="006F367C"/>
  </w:style>
  <w:style w:type="character" w:customStyle="1" w:styleId="WW8Num1z5">
    <w:name w:val="WW8Num1z5"/>
    <w:rsid w:val="006F367C"/>
  </w:style>
  <w:style w:type="character" w:customStyle="1" w:styleId="WW8Num1z6">
    <w:name w:val="WW8Num1z6"/>
    <w:rsid w:val="006F367C"/>
  </w:style>
  <w:style w:type="character" w:customStyle="1" w:styleId="WW8Num1z7">
    <w:name w:val="WW8Num1z7"/>
    <w:rsid w:val="006F367C"/>
  </w:style>
  <w:style w:type="character" w:customStyle="1" w:styleId="WW8Num1z8">
    <w:name w:val="WW8Num1z8"/>
    <w:rsid w:val="006F367C"/>
  </w:style>
  <w:style w:type="character" w:customStyle="1" w:styleId="WW8Num2z0">
    <w:name w:val="WW8Num2z0"/>
    <w:rsid w:val="006F367C"/>
    <w:rPr>
      <w:rFonts w:ascii="Symbol" w:hAnsi="Symbol" w:cs="OpenSymbol"/>
    </w:rPr>
  </w:style>
  <w:style w:type="character" w:customStyle="1" w:styleId="WW8Num2z1">
    <w:name w:val="WW8Num2z1"/>
    <w:rsid w:val="006F367C"/>
    <w:rPr>
      <w:rFonts w:ascii="OpenSymbol" w:hAnsi="OpenSymbol" w:cs="OpenSymbol"/>
    </w:rPr>
  </w:style>
  <w:style w:type="character" w:customStyle="1" w:styleId="WW8Num3z0">
    <w:name w:val="WW8Num3z0"/>
    <w:rsid w:val="006F367C"/>
    <w:rPr>
      <w:rFonts w:ascii="Symbol" w:hAnsi="Symbol" w:cs="OpenSymbol"/>
    </w:rPr>
  </w:style>
  <w:style w:type="character" w:customStyle="1" w:styleId="WW8Num3z1">
    <w:name w:val="WW8Num3z1"/>
    <w:rsid w:val="006F367C"/>
    <w:rPr>
      <w:rFonts w:ascii="OpenSymbol" w:hAnsi="OpenSymbol" w:cs="OpenSymbol"/>
    </w:rPr>
  </w:style>
  <w:style w:type="character" w:styleId="Hyperlink">
    <w:name w:val="Hyperlink"/>
    <w:rsid w:val="006F367C"/>
    <w:rPr>
      <w:color w:val="000080"/>
      <w:u w:val="single"/>
    </w:rPr>
  </w:style>
  <w:style w:type="character" w:customStyle="1" w:styleId="Bullets">
    <w:name w:val="Bullets"/>
    <w:rsid w:val="006F367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6F367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6F367C"/>
    <w:pPr>
      <w:spacing w:after="120"/>
    </w:pPr>
  </w:style>
  <w:style w:type="paragraph" w:styleId="List">
    <w:name w:val="List"/>
    <w:basedOn w:val="BodyText"/>
    <w:rsid w:val="006F367C"/>
  </w:style>
  <w:style w:type="paragraph" w:styleId="Caption">
    <w:name w:val="caption"/>
    <w:basedOn w:val="Normal"/>
    <w:qFormat/>
    <w:rsid w:val="006F36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F367C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9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91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C044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0447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3C044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C0447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F00CD3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0057A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1E859-C35E-4A4F-9E8F-EAF8439265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Links>
    <vt:vector size="6" baseType="variant">
      <vt:variant>
        <vt:i4>3145741</vt:i4>
      </vt:variant>
      <vt:variant>
        <vt:i4>0</vt:i4>
      </vt:variant>
      <vt:variant>
        <vt:i4>0</vt:i4>
      </vt:variant>
      <vt:variant>
        <vt:i4>5</vt:i4>
      </vt:variant>
      <vt:variant>
        <vt:lpwstr>mailto:wasim.awesome100@gmail.com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</dc:creator>
  <cp:lastModifiedBy>jagannathgahan60@gmail.com</cp:lastModifiedBy>
  <cp:revision>4</cp:revision>
  <cp:lastPrinted>2016-08-02T05:23:00Z</cp:lastPrinted>
  <dcterms:created xsi:type="dcterms:W3CDTF">2017-09-18T05:12:00Z</dcterms:created>
  <dcterms:modified xsi:type="dcterms:W3CDTF">2017-10-11T12:18:00Z</dcterms:modified>
</cp:coreProperties>
</file>