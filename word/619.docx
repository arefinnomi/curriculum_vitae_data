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53051" w:rsidRPr="00C21A94" w:rsidRDefault="00353051" w:rsidP="00A77D6D">
      <w:pPr>
        <w:pStyle w:val="Heading1"/>
        <w:jc w:val="center"/>
        <w:rPr>
          <w:rFonts w:ascii="Verdana" w:hAnsi="Verdana"/>
          <w:bCs w:val="0"/>
          <w:kern w:val="0"/>
          <w:sz w:val="24"/>
          <w:szCs w:val="24"/>
          <w:lang w:val="de-DE"/>
        </w:rPr>
      </w:pPr>
      <w:r w:rsidRPr="00C21A94">
        <w:rPr>
          <w:rFonts w:ascii="Verdana" w:hAnsi="Verdana"/>
          <w:bCs w:val="0"/>
          <w:kern w:val="0"/>
          <w:sz w:val="24"/>
          <w:szCs w:val="24"/>
          <w:lang w:val="de-DE"/>
        </w:rPr>
        <w:t>CURRICUL</w:t>
      </w:r>
      <w:r w:rsidR="00815F2F" w:rsidRPr="00C21A94">
        <w:rPr>
          <w:rFonts w:ascii="Verdana" w:hAnsi="Verdana"/>
          <w:bCs w:val="0"/>
          <w:kern w:val="0"/>
          <w:sz w:val="24"/>
          <w:szCs w:val="24"/>
          <w:lang w:val="de-DE"/>
        </w:rPr>
        <w:t>U</w:t>
      </w:r>
      <w:r w:rsidRPr="00C21A94">
        <w:rPr>
          <w:rFonts w:ascii="Verdana" w:hAnsi="Verdana"/>
          <w:bCs w:val="0"/>
          <w:kern w:val="0"/>
          <w:sz w:val="24"/>
          <w:szCs w:val="24"/>
          <w:lang w:val="de-DE"/>
        </w:rPr>
        <w:t>M</w:t>
      </w:r>
      <w:r w:rsidR="00815F2F" w:rsidRPr="00C21A94">
        <w:rPr>
          <w:rFonts w:ascii="Verdana" w:hAnsi="Verdana"/>
          <w:bCs w:val="0"/>
          <w:kern w:val="0"/>
          <w:sz w:val="24"/>
          <w:szCs w:val="24"/>
          <w:lang w:val="de-DE"/>
        </w:rPr>
        <w:t>-VI</w:t>
      </w:r>
      <w:r w:rsidRPr="00C21A94">
        <w:rPr>
          <w:rFonts w:ascii="Verdana" w:hAnsi="Verdana"/>
          <w:bCs w:val="0"/>
          <w:kern w:val="0"/>
          <w:sz w:val="24"/>
          <w:szCs w:val="24"/>
          <w:lang w:val="de-DE"/>
        </w:rPr>
        <w:t>T</w:t>
      </w:r>
      <w:r w:rsidR="00815F2F" w:rsidRPr="00C21A94">
        <w:rPr>
          <w:rFonts w:ascii="Verdana" w:hAnsi="Verdana"/>
          <w:bCs w:val="0"/>
          <w:kern w:val="0"/>
          <w:sz w:val="24"/>
          <w:szCs w:val="24"/>
          <w:lang w:val="de-DE"/>
        </w:rPr>
        <w:t>A</w:t>
      </w:r>
      <w:r w:rsidRPr="00C21A94">
        <w:rPr>
          <w:rFonts w:ascii="Verdana" w:hAnsi="Verdana"/>
          <w:bCs w:val="0"/>
          <w:kern w:val="0"/>
          <w:sz w:val="24"/>
          <w:szCs w:val="24"/>
          <w:lang w:val="de-DE"/>
        </w:rPr>
        <w:t>E</w:t>
      </w:r>
    </w:p>
    <w:p w:rsidR="0061367B" w:rsidRPr="0098590F" w:rsidRDefault="006028A5" w:rsidP="0098590F">
      <w:pPr>
        <w:shd w:val="clear" w:color="auto" w:fill="E6E6E6"/>
        <w:rPr>
          <w:rFonts w:ascii="Verdana" w:hAnsi="Verdana"/>
          <w:b/>
          <w:sz w:val="20"/>
          <w:szCs w:val="20"/>
          <w:lang w:val="de-DE"/>
        </w:rPr>
      </w:pPr>
      <w:r w:rsidRPr="0098590F">
        <w:rPr>
          <w:rFonts w:ascii="Verdana" w:hAnsi="Verdana"/>
          <w:b/>
          <w:sz w:val="20"/>
          <w:szCs w:val="20"/>
          <w:lang w:val="de-DE"/>
        </w:rPr>
        <w:t>MANU</w:t>
      </w:r>
      <w:r w:rsidR="00723109" w:rsidRPr="0098590F">
        <w:rPr>
          <w:rFonts w:ascii="Verdana" w:hAnsi="Verdana"/>
          <w:b/>
          <w:sz w:val="20"/>
          <w:szCs w:val="20"/>
          <w:lang w:val="de-DE"/>
        </w:rPr>
        <w:t xml:space="preserve"> TIWARI</w:t>
      </w:r>
    </w:p>
    <w:p w:rsidR="0061367B" w:rsidRPr="00311B7F" w:rsidRDefault="00723109" w:rsidP="0098590F">
      <w:pPr>
        <w:shd w:val="clear" w:color="auto" w:fill="E6E6E6"/>
        <w:rPr>
          <w:rFonts w:ascii="Verdana" w:hAnsi="Verdana"/>
          <w:sz w:val="18"/>
          <w:szCs w:val="18"/>
          <w:lang w:val="de-DE"/>
        </w:rPr>
      </w:pPr>
      <w:r w:rsidRPr="00311B7F">
        <w:rPr>
          <w:rFonts w:ascii="Verdana" w:hAnsi="Verdana"/>
          <w:sz w:val="18"/>
          <w:szCs w:val="18"/>
          <w:lang w:val="de-DE"/>
        </w:rPr>
        <w:t xml:space="preserve">Mobile: +91 </w:t>
      </w:r>
      <w:r w:rsidR="001A4439">
        <w:rPr>
          <w:rFonts w:ascii="Verdana" w:hAnsi="Verdana"/>
          <w:sz w:val="18"/>
          <w:szCs w:val="18"/>
          <w:lang w:val="de-DE"/>
        </w:rPr>
        <w:t>–</w:t>
      </w:r>
      <w:r w:rsidRPr="00311B7F">
        <w:rPr>
          <w:rFonts w:ascii="Verdana" w:hAnsi="Verdana"/>
          <w:sz w:val="18"/>
          <w:szCs w:val="18"/>
          <w:lang w:val="de-DE"/>
        </w:rPr>
        <w:t xml:space="preserve"> 9891020801</w:t>
      </w:r>
      <w:r w:rsidR="001A4439">
        <w:rPr>
          <w:rFonts w:ascii="Verdana" w:hAnsi="Verdana"/>
          <w:sz w:val="18"/>
          <w:szCs w:val="18"/>
          <w:lang w:val="de-DE"/>
        </w:rPr>
        <w:t xml:space="preserve"> </w:t>
      </w:r>
    </w:p>
    <w:p w:rsidR="0061367B" w:rsidRDefault="0061367B" w:rsidP="0098590F">
      <w:pPr>
        <w:shd w:val="clear" w:color="auto" w:fill="E6E6E6"/>
        <w:rPr>
          <w:rFonts w:ascii="Verdana" w:hAnsi="Verdana"/>
          <w:sz w:val="18"/>
          <w:szCs w:val="18"/>
        </w:rPr>
      </w:pPr>
      <w:r w:rsidRPr="00311B7F">
        <w:rPr>
          <w:rFonts w:ascii="Verdana" w:hAnsi="Verdana"/>
          <w:sz w:val="18"/>
          <w:szCs w:val="18"/>
        </w:rPr>
        <w:t xml:space="preserve">E-Mail: </w:t>
      </w:r>
      <w:hyperlink r:id="rId8" w:history="1">
        <w:r w:rsidR="008E5919" w:rsidRPr="00A03540">
          <w:rPr>
            <w:rStyle w:val="Hyperlink"/>
            <w:rFonts w:ascii="Verdana" w:hAnsi="Verdana"/>
            <w:sz w:val="18"/>
            <w:szCs w:val="18"/>
          </w:rPr>
          <w:t>manukumart93@gmail.com</w:t>
        </w:r>
      </w:hyperlink>
    </w:p>
    <w:p w:rsidR="008E5919" w:rsidRPr="00311B7F" w:rsidRDefault="008E5919" w:rsidP="0098590F">
      <w:pPr>
        <w:shd w:val="clear" w:color="auto" w:fill="E6E6E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Skype ID: </w:t>
      </w:r>
      <w:proofErr w:type="gramStart"/>
      <w:r>
        <w:rPr>
          <w:rFonts w:ascii="Verdana" w:hAnsi="Verdana"/>
          <w:sz w:val="18"/>
          <w:szCs w:val="18"/>
        </w:rPr>
        <w:t>manu.kumar</w:t>
      </w:r>
      <w:proofErr w:type="gramEnd"/>
      <w:r>
        <w:rPr>
          <w:rFonts w:ascii="Verdana" w:hAnsi="Verdana"/>
          <w:sz w:val="18"/>
          <w:szCs w:val="18"/>
        </w:rPr>
        <w:t>9891</w:t>
      </w:r>
    </w:p>
    <w:p w:rsidR="0061367B" w:rsidRDefault="0061367B" w:rsidP="00A77D6D">
      <w:pPr>
        <w:jc w:val="center"/>
        <w:rPr>
          <w:u w:val="single"/>
        </w:rPr>
      </w:pPr>
    </w:p>
    <w:p w:rsidR="004810BA" w:rsidRPr="00297FD8" w:rsidRDefault="004810BA" w:rsidP="00A77D6D">
      <w:pPr>
        <w:rPr>
          <w:rFonts w:ascii="Verdana" w:hAnsi="Verdana" w:cs="Verdana"/>
          <w:b/>
          <w:iCs/>
          <w:sz w:val="17"/>
          <w:szCs w:val="17"/>
        </w:rPr>
      </w:pPr>
      <w:r w:rsidRPr="00297FD8">
        <w:rPr>
          <w:rFonts w:ascii="Verdana" w:hAnsi="Verdana" w:cs="Verdana"/>
          <w:b/>
          <w:bCs/>
          <w:iCs/>
          <w:sz w:val="17"/>
          <w:szCs w:val="17"/>
        </w:rPr>
        <w:t>To utilize my professional skills and knowledge acquired in reaching my potential and achieving the goals of a respective organization hence build a stronger career.</w:t>
      </w:r>
    </w:p>
    <w:p w:rsidR="0061367B" w:rsidRPr="00311B7F" w:rsidRDefault="00FB0785" w:rsidP="00A77D6D">
      <w:pPr>
        <w:rPr>
          <w:rFonts w:ascii="Verdana" w:hAnsi="Verdana"/>
          <w:b/>
          <w:sz w:val="18"/>
          <w:szCs w:val="18"/>
        </w:rPr>
      </w:pPr>
      <w:r w:rsidRPr="00311B7F">
        <w:rPr>
          <w:rFonts w:ascii="Verdana" w:hAnsi="Verdana"/>
          <w:b/>
          <w:sz w:val="18"/>
          <w:szCs w:val="18"/>
        </w:rPr>
        <w:t xml:space="preserve">    </w:t>
      </w:r>
    </w:p>
    <w:p w:rsidR="0061367B" w:rsidRDefault="0061367B" w:rsidP="00A77D6D">
      <w:pPr>
        <w:pBdr>
          <w:bottom w:val="single" w:sz="8" w:space="1" w:color="000000"/>
        </w:pBdr>
        <w:rPr>
          <w:rFonts w:ascii="Verdana" w:hAnsi="Verdana"/>
          <w:b/>
          <w:sz w:val="17"/>
          <w:szCs w:val="17"/>
        </w:rPr>
      </w:pPr>
    </w:p>
    <w:p w:rsidR="00AD3043" w:rsidRPr="00756393" w:rsidRDefault="00AD3043" w:rsidP="00A77D6D">
      <w:pPr>
        <w:pBdr>
          <w:top w:val="thickThinMediumGap" w:sz="24" w:space="0" w:color="auto"/>
        </w:pBdr>
        <w:jc w:val="center"/>
        <w:rPr>
          <w:rFonts w:ascii="Verdana" w:hAnsi="Verdana" w:cs="Verdana"/>
          <w:b/>
          <w:bCs/>
          <w:sz w:val="17"/>
          <w:szCs w:val="17"/>
          <w:u w:val="single"/>
        </w:rPr>
      </w:pPr>
      <w:r>
        <w:rPr>
          <w:rFonts w:ascii="Verdana" w:hAnsi="Verdana" w:cs="Verdana"/>
          <w:b/>
          <w:bCs/>
          <w:sz w:val="17"/>
          <w:szCs w:val="17"/>
          <w:u w:val="single"/>
        </w:rPr>
        <w:t>SNAPSHOT</w:t>
      </w:r>
    </w:p>
    <w:p w:rsidR="00AD3043" w:rsidRPr="00C07F66" w:rsidRDefault="00AD3043" w:rsidP="00A77D6D">
      <w:pPr>
        <w:rPr>
          <w:rFonts w:ascii="Verdana" w:hAnsi="Verdana"/>
          <w:sz w:val="17"/>
          <w:szCs w:val="17"/>
        </w:rPr>
      </w:pPr>
    </w:p>
    <w:p w:rsidR="00AD3043" w:rsidRPr="00AD3043" w:rsidRDefault="00AD3043" w:rsidP="00A77D6D">
      <w:pPr>
        <w:widowControl w:val="0"/>
        <w:numPr>
          <w:ilvl w:val="0"/>
          <w:numId w:val="28"/>
        </w:numPr>
        <w:shd w:val="solid" w:color="E6E6E6" w:fill="FFFFFF"/>
        <w:suppressAutoHyphens w:val="0"/>
        <w:overflowPunct w:val="0"/>
        <w:adjustRightInd w:val="0"/>
        <w:spacing w:before="60"/>
        <w:rPr>
          <w:rFonts w:ascii="Verdana" w:hAnsi="Verdana" w:cs="Arial"/>
          <w:color w:val="000000"/>
          <w:sz w:val="18"/>
          <w:szCs w:val="18"/>
        </w:rPr>
      </w:pPr>
      <w:r w:rsidRPr="00AD3043">
        <w:rPr>
          <w:rFonts w:ascii="Verdana" w:hAnsi="Verdana" w:cs="Arial"/>
          <w:color w:val="000000"/>
          <w:sz w:val="18"/>
          <w:szCs w:val="18"/>
        </w:rPr>
        <w:t>B.</w:t>
      </w:r>
      <w:r>
        <w:rPr>
          <w:rFonts w:ascii="Verdana" w:hAnsi="Verdana" w:cs="Arial"/>
          <w:color w:val="000000"/>
          <w:sz w:val="18"/>
          <w:szCs w:val="18"/>
        </w:rPr>
        <w:t>Tech</w:t>
      </w:r>
      <w:r w:rsidRPr="00AD3043">
        <w:rPr>
          <w:rFonts w:ascii="Verdana" w:hAnsi="Verdana" w:cs="Arial"/>
          <w:color w:val="000000"/>
          <w:sz w:val="18"/>
          <w:szCs w:val="18"/>
        </w:rPr>
        <w:t>. (</w:t>
      </w:r>
      <w:r>
        <w:rPr>
          <w:rFonts w:ascii="Verdana" w:hAnsi="Verdana" w:cs="Arial"/>
          <w:color w:val="000000"/>
          <w:sz w:val="18"/>
          <w:szCs w:val="18"/>
        </w:rPr>
        <w:t>Electrical &amp; Electronics</w:t>
      </w:r>
      <w:r w:rsidRPr="00AD3043">
        <w:rPr>
          <w:rFonts w:ascii="Verdana" w:hAnsi="Verdana" w:cs="Arial"/>
          <w:color w:val="000000"/>
          <w:sz w:val="18"/>
          <w:szCs w:val="18"/>
        </w:rPr>
        <w:t xml:space="preserve">) with over </w:t>
      </w:r>
      <w:r w:rsidR="005A46D4">
        <w:rPr>
          <w:rFonts w:ascii="Verdana" w:hAnsi="Verdana" w:cs="Arial"/>
          <w:color w:val="000000"/>
          <w:sz w:val="18"/>
          <w:szCs w:val="18"/>
        </w:rPr>
        <w:t>4.6</w:t>
      </w:r>
      <w:r w:rsidRPr="00AD3043">
        <w:rPr>
          <w:rFonts w:ascii="Verdana" w:hAnsi="Verdana" w:cs="Arial"/>
          <w:color w:val="000000"/>
          <w:sz w:val="18"/>
          <w:szCs w:val="18"/>
        </w:rPr>
        <w:t xml:space="preserve"> years of experience in Distribution and Power Management, Smart Metering, Distribution Automation, Smart Grid, </w:t>
      </w:r>
      <w:r>
        <w:rPr>
          <w:rFonts w:ascii="Verdana" w:hAnsi="Verdana" w:cs="Arial"/>
          <w:color w:val="000000"/>
          <w:sz w:val="18"/>
          <w:szCs w:val="18"/>
        </w:rPr>
        <w:t xml:space="preserve">PLC/RF/GPRS, </w:t>
      </w:r>
      <w:r w:rsidR="005A46D4">
        <w:rPr>
          <w:rFonts w:ascii="Verdana" w:hAnsi="Verdana" w:cs="Arial"/>
          <w:color w:val="000000"/>
          <w:sz w:val="18"/>
          <w:szCs w:val="18"/>
        </w:rPr>
        <w:t xml:space="preserve">AMI, </w:t>
      </w:r>
      <w:r w:rsidR="005A46D4" w:rsidRPr="00AD3043">
        <w:rPr>
          <w:rFonts w:ascii="Verdana" w:hAnsi="Verdana" w:cs="Arial"/>
          <w:color w:val="000000"/>
          <w:sz w:val="18"/>
          <w:szCs w:val="18"/>
        </w:rPr>
        <w:t>Wireless</w:t>
      </w:r>
      <w:r w:rsidRPr="00AD3043">
        <w:rPr>
          <w:rFonts w:ascii="Verdana" w:hAnsi="Verdana" w:cs="Arial"/>
          <w:color w:val="000000"/>
          <w:sz w:val="18"/>
          <w:szCs w:val="18"/>
        </w:rPr>
        <w:t xml:space="preserve"> communication integration among various software &amp; hardware of Automation and Control systems.</w:t>
      </w:r>
    </w:p>
    <w:p w:rsidR="00AD3043" w:rsidRPr="00AD3043" w:rsidRDefault="00F2538D" w:rsidP="00A77D6D">
      <w:pPr>
        <w:widowControl w:val="0"/>
        <w:numPr>
          <w:ilvl w:val="0"/>
          <w:numId w:val="28"/>
        </w:numPr>
        <w:shd w:val="solid" w:color="E6E6E6" w:fill="FFFFFF"/>
        <w:suppressAutoHyphens w:val="0"/>
        <w:overflowPunct w:val="0"/>
        <w:adjustRightInd w:val="0"/>
        <w:spacing w:before="60"/>
        <w:rPr>
          <w:rFonts w:ascii="Verdana" w:hAnsi="Verdana" w:cs="Arial"/>
          <w:color w:val="000000"/>
          <w:sz w:val="18"/>
          <w:szCs w:val="18"/>
        </w:rPr>
      </w:pPr>
      <w:r>
        <w:rPr>
          <w:rFonts w:ascii="Verdana" w:hAnsi="Verdana" w:cs="Arial"/>
          <w:color w:val="000000"/>
          <w:sz w:val="18"/>
          <w:szCs w:val="18"/>
        </w:rPr>
        <w:t xml:space="preserve"> Currently working in</w:t>
      </w:r>
      <w:r w:rsidR="00C53671">
        <w:rPr>
          <w:rFonts w:ascii="Verdana" w:hAnsi="Verdana" w:cs="Arial"/>
          <w:color w:val="000000"/>
          <w:sz w:val="18"/>
          <w:szCs w:val="18"/>
        </w:rPr>
        <w:t xml:space="preserve"> Sumeru Verde</w:t>
      </w:r>
      <w:bookmarkStart w:id="0" w:name="_GoBack"/>
      <w:bookmarkEnd w:id="0"/>
      <w:r>
        <w:rPr>
          <w:rFonts w:ascii="Verdana" w:hAnsi="Verdana" w:cs="Arial"/>
          <w:color w:val="000000"/>
          <w:sz w:val="18"/>
          <w:szCs w:val="18"/>
        </w:rPr>
        <w:t xml:space="preserve"> Technology Pvt. Ltd d</w:t>
      </w:r>
      <w:r w:rsidR="00AD3043" w:rsidRPr="00AD3043">
        <w:rPr>
          <w:rFonts w:ascii="Verdana" w:hAnsi="Verdana" w:cs="Arial"/>
          <w:color w:val="000000"/>
          <w:sz w:val="18"/>
          <w:szCs w:val="18"/>
        </w:rPr>
        <w:t xml:space="preserve">esignated as </w:t>
      </w:r>
      <w:r w:rsidR="003D441D" w:rsidRPr="003D441D">
        <w:rPr>
          <w:rFonts w:ascii="Verdana" w:hAnsi="Verdana" w:cs="Arial"/>
          <w:color w:val="000000"/>
          <w:sz w:val="18"/>
          <w:szCs w:val="18"/>
        </w:rPr>
        <w:t>Business Analyst</w:t>
      </w:r>
      <w:r w:rsidR="00AD3043" w:rsidRPr="00AD3043">
        <w:rPr>
          <w:rFonts w:ascii="Verdana" w:hAnsi="Verdana" w:cs="Arial"/>
          <w:color w:val="000000"/>
          <w:sz w:val="18"/>
          <w:szCs w:val="18"/>
        </w:rPr>
        <w:t>- Functionality Team Lead and to develop and monitor Energy utility, Power project with wireless communication.</w:t>
      </w:r>
    </w:p>
    <w:p w:rsidR="00AD3043" w:rsidRPr="00AD3043" w:rsidRDefault="00AD3043" w:rsidP="00A77D6D">
      <w:pPr>
        <w:widowControl w:val="0"/>
        <w:numPr>
          <w:ilvl w:val="0"/>
          <w:numId w:val="28"/>
        </w:numPr>
        <w:shd w:val="solid" w:color="E6E6E6" w:fill="FFFFFF"/>
        <w:suppressAutoHyphens w:val="0"/>
        <w:overflowPunct w:val="0"/>
        <w:adjustRightInd w:val="0"/>
        <w:spacing w:before="60"/>
        <w:rPr>
          <w:rFonts w:ascii="Verdana" w:hAnsi="Verdana" w:cs="Arial"/>
          <w:color w:val="000000"/>
          <w:sz w:val="18"/>
          <w:szCs w:val="18"/>
        </w:rPr>
      </w:pPr>
      <w:r w:rsidRPr="00AD3043">
        <w:rPr>
          <w:rFonts w:ascii="Verdana" w:hAnsi="Verdana" w:cs="Arial"/>
          <w:color w:val="000000"/>
          <w:sz w:val="18"/>
          <w:szCs w:val="18"/>
        </w:rPr>
        <w:t>Curren</w:t>
      </w:r>
      <w:r>
        <w:rPr>
          <w:rFonts w:ascii="Verdana" w:hAnsi="Verdana" w:cs="Arial"/>
          <w:color w:val="000000"/>
          <w:sz w:val="18"/>
          <w:szCs w:val="18"/>
        </w:rPr>
        <w:t xml:space="preserve">tly handling </w:t>
      </w:r>
      <w:r w:rsidRPr="00AD3043">
        <w:rPr>
          <w:rFonts w:ascii="Verdana" w:hAnsi="Verdana" w:cs="Arial"/>
          <w:color w:val="000000"/>
          <w:sz w:val="18"/>
          <w:szCs w:val="18"/>
        </w:rPr>
        <w:t>Delivery Part as a Team Lead for Tata Power D</w:t>
      </w:r>
      <w:r>
        <w:rPr>
          <w:rFonts w:ascii="Verdana" w:hAnsi="Verdana" w:cs="Arial"/>
          <w:color w:val="000000"/>
          <w:sz w:val="18"/>
          <w:szCs w:val="18"/>
        </w:rPr>
        <w:t>elhi Distribution Limited (TPD</w:t>
      </w:r>
      <w:r w:rsidR="00090925">
        <w:rPr>
          <w:rFonts w:ascii="Verdana" w:hAnsi="Verdana" w:cs="Arial"/>
          <w:color w:val="000000"/>
          <w:sz w:val="18"/>
          <w:szCs w:val="18"/>
        </w:rPr>
        <w:t>D</w:t>
      </w:r>
      <w:r w:rsidRPr="00AD3043">
        <w:rPr>
          <w:rFonts w:ascii="Verdana" w:hAnsi="Verdana" w:cs="Arial"/>
          <w:color w:val="000000"/>
          <w:sz w:val="18"/>
          <w:szCs w:val="18"/>
        </w:rPr>
        <w:t>L</w:t>
      </w:r>
      <w:r>
        <w:rPr>
          <w:rFonts w:ascii="Verdana" w:hAnsi="Verdana" w:cs="Arial"/>
          <w:color w:val="000000"/>
          <w:sz w:val="18"/>
          <w:szCs w:val="18"/>
        </w:rPr>
        <w:t>/NDPL</w:t>
      </w:r>
      <w:r w:rsidRPr="00AD3043">
        <w:rPr>
          <w:rFonts w:ascii="Verdana" w:hAnsi="Verdana" w:cs="Arial"/>
          <w:color w:val="000000"/>
          <w:sz w:val="18"/>
          <w:szCs w:val="18"/>
        </w:rPr>
        <w:t>), Calcutta Electric Supply Corporation (CESC) and Power Grid (Pondicherry).</w:t>
      </w:r>
    </w:p>
    <w:p w:rsidR="00AD3043" w:rsidRDefault="00AD3043" w:rsidP="00A77D6D">
      <w:pPr>
        <w:widowControl w:val="0"/>
        <w:numPr>
          <w:ilvl w:val="0"/>
          <w:numId w:val="28"/>
        </w:numPr>
        <w:shd w:val="solid" w:color="E6E6E6" w:fill="FFFFFF"/>
        <w:suppressAutoHyphens w:val="0"/>
        <w:overflowPunct w:val="0"/>
        <w:adjustRightInd w:val="0"/>
        <w:spacing w:before="60"/>
        <w:rPr>
          <w:rFonts w:ascii="Verdana" w:hAnsi="Verdana" w:cs="Arial"/>
          <w:color w:val="000000"/>
          <w:sz w:val="18"/>
          <w:szCs w:val="18"/>
        </w:rPr>
      </w:pPr>
      <w:r w:rsidRPr="00AD3043">
        <w:rPr>
          <w:rFonts w:ascii="Verdana" w:hAnsi="Verdana" w:cs="Arial"/>
          <w:color w:val="000000"/>
          <w:sz w:val="18"/>
          <w:szCs w:val="18"/>
        </w:rPr>
        <w:t xml:space="preserve">SDLC Knowledge with thorough understanding of Smart Meters, Data </w:t>
      </w:r>
      <w:r w:rsidR="005A46D4" w:rsidRPr="00AD3043">
        <w:rPr>
          <w:rFonts w:ascii="Verdana" w:hAnsi="Verdana" w:cs="Arial"/>
          <w:color w:val="000000"/>
          <w:sz w:val="18"/>
          <w:szCs w:val="18"/>
        </w:rPr>
        <w:t>Concentrator</w:t>
      </w:r>
      <w:r w:rsidRPr="00AD3043">
        <w:rPr>
          <w:rFonts w:ascii="Verdana" w:hAnsi="Verdana" w:cs="Arial"/>
          <w:color w:val="000000"/>
          <w:sz w:val="18"/>
          <w:szCs w:val="18"/>
        </w:rPr>
        <w:t xml:space="preserve">, Controllers, Software’s </w:t>
      </w:r>
    </w:p>
    <w:p w:rsidR="00AD3043" w:rsidRPr="00AD3043" w:rsidRDefault="00AD3043" w:rsidP="00A77D6D">
      <w:pPr>
        <w:widowControl w:val="0"/>
        <w:numPr>
          <w:ilvl w:val="0"/>
          <w:numId w:val="28"/>
        </w:numPr>
        <w:shd w:val="solid" w:color="E6E6E6" w:fill="FFFFFF"/>
        <w:suppressAutoHyphens w:val="0"/>
        <w:overflowPunct w:val="0"/>
        <w:adjustRightInd w:val="0"/>
        <w:spacing w:before="60"/>
        <w:rPr>
          <w:rFonts w:ascii="Verdana" w:hAnsi="Verdana" w:cs="Arial"/>
          <w:color w:val="000000"/>
          <w:sz w:val="18"/>
          <w:szCs w:val="18"/>
        </w:rPr>
      </w:pPr>
      <w:r w:rsidRPr="00AD3043">
        <w:rPr>
          <w:rFonts w:ascii="Verdana" w:hAnsi="Verdana" w:cs="Arial"/>
          <w:color w:val="000000"/>
          <w:sz w:val="18"/>
          <w:szCs w:val="18"/>
        </w:rPr>
        <w:t xml:space="preserve">Adept in analyzing information system needs, evaluating end-user requirements, custom designing solutions, troubleshooting for complex information systems management. </w:t>
      </w:r>
    </w:p>
    <w:p w:rsidR="00AD3043" w:rsidRPr="00AD3043" w:rsidRDefault="00AD3043" w:rsidP="00A77D6D">
      <w:pPr>
        <w:widowControl w:val="0"/>
        <w:numPr>
          <w:ilvl w:val="0"/>
          <w:numId w:val="28"/>
        </w:numPr>
        <w:shd w:val="solid" w:color="E6E6E6" w:fill="FFFFFF"/>
        <w:suppressAutoHyphens w:val="0"/>
        <w:overflowPunct w:val="0"/>
        <w:adjustRightInd w:val="0"/>
        <w:spacing w:before="60"/>
        <w:rPr>
          <w:rFonts w:ascii="Verdana" w:hAnsi="Verdana" w:cs="Arial"/>
          <w:color w:val="000000"/>
          <w:sz w:val="18"/>
          <w:szCs w:val="18"/>
        </w:rPr>
      </w:pPr>
      <w:r w:rsidRPr="00AD3043">
        <w:rPr>
          <w:rFonts w:ascii="Verdana" w:hAnsi="Verdana" w:cs="Arial"/>
          <w:color w:val="000000"/>
          <w:sz w:val="18"/>
          <w:szCs w:val="18"/>
        </w:rPr>
        <w:t>Successfully executed installation, commissioning and calibra</w:t>
      </w:r>
      <w:r>
        <w:rPr>
          <w:rFonts w:ascii="Verdana" w:hAnsi="Verdana" w:cs="Arial"/>
          <w:color w:val="000000"/>
          <w:sz w:val="18"/>
          <w:szCs w:val="18"/>
        </w:rPr>
        <w:t xml:space="preserve">tion of </w:t>
      </w:r>
      <w:r w:rsidR="005A46D4">
        <w:rPr>
          <w:rFonts w:ascii="Verdana" w:hAnsi="Verdana" w:cs="Arial"/>
          <w:color w:val="000000"/>
          <w:sz w:val="18"/>
          <w:szCs w:val="18"/>
        </w:rPr>
        <w:t>equipment’s</w:t>
      </w:r>
      <w:r>
        <w:rPr>
          <w:rFonts w:ascii="Verdana" w:hAnsi="Verdana" w:cs="Arial"/>
          <w:color w:val="000000"/>
          <w:sz w:val="18"/>
          <w:szCs w:val="18"/>
        </w:rPr>
        <w:t xml:space="preserve"> and</w:t>
      </w:r>
      <w:r w:rsidRPr="00AD3043">
        <w:rPr>
          <w:rFonts w:ascii="Verdana" w:hAnsi="Verdana" w:cs="Arial"/>
          <w:color w:val="000000"/>
          <w:sz w:val="18"/>
          <w:szCs w:val="18"/>
        </w:rPr>
        <w:t xml:space="preserve"> software at site.</w:t>
      </w:r>
    </w:p>
    <w:p w:rsidR="00AD3043" w:rsidRPr="00AD3043" w:rsidRDefault="00AD3043" w:rsidP="00A77D6D">
      <w:pPr>
        <w:widowControl w:val="0"/>
        <w:numPr>
          <w:ilvl w:val="0"/>
          <w:numId w:val="28"/>
        </w:numPr>
        <w:shd w:val="solid" w:color="E6E6E6" w:fill="FFFFFF"/>
        <w:suppressAutoHyphens w:val="0"/>
        <w:overflowPunct w:val="0"/>
        <w:adjustRightInd w:val="0"/>
        <w:spacing w:before="60"/>
        <w:rPr>
          <w:rFonts w:ascii="Verdana" w:hAnsi="Verdana" w:cs="Arial"/>
          <w:color w:val="000000"/>
          <w:sz w:val="18"/>
          <w:szCs w:val="18"/>
        </w:rPr>
      </w:pPr>
      <w:r w:rsidRPr="00AD3043">
        <w:rPr>
          <w:rFonts w:ascii="Verdana" w:hAnsi="Verdana" w:cs="Arial"/>
          <w:color w:val="000000"/>
          <w:sz w:val="18"/>
          <w:szCs w:val="18"/>
        </w:rPr>
        <w:t>Testing of software and Quality Assurance and preparing various use cases.</w:t>
      </w:r>
    </w:p>
    <w:p w:rsidR="00AD3043" w:rsidRDefault="00AD3043" w:rsidP="00A77D6D">
      <w:pPr>
        <w:widowControl w:val="0"/>
        <w:numPr>
          <w:ilvl w:val="0"/>
          <w:numId w:val="28"/>
        </w:numPr>
        <w:shd w:val="solid" w:color="E6E6E6" w:fill="FFFFFF"/>
        <w:suppressAutoHyphens w:val="0"/>
        <w:overflowPunct w:val="0"/>
        <w:adjustRightInd w:val="0"/>
        <w:spacing w:before="60"/>
        <w:rPr>
          <w:rFonts w:ascii="Verdana" w:hAnsi="Verdana" w:cs="Arial"/>
          <w:color w:val="000000"/>
          <w:sz w:val="18"/>
          <w:szCs w:val="18"/>
        </w:rPr>
      </w:pPr>
      <w:r w:rsidRPr="00AD3043">
        <w:rPr>
          <w:rFonts w:ascii="Verdana" w:hAnsi="Verdana" w:cs="Arial"/>
          <w:color w:val="000000"/>
          <w:sz w:val="18"/>
          <w:szCs w:val="18"/>
        </w:rPr>
        <w:t>Strong collaboration, team building, interpersonal, communication skills with proficiency at grasping new technical concepts quickly &amp; utilizing the same in a productive manner.</w:t>
      </w:r>
    </w:p>
    <w:p w:rsidR="00A04260" w:rsidRDefault="00A04260" w:rsidP="00A77D6D">
      <w:pPr>
        <w:widowControl w:val="0"/>
        <w:numPr>
          <w:ilvl w:val="0"/>
          <w:numId w:val="28"/>
        </w:numPr>
        <w:shd w:val="solid" w:color="E6E6E6" w:fill="FFFFFF"/>
        <w:suppressAutoHyphens w:val="0"/>
        <w:overflowPunct w:val="0"/>
        <w:adjustRightInd w:val="0"/>
        <w:spacing w:before="60"/>
        <w:rPr>
          <w:rFonts w:ascii="Verdana" w:hAnsi="Verdana" w:cs="Arial"/>
          <w:color w:val="000000"/>
          <w:sz w:val="18"/>
          <w:szCs w:val="18"/>
        </w:rPr>
      </w:pPr>
      <w:r>
        <w:rPr>
          <w:rFonts w:ascii="Verdana" w:hAnsi="Verdana" w:cs="Arial"/>
          <w:color w:val="000000"/>
          <w:sz w:val="18"/>
          <w:szCs w:val="18"/>
        </w:rPr>
        <w:t>Knowledge of various m</w:t>
      </w:r>
      <w:r w:rsidRPr="00A04260">
        <w:rPr>
          <w:rFonts w:ascii="Verdana" w:hAnsi="Verdana" w:cs="Arial"/>
          <w:color w:val="000000"/>
          <w:sz w:val="18"/>
          <w:szCs w:val="18"/>
        </w:rPr>
        <w:t>icrocontrollers system design (8/16/32 bit)</w:t>
      </w:r>
      <w:r>
        <w:rPr>
          <w:rFonts w:ascii="Verdana" w:hAnsi="Verdana" w:cs="Arial"/>
          <w:color w:val="000000"/>
          <w:sz w:val="18"/>
          <w:szCs w:val="18"/>
        </w:rPr>
        <w:t xml:space="preserve"> specific for smart metering and </w:t>
      </w:r>
      <w:r w:rsidR="005A46D4">
        <w:rPr>
          <w:rFonts w:ascii="Verdana" w:hAnsi="Verdana" w:cs="Arial"/>
          <w:color w:val="000000"/>
          <w:sz w:val="18"/>
          <w:szCs w:val="18"/>
        </w:rPr>
        <w:t>another</w:t>
      </w:r>
      <w:r>
        <w:rPr>
          <w:rFonts w:ascii="Verdana" w:hAnsi="Verdana" w:cs="Arial"/>
          <w:color w:val="000000"/>
          <w:sz w:val="18"/>
          <w:szCs w:val="18"/>
        </w:rPr>
        <w:t xml:space="preserve"> related product</w:t>
      </w:r>
      <w:r w:rsidRPr="00A04260">
        <w:rPr>
          <w:rFonts w:ascii="Verdana" w:hAnsi="Verdana" w:cs="Arial"/>
          <w:color w:val="000000"/>
          <w:sz w:val="18"/>
          <w:szCs w:val="18"/>
        </w:rPr>
        <w:t>.</w:t>
      </w:r>
    </w:p>
    <w:p w:rsidR="00A04260" w:rsidRPr="00AD3043" w:rsidRDefault="00A04260" w:rsidP="00A77D6D">
      <w:pPr>
        <w:widowControl w:val="0"/>
        <w:numPr>
          <w:ilvl w:val="0"/>
          <w:numId w:val="28"/>
        </w:numPr>
        <w:shd w:val="solid" w:color="E6E6E6" w:fill="FFFFFF"/>
        <w:suppressAutoHyphens w:val="0"/>
        <w:overflowPunct w:val="0"/>
        <w:adjustRightInd w:val="0"/>
        <w:spacing w:before="60"/>
        <w:rPr>
          <w:rFonts w:ascii="Verdana" w:hAnsi="Verdana" w:cs="Arial"/>
          <w:color w:val="000000"/>
          <w:sz w:val="18"/>
          <w:szCs w:val="18"/>
        </w:rPr>
      </w:pPr>
      <w:r>
        <w:rPr>
          <w:rFonts w:ascii="Verdana" w:hAnsi="Verdana" w:cs="Arial"/>
          <w:color w:val="000000"/>
          <w:sz w:val="18"/>
          <w:szCs w:val="18"/>
        </w:rPr>
        <w:t xml:space="preserve">Understanding of Hardware design for smart energy meter. </w:t>
      </w:r>
    </w:p>
    <w:p w:rsidR="00AD3043" w:rsidRPr="00FB2B73" w:rsidRDefault="00AD3043" w:rsidP="00A77D6D">
      <w:pPr>
        <w:spacing w:before="80"/>
        <w:ind w:left="720"/>
        <w:rPr>
          <w:rFonts w:ascii="Verdana" w:hAnsi="Verdana" w:cs="Arial"/>
          <w:color w:val="000000"/>
          <w:sz w:val="18"/>
          <w:szCs w:val="18"/>
        </w:rPr>
      </w:pPr>
    </w:p>
    <w:p w:rsidR="0061367B" w:rsidRPr="002C272A" w:rsidRDefault="0061367B" w:rsidP="00A77D6D">
      <w:pPr>
        <w:pBdr>
          <w:bottom w:val="single" w:sz="8" w:space="1" w:color="000000"/>
        </w:pBdr>
        <w:rPr>
          <w:rFonts w:ascii="Verdana" w:hAnsi="Verdana"/>
          <w:b/>
          <w:i/>
          <w:sz w:val="20"/>
          <w:szCs w:val="20"/>
        </w:rPr>
      </w:pPr>
      <w:r w:rsidRPr="002C272A">
        <w:rPr>
          <w:rFonts w:ascii="Verdana" w:hAnsi="Verdana"/>
          <w:b/>
          <w:i/>
          <w:sz w:val="20"/>
          <w:szCs w:val="20"/>
        </w:rPr>
        <w:t>Skill Set</w:t>
      </w:r>
    </w:p>
    <w:p w:rsidR="0061367B" w:rsidRPr="002C272A" w:rsidRDefault="006C6499" w:rsidP="00A77D6D">
      <w:pPr>
        <w:rPr>
          <w:rFonts w:ascii="Verdana" w:hAnsi="Verdana"/>
          <w:b/>
          <w:sz w:val="18"/>
          <w:szCs w:val="18"/>
          <w:u w:val="single"/>
        </w:rPr>
      </w:pPr>
      <w:r w:rsidRPr="002C272A">
        <w:rPr>
          <w:rFonts w:ascii="Verdana" w:hAnsi="Verdana"/>
          <w:b/>
          <w:sz w:val="18"/>
          <w:szCs w:val="18"/>
        </w:rPr>
        <w:t>TECHNICAL</w:t>
      </w:r>
      <w:r w:rsidRPr="002C272A">
        <w:rPr>
          <w:rFonts w:ascii="Verdana" w:hAnsi="Verdana"/>
          <w:b/>
          <w:sz w:val="18"/>
          <w:szCs w:val="18"/>
          <w:u w:val="single"/>
        </w:rPr>
        <w:t>:</w:t>
      </w:r>
    </w:p>
    <w:p w:rsidR="00FB0785" w:rsidRPr="00FB2B73" w:rsidRDefault="00FB0785" w:rsidP="00A77D6D">
      <w:pPr>
        <w:rPr>
          <w:rFonts w:ascii="Verdana" w:hAnsi="Verdana"/>
          <w:b/>
          <w:sz w:val="18"/>
          <w:szCs w:val="18"/>
          <w:u w:val="single"/>
        </w:rPr>
      </w:pPr>
    </w:p>
    <w:p w:rsidR="000A2C11" w:rsidRPr="00FB2B73" w:rsidRDefault="00945759" w:rsidP="00A77D6D">
      <w:pPr>
        <w:numPr>
          <w:ilvl w:val="0"/>
          <w:numId w:val="26"/>
        </w:numPr>
        <w:autoSpaceDE w:val="0"/>
        <w:autoSpaceDN w:val="0"/>
        <w:adjustRightInd w:val="0"/>
        <w:rPr>
          <w:rFonts w:ascii="Verdana" w:hAnsi="Verdana" w:cs="Verdana"/>
          <w:sz w:val="18"/>
          <w:szCs w:val="18"/>
        </w:rPr>
      </w:pPr>
      <w:r w:rsidRPr="00FB2B73">
        <w:rPr>
          <w:rFonts w:ascii="Verdana" w:hAnsi="Verdana" w:cs="Verdana"/>
          <w:sz w:val="18"/>
          <w:szCs w:val="18"/>
        </w:rPr>
        <w:t xml:space="preserve"> </w:t>
      </w:r>
      <w:r w:rsidR="005A46D4" w:rsidRPr="00FB2B73">
        <w:rPr>
          <w:rFonts w:ascii="Verdana" w:hAnsi="Verdana"/>
          <w:color w:val="000000"/>
          <w:sz w:val="18"/>
          <w:szCs w:val="18"/>
        </w:rPr>
        <w:t>MDM (</w:t>
      </w:r>
      <w:r w:rsidRPr="00FB2B73">
        <w:rPr>
          <w:rFonts w:ascii="Verdana" w:hAnsi="Verdana"/>
          <w:color w:val="000000"/>
          <w:sz w:val="18"/>
          <w:szCs w:val="18"/>
        </w:rPr>
        <w:t xml:space="preserve">Meter Data Management) </w:t>
      </w:r>
      <w:r w:rsidR="005A46D4" w:rsidRPr="00FB2B73">
        <w:rPr>
          <w:rFonts w:ascii="Verdana" w:hAnsi="Verdana"/>
          <w:color w:val="000000"/>
          <w:sz w:val="18"/>
          <w:szCs w:val="18"/>
        </w:rPr>
        <w:t>MDAS (</w:t>
      </w:r>
      <w:r w:rsidRPr="00FB2B73">
        <w:rPr>
          <w:rFonts w:ascii="Verdana" w:hAnsi="Verdana"/>
          <w:color w:val="000000"/>
          <w:sz w:val="18"/>
          <w:szCs w:val="18"/>
        </w:rPr>
        <w:t xml:space="preserve">Meter Data </w:t>
      </w:r>
      <w:r w:rsidR="005A46D4" w:rsidRPr="00FB2B73">
        <w:rPr>
          <w:rFonts w:ascii="Verdana" w:hAnsi="Verdana"/>
          <w:color w:val="000000"/>
          <w:sz w:val="18"/>
          <w:szCs w:val="18"/>
        </w:rPr>
        <w:t>Acquisition</w:t>
      </w:r>
      <w:r w:rsidRPr="00FB2B73">
        <w:rPr>
          <w:rFonts w:ascii="Verdana" w:hAnsi="Verdana"/>
          <w:color w:val="000000"/>
          <w:sz w:val="18"/>
          <w:szCs w:val="18"/>
        </w:rPr>
        <w:t xml:space="preserve"> System), </w:t>
      </w:r>
      <w:r w:rsidR="005A46D4" w:rsidRPr="00FB2B73">
        <w:rPr>
          <w:rFonts w:ascii="Verdana" w:hAnsi="Verdana"/>
          <w:color w:val="000000"/>
          <w:sz w:val="18"/>
          <w:szCs w:val="18"/>
        </w:rPr>
        <w:t>AMI (</w:t>
      </w:r>
      <w:r w:rsidRPr="00FB2B73">
        <w:rPr>
          <w:rFonts w:ascii="Verdana" w:hAnsi="Verdana"/>
          <w:color w:val="000000"/>
          <w:sz w:val="18"/>
          <w:szCs w:val="18"/>
        </w:rPr>
        <w:t xml:space="preserve">Advance Meter Infrastructure), </w:t>
      </w:r>
      <w:r w:rsidR="005A46D4" w:rsidRPr="00FB2B73">
        <w:rPr>
          <w:rFonts w:ascii="Verdana" w:hAnsi="Verdana"/>
          <w:color w:val="000000"/>
          <w:sz w:val="18"/>
          <w:szCs w:val="18"/>
        </w:rPr>
        <w:t>AMR (</w:t>
      </w:r>
      <w:r w:rsidRPr="00FB2B73">
        <w:rPr>
          <w:rFonts w:ascii="Verdana" w:hAnsi="Verdana"/>
          <w:color w:val="000000"/>
          <w:sz w:val="18"/>
          <w:szCs w:val="18"/>
        </w:rPr>
        <w:t>Automatic meter Reading</w:t>
      </w:r>
      <w:r w:rsidR="005A46D4" w:rsidRPr="00FB2B73">
        <w:rPr>
          <w:rFonts w:ascii="Verdana" w:hAnsi="Verdana"/>
          <w:color w:val="000000"/>
          <w:sz w:val="18"/>
          <w:szCs w:val="18"/>
        </w:rPr>
        <w:t>),</w:t>
      </w:r>
      <w:r w:rsidRPr="00FB2B73">
        <w:rPr>
          <w:rFonts w:ascii="Verdana" w:hAnsi="Verdana"/>
          <w:color w:val="000000"/>
          <w:sz w:val="18"/>
          <w:szCs w:val="18"/>
        </w:rPr>
        <w:t xml:space="preserve"> </w:t>
      </w:r>
      <w:r w:rsidR="005A46D4" w:rsidRPr="00FB2B73">
        <w:rPr>
          <w:rFonts w:ascii="Verdana" w:hAnsi="Verdana"/>
          <w:color w:val="000000"/>
          <w:sz w:val="18"/>
          <w:szCs w:val="18"/>
        </w:rPr>
        <w:t>DA (</w:t>
      </w:r>
      <w:r w:rsidRPr="00FB2B73">
        <w:rPr>
          <w:rFonts w:ascii="Verdana" w:hAnsi="Verdana"/>
          <w:color w:val="000000"/>
          <w:sz w:val="18"/>
          <w:szCs w:val="18"/>
        </w:rPr>
        <w:t>Distribution Automation</w:t>
      </w:r>
      <w:r w:rsidR="004E3D2E">
        <w:rPr>
          <w:rFonts w:ascii="Verdana" w:hAnsi="Verdana"/>
          <w:color w:val="000000"/>
          <w:sz w:val="18"/>
          <w:szCs w:val="18"/>
        </w:rPr>
        <w:t xml:space="preserve"> </w:t>
      </w:r>
      <w:r w:rsidR="005A46D4">
        <w:rPr>
          <w:rFonts w:ascii="Verdana" w:hAnsi="Verdana"/>
          <w:color w:val="000000"/>
          <w:sz w:val="18"/>
          <w:szCs w:val="18"/>
        </w:rPr>
        <w:t>on RF</w:t>
      </w:r>
      <w:r w:rsidR="004E3D2E">
        <w:rPr>
          <w:rFonts w:ascii="Verdana" w:hAnsi="Verdana"/>
          <w:color w:val="000000"/>
          <w:sz w:val="18"/>
          <w:szCs w:val="18"/>
        </w:rPr>
        <w:t xml:space="preserve"> based</w:t>
      </w:r>
      <w:r w:rsidR="005A46D4" w:rsidRPr="00FB2B73">
        <w:rPr>
          <w:rFonts w:ascii="Verdana" w:hAnsi="Verdana"/>
          <w:color w:val="000000"/>
          <w:sz w:val="18"/>
          <w:szCs w:val="18"/>
        </w:rPr>
        <w:t>),</w:t>
      </w:r>
      <w:r w:rsidRPr="00FB2B73">
        <w:rPr>
          <w:rFonts w:ascii="Verdana" w:hAnsi="Verdana"/>
          <w:color w:val="000000"/>
          <w:sz w:val="18"/>
          <w:szCs w:val="18"/>
        </w:rPr>
        <w:t xml:space="preserve"> PLCC </w:t>
      </w:r>
      <w:r w:rsidR="005A46D4" w:rsidRPr="00FB2B73">
        <w:rPr>
          <w:rFonts w:ascii="Verdana" w:hAnsi="Verdana"/>
          <w:color w:val="000000"/>
          <w:sz w:val="18"/>
          <w:szCs w:val="18"/>
        </w:rPr>
        <w:t>Metering (</w:t>
      </w:r>
      <w:r w:rsidRPr="00FB2B73">
        <w:rPr>
          <w:rFonts w:ascii="Verdana" w:hAnsi="Verdana"/>
          <w:color w:val="000000"/>
          <w:sz w:val="18"/>
          <w:szCs w:val="18"/>
        </w:rPr>
        <w:t>Power line Carrier Communication</w:t>
      </w:r>
      <w:r w:rsidR="005A46D4" w:rsidRPr="00FB2B73">
        <w:rPr>
          <w:rFonts w:ascii="Verdana" w:hAnsi="Verdana"/>
          <w:color w:val="000000"/>
          <w:sz w:val="18"/>
          <w:szCs w:val="18"/>
        </w:rPr>
        <w:t>),</w:t>
      </w:r>
      <w:r w:rsidRPr="00FB2B73">
        <w:rPr>
          <w:rFonts w:ascii="Verdana" w:hAnsi="Verdana"/>
          <w:color w:val="000000"/>
          <w:sz w:val="18"/>
          <w:szCs w:val="18"/>
        </w:rPr>
        <w:t xml:space="preserve"> RF </w:t>
      </w:r>
      <w:r w:rsidR="005A46D4" w:rsidRPr="00FB2B73">
        <w:rPr>
          <w:rFonts w:ascii="Verdana" w:hAnsi="Verdana"/>
          <w:color w:val="000000"/>
          <w:sz w:val="18"/>
          <w:szCs w:val="18"/>
        </w:rPr>
        <w:t>Metering (</w:t>
      </w:r>
      <w:r w:rsidRPr="00FB2B73">
        <w:rPr>
          <w:rFonts w:ascii="Verdana" w:hAnsi="Verdana"/>
          <w:color w:val="000000"/>
          <w:sz w:val="18"/>
          <w:szCs w:val="18"/>
        </w:rPr>
        <w:t>Radio Frequency</w:t>
      </w:r>
      <w:r w:rsidR="004E3D2E">
        <w:rPr>
          <w:rFonts w:ascii="Verdana" w:hAnsi="Verdana"/>
          <w:color w:val="000000"/>
          <w:sz w:val="18"/>
          <w:szCs w:val="18"/>
        </w:rPr>
        <w:t xml:space="preserve"> based</w:t>
      </w:r>
      <w:r w:rsidR="005A46D4" w:rsidRPr="00FB2B73">
        <w:rPr>
          <w:rFonts w:ascii="Verdana" w:hAnsi="Verdana"/>
          <w:color w:val="000000"/>
          <w:sz w:val="18"/>
          <w:szCs w:val="18"/>
        </w:rPr>
        <w:t>)</w:t>
      </w:r>
      <w:r w:rsidR="005A46D4">
        <w:rPr>
          <w:rFonts w:ascii="Verdana" w:hAnsi="Verdana"/>
          <w:color w:val="000000"/>
          <w:sz w:val="18"/>
          <w:szCs w:val="18"/>
        </w:rPr>
        <w:t>, Mobile</w:t>
      </w:r>
      <w:r w:rsidR="003D441D">
        <w:rPr>
          <w:rFonts w:ascii="Verdana" w:hAnsi="Verdana"/>
          <w:color w:val="000000"/>
          <w:sz w:val="18"/>
          <w:szCs w:val="18"/>
        </w:rPr>
        <w:t xml:space="preserve"> Meter Reading(MMR)</w:t>
      </w:r>
      <w:r w:rsidR="00E47AC1">
        <w:rPr>
          <w:rFonts w:ascii="Verdana" w:hAnsi="Verdana"/>
          <w:color w:val="000000"/>
          <w:sz w:val="18"/>
          <w:szCs w:val="18"/>
        </w:rPr>
        <w:t xml:space="preserve">, </w:t>
      </w:r>
      <w:r w:rsidR="00E47AC1" w:rsidRPr="00E47AC1">
        <w:rPr>
          <w:rFonts w:ascii="Verdana" w:hAnsi="Verdana"/>
          <w:color w:val="000000"/>
          <w:sz w:val="18"/>
          <w:szCs w:val="18"/>
        </w:rPr>
        <w:t>Supervisory Control and Data Acquisition (SCADA</w:t>
      </w:r>
      <w:r w:rsidR="005A46D4" w:rsidRPr="00E47AC1">
        <w:rPr>
          <w:rFonts w:ascii="Verdana" w:hAnsi="Verdana"/>
          <w:color w:val="000000"/>
          <w:sz w:val="18"/>
          <w:szCs w:val="18"/>
        </w:rPr>
        <w:t>).</w:t>
      </w:r>
    </w:p>
    <w:p w:rsidR="00945759" w:rsidRPr="00FB2B73" w:rsidRDefault="00B62248" w:rsidP="00A77D6D">
      <w:pPr>
        <w:numPr>
          <w:ilvl w:val="0"/>
          <w:numId w:val="26"/>
        </w:numPr>
        <w:autoSpaceDE w:val="0"/>
        <w:autoSpaceDN w:val="0"/>
        <w:adjustRightInd w:val="0"/>
        <w:rPr>
          <w:rFonts w:ascii="Verdana" w:hAnsi="Verdana" w:cs="Verdana"/>
          <w:sz w:val="18"/>
          <w:szCs w:val="18"/>
        </w:rPr>
      </w:pPr>
      <w:r w:rsidRPr="00FB2B73">
        <w:rPr>
          <w:rFonts w:ascii="Verdana" w:hAnsi="Verdana" w:cs="Verdana"/>
          <w:sz w:val="18"/>
          <w:szCs w:val="18"/>
        </w:rPr>
        <w:t xml:space="preserve"> </w:t>
      </w:r>
      <w:r w:rsidR="00945759" w:rsidRPr="00FB2B73">
        <w:rPr>
          <w:rFonts w:ascii="Verdana" w:hAnsi="Verdana" w:cs="Verdana"/>
          <w:sz w:val="18"/>
          <w:szCs w:val="18"/>
        </w:rPr>
        <w:t xml:space="preserve">Energy Auditing, Network </w:t>
      </w:r>
      <w:r w:rsidR="005A46D4" w:rsidRPr="00FB2B73">
        <w:rPr>
          <w:rFonts w:ascii="Verdana" w:hAnsi="Verdana" w:cs="Verdana"/>
          <w:sz w:val="18"/>
          <w:szCs w:val="18"/>
        </w:rPr>
        <w:t>Analysis,</w:t>
      </w:r>
      <w:r w:rsidR="00945759" w:rsidRPr="00FB2B73">
        <w:rPr>
          <w:rFonts w:ascii="Verdana" w:hAnsi="Verdana" w:cs="Verdana"/>
          <w:sz w:val="18"/>
          <w:szCs w:val="18"/>
        </w:rPr>
        <w:t xml:space="preserve"> Me</w:t>
      </w:r>
      <w:r w:rsidR="00D42956">
        <w:rPr>
          <w:rFonts w:ascii="Verdana" w:hAnsi="Verdana" w:cs="Verdana"/>
          <w:sz w:val="18"/>
          <w:szCs w:val="18"/>
        </w:rPr>
        <w:t xml:space="preserve">ter Testing, Power system, </w:t>
      </w:r>
      <w:r w:rsidR="00945759" w:rsidRPr="00FB2B73">
        <w:rPr>
          <w:rFonts w:ascii="Verdana" w:hAnsi="Verdana" w:cs="Verdana"/>
          <w:sz w:val="18"/>
          <w:szCs w:val="18"/>
        </w:rPr>
        <w:t>AMR, Distribution and Electricity, GI</w:t>
      </w:r>
      <w:r w:rsidR="004810BA">
        <w:rPr>
          <w:rFonts w:ascii="Verdana" w:hAnsi="Verdana" w:cs="Verdana"/>
          <w:sz w:val="18"/>
          <w:szCs w:val="18"/>
        </w:rPr>
        <w:t>S, Smart Grid, Data validation,</w:t>
      </w:r>
      <w:r w:rsidR="00B17E1A">
        <w:rPr>
          <w:rFonts w:ascii="Verdana" w:hAnsi="Verdana" w:cs="Verdana"/>
          <w:sz w:val="18"/>
          <w:szCs w:val="18"/>
        </w:rPr>
        <w:t xml:space="preserve"> Meter f</w:t>
      </w:r>
      <w:r w:rsidR="00945759" w:rsidRPr="00FB2B73">
        <w:rPr>
          <w:rFonts w:ascii="Verdana" w:hAnsi="Verdana" w:cs="Verdana"/>
          <w:sz w:val="18"/>
          <w:szCs w:val="18"/>
        </w:rPr>
        <w:t>irmware testing.</w:t>
      </w:r>
    </w:p>
    <w:p w:rsidR="0031793D" w:rsidRPr="00B7216C" w:rsidRDefault="001D37D9" w:rsidP="00A77D6D">
      <w:pPr>
        <w:tabs>
          <w:tab w:val="left" w:pos="720"/>
        </w:tabs>
        <w:spacing w:before="40"/>
        <w:ind w:left="720" w:hanging="360"/>
        <w:rPr>
          <w:rFonts w:ascii="Verdana" w:hAnsi="Verdana" w:cs="Arial"/>
          <w:sz w:val="17"/>
          <w:szCs w:val="17"/>
        </w:rPr>
      </w:pPr>
      <w:r w:rsidRPr="000F696D">
        <w:rPr>
          <w:rFonts w:ascii="Verdana" w:hAnsi="Verdana" w:cs="Arial"/>
          <w:b/>
          <w:sz w:val="17"/>
          <w:szCs w:val="17"/>
        </w:rPr>
        <w:t xml:space="preserve">  </w:t>
      </w:r>
      <w:r>
        <w:rPr>
          <w:rFonts w:ascii="Verdana" w:hAnsi="Verdana" w:cs="Arial"/>
          <w:b/>
          <w:sz w:val="17"/>
          <w:szCs w:val="17"/>
        </w:rPr>
        <w:t xml:space="preserve"> </w:t>
      </w:r>
      <w:r w:rsidR="00EB6104">
        <w:rPr>
          <w:rFonts w:ascii="Verdana" w:hAnsi="Verdana" w:cs="Arial"/>
          <w:sz w:val="17"/>
          <w:szCs w:val="17"/>
        </w:rPr>
        <w:t xml:space="preserve">      </w:t>
      </w:r>
      <w:r w:rsidR="0031793D">
        <w:rPr>
          <w:rFonts w:ascii="Verdana" w:hAnsi="Verdana" w:cs="Arial"/>
          <w:sz w:val="17"/>
          <w:szCs w:val="17"/>
        </w:rPr>
        <w:t xml:space="preserve">         </w:t>
      </w:r>
    </w:p>
    <w:p w:rsidR="004810BA" w:rsidRPr="00756393" w:rsidRDefault="004810BA" w:rsidP="00607CF5">
      <w:pPr>
        <w:pBdr>
          <w:top w:val="thickThinMediumGap" w:sz="24" w:space="1" w:color="auto"/>
        </w:pBdr>
        <w:jc w:val="center"/>
        <w:rPr>
          <w:rFonts w:ascii="Verdana" w:hAnsi="Verdana" w:cs="Verdana"/>
          <w:b/>
          <w:bCs/>
          <w:sz w:val="17"/>
          <w:szCs w:val="17"/>
          <w:u w:val="single"/>
        </w:rPr>
      </w:pPr>
      <w:r>
        <w:rPr>
          <w:rFonts w:ascii="Verdana" w:hAnsi="Verdana" w:cs="Verdana"/>
          <w:b/>
          <w:bCs/>
          <w:sz w:val="17"/>
          <w:szCs w:val="17"/>
          <w:u w:val="single"/>
        </w:rPr>
        <w:t>CAREER SCAN</w:t>
      </w:r>
    </w:p>
    <w:p w:rsidR="004810BA" w:rsidRDefault="004810BA" w:rsidP="00A77D6D">
      <w:pPr>
        <w:rPr>
          <w:rFonts w:ascii="Verdana" w:hAnsi="Verdana" w:cs="Verdana"/>
          <w:b/>
          <w:bCs/>
          <w:color w:val="000000"/>
          <w:kern w:val="28"/>
          <w:sz w:val="17"/>
          <w:szCs w:val="17"/>
        </w:rPr>
      </w:pPr>
    </w:p>
    <w:p w:rsidR="004810BA" w:rsidRPr="004810BA" w:rsidRDefault="004810BA" w:rsidP="00A77D6D">
      <w:pPr>
        <w:outlineLvl w:val="0"/>
        <w:rPr>
          <w:rFonts w:ascii="Verdana" w:hAnsi="Verdana" w:cs="Vrinda"/>
          <w:b/>
          <w:color w:val="000000"/>
          <w:sz w:val="18"/>
          <w:szCs w:val="18"/>
        </w:rPr>
      </w:pPr>
      <w:r w:rsidRPr="004810BA">
        <w:rPr>
          <w:rFonts w:ascii="Verdana" w:hAnsi="Verdana" w:cs="Vrinda"/>
          <w:b/>
          <w:color w:val="000000"/>
          <w:sz w:val="18"/>
          <w:szCs w:val="18"/>
        </w:rPr>
        <w:t xml:space="preserve">Key Responsibilities Handled </w:t>
      </w:r>
    </w:p>
    <w:p w:rsidR="004810BA" w:rsidRPr="004810BA" w:rsidRDefault="004810BA" w:rsidP="00A77D6D">
      <w:pPr>
        <w:numPr>
          <w:ilvl w:val="0"/>
          <w:numId w:val="29"/>
        </w:numPr>
        <w:suppressAutoHyphens w:val="0"/>
        <w:rPr>
          <w:rFonts w:ascii="Verdana" w:hAnsi="Verdana" w:cs="Vrinda"/>
          <w:color w:val="000000"/>
          <w:sz w:val="18"/>
          <w:szCs w:val="18"/>
        </w:rPr>
      </w:pPr>
      <w:r w:rsidRPr="004810BA">
        <w:rPr>
          <w:rFonts w:ascii="Verdana" w:hAnsi="Verdana" w:cs="Vrinda"/>
          <w:color w:val="000000"/>
          <w:sz w:val="18"/>
          <w:szCs w:val="18"/>
        </w:rPr>
        <w:t xml:space="preserve">Manage the operations performing meter reading schedule, Read and retrieve meter data, </w:t>
      </w:r>
      <w:r w:rsidR="00143BCA" w:rsidRPr="004810BA">
        <w:rPr>
          <w:rFonts w:ascii="Verdana" w:hAnsi="Verdana" w:cs="Vrinda"/>
          <w:color w:val="000000"/>
          <w:sz w:val="18"/>
          <w:szCs w:val="18"/>
        </w:rPr>
        <w:t>calculate</w:t>
      </w:r>
      <w:r w:rsidRPr="004810BA">
        <w:rPr>
          <w:rFonts w:ascii="Verdana" w:hAnsi="Verdana" w:cs="Vrinda"/>
          <w:color w:val="000000"/>
          <w:sz w:val="18"/>
          <w:szCs w:val="18"/>
        </w:rPr>
        <w:t xml:space="preserve"> usage, Validate, edit &amp; estimate meter data, Format data, Manage data on MDM server, Meter/device management.</w:t>
      </w:r>
    </w:p>
    <w:p w:rsidR="004810BA" w:rsidRPr="004810BA" w:rsidRDefault="004810BA" w:rsidP="00A77D6D">
      <w:pPr>
        <w:numPr>
          <w:ilvl w:val="0"/>
          <w:numId w:val="29"/>
        </w:numPr>
        <w:suppressAutoHyphens w:val="0"/>
        <w:rPr>
          <w:rFonts w:ascii="Verdana" w:hAnsi="Verdana" w:cs="Vrinda"/>
          <w:color w:val="000000"/>
          <w:sz w:val="18"/>
          <w:szCs w:val="18"/>
        </w:rPr>
      </w:pPr>
      <w:r w:rsidRPr="004810BA">
        <w:rPr>
          <w:rFonts w:ascii="Verdana" w:hAnsi="Verdana" w:cs="Vrinda"/>
          <w:color w:val="000000"/>
          <w:sz w:val="18"/>
          <w:szCs w:val="18"/>
        </w:rPr>
        <w:lastRenderedPageBreak/>
        <w:t>Participating in Solution Reviews with team and to recommend future needs for operation to Head of Unit</w:t>
      </w:r>
    </w:p>
    <w:p w:rsidR="004810BA" w:rsidRPr="004810BA" w:rsidRDefault="004810BA" w:rsidP="00A77D6D">
      <w:pPr>
        <w:numPr>
          <w:ilvl w:val="0"/>
          <w:numId w:val="29"/>
        </w:numPr>
        <w:suppressAutoHyphens w:val="0"/>
        <w:rPr>
          <w:rFonts w:ascii="Verdana" w:hAnsi="Verdana" w:cs="Vrinda"/>
          <w:color w:val="000000"/>
          <w:sz w:val="18"/>
          <w:szCs w:val="18"/>
        </w:rPr>
      </w:pPr>
      <w:r w:rsidRPr="004810BA">
        <w:rPr>
          <w:rFonts w:ascii="Verdana" w:hAnsi="Verdana" w:cs="Vrinda"/>
          <w:color w:val="000000"/>
          <w:sz w:val="18"/>
          <w:szCs w:val="18"/>
        </w:rPr>
        <w:t>Responsible for Firmware</w:t>
      </w:r>
      <w:r w:rsidR="006F7113">
        <w:rPr>
          <w:rFonts w:ascii="Verdana" w:hAnsi="Verdana" w:cs="Vrinda"/>
          <w:color w:val="000000"/>
          <w:sz w:val="18"/>
          <w:szCs w:val="18"/>
        </w:rPr>
        <w:t xml:space="preserve"> up gradation of meters and </w:t>
      </w:r>
      <w:r w:rsidR="00B64856">
        <w:rPr>
          <w:rFonts w:ascii="Verdana" w:hAnsi="Verdana" w:cs="Vrinda"/>
          <w:color w:val="000000"/>
          <w:sz w:val="18"/>
          <w:szCs w:val="18"/>
        </w:rPr>
        <w:t>DCU,</w:t>
      </w:r>
      <w:r w:rsidR="006F7113">
        <w:rPr>
          <w:rFonts w:ascii="Verdana" w:hAnsi="Verdana" w:cs="Vrinda"/>
          <w:color w:val="000000"/>
          <w:sz w:val="18"/>
          <w:szCs w:val="18"/>
        </w:rPr>
        <w:t xml:space="preserve"> Firmware Testing, Design Test case /Test Scenarios.</w:t>
      </w:r>
    </w:p>
    <w:p w:rsidR="004810BA" w:rsidRPr="004810BA" w:rsidRDefault="004810BA" w:rsidP="00A77D6D">
      <w:pPr>
        <w:numPr>
          <w:ilvl w:val="0"/>
          <w:numId w:val="29"/>
        </w:numPr>
        <w:suppressAutoHyphens w:val="0"/>
        <w:rPr>
          <w:rFonts w:ascii="Verdana" w:hAnsi="Verdana" w:cs="Vrinda"/>
          <w:color w:val="000000"/>
          <w:sz w:val="18"/>
          <w:szCs w:val="18"/>
        </w:rPr>
      </w:pPr>
      <w:r w:rsidRPr="004810BA">
        <w:rPr>
          <w:rFonts w:ascii="Verdana" w:hAnsi="Verdana" w:cs="Vrinda"/>
          <w:color w:val="000000"/>
          <w:sz w:val="18"/>
          <w:szCs w:val="18"/>
        </w:rPr>
        <w:t xml:space="preserve">Responsible for preparing the reports, various utility report development and help in report </w:t>
      </w:r>
      <w:r w:rsidR="004C3919" w:rsidRPr="004810BA">
        <w:rPr>
          <w:rFonts w:ascii="Verdana" w:hAnsi="Verdana" w:cs="Vrinda"/>
          <w:color w:val="000000"/>
          <w:sz w:val="18"/>
          <w:szCs w:val="18"/>
        </w:rPr>
        <w:t>making</w:t>
      </w:r>
      <w:r w:rsidR="004C3919">
        <w:rPr>
          <w:rFonts w:ascii="Verdana" w:hAnsi="Verdana" w:cs="Vrinda"/>
          <w:color w:val="000000"/>
          <w:sz w:val="18"/>
          <w:szCs w:val="18"/>
        </w:rPr>
        <w:t>,</w:t>
      </w:r>
      <w:r w:rsidR="00B64856">
        <w:rPr>
          <w:rFonts w:ascii="Verdana" w:hAnsi="Verdana" w:cs="Vrinda"/>
          <w:color w:val="000000"/>
          <w:sz w:val="18"/>
          <w:szCs w:val="18"/>
        </w:rPr>
        <w:t xml:space="preserve"> software testing and quality Assurance</w:t>
      </w:r>
      <w:r w:rsidRPr="004810BA">
        <w:rPr>
          <w:rFonts w:ascii="Verdana" w:hAnsi="Verdana" w:cs="Vrinda"/>
          <w:color w:val="000000"/>
          <w:sz w:val="18"/>
          <w:szCs w:val="18"/>
        </w:rPr>
        <w:t>.</w:t>
      </w:r>
    </w:p>
    <w:p w:rsidR="004810BA" w:rsidRPr="004810BA" w:rsidRDefault="004810BA" w:rsidP="00A77D6D">
      <w:pPr>
        <w:numPr>
          <w:ilvl w:val="0"/>
          <w:numId w:val="29"/>
        </w:numPr>
        <w:suppressAutoHyphens w:val="0"/>
        <w:rPr>
          <w:rFonts w:ascii="Verdana" w:hAnsi="Verdana" w:cs="Vrinda"/>
          <w:color w:val="000000"/>
          <w:sz w:val="18"/>
          <w:szCs w:val="18"/>
        </w:rPr>
      </w:pPr>
      <w:r w:rsidRPr="004810BA">
        <w:rPr>
          <w:rFonts w:ascii="Verdana" w:hAnsi="Verdana" w:cs="Vrinda"/>
          <w:color w:val="000000"/>
          <w:sz w:val="18"/>
          <w:szCs w:val="18"/>
        </w:rPr>
        <w:t>Data analysis and prepare the ROI report for utility.</w:t>
      </w:r>
    </w:p>
    <w:p w:rsidR="004810BA" w:rsidRPr="004810BA" w:rsidRDefault="004810BA" w:rsidP="00A77D6D">
      <w:pPr>
        <w:numPr>
          <w:ilvl w:val="0"/>
          <w:numId w:val="29"/>
        </w:numPr>
        <w:suppressAutoHyphens w:val="0"/>
        <w:rPr>
          <w:rFonts w:ascii="Verdana" w:hAnsi="Verdana" w:cs="Vrinda"/>
          <w:color w:val="000000"/>
          <w:sz w:val="18"/>
          <w:szCs w:val="18"/>
        </w:rPr>
      </w:pPr>
      <w:r w:rsidRPr="004810BA">
        <w:rPr>
          <w:rFonts w:ascii="Verdana" w:hAnsi="Verdana" w:cs="Vrinda"/>
          <w:color w:val="000000"/>
          <w:sz w:val="18"/>
          <w:szCs w:val="18"/>
        </w:rPr>
        <w:t xml:space="preserve">Configures, tests, and maintains network </w:t>
      </w:r>
      <w:r w:rsidR="00143BCA" w:rsidRPr="004810BA">
        <w:rPr>
          <w:rFonts w:ascii="Verdana" w:hAnsi="Verdana" w:cs="Vrinda"/>
          <w:color w:val="000000"/>
          <w:sz w:val="18"/>
          <w:szCs w:val="18"/>
        </w:rPr>
        <w:t>equipment’s</w:t>
      </w:r>
      <w:r w:rsidRPr="004810BA">
        <w:rPr>
          <w:rFonts w:ascii="Verdana" w:hAnsi="Verdana" w:cs="Vrinda"/>
          <w:color w:val="000000"/>
          <w:sz w:val="18"/>
          <w:szCs w:val="18"/>
        </w:rPr>
        <w:t xml:space="preserve"> and related services</w:t>
      </w:r>
    </w:p>
    <w:p w:rsidR="004810BA" w:rsidRPr="004810BA" w:rsidRDefault="004810BA" w:rsidP="00A77D6D">
      <w:pPr>
        <w:numPr>
          <w:ilvl w:val="0"/>
          <w:numId w:val="29"/>
        </w:numPr>
        <w:suppressAutoHyphens w:val="0"/>
        <w:rPr>
          <w:rFonts w:ascii="Verdana" w:hAnsi="Verdana" w:cs="Vrinda"/>
          <w:color w:val="000000"/>
          <w:sz w:val="18"/>
          <w:szCs w:val="18"/>
        </w:rPr>
      </w:pPr>
      <w:r w:rsidRPr="004810BA">
        <w:rPr>
          <w:rFonts w:ascii="Verdana" w:hAnsi="Verdana" w:cs="Vrinda"/>
          <w:color w:val="000000"/>
          <w:sz w:val="18"/>
          <w:szCs w:val="18"/>
        </w:rPr>
        <w:t>Identifies, diagnoses, and resolves operation problems</w:t>
      </w:r>
    </w:p>
    <w:p w:rsidR="004810BA" w:rsidRPr="004810BA" w:rsidRDefault="004810BA" w:rsidP="00A77D6D">
      <w:pPr>
        <w:numPr>
          <w:ilvl w:val="0"/>
          <w:numId w:val="29"/>
        </w:numPr>
        <w:suppressAutoHyphens w:val="0"/>
        <w:rPr>
          <w:rFonts w:ascii="Verdana" w:hAnsi="Verdana" w:cs="Vrinda"/>
          <w:color w:val="000000"/>
          <w:sz w:val="18"/>
          <w:szCs w:val="18"/>
        </w:rPr>
      </w:pPr>
      <w:r w:rsidRPr="004810BA">
        <w:rPr>
          <w:rFonts w:ascii="Verdana" w:hAnsi="Verdana" w:cs="Vrinda"/>
          <w:color w:val="000000"/>
          <w:sz w:val="18"/>
          <w:szCs w:val="18"/>
        </w:rPr>
        <w:t>Create and maintain comprehensive documentation for all implemented networks</w:t>
      </w:r>
    </w:p>
    <w:p w:rsidR="004810BA" w:rsidRPr="004810BA" w:rsidRDefault="004810BA" w:rsidP="00A77D6D">
      <w:pPr>
        <w:numPr>
          <w:ilvl w:val="0"/>
          <w:numId w:val="29"/>
        </w:numPr>
        <w:suppressAutoHyphens w:val="0"/>
        <w:rPr>
          <w:rFonts w:ascii="Verdana" w:hAnsi="Verdana" w:cs="Vrinda"/>
          <w:color w:val="000000"/>
          <w:sz w:val="18"/>
          <w:szCs w:val="18"/>
        </w:rPr>
      </w:pPr>
      <w:r w:rsidRPr="004810BA">
        <w:rPr>
          <w:rFonts w:ascii="Verdana" w:hAnsi="Verdana" w:cs="Vrinda"/>
          <w:color w:val="000000"/>
          <w:sz w:val="18"/>
          <w:szCs w:val="18"/>
        </w:rPr>
        <w:t>Provide pre-tendering and post-award technical support for projects</w:t>
      </w:r>
    </w:p>
    <w:p w:rsidR="004810BA" w:rsidRPr="004810BA" w:rsidRDefault="004810BA" w:rsidP="00A77D6D">
      <w:pPr>
        <w:numPr>
          <w:ilvl w:val="0"/>
          <w:numId w:val="29"/>
        </w:numPr>
        <w:suppressAutoHyphens w:val="0"/>
        <w:rPr>
          <w:rFonts w:ascii="Verdana" w:hAnsi="Verdana" w:cs="Vrinda"/>
          <w:color w:val="000000"/>
          <w:sz w:val="18"/>
          <w:szCs w:val="18"/>
        </w:rPr>
      </w:pPr>
      <w:r w:rsidRPr="004810BA">
        <w:rPr>
          <w:rFonts w:ascii="Verdana" w:hAnsi="Verdana" w:cs="Vrinda"/>
          <w:color w:val="000000"/>
          <w:sz w:val="18"/>
          <w:szCs w:val="18"/>
        </w:rPr>
        <w:t>Assist in reviewing proposals and solution presentations</w:t>
      </w:r>
    </w:p>
    <w:p w:rsidR="004810BA" w:rsidRPr="004810BA" w:rsidRDefault="004810BA" w:rsidP="00A77D6D">
      <w:pPr>
        <w:numPr>
          <w:ilvl w:val="0"/>
          <w:numId w:val="29"/>
        </w:numPr>
        <w:suppressAutoHyphens w:val="0"/>
        <w:rPr>
          <w:rFonts w:ascii="Verdana" w:hAnsi="Verdana" w:cs="Vrinda"/>
          <w:color w:val="000000"/>
          <w:sz w:val="18"/>
          <w:szCs w:val="18"/>
        </w:rPr>
      </w:pPr>
      <w:r w:rsidRPr="004810BA">
        <w:rPr>
          <w:rFonts w:ascii="Verdana" w:hAnsi="Verdana" w:cs="Vrinda"/>
          <w:color w:val="000000"/>
          <w:sz w:val="18"/>
          <w:szCs w:val="18"/>
        </w:rPr>
        <w:t>Fully operate AMI system application environment &amp; Provides AMI/AMR operational support</w:t>
      </w:r>
    </w:p>
    <w:p w:rsidR="004810BA" w:rsidRPr="004810BA" w:rsidRDefault="004810BA" w:rsidP="00A77D6D">
      <w:pPr>
        <w:numPr>
          <w:ilvl w:val="0"/>
          <w:numId w:val="29"/>
        </w:numPr>
        <w:suppressAutoHyphens w:val="0"/>
        <w:rPr>
          <w:rFonts w:ascii="Verdana" w:hAnsi="Verdana" w:cs="Vrinda"/>
          <w:color w:val="000000"/>
          <w:sz w:val="18"/>
          <w:szCs w:val="18"/>
        </w:rPr>
      </w:pPr>
      <w:r w:rsidRPr="004810BA">
        <w:rPr>
          <w:rFonts w:ascii="Verdana" w:hAnsi="Verdana" w:cs="Vrinda"/>
          <w:color w:val="000000"/>
          <w:sz w:val="18"/>
          <w:szCs w:val="18"/>
        </w:rPr>
        <w:t>Analyzing and repairing equipment and system difficulties and provide training and education to other department personnel.</w:t>
      </w:r>
    </w:p>
    <w:p w:rsidR="004810BA" w:rsidRPr="004810BA" w:rsidRDefault="004810BA" w:rsidP="00A77D6D">
      <w:pPr>
        <w:numPr>
          <w:ilvl w:val="0"/>
          <w:numId w:val="29"/>
        </w:numPr>
        <w:suppressAutoHyphens w:val="0"/>
        <w:rPr>
          <w:rFonts w:ascii="Verdana" w:hAnsi="Verdana" w:cs="Vrinda"/>
          <w:color w:val="000000"/>
          <w:sz w:val="18"/>
          <w:szCs w:val="18"/>
        </w:rPr>
      </w:pPr>
      <w:r w:rsidRPr="004810BA">
        <w:rPr>
          <w:rFonts w:ascii="Verdana" w:hAnsi="Verdana" w:cs="Vrinda"/>
          <w:color w:val="000000"/>
          <w:sz w:val="18"/>
          <w:szCs w:val="18"/>
        </w:rPr>
        <w:t>Monitoring operating system patches and software upgrades, and routine hardware configuration and Data migration and system integration.</w:t>
      </w:r>
    </w:p>
    <w:p w:rsidR="004810BA" w:rsidRDefault="004810BA" w:rsidP="00A77D6D">
      <w:pPr>
        <w:numPr>
          <w:ilvl w:val="0"/>
          <w:numId w:val="29"/>
        </w:numPr>
        <w:suppressAutoHyphens w:val="0"/>
        <w:rPr>
          <w:rFonts w:ascii="Verdana" w:hAnsi="Verdana" w:cs="Vrinda"/>
          <w:color w:val="000000"/>
          <w:sz w:val="18"/>
          <w:szCs w:val="18"/>
        </w:rPr>
      </w:pPr>
      <w:r w:rsidRPr="004810BA">
        <w:rPr>
          <w:rFonts w:ascii="Verdana" w:hAnsi="Verdana" w:cs="Vrinda"/>
          <w:color w:val="000000"/>
          <w:sz w:val="18"/>
          <w:szCs w:val="18"/>
        </w:rPr>
        <w:t>Handle complex tasks relating to AMI operations, installation, and/or maintenance for local, off-site and/or remote locations.</w:t>
      </w:r>
    </w:p>
    <w:p w:rsidR="005A5951" w:rsidRPr="005A5951" w:rsidRDefault="005A5951" w:rsidP="005A5951">
      <w:pPr>
        <w:numPr>
          <w:ilvl w:val="0"/>
          <w:numId w:val="29"/>
        </w:numPr>
        <w:suppressAutoHyphens w:val="0"/>
        <w:rPr>
          <w:rFonts w:ascii="Verdana" w:hAnsi="Verdana" w:cs="Vrinda"/>
          <w:color w:val="000000"/>
          <w:sz w:val="18"/>
          <w:szCs w:val="18"/>
        </w:rPr>
      </w:pPr>
      <w:r>
        <w:rPr>
          <w:rFonts w:ascii="Verdana" w:hAnsi="Verdana" w:cs="Vrinda"/>
          <w:color w:val="000000"/>
          <w:sz w:val="18"/>
          <w:szCs w:val="18"/>
        </w:rPr>
        <w:t>Hand on experience in direct meter read using MMR (Longi).</w:t>
      </w:r>
    </w:p>
    <w:p w:rsidR="004810BA" w:rsidRPr="004810BA" w:rsidRDefault="004810BA" w:rsidP="00A77D6D">
      <w:pPr>
        <w:numPr>
          <w:ilvl w:val="0"/>
          <w:numId w:val="29"/>
        </w:numPr>
        <w:suppressAutoHyphens w:val="0"/>
        <w:rPr>
          <w:rFonts w:ascii="Verdana" w:hAnsi="Verdana" w:cs="Vrinda"/>
          <w:color w:val="000000"/>
          <w:sz w:val="18"/>
          <w:szCs w:val="18"/>
        </w:rPr>
      </w:pPr>
      <w:r w:rsidRPr="004810BA">
        <w:rPr>
          <w:rFonts w:ascii="Verdana" w:hAnsi="Verdana" w:cs="Vrinda"/>
          <w:color w:val="000000"/>
          <w:sz w:val="18"/>
          <w:szCs w:val="18"/>
        </w:rPr>
        <w:t>Reporting AMI platform Healthiness and best Utilization.</w:t>
      </w:r>
    </w:p>
    <w:p w:rsidR="004810BA" w:rsidRPr="004810BA" w:rsidRDefault="004810BA" w:rsidP="00A77D6D">
      <w:pPr>
        <w:numPr>
          <w:ilvl w:val="0"/>
          <w:numId w:val="29"/>
        </w:numPr>
        <w:suppressAutoHyphens w:val="0"/>
        <w:rPr>
          <w:rFonts w:ascii="Verdana" w:hAnsi="Verdana" w:cs="Vrinda"/>
          <w:color w:val="000000"/>
          <w:sz w:val="18"/>
          <w:szCs w:val="18"/>
        </w:rPr>
      </w:pPr>
      <w:r w:rsidRPr="004810BA">
        <w:rPr>
          <w:rFonts w:ascii="Verdana" w:hAnsi="Verdana" w:cs="Vrinda"/>
          <w:color w:val="000000"/>
          <w:sz w:val="18"/>
          <w:szCs w:val="18"/>
        </w:rPr>
        <w:t>Interfacing with System Test, Quality and Compliance to ensure the documentation meets the needs to efficiently accomplish those tasks.</w:t>
      </w:r>
    </w:p>
    <w:p w:rsidR="004810BA" w:rsidRPr="004810BA" w:rsidRDefault="004810BA" w:rsidP="00A77D6D">
      <w:pPr>
        <w:numPr>
          <w:ilvl w:val="0"/>
          <w:numId w:val="29"/>
        </w:numPr>
        <w:suppressAutoHyphens w:val="0"/>
        <w:rPr>
          <w:rFonts w:ascii="Verdana" w:hAnsi="Verdana" w:cs="Vrinda"/>
          <w:color w:val="000000"/>
          <w:sz w:val="18"/>
          <w:szCs w:val="18"/>
        </w:rPr>
      </w:pPr>
      <w:r w:rsidRPr="004810BA">
        <w:rPr>
          <w:rFonts w:ascii="Verdana" w:hAnsi="Verdana" w:cs="Vrinda"/>
          <w:color w:val="000000"/>
          <w:sz w:val="18"/>
          <w:szCs w:val="18"/>
        </w:rPr>
        <w:t>Performs other related duties as needed upon request by the immediate supervisor</w:t>
      </w:r>
    </w:p>
    <w:p w:rsidR="004810BA" w:rsidRPr="004810BA" w:rsidRDefault="004810BA" w:rsidP="00A77D6D">
      <w:pPr>
        <w:numPr>
          <w:ilvl w:val="0"/>
          <w:numId w:val="29"/>
        </w:numPr>
        <w:suppressAutoHyphens w:val="0"/>
        <w:rPr>
          <w:rFonts w:ascii="Verdana" w:hAnsi="Verdana" w:cs="Vrinda"/>
          <w:color w:val="000000"/>
          <w:sz w:val="18"/>
          <w:szCs w:val="18"/>
        </w:rPr>
      </w:pPr>
      <w:r w:rsidRPr="004810BA">
        <w:rPr>
          <w:rFonts w:ascii="Verdana" w:hAnsi="Verdana" w:cs="Vrinda"/>
          <w:color w:val="000000"/>
          <w:sz w:val="18"/>
          <w:szCs w:val="18"/>
        </w:rPr>
        <w:t>Understand, implement and convey Silver Spring’s technology for the purposes of providing architectural guidance and design documentation to meet customer needs.</w:t>
      </w:r>
    </w:p>
    <w:p w:rsidR="004810BA" w:rsidRPr="004810BA" w:rsidRDefault="004810BA" w:rsidP="00A77D6D">
      <w:pPr>
        <w:numPr>
          <w:ilvl w:val="0"/>
          <w:numId w:val="29"/>
        </w:numPr>
        <w:suppressAutoHyphens w:val="0"/>
        <w:rPr>
          <w:rFonts w:ascii="Verdana" w:hAnsi="Verdana" w:cs="Vrinda"/>
          <w:color w:val="000000"/>
          <w:sz w:val="18"/>
          <w:szCs w:val="18"/>
        </w:rPr>
      </w:pPr>
      <w:r w:rsidRPr="004810BA">
        <w:rPr>
          <w:rFonts w:ascii="Verdana" w:hAnsi="Verdana" w:cs="Vrinda"/>
          <w:color w:val="000000"/>
          <w:sz w:val="18"/>
          <w:szCs w:val="18"/>
        </w:rPr>
        <w:t>Responsible for configuration support of Silver Spring’s networks and related advanced troubleshooting.</w:t>
      </w:r>
    </w:p>
    <w:p w:rsidR="004810BA" w:rsidRPr="004810BA" w:rsidRDefault="004810BA" w:rsidP="00A77D6D">
      <w:pPr>
        <w:numPr>
          <w:ilvl w:val="0"/>
          <w:numId w:val="29"/>
        </w:numPr>
        <w:suppressAutoHyphens w:val="0"/>
        <w:rPr>
          <w:rFonts w:ascii="Verdana" w:hAnsi="Verdana" w:cs="Vrinda"/>
          <w:color w:val="000000"/>
          <w:sz w:val="18"/>
          <w:szCs w:val="18"/>
        </w:rPr>
      </w:pPr>
      <w:r w:rsidRPr="004810BA">
        <w:rPr>
          <w:rFonts w:ascii="Verdana" w:hAnsi="Verdana" w:cs="Vrinda"/>
          <w:color w:val="000000"/>
          <w:sz w:val="18"/>
          <w:szCs w:val="18"/>
        </w:rPr>
        <w:t>Responsible for architectural guidance on how to support non-DA applications (e.g. AMI, Street Light) on a common network platform.</w:t>
      </w:r>
    </w:p>
    <w:p w:rsidR="004810BA" w:rsidRPr="004810BA" w:rsidRDefault="004810BA" w:rsidP="00A77D6D">
      <w:pPr>
        <w:numPr>
          <w:ilvl w:val="0"/>
          <w:numId w:val="29"/>
        </w:numPr>
        <w:suppressAutoHyphens w:val="0"/>
        <w:rPr>
          <w:rFonts w:ascii="Verdana" w:hAnsi="Verdana" w:cs="Vrinda"/>
          <w:color w:val="000000"/>
          <w:sz w:val="18"/>
          <w:szCs w:val="18"/>
        </w:rPr>
      </w:pPr>
      <w:r w:rsidRPr="004810BA">
        <w:rPr>
          <w:rFonts w:ascii="Verdana" w:hAnsi="Verdana" w:cs="Vrinda"/>
          <w:color w:val="000000"/>
          <w:sz w:val="18"/>
          <w:szCs w:val="18"/>
        </w:rPr>
        <w:t>Check the DA network through Field Service Unit.</w:t>
      </w:r>
    </w:p>
    <w:p w:rsidR="004810BA" w:rsidRPr="004810BA" w:rsidRDefault="004810BA" w:rsidP="00A77D6D">
      <w:pPr>
        <w:numPr>
          <w:ilvl w:val="0"/>
          <w:numId w:val="29"/>
        </w:numPr>
        <w:suppressAutoHyphens w:val="0"/>
        <w:rPr>
          <w:rFonts w:ascii="Verdana" w:hAnsi="Verdana" w:cs="Vrinda"/>
          <w:color w:val="000000"/>
          <w:sz w:val="18"/>
          <w:szCs w:val="18"/>
        </w:rPr>
      </w:pPr>
      <w:r w:rsidRPr="004810BA">
        <w:rPr>
          <w:rFonts w:ascii="Verdana" w:hAnsi="Verdana" w:cs="Vrinda"/>
          <w:color w:val="000000"/>
          <w:sz w:val="18"/>
          <w:szCs w:val="18"/>
        </w:rPr>
        <w:t>DCU to AMI Meter Testing in Lab, like Disconnection of Meter, Configuration settings, sanction load settings and threshold settings</w:t>
      </w:r>
    </w:p>
    <w:p w:rsidR="004810BA" w:rsidRPr="004810BA" w:rsidRDefault="004810BA" w:rsidP="00A77D6D">
      <w:pPr>
        <w:numPr>
          <w:ilvl w:val="0"/>
          <w:numId w:val="29"/>
        </w:numPr>
        <w:suppressAutoHyphens w:val="0"/>
        <w:rPr>
          <w:rFonts w:ascii="Verdana" w:hAnsi="Verdana" w:cs="Vrinda"/>
          <w:color w:val="000000"/>
          <w:sz w:val="18"/>
          <w:szCs w:val="18"/>
        </w:rPr>
      </w:pPr>
      <w:r w:rsidRPr="004810BA">
        <w:rPr>
          <w:rFonts w:ascii="Verdana" w:hAnsi="Verdana" w:cs="Vrinda"/>
          <w:color w:val="000000"/>
          <w:sz w:val="18"/>
          <w:szCs w:val="18"/>
        </w:rPr>
        <w:t>Geographical survey of all sites and mapping in system.</w:t>
      </w:r>
    </w:p>
    <w:p w:rsidR="004810BA" w:rsidRPr="004810BA" w:rsidRDefault="004810BA" w:rsidP="00A77D6D">
      <w:pPr>
        <w:numPr>
          <w:ilvl w:val="0"/>
          <w:numId w:val="29"/>
        </w:numPr>
        <w:suppressAutoHyphens w:val="0"/>
        <w:rPr>
          <w:rFonts w:ascii="Verdana" w:hAnsi="Verdana" w:cs="Vrinda"/>
          <w:color w:val="000000"/>
          <w:sz w:val="18"/>
          <w:szCs w:val="18"/>
        </w:rPr>
      </w:pPr>
      <w:r w:rsidRPr="004810BA">
        <w:rPr>
          <w:rFonts w:ascii="Verdana" w:hAnsi="Verdana" w:cs="Vrinda"/>
          <w:color w:val="000000"/>
          <w:sz w:val="18"/>
          <w:szCs w:val="18"/>
        </w:rPr>
        <w:t>Energy Auditing and loss calculation.</w:t>
      </w:r>
    </w:p>
    <w:p w:rsidR="004810BA" w:rsidRPr="004810BA" w:rsidRDefault="004810BA" w:rsidP="00A77D6D">
      <w:pPr>
        <w:numPr>
          <w:ilvl w:val="0"/>
          <w:numId w:val="29"/>
        </w:numPr>
        <w:suppressAutoHyphens w:val="0"/>
        <w:rPr>
          <w:rFonts w:ascii="Verdana" w:hAnsi="Verdana" w:cs="Vrinda"/>
          <w:color w:val="000000"/>
          <w:sz w:val="18"/>
          <w:szCs w:val="18"/>
        </w:rPr>
      </w:pPr>
      <w:r w:rsidRPr="004810BA">
        <w:rPr>
          <w:rFonts w:ascii="Verdana" w:hAnsi="Verdana" w:cs="Vrinda"/>
          <w:color w:val="000000"/>
          <w:sz w:val="18"/>
          <w:szCs w:val="18"/>
        </w:rPr>
        <w:t xml:space="preserve">Various reports testing like meter billing report tamper report, load profile report </w:t>
      </w:r>
      <w:r w:rsidR="007F0713" w:rsidRPr="004810BA">
        <w:rPr>
          <w:rFonts w:ascii="Verdana" w:hAnsi="Verdana" w:cs="Vrinda"/>
          <w:color w:val="000000"/>
          <w:sz w:val="18"/>
          <w:szCs w:val="18"/>
        </w:rPr>
        <w:t>etc.</w:t>
      </w:r>
      <w:r w:rsidRPr="004810BA">
        <w:rPr>
          <w:rFonts w:ascii="Verdana" w:hAnsi="Verdana" w:cs="Vrinda"/>
          <w:color w:val="000000"/>
          <w:sz w:val="18"/>
          <w:szCs w:val="18"/>
        </w:rPr>
        <w:t xml:space="preserve"> and making help in report development in software level.</w:t>
      </w:r>
    </w:p>
    <w:p w:rsidR="004810BA" w:rsidRPr="004810BA" w:rsidRDefault="004810BA" w:rsidP="00A77D6D">
      <w:pPr>
        <w:numPr>
          <w:ilvl w:val="0"/>
          <w:numId w:val="29"/>
        </w:numPr>
        <w:suppressAutoHyphens w:val="0"/>
        <w:rPr>
          <w:rFonts w:ascii="Verdana" w:hAnsi="Verdana" w:cs="Vrinda"/>
          <w:color w:val="000000"/>
          <w:sz w:val="18"/>
          <w:szCs w:val="18"/>
        </w:rPr>
      </w:pPr>
      <w:r w:rsidRPr="004810BA">
        <w:rPr>
          <w:rFonts w:ascii="Verdana" w:hAnsi="Verdana" w:cs="Vrinda"/>
          <w:color w:val="000000"/>
          <w:sz w:val="18"/>
          <w:szCs w:val="18"/>
        </w:rPr>
        <w:t>Writing Project Deliverables Bid Specifications, Request for Proposals (RFP's), Project Definitions (PD's), and Request for Awards for complex Telecommunications, IT hardware, software and related services.</w:t>
      </w:r>
    </w:p>
    <w:p w:rsidR="004810BA" w:rsidRPr="004810BA" w:rsidRDefault="004810BA" w:rsidP="00A77D6D">
      <w:pPr>
        <w:numPr>
          <w:ilvl w:val="0"/>
          <w:numId w:val="29"/>
        </w:numPr>
        <w:suppressAutoHyphens w:val="0"/>
        <w:rPr>
          <w:rFonts w:ascii="Verdana" w:hAnsi="Verdana" w:cs="Vrinda"/>
          <w:color w:val="000000"/>
          <w:sz w:val="18"/>
          <w:szCs w:val="18"/>
        </w:rPr>
      </w:pPr>
      <w:r w:rsidRPr="004810BA">
        <w:rPr>
          <w:rFonts w:ascii="Verdana" w:hAnsi="Verdana" w:cs="Vrinda"/>
          <w:color w:val="000000"/>
          <w:sz w:val="18"/>
          <w:szCs w:val="18"/>
        </w:rPr>
        <w:t>Communicating business requirements to Head of Unit</w:t>
      </w:r>
    </w:p>
    <w:p w:rsidR="004810BA" w:rsidRPr="004810BA" w:rsidRDefault="004810BA" w:rsidP="00A77D6D">
      <w:pPr>
        <w:numPr>
          <w:ilvl w:val="0"/>
          <w:numId w:val="29"/>
        </w:numPr>
        <w:suppressAutoHyphens w:val="0"/>
        <w:rPr>
          <w:rFonts w:ascii="Verdana" w:hAnsi="Verdana" w:cs="Vrinda"/>
          <w:color w:val="000000"/>
          <w:sz w:val="18"/>
          <w:szCs w:val="18"/>
        </w:rPr>
      </w:pPr>
      <w:r w:rsidRPr="004810BA">
        <w:rPr>
          <w:rFonts w:ascii="Verdana" w:hAnsi="Verdana" w:cs="Vrinda"/>
          <w:color w:val="000000"/>
          <w:sz w:val="18"/>
          <w:szCs w:val="18"/>
        </w:rPr>
        <w:t>Working with Head of Unit to establish schedule</w:t>
      </w:r>
    </w:p>
    <w:p w:rsidR="004810BA" w:rsidRPr="004810BA" w:rsidRDefault="004810BA" w:rsidP="00A77D6D">
      <w:pPr>
        <w:numPr>
          <w:ilvl w:val="0"/>
          <w:numId w:val="29"/>
        </w:numPr>
        <w:suppressAutoHyphens w:val="0"/>
        <w:rPr>
          <w:rFonts w:ascii="Verdana" w:hAnsi="Verdana" w:cs="Vrinda"/>
          <w:color w:val="000000"/>
          <w:sz w:val="18"/>
          <w:szCs w:val="18"/>
        </w:rPr>
      </w:pPr>
      <w:r w:rsidRPr="004810BA">
        <w:rPr>
          <w:rFonts w:ascii="Verdana" w:hAnsi="Verdana" w:cs="Vrinda"/>
          <w:color w:val="000000"/>
          <w:sz w:val="18"/>
          <w:szCs w:val="18"/>
        </w:rPr>
        <w:t>Reporting to Head of Unit progress, risks, issues Participating on Business Requirement interviews and demonstrations</w:t>
      </w:r>
    </w:p>
    <w:p w:rsidR="004810BA" w:rsidRDefault="004810BA" w:rsidP="00A77D6D">
      <w:pPr>
        <w:numPr>
          <w:ilvl w:val="0"/>
          <w:numId w:val="29"/>
        </w:numPr>
        <w:suppressAutoHyphens w:val="0"/>
        <w:rPr>
          <w:rFonts w:ascii="Verdana" w:hAnsi="Verdana" w:cs="Vrinda"/>
          <w:color w:val="000000"/>
          <w:sz w:val="18"/>
          <w:szCs w:val="18"/>
        </w:rPr>
      </w:pPr>
      <w:r w:rsidRPr="004810BA">
        <w:rPr>
          <w:rFonts w:ascii="Verdana" w:hAnsi="Verdana" w:cs="Vrinda"/>
          <w:color w:val="000000"/>
          <w:sz w:val="18"/>
          <w:szCs w:val="18"/>
        </w:rPr>
        <w:t>Material &amp; Manpower &amp; resource management.</w:t>
      </w:r>
    </w:p>
    <w:p w:rsidR="004810BA" w:rsidRPr="00950C3B" w:rsidRDefault="004810BA" w:rsidP="00A77D6D">
      <w:pPr>
        <w:tabs>
          <w:tab w:val="left" w:pos="720"/>
        </w:tabs>
        <w:spacing w:before="40"/>
        <w:rPr>
          <w:rFonts w:ascii="Verdana" w:hAnsi="Verdana" w:cs="Vrinda"/>
          <w:color w:val="000000"/>
          <w:sz w:val="18"/>
          <w:szCs w:val="18"/>
        </w:rPr>
      </w:pPr>
    </w:p>
    <w:p w:rsidR="004E1E68" w:rsidRPr="00742C4C" w:rsidRDefault="0030109D" w:rsidP="00A77D6D">
      <w:pPr>
        <w:pBdr>
          <w:bottom w:val="single" w:sz="8" w:space="1" w:color="000000"/>
        </w:pBdr>
        <w:rPr>
          <w:rFonts w:ascii="Verdana" w:hAnsi="Verdana" w:cs="Vrinda"/>
          <w:b/>
          <w:color w:val="000000"/>
          <w:sz w:val="20"/>
          <w:szCs w:val="20"/>
        </w:rPr>
      </w:pPr>
      <w:r w:rsidRPr="00742C4C">
        <w:rPr>
          <w:rFonts w:ascii="Verdana" w:hAnsi="Verdana" w:cs="Vrinda"/>
          <w:b/>
          <w:color w:val="000000"/>
          <w:sz w:val="20"/>
          <w:szCs w:val="20"/>
        </w:rPr>
        <w:t>Working</w:t>
      </w:r>
      <w:r w:rsidR="00642F3F" w:rsidRPr="00742C4C">
        <w:rPr>
          <w:rFonts w:ascii="Verdana" w:hAnsi="Verdana" w:cs="Vrinda"/>
          <w:b/>
          <w:color w:val="000000"/>
          <w:sz w:val="20"/>
          <w:szCs w:val="20"/>
        </w:rPr>
        <w:t xml:space="preserve"> </w:t>
      </w:r>
      <w:r w:rsidR="00C503C0" w:rsidRPr="00742C4C">
        <w:rPr>
          <w:rFonts w:ascii="Verdana" w:hAnsi="Verdana" w:cs="Vrinda"/>
          <w:b/>
          <w:color w:val="000000"/>
          <w:sz w:val="20"/>
          <w:szCs w:val="20"/>
        </w:rPr>
        <w:t>Experience</w:t>
      </w:r>
    </w:p>
    <w:p w:rsidR="00766AA6" w:rsidRPr="00766AA6" w:rsidRDefault="008570D2" w:rsidP="00766AA6">
      <w:pPr>
        <w:suppressAutoHyphens w:val="0"/>
        <w:spacing w:before="125"/>
        <w:rPr>
          <w:rFonts w:ascii="Verdana" w:hAnsi="Verdana" w:cs="Arial"/>
          <w:b/>
          <w:color w:val="444444"/>
          <w:sz w:val="16"/>
          <w:szCs w:val="16"/>
        </w:rPr>
      </w:pPr>
      <w:r w:rsidRPr="00AA483E">
        <w:rPr>
          <w:rFonts w:ascii="Verdana" w:hAnsi="Verdana" w:cs="Arial"/>
          <w:b/>
          <w:color w:val="444444"/>
          <w:sz w:val="16"/>
          <w:szCs w:val="16"/>
        </w:rPr>
        <w:t>1.</w:t>
      </w:r>
      <w:r w:rsidR="00766AA6" w:rsidRPr="00766AA6">
        <w:t xml:space="preserve"> </w:t>
      </w:r>
    </w:p>
    <w:p w:rsidR="00766AA6" w:rsidRDefault="00766AA6" w:rsidP="00766AA6">
      <w:pPr>
        <w:rPr>
          <w:rFonts w:ascii="Verdana" w:hAnsi="Verdana" w:cs="Vrinda"/>
          <w:b/>
          <w:color w:val="000000"/>
          <w:sz w:val="18"/>
          <w:szCs w:val="18"/>
        </w:rPr>
      </w:pPr>
      <w:r w:rsidRPr="00766AA6">
        <w:rPr>
          <w:rFonts w:ascii="Verdana" w:hAnsi="Verdana" w:cs="Vrinda"/>
          <w:b/>
          <w:color w:val="000000"/>
          <w:sz w:val="18"/>
          <w:szCs w:val="18"/>
        </w:rPr>
        <w:t>Pr</w:t>
      </w:r>
      <w:r w:rsidRPr="00E94BA6">
        <w:rPr>
          <w:rFonts w:ascii="Verdana" w:hAnsi="Verdana" w:cs="Vrinda"/>
          <w:b/>
          <w:color w:val="000000"/>
          <w:sz w:val="18"/>
          <w:szCs w:val="18"/>
        </w:rPr>
        <w:t xml:space="preserve">oject </w:t>
      </w:r>
      <w:r w:rsidRPr="00766AA6">
        <w:rPr>
          <w:rFonts w:ascii="Verdana" w:hAnsi="Verdana" w:cs="Vrinda"/>
          <w:b/>
          <w:color w:val="000000"/>
          <w:sz w:val="18"/>
          <w:szCs w:val="18"/>
        </w:rPr>
        <w:t>Title:</w:t>
      </w:r>
      <w:r w:rsidRPr="00766AA6">
        <w:rPr>
          <w:rFonts w:ascii="Verdana" w:hAnsi="Verdana" w:cs="Vrinda"/>
          <w:color w:val="000000"/>
          <w:sz w:val="18"/>
          <w:szCs w:val="18"/>
        </w:rPr>
        <w:t xml:space="preserve"> </w:t>
      </w:r>
      <w:r w:rsidRPr="00E94BA6">
        <w:rPr>
          <w:rFonts w:ascii="Verdana" w:hAnsi="Verdana" w:cs="Vrinda"/>
          <w:b/>
          <w:color w:val="000000"/>
          <w:sz w:val="18"/>
          <w:szCs w:val="18"/>
        </w:rPr>
        <w:t xml:space="preserve">Smart Grid Technology Using Radio </w:t>
      </w:r>
      <w:r w:rsidR="000F01C0" w:rsidRPr="00E94BA6">
        <w:rPr>
          <w:rFonts w:ascii="Verdana" w:hAnsi="Verdana" w:cs="Vrinda"/>
          <w:b/>
          <w:color w:val="000000"/>
          <w:sz w:val="18"/>
          <w:szCs w:val="18"/>
        </w:rPr>
        <w:t>Frequency (</w:t>
      </w:r>
      <w:r w:rsidRPr="00E94BA6">
        <w:rPr>
          <w:rFonts w:ascii="Verdana" w:hAnsi="Verdana" w:cs="Vrinda"/>
          <w:b/>
          <w:color w:val="000000"/>
          <w:sz w:val="18"/>
          <w:szCs w:val="18"/>
        </w:rPr>
        <w:t>RF)</w:t>
      </w:r>
    </w:p>
    <w:p w:rsidR="009613B2" w:rsidRPr="00766AA6" w:rsidRDefault="009613B2" w:rsidP="00766AA6">
      <w:pPr>
        <w:rPr>
          <w:rFonts w:ascii="Verdana" w:hAnsi="Verdana" w:cs="Vrinda"/>
          <w:color w:val="000000"/>
          <w:sz w:val="18"/>
          <w:szCs w:val="18"/>
        </w:rPr>
      </w:pPr>
    </w:p>
    <w:p w:rsidR="00766AA6" w:rsidRDefault="00766AA6" w:rsidP="00766AA6">
      <w:pPr>
        <w:rPr>
          <w:rFonts w:ascii="Verdana" w:hAnsi="Verdana" w:cs="Vrinda"/>
          <w:color w:val="000000"/>
          <w:sz w:val="18"/>
          <w:szCs w:val="18"/>
        </w:rPr>
      </w:pPr>
      <w:r w:rsidRPr="00766AA6">
        <w:rPr>
          <w:rFonts w:ascii="Verdana" w:hAnsi="Verdana" w:cs="Vrinda"/>
          <w:b/>
          <w:color w:val="000000"/>
          <w:sz w:val="18"/>
          <w:szCs w:val="18"/>
        </w:rPr>
        <w:t>Client:</w:t>
      </w:r>
      <w:r w:rsidRPr="00766AA6">
        <w:rPr>
          <w:rFonts w:ascii="Verdana" w:hAnsi="Verdana" w:cs="Vrinda"/>
          <w:color w:val="000000"/>
          <w:sz w:val="18"/>
          <w:szCs w:val="18"/>
        </w:rPr>
        <w:t xml:space="preserve"> </w:t>
      </w:r>
      <w:r w:rsidR="008A3625" w:rsidRPr="00766AA6">
        <w:rPr>
          <w:rFonts w:ascii="Verdana" w:hAnsi="Verdana" w:cs="Vrinda"/>
          <w:color w:val="000000"/>
          <w:sz w:val="18"/>
          <w:szCs w:val="18"/>
        </w:rPr>
        <w:t>CESC (</w:t>
      </w:r>
      <w:r w:rsidRPr="00766AA6">
        <w:rPr>
          <w:rFonts w:ascii="Verdana" w:hAnsi="Verdana" w:cs="Vrinda"/>
          <w:color w:val="000000"/>
          <w:sz w:val="18"/>
          <w:szCs w:val="18"/>
        </w:rPr>
        <w:t xml:space="preserve">Calcutta Electricity </w:t>
      </w:r>
      <w:r w:rsidR="007F0713" w:rsidRPr="00766AA6">
        <w:rPr>
          <w:rFonts w:ascii="Verdana" w:hAnsi="Verdana" w:cs="Vrinda"/>
          <w:color w:val="000000"/>
          <w:sz w:val="18"/>
          <w:szCs w:val="18"/>
        </w:rPr>
        <w:t>Supply</w:t>
      </w:r>
      <w:r w:rsidRPr="00766AA6">
        <w:rPr>
          <w:rFonts w:ascii="Verdana" w:hAnsi="Verdana" w:cs="Vrinda"/>
          <w:color w:val="000000"/>
          <w:sz w:val="18"/>
          <w:szCs w:val="18"/>
        </w:rPr>
        <w:t xml:space="preserve"> Corporation</w:t>
      </w:r>
      <w:r w:rsidR="008A3625" w:rsidRPr="00766AA6">
        <w:rPr>
          <w:rFonts w:ascii="Verdana" w:hAnsi="Verdana" w:cs="Vrinda"/>
          <w:color w:val="000000"/>
          <w:sz w:val="18"/>
          <w:szCs w:val="18"/>
        </w:rPr>
        <w:t>),</w:t>
      </w:r>
      <w:r w:rsidRPr="00766AA6">
        <w:rPr>
          <w:rFonts w:ascii="Verdana" w:hAnsi="Verdana" w:cs="Vrinda"/>
          <w:color w:val="000000"/>
          <w:sz w:val="18"/>
          <w:szCs w:val="18"/>
        </w:rPr>
        <w:t xml:space="preserve"> Tata Power Delhi Distribution Limited (TPDDL) Delhi</w:t>
      </w:r>
    </w:p>
    <w:p w:rsidR="009613B2" w:rsidRPr="00766AA6" w:rsidRDefault="009613B2" w:rsidP="00766AA6">
      <w:pPr>
        <w:rPr>
          <w:rFonts w:ascii="Verdana" w:hAnsi="Verdana" w:cs="Vrinda"/>
          <w:color w:val="000000"/>
          <w:sz w:val="18"/>
          <w:szCs w:val="18"/>
        </w:rPr>
      </w:pPr>
    </w:p>
    <w:p w:rsidR="009613B2" w:rsidRDefault="00766AA6" w:rsidP="00766AA6">
      <w:pPr>
        <w:rPr>
          <w:rFonts w:ascii="Verdana" w:hAnsi="Verdana" w:cs="Vrinda"/>
          <w:color w:val="000000"/>
          <w:sz w:val="18"/>
          <w:szCs w:val="18"/>
        </w:rPr>
      </w:pPr>
      <w:r w:rsidRPr="00766AA6">
        <w:rPr>
          <w:rFonts w:ascii="Verdana" w:hAnsi="Verdana" w:cs="Vrinda"/>
          <w:b/>
          <w:color w:val="000000"/>
          <w:sz w:val="18"/>
          <w:szCs w:val="18"/>
        </w:rPr>
        <w:t>Project Location:</w:t>
      </w:r>
      <w:r w:rsidRPr="00766AA6">
        <w:rPr>
          <w:rFonts w:ascii="Verdana" w:hAnsi="Verdana" w:cs="Vrinda"/>
          <w:color w:val="000000"/>
          <w:sz w:val="18"/>
          <w:szCs w:val="18"/>
        </w:rPr>
        <w:t xml:space="preserve"> Kolkata and Delhi</w:t>
      </w:r>
    </w:p>
    <w:p w:rsidR="00766AA6" w:rsidRPr="00766AA6" w:rsidRDefault="00766AA6" w:rsidP="00766AA6">
      <w:pPr>
        <w:rPr>
          <w:rFonts w:ascii="Verdana" w:hAnsi="Verdana" w:cs="Vrinda"/>
          <w:color w:val="000000"/>
          <w:sz w:val="18"/>
          <w:szCs w:val="18"/>
        </w:rPr>
      </w:pPr>
      <w:r w:rsidRPr="00766AA6">
        <w:rPr>
          <w:rFonts w:ascii="Verdana" w:hAnsi="Verdana" w:cs="Vrinda"/>
          <w:color w:val="000000"/>
          <w:sz w:val="18"/>
          <w:szCs w:val="18"/>
        </w:rPr>
        <w:tab/>
      </w:r>
    </w:p>
    <w:p w:rsidR="00766AA6" w:rsidRPr="00766AA6" w:rsidRDefault="00766AA6" w:rsidP="00766AA6">
      <w:pPr>
        <w:rPr>
          <w:rFonts w:ascii="Verdana" w:hAnsi="Verdana" w:cs="Vrinda"/>
          <w:color w:val="000000"/>
          <w:sz w:val="18"/>
          <w:szCs w:val="18"/>
        </w:rPr>
      </w:pPr>
      <w:r w:rsidRPr="00766AA6">
        <w:rPr>
          <w:rFonts w:ascii="Verdana" w:hAnsi="Verdana" w:cs="Vrinda"/>
          <w:b/>
          <w:color w:val="000000"/>
          <w:sz w:val="18"/>
          <w:szCs w:val="18"/>
        </w:rPr>
        <w:t>Role:</w:t>
      </w:r>
      <w:r w:rsidRPr="00766AA6">
        <w:rPr>
          <w:rFonts w:ascii="Verdana" w:hAnsi="Verdana" w:cs="Vrinda"/>
          <w:color w:val="000000"/>
          <w:sz w:val="18"/>
          <w:szCs w:val="18"/>
        </w:rPr>
        <w:t xml:space="preserve"> Project Engineer</w:t>
      </w:r>
      <w:r w:rsidRPr="00766AA6">
        <w:rPr>
          <w:rFonts w:ascii="Verdana" w:hAnsi="Verdana" w:cs="Vrinda"/>
          <w:color w:val="000000"/>
          <w:sz w:val="18"/>
          <w:szCs w:val="18"/>
        </w:rPr>
        <w:tab/>
      </w:r>
    </w:p>
    <w:p w:rsidR="00766AA6" w:rsidRDefault="00766AA6" w:rsidP="00766AA6">
      <w:pPr>
        <w:rPr>
          <w:rFonts w:ascii="Verdana" w:hAnsi="Verdana" w:cs="Vrinda"/>
          <w:color w:val="000000"/>
          <w:sz w:val="18"/>
          <w:szCs w:val="18"/>
        </w:rPr>
      </w:pPr>
      <w:r w:rsidRPr="00766AA6">
        <w:rPr>
          <w:rFonts w:ascii="Verdana" w:hAnsi="Verdana" w:cs="Vrinda"/>
          <w:b/>
          <w:color w:val="000000"/>
          <w:sz w:val="18"/>
          <w:szCs w:val="18"/>
        </w:rPr>
        <w:lastRenderedPageBreak/>
        <w:t>Skill Used:</w:t>
      </w:r>
      <w:r w:rsidRPr="00766AA6">
        <w:rPr>
          <w:rFonts w:ascii="Verdana" w:hAnsi="Verdana" w:cs="Vrinda"/>
          <w:color w:val="000000"/>
          <w:sz w:val="18"/>
          <w:szCs w:val="18"/>
        </w:rPr>
        <w:t xml:space="preserve"> MDAS (Meter Data </w:t>
      </w:r>
      <w:r w:rsidR="007F0713" w:rsidRPr="00766AA6">
        <w:rPr>
          <w:rFonts w:ascii="Verdana" w:hAnsi="Verdana" w:cs="Vrinda"/>
          <w:color w:val="000000"/>
          <w:sz w:val="18"/>
          <w:szCs w:val="18"/>
        </w:rPr>
        <w:t>Acquisition</w:t>
      </w:r>
      <w:r w:rsidRPr="00766AA6">
        <w:rPr>
          <w:rFonts w:ascii="Verdana" w:hAnsi="Verdana" w:cs="Vrinda"/>
          <w:color w:val="000000"/>
          <w:sz w:val="18"/>
          <w:szCs w:val="18"/>
        </w:rPr>
        <w:t xml:space="preserve"> System), RF Mesh, Antenna Selection and Configuration as per requirement, </w:t>
      </w:r>
      <w:r w:rsidR="008A3625" w:rsidRPr="00766AA6">
        <w:rPr>
          <w:rFonts w:ascii="Verdana" w:hAnsi="Verdana" w:cs="Vrinda"/>
          <w:color w:val="000000"/>
          <w:sz w:val="18"/>
          <w:szCs w:val="18"/>
        </w:rPr>
        <w:t>various</w:t>
      </w:r>
      <w:r w:rsidRPr="00766AA6">
        <w:rPr>
          <w:rFonts w:ascii="Verdana" w:hAnsi="Verdana" w:cs="Vrinda"/>
          <w:color w:val="000000"/>
          <w:sz w:val="18"/>
          <w:szCs w:val="18"/>
        </w:rPr>
        <w:t xml:space="preserve"> types of tool used for Bridge and Access point configuration and Diagnostic tool and reporting application.</w:t>
      </w:r>
    </w:p>
    <w:p w:rsidR="009613B2" w:rsidRPr="00766AA6" w:rsidRDefault="009613B2" w:rsidP="00766AA6">
      <w:pPr>
        <w:rPr>
          <w:rFonts w:ascii="Verdana" w:hAnsi="Verdana" w:cs="Vrinda"/>
          <w:color w:val="000000"/>
          <w:sz w:val="18"/>
          <w:szCs w:val="18"/>
        </w:rPr>
      </w:pPr>
    </w:p>
    <w:p w:rsidR="00766AA6" w:rsidRDefault="00766AA6" w:rsidP="00766AA6">
      <w:pPr>
        <w:rPr>
          <w:rFonts w:ascii="Verdana" w:hAnsi="Verdana" w:cs="Vrinda"/>
          <w:color w:val="000000"/>
          <w:sz w:val="18"/>
          <w:szCs w:val="18"/>
        </w:rPr>
      </w:pPr>
      <w:r w:rsidRPr="00766AA6">
        <w:rPr>
          <w:rFonts w:ascii="Verdana" w:hAnsi="Verdana" w:cs="Vrinda"/>
          <w:b/>
          <w:color w:val="000000"/>
          <w:sz w:val="18"/>
          <w:szCs w:val="18"/>
        </w:rPr>
        <w:t>Role Description:</w:t>
      </w:r>
      <w:r w:rsidRPr="00766AA6">
        <w:rPr>
          <w:rFonts w:ascii="Verdana" w:hAnsi="Verdana" w:cs="Vrinda"/>
          <w:color w:val="000000"/>
          <w:sz w:val="18"/>
          <w:szCs w:val="18"/>
        </w:rPr>
        <w:t xml:space="preserve"> Face all technical challenges in site location including Bridge and Access Point configuration, installation and Network issue, </w:t>
      </w:r>
      <w:r w:rsidR="007F0713" w:rsidRPr="00766AA6">
        <w:rPr>
          <w:rFonts w:ascii="Verdana" w:hAnsi="Verdana" w:cs="Vrinda"/>
          <w:color w:val="000000"/>
          <w:sz w:val="18"/>
          <w:szCs w:val="18"/>
        </w:rPr>
        <w:t>show</w:t>
      </w:r>
      <w:r w:rsidRPr="00766AA6">
        <w:rPr>
          <w:rFonts w:ascii="Verdana" w:hAnsi="Verdana" w:cs="Vrinda"/>
          <w:color w:val="000000"/>
          <w:sz w:val="18"/>
          <w:szCs w:val="18"/>
        </w:rPr>
        <w:t xml:space="preserve"> report of DTR data to </w:t>
      </w:r>
      <w:r w:rsidR="009613B2" w:rsidRPr="00766AA6">
        <w:rPr>
          <w:rFonts w:ascii="Verdana" w:hAnsi="Verdana" w:cs="Vrinda"/>
          <w:color w:val="000000"/>
          <w:sz w:val="18"/>
          <w:szCs w:val="18"/>
        </w:rPr>
        <w:t>client,</w:t>
      </w:r>
      <w:r w:rsidRPr="00766AA6">
        <w:rPr>
          <w:rFonts w:ascii="Verdana" w:hAnsi="Verdana" w:cs="Vrinda"/>
          <w:color w:val="000000"/>
          <w:sz w:val="18"/>
          <w:szCs w:val="18"/>
        </w:rPr>
        <w:t xml:space="preserve"> and suggest to client for any improvement required for Network good health</w:t>
      </w:r>
    </w:p>
    <w:p w:rsidR="009613B2" w:rsidRPr="00766AA6" w:rsidRDefault="009613B2" w:rsidP="00766AA6">
      <w:pPr>
        <w:rPr>
          <w:rFonts w:ascii="Verdana" w:hAnsi="Verdana" w:cs="Vrinda"/>
          <w:color w:val="000000"/>
          <w:sz w:val="18"/>
          <w:szCs w:val="18"/>
        </w:rPr>
      </w:pPr>
    </w:p>
    <w:p w:rsidR="004E1E68" w:rsidRPr="00766AA6" w:rsidRDefault="00766AA6" w:rsidP="00766AA6">
      <w:pPr>
        <w:rPr>
          <w:rFonts w:ascii="Verdana" w:hAnsi="Verdana" w:cs="Vrinda"/>
          <w:color w:val="000000"/>
          <w:sz w:val="18"/>
          <w:szCs w:val="18"/>
        </w:rPr>
      </w:pPr>
      <w:r w:rsidRPr="000F01C0">
        <w:rPr>
          <w:rFonts w:ascii="Verdana" w:hAnsi="Verdana" w:cs="Vrinda"/>
          <w:b/>
          <w:color w:val="000000"/>
          <w:sz w:val="18"/>
          <w:szCs w:val="18"/>
        </w:rPr>
        <w:t>Project Details</w:t>
      </w:r>
      <w:r w:rsidRPr="00766AA6">
        <w:rPr>
          <w:rFonts w:ascii="Verdana" w:hAnsi="Verdana" w:cs="Vrinda"/>
          <w:color w:val="000000"/>
          <w:sz w:val="18"/>
          <w:szCs w:val="18"/>
        </w:rPr>
        <w:t>: This is based on Radio Frequency Communication (RF Mesh) for Distribution Automation on DTR Feeder.</w:t>
      </w:r>
    </w:p>
    <w:p w:rsidR="00766AA6" w:rsidRPr="00766AA6" w:rsidRDefault="00766AA6" w:rsidP="00766AA6">
      <w:pPr>
        <w:rPr>
          <w:rFonts w:ascii="Verdana" w:hAnsi="Verdana" w:cs="Vrinda"/>
          <w:color w:val="000000"/>
          <w:sz w:val="18"/>
          <w:szCs w:val="18"/>
        </w:rPr>
      </w:pPr>
    </w:p>
    <w:p w:rsidR="00766AA6" w:rsidRPr="002013BE" w:rsidRDefault="00766AA6" w:rsidP="00766AA6">
      <w:pPr>
        <w:rPr>
          <w:rFonts w:ascii="Verdana" w:hAnsi="Verdana" w:cs="Vrinda"/>
          <w:b/>
          <w:color w:val="000000"/>
          <w:sz w:val="18"/>
          <w:szCs w:val="18"/>
        </w:rPr>
      </w:pPr>
      <w:r w:rsidRPr="002013BE">
        <w:rPr>
          <w:rFonts w:ascii="Verdana" w:hAnsi="Verdana" w:cs="Vrinda"/>
          <w:b/>
          <w:color w:val="000000"/>
          <w:sz w:val="18"/>
          <w:szCs w:val="18"/>
        </w:rPr>
        <w:t>2.</w:t>
      </w:r>
    </w:p>
    <w:p w:rsidR="00766AA6" w:rsidRDefault="00766AA6" w:rsidP="00766AA6">
      <w:pPr>
        <w:rPr>
          <w:rFonts w:ascii="Verdana" w:hAnsi="Verdana" w:cs="Vrinda"/>
          <w:b/>
          <w:color w:val="000000"/>
          <w:sz w:val="18"/>
          <w:szCs w:val="18"/>
        </w:rPr>
      </w:pPr>
      <w:r w:rsidRPr="000F01C0">
        <w:rPr>
          <w:rFonts w:ascii="Verdana" w:hAnsi="Verdana" w:cs="Vrinda"/>
          <w:b/>
          <w:color w:val="000000"/>
          <w:sz w:val="18"/>
          <w:szCs w:val="18"/>
        </w:rPr>
        <w:t>Project Title: Agnitio Business Intelligence Tolls (ABITS)</w:t>
      </w:r>
    </w:p>
    <w:p w:rsidR="002013BE" w:rsidRPr="000F01C0" w:rsidRDefault="002013BE" w:rsidP="00766AA6">
      <w:pPr>
        <w:rPr>
          <w:rFonts w:ascii="Verdana" w:hAnsi="Verdana" w:cs="Vrinda"/>
          <w:b/>
          <w:color w:val="000000"/>
          <w:sz w:val="18"/>
          <w:szCs w:val="18"/>
        </w:rPr>
      </w:pPr>
    </w:p>
    <w:p w:rsidR="00766AA6" w:rsidRDefault="00766AA6" w:rsidP="00766AA6">
      <w:pPr>
        <w:rPr>
          <w:rFonts w:ascii="Verdana" w:hAnsi="Verdana" w:cs="Vrinda"/>
          <w:color w:val="000000"/>
          <w:sz w:val="18"/>
          <w:szCs w:val="18"/>
        </w:rPr>
      </w:pPr>
      <w:r w:rsidRPr="000F01C0">
        <w:rPr>
          <w:rFonts w:ascii="Verdana" w:hAnsi="Verdana" w:cs="Vrinda"/>
          <w:b/>
          <w:color w:val="000000"/>
          <w:sz w:val="18"/>
          <w:szCs w:val="18"/>
        </w:rPr>
        <w:t>Client:</w:t>
      </w:r>
      <w:r w:rsidRPr="00766AA6">
        <w:rPr>
          <w:rFonts w:ascii="Verdana" w:hAnsi="Verdana" w:cs="Vrinda"/>
          <w:color w:val="000000"/>
          <w:sz w:val="18"/>
          <w:szCs w:val="18"/>
        </w:rPr>
        <w:t xml:space="preserve">  </w:t>
      </w:r>
      <w:r w:rsidR="008A3625" w:rsidRPr="00766AA6">
        <w:rPr>
          <w:rFonts w:ascii="Verdana" w:hAnsi="Verdana" w:cs="Vrinda"/>
          <w:color w:val="000000"/>
          <w:sz w:val="18"/>
          <w:szCs w:val="18"/>
        </w:rPr>
        <w:t>CESC (</w:t>
      </w:r>
      <w:r w:rsidRPr="00766AA6">
        <w:rPr>
          <w:rFonts w:ascii="Verdana" w:hAnsi="Verdana" w:cs="Vrinda"/>
          <w:color w:val="000000"/>
          <w:sz w:val="18"/>
          <w:szCs w:val="18"/>
        </w:rPr>
        <w:t xml:space="preserve">Calcutta Electricity </w:t>
      </w:r>
      <w:r w:rsidR="007F0713" w:rsidRPr="00766AA6">
        <w:rPr>
          <w:rFonts w:ascii="Verdana" w:hAnsi="Verdana" w:cs="Vrinda"/>
          <w:color w:val="000000"/>
          <w:sz w:val="18"/>
          <w:szCs w:val="18"/>
        </w:rPr>
        <w:t>Supply</w:t>
      </w:r>
      <w:r w:rsidRPr="00766AA6">
        <w:rPr>
          <w:rFonts w:ascii="Verdana" w:hAnsi="Verdana" w:cs="Vrinda"/>
          <w:color w:val="000000"/>
          <w:sz w:val="18"/>
          <w:szCs w:val="18"/>
        </w:rPr>
        <w:t xml:space="preserve"> Corporation), Tata Power Delhi Distribution Limited (TPDDL) Delhi</w:t>
      </w:r>
    </w:p>
    <w:p w:rsidR="002013BE" w:rsidRPr="00766AA6" w:rsidRDefault="002013BE" w:rsidP="00766AA6">
      <w:pPr>
        <w:rPr>
          <w:rFonts w:ascii="Verdana" w:hAnsi="Verdana" w:cs="Vrinda"/>
          <w:color w:val="000000"/>
          <w:sz w:val="18"/>
          <w:szCs w:val="18"/>
        </w:rPr>
      </w:pPr>
    </w:p>
    <w:p w:rsidR="00766AA6" w:rsidRDefault="00766AA6" w:rsidP="00766AA6">
      <w:pPr>
        <w:rPr>
          <w:rFonts w:ascii="Verdana" w:hAnsi="Verdana" w:cs="Vrinda"/>
          <w:color w:val="000000"/>
          <w:sz w:val="18"/>
          <w:szCs w:val="18"/>
        </w:rPr>
      </w:pPr>
      <w:r w:rsidRPr="000F01C0">
        <w:rPr>
          <w:rFonts w:ascii="Verdana" w:hAnsi="Verdana" w:cs="Vrinda"/>
          <w:b/>
          <w:color w:val="000000"/>
          <w:sz w:val="18"/>
          <w:szCs w:val="18"/>
        </w:rPr>
        <w:t>Project Location:</w:t>
      </w:r>
      <w:r w:rsidRPr="00766AA6">
        <w:rPr>
          <w:rFonts w:ascii="Verdana" w:hAnsi="Verdana" w:cs="Vrinda"/>
          <w:color w:val="000000"/>
          <w:sz w:val="18"/>
          <w:szCs w:val="18"/>
        </w:rPr>
        <w:t xml:space="preserve"> Kolkata Jodhpur Park Area</w:t>
      </w:r>
      <w:r w:rsidRPr="00766AA6">
        <w:rPr>
          <w:rFonts w:ascii="Verdana" w:hAnsi="Verdana" w:cs="Vrinda"/>
          <w:color w:val="000000"/>
          <w:sz w:val="18"/>
          <w:szCs w:val="18"/>
        </w:rPr>
        <w:tab/>
      </w:r>
    </w:p>
    <w:p w:rsidR="002013BE" w:rsidRPr="00766AA6" w:rsidRDefault="002013BE" w:rsidP="00766AA6">
      <w:pPr>
        <w:rPr>
          <w:rFonts w:ascii="Verdana" w:hAnsi="Verdana" w:cs="Vrinda"/>
          <w:color w:val="000000"/>
          <w:sz w:val="18"/>
          <w:szCs w:val="18"/>
        </w:rPr>
      </w:pPr>
    </w:p>
    <w:p w:rsidR="002013BE" w:rsidRDefault="00766AA6" w:rsidP="00766AA6">
      <w:pPr>
        <w:rPr>
          <w:rFonts w:ascii="Verdana" w:hAnsi="Verdana" w:cs="Vrinda"/>
          <w:color w:val="000000"/>
          <w:sz w:val="18"/>
          <w:szCs w:val="18"/>
        </w:rPr>
      </w:pPr>
      <w:r w:rsidRPr="000F01C0">
        <w:rPr>
          <w:rFonts w:ascii="Verdana" w:hAnsi="Verdana" w:cs="Vrinda"/>
          <w:b/>
          <w:color w:val="000000"/>
          <w:sz w:val="18"/>
          <w:szCs w:val="18"/>
        </w:rPr>
        <w:t>Role:</w:t>
      </w:r>
      <w:r w:rsidRPr="00766AA6">
        <w:rPr>
          <w:rFonts w:ascii="Verdana" w:hAnsi="Verdana" w:cs="Vrinda"/>
          <w:color w:val="000000"/>
          <w:sz w:val="18"/>
          <w:szCs w:val="18"/>
        </w:rPr>
        <w:t xml:space="preserve"> Business Analyst (Noida).</w:t>
      </w:r>
    </w:p>
    <w:p w:rsidR="00766AA6" w:rsidRPr="00766AA6" w:rsidRDefault="00766AA6" w:rsidP="00766AA6">
      <w:pPr>
        <w:rPr>
          <w:rFonts w:ascii="Verdana" w:hAnsi="Verdana" w:cs="Vrinda"/>
          <w:color w:val="000000"/>
          <w:sz w:val="18"/>
          <w:szCs w:val="18"/>
        </w:rPr>
      </w:pPr>
      <w:r w:rsidRPr="00766AA6">
        <w:rPr>
          <w:rFonts w:ascii="Verdana" w:hAnsi="Verdana" w:cs="Vrinda"/>
          <w:color w:val="000000"/>
          <w:sz w:val="18"/>
          <w:szCs w:val="18"/>
        </w:rPr>
        <w:tab/>
      </w:r>
    </w:p>
    <w:p w:rsidR="00766AA6" w:rsidRDefault="00766AA6" w:rsidP="00766AA6">
      <w:pPr>
        <w:rPr>
          <w:rFonts w:ascii="Verdana" w:hAnsi="Verdana" w:cs="Vrinda"/>
          <w:color w:val="000000"/>
          <w:sz w:val="18"/>
          <w:szCs w:val="18"/>
        </w:rPr>
      </w:pPr>
      <w:r w:rsidRPr="000F01C0">
        <w:rPr>
          <w:rFonts w:ascii="Verdana" w:hAnsi="Verdana" w:cs="Vrinda"/>
          <w:b/>
          <w:color w:val="000000"/>
          <w:sz w:val="18"/>
          <w:szCs w:val="18"/>
        </w:rPr>
        <w:t>Skill Used:</w:t>
      </w:r>
      <w:r w:rsidRPr="00766AA6">
        <w:rPr>
          <w:rFonts w:ascii="Verdana" w:hAnsi="Verdana" w:cs="Vrinda"/>
          <w:color w:val="000000"/>
          <w:sz w:val="18"/>
          <w:szCs w:val="18"/>
        </w:rPr>
        <w:t xml:space="preserve"> Meter Data Acquisition System, Meter Data Management, Advanced data Analysis, System   Operation Management. Perform Data Analytics and providing different </w:t>
      </w:r>
      <w:r w:rsidR="008A3625" w:rsidRPr="00766AA6">
        <w:rPr>
          <w:rFonts w:ascii="Verdana" w:hAnsi="Verdana" w:cs="Vrinda"/>
          <w:color w:val="000000"/>
          <w:sz w:val="18"/>
          <w:szCs w:val="18"/>
        </w:rPr>
        <w:t>report (</w:t>
      </w:r>
      <w:r w:rsidRPr="00766AA6">
        <w:rPr>
          <w:rFonts w:ascii="Verdana" w:hAnsi="Verdana" w:cs="Vrinda"/>
          <w:color w:val="000000"/>
          <w:sz w:val="18"/>
          <w:szCs w:val="18"/>
        </w:rPr>
        <w:t xml:space="preserve">predication, forecasting </w:t>
      </w:r>
      <w:r w:rsidR="007F0713" w:rsidRPr="00766AA6">
        <w:rPr>
          <w:rFonts w:ascii="Verdana" w:hAnsi="Verdana" w:cs="Vrinda"/>
          <w:color w:val="000000"/>
          <w:sz w:val="18"/>
          <w:szCs w:val="18"/>
        </w:rPr>
        <w:t>etc.</w:t>
      </w:r>
      <w:r w:rsidRPr="00766AA6">
        <w:rPr>
          <w:rFonts w:ascii="Verdana" w:hAnsi="Verdana" w:cs="Vrinda"/>
          <w:color w:val="000000"/>
          <w:sz w:val="18"/>
          <w:szCs w:val="18"/>
        </w:rPr>
        <w:t>), Validation Testing (VT), System Integration Testing</w:t>
      </w:r>
    </w:p>
    <w:p w:rsidR="002013BE" w:rsidRPr="00766AA6" w:rsidRDefault="002013BE" w:rsidP="00766AA6">
      <w:pPr>
        <w:rPr>
          <w:rFonts w:ascii="Verdana" w:hAnsi="Verdana" w:cs="Vrinda"/>
          <w:color w:val="000000"/>
          <w:sz w:val="18"/>
          <w:szCs w:val="18"/>
        </w:rPr>
      </w:pPr>
    </w:p>
    <w:p w:rsidR="00766AA6" w:rsidRPr="00766AA6" w:rsidRDefault="00766AA6" w:rsidP="00766AA6">
      <w:pPr>
        <w:rPr>
          <w:rFonts w:ascii="Verdana" w:hAnsi="Verdana" w:cs="Vrinda"/>
          <w:color w:val="000000"/>
          <w:sz w:val="18"/>
          <w:szCs w:val="18"/>
        </w:rPr>
      </w:pPr>
      <w:r w:rsidRPr="000F01C0">
        <w:rPr>
          <w:rFonts w:ascii="Verdana" w:hAnsi="Verdana" w:cs="Vrinda"/>
          <w:b/>
          <w:color w:val="000000"/>
          <w:sz w:val="18"/>
          <w:szCs w:val="18"/>
        </w:rPr>
        <w:t>Role Description:</w:t>
      </w:r>
      <w:r w:rsidRPr="00766AA6">
        <w:rPr>
          <w:rFonts w:ascii="Verdana" w:hAnsi="Verdana" w:cs="Vrinda"/>
          <w:color w:val="000000"/>
          <w:sz w:val="18"/>
          <w:szCs w:val="18"/>
        </w:rPr>
        <w:t xml:space="preserve"> Designing Use cases and developing the various UX design, Executing the various software testing and Quality Assurance.</w:t>
      </w:r>
    </w:p>
    <w:p w:rsidR="00766AA6" w:rsidRPr="00766AA6" w:rsidRDefault="00766AA6" w:rsidP="00766AA6">
      <w:pPr>
        <w:rPr>
          <w:rFonts w:ascii="Verdana" w:hAnsi="Verdana" w:cs="Vrinda"/>
          <w:color w:val="000000"/>
          <w:sz w:val="18"/>
          <w:szCs w:val="18"/>
        </w:rPr>
      </w:pPr>
    </w:p>
    <w:p w:rsidR="00E45BE5" w:rsidRPr="002013BE" w:rsidRDefault="00701EFF" w:rsidP="00766AA6">
      <w:pPr>
        <w:rPr>
          <w:rFonts w:ascii="Verdana" w:hAnsi="Verdana" w:cs="Vrinda"/>
          <w:b/>
          <w:color w:val="000000"/>
          <w:sz w:val="18"/>
          <w:szCs w:val="18"/>
        </w:rPr>
      </w:pPr>
      <w:r w:rsidRPr="002013BE">
        <w:rPr>
          <w:rFonts w:ascii="Verdana" w:hAnsi="Verdana" w:cs="Vrinda"/>
          <w:b/>
          <w:color w:val="000000"/>
          <w:sz w:val="18"/>
          <w:szCs w:val="18"/>
        </w:rPr>
        <w:t>3.</w:t>
      </w:r>
    </w:p>
    <w:p w:rsidR="00766AA6" w:rsidRPr="000F01C0" w:rsidRDefault="00766AA6" w:rsidP="00766AA6">
      <w:pPr>
        <w:rPr>
          <w:rFonts w:ascii="Verdana" w:hAnsi="Verdana" w:cs="Vrinda"/>
          <w:b/>
          <w:color w:val="000000"/>
          <w:sz w:val="18"/>
          <w:szCs w:val="18"/>
        </w:rPr>
      </w:pPr>
      <w:r w:rsidRPr="000F01C0">
        <w:rPr>
          <w:rFonts w:ascii="Verdana" w:hAnsi="Verdana" w:cs="Vrinda"/>
          <w:b/>
          <w:color w:val="000000"/>
          <w:sz w:val="18"/>
          <w:szCs w:val="18"/>
        </w:rPr>
        <w:t>Project Title:  Smart Grid Technology (Distribution Automation</w:t>
      </w:r>
      <w:r w:rsidR="000F01C0" w:rsidRPr="000F01C0">
        <w:rPr>
          <w:rFonts w:ascii="Verdana" w:hAnsi="Verdana" w:cs="Vrinda"/>
          <w:b/>
          <w:color w:val="000000"/>
          <w:sz w:val="18"/>
          <w:szCs w:val="18"/>
        </w:rPr>
        <w:t>) Using</w:t>
      </w:r>
      <w:r w:rsidRPr="000F01C0">
        <w:rPr>
          <w:rFonts w:ascii="Verdana" w:hAnsi="Verdana" w:cs="Vrinda"/>
          <w:b/>
          <w:color w:val="000000"/>
          <w:sz w:val="18"/>
          <w:szCs w:val="18"/>
        </w:rPr>
        <w:t xml:space="preserve"> RF Mesh </w:t>
      </w:r>
    </w:p>
    <w:p w:rsidR="00766AA6" w:rsidRPr="00766AA6" w:rsidRDefault="00766AA6" w:rsidP="00766AA6">
      <w:pPr>
        <w:rPr>
          <w:rFonts w:ascii="Verdana" w:hAnsi="Verdana" w:cs="Vrinda"/>
          <w:color w:val="000000"/>
          <w:sz w:val="18"/>
          <w:szCs w:val="18"/>
        </w:rPr>
      </w:pPr>
      <w:r w:rsidRPr="000F01C0">
        <w:rPr>
          <w:rFonts w:ascii="Verdana" w:hAnsi="Verdana" w:cs="Vrinda"/>
          <w:b/>
          <w:color w:val="000000"/>
          <w:sz w:val="18"/>
          <w:szCs w:val="18"/>
        </w:rPr>
        <w:t>Client:</w:t>
      </w:r>
      <w:r w:rsidRPr="00766AA6">
        <w:rPr>
          <w:rFonts w:ascii="Verdana" w:hAnsi="Verdana" w:cs="Vrinda"/>
          <w:color w:val="000000"/>
          <w:sz w:val="18"/>
          <w:szCs w:val="18"/>
        </w:rPr>
        <w:t xml:space="preserve"> </w:t>
      </w:r>
      <w:r w:rsidR="008A3625" w:rsidRPr="00766AA6">
        <w:rPr>
          <w:rFonts w:ascii="Verdana" w:hAnsi="Verdana" w:cs="Vrinda"/>
          <w:color w:val="000000"/>
          <w:sz w:val="18"/>
          <w:szCs w:val="18"/>
        </w:rPr>
        <w:t>CESC (</w:t>
      </w:r>
      <w:r w:rsidRPr="00766AA6">
        <w:rPr>
          <w:rFonts w:ascii="Verdana" w:hAnsi="Verdana" w:cs="Vrinda"/>
          <w:color w:val="000000"/>
          <w:sz w:val="18"/>
          <w:szCs w:val="18"/>
        </w:rPr>
        <w:t xml:space="preserve">Calcutta Electricity </w:t>
      </w:r>
      <w:r w:rsidR="007F0713" w:rsidRPr="00766AA6">
        <w:rPr>
          <w:rFonts w:ascii="Verdana" w:hAnsi="Verdana" w:cs="Vrinda"/>
          <w:color w:val="000000"/>
          <w:sz w:val="18"/>
          <w:szCs w:val="18"/>
        </w:rPr>
        <w:t>Supply</w:t>
      </w:r>
      <w:r w:rsidRPr="00766AA6">
        <w:rPr>
          <w:rFonts w:ascii="Verdana" w:hAnsi="Verdana" w:cs="Vrinda"/>
          <w:color w:val="000000"/>
          <w:sz w:val="18"/>
          <w:szCs w:val="18"/>
        </w:rPr>
        <w:t xml:space="preserve"> Corporation), Tata Power Delhi Distribution Limited (TPDDL) Delhi</w:t>
      </w:r>
    </w:p>
    <w:p w:rsidR="00766AA6" w:rsidRPr="00766AA6" w:rsidRDefault="00766AA6" w:rsidP="00766AA6">
      <w:pPr>
        <w:rPr>
          <w:rFonts w:ascii="Verdana" w:hAnsi="Verdana" w:cs="Vrinda"/>
          <w:color w:val="000000"/>
          <w:sz w:val="18"/>
          <w:szCs w:val="18"/>
        </w:rPr>
      </w:pPr>
      <w:r w:rsidRPr="00766AA6">
        <w:rPr>
          <w:rFonts w:ascii="Verdana" w:hAnsi="Verdana" w:cs="Vrinda"/>
          <w:color w:val="000000"/>
          <w:sz w:val="18"/>
          <w:szCs w:val="18"/>
        </w:rPr>
        <w:tab/>
      </w:r>
    </w:p>
    <w:p w:rsidR="00766AA6" w:rsidRPr="00766AA6" w:rsidRDefault="00766AA6" w:rsidP="00766AA6">
      <w:pPr>
        <w:rPr>
          <w:rFonts w:ascii="Verdana" w:hAnsi="Verdana" w:cs="Vrinda"/>
          <w:color w:val="000000"/>
          <w:sz w:val="18"/>
          <w:szCs w:val="18"/>
        </w:rPr>
      </w:pPr>
      <w:r w:rsidRPr="000F01C0">
        <w:rPr>
          <w:rFonts w:ascii="Verdana" w:hAnsi="Verdana" w:cs="Vrinda"/>
          <w:b/>
          <w:color w:val="000000"/>
          <w:sz w:val="18"/>
          <w:szCs w:val="18"/>
        </w:rPr>
        <w:t>Project Location:</w:t>
      </w:r>
      <w:r w:rsidRPr="00766AA6">
        <w:rPr>
          <w:rFonts w:ascii="Verdana" w:hAnsi="Verdana" w:cs="Vrinda"/>
          <w:color w:val="000000"/>
          <w:sz w:val="18"/>
          <w:szCs w:val="18"/>
        </w:rPr>
        <w:t xml:space="preserve"> Kolkata and Delhi</w:t>
      </w:r>
      <w:r w:rsidRPr="00766AA6">
        <w:rPr>
          <w:rFonts w:ascii="Verdana" w:hAnsi="Verdana" w:cs="Vrinda"/>
          <w:color w:val="000000"/>
          <w:sz w:val="18"/>
          <w:szCs w:val="18"/>
        </w:rPr>
        <w:tab/>
      </w:r>
    </w:p>
    <w:p w:rsidR="00766AA6" w:rsidRDefault="00766AA6" w:rsidP="00766AA6">
      <w:pPr>
        <w:rPr>
          <w:rFonts w:ascii="Verdana" w:hAnsi="Verdana" w:cs="Vrinda"/>
          <w:color w:val="000000"/>
          <w:sz w:val="18"/>
          <w:szCs w:val="18"/>
        </w:rPr>
      </w:pPr>
      <w:r w:rsidRPr="000F01C0">
        <w:rPr>
          <w:rFonts w:ascii="Verdana" w:hAnsi="Verdana" w:cs="Vrinda"/>
          <w:b/>
          <w:color w:val="000000"/>
          <w:sz w:val="18"/>
          <w:szCs w:val="18"/>
        </w:rPr>
        <w:t>Role:</w:t>
      </w:r>
      <w:r w:rsidRPr="00766AA6">
        <w:rPr>
          <w:rFonts w:ascii="Verdana" w:hAnsi="Verdana" w:cs="Vrinda"/>
          <w:color w:val="000000"/>
          <w:sz w:val="18"/>
          <w:szCs w:val="18"/>
        </w:rPr>
        <w:t xml:space="preserve"> Project Engineer</w:t>
      </w:r>
      <w:r w:rsidRPr="00766AA6">
        <w:rPr>
          <w:rFonts w:ascii="Verdana" w:hAnsi="Verdana" w:cs="Vrinda"/>
          <w:color w:val="000000"/>
          <w:sz w:val="18"/>
          <w:szCs w:val="18"/>
        </w:rPr>
        <w:tab/>
      </w:r>
    </w:p>
    <w:p w:rsidR="000F01C0" w:rsidRPr="00766AA6" w:rsidRDefault="000F01C0" w:rsidP="00766AA6">
      <w:pPr>
        <w:rPr>
          <w:rFonts w:ascii="Verdana" w:hAnsi="Verdana" w:cs="Vrinda"/>
          <w:color w:val="000000"/>
          <w:sz w:val="18"/>
          <w:szCs w:val="18"/>
        </w:rPr>
      </w:pPr>
    </w:p>
    <w:p w:rsidR="00766AA6" w:rsidRDefault="00766AA6" w:rsidP="00766AA6">
      <w:pPr>
        <w:rPr>
          <w:rFonts w:ascii="Verdana" w:hAnsi="Verdana" w:cs="Vrinda"/>
          <w:color w:val="000000"/>
          <w:sz w:val="18"/>
          <w:szCs w:val="18"/>
        </w:rPr>
      </w:pPr>
      <w:r w:rsidRPr="000F01C0">
        <w:rPr>
          <w:rFonts w:ascii="Verdana" w:hAnsi="Verdana" w:cs="Vrinda"/>
          <w:b/>
          <w:color w:val="000000"/>
          <w:sz w:val="18"/>
          <w:szCs w:val="18"/>
        </w:rPr>
        <w:t>Skill Used:</w:t>
      </w:r>
      <w:r w:rsidRPr="00766AA6">
        <w:rPr>
          <w:rFonts w:ascii="Verdana" w:hAnsi="Verdana" w:cs="Vrinda"/>
          <w:color w:val="000000"/>
          <w:sz w:val="18"/>
          <w:szCs w:val="18"/>
        </w:rPr>
        <w:t xml:space="preserve"> MDAS (Meter Data </w:t>
      </w:r>
      <w:r w:rsidR="007F0713" w:rsidRPr="00766AA6">
        <w:rPr>
          <w:rFonts w:ascii="Verdana" w:hAnsi="Verdana" w:cs="Vrinda"/>
          <w:color w:val="000000"/>
          <w:sz w:val="18"/>
          <w:szCs w:val="18"/>
        </w:rPr>
        <w:t>Acquisition</w:t>
      </w:r>
      <w:r w:rsidRPr="00766AA6">
        <w:rPr>
          <w:rFonts w:ascii="Verdana" w:hAnsi="Verdana" w:cs="Vrinda"/>
          <w:color w:val="000000"/>
          <w:sz w:val="18"/>
          <w:szCs w:val="18"/>
        </w:rPr>
        <w:t xml:space="preserve"> System), RF Mesh, Antenna Selection and Configuration as per requirement, Various types of tool used for </w:t>
      </w:r>
      <w:r w:rsidR="007F0713" w:rsidRPr="00766AA6">
        <w:rPr>
          <w:rFonts w:ascii="Verdana" w:hAnsi="Verdana" w:cs="Vrinda"/>
          <w:color w:val="000000"/>
          <w:sz w:val="18"/>
          <w:szCs w:val="18"/>
        </w:rPr>
        <w:t>Bridge, smart</w:t>
      </w:r>
      <w:r w:rsidRPr="00766AA6">
        <w:rPr>
          <w:rFonts w:ascii="Verdana" w:hAnsi="Verdana" w:cs="Vrinda"/>
          <w:color w:val="000000"/>
          <w:sz w:val="18"/>
          <w:szCs w:val="18"/>
        </w:rPr>
        <w:t xml:space="preserve"> meter and Access point configuration and Diagnostic tool and reporting application.</w:t>
      </w:r>
    </w:p>
    <w:p w:rsidR="000F01C0" w:rsidRPr="00766AA6" w:rsidRDefault="000F01C0" w:rsidP="00766AA6">
      <w:pPr>
        <w:rPr>
          <w:rFonts w:ascii="Verdana" w:hAnsi="Verdana" w:cs="Vrinda"/>
          <w:color w:val="000000"/>
          <w:sz w:val="18"/>
          <w:szCs w:val="18"/>
        </w:rPr>
      </w:pPr>
    </w:p>
    <w:p w:rsidR="00766AA6" w:rsidRPr="00766AA6" w:rsidRDefault="00766AA6" w:rsidP="00766AA6">
      <w:pPr>
        <w:rPr>
          <w:rFonts w:ascii="Verdana" w:hAnsi="Verdana" w:cs="Vrinda"/>
          <w:color w:val="000000"/>
          <w:sz w:val="18"/>
          <w:szCs w:val="18"/>
        </w:rPr>
      </w:pPr>
      <w:r w:rsidRPr="000F01C0">
        <w:rPr>
          <w:rFonts w:ascii="Verdana" w:hAnsi="Verdana" w:cs="Vrinda"/>
          <w:b/>
          <w:color w:val="000000"/>
          <w:sz w:val="18"/>
          <w:szCs w:val="18"/>
        </w:rPr>
        <w:t>Role Description:</w:t>
      </w:r>
      <w:r w:rsidRPr="00766AA6">
        <w:rPr>
          <w:rFonts w:ascii="Verdana" w:hAnsi="Verdana" w:cs="Vrinda"/>
          <w:color w:val="000000"/>
          <w:sz w:val="18"/>
          <w:szCs w:val="18"/>
        </w:rPr>
        <w:t xml:space="preserve"> Face all technical challenges in site location including Bridge and Access Point configuration, installation and Network issue, </w:t>
      </w:r>
      <w:r w:rsidR="007F0713" w:rsidRPr="00766AA6">
        <w:rPr>
          <w:rFonts w:ascii="Verdana" w:hAnsi="Verdana" w:cs="Vrinda"/>
          <w:color w:val="000000"/>
          <w:sz w:val="18"/>
          <w:szCs w:val="18"/>
        </w:rPr>
        <w:t>show</w:t>
      </w:r>
      <w:r w:rsidRPr="00766AA6">
        <w:rPr>
          <w:rFonts w:ascii="Verdana" w:hAnsi="Verdana" w:cs="Vrinda"/>
          <w:color w:val="000000"/>
          <w:sz w:val="18"/>
          <w:szCs w:val="18"/>
        </w:rPr>
        <w:t xml:space="preserve"> report of DTR data to </w:t>
      </w:r>
      <w:r w:rsidR="007F0713" w:rsidRPr="00766AA6">
        <w:rPr>
          <w:rFonts w:ascii="Verdana" w:hAnsi="Verdana" w:cs="Vrinda"/>
          <w:color w:val="000000"/>
          <w:sz w:val="18"/>
          <w:szCs w:val="18"/>
        </w:rPr>
        <w:t>client,</w:t>
      </w:r>
      <w:r w:rsidRPr="00766AA6">
        <w:rPr>
          <w:rFonts w:ascii="Verdana" w:hAnsi="Verdana" w:cs="Vrinda"/>
          <w:color w:val="000000"/>
          <w:sz w:val="18"/>
          <w:szCs w:val="18"/>
        </w:rPr>
        <w:t xml:space="preserve"> and suggest to client for any improvement required for Network good health</w:t>
      </w:r>
    </w:p>
    <w:p w:rsidR="00766AA6" w:rsidRDefault="00766AA6" w:rsidP="00766AA6">
      <w:pPr>
        <w:rPr>
          <w:rFonts w:ascii="Verdana" w:hAnsi="Verdana" w:cs="Vrinda"/>
          <w:color w:val="000000"/>
          <w:sz w:val="18"/>
          <w:szCs w:val="18"/>
        </w:rPr>
      </w:pPr>
      <w:r w:rsidRPr="000F01C0">
        <w:rPr>
          <w:rFonts w:ascii="Verdana" w:hAnsi="Verdana" w:cs="Vrinda"/>
          <w:color w:val="000000"/>
          <w:sz w:val="18"/>
          <w:szCs w:val="18"/>
        </w:rPr>
        <w:t>Project Details:</w:t>
      </w:r>
      <w:r w:rsidRPr="00766AA6">
        <w:rPr>
          <w:rFonts w:ascii="Verdana" w:hAnsi="Verdana" w:cs="Vrinda"/>
          <w:color w:val="000000"/>
          <w:sz w:val="18"/>
          <w:szCs w:val="18"/>
        </w:rPr>
        <w:t xml:space="preserve"> This is based on Radio Frequency Communication (RF Mesh) for Distribution Automation on DTR Feeder.</w:t>
      </w:r>
    </w:p>
    <w:p w:rsidR="0062147D" w:rsidRDefault="0062147D" w:rsidP="00766AA6">
      <w:pPr>
        <w:rPr>
          <w:rFonts w:ascii="Verdana" w:hAnsi="Verdana" w:cs="Vrinda"/>
          <w:b/>
          <w:color w:val="000000"/>
          <w:sz w:val="18"/>
          <w:szCs w:val="18"/>
        </w:rPr>
      </w:pPr>
    </w:p>
    <w:p w:rsidR="0059138A" w:rsidRPr="002013BE" w:rsidRDefault="00853781" w:rsidP="00766AA6">
      <w:pPr>
        <w:rPr>
          <w:rFonts w:ascii="Verdana" w:hAnsi="Verdana" w:cs="Vrinda"/>
          <w:b/>
          <w:color w:val="000000"/>
          <w:sz w:val="18"/>
          <w:szCs w:val="18"/>
        </w:rPr>
      </w:pPr>
      <w:r w:rsidRPr="002013BE">
        <w:rPr>
          <w:rFonts w:ascii="Verdana" w:hAnsi="Verdana" w:cs="Vrinda"/>
          <w:b/>
          <w:color w:val="000000"/>
          <w:sz w:val="18"/>
          <w:szCs w:val="18"/>
        </w:rPr>
        <w:t>4</w:t>
      </w:r>
      <w:r w:rsidR="000B416E" w:rsidRPr="002013BE">
        <w:rPr>
          <w:rFonts w:ascii="Verdana" w:hAnsi="Verdana" w:cs="Vrinda"/>
          <w:b/>
          <w:color w:val="000000"/>
          <w:sz w:val="18"/>
          <w:szCs w:val="18"/>
        </w:rPr>
        <w:t xml:space="preserve">. </w:t>
      </w:r>
    </w:p>
    <w:p w:rsidR="00766AA6" w:rsidRPr="000F01C0" w:rsidRDefault="00766AA6" w:rsidP="00766AA6">
      <w:pPr>
        <w:rPr>
          <w:rFonts w:ascii="Verdana" w:hAnsi="Verdana" w:cs="Vrinda"/>
          <w:b/>
          <w:color w:val="000000"/>
          <w:sz w:val="18"/>
          <w:szCs w:val="18"/>
        </w:rPr>
      </w:pPr>
      <w:r w:rsidRPr="000F01C0">
        <w:rPr>
          <w:rFonts w:ascii="Verdana" w:hAnsi="Verdana" w:cs="Vrinda"/>
          <w:b/>
          <w:color w:val="000000"/>
          <w:sz w:val="18"/>
          <w:szCs w:val="18"/>
        </w:rPr>
        <w:t xml:space="preserve">Project Title: Smart Grid Technology Using Power Line Carrier </w:t>
      </w:r>
      <w:r w:rsidR="004B1744" w:rsidRPr="000F01C0">
        <w:rPr>
          <w:rFonts w:ascii="Verdana" w:hAnsi="Verdana" w:cs="Vrinda"/>
          <w:b/>
          <w:color w:val="000000"/>
          <w:sz w:val="18"/>
          <w:szCs w:val="18"/>
        </w:rPr>
        <w:t>Communication (</w:t>
      </w:r>
      <w:r w:rsidRPr="000F01C0">
        <w:rPr>
          <w:rFonts w:ascii="Verdana" w:hAnsi="Verdana" w:cs="Vrinda"/>
          <w:b/>
          <w:color w:val="000000"/>
          <w:sz w:val="18"/>
          <w:szCs w:val="18"/>
        </w:rPr>
        <w:t>PLCC)</w:t>
      </w:r>
    </w:p>
    <w:p w:rsidR="00766AA6" w:rsidRDefault="00766AA6" w:rsidP="00766AA6">
      <w:pPr>
        <w:rPr>
          <w:rFonts w:ascii="Verdana" w:hAnsi="Verdana" w:cs="Vrinda"/>
          <w:color w:val="000000"/>
          <w:sz w:val="18"/>
          <w:szCs w:val="18"/>
        </w:rPr>
      </w:pPr>
      <w:r w:rsidRPr="000F01C0">
        <w:rPr>
          <w:rFonts w:ascii="Verdana" w:hAnsi="Verdana" w:cs="Vrinda"/>
          <w:b/>
          <w:color w:val="000000"/>
          <w:sz w:val="18"/>
          <w:szCs w:val="18"/>
        </w:rPr>
        <w:t>Client:</w:t>
      </w:r>
      <w:r w:rsidRPr="00766AA6">
        <w:rPr>
          <w:rFonts w:ascii="Verdana" w:hAnsi="Verdana" w:cs="Vrinda"/>
          <w:color w:val="000000"/>
          <w:sz w:val="18"/>
          <w:szCs w:val="18"/>
        </w:rPr>
        <w:t xml:space="preserve"> </w:t>
      </w:r>
      <w:r w:rsidR="00E94BA6" w:rsidRPr="00766AA6">
        <w:rPr>
          <w:rFonts w:ascii="Verdana" w:hAnsi="Verdana" w:cs="Vrinda"/>
          <w:color w:val="000000"/>
          <w:sz w:val="18"/>
          <w:szCs w:val="18"/>
        </w:rPr>
        <w:t>CESC (</w:t>
      </w:r>
      <w:r w:rsidRPr="00766AA6">
        <w:rPr>
          <w:rFonts w:ascii="Verdana" w:hAnsi="Verdana" w:cs="Vrinda"/>
          <w:color w:val="000000"/>
          <w:sz w:val="18"/>
          <w:szCs w:val="18"/>
        </w:rPr>
        <w:t xml:space="preserve">Calcutta Electricity </w:t>
      </w:r>
      <w:r w:rsidR="007F0713" w:rsidRPr="00766AA6">
        <w:rPr>
          <w:rFonts w:ascii="Verdana" w:hAnsi="Verdana" w:cs="Vrinda"/>
          <w:color w:val="000000"/>
          <w:sz w:val="18"/>
          <w:szCs w:val="18"/>
        </w:rPr>
        <w:t>Supply</w:t>
      </w:r>
      <w:r w:rsidRPr="00766AA6">
        <w:rPr>
          <w:rFonts w:ascii="Verdana" w:hAnsi="Verdana" w:cs="Vrinda"/>
          <w:color w:val="000000"/>
          <w:sz w:val="18"/>
          <w:szCs w:val="18"/>
        </w:rPr>
        <w:t xml:space="preserve"> Corporation), Tata Power Delhi Distribution Limited (TPDDL) Delhi</w:t>
      </w:r>
    </w:p>
    <w:p w:rsidR="000F01C0" w:rsidRPr="00766AA6" w:rsidRDefault="000F01C0" w:rsidP="00766AA6">
      <w:pPr>
        <w:rPr>
          <w:rFonts w:ascii="Verdana" w:hAnsi="Verdana" w:cs="Vrinda"/>
          <w:color w:val="000000"/>
          <w:sz w:val="18"/>
          <w:szCs w:val="18"/>
        </w:rPr>
      </w:pPr>
    </w:p>
    <w:p w:rsidR="00DB2BD8" w:rsidRDefault="000F01C0" w:rsidP="00766AA6">
      <w:pPr>
        <w:rPr>
          <w:rFonts w:ascii="Verdana" w:hAnsi="Verdana" w:cs="Vrinda"/>
          <w:color w:val="000000"/>
          <w:sz w:val="18"/>
          <w:szCs w:val="18"/>
        </w:rPr>
      </w:pPr>
      <w:r w:rsidRPr="000F01C0">
        <w:rPr>
          <w:rFonts w:ascii="Verdana" w:hAnsi="Verdana" w:cs="Vrinda"/>
          <w:b/>
          <w:color w:val="000000"/>
          <w:sz w:val="18"/>
          <w:szCs w:val="18"/>
        </w:rPr>
        <w:t>P</w:t>
      </w:r>
      <w:r w:rsidR="00766AA6" w:rsidRPr="000F01C0">
        <w:rPr>
          <w:rFonts w:ascii="Verdana" w:hAnsi="Verdana" w:cs="Vrinda"/>
          <w:b/>
          <w:color w:val="000000"/>
          <w:sz w:val="18"/>
          <w:szCs w:val="18"/>
        </w:rPr>
        <w:t>roject Location:</w:t>
      </w:r>
      <w:r w:rsidR="00766AA6" w:rsidRPr="00766AA6">
        <w:rPr>
          <w:rFonts w:ascii="Verdana" w:hAnsi="Verdana" w:cs="Vrinda"/>
          <w:color w:val="000000"/>
          <w:sz w:val="18"/>
          <w:szCs w:val="18"/>
        </w:rPr>
        <w:t xml:space="preserve"> Kolkata</w:t>
      </w:r>
    </w:p>
    <w:p w:rsidR="00766AA6" w:rsidRPr="00766AA6" w:rsidRDefault="00766AA6" w:rsidP="00766AA6">
      <w:pPr>
        <w:rPr>
          <w:rFonts w:ascii="Verdana" w:hAnsi="Verdana" w:cs="Vrinda"/>
          <w:color w:val="000000"/>
          <w:sz w:val="18"/>
          <w:szCs w:val="18"/>
        </w:rPr>
      </w:pPr>
      <w:r w:rsidRPr="00766AA6">
        <w:rPr>
          <w:rFonts w:ascii="Verdana" w:hAnsi="Verdana" w:cs="Vrinda"/>
          <w:color w:val="000000"/>
          <w:sz w:val="18"/>
          <w:szCs w:val="18"/>
        </w:rPr>
        <w:tab/>
      </w:r>
    </w:p>
    <w:p w:rsidR="00DB2BD8" w:rsidRDefault="00766AA6" w:rsidP="00766AA6">
      <w:pPr>
        <w:rPr>
          <w:rFonts w:ascii="Verdana" w:hAnsi="Verdana" w:cs="Vrinda"/>
          <w:color w:val="000000"/>
          <w:sz w:val="18"/>
          <w:szCs w:val="18"/>
        </w:rPr>
      </w:pPr>
      <w:r w:rsidRPr="000F01C0">
        <w:rPr>
          <w:rFonts w:ascii="Verdana" w:hAnsi="Verdana" w:cs="Vrinda"/>
          <w:b/>
          <w:color w:val="000000"/>
          <w:sz w:val="18"/>
          <w:szCs w:val="18"/>
        </w:rPr>
        <w:t>Role:</w:t>
      </w:r>
      <w:r w:rsidRPr="00766AA6">
        <w:rPr>
          <w:rFonts w:ascii="Verdana" w:hAnsi="Verdana" w:cs="Vrinda"/>
          <w:color w:val="000000"/>
          <w:sz w:val="18"/>
          <w:szCs w:val="18"/>
        </w:rPr>
        <w:t xml:space="preserve"> Project Engineer</w:t>
      </w:r>
    </w:p>
    <w:p w:rsidR="00766AA6" w:rsidRPr="00766AA6" w:rsidRDefault="00766AA6" w:rsidP="00766AA6">
      <w:pPr>
        <w:rPr>
          <w:rFonts w:ascii="Verdana" w:hAnsi="Verdana" w:cs="Vrinda"/>
          <w:color w:val="000000"/>
          <w:sz w:val="18"/>
          <w:szCs w:val="18"/>
        </w:rPr>
      </w:pPr>
      <w:r w:rsidRPr="00766AA6">
        <w:rPr>
          <w:rFonts w:ascii="Verdana" w:hAnsi="Verdana" w:cs="Vrinda"/>
          <w:color w:val="000000"/>
          <w:sz w:val="18"/>
          <w:szCs w:val="18"/>
        </w:rPr>
        <w:tab/>
      </w:r>
    </w:p>
    <w:p w:rsidR="00766AA6" w:rsidRDefault="00766AA6" w:rsidP="00766AA6">
      <w:pPr>
        <w:rPr>
          <w:rFonts w:ascii="Verdana" w:hAnsi="Verdana" w:cs="Vrinda"/>
          <w:color w:val="000000"/>
          <w:sz w:val="18"/>
          <w:szCs w:val="18"/>
        </w:rPr>
      </w:pPr>
      <w:r w:rsidRPr="000F01C0">
        <w:rPr>
          <w:rFonts w:ascii="Verdana" w:hAnsi="Verdana" w:cs="Vrinda"/>
          <w:b/>
          <w:color w:val="000000"/>
          <w:sz w:val="18"/>
          <w:szCs w:val="18"/>
        </w:rPr>
        <w:t>Skill Used:</w:t>
      </w:r>
      <w:r w:rsidRPr="00766AA6">
        <w:rPr>
          <w:rFonts w:ascii="Verdana" w:hAnsi="Verdana" w:cs="Vrinda"/>
          <w:color w:val="000000"/>
          <w:sz w:val="18"/>
          <w:szCs w:val="18"/>
        </w:rPr>
        <w:t xml:space="preserve"> MDM (Meter Data Management) MDAS (Meter Data </w:t>
      </w:r>
      <w:r w:rsidR="007F0713" w:rsidRPr="00766AA6">
        <w:rPr>
          <w:rFonts w:ascii="Verdana" w:hAnsi="Verdana" w:cs="Vrinda"/>
          <w:color w:val="000000"/>
          <w:sz w:val="18"/>
          <w:szCs w:val="18"/>
        </w:rPr>
        <w:t>Acquisition</w:t>
      </w:r>
      <w:r w:rsidRPr="00766AA6">
        <w:rPr>
          <w:rFonts w:ascii="Verdana" w:hAnsi="Verdana" w:cs="Vrinda"/>
          <w:color w:val="000000"/>
          <w:sz w:val="18"/>
          <w:szCs w:val="18"/>
        </w:rPr>
        <w:t xml:space="preserve"> System), AMI (Advance Meter Infrastructure), PLCC Metering (Power line Carrier Communication), </w:t>
      </w:r>
      <w:r w:rsidR="00DB2BD8" w:rsidRPr="00766AA6">
        <w:rPr>
          <w:rFonts w:ascii="Verdana" w:hAnsi="Verdana" w:cs="Vrinda"/>
          <w:color w:val="000000"/>
          <w:sz w:val="18"/>
          <w:szCs w:val="18"/>
        </w:rPr>
        <w:t>various</w:t>
      </w:r>
      <w:r w:rsidRPr="00766AA6">
        <w:rPr>
          <w:rFonts w:ascii="Verdana" w:hAnsi="Verdana" w:cs="Vrinda"/>
          <w:color w:val="000000"/>
          <w:sz w:val="18"/>
          <w:szCs w:val="18"/>
        </w:rPr>
        <w:t xml:space="preserve"> type of tool used for Meter configuration and Diagnostic tool and reporting application.</w:t>
      </w:r>
    </w:p>
    <w:p w:rsidR="00DB2BD8" w:rsidRPr="00766AA6" w:rsidRDefault="00DB2BD8" w:rsidP="00766AA6">
      <w:pPr>
        <w:rPr>
          <w:rFonts w:ascii="Verdana" w:hAnsi="Verdana" w:cs="Vrinda"/>
          <w:color w:val="000000"/>
          <w:sz w:val="18"/>
          <w:szCs w:val="18"/>
        </w:rPr>
      </w:pPr>
    </w:p>
    <w:p w:rsidR="00766AA6" w:rsidRDefault="00766AA6" w:rsidP="00766AA6">
      <w:pPr>
        <w:rPr>
          <w:rFonts w:ascii="Verdana" w:hAnsi="Verdana" w:cs="Vrinda"/>
          <w:color w:val="000000"/>
          <w:sz w:val="18"/>
          <w:szCs w:val="18"/>
        </w:rPr>
      </w:pPr>
      <w:r w:rsidRPr="000F01C0">
        <w:rPr>
          <w:rFonts w:ascii="Verdana" w:hAnsi="Verdana" w:cs="Vrinda"/>
          <w:b/>
          <w:color w:val="000000"/>
          <w:sz w:val="18"/>
          <w:szCs w:val="18"/>
        </w:rPr>
        <w:lastRenderedPageBreak/>
        <w:t>Role Description:</w:t>
      </w:r>
      <w:r w:rsidRPr="00766AA6">
        <w:rPr>
          <w:rFonts w:ascii="Verdana" w:hAnsi="Verdana" w:cs="Vrinda"/>
          <w:color w:val="000000"/>
          <w:sz w:val="18"/>
          <w:szCs w:val="18"/>
        </w:rPr>
        <w:t xml:space="preserve"> Face all technical challenges in site location including Bridge and Access Point configuration, installation and Network issue, </w:t>
      </w:r>
      <w:r w:rsidR="004B5AA8" w:rsidRPr="00766AA6">
        <w:rPr>
          <w:rFonts w:ascii="Verdana" w:hAnsi="Verdana" w:cs="Vrinda"/>
          <w:color w:val="000000"/>
          <w:sz w:val="18"/>
          <w:szCs w:val="18"/>
        </w:rPr>
        <w:t>show</w:t>
      </w:r>
      <w:r w:rsidRPr="00766AA6">
        <w:rPr>
          <w:rFonts w:ascii="Verdana" w:hAnsi="Verdana" w:cs="Vrinda"/>
          <w:color w:val="000000"/>
          <w:sz w:val="18"/>
          <w:szCs w:val="18"/>
        </w:rPr>
        <w:t xml:space="preserve"> report of DTR data to </w:t>
      </w:r>
      <w:r w:rsidR="004B5AA8" w:rsidRPr="00766AA6">
        <w:rPr>
          <w:rFonts w:ascii="Verdana" w:hAnsi="Verdana" w:cs="Vrinda"/>
          <w:color w:val="000000"/>
          <w:sz w:val="18"/>
          <w:szCs w:val="18"/>
        </w:rPr>
        <w:t>client,</w:t>
      </w:r>
      <w:r w:rsidRPr="00766AA6">
        <w:rPr>
          <w:rFonts w:ascii="Verdana" w:hAnsi="Verdana" w:cs="Vrinda"/>
          <w:color w:val="000000"/>
          <w:sz w:val="18"/>
          <w:szCs w:val="18"/>
        </w:rPr>
        <w:t xml:space="preserve"> and suggest to client for any improvement required for Network good health</w:t>
      </w:r>
      <w:r w:rsidR="00DB2BD8">
        <w:rPr>
          <w:rFonts w:ascii="Verdana" w:hAnsi="Verdana" w:cs="Vrinda"/>
          <w:color w:val="000000"/>
          <w:sz w:val="18"/>
          <w:szCs w:val="18"/>
        </w:rPr>
        <w:t>.</w:t>
      </w:r>
    </w:p>
    <w:p w:rsidR="00DB2BD8" w:rsidRPr="00766AA6" w:rsidRDefault="00DB2BD8" w:rsidP="00766AA6">
      <w:pPr>
        <w:rPr>
          <w:rFonts w:ascii="Verdana" w:hAnsi="Verdana" w:cs="Vrinda"/>
          <w:color w:val="000000"/>
          <w:sz w:val="18"/>
          <w:szCs w:val="18"/>
        </w:rPr>
      </w:pPr>
    </w:p>
    <w:p w:rsidR="00E45BE5" w:rsidRDefault="00766AA6" w:rsidP="00766AA6">
      <w:pPr>
        <w:rPr>
          <w:rFonts w:ascii="Verdana" w:hAnsi="Verdana" w:cs="Vrinda"/>
          <w:color w:val="000000"/>
          <w:sz w:val="18"/>
          <w:szCs w:val="18"/>
        </w:rPr>
      </w:pPr>
      <w:r w:rsidRPr="000F01C0">
        <w:rPr>
          <w:rFonts w:ascii="Verdana" w:hAnsi="Verdana" w:cs="Vrinda"/>
          <w:b/>
          <w:color w:val="000000"/>
          <w:sz w:val="18"/>
          <w:szCs w:val="18"/>
        </w:rPr>
        <w:t>Project Details:</w:t>
      </w:r>
      <w:r w:rsidRPr="00766AA6">
        <w:rPr>
          <w:rFonts w:ascii="Verdana" w:hAnsi="Verdana" w:cs="Vrinda"/>
          <w:color w:val="000000"/>
          <w:sz w:val="18"/>
          <w:szCs w:val="18"/>
        </w:rPr>
        <w:t xml:space="preserve"> This is based on Radio Frequency Communication (RF Mesh) for Distribution Automation on DTR Feeder.</w:t>
      </w:r>
    </w:p>
    <w:p w:rsidR="00766AA6" w:rsidRDefault="00766AA6" w:rsidP="00766AA6">
      <w:pPr>
        <w:rPr>
          <w:rFonts w:ascii="Verdana" w:hAnsi="Verdana" w:cs="Vrinda"/>
          <w:color w:val="000000"/>
          <w:sz w:val="18"/>
          <w:szCs w:val="18"/>
        </w:rPr>
      </w:pPr>
    </w:p>
    <w:p w:rsidR="00766AA6" w:rsidRPr="00766AA6" w:rsidRDefault="00766AA6" w:rsidP="00766AA6">
      <w:pPr>
        <w:pBdr>
          <w:bottom w:val="single" w:sz="8" w:space="1" w:color="000000"/>
        </w:pBdr>
        <w:rPr>
          <w:rFonts w:ascii="Verdana" w:hAnsi="Verdana"/>
          <w:b/>
          <w:sz w:val="20"/>
          <w:szCs w:val="20"/>
        </w:rPr>
      </w:pPr>
      <w:r w:rsidRPr="00766AA6">
        <w:rPr>
          <w:rFonts w:ascii="Verdana" w:hAnsi="Verdana"/>
          <w:b/>
          <w:sz w:val="20"/>
          <w:szCs w:val="20"/>
        </w:rPr>
        <w:t>PREVIOUS PROFILE:</w:t>
      </w:r>
    </w:p>
    <w:p w:rsidR="00766AA6" w:rsidRPr="00766AA6" w:rsidRDefault="00766AA6" w:rsidP="00766AA6">
      <w:pPr>
        <w:rPr>
          <w:rFonts w:ascii="Verdana" w:hAnsi="Verdana" w:cs="Vrinda"/>
          <w:color w:val="000000"/>
          <w:sz w:val="18"/>
          <w:szCs w:val="18"/>
        </w:rPr>
      </w:pPr>
      <w:r w:rsidRPr="00766AA6">
        <w:rPr>
          <w:rFonts w:ascii="Verdana" w:hAnsi="Verdana" w:cs="Vrinda"/>
          <w:color w:val="000000"/>
          <w:sz w:val="18"/>
          <w:szCs w:val="18"/>
        </w:rPr>
        <w:t>Previously worked with Protocol Automation T</w:t>
      </w:r>
      <w:r w:rsidR="003B4792">
        <w:rPr>
          <w:rFonts w:ascii="Verdana" w:hAnsi="Verdana" w:cs="Vrinda"/>
          <w:color w:val="000000"/>
          <w:sz w:val="18"/>
          <w:szCs w:val="18"/>
        </w:rPr>
        <w:t xml:space="preserve">echnologies as Project Engineer </w:t>
      </w:r>
      <w:r w:rsidRPr="00766AA6">
        <w:rPr>
          <w:rFonts w:ascii="Verdana" w:hAnsi="Verdana" w:cs="Vrinda"/>
          <w:color w:val="000000"/>
          <w:sz w:val="18"/>
          <w:szCs w:val="18"/>
        </w:rPr>
        <w:t>for the period of May 2012 to May 2013 (1 year).</w:t>
      </w:r>
    </w:p>
    <w:p w:rsidR="00766AA6" w:rsidRPr="00766AA6" w:rsidRDefault="00766AA6" w:rsidP="00766AA6">
      <w:pPr>
        <w:rPr>
          <w:rFonts w:ascii="Verdana" w:hAnsi="Verdana" w:cs="Vrinda"/>
          <w:color w:val="000000"/>
          <w:sz w:val="18"/>
          <w:szCs w:val="18"/>
        </w:rPr>
      </w:pPr>
    </w:p>
    <w:p w:rsidR="00766AA6" w:rsidRPr="00DA3CD2" w:rsidRDefault="00766AA6" w:rsidP="00766AA6">
      <w:pPr>
        <w:rPr>
          <w:rFonts w:ascii="Verdana" w:hAnsi="Verdana" w:cs="Vrinda"/>
          <w:b/>
          <w:color w:val="000000"/>
          <w:sz w:val="18"/>
          <w:szCs w:val="18"/>
        </w:rPr>
      </w:pPr>
      <w:r w:rsidRPr="00DA3CD2">
        <w:rPr>
          <w:rFonts w:ascii="Verdana" w:hAnsi="Verdana" w:cs="Vrinda"/>
          <w:b/>
          <w:color w:val="000000"/>
          <w:sz w:val="18"/>
          <w:szCs w:val="18"/>
        </w:rPr>
        <w:t>Project Title: Restructured Accelerated Power Development and Reforms Program (Madhya Pradesh, North East), N-APDRP (M.P (Jabalpur).</w:t>
      </w:r>
    </w:p>
    <w:p w:rsidR="00766AA6" w:rsidRPr="00766AA6" w:rsidRDefault="00766AA6" w:rsidP="00766AA6">
      <w:pPr>
        <w:rPr>
          <w:rFonts w:ascii="Verdana" w:hAnsi="Verdana" w:cs="Vrinda"/>
          <w:color w:val="000000"/>
          <w:sz w:val="18"/>
          <w:szCs w:val="18"/>
        </w:rPr>
      </w:pPr>
    </w:p>
    <w:p w:rsidR="00766AA6" w:rsidRPr="00766AA6" w:rsidRDefault="00766AA6" w:rsidP="00766AA6">
      <w:pPr>
        <w:rPr>
          <w:rFonts w:ascii="Verdana" w:hAnsi="Verdana" w:cs="Vrinda"/>
          <w:color w:val="000000"/>
          <w:sz w:val="18"/>
          <w:szCs w:val="18"/>
        </w:rPr>
      </w:pPr>
      <w:r w:rsidRPr="00DA3CD2">
        <w:rPr>
          <w:rFonts w:ascii="Verdana" w:hAnsi="Verdana" w:cs="Vrinda"/>
          <w:b/>
          <w:color w:val="000000"/>
          <w:sz w:val="18"/>
          <w:szCs w:val="18"/>
        </w:rPr>
        <w:t>Client:</w:t>
      </w:r>
      <w:r w:rsidRPr="00766AA6">
        <w:rPr>
          <w:rFonts w:ascii="Verdana" w:hAnsi="Verdana" w:cs="Vrinda"/>
          <w:color w:val="000000"/>
          <w:sz w:val="18"/>
          <w:szCs w:val="18"/>
        </w:rPr>
        <w:t xml:space="preserve"> MPSEB, APDCL, TCS      </w:t>
      </w:r>
    </w:p>
    <w:p w:rsidR="00766AA6" w:rsidRPr="00766AA6" w:rsidRDefault="00766AA6" w:rsidP="00766AA6">
      <w:pPr>
        <w:rPr>
          <w:rFonts w:ascii="Verdana" w:hAnsi="Verdana" w:cs="Vrinda"/>
          <w:color w:val="000000"/>
          <w:sz w:val="18"/>
          <w:szCs w:val="18"/>
        </w:rPr>
      </w:pPr>
      <w:r w:rsidRPr="00766AA6">
        <w:rPr>
          <w:rFonts w:ascii="Verdana" w:hAnsi="Verdana" w:cs="Vrinda"/>
          <w:color w:val="000000"/>
          <w:sz w:val="18"/>
          <w:szCs w:val="18"/>
        </w:rPr>
        <w:t xml:space="preserve">                     </w:t>
      </w:r>
    </w:p>
    <w:p w:rsidR="00766AA6" w:rsidRPr="00766AA6" w:rsidRDefault="00766AA6" w:rsidP="00766AA6">
      <w:pPr>
        <w:rPr>
          <w:rFonts w:ascii="Verdana" w:hAnsi="Verdana" w:cs="Vrinda"/>
          <w:color w:val="000000"/>
          <w:sz w:val="18"/>
          <w:szCs w:val="18"/>
        </w:rPr>
      </w:pPr>
      <w:r w:rsidRPr="00DA3CD2">
        <w:rPr>
          <w:rFonts w:ascii="Verdana" w:hAnsi="Verdana" w:cs="Vrinda"/>
          <w:b/>
          <w:color w:val="000000"/>
          <w:sz w:val="18"/>
          <w:szCs w:val="18"/>
        </w:rPr>
        <w:t>Project Location:</w:t>
      </w:r>
      <w:r w:rsidRPr="00766AA6">
        <w:rPr>
          <w:rFonts w:ascii="Verdana" w:hAnsi="Verdana" w:cs="Vrinda"/>
          <w:color w:val="000000"/>
          <w:sz w:val="18"/>
          <w:szCs w:val="18"/>
        </w:rPr>
        <w:t xml:space="preserve"> Madhya Pradesh, North East</w:t>
      </w:r>
    </w:p>
    <w:p w:rsidR="00766AA6" w:rsidRPr="00766AA6" w:rsidRDefault="00766AA6" w:rsidP="00766AA6">
      <w:pPr>
        <w:rPr>
          <w:rFonts w:ascii="Verdana" w:hAnsi="Verdana" w:cs="Vrinda"/>
          <w:color w:val="000000"/>
          <w:sz w:val="18"/>
          <w:szCs w:val="18"/>
        </w:rPr>
      </w:pPr>
    </w:p>
    <w:p w:rsidR="00766AA6" w:rsidRPr="00766AA6" w:rsidRDefault="00766AA6" w:rsidP="00766AA6">
      <w:pPr>
        <w:rPr>
          <w:rFonts w:ascii="Verdana" w:hAnsi="Verdana" w:cs="Vrinda"/>
          <w:color w:val="000000"/>
          <w:sz w:val="18"/>
          <w:szCs w:val="18"/>
        </w:rPr>
      </w:pPr>
      <w:r w:rsidRPr="00DA3CD2">
        <w:rPr>
          <w:rFonts w:ascii="Verdana" w:hAnsi="Verdana" w:cs="Vrinda"/>
          <w:b/>
          <w:color w:val="000000"/>
          <w:sz w:val="18"/>
          <w:szCs w:val="18"/>
        </w:rPr>
        <w:t>Module</w:t>
      </w:r>
      <w:r w:rsidRPr="00766AA6">
        <w:rPr>
          <w:rFonts w:ascii="Verdana" w:hAnsi="Verdana" w:cs="Vrinda"/>
          <w:color w:val="000000"/>
          <w:sz w:val="18"/>
          <w:szCs w:val="18"/>
        </w:rPr>
        <w:t>: MDAS (Meter Data Acquisition System)</w:t>
      </w:r>
    </w:p>
    <w:p w:rsidR="00766AA6" w:rsidRPr="00766AA6" w:rsidRDefault="00766AA6" w:rsidP="00766AA6">
      <w:pPr>
        <w:rPr>
          <w:rFonts w:ascii="Verdana" w:hAnsi="Verdana" w:cs="Vrinda"/>
          <w:color w:val="000000"/>
          <w:sz w:val="18"/>
          <w:szCs w:val="18"/>
        </w:rPr>
      </w:pPr>
    </w:p>
    <w:p w:rsidR="00766AA6" w:rsidRPr="00766AA6" w:rsidRDefault="00766AA6" w:rsidP="00766AA6">
      <w:pPr>
        <w:rPr>
          <w:rFonts w:ascii="Verdana" w:hAnsi="Verdana" w:cs="Vrinda"/>
          <w:color w:val="000000"/>
          <w:sz w:val="18"/>
          <w:szCs w:val="18"/>
        </w:rPr>
      </w:pPr>
      <w:r w:rsidRPr="00DA3CD2">
        <w:rPr>
          <w:rFonts w:ascii="Verdana" w:hAnsi="Verdana" w:cs="Vrinda"/>
          <w:b/>
          <w:color w:val="000000"/>
          <w:sz w:val="18"/>
          <w:szCs w:val="18"/>
        </w:rPr>
        <w:t>Environment:</w:t>
      </w:r>
      <w:r w:rsidRPr="00766AA6">
        <w:rPr>
          <w:rFonts w:ascii="Verdana" w:hAnsi="Verdana" w:cs="Vrinda"/>
          <w:color w:val="000000"/>
          <w:sz w:val="18"/>
          <w:szCs w:val="18"/>
        </w:rPr>
        <w:t xml:space="preserve"> 7MDAS application Servers, Oracle11g, Wireless Communication hardware (20,000GPRS Viola Modems, 370 Viola DCUs, 5Viola M2Ms).</w:t>
      </w:r>
    </w:p>
    <w:p w:rsidR="00766AA6" w:rsidRPr="00766AA6" w:rsidRDefault="00766AA6" w:rsidP="00766AA6">
      <w:pPr>
        <w:rPr>
          <w:rFonts w:ascii="Verdana" w:hAnsi="Verdana" w:cs="Vrinda"/>
          <w:color w:val="000000"/>
          <w:sz w:val="18"/>
          <w:szCs w:val="18"/>
        </w:rPr>
      </w:pPr>
    </w:p>
    <w:p w:rsidR="00766AA6" w:rsidRPr="00766AA6" w:rsidRDefault="00766AA6" w:rsidP="00766AA6">
      <w:pPr>
        <w:rPr>
          <w:rFonts w:ascii="Verdana" w:hAnsi="Verdana" w:cs="Vrinda"/>
          <w:color w:val="000000"/>
          <w:sz w:val="18"/>
          <w:szCs w:val="18"/>
        </w:rPr>
      </w:pPr>
      <w:r w:rsidRPr="00DA3CD2">
        <w:rPr>
          <w:rFonts w:ascii="Verdana" w:hAnsi="Verdana" w:cs="Vrinda"/>
          <w:b/>
          <w:color w:val="000000"/>
          <w:sz w:val="18"/>
          <w:szCs w:val="18"/>
        </w:rPr>
        <w:t>Skill Used:</w:t>
      </w:r>
      <w:r w:rsidRPr="00766AA6">
        <w:rPr>
          <w:rFonts w:ascii="Verdana" w:hAnsi="Verdana" w:cs="Vrinda"/>
          <w:color w:val="000000"/>
          <w:sz w:val="18"/>
          <w:szCs w:val="18"/>
        </w:rPr>
        <w:t xml:space="preserve"> Meter reading of all locations (HT, DT, LT, BM and Substations) through the modem and DCU by using GPRS technologies.              </w:t>
      </w:r>
    </w:p>
    <w:p w:rsidR="00766AA6" w:rsidRDefault="00766AA6" w:rsidP="00766AA6">
      <w:pPr>
        <w:suppressAutoHyphens w:val="0"/>
        <w:spacing w:before="125"/>
        <w:rPr>
          <w:rFonts w:ascii="Verdana" w:hAnsi="Verdana" w:cs="Arial"/>
          <w:b/>
          <w:color w:val="000000"/>
          <w:sz w:val="18"/>
          <w:szCs w:val="18"/>
        </w:rPr>
      </w:pPr>
    </w:p>
    <w:p w:rsidR="00462881" w:rsidRPr="00992419" w:rsidRDefault="00462881" w:rsidP="00462881">
      <w:pPr>
        <w:pBdr>
          <w:bottom w:val="single" w:sz="8" w:space="1" w:color="000000"/>
        </w:pBdr>
        <w:rPr>
          <w:rFonts w:ascii="Verdana" w:hAnsi="Verdana"/>
          <w:b/>
          <w:sz w:val="20"/>
          <w:szCs w:val="20"/>
        </w:rPr>
      </w:pPr>
      <w:r w:rsidRPr="00992419">
        <w:rPr>
          <w:rFonts w:ascii="Verdana" w:hAnsi="Verdana"/>
          <w:b/>
          <w:sz w:val="20"/>
          <w:szCs w:val="20"/>
        </w:rPr>
        <w:t>Scholastics</w:t>
      </w:r>
    </w:p>
    <w:p w:rsidR="00462881" w:rsidRDefault="00462881" w:rsidP="0046288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3870"/>
        <w:gridCol w:w="1080"/>
        <w:gridCol w:w="1487"/>
      </w:tblGrid>
      <w:tr w:rsidR="00462881" w:rsidRPr="0061367B" w:rsidTr="000D3D66">
        <w:trPr>
          <w:trHeight w:val="524"/>
        </w:trPr>
        <w:tc>
          <w:tcPr>
            <w:tcW w:w="2448" w:type="dxa"/>
          </w:tcPr>
          <w:p w:rsidR="00462881" w:rsidRPr="00FB2B73" w:rsidRDefault="00462881" w:rsidP="000D3D66">
            <w:pPr>
              <w:tabs>
                <w:tab w:val="center" w:pos="4320"/>
                <w:tab w:val="right" w:pos="8640"/>
              </w:tabs>
              <w:snapToGrid w:val="0"/>
              <w:rPr>
                <w:rFonts w:ascii="Verdana" w:hAnsi="Verdana" w:cs="Arial"/>
                <w:b/>
                <w:sz w:val="18"/>
                <w:szCs w:val="18"/>
              </w:rPr>
            </w:pPr>
            <w:r w:rsidRPr="00FB2B73">
              <w:rPr>
                <w:rFonts w:ascii="Verdana" w:hAnsi="Verdana" w:cs="Arial"/>
                <w:b/>
                <w:sz w:val="18"/>
                <w:szCs w:val="18"/>
              </w:rPr>
              <w:t>Degree</w:t>
            </w:r>
          </w:p>
          <w:p w:rsidR="00462881" w:rsidRPr="00FB2B73" w:rsidRDefault="00462881" w:rsidP="000D3D66">
            <w:pPr>
              <w:tabs>
                <w:tab w:val="center" w:pos="4320"/>
                <w:tab w:val="right" w:pos="8640"/>
              </w:tabs>
              <w:snapToGrid w:val="0"/>
              <w:rPr>
                <w:rFonts w:ascii="Verdana" w:hAnsi="Verdana" w:cs="Arial"/>
                <w:b/>
                <w:sz w:val="18"/>
                <w:szCs w:val="18"/>
              </w:rPr>
            </w:pPr>
          </w:p>
        </w:tc>
        <w:tc>
          <w:tcPr>
            <w:tcW w:w="3870" w:type="dxa"/>
          </w:tcPr>
          <w:p w:rsidR="00462881" w:rsidRPr="00FB2B73" w:rsidRDefault="00462881" w:rsidP="000D3D66">
            <w:pPr>
              <w:tabs>
                <w:tab w:val="center" w:pos="4320"/>
                <w:tab w:val="right" w:pos="8640"/>
              </w:tabs>
              <w:snapToGrid w:val="0"/>
              <w:rPr>
                <w:rFonts w:ascii="Verdana" w:hAnsi="Verdana" w:cs="Arial"/>
                <w:b/>
                <w:sz w:val="18"/>
                <w:szCs w:val="18"/>
              </w:rPr>
            </w:pPr>
            <w:r w:rsidRPr="00FB2B73">
              <w:rPr>
                <w:rFonts w:ascii="Verdana" w:hAnsi="Verdana" w:cs="Arial"/>
                <w:b/>
                <w:sz w:val="18"/>
                <w:szCs w:val="18"/>
              </w:rPr>
              <w:t>University</w:t>
            </w:r>
          </w:p>
        </w:tc>
        <w:tc>
          <w:tcPr>
            <w:tcW w:w="1080" w:type="dxa"/>
          </w:tcPr>
          <w:p w:rsidR="00462881" w:rsidRPr="00FB2B73" w:rsidRDefault="00462881" w:rsidP="000D3D66">
            <w:pPr>
              <w:tabs>
                <w:tab w:val="center" w:pos="4320"/>
                <w:tab w:val="right" w:pos="8640"/>
              </w:tabs>
              <w:snapToGrid w:val="0"/>
              <w:rPr>
                <w:rFonts w:ascii="Verdana" w:hAnsi="Verdana" w:cs="Arial"/>
                <w:b/>
                <w:sz w:val="18"/>
                <w:szCs w:val="18"/>
              </w:rPr>
            </w:pPr>
            <w:r w:rsidRPr="00FB2B73">
              <w:rPr>
                <w:rFonts w:ascii="Verdana" w:hAnsi="Verdana" w:cs="Arial"/>
                <w:b/>
                <w:sz w:val="18"/>
                <w:szCs w:val="18"/>
              </w:rPr>
              <w:t>Year of Passing</w:t>
            </w:r>
          </w:p>
        </w:tc>
        <w:tc>
          <w:tcPr>
            <w:tcW w:w="1487" w:type="dxa"/>
          </w:tcPr>
          <w:p w:rsidR="00462881" w:rsidRPr="00FB2B73" w:rsidRDefault="00462881" w:rsidP="000D3D66">
            <w:pPr>
              <w:tabs>
                <w:tab w:val="center" w:pos="4320"/>
                <w:tab w:val="right" w:pos="8640"/>
              </w:tabs>
              <w:snapToGrid w:val="0"/>
              <w:rPr>
                <w:rFonts w:ascii="Verdana" w:hAnsi="Verdana" w:cs="Arial"/>
                <w:b/>
                <w:sz w:val="18"/>
                <w:szCs w:val="18"/>
              </w:rPr>
            </w:pPr>
            <w:r w:rsidRPr="00FB2B73">
              <w:rPr>
                <w:rFonts w:ascii="Verdana" w:hAnsi="Verdana" w:cs="Arial"/>
                <w:b/>
                <w:sz w:val="18"/>
                <w:szCs w:val="18"/>
              </w:rPr>
              <w:t>Percentage</w:t>
            </w:r>
          </w:p>
        </w:tc>
      </w:tr>
      <w:tr w:rsidR="00462881" w:rsidRPr="0061367B" w:rsidTr="000D3D66">
        <w:trPr>
          <w:trHeight w:val="310"/>
        </w:trPr>
        <w:tc>
          <w:tcPr>
            <w:tcW w:w="2448" w:type="dxa"/>
          </w:tcPr>
          <w:p w:rsidR="00462881" w:rsidRPr="00FB2B73" w:rsidRDefault="00462881" w:rsidP="000D3D66">
            <w:pPr>
              <w:tabs>
                <w:tab w:val="center" w:pos="4320"/>
                <w:tab w:val="right" w:pos="8640"/>
              </w:tabs>
              <w:snapToGrid w:val="0"/>
              <w:rPr>
                <w:rFonts w:ascii="Verdana" w:hAnsi="Verdana" w:cs="Arial"/>
                <w:b/>
                <w:sz w:val="18"/>
                <w:szCs w:val="18"/>
              </w:rPr>
            </w:pPr>
            <w:proofErr w:type="gramStart"/>
            <w:r w:rsidRPr="00FB2B73">
              <w:rPr>
                <w:rFonts w:ascii="Verdana" w:hAnsi="Verdana" w:cs="Arial"/>
                <w:b/>
                <w:sz w:val="18"/>
                <w:szCs w:val="18"/>
              </w:rPr>
              <w:t>B.TECH</w:t>
            </w:r>
            <w:proofErr w:type="gramEnd"/>
          </w:p>
          <w:p w:rsidR="00462881" w:rsidRPr="00FB2B73" w:rsidRDefault="00462881" w:rsidP="000D3D66">
            <w:pPr>
              <w:tabs>
                <w:tab w:val="center" w:pos="4320"/>
                <w:tab w:val="right" w:pos="8640"/>
              </w:tabs>
              <w:snapToGrid w:val="0"/>
              <w:rPr>
                <w:rFonts w:ascii="Verdana" w:hAnsi="Verdana" w:cs="Arial"/>
                <w:sz w:val="18"/>
                <w:szCs w:val="18"/>
              </w:rPr>
            </w:pPr>
            <w:r w:rsidRPr="00FB2B73">
              <w:rPr>
                <w:rFonts w:ascii="Verdana" w:hAnsi="Verdana" w:cs="Arial"/>
                <w:sz w:val="18"/>
                <w:szCs w:val="18"/>
              </w:rPr>
              <w:t>(Electrical &amp; Electronics Engineering)</w:t>
            </w:r>
          </w:p>
        </w:tc>
        <w:tc>
          <w:tcPr>
            <w:tcW w:w="3870" w:type="dxa"/>
          </w:tcPr>
          <w:p w:rsidR="00462881" w:rsidRPr="00FB2B73" w:rsidRDefault="00462881" w:rsidP="000D3D66">
            <w:pPr>
              <w:snapToGrid w:val="0"/>
              <w:rPr>
                <w:rFonts w:ascii="Verdana" w:hAnsi="Verdana" w:cs="Arial"/>
                <w:sz w:val="18"/>
                <w:szCs w:val="18"/>
              </w:rPr>
            </w:pPr>
            <w:r w:rsidRPr="00FB2B73">
              <w:rPr>
                <w:rFonts w:ascii="Verdana" w:hAnsi="Verdana" w:cs="Arial"/>
                <w:sz w:val="18"/>
                <w:szCs w:val="18"/>
              </w:rPr>
              <w:t xml:space="preserve">Gautam </w:t>
            </w:r>
            <w:r w:rsidR="00004939" w:rsidRPr="00FB2B73">
              <w:rPr>
                <w:rFonts w:ascii="Verdana" w:hAnsi="Verdana" w:cs="Arial"/>
                <w:sz w:val="18"/>
                <w:szCs w:val="18"/>
              </w:rPr>
              <w:t>Buddha</w:t>
            </w:r>
            <w:r w:rsidRPr="00FB2B73">
              <w:rPr>
                <w:rFonts w:ascii="Verdana" w:hAnsi="Verdana" w:cs="Arial"/>
                <w:sz w:val="18"/>
                <w:szCs w:val="18"/>
              </w:rPr>
              <w:t xml:space="preserve"> Technical University.</w:t>
            </w:r>
          </w:p>
          <w:p w:rsidR="00462881" w:rsidRPr="00FB2B73" w:rsidRDefault="00462881" w:rsidP="000D3D66">
            <w:pPr>
              <w:snapToGrid w:val="0"/>
              <w:rPr>
                <w:rFonts w:ascii="Verdana" w:hAnsi="Verdana" w:cs="Arial"/>
                <w:sz w:val="18"/>
                <w:szCs w:val="18"/>
              </w:rPr>
            </w:pPr>
            <w:r w:rsidRPr="00FB2B73">
              <w:rPr>
                <w:rFonts w:ascii="Verdana" w:hAnsi="Verdana" w:cs="Arial"/>
                <w:sz w:val="18"/>
                <w:szCs w:val="18"/>
              </w:rPr>
              <w:t>(Hindustan Institute of Technology</w:t>
            </w:r>
            <w:r>
              <w:rPr>
                <w:rFonts w:ascii="Verdana" w:hAnsi="Verdana" w:cs="Arial"/>
                <w:sz w:val="18"/>
                <w:szCs w:val="18"/>
              </w:rPr>
              <w:t xml:space="preserve"> Greater </w:t>
            </w:r>
            <w:r w:rsidR="00004939">
              <w:rPr>
                <w:rFonts w:ascii="Verdana" w:hAnsi="Verdana" w:cs="Arial"/>
                <w:sz w:val="18"/>
                <w:szCs w:val="18"/>
              </w:rPr>
              <w:t>Noida</w:t>
            </w:r>
            <w:r w:rsidRPr="00FB2B73">
              <w:rPr>
                <w:rFonts w:ascii="Verdana" w:hAnsi="Verdana" w:cs="Arial"/>
                <w:sz w:val="18"/>
                <w:szCs w:val="18"/>
              </w:rPr>
              <w:t>)</w:t>
            </w:r>
          </w:p>
        </w:tc>
        <w:tc>
          <w:tcPr>
            <w:tcW w:w="1080" w:type="dxa"/>
          </w:tcPr>
          <w:p w:rsidR="00462881" w:rsidRPr="00FB2B73" w:rsidRDefault="00462881" w:rsidP="000D3D66">
            <w:pPr>
              <w:tabs>
                <w:tab w:val="center" w:pos="4320"/>
                <w:tab w:val="right" w:pos="8640"/>
              </w:tabs>
              <w:snapToGrid w:val="0"/>
              <w:rPr>
                <w:rFonts w:ascii="Verdana" w:hAnsi="Verdana" w:cs="Arial"/>
                <w:sz w:val="18"/>
                <w:szCs w:val="18"/>
              </w:rPr>
            </w:pPr>
            <w:r w:rsidRPr="00FB2B73">
              <w:rPr>
                <w:rFonts w:ascii="Verdana" w:hAnsi="Verdana" w:cs="Arial"/>
                <w:sz w:val="18"/>
                <w:szCs w:val="18"/>
              </w:rPr>
              <w:t>2012</w:t>
            </w:r>
          </w:p>
        </w:tc>
        <w:tc>
          <w:tcPr>
            <w:tcW w:w="1487" w:type="dxa"/>
          </w:tcPr>
          <w:p w:rsidR="00462881" w:rsidRPr="00FB2B73" w:rsidRDefault="00462881" w:rsidP="000D3D66">
            <w:pPr>
              <w:tabs>
                <w:tab w:val="center" w:pos="4320"/>
                <w:tab w:val="right" w:pos="8640"/>
              </w:tabs>
              <w:snapToGrid w:val="0"/>
              <w:rPr>
                <w:rFonts w:ascii="Verdana" w:hAnsi="Verdana" w:cs="Arial"/>
                <w:sz w:val="18"/>
                <w:szCs w:val="18"/>
              </w:rPr>
            </w:pPr>
            <w:r w:rsidRPr="00FB2B73">
              <w:rPr>
                <w:rFonts w:ascii="Verdana" w:hAnsi="Verdana" w:cs="Arial"/>
                <w:sz w:val="18"/>
                <w:szCs w:val="18"/>
              </w:rPr>
              <w:t>68.34%</w:t>
            </w:r>
          </w:p>
          <w:p w:rsidR="00462881" w:rsidRPr="00FB2B73" w:rsidRDefault="00462881" w:rsidP="000D3D66">
            <w:pPr>
              <w:tabs>
                <w:tab w:val="center" w:pos="4320"/>
                <w:tab w:val="right" w:pos="8640"/>
              </w:tabs>
              <w:snapToGrid w:val="0"/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462881" w:rsidRPr="0061367B" w:rsidTr="008A0D71">
        <w:trPr>
          <w:trHeight w:val="726"/>
        </w:trPr>
        <w:tc>
          <w:tcPr>
            <w:tcW w:w="2448" w:type="dxa"/>
          </w:tcPr>
          <w:p w:rsidR="00462881" w:rsidRPr="00FB2B73" w:rsidRDefault="00462881" w:rsidP="000D3D66">
            <w:pPr>
              <w:tabs>
                <w:tab w:val="center" w:pos="4320"/>
                <w:tab w:val="right" w:pos="8640"/>
              </w:tabs>
              <w:snapToGrid w:val="0"/>
              <w:rPr>
                <w:rFonts w:ascii="Verdana" w:hAnsi="Verdana" w:cs="Arial"/>
                <w:b/>
                <w:sz w:val="18"/>
                <w:szCs w:val="18"/>
              </w:rPr>
            </w:pPr>
            <w:r w:rsidRPr="00FB2B73">
              <w:rPr>
                <w:rFonts w:ascii="Verdana" w:hAnsi="Verdana" w:cs="Arial"/>
                <w:b/>
                <w:sz w:val="18"/>
                <w:szCs w:val="18"/>
              </w:rPr>
              <w:t>10+2</w:t>
            </w:r>
          </w:p>
        </w:tc>
        <w:tc>
          <w:tcPr>
            <w:tcW w:w="3870" w:type="dxa"/>
          </w:tcPr>
          <w:p w:rsidR="00462881" w:rsidRPr="00FB2B73" w:rsidRDefault="00462881" w:rsidP="000D3D66">
            <w:pPr>
              <w:tabs>
                <w:tab w:val="center" w:pos="4320"/>
                <w:tab w:val="right" w:pos="8640"/>
              </w:tabs>
              <w:snapToGrid w:val="0"/>
              <w:rPr>
                <w:rFonts w:ascii="Verdana" w:hAnsi="Verdana" w:cs="Arial"/>
                <w:sz w:val="18"/>
                <w:szCs w:val="18"/>
              </w:rPr>
            </w:pPr>
            <w:r w:rsidRPr="00FB2B73">
              <w:rPr>
                <w:rFonts w:ascii="Verdana" w:hAnsi="Verdana" w:cs="Arial"/>
                <w:sz w:val="18"/>
                <w:szCs w:val="18"/>
              </w:rPr>
              <w:t>U.P Board</w:t>
            </w:r>
          </w:p>
          <w:p w:rsidR="00462881" w:rsidRPr="00FB2B73" w:rsidRDefault="00462881" w:rsidP="000D3D66">
            <w:pPr>
              <w:tabs>
                <w:tab w:val="center" w:pos="4320"/>
                <w:tab w:val="right" w:pos="8640"/>
              </w:tabs>
              <w:snapToGrid w:val="0"/>
              <w:ind w:left="8640" w:hanging="8640"/>
              <w:rPr>
                <w:rFonts w:ascii="Verdana" w:hAnsi="Verdana" w:cs="Arial"/>
                <w:sz w:val="18"/>
                <w:szCs w:val="18"/>
              </w:rPr>
            </w:pPr>
            <w:r w:rsidRPr="00FB2B73">
              <w:rPr>
                <w:rFonts w:ascii="Verdana" w:hAnsi="Verdana" w:cs="Arial"/>
                <w:sz w:val="18"/>
                <w:szCs w:val="18"/>
              </w:rPr>
              <w:t>(ST. Andrew Inter College Gorakhpur U.P)</w:t>
            </w:r>
          </w:p>
        </w:tc>
        <w:tc>
          <w:tcPr>
            <w:tcW w:w="1080" w:type="dxa"/>
          </w:tcPr>
          <w:p w:rsidR="00462881" w:rsidRPr="00FB2B73" w:rsidRDefault="00462881" w:rsidP="000D3D66">
            <w:pPr>
              <w:tabs>
                <w:tab w:val="center" w:pos="4320"/>
                <w:tab w:val="right" w:pos="8640"/>
              </w:tabs>
              <w:snapToGrid w:val="0"/>
              <w:rPr>
                <w:rFonts w:ascii="Verdana" w:hAnsi="Verdana" w:cs="Arial"/>
                <w:sz w:val="18"/>
                <w:szCs w:val="18"/>
              </w:rPr>
            </w:pPr>
            <w:r w:rsidRPr="00FB2B73">
              <w:rPr>
                <w:rFonts w:ascii="Verdana" w:hAnsi="Verdana" w:cs="Arial"/>
                <w:sz w:val="18"/>
                <w:szCs w:val="18"/>
              </w:rPr>
              <w:t>2006</w:t>
            </w:r>
          </w:p>
        </w:tc>
        <w:tc>
          <w:tcPr>
            <w:tcW w:w="1487" w:type="dxa"/>
          </w:tcPr>
          <w:p w:rsidR="00462881" w:rsidRPr="00FB2B73" w:rsidRDefault="00462881" w:rsidP="000D3D66">
            <w:pPr>
              <w:tabs>
                <w:tab w:val="center" w:pos="4320"/>
                <w:tab w:val="right" w:pos="8640"/>
              </w:tabs>
              <w:snapToGrid w:val="0"/>
              <w:rPr>
                <w:rFonts w:ascii="Verdana" w:hAnsi="Verdana" w:cs="Arial"/>
                <w:sz w:val="18"/>
                <w:szCs w:val="18"/>
              </w:rPr>
            </w:pPr>
            <w:r w:rsidRPr="00FB2B73">
              <w:rPr>
                <w:rFonts w:ascii="Verdana" w:hAnsi="Verdana" w:cs="Arial"/>
                <w:sz w:val="18"/>
                <w:szCs w:val="18"/>
              </w:rPr>
              <w:t>63.2%</w:t>
            </w:r>
          </w:p>
        </w:tc>
      </w:tr>
      <w:tr w:rsidR="00462881" w:rsidRPr="0061367B" w:rsidTr="000D3D66">
        <w:trPr>
          <w:trHeight w:val="519"/>
        </w:trPr>
        <w:tc>
          <w:tcPr>
            <w:tcW w:w="2448" w:type="dxa"/>
          </w:tcPr>
          <w:p w:rsidR="00462881" w:rsidRPr="00FB2B73" w:rsidRDefault="00462881" w:rsidP="000D3D66">
            <w:pPr>
              <w:tabs>
                <w:tab w:val="center" w:pos="4320"/>
                <w:tab w:val="right" w:pos="8640"/>
              </w:tabs>
              <w:snapToGrid w:val="0"/>
              <w:rPr>
                <w:rFonts w:ascii="Verdana" w:hAnsi="Verdana" w:cs="Arial"/>
                <w:b/>
                <w:sz w:val="18"/>
                <w:szCs w:val="18"/>
                <w:vertAlign w:val="superscript"/>
              </w:rPr>
            </w:pPr>
            <w:r w:rsidRPr="00FB2B73">
              <w:rPr>
                <w:rFonts w:ascii="Verdana" w:hAnsi="Verdana" w:cs="Arial"/>
                <w:b/>
                <w:sz w:val="18"/>
                <w:szCs w:val="18"/>
              </w:rPr>
              <w:t>10</w:t>
            </w:r>
            <w:r w:rsidRPr="00FB2B73">
              <w:rPr>
                <w:rFonts w:ascii="Verdana" w:hAnsi="Verdana" w:cs="Arial"/>
                <w:b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3870" w:type="dxa"/>
          </w:tcPr>
          <w:p w:rsidR="00462881" w:rsidRPr="00FB2B73" w:rsidRDefault="00462881" w:rsidP="000D3D66">
            <w:pPr>
              <w:tabs>
                <w:tab w:val="center" w:pos="4320"/>
                <w:tab w:val="right" w:pos="8640"/>
              </w:tabs>
              <w:snapToGrid w:val="0"/>
              <w:rPr>
                <w:rFonts w:ascii="Verdana" w:hAnsi="Verdana" w:cs="Arial"/>
                <w:sz w:val="18"/>
                <w:szCs w:val="18"/>
              </w:rPr>
            </w:pPr>
            <w:r w:rsidRPr="00FB2B73">
              <w:rPr>
                <w:rFonts w:ascii="Verdana" w:hAnsi="Verdana" w:cs="Arial"/>
                <w:sz w:val="18"/>
                <w:szCs w:val="18"/>
              </w:rPr>
              <w:t>Bihar Board</w:t>
            </w:r>
          </w:p>
          <w:p w:rsidR="00462881" w:rsidRPr="00FB2B73" w:rsidRDefault="00462881" w:rsidP="000D3D66">
            <w:pPr>
              <w:tabs>
                <w:tab w:val="center" w:pos="4320"/>
                <w:tab w:val="right" w:pos="8640"/>
              </w:tabs>
              <w:snapToGrid w:val="0"/>
              <w:rPr>
                <w:rFonts w:ascii="Verdana" w:hAnsi="Verdana" w:cs="Arial"/>
                <w:sz w:val="18"/>
                <w:szCs w:val="18"/>
              </w:rPr>
            </w:pPr>
            <w:r w:rsidRPr="00FB2B73">
              <w:rPr>
                <w:rFonts w:ascii="Verdana" w:hAnsi="Verdana" w:cs="Arial"/>
                <w:sz w:val="18"/>
                <w:szCs w:val="18"/>
              </w:rPr>
              <w:t>(</w:t>
            </w:r>
            <w:r w:rsidR="004B5AA8" w:rsidRPr="00FB2B73">
              <w:rPr>
                <w:rFonts w:ascii="Verdana" w:hAnsi="Verdana" w:cs="Arial"/>
                <w:sz w:val="18"/>
                <w:szCs w:val="18"/>
              </w:rPr>
              <w:t>D.H. S</w:t>
            </w:r>
            <w:r w:rsidRPr="00FB2B73">
              <w:rPr>
                <w:rFonts w:ascii="Verdana" w:hAnsi="Verdana" w:cs="Arial"/>
                <w:sz w:val="18"/>
                <w:szCs w:val="18"/>
              </w:rPr>
              <w:t xml:space="preserve"> </w:t>
            </w:r>
            <w:r w:rsidR="004B5AA8" w:rsidRPr="00FB2B73">
              <w:rPr>
                <w:rFonts w:ascii="Verdana" w:hAnsi="Verdana" w:cs="Arial"/>
                <w:sz w:val="18"/>
                <w:szCs w:val="18"/>
              </w:rPr>
              <w:t>Narayan</w:t>
            </w:r>
            <w:r w:rsidR="004B5AA8">
              <w:rPr>
                <w:rFonts w:ascii="Verdana" w:hAnsi="Verdana" w:cs="Arial"/>
                <w:sz w:val="18"/>
                <w:szCs w:val="18"/>
              </w:rPr>
              <w:t xml:space="preserve"> Pur</w:t>
            </w:r>
            <w:r w:rsidRPr="00FB2B73">
              <w:rPr>
                <w:rFonts w:ascii="Verdana" w:hAnsi="Verdana" w:cs="Arial"/>
                <w:sz w:val="18"/>
                <w:szCs w:val="18"/>
              </w:rPr>
              <w:t xml:space="preserve"> Siwan Bihar)</w:t>
            </w:r>
          </w:p>
          <w:p w:rsidR="00462881" w:rsidRPr="00FB2B73" w:rsidRDefault="00462881" w:rsidP="000D3D66">
            <w:pPr>
              <w:tabs>
                <w:tab w:val="center" w:pos="4320"/>
                <w:tab w:val="right" w:pos="8640"/>
              </w:tabs>
              <w:snapToGrid w:val="0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080" w:type="dxa"/>
          </w:tcPr>
          <w:p w:rsidR="00462881" w:rsidRPr="00FB2B73" w:rsidRDefault="00462881" w:rsidP="000D3D66">
            <w:pPr>
              <w:tabs>
                <w:tab w:val="center" w:pos="4320"/>
                <w:tab w:val="right" w:pos="8640"/>
              </w:tabs>
              <w:snapToGrid w:val="0"/>
              <w:rPr>
                <w:rFonts w:ascii="Verdana" w:hAnsi="Verdana" w:cs="Arial"/>
                <w:sz w:val="18"/>
                <w:szCs w:val="18"/>
              </w:rPr>
            </w:pPr>
            <w:r w:rsidRPr="00FB2B73">
              <w:rPr>
                <w:rFonts w:ascii="Verdana" w:hAnsi="Verdana" w:cs="Arial"/>
                <w:sz w:val="18"/>
                <w:szCs w:val="18"/>
              </w:rPr>
              <w:t>2004</w:t>
            </w:r>
          </w:p>
        </w:tc>
        <w:tc>
          <w:tcPr>
            <w:tcW w:w="1487" w:type="dxa"/>
          </w:tcPr>
          <w:p w:rsidR="00462881" w:rsidRPr="00FB2B73" w:rsidRDefault="00462881" w:rsidP="000D3D66">
            <w:pPr>
              <w:tabs>
                <w:tab w:val="center" w:pos="4320"/>
                <w:tab w:val="right" w:pos="8640"/>
              </w:tabs>
              <w:snapToGrid w:val="0"/>
              <w:rPr>
                <w:rFonts w:ascii="Verdana" w:hAnsi="Verdana" w:cs="Arial"/>
                <w:sz w:val="18"/>
                <w:szCs w:val="18"/>
              </w:rPr>
            </w:pPr>
            <w:r w:rsidRPr="00FB2B73">
              <w:rPr>
                <w:rFonts w:ascii="Verdana" w:hAnsi="Verdana" w:cs="Arial"/>
                <w:sz w:val="18"/>
                <w:szCs w:val="18"/>
              </w:rPr>
              <w:t>61.72%</w:t>
            </w:r>
          </w:p>
        </w:tc>
      </w:tr>
    </w:tbl>
    <w:p w:rsidR="00A83966" w:rsidRDefault="00A83966" w:rsidP="00A77D6D">
      <w:pPr>
        <w:pBdr>
          <w:bottom w:val="single" w:sz="8" w:space="1" w:color="000000"/>
        </w:pBdr>
        <w:rPr>
          <w:rFonts w:ascii="Verdana" w:hAnsi="Verdana" w:cs="Arial"/>
          <w:b/>
          <w:color w:val="000000"/>
          <w:sz w:val="20"/>
          <w:szCs w:val="20"/>
        </w:rPr>
      </w:pPr>
    </w:p>
    <w:p w:rsidR="009448C0" w:rsidRPr="00FB2B73" w:rsidRDefault="009448C0" w:rsidP="009448C0">
      <w:pPr>
        <w:pBdr>
          <w:bottom w:val="single" w:sz="8" w:space="1" w:color="000000"/>
        </w:pBdr>
        <w:rPr>
          <w:rFonts w:ascii="Verdana" w:hAnsi="Verdana" w:cs="Vrinda"/>
          <w:b/>
          <w:color w:val="000000"/>
          <w:sz w:val="20"/>
          <w:szCs w:val="20"/>
        </w:rPr>
      </w:pPr>
      <w:r w:rsidRPr="00FB2B73">
        <w:rPr>
          <w:rFonts w:ascii="Verdana" w:hAnsi="Verdana" w:cs="Vrinda"/>
          <w:b/>
          <w:color w:val="000000"/>
          <w:sz w:val="20"/>
          <w:szCs w:val="20"/>
        </w:rPr>
        <w:t xml:space="preserve">Projects   </w:t>
      </w:r>
    </w:p>
    <w:p w:rsidR="009448C0" w:rsidRPr="00950C3B" w:rsidRDefault="009448C0" w:rsidP="009448C0">
      <w:pPr>
        <w:pStyle w:val="ListParagraph"/>
        <w:numPr>
          <w:ilvl w:val="0"/>
          <w:numId w:val="25"/>
        </w:numPr>
        <w:spacing w:after="80" w:line="240" w:lineRule="auto"/>
        <w:jc w:val="left"/>
        <w:rPr>
          <w:rFonts w:ascii="Verdana" w:eastAsia="Times New Roman" w:hAnsi="Verdana" w:cs="Vrinda"/>
          <w:b/>
          <w:color w:val="000000"/>
          <w:sz w:val="18"/>
          <w:szCs w:val="18"/>
          <w:lang w:eastAsia="ar-SA"/>
        </w:rPr>
      </w:pPr>
      <w:r w:rsidRPr="00950C3B">
        <w:rPr>
          <w:rFonts w:ascii="Verdana" w:eastAsia="Times New Roman" w:hAnsi="Verdana" w:cs="Vrinda"/>
          <w:b/>
          <w:color w:val="000000"/>
          <w:sz w:val="18"/>
          <w:szCs w:val="18"/>
          <w:lang w:eastAsia="ar-SA"/>
        </w:rPr>
        <w:t>Academic Project: LDR based AC bulb dimmer</w:t>
      </w:r>
    </w:p>
    <w:p w:rsidR="009448C0" w:rsidRPr="00FB2B73" w:rsidRDefault="009448C0" w:rsidP="009448C0">
      <w:pPr>
        <w:spacing w:before="40"/>
        <w:rPr>
          <w:rFonts w:ascii="Verdana" w:hAnsi="Verdana" w:cs="Vrinda"/>
          <w:color w:val="000000"/>
          <w:sz w:val="18"/>
          <w:szCs w:val="18"/>
        </w:rPr>
      </w:pPr>
      <w:r>
        <w:rPr>
          <w:rFonts w:ascii="Verdana" w:hAnsi="Verdana" w:cs="Vrinda"/>
          <w:color w:val="000000"/>
          <w:sz w:val="17"/>
          <w:szCs w:val="17"/>
        </w:rPr>
        <w:t xml:space="preserve">       </w:t>
      </w:r>
      <w:r w:rsidR="00A66625">
        <w:rPr>
          <w:rFonts w:ascii="Verdana" w:hAnsi="Verdana" w:cs="Vrinda"/>
          <w:color w:val="000000"/>
          <w:sz w:val="17"/>
          <w:szCs w:val="17"/>
        </w:rPr>
        <w:t xml:space="preserve">     </w:t>
      </w:r>
      <w:r>
        <w:rPr>
          <w:rFonts w:ascii="Verdana" w:hAnsi="Verdana" w:cs="Vrinda"/>
          <w:color w:val="000000"/>
          <w:sz w:val="17"/>
          <w:szCs w:val="17"/>
        </w:rPr>
        <w:t xml:space="preserve"> </w:t>
      </w:r>
      <w:r w:rsidRPr="00FB2B73">
        <w:rPr>
          <w:rFonts w:ascii="Verdana" w:hAnsi="Verdana" w:cs="Vrinda"/>
          <w:color w:val="000000"/>
          <w:sz w:val="18"/>
          <w:szCs w:val="18"/>
        </w:rPr>
        <w:t xml:space="preserve">This project </w:t>
      </w:r>
      <w:r w:rsidR="004B5AA8" w:rsidRPr="00FB2B73">
        <w:rPr>
          <w:rFonts w:ascii="Verdana" w:hAnsi="Verdana" w:cs="Vrinda"/>
          <w:color w:val="000000"/>
          <w:sz w:val="18"/>
          <w:szCs w:val="18"/>
        </w:rPr>
        <w:t>based is</w:t>
      </w:r>
      <w:r w:rsidRPr="00FB2B73">
        <w:rPr>
          <w:rFonts w:ascii="Verdana" w:hAnsi="Verdana" w:cs="Vrinda"/>
          <w:color w:val="000000"/>
          <w:sz w:val="18"/>
          <w:szCs w:val="18"/>
        </w:rPr>
        <w:t xml:space="preserve"> based on Atmel 89c52 </w:t>
      </w:r>
      <w:r w:rsidR="004B5AA8" w:rsidRPr="00FB2B73">
        <w:rPr>
          <w:rFonts w:ascii="Verdana" w:hAnsi="Verdana" w:cs="Vrinda"/>
          <w:color w:val="000000"/>
          <w:sz w:val="18"/>
          <w:szCs w:val="18"/>
        </w:rPr>
        <w:t>microcontroller. In this</w:t>
      </w:r>
      <w:r w:rsidRPr="00FB2B73">
        <w:rPr>
          <w:rFonts w:ascii="Verdana" w:hAnsi="Verdana" w:cs="Vrinda"/>
          <w:color w:val="000000"/>
          <w:sz w:val="18"/>
          <w:szCs w:val="18"/>
        </w:rPr>
        <w:t xml:space="preserve"> project save energy   on variation of</w:t>
      </w:r>
      <w:r>
        <w:rPr>
          <w:rFonts w:ascii="Verdana" w:hAnsi="Verdana" w:cs="Vrinda"/>
          <w:color w:val="000000"/>
          <w:sz w:val="18"/>
          <w:szCs w:val="18"/>
        </w:rPr>
        <w:t xml:space="preserve"> surrounding light </w:t>
      </w:r>
      <w:r w:rsidR="004B5AA8">
        <w:rPr>
          <w:rFonts w:ascii="Verdana" w:hAnsi="Verdana" w:cs="Vrinda"/>
          <w:color w:val="000000"/>
          <w:sz w:val="18"/>
          <w:szCs w:val="18"/>
        </w:rPr>
        <w:t>intensity,</w:t>
      </w:r>
      <w:r>
        <w:rPr>
          <w:rFonts w:ascii="Verdana" w:hAnsi="Verdana" w:cs="Vrinda"/>
          <w:color w:val="000000"/>
          <w:sz w:val="18"/>
          <w:szCs w:val="18"/>
        </w:rPr>
        <w:t xml:space="preserve"> </w:t>
      </w:r>
      <w:r w:rsidRPr="00FB2B73">
        <w:rPr>
          <w:rFonts w:ascii="Verdana" w:hAnsi="Verdana" w:cs="Vrinda"/>
          <w:color w:val="000000"/>
          <w:sz w:val="18"/>
          <w:szCs w:val="18"/>
        </w:rPr>
        <w:t xml:space="preserve">for </w:t>
      </w:r>
      <w:r w:rsidR="004B5AA8" w:rsidRPr="00FB2B73">
        <w:rPr>
          <w:rFonts w:ascii="Verdana" w:hAnsi="Verdana" w:cs="Vrinda"/>
          <w:color w:val="000000"/>
          <w:sz w:val="18"/>
          <w:szCs w:val="18"/>
        </w:rPr>
        <w:t>this we</w:t>
      </w:r>
      <w:r w:rsidRPr="00FB2B73">
        <w:rPr>
          <w:rFonts w:ascii="Verdana" w:hAnsi="Verdana" w:cs="Vrinda"/>
          <w:color w:val="000000"/>
          <w:sz w:val="18"/>
          <w:szCs w:val="18"/>
        </w:rPr>
        <w:t xml:space="preserve"> use light dependent resister which is sense outer light intensity if light intensity </w:t>
      </w:r>
      <w:r w:rsidR="004B5AA8" w:rsidRPr="00FB2B73">
        <w:rPr>
          <w:rFonts w:ascii="Verdana" w:hAnsi="Verdana" w:cs="Vrinda"/>
          <w:color w:val="000000"/>
          <w:sz w:val="18"/>
          <w:szCs w:val="18"/>
        </w:rPr>
        <w:t>of surrounding</w:t>
      </w:r>
      <w:r w:rsidRPr="00FB2B73">
        <w:rPr>
          <w:rFonts w:ascii="Verdana" w:hAnsi="Verdana" w:cs="Vrinda"/>
          <w:color w:val="000000"/>
          <w:sz w:val="18"/>
          <w:szCs w:val="18"/>
        </w:rPr>
        <w:t xml:space="preserve"> which comes </w:t>
      </w:r>
      <w:r w:rsidR="004B5AA8" w:rsidRPr="00FB2B73">
        <w:rPr>
          <w:rFonts w:ascii="Verdana" w:hAnsi="Verdana" w:cs="Vrinda"/>
          <w:color w:val="000000"/>
          <w:sz w:val="18"/>
          <w:szCs w:val="18"/>
        </w:rPr>
        <w:t>room are</w:t>
      </w:r>
      <w:r w:rsidRPr="00FB2B73">
        <w:rPr>
          <w:rFonts w:ascii="Verdana" w:hAnsi="Verdana" w:cs="Vrinda"/>
          <w:color w:val="000000"/>
          <w:sz w:val="18"/>
          <w:szCs w:val="18"/>
        </w:rPr>
        <w:t xml:space="preserve"> increases then electric bulb intensity decreases during this save energy.</w:t>
      </w:r>
    </w:p>
    <w:p w:rsidR="009448C0" w:rsidRPr="00FB2B73" w:rsidRDefault="009448C0" w:rsidP="009448C0">
      <w:pPr>
        <w:spacing w:before="40"/>
        <w:rPr>
          <w:rFonts w:ascii="Verdana" w:hAnsi="Verdana" w:cs="Vrinda"/>
          <w:b/>
          <w:color w:val="000000"/>
          <w:sz w:val="20"/>
          <w:szCs w:val="20"/>
        </w:rPr>
      </w:pPr>
    </w:p>
    <w:p w:rsidR="009448C0" w:rsidRPr="00FB2B73" w:rsidRDefault="009448C0" w:rsidP="009448C0">
      <w:pPr>
        <w:pBdr>
          <w:bottom w:val="single" w:sz="8" w:space="1" w:color="000000"/>
        </w:pBdr>
        <w:rPr>
          <w:rFonts w:ascii="Verdana" w:hAnsi="Verdana" w:cs="Vrinda"/>
          <w:b/>
          <w:color w:val="000000"/>
          <w:sz w:val="20"/>
          <w:szCs w:val="20"/>
        </w:rPr>
      </w:pPr>
      <w:r w:rsidRPr="00FB2B73">
        <w:rPr>
          <w:rFonts w:ascii="Verdana" w:hAnsi="Verdana" w:cs="Vrinda"/>
          <w:b/>
          <w:color w:val="000000"/>
          <w:sz w:val="20"/>
          <w:szCs w:val="20"/>
        </w:rPr>
        <w:t>Summer Training</w:t>
      </w:r>
    </w:p>
    <w:p w:rsidR="009448C0" w:rsidRPr="00950C3B" w:rsidRDefault="009448C0" w:rsidP="009448C0">
      <w:pPr>
        <w:tabs>
          <w:tab w:val="left" w:pos="720"/>
        </w:tabs>
        <w:rPr>
          <w:rFonts w:ascii="Verdana" w:hAnsi="Verdana" w:cs="Vrinda"/>
          <w:color w:val="000000"/>
          <w:sz w:val="18"/>
          <w:szCs w:val="18"/>
        </w:rPr>
      </w:pPr>
      <w:r w:rsidRPr="00950C3B">
        <w:rPr>
          <w:rFonts w:ascii="Verdana" w:hAnsi="Verdana" w:cs="Vrinda"/>
          <w:color w:val="000000"/>
          <w:sz w:val="18"/>
          <w:szCs w:val="18"/>
        </w:rPr>
        <w:t>Organization</w:t>
      </w:r>
      <w:r>
        <w:rPr>
          <w:rFonts w:ascii="Verdana" w:hAnsi="Verdana" w:cs="Vrinda"/>
          <w:color w:val="000000"/>
          <w:sz w:val="18"/>
          <w:szCs w:val="18"/>
        </w:rPr>
        <w:t>:</w:t>
      </w:r>
      <w:r w:rsidRPr="00950C3B">
        <w:rPr>
          <w:rFonts w:ascii="Verdana" w:hAnsi="Verdana" w:cs="Vrinda"/>
          <w:color w:val="000000"/>
          <w:sz w:val="18"/>
          <w:szCs w:val="18"/>
        </w:rPr>
        <w:t xml:space="preserve"> Bharat Heavy Electrical Limited.</w:t>
      </w:r>
    </w:p>
    <w:p w:rsidR="009448C0" w:rsidRPr="00950C3B" w:rsidRDefault="009448C0" w:rsidP="009448C0">
      <w:pPr>
        <w:tabs>
          <w:tab w:val="left" w:pos="720"/>
        </w:tabs>
        <w:rPr>
          <w:rFonts w:ascii="Verdana" w:hAnsi="Verdana" w:cs="Vrinda"/>
          <w:color w:val="000000"/>
          <w:sz w:val="18"/>
          <w:szCs w:val="18"/>
        </w:rPr>
      </w:pPr>
      <w:r w:rsidRPr="00950C3B">
        <w:rPr>
          <w:rFonts w:ascii="Verdana" w:hAnsi="Verdana" w:cs="Vrinda"/>
          <w:color w:val="000000"/>
          <w:sz w:val="18"/>
          <w:szCs w:val="18"/>
        </w:rPr>
        <w:t>Duration</w:t>
      </w:r>
      <w:r>
        <w:rPr>
          <w:rFonts w:ascii="Verdana" w:hAnsi="Verdana" w:cs="Vrinda"/>
          <w:color w:val="000000"/>
          <w:sz w:val="18"/>
          <w:szCs w:val="18"/>
        </w:rPr>
        <w:t xml:space="preserve">   </w:t>
      </w:r>
      <w:proofErr w:type="gramStart"/>
      <w:r>
        <w:rPr>
          <w:rFonts w:ascii="Verdana" w:hAnsi="Verdana" w:cs="Vrinda"/>
          <w:color w:val="000000"/>
          <w:sz w:val="18"/>
          <w:szCs w:val="18"/>
        </w:rPr>
        <w:t xml:space="preserve">  </w:t>
      </w:r>
      <w:r w:rsidRPr="00950C3B">
        <w:rPr>
          <w:rFonts w:ascii="Verdana" w:hAnsi="Verdana" w:cs="Vrinda"/>
          <w:color w:val="000000"/>
          <w:sz w:val="18"/>
          <w:szCs w:val="18"/>
        </w:rPr>
        <w:t>:</w:t>
      </w:r>
      <w:proofErr w:type="gramEnd"/>
      <w:r w:rsidRPr="00950C3B">
        <w:rPr>
          <w:rFonts w:ascii="Verdana" w:hAnsi="Verdana" w:cs="Vrinda"/>
          <w:color w:val="000000"/>
          <w:sz w:val="18"/>
          <w:szCs w:val="18"/>
        </w:rPr>
        <w:t xml:space="preserve"> 4 Weeks.</w:t>
      </w:r>
    </w:p>
    <w:p w:rsidR="009448C0" w:rsidRPr="00950C3B" w:rsidRDefault="009448C0" w:rsidP="009448C0">
      <w:pPr>
        <w:tabs>
          <w:tab w:val="left" w:pos="720"/>
        </w:tabs>
        <w:rPr>
          <w:rFonts w:ascii="Verdana" w:hAnsi="Verdana" w:cs="Vrinda"/>
          <w:color w:val="000000"/>
          <w:sz w:val="18"/>
          <w:szCs w:val="18"/>
        </w:rPr>
      </w:pPr>
      <w:r w:rsidRPr="00950C3B">
        <w:rPr>
          <w:rFonts w:ascii="Verdana" w:hAnsi="Verdana" w:cs="Vrinda"/>
          <w:color w:val="000000"/>
          <w:sz w:val="18"/>
          <w:szCs w:val="18"/>
        </w:rPr>
        <w:t>Location</w:t>
      </w:r>
      <w:r>
        <w:rPr>
          <w:rFonts w:ascii="Verdana" w:hAnsi="Verdana" w:cs="Vrinda"/>
          <w:color w:val="000000"/>
          <w:sz w:val="18"/>
          <w:szCs w:val="18"/>
        </w:rPr>
        <w:t xml:space="preserve">   </w:t>
      </w:r>
      <w:proofErr w:type="gramStart"/>
      <w:r>
        <w:rPr>
          <w:rFonts w:ascii="Verdana" w:hAnsi="Verdana" w:cs="Vrinda"/>
          <w:color w:val="000000"/>
          <w:sz w:val="18"/>
          <w:szCs w:val="18"/>
        </w:rPr>
        <w:t xml:space="preserve">  </w:t>
      </w:r>
      <w:r w:rsidRPr="00950C3B">
        <w:rPr>
          <w:rFonts w:ascii="Verdana" w:hAnsi="Verdana" w:cs="Vrinda"/>
          <w:color w:val="000000"/>
          <w:sz w:val="18"/>
          <w:szCs w:val="18"/>
        </w:rPr>
        <w:t>:</w:t>
      </w:r>
      <w:proofErr w:type="gramEnd"/>
      <w:r w:rsidRPr="00950C3B">
        <w:rPr>
          <w:rFonts w:ascii="Verdana" w:hAnsi="Verdana" w:cs="Vrinda"/>
          <w:color w:val="000000"/>
          <w:sz w:val="18"/>
          <w:szCs w:val="18"/>
        </w:rPr>
        <w:t xml:space="preserve"> Har</w:t>
      </w:r>
      <w:r>
        <w:rPr>
          <w:rFonts w:ascii="Verdana" w:hAnsi="Verdana" w:cs="Vrinda"/>
          <w:color w:val="000000"/>
          <w:sz w:val="18"/>
          <w:szCs w:val="18"/>
        </w:rPr>
        <w:t>i</w:t>
      </w:r>
      <w:r w:rsidRPr="00950C3B">
        <w:rPr>
          <w:rFonts w:ascii="Verdana" w:hAnsi="Verdana" w:cs="Vrinda"/>
          <w:color w:val="000000"/>
          <w:sz w:val="18"/>
          <w:szCs w:val="18"/>
        </w:rPr>
        <w:t>dwar</w:t>
      </w:r>
    </w:p>
    <w:p w:rsidR="009448C0" w:rsidRDefault="009448C0" w:rsidP="009448C0">
      <w:pPr>
        <w:tabs>
          <w:tab w:val="left" w:pos="720"/>
        </w:tabs>
        <w:spacing w:before="40"/>
        <w:rPr>
          <w:rFonts w:ascii="Verdana" w:hAnsi="Verdana" w:cs="Vrinda"/>
          <w:color w:val="000000"/>
          <w:sz w:val="18"/>
          <w:szCs w:val="18"/>
        </w:rPr>
      </w:pPr>
      <w:r>
        <w:rPr>
          <w:rFonts w:ascii="Verdana" w:hAnsi="Verdana" w:cs="Vrinda"/>
          <w:color w:val="000000"/>
          <w:sz w:val="18"/>
          <w:szCs w:val="18"/>
        </w:rPr>
        <w:t xml:space="preserve">Role        </w:t>
      </w:r>
      <w:r w:rsidR="000E3CED">
        <w:rPr>
          <w:rFonts w:ascii="Verdana" w:hAnsi="Verdana" w:cs="Vrinda"/>
          <w:color w:val="000000"/>
          <w:sz w:val="18"/>
          <w:szCs w:val="18"/>
        </w:rPr>
        <w:t xml:space="preserve"> </w:t>
      </w:r>
      <w:proofErr w:type="gramStart"/>
      <w:r w:rsidR="000E3CED">
        <w:rPr>
          <w:rFonts w:ascii="Verdana" w:hAnsi="Verdana" w:cs="Vrinda"/>
          <w:color w:val="000000"/>
          <w:sz w:val="18"/>
          <w:szCs w:val="18"/>
        </w:rPr>
        <w:t xml:space="preserve"> </w:t>
      </w:r>
      <w:r>
        <w:rPr>
          <w:rFonts w:ascii="Verdana" w:hAnsi="Verdana" w:cs="Vrinda"/>
          <w:color w:val="000000"/>
          <w:sz w:val="18"/>
          <w:szCs w:val="18"/>
        </w:rPr>
        <w:t xml:space="preserve"> </w:t>
      </w:r>
      <w:r w:rsidRPr="00950C3B">
        <w:rPr>
          <w:rFonts w:ascii="Verdana" w:hAnsi="Verdana" w:cs="Vrinda"/>
          <w:color w:val="000000"/>
          <w:sz w:val="18"/>
          <w:szCs w:val="18"/>
        </w:rPr>
        <w:t>:</w:t>
      </w:r>
      <w:proofErr w:type="gramEnd"/>
      <w:r w:rsidRPr="00950C3B">
        <w:rPr>
          <w:rFonts w:ascii="Verdana" w:hAnsi="Verdana" w:cs="Vrinda"/>
          <w:color w:val="000000"/>
          <w:sz w:val="18"/>
          <w:szCs w:val="18"/>
        </w:rPr>
        <w:t xml:space="preserve"> As Trainee engineer</w:t>
      </w:r>
    </w:p>
    <w:p w:rsidR="009448C0" w:rsidRDefault="009448C0" w:rsidP="009448C0">
      <w:pPr>
        <w:tabs>
          <w:tab w:val="left" w:pos="720"/>
        </w:tabs>
        <w:spacing w:before="40"/>
        <w:rPr>
          <w:rFonts w:ascii="Verdana" w:hAnsi="Verdana" w:cs="Vrinda"/>
          <w:color w:val="000000"/>
          <w:sz w:val="18"/>
          <w:szCs w:val="18"/>
        </w:rPr>
      </w:pPr>
      <w:r w:rsidRPr="00950C3B">
        <w:rPr>
          <w:rFonts w:ascii="Verdana" w:hAnsi="Verdana" w:cs="Vrinda"/>
          <w:color w:val="000000"/>
          <w:sz w:val="18"/>
          <w:szCs w:val="18"/>
        </w:rPr>
        <w:lastRenderedPageBreak/>
        <w:t>Description</w:t>
      </w:r>
      <w:r>
        <w:rPr>
          <w:rFonts w:ascii="Verdana" w:hAnsi="Verdana" w:cs="Vrinda"/>
          <w:color w:val="000000"/>
          <w:sz w:val="18"/>
          <w:szCs w:val="18"/>
        </w:rPr>
        <w:t>:</w:t>
      </w:r>
      <w:r w:rsidRPr="00950C3B">
        <w:rPr>
          <w:rFonts w:ascii="Verdana" w:hAnsi="Verdana" w:cs="Vrinda"/>
          <w:color w:val="000000"/>
          <w:sz w:val="18"/>
          <w:szCs w:val="18"/>
        </w:rPr>
        <w:t xml:space="preserve"> Exposure obtained in the areas of Electrical machine </w:t>
      </w:r>
      <w:r>
        <w:rPr>
          <w:rFonts w:ascii="Verdana" w:hAnsi="Verdana" w:cs="Vrinda"/>
          <w:color w:val="000000"/>
          <w:sz w:val="18"/>
          <w:szCs w:val="18"/>
        </w:rPr>
        <w:t xml:space="preserve">manufacturing, different </w:t>
      </w:r>
      <w:r w:rsidRPr="00950C3B">
        <w:rPr>
          <w:rFonts w:ascii="Verdana" w:hAnsi="Verdana" w:cs="Vrinda"/>
          <w:color w:val="000000"/>
          <w:sz w:val="18"/>
          <w:szCs w:val="18"/>
        </w:rPr>
        <w:t xml:space="preserve">Rating Turbo </w:t>
      </w:r>
      <w:r>
        <w:rPr>
          <w:rFonts w:ascii="Verdana" w:hAnsi="Verdana" w:cs="Vrinda"/>
          <w:color w:val="000000"/>
          <w:sz w:val="18"/>
          <w:szCs w:val="18"/>
        </w:rPr>
        <w:t xml:space="preserve">generator, </w:t>
      </w:r>
      <w:r w:rsidRPr="00950C3B">
        <w:rPr>
          <w:rFonts w:ascii="Verdana" w:hAnsi="Verdana" w:cs="Vrinda"/>
          <w:color w:val="000000"/>
          <w:sz w:val="18"/>
          <w:szCs w:val="18"/>
        </w:rPr>
        <w:t>Synchronous generators</w:t>
      </w:r>
      <w:r>
        <w:rPr>
          <w:rFonts w:ascii="Verdana" w:hAnsi="Verdana" w:cs="Vrinda"/>
          <w:color w:val="000000"/>
          <w:sz w:val="18"/>
          <w:szCs w:val="18"/>
        </w:rPr>
        <w:t xml:space="preserve"> like 200, 250, 500MW and Exciter</w:t>
      </w:r>
      <w:r w:rsidRPr="00950C3B">
        <w:rPr>
          <w:rFonts w:ascii="Verdana" w:hAnsi="Verdana" w:cs="Vrinda"/>
          <w:color w:val="000000"/>
          <w:sz w:val="18"/>
          <w:szCs w:val="18"/>
        </w:rPr>
        <w:t>.</w:t>
      </w:r>
    </w:p>
    <w:p w:rsidR="009448C0" w:rsidRDefault="009448C0" w:rsidP="00A77D6D">
      <w:pPr>
        <w:pBdr>
          <w:bottom w:val="single" w:sz="8" w:space="1" w:color="000000"/>
        </w:pBdr>
        <w:rPr>
          <w:rFonts w:ascii="Verdana" w:hAnsi="Verdana" w:cs="Arial"/>
          <w:b/>
          <w:color w:val="000000"/>
          <w:sz w:val="20"/>
          <w:szCs w:val="20"/>
        </w:rPr>
      </w:pPr>
    </w:p>
    <w:p w:rsidR="0061367B" w:rsidRPr="000E6B64" w:rsidRDefault="0061367B" w:rsidP="00A77D6D">
      <w:pPr>
        <w:pBdr>
          <w:bottom w:val="single" w:sz="8" w:space="1" w:color="000000"/>
        </w:pBdr>
        <w:rPr>
          <w:rFonts w:ascii="Verdana" w:hAnsi="Verdana"/>
          <w:b/>
          <w:i/>
          <w:sz w:val="20"/>
          <w:szCs w:val="20"/>
        </w:rPr>
      </w:pPr>
      <w:r w:rsidRPr="000E6B64">
        <w:rPr>
          <w:rFonts w:ascii="Verdana" w:hAnsi="Verdana" w:cs="Arial"/>
          <w:b/>
          <w:color w:val="000000"/>
          <w:sz w:val="20"/>
          <w:szCs w:val="20"/>
        </w:rPr>
        <w:t>Strengths</w:t>
      </w:r>
      <w:r w:rsidRPr="000E6B64">
        <w:rPr>
          <w:rFonts w:ascii="Verdana" w:hAnsi="Verdana"/>
          <w:b/>
          <w:i/>
          <w:sz w:val="20"/>
          <w:szCs w:val="20"/>
        </w:rPr>
        <w:t xml:space="preserve"> </w:t>
      </w:r>
    </w:p>
    <w:p w:rsidR="0061367B" w:rsidRPr="000E6B64" w:rsidRDefault="0061367B" w:rsidP="00A77D6D">
      <w:pPr>
        <w:numPr>
          <w:ilvl w:val="0"/>
          <w:numId w:val="2"/>
        </w:numPr>
        <w:spacing w:before="80"/>
        <w:rPr>
          <w:rFonts w:ascii="Verdana" w:hAnsi="Verdana" w:cs="Vrinda"/>
          <w:color w:val="000000"/>
          <w:sz w:val="18"/>
          <w:szCs w:val="18"/>
        </w:rPr>
      </w:pPr>
      <w:r w:rsidRPr="000E6B64">
        <w:rPr>
          <w:rFonts w:ascii="Verdana" w:hAnsi="Verdana" w:cs="Vrinda"/>
          <w:color w:val="000000"/>
          <w:sz w:val="18"/>
          <w:szCs w:val="18"/>
        </w:rPr>
        <w:t>Zeal to accept work related challenges, dedication towards work.</w:t>
      </w:r>
    </w:p>
    <w:p w:rsidR="0061367B" w:rsidRPr="000E6B64" w:rsidRDefault="0061367B" w:rsidP="00A77D6D">
      <w:pPr>
        <w:numPr>
          <w:ilvl w:val="0"/>
          <w:numId w:val="2"/>
        </w:numPr>
        <w:tabs>
          <w:tab w:val="left" w:pos="720"/>
        </w:tabs>
        <w:rPr>
          <w:rFonts w:ascii="Verdana" w:hAnsi="Verdana" w:cs="Vrinda"/>
          <w:color w:val="000000"/>
          <w:sz w:val="18"/>
          <w:szCs w:val="18"/>
        </w:rPr>
      </w:pPr>
      <w:r w:rsidRPr="000E6B64">
        <w:rPr>
          <w:rFonts w:ascii="Verdana" w:hAnsi="Verdana" w:cs="Vrinda"/>
          <w:color w:val="000000"/>
          <w:sz w:val="18"/>
          <w:szCs w:val="18"/>
        </w:rPr>
        <w:t>Self-Motivated and a good Team player.</w:t>
      </w:r>
    </w:p>
    <w:p w:rsidR="0061367B" w:rsidRPr="000E6B64" w:rsidRDefault="0061367B" w:rsidP="00A77D6D">
      <w:pPr>
        <w:numPr>
          <w:ilvl w:val="0"/>
          <w:numId w:val="2"/>
        </w:numPr>
        <w:tabs>
          <w:tab w:val="left" w:pos="720"/>
        </w:tabs>
        <w:rPr>
          <w:rFonts w:ascii="Verdana" w:hAnsi="Verdana" w:cs="Vrinda"/>
          <w:color w:val="000000"/>
          <w:sz w:val="18"/>
          <w:szCs w:val="18"/>
        </w:rPr>
      </w:pPr>
      <w:r w:rsidRPr="000E6B64">
        <w:rPr>
          <w:rFonts w:ascii="Verdana" w:hAnsi="Verdana" w:cs="Vrinda"/>
          <w:color w:val="000000"/>
          <w:sz w:val="18"/>
          <w:szCs w:val="18"/>
        </w:rPr>
        <w:t xml:space="preserve">Good </w:t>
      </w:r>
      <w:r w:rsidR="0098180A" w:rsidRPr="000E6B64">
        <w:rPr>
          <w:rFonts w:ascii="Verdana" w:hAnsi="Verdana" w:cs="Vrinda"/>
          <w:color w:val="000000"/>
          <w:sz w:val="18"/>
          <w:szCs w:val="18"/>
        </w:rPr>
        <w:t>understanding of project issues</w:t>
      </w:r>
      <w:r w:rsidRPr="000E6B64">
        <w:rPr>
          <w:rFonts w:ascii="Verdana" w:hAnsi="Verdana" w:cs="Vrinda"/>
          <w:color w:val="000000"/>
          <w:sz w:val="18"/>
          <w:szCs w:val="18"/>
        </w:rPr>
        <w:t>, Ability to work independently or as part of a team.</w:t>
      </w:r>
    </w:p>
    <w:p w:rsidR="0061367B" w:rsidRPr="000E6B64" w:rsidRDefault="0061367B" w:rsidP="00A77D6D">
      <w:pPr>
        <w:numPr>
          <w:ilvl w:val="0"/>
          <w:numId w:val="2"/>
        </w:numPr>
        <w:tabs>
          <w:tab w:val="left" w:pos="720"/>
        </w:tabs>
        <w:rPr>
          <w:rFonts w:ascii="Verdana" w:hAnsi="Verdana" w:cs="Vrinda"/>
          <w:color w:val="000000"/>
          <w:sz w:val="18"/>
          <w:szCs w:val="18"/>
        </w:rPr>
      </w:pPr>
      <w:r w:rsidRPr="000E6B64">
        <w:rPr>
          <w:rFonts w:ascii="Verdana" w:hAnsi="Verdana" w:cs="Vrinda"/>
          <w:color w:val="000000"/>
          <w:sz w:val="18"/>
          <w:szCs w:val="18"/>
        </w:rPr>
        <w:t>Good Interpersonal and analytical skills.</w:t>
      </w:r>
    </w:p>
    <w:p w:rsidR="0061367B" w:rsidRPr="00B412A7" w:rsidRDefault="0059138A" w:rsidP="006953B9">
      <w:pPr>
        <w:pBdr>
          <w:bottom w:val="single" w:sz="8" w:space="0" w:color="000000"/>
        </w:pBd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i/>
          <w:sz w:val="27"/>
          <w:szCs w:val="17"/>
        </w:rPr>
        <w:br/>
      </w:r>
      <w:r w:rsidR="0061367B" w:rsidRPr="00B412A7">
        <w:rPr>
          <w:rFonts w:ascii="Verdana" w:hAnsi="Verdana"/>
          <w:b/>
          <w:sz w:val="20"/>
          <w:szCs w:val="20"/>
        </w:rPr>
        <w:t>Special Mention</w:t>
      </w:r>
    </w:p>
    <w:p w:rsidR="0061367B" w:rsidRDefault="0061367B" w:rsidP="00A77D6D"/>
    <w:p w:rsidR="00C7379E" w:rsidRPr="000E6B64" w:rsidRDefault="00C7379E" w:rsidP="00A77D6D">
      <w:pPr>
        <w:widowControl w:val="0"/>
        <w:numPr>
          <w:ilvl w:val="0"/>
          <w:numId w:val="19"/>
        </w:numPr>
        <w:suppressAutoHyphens w:val="0"/>
        <w:autoSpaceDE w:val="0"/>
        <w:autoSpaceDN w:val="0"/>
        <w:adjustRightInd w:val="0"/>
        <w:rPr>
          <w:rFonts w:ascii="Verdana" w:hAnsi="Verdana" w:cs="Vrinda"/>
          <w:color w:val="000000"/>
          <w:sz w:val="18"/>
          <w:szCs w:val="18"/>
        </w:rPr>
      </w:pPr>
      <w:r>
        <w:rPr>
          <w:rFonts w:ascii="Verdana" w:hAnsi="Verdana" w:cs="Vrinda"/>
          <w:color w:val="000000"/>
          <w:sz w:val="18"/>
          <w:szCs w:val="18"/>
        </w:rPr>
        <w:t xml:space="preserve">I got </w:t>
      </w:r>
      <w:r w:rsidRPr="00C7379E">
        <w:rPr>
          <w:rFonts w:ascii="Verdana" w:hAnsi="Verdana" w:cs="Vrinda"/>
          <w:b/>
          <w:color w:val="000000"/>
          <w:sz w:val="18"/>
          <w:szCs w:val="18"/>
        </w:rPr>
        <w:t>Best team player</w:t>
      </w:r>
      <w:r>
        <w:rPr>
          <w:rFonts w:ascii="Verdana" w:hAnsi="Verdana" w:cs="Vrinda"/>
          <w:color w:val="000000"/>
          <w:sz w:val="18"/>
          <w:szCs w:val="18"/>
        </w:rPr>
        <w:t xml:space="preserve"> award of the year 2014.</w:t>
      </w:r>
    </w:p>
    <w:p w:rsidR="00163F81" w:rsidRDefault="0061367B" w:rsidP="00A77D6D">
      <w:pPr>
        <w:widowControl w:val="0"/>
        <w:numPr>
          <w:ilvl w:val="0"/>
          <w:numId w:val="19"/>
        </w:numPr>
        <w:suppressAutoHyphens w:val="0"/>
        <w:autoSpaceDE w:val="0"/>
        <w:autoSpaceDN w:val="0"/>
        <w:adjustRightInd w:val="0"/>
        <w:rPr>
          <w:rFonts w:ascii="Verdana" w:hAnsi="Verdana" w:cs="Vrinda"/>
          <w:color w:val="000000"/>
          <w:sz w:val="18"/>
          <w:szCs w:val="18"/>
        </w:rPr>
      </w:pPr>
      <w:r w:rsidRPr="000E6B64">
        <w:rPr>
          <w:rFonts w:ascii="Verdana" w:hAnsi="Verdana" w:cs="Vrinda"/>
          <w:color w:val="000000"/>
          <w:sz w:val="18"/>
          <w:szCs w:val="18"/>
        </w:rPr>
        <w:t xml:space="preserve">I have always tried to maintain an optimum balance between my Academics and </w:t>
      </w:r>
      <w:r w:rsidR="00FA0EAD" w:rsidRPr="000E6B64">
        <w:rPr>
          <w:rFonts w:ascii="Verdana" w:hAnsi="Verdana" w:cs="Vrinda"/>
          <w:color w:val="000000"/>
          <w:sz w:val="18"/>
          <w:szCs w:val="18"/>
        </w:rPr>
        <w:t>extracurricular</w:t>
      </w:r>
      <w:r w:rsidRPr="000E6B64">
        <w:rPr>
          <w:rFonts w:ascii="Verdana" w:hAnsi="Verdana" w:cs="Vrinda"/>
          <w:color w:val="000000"/>
          <w:sz w:val="18"/>
          <w:szCs w:val="18"/>
        </w:rPr>
        <w:t xml:space="preserve"> activities, because I fe</w:t>
      </w:r>
      <w:r w:rsidR="009F3D85" w:rsidRPr="000E6B64">
        <w:rPr>
          <w:rFonts w:ascii="Verdana" w:hAnsi="Verdana" w:cs="Vrinda"/>
          <w:color w:val="000000"/>
          <w:sz w:val="18"/>
          <w:szCs w:val="18"/>
        </w:rPr>
        <w:t>e</w:t>
      </w:r>
      <w:r w:rsidRPr="000E6B64">
        <w:rPr>
          <w:rFonts w:ascii="Verdana" w:hAnsi="Verdana" w:cs="Vrinda"/>
          <w:color w:val="000000"/>
          <w:sz w:val="18"/>
          <w:szCs w:val="18"/>
        </w:rPr>
        <w:t xml:space="preserve">l </w:t>
      </w:r>
      <w:r w:rsidR="008D0C4F" w:rsidRPr="000E6B64">
        <w:rPr>
          <w:rFonts w:ascii="Verdana" w:hAnsi="Verdana" w:cs="Vrinda"/>
          <w:color w:val="000000"/>
          <w:sz w:val="18"/>
          <w:szCs w:val="18"/>
        </w:rPr>
        <w:t>both</w:t>
      </w:r>
      <w:r w:rsidRPr="000E6B64">
        <w:rPr>
          <w:rFonts w:ascii="Verdana" w:hAnsi="Verdana" w:cs="Vrinda"/>
          <w:color w:val="000000"/>
          <w:sz w:val="18"/>
          <w:szCs w:val="18"/>
        </w:rPr>
        <w:t xml:space="preserve"> are essential for overall development as a mature individual.</w:t>
      </w:r>
    </w:p>
    <w:p w:rsidR="00B527AA" w:rsidRPr="000E6B64" w:rsidRDefault="00771157" w:rsidP="00A77D6D">
      <w:pPr>
        <w:widowControl w:val="0"/>
        <w:numPr>
          <w:ilvl w:val="0"/>
          <w:numId w:val="19"/>
        </w:numPr>
        <w:suppressAutoHyphens w:val="0"/>
        <w:autoSpaceDE w:val="0"/>
        <w:autoSpaceDN w:val="0"/>
        <w:adjustRightInd w:val="0"/>
        <w:rPr>
          <w:rFonts w:ascii="Verdana" w:hAnsi="Verdana" w:cs="Vrinda"/>
          <w:color w:val="000000"/>
          <w:sz w:val="18"/>
          <w:szCs w:val="18"/>
        </w:rPr>
      </w:pPr>
      <w:r w:rsidRPr="000E6B64">
        <w:rPr>
          <w:rFonts w:ascii="Verdana" w:hAnsi="Verdana" w:cs="Vrinda"/>
          <w:color w:val="000000"/>
          <w:sz w:val="18"/>
          <w:szCs w:val="18"/>
        </w:rPr>
        <w:t>Participated in numerous</w:t>
      </w:r>
      <w:r w:rsidR="00B527AA" w:rsidRPr="000E6B64">
        <w:rPr>
          <w:rFonts w:ascii="Verdana" w:hAnsi="Verdana" w:cs="Vrinda"/>
          <w:color w:val="000000"/>
          <w:sz w:val="18"/>
          <w:szCs w:val="18"/>
        </w:rPr>
        <w:t xml:space="preserve"> quizzes in school.</w:t>
      </w:r>
    </w:p>
    <w:p w:rsidR="00B7216C" w:rsidRPr="000E6B64" w:rsidRDefault="00B7216C" w:rsidP="00A77D6D">
      <w:pPr>
        <w:widowControl w:val="0"/>
        <w:numPr>
          <w:ilvl w:val="0"/>
          <w:numId w:val="19"/>
        </w:numPr>
        <w:suppressAutoHyphens w:val="0"/>
        <w:autoSpaceDE w:val="0"/>
        <w:autoSpaceDN w:val="0"/>
        <w:adjustRightInd w:val="0"/>
        <w:rPr>
          <w:rFonts w:ascii="Verdana" w:hAnsi="Verdana" w:cs="Vrinda"/>
          <w:color w:val="000000"/>
          <w:sz w:val="18"/>
          <w:szCs w:val="18"/>
        </w:rPr>
      </w:pPr>
      <w:r w:rsidRPr="000E6B64">
        <w:rPr>
          <w:rFonts w:ascii="Verdana" w:hAnsi="Verdana" w:cs="Vrinda"/>
          <w:color w:val="000000"/>
          <w:sz w:val="18"/>
          <w:szCs w:val="18"/>
        </w:rPr>
        <w:t>I have AMCAT score card.</w:t>
      </w:r>
    </w:p>
    <w:p w:rsidR="00B209C4" w:rsidRDefault="00B209C4" w:rsidP="00A77D6D">
      <w:pPr>
        <w:rPr>
          <w:rFonts w:ascii="Verdana" w:hAnsi="Verdana" w:cs="Arial"/>
          <w:sz w:val="17"/>
          <w:szCs w:val="17"/>
        </w:rPr>
      </w:pPr>
    </w:p>
    <w:p w:rsidR="0059138A" w:rsidRDefault="0059138A" w:rsidP="00A77D6D">
      <w:pPr>
        <w:pBdr>
          <w:bottom w:val="single" w:sz="8" w:space="1" w:color="000000"/>
        </w:pBdr>
        <w:rPr>
          <w:rFonts w:ascii="Verdana" w:hAnsi="Verdana"/>
          <w:b/>
          <w:i/>
          <w:sz w:val="27"/>
          <w:szCs w:val="17"/>
        </w:rPr>
      </w:pPr>
    </w:p>
    <w:p w:rsidR="00242ABA" w:rsidRPr="00B412A7" w:rsidRDefault="0061367B" w:rsidP="00A77D6D">
      <w:pPr>
        <w:pBdr>
          <w:bottom w:val="single" w:sz="8" w:space="1" w:color="000000"/>
        </w:pBdr>
        <w:rPr>
          <w:rFonts w:ascii="Verdana" w:hAnsi="Verdana"/>
          <w:b/>
          <w:sz w:val="20"/>
          <w:szCs w:val="20"/>
        </w:rPr>
      </w:pPr>
      <w:r w:rsidRPr="00B412A7">
        <w:rPr>
          <w:rFonts w:ascii="Verdana" w:hAnsi="Verdana"/>
          <w:b/>
          <w:sz w:val="20"/>
          <w:szCs w:val="20"/>
        </w:rPr>
        <w:t>Personal Dossier</w:t>
      </w:r>
    </w:p>
    <w:p w:rsidR="00D223D0" w:rsidRPr="000E6B64" w:rsidRDefault="00771157" w:rsidP="00A77D6D">
      <w:pPr>
        <w:spacing w:before="40"/>
        <w:rPr>
          <w:rFonts w:ascii="Verdana" w:hAnsi="Verdana" w:cs="Vrinda"/>
          <w:color w:val="000000"/>
          <w:sz w:val="18"/>
          <w:szCs w:val="18"/>
        </w:rPr>
      </w:pPr>
      <w:r w:rsidRPr="000E6B64">
        <w:rPr>
          <w:rFonts w:ascii="Verdana" w:hAnsi="Verdana" w:cs="Vrinda"/>
          <w:color w:val="000000"/>
          <w:sz w:val="18"/>
          <w:szCs w:val="18"/>
        </w:rPr>
        <w:t xml:space="preserve">Father’s name            </w:t>
      </w:r>
      <w:proofErr w:type="gramStart"/>
      <w:r w:rsidR="005B6D22">
        <w:rPr>
          <w:rFonts w:ascii="Verdana" w:hAnsi="Verdana" w:cs="Vrinda"/>
          <w:color w:val="000000"/>
          <w:sz w:val="18"/>
          <w:szCs w:val="18"/>
        </w:rPr>
        <w:t xml:space="preserve"> </w:t>
      </w:r>
      <w:r w:rsidRPr="000E6B64">
        <w:rPr>
          <w:rFonts w:ascii="Verdana" w:hAnsi="Verdana" w:cs="Vrinda"/>
          <w:color w:val="000000"/>
          <w:sz w:val="18"/>
          <w:szCs w:val="18"/>
        </w:rPr>
        <w:t xml:space="preserve"> </w:t>
      </w:r>
      <w:r w:rsidR="00242ABA" w:rsidRPr="000E6B64">
        <w:rPr>
          <w:rFonts w:ascii="Verdana" w:hAnsi="Verdana" w:cs="Vrinda"/>
          <w:color w:val="000000"/>
          <w:sz w:val="18"/>
          <w:szCs w:val="18"/>
        </w:rPr>
        <w:t>:</w:t>
      </w:r>
      <w:proofErr w:type="gramEnd"/>
      <w:r w:rsidR="00242ABA" w:rsidRPr="000E6B64">
        <w:rPr>
          <w:rFonts w:ascii="Verdana" w:hAnsi="Verdana" w:cs="Vrinda"/>
          <w:color w:val="000000"/>
          <w:sz w:val="18"/>
          <w:szCs w:val="18"/>
        </w:rPr>
        <w:t xml:space="preserve"> </w:t>
      </w:r>
      <w:r w:rsidR="00D223D0" w:rsidRPr="000E6B64">
        <w:rPr>
          <w:rFonts w:ascii="Verdana" w:hAnsi="Verdana" w:cs="Vrinda"/>
          <w:color w:val="000000"/>
          <w:sz w:val="18"/>
          <w:szCs w:val="18"/>
        </w:rPr>
        <w:t>Ram Darshna Tiwari</w:t>
      </w:r>
    </w:p>
    <w:p w:rsidR="0061367B" w:rsidRPr="000E6B64" w:rsidRDefault="0061367B" w:rsidP="00A77D6D">
      <w:pPr>
        <w:spacing w:before="40"/>
        <w:rPr>
          <w:rFonts w:ascii="Verdana" w:hAnsi="Verdana" w:cs="Vrinda"/>
          <w:color w:val="000000"/>
          <w:sz w:val="18"/>
          <w:szCs w:val="18"/>
        </w:rPr>
      </w:pPr>
      <w:r w:rsidRPr="000E6B64">
        <w:rPr>
          <w:rFonts w:ascii="Verdana" w:hAnsi="Verdana" w:cs="Vrinda"/>
          <w:color w:val="000000"/>
          <w:sz w:val="18"/>
          <w:szCs w:val="18"/>
        </w:rPr>
        <w:t>Date of birth</w:t>
      </w:r>
      <w:r w:rsidRPr="000E6B64">
        <w:rPr>
          <w:rFonts w:ascii="Verdana" w:hAnsi="Verdana" w:cs="Vrinda"/>
          <w:color w:val="000000"/>
          <w:sz w:val="18"/>
          <w:szCs w:val="18"/>
        </w:rPr>
        <w:tab/>
      </w:r>
      <w:r w:rsidRPr="000E6B64">
        <w:rPr>
          <w:rFonts w:ascii="Verdana" w:hAnsi="Verdana" w:cs="Vrinda"/>
          <w:color w:val="000000"/>
          <w:sz w:val="18"/>
          <w:szCs w:val="18"/>
        </w:rPr>
        <w:tab/>
        <w:t xml:space="preserve">: </w:t>
      </w:r>
      <w:r w:rsidR="00D223D0" w:rsidRPr="000E6B64">
        <w:rPr>
          <w:rFonts w:ascii="Verdana" w:hAnsi="Verdana" w:cs="Vrinda"/>
          <w:color w:val="000000"/>
          <w:sz w:val="18"/>
          <w:szCs w:val="18"/>
        </w:rPr>
        <w:t>12</w:t>
      </w:r>
      <w:r w:rsidR="00B916CB" w:rsidRPr="000E6B64">
        <w:rPr>
          <w:rFonts w:ascii="Verdana" w:hAnsi="Verdana" w:cs="Vrinda"/>
          <w:color w:val="000000"/>
          <w:sz w:val="18"/>
          <w:szCs w:val="18"/>
        </w:rPr>
        <w:t>th</w:t>
      </w:r>
      <w:r w:rsidR="00D223D0" w:rsidRPr="000E6B64">
        <w:rPr>
          <w:rFonts w:ascii="Verdana" w:hAnsi="Verdana" w:cs="Vrinda"/>
          <w:color w:val="000000"/>
          <w:sz w:val="18"/>
          <w:szCs w:val="18"/>
        </w:rPr>
        <w:t xml:space="preserve"> Aug</w:t>
      </w:r>
      <w:r w:rsidR="00242ABA" w:rsidRPr="000E6B64">
        <w:rPr>
          <w:rFonts w:ascii="Verdana" w:hAnsi="Verdana" w:cs="Vrinda"/>
          <w:color w:val="000000"/>
          <w:sz w:val="18"/>
          <w:szCs w:val="18"/>
        </w:rPr>
        <w:t>,</w:t>
      </w:r>
      <w:r w:rsidR="00B916CB" w:rsidRPr="000E6B64">
        <w:rPr>
          <w:rFonts w:ascii="Verdana" w:hAnsi="Verdana" w:cs="Vrinda"/>
          <w:color w:val="000000"/>
          <w:sz w:val="18"/>
          <w:szCs w:val="18"/>
        </w:rPr>
        <w:t xml:space="preserve"> </w:t>
      </w:r>
      <w:r w:rsidR="00D223D0" w:rsidRPr="000E6B64">
        <w:rPr>
          <w:rFonts w:ascii="Verdana" w:hAnsi="Verdana" w:cs="Vrinda"/>
          <w:color w:val="000000"/>
          <w:sz w:val="18"/>
          <w:szCs w:val="18"/>
        </w:rPr>
        <w:t>1988</w:t>
      </w:r>
      <w:r w:rsidRPr="000E6B64">
        <w:rPr>
          <w:rFonts w:ascii="Verdana" w:hAnsi="Verdana" w:cs="Vrinda"/>
          <w:color w:val="000000"/>
          <w:sz w:val="18"/>
          <w:szCs w:val="18"/>
        </w:rPr>
        <w:tab/>
      </w:r>
    </w:p>
    <w:p w:rsidR="0061367B" w:rsidRPr="000E6B64" w:rsidRDefault="0061367B" w:rsidP="00A77D6D">
      <w:pPr>
        <w:spacing w:before="40"/>
        <w:rPr>
          <w:rFonts w:ascii="Verdana" w:hAnsi="Verdana" w:cs="Vrinda"/>
          <w:color w:val="000000"/>
          <w:sz w:val="18"/>
          <w:szCs w:val="18"/>
        </w:rPr>
      </w:pPr>
      <w:r w:rsidRPr="000E6B64">
        <w:rPr>
          <w:rFonts w:ascii="Verdana" w:hAnsi="Verdana" w:cs="Vrinda"/>
          <w:color w:val="000000"/>
          <w:sz w:val="18"/>
          <w:szCs w:val="18"/>
        </w:rPr>
        <w:t>Gender</w:t>
      </w:r>
      <w:r w:rsidR="001C5D41" w:rsidRPr="000E6B64">
        <w:rPr>
          <w:rFonts w:ascii="Verdana" w:hAnsi="Verdana" w:cs="Vrinda"/>
          <w:color w:val="000000"/>
          <w:sz w:val="18"/>
          <w:szCs w:val="18"/>
        </w:rPr>
        <w:t xml:space="preserve">           </w:t>
      </w:r>
      <w:r w:rsidR="001C5D41" w:rsidRPr="000E6B64">
        <w:rPr>
          <w:rFonts w:ascii="Verdana" w:hAnsi="Verdana" w:cs="Vrinda"/>
          <w:color w:val="000000"/>
          <w:sz w:val="18"/>
          <w:szCs w:val="18"/>
        </w:rPr>
        <w:tab/>
        <w:t xml:space="preserve">          </w:t>
      </w:r>
      <w:proofErr w:type="gramStart"/>
      <w:r w:rsidR="001C5D41" w:rsidRPr="000E6B64">
        <w:rPr>
          <w:rFonts w:ascii="Verdana" w:hAnsi="Verdana" w:cs="Vrinda"/>
          <w:color w:val="000000"/>
          <w:sz w:val="18"/>
          <w:szCs w:val="18"/>
        </w:rPr>
        <w:t xml:space="preserve"> </w:t>
      </w:r>
      <w:r w:rsidR="005B6D22">
        <w:rPr>
          <w:rFonts w:ascii="Verdana" w:hAnsi="Verdana" w:cs="Vrinda"/>
          <w:color w:val="000000"/>
          <w:sz w:val="18"/>
          <w:szCs w:val="18"/>
        </w:rPr>
        <w:t xml:space="preserve"> </w:t>
      </w:r>
      <w:r w:rsidR="003A06F7" w:rsidRPr="000E6B64">
        <w:rPr>
          <w:rFonts w:ascii="Verdana" w:hAnsi="Verdana" w:cs="Vrinda"/>
          <w:color w:val="000000"/>
          <w:sz w:val="18"/>
          <w:szCs w:val="18"/>
        </w:rPr>
        <w:t>:</w:t>
      </w:r>
      <w:proofErr w:type="gramEnd"/>
      <w:r w:rsidR="003A06F7" w:rsidRPr="000E6B64">
        <w:rPr>
          <w:rFonts w:ascii="Verdana" w:hAnsi="Verdana" w:cs="Vrinda"/>
          <w:color w:val="000000"/>
          <w:sz w:val="18"/>
          <w:szCs w:val="18"/>
        </w:rPr>
        <w:t xml:space="preserve"> Male</w:t>
      </w:r>
    </w:p>
    <w:p w:rsidR="0061367B" w:rsidRDefault="0061367B" w:rsidP="00A77D6D">
      <w:pPr>
        <w:spacing w:before="40"/>
        <w:rPr>
          <w:rFonts w:ascii="Verdana" w:hAnsi="Verdana" w:cs="Vrinda"/>
          <w:color w:val="000000"/>
          <w:sz w:val="18"/>
          <w:szCs w:val="18"/>
        </w:rPr>
      </w:pPr>
      <w:r w:rsidRPr="000E6B64">
        <w:rPr>
          <w:rFonts w:ascii="Verdana" w:hAnsi="Verdana" w:cs="Vrinda"/>
          <w:color w:val="000000"/>
          <w:sz w:val="18"/>
          <w:szCs w:val="18"/>
        </w:rPr>
        <w:t>Languages Known</w:t>
      </w:r>
      <w:r w:rsidRPr="000E6B64">
        <w:rPr>
          <w:rFonts w:ascii="Verdana" w:hAnsi="Verdana" w:cs="Vrinda"/>
          <w:color w:val="000000"/>
          <w:sz w:val="18"/>
          <w:szCs w:val="18"/>
        </w:rPr>
        <w:tab/>
        <w:t>: English, Hindi</w:t>
      </w:r>
    </w:p>
    <w:p w:rsidR="00960574" w:rsidRDefault="00EB5CB3" w:rsidP="00EB5CB3">
      <w:pPr>
        <w:pStyle w:val="NormalWeb"/>
        <w:spacing w:before="0" w:beforeAutospacing="0" w:after="0" w:afterAutospacing="0"/>
        <w:rPr>
          <w:rFonts w:ascii="Verdana" w:eastAsia="Times New Roman" w:hAnsi="Verdana" w:cs="Vrinda"/>
          <w:color w:val="000000"/>
          <w:sz w:val="18"/>
          <w:szCs w:val="18"/>
          <w:lang w:eastAsia="ar-SA"/>
        </w:rPr>
      </w:pPr>
      <w:r w:rsidRPr="00EB5CB3">
        <w:rPr>
          <w:rFonts w:ascii="Verdana" w:eastAsia="Times New Roman" w:hAnsi="Verdana" w:cs="Vrinda"/>
          <w:color w:val="000000"/>
          <w:sz w:val="18"/>
          <w:szCs w:val="18"/>
          <w:lang w:eastAsia="ar-SA"/>
        </w:rPr>
        <w:t>Passport number</w:t>
      </w:r>
      <w:r>
        <w:rPr>
          <w:rFonts w:ascii="Verdana" w:eastAsia="Times New Roman" w:hAnsi="Verdana" w:cs="Vrinda"/>
          <w:color w:val="000000"/>
          <w:sz w:val="18"/>
          <w:szCs w:val="18"/>
          <w:lang w:eastAsia="ar-SA"/>
        </w:rPr>
        <w:t xml:space="preserve">        </w:t>
      </w:r>
      <w:proofErr w:type="gramStart"/>
      <w:r>
        <w:rPr>
          <w:rFonts w:ascii="Verdana" w:eastAsia="Times New Roman" w:hAnsi="Verdana" w:cs="Vrinda"/>
          <w:color w:val="000000"/>
          <w:sz w:val="18"/>
          <w:szCs w:val="18"/>
          <w:lang w:eastAsia="ar-SA"/>
        </w:rPr>
        <w:t xml:space="preserve"> </w:t>
      </w:r>
      <w:r w:rsidRPr="00EB5CB3">
        <w:rPr>
          <w:rFonts w:ascii="Verdana" w:eastAsia="Times New Roman" w:hAnsi="Verdana" w:cs="Vrinda"/>
          <w:color w:val="000000"/>
          <w:sz w:val="18"/>
          <w:szCs w:val="18"/>
          <w:lang w:eastAsia="ar-SA"/>
        </w:rPr>
        <w:t xml:space="preserve"> :</w:t>
      </w:r>
      <w:proofErr w:type="gramEnd"/>
      <w:r w:rsidRPr="00EB5CB3">
        <w:rPr>
          <w:rFonts w:ascii="Verdana" w:eastAsia="Times New Roman" w:hAnsi="Verdana" w:cs="Vrinda"/>
          <w:color w:val="000000"/>
          <w:sz w:val="18"/>
          <w:szCs w:val="18"/>
          <w:lang w:eastAsia="ar-SA"/>
        </w:rPr>
        <w:t xml:space="preserve">  </w:t>
      </w:r>
      <w:r w:rsidR="00DD556C" w:rsidRPr="00DD556C">
        <w:rPr>
          <w:rFonts w:ascii="Verdana" w:eastAsia="Times New Roman" w:hAnsi="Verdana" w:cs="Vrinda"/>
          <w:color w:val="000000"/>
          <w:sz w:val="18"/>
          <w:szCs w:val="18"/>
          <w:lang w:eastAsia="ar-SA"/>
        </w:rPr>
        <w:t>K9296174</w:t>
      </w:r>
      <w:r w:rsidRPr="00EB5CB3">
        <w:rPr>
          <w:rFonts w:ascii="Verdana" w:eastAsia="Times New Roman" w:hAnsi="Verdana" w:cs="Vrinda"/>
          <w:color w:val="000000"/>
          <w:sz w:val="18"/>
          <w:szCs w:val="18"/>
          <w:lang w:eastAsia="ar-SA"/>
        </w:rPr>
        <w:t xml:space="preserve">             </w:t>
      </w:r>
    </w:p>
    <w:p w:rsidR="00EB5CB3" w:rsidRDefault="00960574" w:rsidP="00EB5CB3">
      <w:pPr>
        <w:pStyle w:val="NormalWeb"/>
        <w:spacing w:before="0" w:beforeAutospacing="0" w:after="0" w:afterAutospacing="0"/>
        <w:rPr>
          <w:rFonts w:ascii="Calibri" w:eastAsia="Times New Roman" w:hAnsi="Calibri" w:cs="Calibri"/>
          <w:sz w:val="18"/>
          <w:szCs w:val="18"/>
          <w:lang w:eastAsia="en-US"/>
        </w:rPr>
      </w:pPr>
      <w:r>
        <w:rPr>
          <w:rFonts w:ascii="Verdana" w:eastAsia="Times New Roman" w:hAnsi="Verdana" w:cs="Vrinda"/>
          <w:color w:val="000000"/>
          <w:sz w:val="18"/>
          <w:szCs w:val="18"/>
          <w:lang w:eastAsia="ar-SA"/>
        </w:rPr>
        <w:t>Passport ex</w:t>
      </w:r>
      <w:r w:rsidR="00496E63">
        <w:rPr>
          <w:rFonts w:ascii="Verdana" w:eastAsia="Times New Roman" w:hAnsi="Verdana" w:cs="Vrinda"/>
          <w:color w:val="000000"/>
          <w:sz w:val="18"/>
          <w:szCs w:val="18"/>
          <w:lang w:eastAsia="ar-SA"/>
        </w:rPr>
        <w:t xml:space="preserve">piry date   </w:t>
      </w:r>
      <w:proofErr w:type="gramStart"/>
      <w:r w:rsidR="00496E63">
        <w:rPr>
          <w:rFonts w:ascii="Verdana" w:eastAsia="Times New Roman" w:hAnsi="Verdana" w:cs="Vrinda"/>
          <w:color w:val="000000"/>
          <w:sz w:val="18"/>
          <w:szCs w:val="18"/>
          <w:lang w:eastAsia="ar-SA"/>
        </w:rPr>
        <w:t xml:space="preserve">  </w:t>
      </w:r>
      <w:r w:rsidR="00DD556C">
        <w:rPr>
          <w:rFonts w:ascii="Verdana" w:eastAsia="Times New Roman" w:hAnsi="Verdana" w:cs="Vrinda"/>
          <w:color w:val="000000"/>
          <w:sz w:val="18"/>
          <w:szCs w:val="18"/>
          <w:lang w:eastAsia="ar-SA"/>
        </w:rPr>
        <w:t>:</w:t>
      </w:r>
      <w:proofErr w:type="gramEnd"/>
      <w:r w:rsidR="00DD556C">
        <w:rPr>
          <w:rFonts w:ascii="Verdana" w:eastAsia="Times New Roman" w:hAnsi="Verdana" w:cs="Vrinda"/>
          <w:color w:val="000000"/>
          <w:sz w:val="18"/>
          <w:szCs w:val="18"/>
          <w:lang w:eastAsia="ar-SA"/>
        </w:rPr>
        <w:t xml:space="preserve">  13-01</w:t>
      </w:r>
      <w:r w:rsidR="00EB5CB3" w:rsidRPr="00EB5CB3">
        <w:rPr>
          <w:rFonts w:ascii="Verdana" w:eastAsia="Times New Roman" w:hAnsi="Verdana" w:cs="Vrinda"/>
          <w:color w:val="000000"/>
          <w:sz w:val="18"/>
          <w:szCs w:val="18"/>
          <w:lang w:eastAsia="ar-SA"/>
        </w:rPr>
        <w:t>-202</w:t>
      </w:r>
      <w:r w:rsidR="00DD556C">
        <w:rPr>
          <w:rFonts w:ascii="Verdana" w:eastAsia="Times New Roman" w:hAnsi="Verdana" w:cs="Vrinda"/>
          <w:color w:val="000000"/>
          <w:sz w:val="18"/>
          <w:szCs w:val="18"/>
          <w:lang w:eastAsia="ar-SA"/>
        </w:rPr>
        <w:t>3</w:t>
      </w:r>
      <w:r w:rsidR="00EB5CB3">
        <w:rPr>
          <w:rFonts w:ascii="Calibri" w:eastAsia="Times New Roman" w:hAnsi="Calibri" w:cs="Calibri"/>
          <w:sz w:val="18"/>
          <w:szCs w:val="18"/>
          <w:lang w:eastAsia="en-US"/>
        </w:rPr>
        <w:t>.</w:t>
      </w:r>
    </w:p>
    <w:p w:rsidR="0061367B" w:rsidRDefault="001C5D41" w:rsidP="00A77D6D">
      <w:pPr>
        <w:spacing w:before="40"/>
        <w:rPr>
          <w:rFonts w:ascii="Verdana" w:hAnsi="Verdana" w:cs="Vrinda"/>
          <w:color w:val="000000"/>
          <w:sz w:val="18"/>
          <w:szCs w:val="18"/>
        </w:rPr>
      </w:pPr>
      <w:r w:rsidRPr="000E6B64">
        <w:rPr>
          <w:rFonts w:ascii="Verdana" w:hAnsi="Verdana" w:cs="Vrinda"/>
          <w:color w:val="000000"/>
          <w:sz w:val="18"/>
          <w:szCs w:val="18"/>
        </w:rPr>
        <w:t xml:space="preserve">Permanent Address    </w:t>
      </w:r>
      <w:proofErr w:type="gramStart"/>
      <w:r w:rsidRPr="000E6B64">
        <w:rPr>
          <w:rFonts w:ascii="Verdana" w:hAnsi="Verdana" w:cs="Vrinda"/>
          <w:color w:val="000000"/>
          <w:sz w:val="18"/>
          <w:szCs w:val="18"/>
        </w:rPr>
        <w:t xml:space="preserve">  </w:t>
      </w:r>
      <w:r w:rsidR="003A06F7" w:rsidRPr="000E6B64">
        <w:rPr>
          <w:rFonts w:ascii="Verdana" w:hAnsi="Verdana" w:cs="Vrinda"/>
          <w:color w:val="000000"/>
          <w:sz w:val="18"/>
          <w:szCs w:val="18"/>
        </w:rPr>
        <w:t>:</w:t>
      </w:r>
      <w:proofErr w:type="gramEnd"/>
      <w:r w:rsidR="003A06F7" w:rsidRPr="000E6B64">
        <w:rPr>
          <w:rFonts w:ascii="Verdana" w:hAnsi="Verdana" w:cs="Vrinda"/>
          <w:color w:val="000000"/>
          <w:sz w:val="18"/>
          <w:szCs w:val="18"/>
        </w:rPr>
        <w:t xml:space="preserve"> </w:t>
      </w:r>
      <w:r w:rsidR="00242ABA" w:rsidRPr="000E6B64">
        <w:rPr>
          <w:rFonts w:ascii="Verdana" w:hAnsi="Verdana" w:cs="Vrinda"/>
          <w:color w:val="000000"/>
          <w:sz w:val="18"/>
          <w:szCs w:val="18"/>
        </w:rPr>
        <w:t>Vil</w:t>
      </w:r>
      <w:r w:rsidR="00D223D0" w:rsidRPr="000E6B64">
        <w:rPr>
          <w:rFonts w:ascii="Verdana" w:hAnsi="Verdana" w:cs="Vrinda"/>
          <w:color w:val="000000"/>
          <w:sz w:val="18"/>
          <w:szCs w:val="18"/>
        </w:rPr>
        <w:t>l</w:t>
      </w:r>
      <w:r w:rsidR="008D0C4F">
        <w:rPr>
          <w:rFonts w:ascii="Verdana" w:hAnsi="Verdana" w:cs="Vrinda"/>
          <w:color w:val="000000"/>
          <w:sz w:val="18"/>
          <w:szCs w:val="18"/>
        </w:rPr>
        <w:t>.</w:t>
      </w:r>
      <w:r w:rsidR="00D223D0" w:rsidRPr="000E6B64">
        <w:rPr>
          <w:rFonts w:ascii="Verdana" w:hAnsi="Verdana" w:cs="Vrinda"/>
          <w:color w:val="000000"/>
          <w:sz w:val="18"/>
          <w:szCs w:val="18"/>
        </w:rPr>
        <w:t xml:space="preserve">- Narayan </w:t>
      </w:r>
      <w:r w:rsidR="00771157" w:rsidRPr="000E6B64">
        <w:rPr>
          <w:rFonts w:ascii="Verdana" w:hAnsi="Verdana" w:cs="Vrinda"/>
          <w:color w:val="000000"/>
          <w:sz w:val="18"/>
          <w:szCs w:val="18"/>
        </w:rPr>
        <w:t>pur,</w:t>
      </w:r>
      <w:r w:rsidR="00D223D0" w:rsidRPr="000E6B64">
        <w:rPr>
          <w:rFonts w:ascii="Verdana" w:hAnsi="Verdana" w:cs="Vrinda"/>
          <w:color w:val="000000"/>
          <w:sz w:val="18"/>
          <w:szCs w:val="18"/>
        </w:rPr>
        <w:t xml:space="preserve"> P.O- </w:t>
      </w:r>
      <w:r w:rsidR="00771157" w:rsidRPr="000E6B64">
        <w:rPr>
          <w:rFonts w:ascii="Verdana" w:hAnsi="Verdana" w:cs="Vrinda"/>
          <w:color w:val="000000"/>
          <w:sz w:val="18"/>
          <w:szCs w:val="18"/>
        </w:rPr>
        <w:t>Hasua,</w:t>
      </w:r>
      <w:r w:rsidR="00D223D0" w:rsidRPr="000E6B64">
        <w:rPr>
          <w:rFonts w:ascii="Verdana" w:hAnsi="Verdana" w:cs="Vrinda"/>
          <w:color w:val="000000"/>
          <w:sz w:val="18"/>
          <w:szCs w:val="18"/>
        </w:rPr>
        <w:t xml:space="preserve"> Distt- </w:t>
      </w:r>
      <w:r w:rsidR="00771157" w:rsidRPr="000E6B64">
        <w:rPr>
          <w:rFonts w:ascii="Verdana" w:hAnsi="Verdana" w:cs="Vrinda"/>
          <w:color w:val="000000"/>
          <w:sz w:val="18"/>
          <w:szCs w:val="18"/>
        </w:rPr>
        <w:t>Siwan,</w:t>
      </w:r>
      <w:r w:rsidR="00D223D0" w:rsidRPr="000E6B64">
        <w:rPr>
          <w:rFonts w:ascii="Verdana" w:hAnsi="Verdana" w:cs="Vrinda"/>
          <w:color w:val="000000"/>
          <w:sz w:val="18"/>
          <w:szCs w:val="18"/>
        </w:rPr>
        <w:t xml:space="preserve"> Pin code – </w:t>
      </w:r>
      <w:r w:rsidR="00771157" w:rsidRPr="000E6B64">
        <w:rPr>
          <w:rFonts w:ascii="Verdana" w:hAnsi="Verdana" w:cs="Vrinda"/>
          <w:color w:val="000000"/>
          <w:sz w:val="18"/>
          <w:szCs w:val="18"/>
        </w:rPr>
        <w:t>841236, Bihar.</w:t>
      </w:r>
    </w:p>
    <w:p w:rsidR="000128F7" w:rsidRDefault="000128F7" w:rsidP="00A77D6D">
      <w:pPr>
        <w:spacing w:after="6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Hobbies                      </w:t>
      </w:r>
      <w:r w:rsidR="005B6D22">
        <w:rPr>
          <w:rFonts w:ascii="Verdana" w:hAnsi="Verdana"/>
          <w:sz w:val="17"/>
          <w:szCs w:val="17"/>
        </w:rPr>
        <w:t xml:space="preserve"> </w:t>
      </w:r>
      <w:proofErr w:type="gramStart"/>
      <w:r w:rsidR="005B6D22">
        <w:rPr>
          <w:rFonts w:ascii="Verdana" w:hAnsi="Verdana"/>
          <w:sz w:val="17"/>
          <w:szCs w:val="17"/>
        </w:rPr>
        <w:t xml:space="preserve">  </w:t>
      </w:r>
      <w:r>
        <w:rPr>
          <w:rFonts w:ascii="Verdana" w:hAnsi="Verdana"/>
          <w:sz w:val="17"/>
          <w:szCs w:val="17"/>
        </w:rPr>
        <w:t>:</w:t>
      </w:r>
      <w:proofErr w:type="gramEnd"/>
      <w:r>
        <w:rPr>
          <w:rFonts w:ascii="Verdana" w:hAnsi="Verdana"/>
          <w:sz w:val="17"/>
          <w:szCs w:val="17"/>
        </w:rPr>
        <w:t xml:space="preserve"> </w:t>
      </w:r>
      <w:r w:rsidR="00A77D6D">
        <w:rPr>
          <w:rFonts w:ascii="Verdana" w:hAnsi="Verdana"/>
          <w:sz w:val="17"/>
          <w:szCs w:val="17"/>
        </w:rPr>
        <w:t>Listening music</w:t>
      </w:r>
      <w:r>
        <w:rPr>
          <w:rFonts w:ascii="Verdana" w:hAnsi="Verdana"/>
          <w:sz w:val="17"/>
          <w:szCs w:val="17"/>
        </w:rPr>
        <w:t xml:space="preserve">, watching movies, singing, </w:t>
      </w:r>
    </w:p>
    <w:p w:rsidR="00DD556C" w:rsidRDefault="00DD556C" w:rsidP="00DD556C">
      <w:pPr>
        <w:spacing w:after="6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Alternate Email ID</w:t>
      </w:r>
      <w:r>
        <w:rPr>
          <w:rFonts w:ascii="Verdana" w:hAnsi="Verdana"/>
          <w:sz w:val="17"/>
          <w:szCs w:val="17"/>
        </w:rPr>
        <w:tab/>
      </w:r>
      <w:r w:rsidR="009F24EA">
        <w:rPr>
          <w:rFonts w:ascii="Verdana" w:hAnsi="Verdana"/>
          <w:sz w:val="17"/>
          <w:szCs w:val="17"/>
        </w:rPr>
        <w:t xml:space="preserve">: </w:t>
      </w:r>
      <w:hyperlink r:id="rId9" w:history="1">
        <w:r w:rsidRPr="00A03540">
          <w:rPr>
            <w:rStyle w:val="Hyperlink"/>
            <w:rFonts w:ascii="Verdana" w:hAnsi="Verdana"/>
            <w:sz w:val="17"/>
            <w:szCs w:val="17"/>
          </w:rPr>
          <w:t>manutiwarit93@gmail.com</w:t>
        </w:r>
      </w:hyperlink>
    </w:p>
    <w:p w:rsidR="003A06F7" w:rsidRDefault="003A06F7" w:rsidP="00A77D6D">
      <w:pPr>
        <w:spacing w:before="4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                        </w:t>
      </w:r>
      <w:r w:rsidR="00242ABA">
        <w:rPr>
          <w:rFonts w:ascii="Verdana" w:hAnsi="Verdana"/>
          <w:sz w:val="17"/>
          <w:szCs w:val="17"/>
        </w:rPr>
        <w:t xml:space="preserve">        </w:t>
      </w:r>
    </w:p>
    <w:p w:rsidR="009F7D75" w:rsidRPr="00B412A7" w:rsidRDefault="00142F03" w:rsidP="00A77D6D">
      <w:pPr>
        <w:pBdr>
          <w:bottom w:val="single" w:sz="8" w:space="1" w:color="000000"/>
        </w:pBdr>
        <w:rPr>
          <w:rFonts w:ascii="Verdana" w:hAnsi="Verdana"/>
          <w:b/>
          <w:sz w:val="20"/>
          <w:szCs w:val="20"/>
        </w:rPr>
      </w:pPr>
      <w:r w:rsidRPr="00B412A7">
        <w:rPr>
          <w:rFonts w:ascii="Verdana" w:hAnsi="Verdana"/>
          <w:b/>
          <w:sz w:val="20"/>
          <w:szCs w:val="20"/>
        </w:rPr>
        <w:t>N</w:t>
      </w:r>
      <w:r w:rsidR="009F7D75" w:rsidRPr="00B412A7">
        <w:rPr>
          <w:rFonts w:ascii="Verdana" w:hAnsi="Verdana"/>
          <w:b/>
          <w:sz w:val="20"/>
          <w:szCs w:val="20"/>
        </w:rPr>
        <w:t>otification</w:t>
      </w:r>
    </w:p>
    <w:p w:rsidR="0022049E" w:rsidRDefault="0022049E" w:rsidP="00A77D6D">
      <w:pPr>
        <w:ind w:right="29"/>
        <w:rPr>
          <w:rFonts w:ascii="Verdana" w:hAnsi="Verdana" w:cs="Tahoma"/>
          <w:sz w:val="17"/>
          <w:szCs w:val="17"/>
        </w:rPr>
      </w:pPr>
    </w:p>
    <w:p w:rsidR="009F7D75" w:rsidRPr="000E6B64" w:rsidRDefault="009F7D75" w:rsidP="00A77D6D">
      <w:pPr>
        <w:ind w:right="29"/>
        <w:rPr>
          <w:rFonts w:ascii="Verdana" w:hAnsi="Verdana" w:cs="Vrinda"/>
          <w:color w:val="000000"/>
          <w:sz w:val="18"/>
          <w:szCs w:val="18"/>
        </w:rPr>
      </w:pPr>
      <w:r w:rsidRPr="000E6B64">
        <w:rPr>
          <w:rFonts w:ascii="Verdana" w:hAnsi="Verdana" w:cs="Vrinda"/>
          <w:color w:val="000000"/>
          <w:sz w:val="18"/>
          <w:szCs w:val="18"/>
        </w:rPr>
        <w:t>I certify that to the best of my knowledge and belief, this CV correctly describes me, and my qualifications.</w:t>
      </w:r>
    </w:p>
    <w:p w:rsidR="00454358" w:rsidRDefault="00454358" w:rsidP="00A77D6D">
      <w:pPr>
        <w:ind w:right="29"/>
        <w:rPr>
          <w:rFonts w:ascii="Verdana" w:hAnsi="Verdana" w:cs="Tahoma"/>
          <w:sz w:val="17"/>
          <w:szCs w:val="17"/>
        </w:rPr>
      </w:pPr>
    </w:p>
    <w:p w:rsidR="009F7D75" w:rsidRPr="000E6B64" w:rsidRDefault="009F7D75" w:rsidP="00A77D6D">
      <w:pPr>
        <w:pStyle w:val="Style2"/>
        <w:rPr>
          <w:rFonts w:ascii="Verdana" w:hAnsi="Verdana" w:cs="Arial"/>
          <w:sz w:val="18"/>
          <w:szCs w:val="18"/>
        </w:rPr>
      </w:pPr>
      <w:r w:rsidRPr="000E6B64">
        <w:rPr>
          <w:rFonts w:ascii="Verdana" w:hAnsi="Verdana" w:cs="Arial"/>
          <w:b/>
          <w:bCs/>
          <w:color w:val="auto"/>
          <w:sz w:val="18"/>
          <w:szCs w:val="18"/>
        </w:rPr>
        <w:t xml:space="preserve">Date: </w:t>
      </w:r>
      <w:r w:rsidR="009F3D85" w:rsidRPr="000E6B64">
        <w:rPr>
          <w:rFonts w:ascii="Verdana" w:hAnsi="Verdana" w:cs="Arial"/>
          <w:b/>
          <w:bCs/>
          <w:color w:val="auto"/>
          <w:sz w:val="18"/>
          <w:szCs w:val="18"/>
        </w:rPr>
        <w:t xml:space="preserve">    </w:t>
      </w:r>
      <w:r w:rsidR="003A06F7" w:rsidRPr="000E6B64">
        <w:rPr>
          <w:rFonts w:ascii="Verdana" w:hAnsi="Verdana" w:cs="Arial"/>
          <w:bCs/>
          <w:color w:val="auto"/>
          <w:sz w:val="18"/>
          <w:szCs w:val="18"/>
        </w:rPr>
        <w:t xml:space="preserve">                       </w:t>
      </w:r>
      <w:r w:rsidR="009F3D85" w:rsidRPr="000E6B64">
        <w:rPr>
          <w:rFonts w:ascii="Verdana" w:hAnsi="Verdana" w:cs="Arial"/>
          <w:bCs/>
          <w:color w:val="auto"/>
          <w:sz w:val="18"/>
          <w:szCs w:val="18"/>
        </w:rPr>
        <w:t xml:space="preserve">                                                                                   </w:t>
      </w:r>
    </w:p>
    <w:p w:rsidR="00454358" w:rsidRPr="000E6B64" w:rsidRDefault="00454358" w:rsidP="00A77D6D">
      <w:pPr>
        <w:pStyle w:val="Style2"/>
        <w:rPr>
          <w:rFonts w:ascii="Verdana" w:hAnsi="Verdana" w:cs="Arial"/>
          <w:sz w:val="18"/>
          <w:szCs w:val="18"/>
        </w:rPr>
      </w:pPr>
    </w:p>
    <w:tbl>
      <w:tblPr>
        <w:tblW w:w="8819" w:type="dxa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9"/>
      </w:tblGrid>
      <w:tr w:rsidR="009F7D75" w:rsidRPr="000E6B64">
        <w:trPr>
          <w:trHeight w:val="289"/>
        </w:trPr>
        <w:tc>
          <w:tcPr>
            <w:tcW w:w="8819" w:type="dxa"/>
          </w:tcPr>
          <w:p w:rsidR="009F7D75" w:rsidRPr="000E6B64" w:rsidRDefault="0022049E" w:rsidP="00BC41B2">
            <w:pPr>
              <w:rPr>
                <w:rFonts w:ascii="Verdana" w:hAnsi="Verdana" w:cs="Arial"/>
                <w:b/>
                <w:sz w:val="18"/>
                <w:szCs w:val="18"/>
              </w:rPr>
            </w:pPr>
            <w:r w:rsidRPr="000E6B64">
              <w:rPr>
                <w:rFonts w:ascii="Verdana" w:hAnsi="Verdana"/>
                <w:b/>
                <w:sz w:val="18"/>
                <w:szCs w:val="18"/>
              </w:rPr>
              <w:t xml:space="preserve">Place:    </w:t>
            </w:r>
            <w:r w:rsidR="00B916CB" w:rsidRPr="000E6B64">
              <w:rPr>
                <w:rFonts w:ascii="Verdana" w:hAnsi="Verdana"/>
                <w:sz w:val="18"/>
                <w:szCs w:val="18"/>
              </w:rPr>
              <w:t>NOIDA</w:t>
            </w:r>
            <w:r w:rsidR="009F7D75" w:rsidRPr="000E6B64">
              <w:rPr>
                <w:rFonts w:ascii="Verdana" w:hAnsi="Verdana"/>
                <w:b/>
                <w:sz w:val="18"/>
                <w:szCs w:val="18"/>
              </w:rPr>
              <w:t xml:space="preserve">                   </w:t>
            </w:r>
            <w:r w:rsidR="000E6B64">
              <w:rPr>
                <w:rFonts w:ascii="Verdana" w:hAnsi="Verdana"/>
                <w:b/>
                <w:sz w:val="18"/>
                <w:szCs w:val="18"/>
              </w:rPr>
              <w:t xml:space="preserve">       </w:t>
            </w:r>
            <w:r w:rsidR="00FE02BB">
              <w:rPr>
                <w:rFonts w:ascii="Verdana" w:hAnsi="Verdana"/>
                <w:b/>
                <w:sz w:val="18"/>
                <w:szCs w:val="18"/>
              </w:rPr>
              <w:t xml:space="preserve">              </w:t>
            </w:r>
            <w:r w:rsidR="000E6B64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 w:rsidR="00FA0EAD">
              <w:rPr>
                <w:rFonts w:ascii="Verdana" w:hAnsi="Verdana"/>
                <w:b/>
                <w:sz w:val="18"/>
                <w:szCs w:val="18"/>
              </w:rPr>
              <w:t xml:space="preserve">                                    </w:t>
            </w:r>
            <w:proofErr w:type="gramStart"/>
            <w:r w:rsidR="00FA0EAD">
              <w:rPr>
                <w:rFonts w:ascii="Verdana" w:hAnsi="Verdana"/>
                <w:b/>
                <w:sz w:val="18"/>
                <w:szCs w:val="18"/>
              </w:rPr>
              <w:t xml:space="preserve">   </w:t>
            </w:r>
            <w:r w:rsidRPr="000E6B64">
              <w:rPr>
                <w:rFonts w:ascii="Verdana" w:hAnsi="Verdana"/>
                <w:b/>
                <w:sz w:val="18"/>
                <w:szCs w:val="18"/>
              </w:rPr>
              <w:t>(</w:t>
            </w:r>
            <w:proofErr w:type="gramEnd"/>
            <w:r w:rsidR="00B7216C" w:rsidRPr="000E6B64">
              <w:rPr>
                <w:rFonts w:ascii="Verdana" w:hAnsi="Verdana"/>
                <w:b/>
                <w:sz w:val="18"/>
                <w:szCs w:val="18"/>
              </w:rPr>
              <w:t>MANU TIWARI</w:t>
            </w:r>
            <w:r w:rsidR="00B916CB" w:rsidRPr="000E6B64">
              <w:rPr>
                <w:rFonts w:ascii="Verdana" w:hAnsi="Verdana"/>
                <w:b/>
                <w:sz w:val="18"/>
                <w:szCs w:val="18"/>
              </w:rPr>
              <w:t>)</w:t>
            </w:r>
          </w:p>
        </w:tc>
      </w:tr>
    </w:tbl>
    <w:p w:rsidR="0061367B" w:rsidRDefault="0061367B" w:rsidP="00BC41B2">
      <w:pPr>
        <w:spacing w:before="40"/>
      </w:pPr>
    </w:p>
    <w:sectPr w:rsidR="0061367B" w:rsidSect="006F2429">
      <w:footerReference w:type="default" r:id="rId10"/>
      <w:pgSz w:w="12240" w:h="15840"/>
      <w:pgMar w:top="1451" w:right="1811" w:bottom="1451" w:left="1451" w:header="720" w:footer="731" w:gutter="0"/>
      <w:pgBorders>
        <w:top w:val="double" w:sz="20" w:space="31" w:color="000000"/>
        <w:left w:val="double" w:sz="20" w:space="31" w:color="000000"/>
        <w:bottom w:val="double" w:sz="20" w:space="12" w:color="000000"/>
        <w:right w:val="double" w:sz="20" w:space="31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0917" w:rsidRDefault="00320917">
      <w:r>
        <w:separator/>
      </w:r>
    </w:p>
  </w:endnote>
  <w:endnote w:type="continuationSeparator" w:id="0">
    <w:p w:rsidR="00320917" w:rsidRDefault="00320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rinda">
    <w:panose1 w:val="020B0502040204020203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367B" w:rsidRDefault="00320917">
    <w:pPr>
      <w:pStyle w:val="Footer"/>
      <w:ind w:right="36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3.4pt;margin-top:.05pt;width:6pt;height:13.75pt;z-index:251657728;mso-wrap-distance-left:0;mso-wrap-distance-right:0;mso-position-horizontal-relative:page" stroked="f">
          <v:fill opacity="0" color2="black"/>
          <v:textbox inset="0,0,0,0">
            <w:txbxContent>
              <w:p w:rsidR="0061367B" w:rsidRDefault="006274E4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 w:rsidR="0061367B">
                  <w:rPr>
                    <w:rStyle w:val="PageNumber"/>
                  </w:rPr>
                  <w:instrText xml:space="preserve"> PAGE </w:instrText>
                </w:r>
                <w:r>
                  <w:rPr>
                    <w:rStyle w:val="PageNumber"/>
                  </w:rPr>
                  <w:fldChar w:fldCharType="separate"/>
                </w:r>
                <w:r w:rsidR="00C53671">
                  <w:rPr>
                    <w:rStyle w:val="PageNumber"/>
                    <w:noProof/>
                  </w:rPr>
                  <w:t>5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0917" w:rsidRDefault="00320917">
      <w:r>
        <w:separator/>
      </w:r>
    </w:p>
  </w:footnote>
  <w:footnote w:type="continuationSeparator" w:id="0">
    <w:p w:rsidR="00320917" w:rsidRDefault="003209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B5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bullet"/>
      <w:lvlText w:val=""/>
      <w:lvlJc w:val="left"/>
      <w:pPr>
        <w:ind w:left="720" w:hanging="360"/>
      </w:pPr>
      <w:rPr>
        <w:rFonts w:ascii="Wingdings" w:hAnsi="Wingdings"/>
        <w:color w:val="000000"/>
        <w:sz w:val="18"/>
        <w:szCs w:val="18"/>
      </w:rPr>
    </w:lvl>
  </w:abstractNum>
  <w:abstractNum w:abstractNumId="2" w15:restartNumberingAfterBreak="0">
    <w:nsid w:val="00000003"/>
    <w:multiLevelType w:val="singleLevel"/>
    <w:tmpl w:val="00000003"/>
    <w:name w:val="WW8Num19"/>
    <w:lvl w:ilvl="0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/>
        <w:color w:val="000000"/>
        <w:sz w:val="18"/>
        <w:szCs w:val="18"/>
      </w:rPr>
    </w:lvl>
  </w:abstractNum>
  <w:abstractNum w:abstractNumId="3" w15:restartNumberingAfterBreak="0">
    <w:nsid w:val="01C76A4D"/>
    <w:multiLevelType w:val="hybridMultilevel"/>
    <w:tmpl w:val="B4FE267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725C97"/>
    <w:multiLevelType w:val="hybridMultilevel"/>
    <w:tmpl w:val="52889FB6"/>
    <w:lvl w:ilvl="0" w:tplc="04090003">
      <w:start w:val="1"/>
      <w:numFmt w:val="bullet"/>
      <w:lvlText w:val="o"/>
      <w:lvlPicBulletId w:val="0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51AD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02E6099"/>
    <w:multiLevelType w:val="hybridMultilevel"/>
    <w:tmpl w:val="85E085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F3C11"/>
    <w:multiLevelType w:val="multilevel"/>
    <w:tmpl w:val="48C28C0C"/>
    <w:styleLink w:val="WW8Num4"/>
    <w:lvl w:ilvl="0">
      <w:numFmt w:val="bullet"/>
      <w:lvlText w:val=""/>
      <w:lvlJc w:val="left"/>
      <w:rPr>
        <w:rFonts w:ascii="Wingdings" w:hAnsi="Wingdings"/>
        <w:color w:val="000000"/>
        <w:sz w:val="18"/>
        <w:szCs w:val="18"/>
      </w:rPr>
    </w:lvl>
    <w:lvl w:ilvl="1">
      <w:numFmt w:val="bullet"/>
      <w:lvlText w:val=""/>
      <w:lvlJc w:val="left"/>
      <w:rPr>
        <w:rFonts w:ascii="Wingdings" w:hAnsi="Wingdings"/>
        <w:color w:val="000000"/>
        <w:sz w:val="18"/>
        <w:szCs w:val="18"/>
      </w:rPr>
    </w:lvl>
    <w:lvl w:ilvl="2">
      <w:numFmt w:val="bullet"/>
      <w:lvlText w:val="-"/>
      <w:lvlJc w:val="left"/>
      <w:rPr>
        <w:rFonts w:ascii="Verdana" w:eastAsia="Times New Roman" w:hAnsi="Verdana" w:cs="Arial"/>
        <w:color w:val="000000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" w15:restartNumberingAfterBreak="0">
    <w:nsid w:val="16C65F3E"/>
    <w:multiLevelType w:val="hybridMultilevel"/>
    <w:tmpl w:val="457AEC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677C82"/>
    <w:multiLevelType w:val="hybridMultilevel"/>
    <w:tmpl w:val="9216DE6E"/>
    <w:lvl w:ilvl="0" w:tplc="00000002">
      <w:start w:val="1"/>
      <w:numFmt w:val="bullet"/>
      <w:lvlText w:val=""/>
      <w:lvlJc w:val="left"/>
      <w:pPr>
        <w:ind w:left="720" w:hanging="360"/>
      </w:pPr>
      <w:rPr>
        <w:rFonts w:ascii="Wingdings" w:hAnsi="Wingdings"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485640"/>
    <w:multiLevelType w:val="hybridMultilevel"/>
    <w:tmpl w:val="3B6E7A7A"/>
    <w:lvl w:ilvl="0" w:tplc="74E63234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020C50"/>
    <w:multiLevelType w:val="multilevel"/>
    <w:tmpl w:val="9A8A2B5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AF6607"/>
    <w:multiLevelType w:val="hybridMultilevel"/>
    <w:tmpl w:val="DBD2C816"/>
    <w:lvl w:ilvl="0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3" w15:restartNumberingAfterBreak="0">
    <w:nsid w:val="33A33CF3"/>
    <w:multiLevelType w:val="multilevel"/>
    <w:tmpl w:val="E92CF09C"/>
    <w:styleLink w:val="WW8Num9"/>
    <w:lvl w:ilvl="0">
      <w:numFmt w:val="bullet"/>
      <w:lvlText w:val="-"/>
      <w:lvlJc w:val="left"/>
      <w:rPr>
        <w:rFonts w:ascii="Arial" w:hAnsi="Arial"/>
        <w:color w:val="000000"/>
        <w:sz w:val="17"/>
        <w:szCs w:val="17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4" w15:restartNumberingAfterBreak="0">
    <w:nsid w:val="34F43699"/>
    <w:multiLevelType w:val="multilevel"/>
    <w:tmpl w:val="935A5CC2"/>
    <w:lvl w:ilvl="0">
      <w:start w:val="1"/>
      <w:numFmt w:val="bullet"/>
      <w:lvlText w:val=""/>
      <w:lvlJc w:val="left"/>
      <w:rPr>
        <w:rFonts w:ascii="Symbol" w:hAnsi="Symbol" w:hint="default"/>
        <w:color w:val="000000"/>
        <w:sz w:val="22"/>
        <w:szCs w:val="22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5" w15:restartNumberingAfterBreak="0">
    <w:nsid w:val="36B87D21"/>
    <w:multiLevelType w:val="hybridMultilevel"/>
    <w:tmpl w:val="38161A00"/>
    <w:lvl w:ilvl="0" w:tplc="4F086C5E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207F8A"/>
    <w:multiLevelType w:val="multilevel"/>
    <w:tmpl w:val="520A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2C46FC"/>
    <w:multiLevelType w:val="hybridMultilevel"/>
    <w:tmpl w:val="C70CCD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2B50BF"/>
    <w:multiLevelType w:val="hybridMultilevel"/>
    <w:tmpl w:val="D7D0C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7E4CCF"/>
    <w:multiLevelType w:val="hybridMultilevel"/>
    <w:tmpl w:val="E0CA5A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A461D0"/>
    <w:multiLevelType w:val="hybridMultilevel"/>
    <w:tmpl w:val="9A8A2B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06235D"/>
    <w:multiLevelType w:val="hybridMultilevel"/>
    <w:tmpl w:val="A68A91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505065"/>
    <w:multiLevelType w:val="hybridMultilevel"/>
    <w:tmpl w:val="F028D83C"/>
    <w:lvl w:ilvl="0" w:tplc="00000002">
      <w:start w:val="1"/>
      <w:numFmt w:val="bullet"/>
      <w:lvlText w:val=""/>
      <w:lvlJc w:val="left"/>
      <w:pPr>
        <w:ind w:left="792" w:hanging="360"/>
      </w:pPr>
      <w:rPr>
        <w:rFonts w:ascii="Wingdings" w:hAnsi="Wingdings"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3" w15:restartNumberingAfterBreak="0">
    <w:nsid w:val="68210A49"/>
    <w:multiLevelType w:val="multilevel"/>
    <w:tmpl w:val="8AF6902A"/>
    <w:lvl w:ilvl="0">
      <w:start w:val="1"/>
      <w:numFmt w:val="bullet"/>
      <w:lvlText w:val=""/>
      <w:lvlPicBulletId w:val="0"/>
      <w:lvlJc w:val="left"/>
      <w:rPr>
        <w:rFonts w:ascii="Symbol" w:hAnsi="Symbol" w:hint="default"/>
        <w:color w:val="000000"/>
        <w:sz w:val="17"/>
        <w:szCs w:val="17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4" w15:restartNumberingAfterBreak="0">
    <w:nsid w:val="6A953635"/>
    <w:multiLevelType w:val="hybridMultilevel"/>
    <w:tmpl w:val="8458A4EC"/>
    <w:lvl w:ilvl="0" w:tplc="04090009">
      <w:start w:val="1"/>
      <w:numFmt w:val="bullet"/>
      <w:lvlText w:val="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5" w15:restartNumberingAfterBreak="0">
    <w:nsid w:val="70705182"/>
    <w:multiLevelType w:val="multilevel"/>
    <w:tmpl w:val="7EA28F82"/>
    <w:lvl w:ilvl="0">
      <w:start w:val="1"/>
      <w:numFmt w:val="bullet"/>
      <w:lvlText w:val="o"/>
      <w:lvlJc w:val="left"/>
      <w:rPr>
        <w:rFonts w:ascii="Courier New" w:hAnsi="Courier New" w:cs="Courier New" w:hint="default"/>
        <w:color w:val="000000"/>
        <w:sz w:val="22"/>
        <w:szCs w:val="22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6" w15:restartNumberingAfterBreak="0">
    <w:nsid w:val="7C132927"/>
    <w:multiLevelType w:val="multilevel"/>
    <w:tmpl w:val="016869A8"/>
    <w:lvl w:ilvl="0">
      <w:start w:val="1"/>
      <w:numFmt w:val="bullet"/>
      <w:lvlText w:val=""/>
      <w:lvlPicBulletId w:val="0"/>
      <w:lvlJc w:val="left"/>
      <w:rPr>
        <w:rFonts w:ascii="Symbol" w:hAnsi="Symbol" w:hint="default"/>
        <w:color w:val="000000"/>
        <w:sz w:val="22"/>
        <w:szCs w:val="22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3"/>
  </w:num>
  <w:num w:numId="5">
    <w:abstractNumId w:val="7"/>
  </w:num>
  <w:num w:numId="6">
    <w:abstractNumId w:val="7"/>
  </w:num>
  <w:num w:numId="7">
    <w:abstractNumId w:val="13"/>
  </w:num>
  <w:num w:numId="8">
    <w:abstractNumId w:val="7"/>
  </w:num>
  <w:num w:numId="9">
    <w:abstractNumId w:val="13"/>
  </w:num>
  <w:num w:numId="10">
    <w:abstractNumId w:val="14"/>
  </w:num>
  <w:num w:numId="11">
    <w:abstractNumId w:val="25"/>
  </w:num>
  <w:num w:numId="12">
    <w:abstractNumId w:val="26"/>
  </w:num>
  <w:num w:numId="13">
    <w:abstractNumId w:val="23"/>
  </w:num>
  <w:num w:numId="14">
    <w:abstractNumId w:val="4"/>
  </w:num>
  <w:num w:numId="15">
    <w:abstractNumId w:val="17"/>
  </w:num>
  <w:num w:numId="16">
    <w:abstractNumId w:val="21"/>
  </w:num>
  <w:num w:numId="17">
    <w:abstractNumId w:val="18"/>
  </w:num>
  <w:num w:numId="18">
    <w:abstractNumId w:val="9"/>
  </w:num>
  <w:num w:numId="19">
    <w:abstractNumId w:val="20"/>
  </w:num>
  <w:num w:numId="20">
    <w:abstractNumId w:val="11"/>
  </w:num>
  <w:num w:numId="21">
    <w:abstractNumId w:val="12"/>
  </w:num>
  <w:num w:numId="22">
    <w:abstractNumId w:val="19"/>
  </w:num>
  <w:num w:numId="23">
    <w:abstractNumId w:val="22"/>
  </w:num>
  <w:num w:numId="24">
    <w:abstractNumId w:val="8"/>
  </w:num>
  <w:num w:numId="25">
    <w:abstractNumId w:val="3"/>
  </w:num>
  <w:num w:numId="26">
    <w:abstractNumId w:val="24"/>
  </w:num>
  <w:num w:numId="27">
    <w:abstractNumId w:val="16"/>
  </w:num>
  <w:num w:numId="28">
    <w:abstractNumId w:val="10"/>
  </w:num>
  <w:num w:numId="29">
    <w:abstractNumId w:val="15"/>
  </w:num>
  <w:num w:numId="30">
    <w:abstractNumId w:val="6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1E8C"/>
    <w:rsid w:val="0000325D"/>
    <w:rsid w:val="00004939"/>
    <w:rsid w:val="00007AAB"/>
    <w:rsid w:val="000128F7"/>
    <w:rsid w:val="00023184"/>
    <w:rsid w:val="00052E14"/>
    <w:rsid w:val="00054952"/>
    <w:rsid w:val="00054B79"/>
    <w:rsid w:val="00055A8C"/>
    <w:rsid w:val="0006300D"/>
    <w:rsid w:val="0008255C"/>
    <w:rsid w:val="000827E3"/>
    <w:rsid w:val="000833EE"/>
    <w:rsid w:val="000875D5"/>
    <w:rsid w:val="00090925"/>
    <w:rsid w:val="000911EE"/>
    <w:rsid w:val="000958B6"/>
    <w:rsid w:val="00097FD6"/>
    <w:rsid w:val="000A2C11"/>
    <w:rsid w:val="000A2F12"/>
    <w:rsid w:val="000A5511"/>
    <w:rsid w:val="000B2AB8"/>
    <w:rsid w:val="000B416E"/>
    <w:rsid w:val="000B61FC"/>
    <w:rsid w:val="000D3D66"/>
    <w:rsid w:val="000D713C"/>
    <w:rsid w:val="000E3CED"/>
    <w:rsid w:val="000E6B64"/>
    <w:rsid w:val="000F01C0"/>
    <w:rsid w:val="000F696D"/>
    <w:rsid w:val="00125379"/>
    <w:rsid w:val="00125C46"/>
    <w:rsid w:val="00135A25"/>
    <w:rsid w:val="00141E8C"/>
    <w:rsid w:val="00142F03"/>
    <w:rsid w:val="00143BCA"/>
    <w:rsid w:val="00144BD0"/>
    <w:rsid w:val="0015731F"/>
    <w:rsid w:val="00162460"/>
    <w:rsid w:val="00163B12"/>
    <w:rsid w:val="00163F81"/>
    <w:rsid w:val="001961F3"/>
    <w:rsid w:val="001A0B64"/>
    <w:rsid w:val="001A17C2"/>
    <w:rsid w:val="001A18AF"/>
    <w:rsid w:val="001A4439"/>
    <w:rsid w:val="001C5D41"/>
    <w:rsid w:val="001D36D1"/>
    <w:rsid w:val="001D37D9"/>
    <w:rsid w:val="001D4A22"/>
    <w:rsid w:val="001E029E"/>
    <w:rsid w:val="001E500E"/>
    <w:rsid w:val="001E5B20"/>
    <w:rsid w:val="002013BE"/>
    <w:rsid w:val="002048D9"/>
    <w:rsid w:val="00210CD0"/>
    <w:rsid w:val="0022049E"/>
    <w:rsid w:val="00220825"/>
    <w:rsid w:val="002408E1"/>
    <w:rsid w:val="00242ABA"/>
    <w:rsid w:val="002436D5"/>
    <w:rsid w:val="002443C4"/>
    <w:rsid w:val="00253D5F"/>
    <w:rsid w:val="002555B4"/>
    <w:rsid w:val="0026213D"/>
    <w:rsid w:val="00264A2D"/>
    <w:rsid w:val="002769A4"/>
    <w:rsid w:val="00283EE3"/>
    <w:rsid w:val="002925FC"/>
    <w:rsid w:val="00292DA8"/>
    <w:rsid w:val="00297FD8"/>
    <w:rsid w:val="002A3E08"/>
    <w:rsid w:val="002C272A"/>
    <w:rsid w:val="002C2A5A"/>
    <w:rsid w:val="002C5D37"/>
    <w:rsid w:val="002C76EE"/>
    <w:rsid w:val="002C7E7D"/>
    <w:rsid w:val="002D0BC4"/>
    <w:rsid w:val="002D6753"/>
    <w:rsid w:val="002D7255"/>
    <w:rsid w:val="002F1141"/>
    <w:rsid w:val="002F79B8"/>
    <w:rsid w:val="0030109D"/>
    <w:rsid w:val="00310399"/>
    <w:rsid w:val="0031063F"/>
    <w:rsid w:val="00311B7F"/>
    <w:rsid w:val="0031793D"/>
    <w:rsid w:val="00320917"/>
    <w:rsid w:val="00323B24"/>
    <w:rsid w:val="003420FF"/>
    <w:rsid w:val="003502F6"/>
    <w:rsid w:val="00353051"/>
    <w:rsid w:val="0035512C"/>
    <w:rsid w:val="003571B4"/>
    <w:rsid w:val="0036123F"/>
    <w:rsid w:val="0036375B"/>
    <w:rsid w:val="00372850"/>
    <w:rsid w:val="00373D14"/>
    <w:rsid w:val="003865D4"/>
    <w:rsid w:val="00394A7B"/>
    <w:rsid w:val="003953BE"/>
    <w:rsid w:val="003A06F7"/>
    <w:rsid w:val="003A0D59"/>
    <w:rsid w:val="003A2F2C"/>
    <w:rsid w:val="003A75BD"/>
    <w:rsid w:val="003B4792"/>
    <w:rsid w:val="003C65AD"/>
    <w:rsid w:val="003C69EC"/>
    <w:rsid w:val="003D0375"/>
    <w:rsid w:val="003D441D"/>
    <w:rsid w:val="003E7A2A"/>
    <w:rsid w:val="00400827"/>
    <w:rsid w:val="00404589"/>
    <w:rsid w:val="004117B9"/>
    <w:rsid w:val="00421C41"/>
    <w:rsid w:val="00430A93"/>
    <w:rsid w:val="00452AB0"/>
    <w:rsid w:val="00454358"/>
    <w:rsid w:val="00454EF3"/>
    <w:rsid w:val="00455D90"/>
    <w:rsid w:val="00462881"/>
    <w:rsid w:val="00464009"/>
    <w:rsid w:val="004665EB"/>
    <w:rsid w:val="0046791D"/>
    <w:rsid w:val="004810BA"/>
    <w:rsid w:val="00483459"/>
    <w:rsid w:val="00486BFD"/>
    <w:rsid w:val="00494247"/>
    <w:rsid w:val="00496B97"/>
    <w:rsid w:val="00496E63"/>
    <w:rsid w:val="00497ED2"/>
    <w:rsid w:val="004A59F2"/>
    <w:rsid w:val="004B1744"/>
    <w:rsid w:val="004B5AA8"/>
    <w:rsid w:val="004C3919"/>
    <w:rsid w:val="004D10DE"/>
    <w:rsid w:val="004E1E68"/>
    <w:rsid w:val="004E3D2E"/>
    <w:rsid w:val="004E42B1"/>
    <w:rsid w:val="004E77C5"/>
    <w:rsid w:val="004F22D6"/>
    <w:rsid w:val="005058C0"/>
    <w:rsid w:val="00515DD4"/>
    <w:rsid w:val="00521CD6"/>
    <w:rsid w:val="0052314D"/>
    <w:rsid w:val="005265C6"/>
    <w:rsid w:val="005304D1"/>
    <w:rsid w:val="00537D16"/>
    <w:rsid w:val="0054277F"/>
    <w:rsid w:val="00547E04"/>
    <w:rsid w:val="005540B8"/>
    <w:rsid w:val="005664B4"/>
    <w:rsid w:val="00567346"/>
    <w:rsid w:val="00567F42"/>
    <w:rsid w:val="0057121F"/>
    <w:rsid w:val="00573D99"/>
    <w:rsid w:val="00574668"/>
    <w:rsid w:val="00582204"/>
    <w:rsid w:val="005858ED"/>
    <w:rsid w:val="0059138A"/>
    <w:rsid w:val="005A1271"/>
    <w:rsid w:val="005A46D4"/>
    <w:rsid w:val="005A4E9C"/>
    <w:rsid w:val="005A5951"/>
    <w:rsid w:val="005B44C3"/>
    <w:rsid w:val="005B5FDD"/>
    <w:rsid w:val="005B6D22"/>
    <w:rsid w:val="005D4323"/>
    <w:rsid w:val="005F418B"/>
    <w:rsid w:val="005F631E"/>
    <w:rsid w:val="0060160D"/>
    <w:rsid w:val="00601680"/>
    <w:rsid w:val="00601FBE"/>
    <w:rsid w:val="006028A5"/>
    <w:rsid w:val="00607CF5"/>
    <w:rsid w:val="00611CDB"/>
    <w:rsid w:val="0061367B"/>
    <w:rsid w:val="0062147D"/>
    <w:rsid w:val="006274E4"/>
    <w:rsid w:val="00642F3F"/>
    <w:rsid w:val="0064646F"/>
    <w:rsid w:val="00646935"/>
    <w:rsid w:val="006551A4"/>
    <w:rsid w:val="0066384B"/>
    <w:rsid w:val="006655BB"/>
    <w:rsid w:val="006713D4"/>
    <w:rsid w:val="00676A2A"/>
    <w:rsid w:val="00685E01"/>
    <w:rsid w:val="00685EB3"/>
    <w:rsid w:val="006953B9"/>
    <w:rsid w:val="006A5D07"/>
    <w:rsid w:val="006B69C7"/>
    <w:rsid w:val="006C381E"/>
    <w:rsid w:val="006C584A"/>
    <w:rsid w:val="006C6499"/>
    <w:rsid w:val="006C6F4A"/>
    <w:rsid w:val="006D58F1"/>
    <w:rsid w:val="006D5BB6"/>
    <w:rsid w:val="006F1E5A"/>
    <w:rsid w:val="006F2429"/>
    <w:rsid w:val="006F7113"/>
    <w:rsid w:val="00701EFF"/>
    <w:rsid w:val="00703205"/>
    <w:rsid w:val="00703565"/>
    <w:rsid w:val="00710A51"/>
    <w:rsid w:val="00723109"/>
    <w:rsid w:val="00723160"/>
    <w:rsid w:val="0074057F"/>
    <w:rsid w:val="00742C4C"/>
    <w:rsid w:val="007438C2"/>
    <w:rsid w:val="00754FC2"/>
    <w:rsid w:val="00757C4F"/>
    <w:rsid w:val="00766AA6"/>
    <w:rsid w:val="00767FBF"/>
    <w:rsid w:val="00771157"/>
    <w:rsid w:val="00772531"/>
    <w:rsid w:val="00780A8A"/>
    <w:rsid w:val="007875F3"/>
    <w:rsid w:val="00791319"/>
    <w:rsid w:val="007967A6"/>
    <w:rsid w:val="007A1CE9"/>
    <w:rsid w:val="007A2412"/>
    <w:rsid w:val="007A725D"/>
    <w:rsid w:val="007B623E"/>
    <w:rsid w:val="007C2A28"/>
    <w:rsid w:val="007C5F48"/>
    <w:rsid w:val="007E084C"/>
    <w:rsid w:val="007E26D7"/>
    <w:rsid w:val="007F0713"/>
    <w:rsid w:val="007F0C28"/>
    <w:rsid w:val="007F57A9"/>
    <w:rsid w:val="00807AF8"/>
    <w:rsid w:val="00812FAC"/>
    <w:rsid w:val="00815F2F"/>
    <w:rsid w:val="00822D45"/>
    <w:rsid w:val="008236DC"/>
    <w:rsid w:val="00826D0A"/>
    <w:rsid w:val="008306DE"/>
    <w:rsid w:val="0083088D"/>
    <w:rsid w:val="0083315A"/>
    <w:rsid w:val="00836724"/>
    <w:rsid w:val="008432D1"/>
    <w:rsid w:val="00853781"/>
    <w:rsid w:val="008570D2"/>
    <w:rsid w:val="00857D32"/>
    <w:rsid w:val="00861C6D"/>
    <w:rsid w:val="00874706"/>
    <w:rsid w:val="008A0D71"/>
    <w:rsid w:val="008A2CE3"/>
    <w:rsid w:val="008A3625"/>
    <w:rsid w:val="008B07B1"/>
    <w:rsid w:val="008B0A42"/>
    <w:rsid w:val="008B57CE"/>
    <w:rsid w:val="008B5B18"/>
    <w:rsid w:val="008C6482"/>
    <w:rsid w:val="008D0C4F"/>
    <w:rsid w:val="008D0DBD"/>
    <w:rsid w:val="008D14BA"/>
    <w:rsid w:val="008E5919"/>
    <w:rsid w:val="008E666A"/>
    <w:rsid w:val="008E6B0F"/>
    <w:rsid w:val="009045CC"/>
    <w:rsid w:val="009102C0"/>
    <w:rsid w:val="00910ACD"/>
    <w:rsid w:val="0091734B"/>
    <w:rsid w:val="00931BAD"/>
    <w:rsid w:val="009403E4"/>
    <w:rsid w:val="009448C0"/>
    <w:rsid w:val="00945759"/>
    <w:rsid w:val="0094661E"/>
    <w:rsid w:val="00950C3B"/>
    <w:rsid w:val="00950CD9"/>
    <w:rsid w:val="00952724"/>
    <w:rsid w:val="00960574"/>
    <w:rsid w:val="009613B2"/>
    <w:rsid w:val="009617D4"/>
    <w:rsid w:val="009663E6"/>
    <w:rsid w:val="009720DF"/>
    <w:rsid w:val="00975604"/>
    <w:rsid w:val="0098180A"/>
    <w:rsid w:val="0098311B"/>
    <w:rsid w:val="0098590F"/>
    <w:rsid w:val="00985CFF"/>
    <w:rsid w:val="00986F52"/>
    <w:rsid w:val="00990F19"/>
    <w:rsid w:val="00992419"/>
    <w:rsid w:val="009945D9"/>
    <w:rsid w:val="00996BE6"/>
    <w:rsid w:val="009A1130"/>
    <w:rsid w:val="009A1EDC"/>
    <w:rsid w:val="009A7F1D"/>
    <w:rsid w:val="009C6F3B"/>
    <w:rsid w:val="009C7C6B"/>
    <w:rsid w:val="009E0693"/>
    <w:rsid w:val="009E2BFF"/>
    <w:rsid w:val="009E5F16"/>
    <w:rsid w:val="009F24EA"/>
    <w:rsid w:val="009F3D85"/>
    <w:rsid w:val="009F7D75"/>
    <w:rsid w:val="00A04260"/>
    <w:rsid w:val="00A07DE8"/>
    <w:rsid w:val="00A122D3"/>
    <w:rsid w:val="00A1543A"/>
    <w:rsid w:val="00A207B3"/>
    <w:rsid w:val="00A2177F"/>
    <w:rsid w:val="00A25676"/>
    <w:rsid w:val="00A304B3"/>
    <w:rsid w:val="00A3623A"/>
    <w:rsid w:val="00A36718"/>
    <w:rsid w:val="00A36E36"/>
    <w:rsid w:val="00A40C86"/>
    <w:rsid w:val="00A4274B"/>
    <w:rsid w:val="00A4370B"/>
    <w:rsid w:val="00A5087B"/>
    <w:rsid w:val="00A546C8"/>
    <w:rsid w:val="00A55F7B"/>
    <w:rsid w:val="00A66625"/>
    <w:rsid w:val="00A7113A"/>
    <w:rsid w:val="00A73789"/>
    <w:rsid w:val="00A77D6D"/>
    <w:rsid w:val="00A83966"/>
    <w:rsid w:val="00A87F8B"/>
    <w:rsid w:val="00AA483E"/>
    <w:rsid w:val="00AA7947"/>
    <w:rsid w:val="00AB14A9"/>
    <w:rsid w:val="00AB2A30"/>
    <w:rsid w:val="00AD1893"/>
    <w:rsid w:val="00AD3043"/>
    <w:rsid w:val="00AE2409"/>
    <w:rsid w:val="00AE5885"/>
    <w:rsid w:val="00AF7E58"/>
    <w:rsid w:val="00B01B4D"/>
    <w:rsid w:val="00B15B13"/>
    <w:rsid w:val="00B160EA"/>
    <w:rsid w:val="00B17E1A"/>
    <w:rsid w:val="00B209C4"/>
    <w:rsid w:val="00B27F08"/>
    <w:rsid w:val="00B32939"/>
    <w:rsid w:val="00B37845"/>
    <w:rsid w:val="00B4111F"/>
    <w:rsid w:val="00B412A7"/>
    <w:rsid w:val="00B47305"/>
    <w:rsid w:val="00B50057"/>
    <w:rsid w:val="00B527AA"/>
    <w:rsid w:val="00B52C91"/>
    <w:rsid w:val="00B5652C"/>
    <w:rsid w:val="00B614E0"/>
    <w:rsid w:val="00B61E87"/>
    <w:rsid w:val="00B62248"/>
    <w:rsid w:val="00B64856"/>
    <w:rsid w:val="00B668B1"/>
    <w:rsid w:val="00B70983"/>
    <w:rsid w:val="00B71055"/>
    <w:rsid w:val="00B7216C"/>
    <w:rsid w:val="00B748AE"/>
    <w:rsid w:val="00B862C9"/>
    <w:rsid w:val="00B916CB"/>
    <w:rsid w:val="00BA2474"/>
    <w:rsid w:val="00BA28A7"/>
    <w:rsid w:val="00BB58C7"/>
    <w:rsid w:val="00BC41B2"/>
    <w:rsid w:val="00BC5EEC"/>
    <w:rsid w:val="00BD6548"/>
    <w:rsid w:val="00BF5988"/>
    <w:rsid w:val="00BF677C"/>
    <w:rsid w:val="00C0054C"/>
    <w:rsid w:val="00C11042"/>
    <w:rsid w:val="00C1382E"/>
    <w:rsid w:val="00C1384F"/>
    <w:rsid w:val="00C13E2C"/>
    <w:rsid w:val="00C21A94"/>
    <w:rsid w:val="00C30D3D"/>
    <w:rsid w:val="00C31242"/>
    <w:rsid w:val="00C42920"/>
    <w:rsid w:val="00C503C0"/>
    <w:rsid w:val="00C53671"/>
    <w:rsid w:val="00C53A95"/>
    <w:rsid w:val="00C626DB"/>
    <w:rsid w:val="00C7379E"/>
    <w:rsid w:val="00CA3EF5"/>
    <w:rsid w:val="00CB1A54"/>
    <w:rsid w:val="00CB503F"/>
    <w:rsid w:val="00CD166E"/>
    <w:rsid w:val="00CD5EB2"/>
    <w:rsid w:val="00CD6718"/>
    <w:rsid w:val="00CE3202"/>
    <w:rsid w:val="00CE3218"/>
    <w:rsid w:val="00CF3B0C"/>
    <w:rsid w:val="00D05127"/>
    <w:rsid w:val="00D05A66"/>
    <w:rsid w:val="00D07219"/>
    <w:rsid w:val="00D11EF1"/>
    <w:rsid w:val="00D12CC5"/>
    <w:rsid w:val="00D223D0"/>
    <w:rsid w:val="00D32D45"/>
    <w:rsid w:val="00D41D93"/>
    <w:rsid w:val="00D42956"/>
    <w:rsid w:val="00D50FEA"/>
    <w:rsid w:val="00D55E4A"/>
    <w:rsid w:val="00D57F61"/>
    <w:rsid w:val="00D60E0E"/>
    <w:rsid w:val="00D6526D"/>
    <w:rsid w:val="00D67F7A"/>
    <w:rsid w:val="00D708E5"/>
    <w:rsid w:val="00D75FBD"/>
    <w:rsid w:val="00D812F4"/>
    <w:rsid w:val="00D81596"/>
    <w:rsid w:val="00D82C8B"/>
    <w:rsid w:val="00D83C8C"/>
    <w:rsid w:val="00DA3CD2"/>
    <w:rsid w:val="00DA5395"/>
    <w:rsid w:val="00DB2BD8"/>
    <w:rsid w:val="00DB3C24"/>
    <w:rsid w:val="00DC0B70"/>
    <w:rsid w:val="00DC1F39"/>
    <w:rsid w:val="00DC652C"/>
    <w:rsid w:val="00DD1C3E"/>
    <w:rsid w:val="00DD556C"/>
    <w:rsid w:val="00DE38CD"/>
    <w:rsid w:val="00DE6FD4"/>
    <w:rsid w:val="00DF224D"/>
    <w:rsid w:val="00E0089E"/>
    <w:rsid w:val="00E11729"/>
    <w:rsid w:val="00E14BA6"/>
    <w:rsid w:val="00E268FC"/>
    <w:rsid w:val="00E3426A"/>
    <w:rsid w:val="00E45BE5"/>
    <w:rsid w:val="00E47AC1"/>
    <w:rsid w:val="00E50EBA"/>
    <w:rsid w:val="00E62ED5"/>
    <w:rsid w:val="00E7669F"/>
    <w:rsid w:val="00E84C48"/>
    <w:rsid w:val="00E94BA6"/>
    <w:rsid w:val="00EB299E"/>
    <w:rsid w:val="00EB3634"/>
    <w:rsid w:val="00EB3C2A"/>
    <w:rsid w:val="00EB5CB3"/>
    <w:rsid w:val="00EB6104"/>
    <w:rsid w:val="00EB72C1"/>
    <w:rsid w:val="00EC2309"/>
    <w:rsid w:val="00ED0775"/>
    <w:rsid w:val="00ED44EE"/>
    <w:rsid w:val="00EE4653"/>
    <w:rsid w:val="00EF50A0"/>
    <w:rsid w:val="00F1351B"/>
    <w:rsid w:val="00F13D5E"/>
    <w:rsid w:val="00F2538D"/>
    <w:rsid w:val="00F33642"/>
    <w:rsid w:val="00F42176"/>
    <w:rsid w:val="00F42FA2"/>
    <w:rsid w:val="00F51585"/>
    <w:rsid w:val="00F67BF3"/>
    <w:rsid w:val="00FA0EAD"/>
    <w:rsid w:val="00FB0785"/>
    <w:rsid w:val="00FB2B73"/>
    <w:rsid w:val="00FB731F"/>
    <w:rsid w:val="00FC4F2A"/>
    <w:rsid w:val="00FC5BAA"/>
    <w:rsid w:val="00FD1245"/>
    <w:rsid w:val="00FE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4B612E29"/>
  <w15:docId w15:val="{44E3E75B-253D-4794-A63A-5AC09D19A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F2429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5F2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6F2429"/>
    <w:pPr>
      <w:keepNext/>
      <w:shd w:val="clear" w:color="auto" w:fill="C0C0C0"/>
      <w:tabs>
        <w:tab w:val="num" w:pos="720"/>
      </w:tabs>
      <w:ind w:left="720" w:hanging="720"/>
      <w:outlineLvl w:val="2"/>
    </w:pPr>
    <w:rPr>
      <w:rFonts w:ascii="Verdana" w:hAnsi="Verdana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6F2429"/>
    <w:rPr>
      <w:rFonts w:ascii="Wingdings" w:hAnsi="Wingdings"/>
      <w:color w:val="auto"/>
    </w:rPr>
  </w:style>
  <w:style w:type="character" w:customStyle="1" w:styleId="WW8Num1z1">
    <w:name w:val="WW8Num1z1"/>
    <w:rsid w:val="006F2429"/>
    <w:rPr>
      <w:rFonts w:ascii="Courier New" w:hAnsi="Courier New" w:cs="Courier New"/>
    </w:rPr>
  </w:style>
  <w:style w:type="character" w:customStyle="1" w:styleId="WW8Num1z2">
    <w:name w:val="WW8Num1z2"/>
    <w:rsid w:val="006F2429"/>
    <w:rPr>
      <w:rFonts w:ascii="Wingdings" w:hAnsi="Wingdings"/>
    </w:rPr>
  </w:style>
  <w:style w:type="character" w:customStyle="1" w:styleId="WW8Num1z3">
    <w:name w:val="WW8Num1z3"/>
    <w:rsid w:val="006F2429"/>
    <w:rPr>
      <w:rFonts w:ascii="Symbol" w:hAnsi="Symbol"/>
    </w:rPr>
  </w:style>
  <w:style w:type="character" w:customStyle="1" w:styleId="WW8Num2z0">
    <w:name w:val="WW8Num2z0"/>
    <w:rsid w:val="006F2429"/>
    <w:rPr>
      <w:rFonts w:ascii="Wingdings" w:hAnsi="Wingdings"/>
      <w:sz w:val="20"/>
      <w:szCs w:val="20"/>
    </w:rPr>
  </w:style>
  <w:style w:type="character" w:customStyle="1" w:styleId="WW8Num2z1">
    <w:name w:val="WW8Num2z1"/>
    <w:rsid w:val="006F2429"/>
    <w:rPr>
      <w:rFonts w:ascii="Courier New" w:hAnsi="Courier New" w:cs="Courier New"/>
    </w:rPr>
  </w:style>
  <w:style w:type="character" w:customStyle="1" w:styleId="WW8Num2z2">
    <w:name w:val="WW8Num2z2"/>
    <w:rsid w:val="006F2429"/>
    <w:rPr>
      <w:rFonts w:ascii="Wingdings" w:hAnsi="Wingdings"/>
    </w:rPr>
  </w:style>
  <w:style w:type="character" w:customStyle="1" w:styleId="WW8Num2z3">
    <w:name w:val="WW8Num2z3"/>
    <w:rsid w:val="006F2429"/>
    <w:rPr>
      <w:rFonts w:ascii="Symbol" w:hAnsi="Symbol"/>
    </w:rPr>
  </w:style>
  <w:style w:type="character" w:customStyle="1" w:styleId="WW8Num3z0">
    <w:name w:val="WW8Num3z0"/>
    <w:rsid w:val="006F2429"/>
    <w:rPr>
      <w:rFonts w:ascii="Symbol" w:hAnsi="Symbol"/>
    </w:rPr>
  </w:style>
  <w:style w:type="character" w:customStyle="1" w:styleId="WW8Num3z1">
    <w:name w:val="WW8Num3z1"/>
    <w:rsid w:val="006F2429"/>
    <w:rPr>
      <w:rFonts w:ascii="Courier New" w:hAnsi="Courier New" w:cs="Courier New"/>
    </w:rPr>
  </w:style>
  <w:style w:type="character" w:customStyle="1" w:styleId="WW8Num3z2">
    <w:name w:val="WW8Num3z2"/>
    <w:rsid w:val="006F2429"/>
    <w:rPr>
      <w:rFonts w:ascii="Wingdings" w:hAnsi="Wingdings"/>
    </w:rPr>
  </w:style>
  <w:style w:type="character" w:customStyle="1" w:styleId="WW8Num4z0">
    <w:name w:val="WW8Num4z0"/>
    <w:rsid w:val="006F2429"/>
    <w:rPr>
      <w:rFonts w:ascii="Wingdings" w:hAnsi="Wingdings"/>
      <w:color w:val="000000"/>
      <w:sz w:val="18"/>
      <w:szCs w:val="18"/>
    </w:rPr>
  </w:style>
  <w:style w:type="character" w:customStyle="1" w:styleId="WW8Num4z2">
    <w:name w:val="WW8Num4z2"/>
    <w:rsid w:val="006F2429"/>
    <w:rPr>
      <w:rFonts w:ascii="Verdana" w:eastAsia="Times New Roman" w:hAnsi="Verdana" w:cs="Arial"/>
      <w:color w:val="000000"/>
    </w:rPr>
  </w:style>
  <w:style w:type="character" w:customStyle="1" w:styleId="WW8Num4z3">
    <w:name w:val="WW8Num4z3"/>
    <w:rsid w:val="006F2429"/>
    <w:rPr>
      <w:rFonts w:ascii="Symbol" w:hAnsi="Symbol"/>
    </w:rPr>
  </w:style>
  <w:style w:type="character" w:customStyle="1" w:styleId="WW8Num4z4">
    <w:name w:val="WW8Num4z4"/>
    <w:rsid w:val="006F2429"/>
    <w:rPr>
      <w:rFonts w:ascii="Courier New" w:hAnsi="Courier New" w:cs="Courier New"/>
    </w:rPr>
  </w:style>
  <w:style w:type="character" w:customStyle="1" w:styleId="WW8Num4z5">
    <w:name w:val="WW8Num4z5"/>
    <w:rsid w:val="006F2429"/>
    <w:rPr>
      <w:rFonts w:ascii="Wingdings" w:hAnsi="Wingdings"/>
    </w:rPr>
  </w:style>
  <w:style w:type="character" w:customStyle="1" w:styleId="WW8Num5z0">
    <w:name w:val="WW8Num5z0"/>
    <w:rsid w:val="006F2429"/>
    <w:rPr>
      <w:rFonts w:ascii="Symbol" w:hAnsi="Symbol"/>
    </w:rPr>
  </w:style>
  <w:style w:type="character" w:customStyle="1" w:styleId="WW8Num5z1">
    <w:name w:val="WW8Num5z1"/>
    <w:rsid w:val="006F2429"/>
    <w:rPr>
      <w:rFonts w:ascii="Courier New" w:hAnsi="Courier New" w:cs="Courier New"/>
    </w:rPr>
  </w:style>
  <w:style w:type="character" w:customStyle="1" w:styleId="WW8Num5z2">
    <w:name w:val="WW8Num5z2"/>
    <w:rsid w:val="006F2429"/>
    <w:rPr>
      <w:rFonts w:ascii="Wingdings" w:hAnsi="Wingdings"/>
    </w:rPr>
  </w:style>
  <w:style w:type="character" w:customStyle="1" w:styleId="WW8Num6z0">
    <w:name w:val="WW8Num6z0"/>
    <w:rsid w:val="006F2429"/>
    <w:rPr>
      <w:rFonts w:ascii="Symbol" w:hAnsi="Symbol"/>
    </w:rPr>
  </w:style>
  <w:style w:type="character" w:customStyle="1" w:styleId="WW8Num6z1">
    <w:name w:val="WW8Num6z1"/>
    <w:rsid w:val="006F2429"/>
    <w:rPr>
      <w:rFonts w:ascii="Courier New" w:hAnsi="Courier New" w:cs="Courier New"/>
    </w:rPr>
  </w:style>
  <w:style w:type="character" w:customStyle="1" w:styleId="WW8Num6z2">
    <w:name w:val="WW8Num6z2"/>
    <w:rsid w:val="006F2429"/>
    <w:rPr>
      <w:rFonts w:ascii="Wingdings" w:hAnsi="Wingdings"/>
    </w:rPr>
  </w:style>
  <w:style w:type="character" w:customStyle="1" w:styleId="WW8Num7z0">
    <w:name w:val="WW8Num7z0"/>
    <w:rsid w:val="006F2429"/>
    <w:rPr>
      <w:rFonts w:ascii="Symbol" w:hAnsi="Symbol"/>
    </w:rPr>
  </w:style>
  <w:style w:type="character" w:customStyle="1" w:styleId="WW8Num7z1">
    <w:name w:val="WW8Num7z1"/>
    <w:rsid w:val="006F2429"/>
    <w:rPr>
      <w:rFonts w:ascii="Courier New" w:hAnsi="Courier New" w:cs="Courier New"/>
    </w:rPr>
  </w:style>
  <w:style w:type="character" w:customStyle="1" w:styleId="WW8Num7z2">
    <w:name w:val="WW8Num7z2"/>
    <w:rsid w:val="006F2429"/>
    <w:rPr>
      <w:rFonts w:ascii="Wingdings" w:hAnsi="Wingdings"/>
    </w:rPr>
  </w:style>
  <w:style w:type="character" w:customStyle="1" w:styleId="WW8Num8z0">
    <w:name w:val="WW8Num8z0"/>
    <w:rsid w:val="006F2429"/>
    <w:rPr>
      <w:rFonts w:ascii="Symbol" w:hAnsi="Symbol"/>
    </w:rPr>
  </w:style>
  <w:style w:type="character" w:customStyle="1" w:styleId="WW8Num8z1">
    <w:name w:val="WW8Num8z1"/>
    <w:rsid w:val="006F2429"/>
    <w:rPr>
      <w:rFonts w:ascii="Courier New" w:hAnsi="Courier New" w:cs="Courier New"/>
    </w:rPr>
  </w:style>
  <w:style w:type="character" w:customStyle="1" w:styleId="WW8Num8z2">
    <w:name w:val="WW8Num8z2"/>
    <w:rsid w:val="006F2429"/>
    <w:rPr>
      <w:rFonts w:ascii="Wingdings" w:hAnsi="Wingdings"/>
    </w:rPr>
  </w:style>
  <w:style w:type="character" w:customStyle="1" w:styleId="WW8Num9z0">
    <w:name w:val="WW8Num9z0"/>
    <w:rsid w:val="006F2429"/>
    <w:rPr>
      <w:rFonts w:ascii="Arial" w:hAnsi="Arial"/>
      <w:color w:val="000000"/>
      <w:sz w:val="17"/>
      <w:szCs w:val="17"/>
    </w:rPr>
  </w:style>
  <w:style w:type="character" w:customStyle="1" w:styleId="WW8Num9z1">
    <w:name w:val="WW8Num9z1"/>
    <w:rsid w:val="006F2429"/>
    <w:rPr>
      <w:rFonts w:ascii="Courier New" w:hAnsi="Courier New" w:cs="Courier New"/>
    </w:rPr>
  </w:style>
  <w:style w:type="character" w:customStyle="1" w:styleId="WW8Num9z2">
    <w:name w:val="WW8Num9z2"/>
    <w:rsid w:val="006F2429"/>
    <w:rPr>
      <w:rFonts w:ascii="Wingdings" w:hAnsi="Wingdings"/>
    </w:rPr>
  </w:style>
  <w:style w:type="character" w:customStyle="1" w:styleId="WW8Num9z3">
    <w:name w:val="WW8Num9z3"/>
    <w:rsid w:val="006F2429"/>
    <w:rPr>
      <w:rFonts w:ascii="Symbol" w:hAnsi="Symbol"/>
    </w:rPr>
  </w:style>
  <w:style w:type="character" w:customStyle="1" w:styleId="WW8Num10z0">
    <w:name w:val="WW8Num10z0"/>
    <w:rsid w:val="006F2429"/>
    <w:rPr>
      <w:rFonts w:ascii="Symbol" w:hAnsi="Symbol"/>
    </w:rPr>
  </w:style>
  <w:style w:type="character" w:customStyle="1" w:styleId="WW8Num10z1">
    <w:name w:val="WW8Num10z1"/>
    <w:rsid w:val="006F2429"/>
    <w:rPr>
      <w:rFonts w:ascii="Courier New" w:hAnsi="Courier New" w:cs="Courier New"/>
    </w:rPr>
  </w:style>
  <w:style w:type="character" w:customStyle="1" w:styleId="WW8Num10z2">
    <w:name w:val="WW8Num10z2"/>
    <w:rsid w:val="006F2429"/>
    <w:rPr>
      <w:rFonts w:ascii="Wingdings" w:hAnsi="Wingdings"/>
    </w:rPr>
  </w:style>
  <w:style w:type="character" w:customStyle="1" w:styleId="WW8Num11z0">
    <w:name w:val="WW8Num11z0"/>
    <w:rsid w:val="006F2429"/>
    <w:rPr>
      <w:rFonts w:ascii="Symbol" w:hAnsi="Symbol"/>
    </w:rPr>
  </w:style>
  <w:style w:type="character" w:customStyle="1" w:styleId="WW8Num11z1">
    <w:name w:val="WW8Num11z1"/>
    <w:rsid w:val="006F2429"/>
    <w:rPr>
      <w:rFonts w:ascii="Courier New" w:hAnsi="Courier New" w:cs="Courier New"/>
    </w:rPr>
  </w:style>
  <w:style w:type="character" w:customStyle="1" w:styleId="WW8Num11z2">
    <w:name w:val="WW8Num11z2"/>
    <w:rsid w:val="006F2429"/>
    <w:rPr>
      <w:rFonts w:ascii="Wingdings" w:hAnsi="Wingdings"/>
    </w:rPr>
  </w:style>
  <w:style w:type="character" w:customStyle="1" w:styleId="WW8Num12z0">
    <w:name w:val="WW8Num12z0"/>
    <w:rsid w:val="006F2429"/>
    <w:rPr>
      <w:rFonts w:ascii="Wingdings" w:hAnsi="Wingdings"/>
      <w:sz w:val="20"/>
      <w:szCs w:val="20"/>
    </w:rPr>
  </w:style>
  <w:style w:type="character" w:customStyle="1" w:styleId="WW8Num12z1">
    <w:name w:val="WW8Num12z1"/>
    <w:rsid w:val="006F2429"/>
    <w:rPr>
      <w:rFonts w:ascii="Courier New" w:hAnsi="Courier New" w:cs="Courier New"/>
    </w:rPr>
  </w:style>
  <w:style w:type="character" w:customStyle="1" w:styleId="WW8Num12z2">
    <w:name w:val="WW8Num12z2"/>
    <w:rsid w:val="006F2429"/>
    <w:rPr>
      <w:rFonts w:ascii="Wingdings" w:hAnsi="Wingdings"/>
    </w:rPr>
  </w:style>
  <w:style w:type="character" w:customStyle="1" w:styleId="WW8Num12z3">
    <w:name w:val="WW8Num12z3"/>
    <w:rsid w:val="006F2429"/>
    <w:rPr>
      <w:rFonts w:ascii="Symbol" w:hAnsi="Symbol"/>
    </w:rPr>
  </w:style>
  <w:style w:type="character" w:customStyle="1" w:styleId="WW8Num13z0">
    <w:name w:val="WW8Num13z0"/>
    <w:rsid w:val="006F2429"/>
    <w:rPr>
      <w:rFonts w:ascii="Wingdings" w:hAnsi="Wingdings"/>
      <w:sz w:val="20"/>
      <w:szCs w:val="20"/>
    </w:rPr>
  </w:style>
  <w:style w:type="character" w:customStyle="1" w:styleId="WW8Num13z3">
    <w:name w:val="WW8Num13z3"/>
    <w:rsid w:val="006F2429"/>
    <w:rPr>
      <w:rFonts w:ascii="Symbol" w:hAnsi="Symbol"/>
    </w:rPr>
  </w:style>
  <w:style w:type="character" w:customStyle="1" w:styleId="WW8Num13z4">
    <w:name w:val="WW8Num13z4"/>
    <w:rsid w:val="006F2429"/>
    <w:rPr>
      <w:rFonts w:ascii="Courier New" w:hAnsi="Courier New" w:cs="Courier New"/>
    </w:rPr>
  </w:style>
  <w:style w:type="character" w:customStyle="1" w:styleId="WW8Num13z5">
    <w:name w:val="WW8Num13z5"/>
    <w:rsid w:val="006F2429"/>
    <w:rPr>
      <w:rFonts w:ascii="Wingdings" w:hAnsi="Wingdings"/>
    </w:rPr>
  </w:style>
  <w:style w:type="character" w:customStyle="1" w:styleId="WW8Num14z0">
    <w:name w:val="WW8Num14z0"/>
    <w:rsid w:val="006F2429"/>
    <w:rPr>
      <w:rFonts w:ascii="Wingdings" w:hAnsi="Wingdings"/>
      <w:sz w:val="20"/>
      <w:szCs w:val="20"/>
    </w:rPr>
  </w:style>
  <w:style w:type="character" w:customStyle="1" w:styleId="WW8Num14z3">
    <w:name w:val="WW8Num14z3"/>
    <w:rsid w:val="006F2429"/>
    <w:rPr>
      <w:rFonts w:ascii="Symbol" w:hAnsi="Symbol"/>
    </w:rPr>
  </w:style>
  <w:style w:type="character" w:customStyle="1" w:styleId="WW8Num14z4">
    <w:name w:val="WW8Num14z4"/>
    <w:rsid w:val="006F2429"/>
    <w:rPr>
      <w:rFonts w:ascii="Courier New" w:hAnsi="Courier New" w:cs="Courier New"/>
    </w:rPr>
  </w:style>
  <w:style w:type="character" w:customStyle="1" w:styleId="WW8Num14z5">
    <w:name w:val="WW8Num14z5"/>
    <w:rsid w:val="006F2429"/>
    <w:rPr>
      <w:rFonts w:ascii="Wingdings" w:hAnsi="Wingdings"/>
    </w:rPr>
  </w:style>
  <w:style w:type="character" w:customStyle="1" w:styleId="WW8Num15z0">
    <w:name w:val="WW8Num15z0"/>
    <w:rsid w:val="006F2429"/>
    <w:rPr>
      <w:rFonts w:ascii="Wingdings" w:hAnsi="Wingdings"/>
      <w:sz w:val="20"/>
      <w:szCs w:val="20"/>
    </w:rPr>
  </w:style>
  <w:style w:type="character" w:customStyle="1" w:styleId="WW8Num15z1">
    <w:name w:val="WW8Num15z1"/>
    <w:rsid w:val="006F2429"/>
    <w:rPr>
      <w:rFonts w:ascii="Courier New" w:hAnsi="Courier New" w:cs="Courier New"/>
    </w:rPr>
  </w:style>
  <w:style w:type="character" w:customStyle="1" w:styleId="WW8Num15z2">
    <w:name w:val="WW8Num15z2"/>
    <w:rsid w:val="006F2429"/>
    <w:rPr>
      <w:rFonts w:ascii="Wingdings" w:hAnsi="Wingdings"/>
    </w:rPr>
  </w:style>
  <w:style w:type="character" w:customStyle="1" w:styleId="WW8Num15z3">
    <w:name w:val="WW8Num15z3"/>
    <w:rsid w:val="006F2429"/>
    <w:rPr>
      <w:rFonts w:ascii="Symbol" w:hAnsi="Symbol"/>
    </w:rPr>
  </w:style>
  <w:style w:type="character" w:customStyle="1" w:styleId="WW8Num16z0">
    <w:name w:val="WW8Num16z0"/>
    <w:rsid w:val="006F2429"/>
    <w:rPr>
      <w:rFonts w:ascii="Wingdings" w:hAnsi="Wingdings"/>
      <w:sz w:val="20"/>
      <w:szCs w:val="20"/>
    </w:rPr>
  </w:style>
  <w:style w:type="character" w:customStyle="1" w:styleId="WW8Num16z1">
    <w:name w:val="WW8Num16z1"/>
    <w:rsid w:val="006F2429"/>
    <w:rPr>
      <w:rFonts w:ascii="Courier New" w:hAnsi="Courier New" w:cs="Courier New"/>
    </w:rPr>
  </w:style>
  <w:style w:type="character" w:customStyle="1" w:styleId="WW8Num16z2">
    <w:name w:val="WW8Num16z2"/>
    <w:rsid w:val="006F2429"/>
    <w:rPr>
      <w:rFonts w:ascii="Wingdings" w:hAnsi="Wingdings"/>
    </w:rPr>
  </w:style>
  <w:style w:type="character" w:customStyle="1" w:styleId="WW8Num16z3">
    <w:name w:val="WW8Num16z3"/>
    <w:rsid w:val="006F2429"/>
    <w:rPr>
      <w:rFonts w:ascii="Symbol" w:hAnsi="Symbol"/>
    </w:rPr>
  </w:style>
  <w:style w:type="character" w:customStyle="1" w:styleId="WW8Num17z0">
    <w:name w:val="WW8Num17z0"/>
    <w:rsid w:val="006F2429"/>
    <w:rPr>
      <w:rFonts w:ascii="Symbol" w:hAnsi="Symbol"/>
    </w:rPr>
  </w:style>
  <w:style w:type="character" w:customStyle="1" w:styleId="WW8Num17z1">
    <w:name w:val="WW8Num17z1"/>
    <w:rsid w:val="006F2429"/>
    <w:rPr>
      <w:rFonts w:ascii="Courier New" w:hAnsi="Courier New" w:cs="Courier New"/>
    </w:rPr>
  </w:style>
  <w:style w:type="character" w:customStyle="1" w:styleId="WW8Num17z2">
    <w:name w:val="WW8Num17z2"/>
    <w:rsid w:val="006F2429"/>
    <w:rPr>
      <w:rFonts w:ascii="Wingdings" w:hAnsi="Wingdings"/>
    </w:rPr>
  </w:style>
  <w:style w:type="character" w:customStyle="1" w:styleId="WW8Num18z0">
    <w:name w:val="WW8Num18z0"/>
    <w:rsid w:val="006F2429"/>
    <w:rPr>
      <w:rFonts w:ascii="Symbol" w:hAnsi="Symbol"/>
    </w:rPr>
  </w:style>
  <w:style w:type="character" w:customStyle="1" w:styleId="WW8Num18z1">
    <w:name w:val="WW8Num18z1"/>
    <w:rsid w:val="006F2429"/>
    <w:rPr>
      <w:rFonts w:ascii="Courier New" w:hAnsi="Courier New" w:cs="Courier New"/>
    </w:rPr>
  </w:style>
  <w:style w:type="character" w:customStyle="1" w:styleId="WW8Num18z2">
    <w:name w:val="WW8Num18z2"/>
    <w:rsid w:val="006F2429"/>
    <w:rPr>
      <w:rFonts w:ascii="Wingdings" w:hAnsi="Wingdings"/>
    </w:rPr>
  </w:style>
  <w:style w:type="character" w:customStyle="1" w:styleId="WW8Num19z0">
    <w:name w:val="WW8Num19z0"/>
    <w:rsid w:val="006F2429"/>
    <w:rPr>
      <w:rFonts w:ascii="Wingdings" w:hAnsi="Wingdings"/>
      <w:color w:val="000000"/>
      <w:sz w:val="18"/>
      <w:szCs w:val="18"/>
    </w:rPr>
  </w:style>
  <w:style w:type="character" w:customStyle="1" w:styleId="WW8Num19z1">
    <w:name w:val="WW8Num19z1"/>
    <w:rsid w:val="006F2429"/>
    <w:rPr>
      <w:rFonts w:ascii="Courier New" w:hAnsi="Courier New" w:cs="Courier New"/>
    </w:rPr>
  </w:style>
  <w:style w:type="character" w:customStyle="1" w:styleId="WW8Num19z2">
    <w:name w:val="WW8Num19z2"/>
    <w:rsid w:val="006F2429"/>
    <w:rPr>
      <w:rFonts w:ascii="Wingdings" w:hAnsi="Wingdings"/>
    </w:rPr>
  </w:style>
  <w:style w:type="character" w:customStyle="1" w:styleId="WW8Num19z3">
    <w:name w:val="WW8Num19z3"/>
    <w:rsid w:val="006F2429"/>
    <w:rPr>
      <w:rFonts w:ascii="Symbol" w:hAnsi="Symbol"/>
    </w:rPr>
  </w:style>
  <w:style w:type="character" w:customStyle="1" w:styleId="WW8Num20z0">
    <w:name w:val="WW8Num20z0"/>
    <w:rsid w:val="006F2429"/>
    <w:rPr>
      <w:rFonts w:ascii="Wingdings" w:hAnsi="Wingdings"/>
    </w:rPr>
  </w:style>
  <w:style w:type="character" w:customStyle="1" w:styleId="WW8Num20z1">
    <w:name w:val="WW8Num20z1"/>
    <w:rsid w:val="006F2429"/>
    <w:rPr>
      <w:rFonts w:ascii="Courier New" w:hAnsi="Courier New" w:cs="Courier New"/>
    </w:rPr>
  </w:style>
  <w:style w:type="character" w:customStyle="1" w:styleId="WW8Num20z3">
    <w:name w:val="WW8Num20z3"/>
    <w:rsid w:val="006F2429"/>
    <w:rPr>
      <w:rFonts w:ascii="Symbol" w:hAnsi="Symbol"/>
    </w:rPr>
  </w:style>
  <w:style w:type="character" w:customStyle="1" w:styleId="WW8Num21z0">
    <w:name w:val="WW8Num21z0"/>
    <w:rsid w:val="006F2429"/>
    <w:rPr>
      <w:rFonts w:ascii="Wingdings" w:hAnsi="Wingdings"/>
      <w:sz w:val="20"/>
      <w:szCs w:val="20"/>
    </w:rPr>
  </w:style>
  <w:style w:type="character" w:customStyle="1" w:styleId="WW8Num21z1">
    <w:name w:val="WW8Num21z1"/>
    <w:rsid w:val="006F2429"/>
    <w:rPr>
      <w:rFonts w:ascii="Courier New" w:hAnsi="Courier New" w:cs="Courier New"/>
    </w:rPr>
  </w:style>
  <w:style w:type="character" w:customStyle="1" w:styleId="WW8Num21z3">
    <w:name w:val="WW8Num21z3"/>
    <w:rsid w:val="006F2429"/>
    <w:rPr>
      <w:rFonts w:ascii="Symbol" w:hAnsi="Symbol"/>
    </w:rPr>
  </w:style>
  <w:style w:type="character" w:customStyle="1" w:styleId="WW8Num21z5">
    <w:name w:val="WW8Num21z5"/>
    <w:rsid w:val="006F2429"/>
    <w:rPr>
      <w:rFonts w:ascii="Wingdings" w:hAnsi="Wingdings"/>
    </w:rPr>
  </w:style>
  <w:style w:type="character" w:customStyle="1" w:styleId="WW8Num22z0">
    <w:name w:val="WW8Num22z0"/>
    <w:rsid w:val="006F2429"/>
    <w:rPr>
      <w:rFonts w:ascii="Symbol" w:hAnsi="Symbol"/>
    </w:rPr>
  </w:style>
  <w:style w:type="character" w:customStyle="1" w:styleId="WW8Num22z1">
    <w:name w:val="WW8Num22z1"/>
    <w:rsid w:val="006F2429"/>
    <w:rPr>
      <w:rFonts w:ascii="Courier New" w:hAnsi="Courier New" w:cs="Courier New"/>
    </w:rPr>
  </w:style>
  <w:style w:type="character" w:customStyle="1" w:styleId="WW8Num22z2">
    <w:name w:val="WW8Num22z2"/>
    <w:rsid w:val="006F2429"/>
    <w:rPr>
      <w:rFonts w:ascii="Wingdings" w:hAnsi="Wingdings"/>
    </w:rPr>
  </w:style>
  <w:style w:type="character" w:customStyle="1" w:styleId="WW8Num23z0">
    <w:name w:val="WW8Num23z0"/>
    <w:rsid w:val="006F2429"/>
    <w:rPr>
      <w:rFonts w:ascii="Wingdings" w:hAnsi="Wingdings"/>
    </w:rPr>
  </w:style>
  <w:style w:type="character" w:customStyle="1" w:styleId="WW8Num23z1">
    <w:name w:val="WW8Num23z1"/>
    <w:rsid w:val="006F2429"/>
    <w:rPr>
      <w:rFonts w:ascii="Courier New" w:hAnsi="Courier New" w:cs="Courier New"/>
    </w:rPr>
  </w:style>
  <w:style w:type="character" w:customStyle="1" w:styleId="WW8Num23z3">
    <w:name w:val="WW8Num23z3"/>
    <w:rsid w:val="006F2429"/>
    <w:rPr>
      <w:rFonts w:ascii="Symbol" w:hAnsi="Symbol"/>
    </w:rPr>
  </w:style>
  <w:style w:type="character" w:customStyle="1" w:styleId="WW8Num24z0">
    <w:name w:val="WW8Num24z0"/>
    <w:rsid w:val="006F2429"/>
    <w:rPr>
      <w:rFonts w:ascii="Wingdings" w:hAnsi="Wingdings"/>
    </w:rPr>
  </w:style>
  <w:style w:type="character" w:customStyle="1" w:styleId="WW8Num24z1">
    <w:name w:val="WW8Num24z1"/>
    <w:rsid w:val="006F2429"/>
    <w:rPr>
      <w:rFonts w:ascii="Courier New" w:hAnsi="Courier New" w:cs="Courier New"/>
    </w:rPr>
  </w:style>
  <w:style w:type="character" w:customStyle="1" w:styleId="WW8Num24z3">
    <w:name w:val="WW8Num24z3"/>
    <w:rsid w:val="006F2429"/>
    <w:rPr>
      <w:rFonts w:ascii="Symbol" w:hAnsi="Symbol"/>
    </w:rPr>
  </w:style>
  <w:style w:type="character" w:customStyle="1" w:styleId="WW8Num25z0">
    <w:name w:val="WW8Num25z0"/>
    <w:rsid w:val="006F2429"/>
    <w:rPr>
      <w:rFonts w:ascii="Symbol" w:hAnsi="Symbol"/>
    </w:rPr>
  </w:style>
  <w:style w:type="character" w:customStyle="1" w:styleId="WW8Num25z1">
    <w:name w:val="WW8Num25z1"/>
    <w:rsid w:val="006F2429"/>
    <w:rPr>
      <w:rFonts w:ascii="Courier New" w:hAnsi="Courier New" w:cs="Courier New"/>
    </w:rPr>
  </w:style>
  <w:style w:type="character" w:customStyle="1" w:styleId="WW8Num25z2">
    <w:name w:val="WW8Num25z2"/>
    <w:rsid w:val="006F2429"/>
    <w:rPr>
      <w:rFonts w:ascii="Wingdings" w:hAnsi="Wingdings"/>
    </w:rPr>
  </w:style>
  <w:style w:type="character" w:customStyle="1" w:styleId="WW8Num26z0">
    <w:name w:val="WW8Num26z0"/>
    <w:rsid w:val="006F2429"/>
    <w:rPr>
      <w:rFonts w:ascii="Wingdings" w:hAnsi="Wingdings"/>
    </w:rPr>
  </w:style>
  <w:style w:type="character" w:customStyle="1" w:styleId="WW8Num26z1">
    <w:name w:val="WW8Num26z1"/>
    <w:rsid w:val="006F2429"/>
    <w:rPr>
      <w:rFonts w:ascii="Courier New" w:hAnsi="Courier New" w:cs="Courier New"/>
    </w:rPr>
  </w:style>
  <w:style w:type="character" w:customStyle="1" w:styleId="WW8Num26z3">
    <w:name w:val="WW8Num26z3"/>
    <w:rsid w:val="006F2429"/>
    <w:rPr>
      <w:rFonts w:ascii="Symbol" w:hAnsi="Symbol"/>
    </w:rPr>
  </w:style>
  <w:style w:type="character" w:customStyle="1" w:styleId="WW8Num27z0">
    <w:name w:val="WW8Num27z0"/>
    <w:rsid w:val="006F2429"/>
    <w:rPr>
      <w:rFonts w:ascii="Symbol" w:hAnsi="Symbol"/>
    </w:rPr>
  </w:style>
  <w:style w:type="character" w:customStyle="1" w:styleId="WW8Num27z1">
    <w:name w:val="WW8Num27z1"/>
    <w:rsid w:val="006F2429"/>
    <w:rPr>
      <w:rFonts w:ascii="Courier New" w:hAnsi="Courier New" w:cs="Courier New"/>
    </w:rPr>
  </w:style>
  <w:style w:type="character" w:customStyle="1" w:styleId="WW8Num27z2">
    <w:name w:val="WW8Num27z2"/>
    <w:rsid w:val="006F2429"/>
    <w:rPr>
      <w:rFonts w:ascii="Wingdings" w:hAnsi="Wingdings"/>
    </w:rPr>
  </w:style>
  <w:style w:type="character" w:customStyle="1" w:styleId="WW8Num28z0">
    <w:name w:val="WW8Num28z0"/>
    <w:rsid w:val="006F2429"/>
    <w:rPr>
      <w:rFonts w:ascii="Wingdings" w:hAnsi="Wingdings"/>
      <w:sz w:val="20"/>
      <w:szCs w:val="20"/>
    </w:rPr>
  </w:style>
  <w:style w:type="character" w:customStyle="1" w:styleId="WW8Num28z1">
    <w:name w:val="WW8Num28z1"/>
    <w:rsid w:val="006F2429"/>
    <w:rPr>
      <w:rFonts w:ascii="Courier New" w:hAnsi="Courier New" w:cs="Courier New"/>
    </w:rPr>
  </w:style>
  <w:style w:type="character" w:customStyle="1" w:styleId="WW8Num28z3">
    <w:name w:val="WW8Num28z3"/>
    <w:rsid w:val="006F2429"/>
    <w:rPr>
      <w:rFonts w:ascii="Symbol" w:hAnsi="Symbol"/>
    </w:rPr>
  </w:style>
  <w:style w:type="character" w:customStyle="1" w:styleId="WW8Num28z5">
    <w:name w:val="WW8Num28z5"/>
    <w:rsid w:val="006F2429"/>
    <w:rPr>
      <w:rFonts w:ascii="Wingdings" w:hAnsi="Wingdings"/>
    </w:rPr>
  </w:style>
  <w:style w:type="character" w:styleId="PageNumber">
    <w:name w:val="page number"/>
    <w:basedOn w:val="DefaultParagraphFont"/>
    <w:rsid w:val="006F2429"/>
  </w:style>
  <w:style w:type="character" w:styleId="Hyperlink">
    <w:name w:val="Hyperlink"/>
    <w:rsid w:val="006F2429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6F2429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BodyText">
    <w:name w:val="Body Text"/>
    <w:basedOn w:val="Normal"/>
    <w:rsid w:val="006F2429"/>
    <w:pPr>
      <w:spacing w:after="120"/>
    </w:pPr>
  </w:style>
  <w:style w:type="paragraph" w:styleId="List">
    <w:name w:val="List"/>
    <w:basedOn w:val="BodyText"/>
    <w:rsid w:val="006F2429"/>
    <w:rPr>
      <w:rFonts w:cs="Mangal"/>
    </w:rPr>
  </w:style>
  <w:style w:type="paragraph" w:styleId="Caption">
    <w:name w:val="caption"/>
    <w:basedOn w:val="Normal"/>
    <w:qFormat/>
    <w:rsid w:val="006F2429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6F2429"/>
    <w:pPr>
      <w:suppressLineNumbers/>
    </w:pPr>
    <w:rPr>
      <w:rFonts w:cs="Mangal"/>
    </w:rPr>
  </w:style>
  <w:style w:type="paragraph" w:styleId="Header">
    <w:name w:val="header"/>
    <w:basedOn w:val="Normal"/>
    <w:rsid w:val="006F242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F242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sid w:val="006F2429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BodyText"/>
    <w:rsid w:val="006F2429"/>
  </w:style>
  <w:style w:type="table" w:customStyle="1" w:styleId="LightShading1">
    <w:name w:val="Light Shading1"/>
    <w:basedOn w:val="TableNormal"/>
    <w:uiPriority w:val="60"/>
    <w:rsid w:val="009F7D75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TableGrid">
    <w:name w:val="Table Grid"/>
    <w:basedOn w:val="TableNormal"/>
    <w:uiPriority w:val="59"/>
    <w:rsid w:val="009F7D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ediumShading21">
    <w:name w:val="Medium Shading 21"/>
    <w:basedOn w:val="TableNormal"/>
    <w:uiPriority w:val="64"/>
    <w:rsid w:val="009F7D7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Grid31">
    <w:name w:val="Medium Grid 31"/>
    <w:basedOn w:val="TableNormal"/>
    <w:uiPriority w:val="69"/>
    <w:rsid w:val="009F7D75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paragraph" w:customStyle="1" w:styleId="Style2">
    <w:name w:val="Style2"/>
    <w:basedOn w:val="Normal"/>
    <w:link w:val="Style2Char"/>
    <w:rsid w:val="009F7D75"/>
    <w:pPr>
      <w:suppressAutoHyphens w:val="0"/>
    </w:pPr>
    <w:rPr>
      <w:rFonts w:ascii="Tahoma" w:hAnsi="Tahoma"/>
      <w:color w:val="000080"/>
    </w:rPr>
  </w:style>
  <w:style w:type="character" w:customStyle="1" w:styleId="Style2Char">
    <w:name w:val="Style2 Char"/>
    <w:link w:val="Style2"/>
    <w:rsid w:val="009F7D75"/>
    <w:rPr>
      <w:rFonts w:ascii="Tahoma" w:hAnsi="Tahoma" w:cs="Tahoma"/>
      <w:color w:val="000080"/>
      <w:sz w:val="24"/>
      <w:szCs w:val="24"/>
    </w:rPr>
  </w:style>
  <w:style w:type="paragraph" w:customStyle="1" w:styleId="Standard">
    <w:name w:val="Standard"/>
    <w:rsid w:val="001A18AF"/>
    <w:pPr>
      <w:widowControl w:val="0"/>
      <w:suppressAutoHyphens/>
      <w:autoSpaceDN w:val="0"/>
      <w:textAlignment w:val="baseline"/>
    </w:pPr>
    <w:rPr>
      <w:rFonts w:eastAsia="Lucida Sans Unicode" w:cs="Mangal"/>
      <w:kern w:val="3"/>
      <w:sz w:val="24"/>
      <w:szCs w:val="24"/>
      <w:lang w:eastAsia="zh-CN" w:bidi="hi-IN"/>
    </w:rPr>
  </w:style>
  <w:style w:type="numbering" w:customStyle="1" w:styleId="WW8Num9">
    <w:name w:val="WW8Num9"/>
    <w:basedOn w:val="NoList"/>
    <w:rsid w:val="001A18AF"/>
    <w:pPr>
      <w:numPr>
        <w:numId w:val="4"/>
      </w:numPr>
    </w:pPr>
  </w:style>
  <w:style w:type="numbering" w:customStyle="1" w:styleId="WW8Num4">
    <w:name w:val="WW8Num4"/>
    <w:basedOn w:val="NoList"/>
    <w:rsid w:val="001A18AF"/>
    <w:pPr>
      <w:numPr>
        <w:numId w:val="5"/>
      </w:numPr>
    </w:pPr>
  </w:style>
  <w:style w:type="character" w:customStyle="1" w:styleId="Heading1Char">
    <w:name w:val="Heading 1 Char"/>
    <w:link w:val="Heading1"/>
    <w:uiPriority w:val="9"/>
    <w:rsid w:val="00815F2F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paragraph" w:styleId="ListParagraph">
    <w:name w:val="List Paragraph"/>
    <w:basedOn w:val="Normal"/>
    <w:qFormat/>
    <w:rsid w:val="00F42FA2"/>
    <w:pPr>
      <w:suppressAutoHyphens w:val="0"/>
      <w:spacing w:before="40" w:after="200" w:line="276" w:lineRule="auto"/>
      <w:ind w:left="720"/>
      <w:jc w:val="both"/>
    </w:pPr>
    <w:rPr>
      <w:rFonts w:ascii="Century Schoolbook" w:eastAsia="MS PMincho" w:hAnsi="Century Schoolbook"/>
      <w:sz w:val="20"/>
      <w:szCs w:val="20"/>
      <w:lang w:eastAsia="en-US"/>
    </w:rPr>
  </w:style>
  <w:style w:type="character" w:customStyle="1" w:styleId="apple-converted-space">
    <w:name w:val="apple-converted-space"/>
    <w:rsid w:val="00AE2409"/>
  </w:style>
  <w:style w:type="character" w:styleId="Strong">
    <w:name w:val="Strong"/>
    <w:uiPriority w:val="22"/>
    <w:qFormat/>
    <w:rsid w:val="00AE2409"/>
    <w:rPr>
      <w:b/>
      <w:bCs/>
    </w:rPr>
  </w:style>
  <w:style w:type="character" w:customStyle="1" w:styleId="f12">
    <w:name w:val="f12"/>
    <w:rsid w:val="00AE2409"/>
  </w:style>
  <w:style w:type="paragraph" w:styleId="NormalWeb">
    <w:name w:val="Normal (Web)"/>
    <w:basedOn w:val="Normal"/>
    <w:rsid w:val="00EB5CB3"/>
    <w:pPr>
      <w:suppressAutoHyphens w:val="0"/>
      <w:spacing w:before="100" w:beforeAutospacing="1" w:after="100" w:afterAutospacing="1"/>
    </w:pPr>
    <w:rPr>
      <w:rFonts w:eastAsia="Batang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ukumart9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manutiwarit93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9BA6B7-0C0A-4FFD-AD5C-8065A86F9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1787</Words>
  <Characters>10186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Akanksha Sharma</vt:lpstr>
    </vt:vector>
  </TitlesOfParts>
  <Company>Infosys Technologies Limited</Company>
  <LinksUpToDate>false</LinksUpToDate>
  <CharactersWithSpaces>11950</CharactersWithSpaces>
  <SharedDoc>false</SharedDoc>
  <HLinks>
    <vt:vector size="12" baseType="variant">
      <vt:variant>
        <vt:i4>3342339</vt:i4>
      </vt:variant>
      <vt:variant>
        <vt:i4>3</vt:i4>
      </vt:variant>
      <vt:variant>
        <vt:i4>0</vt:i4>
      </vt:variant>
      <vt:variant>
        <vt:i4>5</vt:i4>
      </vt:variant>
      <vt:variant>
        <vt:lpwstr>mailto:manutiwarit93@gmail.com</vt:lpwstr>
      </vt:variant>
      <vt:variant>
        <vt:lpwstr/>
      </vt:variant>
      <vt:variant>
        <vt:i4>2686980</vt:i4>
      </vt:variant>
      <vt:variant>
        <vt:i4>0</vt:i4>
      </vt:variant>
      <vt:variant>
        <vt:i4>0</vt:i4>
      </vt:variant>
      <vt:variant>
        <vt:i4>5</vt:i4>
      </vt:variant>
      <vt:variant>
        <vt:lpwstr>mailto:manukumart93@gmail.com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Akanksha Sharma</dc:title>
  <dc:subject>Resume</dc:subject>
  <dc:creator>Akanksha</dc:creator>
  <cp:keywords/>
  <dc:description>For Infosys</dc:description>
  <cp:lastModifiedBy>Manu</cp:lastModifiedBy>
  <cp:revision>65</cp:revision>
  <cp:lastPrinted>2011-04-13T05:09:00Z</cp:lastPrinted>
  <dcterms:created xsi:type="dcterms:W3CDTF">2016-04-20T12:38:00Z</dcterms:created>
  <dcterms:modified xsi:type="dcterms:W3CDTF">2016-11-18T05:33:00Z</dcterms:modified>
</cp:coreProperties>
</file>