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C6C" w:rsidRDefault="003B3C6C">
      <w:pPr>
        <w:pBdr>
          <w:bottom w:val="double" w:sz="40" w:space="1" w:color="000000"/>
        </w:pBdr>
        <w:shd w:val="clear" w:color="FFFFFF" w:fill="C0C0C0"/>
        <w:jc w:val="center"/>
        <w:rPr>
          <w:rFonts w:ascii="Arial" w:hAnsi="Arial"/>
          <w:b/>
          <w:sz w:val="28"/>
        </w:rPr>
      </w:pPr>
    </w:p>
    <w:p w:rsidR="003B3C6C" w:rsidRPr="003B3C6C" w:rsidRDefault="003B3C6C" w:rsidP="004B63A2">
      <w:pPr>
        <w:pBdr>
          <w:bottom w:val="double" w:sz="40" w:space="1" w:color="000000"/>
        </w:pBdr>
        <w:shd w:val="clear" w:color="FFFFFF" w:fill="C0C0C0"/>
        <w:tabs>
          <w:tab w:val="left" w:pos="8550"/>
        </w:tabs>
        <w:ind w:left="6660" w:hanging="6660"/>
        <w:rPr>
          <w:rFonts w:ascii="Verdana" w:hAnsi="Verdana"/>
          <w:sz w:val="17"/>
        </w:rPr>
      </w:pPr>
      <w:r w:rsidRPr="003B3C6C">
        <w:rPr>
          <w:rFonts w:ascii="Verdana" w:hAnsi="Verdana"/>
          <w:sz w:val="17"/>
        </w:rPr>
        <w:t>V</w:t>
      </w:r>
      <w:r>
        <w:rPr>
          <w:rFonts w:ascii="Verdana" w:hAnsi="Verdana"/>
          <w:sz w:val="17"/>
        </w:rPr>
        <w:t>.</w:t>
      </w:r>
      <w:r w:rsidRPr="003B3C6C">
        <w:rPr>
          <w:rFonts w:ascii="Verdana" w:hAnsi="Verdana"/>
          <w:sz w:val="17"/>
        </w:rPr>
        <w:t>P</w:t>
      </w:r>
      <w:r>
        <w:rPr>
          <w:rFonts w:ascii="Verdana" w:hAnsi="Verdana"/>
          <w:sz w:val="17"/>
        </w:rPr>
        <w:t>.</w:t>
      </w:r>
      <w:r w:rsidRPr="003B3C6C">
        <w:rPr>
          <w:rFonts w:ascii="Verdana" w:hAnsi="Verdana"/>
          <w:sz w:val="17"/>
        </w:rPr>
        <w:t xml:space="preserve">O </w:t>
      </w:r>
      <w:proofErr w:type="spellStart"/>
      <w:r w:rsidRPr="003B3C6C">
        <w:rPr>
          <w:rFonts w:ascii="Verdana" w:hAnsi="Verdana"/>
          <w:sz w:val="17"/>
        </w:rPr>
        <w:t>Kalewal</w:t>
      </w:r>
      <w:proofErr w:type="spellEnd"/>
      <w:r w:rsidRPr="003B3C6C">
        <w:rPr>
          <w:rFonts w:ascii="Verdana" w:hAnsi="Verdana"/>
          <w:sz w:val="17"/>
        </w:rPr>
        <w:t xml:space="preserve"> </w:t>
      </w:r>
      <w:proofErr w:type="spellStart"/>
      <w:r w:rsidRPr="003B3C6C">
        <w:rPr>
          <w:rFonts w:ascii="Verdana" w:hAnsi="Verdana"/>
          <w:sz w:val="17"/>
        </w:rPr>
        <w:t>beet</w:t>
      </w:r>
      <w:proofErr w:type="spellEnd"/>
      <w:r w:rsidRPr="003B3C6C">
        <w:rPr>
          <w:rFonts w:ascii="Verdana" w:hAnsi="Verdana"/>
          <w:sz w:val="17"/>
        </w:rPr>
        <w:t xml:space="preserve"> </w:t>
      </w:r>
      <w:proofErr w:type="spellStart"/>
      <w:r w:rsidRPr="003B3C6C">
        <w:rPr>
          <w:rFonts w:ascii="Verdana" w:hAnsi="Verdana"/>
          <w:sz w:val="17"/>
        </w:rPr>
        <w:t>Tehsil</w:t>
      </w:r>
      <w:proofErr w:type="spellEnd"/>
      <w:r w:rsidRPr="003B3C6C">
        <w:rPr>
          <w:rFonts w:ascii="Verdana" w:hAnsi="Verdana"/>
          <w:sz w:val="17"/>
        </w:rPr>
        <w:t xml:space="preserve"> </w:t>
      </w:r>
      <w:proofErr w:type="spellStart"/>
      <w:r w:rsidRPr="003B3C6C">
        <w:rPr>
          <w:rFonts w:ascii="Verdana" w:hAnsi="Verdana"/>
          <w:sz w:val="17"/>
        </w:rPr>
        <w:t>Garhshankar</w:t>
      </w:r>
      <w:proofErr w:type="spellEnd"/>
      <w:r w:rsidR="00875967">
        <w:rPr>
          <w:rFonts w:ascii="Verdana" w:hAnsi="Verdana"/>
          <w:sz w:val="17"/>
        </w:rPr>
        <w:t>,</w:t>
      </w:r>
      <w:r>
        <w:rPr>
          <w:rFonts w:ascii="Verdana" w:hAnsi="Verdana"/>
          <w:sz w:val="17"/>
        </w:rPr>
        <w:t xml:space="preserve"> P</w:t>
      </w:r>
      <w:r w:rsidR="00875967">
        <w:rPr>
          <w:rFonts w:ascii="Verdana" w:hAnsi="Verdana"/>
          <w:sz w:val="17"/>
        </w:rPr>
        <w:t>unjab-</w:t>
      </w:r>
      <w:r w:rsidR="00E26263">
        <w:rPr>
          <w:rFonts w:ascii="Verdana" w:hAnsi="Verdana"/>
          <w:sz w:val="17"/>
        </w:rPr>
        <w:t>144523</w:t>
      </w:r>
      <w:r w:rsidR="00E8011B">
        <w:rPr>
          <w:rFonts w:ascii="Verdana" w:hAnsi="Verdana"/>
          <w:sz w:val="17"/>
        </w:rPr>
        <w:t xml:space="preserve"> (India)</w:t>
      </w:r>
    </w:p>
    <w:p w:rsidR="006661AA" w:rsidRPr="003B3C6C" w:rsidRDefault="006661AA" w:rsidP="003B3C6C">
      <w:pPr>
        <w:pBdr>
          <w:bottom w:val="double" w:sz="40" w:space="1" w:color="000000"/>
        </w:pBdr>
        <w:shd w:val="clear" w:color="FFFFFF" w:fill="C0C0C0"/>
        <w:tabs>
          <w:tab w:val="left" w:pos="8550"/>
        </w:tabs>
        <w:ind w:left="6660" w:hanging="6660"/>
        <w:rPr>
          <w:rFonts w:ascii="Verdana" w:hAnsi="Verdana"/>
          <w:sz w:val="17"/>
        </w:rPr>
      </w:pPr>
      <w:r w:rsidRPr="003B3C6C">
        <w:rPr>
          <w:rFonts w:ascii="Verdana" w:hAnsi="Verdana"/>
          <w:sz w:val="17"/>
        </w:rPr>
        <w:t>Phone</w:t>
      </w:r>
      <w:r w:rsidR="003B3C6C" w:rsidRPr="003B3C6C">
        <w:rPr>
          <w:rFonts w:ascii="Verdana" w:hAnsi="Verdana"/>
          <w:sz w:val="17"/>
        </w:rPr>
        <w:t xml:space="preserve">: </w:t>
      </w:r>
      <w:r w:rsidR="003B1896" w:rsidRPr="003B3C6C">
        <w:rPr>
          <w:rFonts w:ascii="Verdana" w:hAnsi="Verdana"/>
          <w:sz w:val="17"/>
        </w:rPr>
        <w:t>8437429284</w:t>
      </w:r>
      <w:r w:rsidR="004B63A2" w:rsidRPr="003B3C6C">
        <w:rPr>
          <w:rFonts w:ascii="Verdana" w:hAnsi="Verdana"/>
          <w:sz w:val="17"/>
        </w:rPr>
        <w:t xml:space="preserve">                                                                                             </w:t>
      </w:r>
      <w:r w:rsidR="004B63A2" w:rsidRPr="003B3C6C">
        <w:t xml:space="preserve"> </w:t>
      </w:r>
    </w:p>
    <w:p w:rsidR="006661AA" w:rsidRDefault="006661AA" w:rsidP="00E26263">
      <w:pPr>
        <w:pBdr>
          <w:bottom w:val="double" w:sz="40" w:space="1" w:color="000000"/>
        </w:pBdr>
        <w:shd w:val="clear" w:color="FFFFFF" w:fill="C0C0C0"/>
        <w:rPr>
          <w:rFonts w:ascii="Verdana" w:hAnsi="Verdana"/>
          <w:sz w:val="17"/>
        </w:rPr>
      </w:pPr>
      <w:r w:rsidRPr="003B3C6C">
        <w:rPr>
          <w:rFonts w:ascii="Verdana" w:hAnsi="Verdana"/>
          <w:sz w:val="17"/>
        </w:rPr>
        <w:t xml:space="preserve">E-Mail: </w:t>
      </w:r>
      <w:hyperlink r:id="rId7" w:history="1">
        <w:r w:rsidR="00516AB8" w:rsidRPr="002D7030">
          <w:rPr>
            <w:rStyle w:val="Hyperlink"/>
            <w:rFonts w:ascii="Verdana" w:hAnsi="Verdana"/>
            <w:sz w:val="17"/>
          </w:rPr>
          <w:t>srandhir77@gmail.com</w:t>
        </w:r>
      </w:hyperlink>
    </w:p>
    <w:p w:rsidR="00516AB8" w:rsidRDefault="00516AB8" w:rsidP="00E26263">
      <w:pPr>
        <w:pBdr>
          <w:bottom w:val="double" w:sz="40" w:space="1" w:color="000000"/>
        </w:pBdr>
        <w:shd w:val="clear" w:color="FFFFFF" w:fill="C0C0C0"/>
        <w:rPr>
          <w:rFonts w:ascii="Verdana" w:hAnsi="Verdana"/>
          <w:sz w:val="17"/>
        </w:rPr>
      </w:pPr>
      <w:r>
        <w:rPr>
          <w:rFonts w:ascii="Verdana" w:hAnsi="Verdana"/>
          <w:sz w:val="17"/>
        </w:rPr>
        <w:t>DOB 01.04.1976</w:t>
      </w:r>
    </w:p>
    <w:p w:rsidR="00E8011B" w:rsidRPr="00E8011B" w:rsidRDefault="004F00F5" w:rsidP="00E26263">
      <w:pPr>
        <w:pBdr>
          <w:bottom w:val="double" w:sz="40" w:space="1" w:color="000000"/>
        </w:pBdr>
        <w:shd w:val="clear" w:color="FFFFFF" w:fill="C0C0C0"/>
        <w:rPr>
          <w:rFonts w:ascii="Verdana" w:hAnsi="Verdana"/>
          <w:szCs w:val="24"/>
        </w:rPr>
      </w:pPr>
      <w:proofErr w:type="gramStart"/>
      <w:r>
        <w:rPr>
          <w:rFonts w:ascii="Verdana" w:hAnsi="Verdana"/>
          <w:szCs w:val="24"/>
        </w:rPr>
        <w:t>Passport No.</w:t>
      </w:r>
      <w:proofErr w:type="gramEnd"/>
      <w:r>
        <w:rPr>
          <w:rFonts w:ascii="Verdana" w:hAnsi="Verdana"/>
          <w:szCs w:val="24"/>
        </w:rPr>
        <w:t xml:space="preserve">  </w:t>
      </w:r>
      <w:r w:rsidR="00E8011B" w:rsidRPr="00E8011B">
        <w:rPr>
          <w:rFonts w:ascii="Verdana" w:hAnsi="Verdana"/>
          <w:szCs w:val="24"/>
        </w:rPr>
        <w:t>S</w:t>
      </w:r>
      <w:r w:rsidR="006926AF">
        <w:rPr>
          <w:rFonts w:ascii="Verdana" w:hAnsi="Verdana"/>
          <w:szCs w:val="24"/>
        </w:rPr>
        <w:t>-</w:t>
      </w:r>
      <w:r w:rsidR="00E8011B" w:rsidRPr="00E8011B">
        <w:rPr>
          <w:rFonts w:ascii="Verdana" w:hAnsi="Verdana"/>
          <w:szCs w:val="24"/>
        </w:rPr>
        <w:t>4</w:t>
      </w:r>
      <w:r w:rsidR="00E8011B">
        <w:rPr>
          <w:rFonts w:ascii="Verdana" w:hAnsi="Verdana"/>
          <w:szCs w:val="24"/>
        </w:rPr>
        <w:t xml:space="preserve"> </w:t>
      </w:r>
      <w:r w:rsidR="00E8011B" w:rsidRPr="00E8011B">
        <w:rPr>
          <w:rFonts w:ascii="Verdana" w:hAnsi="Verdana"/>
          <w:szCs w:val="24"/>
        </w:rPr>
        <w:t>1</w:t>
      </w:r>
      <w:r w:rsidR="00E8011B">
        <w:rPr>
          <w:rFonts w:ascii="Verdana" w:hAnsi="Verdana"/>
          <w:szCs w:val="24"/>
        </w:rPr>
        <w:t xml:space="preserve"> </w:t>
      </w:r>
      <w:r w:rsidR="00E8011B" w:rsidRPr="00E8011B">
        <w:rPr>
          <w:rFonts w:ascii="Verdana" w:hAnsi="Verdana"/>
          <w:szCs w:val="24"/>
        </w:rPr>
        <w:t>4</w:t>
      </w:r>
      <w:r w:rsidR="00E8011B">
        <w:rPr>
          <w:rFonts w:ascii="Verdana" w:hAnsi="Verdana"/>
          <w:szCs w:val="24"/>
        </w:rPr>
        <w:t xml:space="preserve"> </w:t>
      </w:r>
      <w:r w:rsidR="00E8011B" w:rsidRPr="00E8011B">
        <w:rPr>
          <w:rFonts w:ascii="Verdana" w:hAnsi="Verdana"/>
          <w:szCs w:val="24"/>
        </w:rPr>
        <w:t>3</w:t>
      </w:r>
      <w:r w:rsidR="00E8011B">
        <w:rPr>
          <w:rFonts w:ascii="Verdana" w:hAnsi="Verdana"/>
          <w:szCs w:val="24"/>
        </w:rPr>
        <w:t xml:space="preserve"> </w:t>
      </w:r>
      <w:r w:rsidR="00E8011B" w:rsidRPr="00E8011B">
        <w:rPr>
          <w:rFonts w:ascii="Verdana" w:hAnsi="Verdana"/>
          <w:szCs w:val="24"/>
        </w:rPr>
        <w:t>6</w:t>
      </w:r>
      <w:r w:rsidR="00E8011B">
        <w:rPr>
          <w:rFonts w:ascii="Verdana" w:hAnsi="Verdana"/>
          <w:szCs w:val="24"/>
        </w:rPr>
        <w:t xml:space="preserve"> </w:t>
      </w:r>
      <w:r w:rsidR="00E8011B" w:rsidRPr="00E8011B">
        <w:rPr>
          <w:rFonts w:ascii="Verdana" w:hAnsi="Verdana"/>
          <w:szCs w:val="24"/>
        </w:rPr>
        <w:t>2</w:t>
      </w:r>
      <w:r w:rsidR="00E8011B">
        <w:rPr>
          <w:rFonts w:ascii="Verdana" w:hAnsi="Verdana"/>
          <w:szCs w:val="24"/>
        </w:rPr>
        <w:t xml:space="preserve"> </w:t>
      </w:r>
      <w:r w:rsidR="00E8011B" w:rsidRPr="00E8011B">
        <w:rPr>
          <w:rFonts w:ascii="Verdana" w:hAnsi="Verdana"/>
          <w:szCs w:val="24"/>
        </w:rPr>
        <w:t>6</w:t>
      </w:r>
    </w:p>
    <w:p w:rsidR="009C4354" w:rsidRPr="006772B1" w:rsidRDefault="00EE36A7" w:rsidP="007E001E">
      <w:pPr>
        <w:spacing w:before="100" w:beforeAutospacing="1" w:after="100" w:afterAutospacing="1"/>
        <w:jc w:val="both"/>
        <w:rPr>
          <w:szCs w:val="24"/>
        </w:rPr>
      </w:pPr>
      <w:r>
        <w:rPr>
          <w:rFonts w:ascii="Verdana" w:hAnsi="Verdana"/>
          <w:b/>
          <w:sz w:val="17"/>
        </w:rPr>
        <w:t xml:space="preserve"> </w:t>
      </w:r>
      <w:r w:rsidR="009C4354" w:rsidRPr="007E001E">
        <w:rPr>
          <w:rFonts w:ascii="Calibri" w:hAnsi="Calibri"/>
          <w:szCs w:val="24"/>
        </w:rPr>
        <w:t>I</w:t>
      </w:r>
      <w:r w:rsidR="0000646C">
        <w:rPr>
          <w:rFonts w:ascii="Calibri" w:hAnsi="Calibri"/>
          <w:szCs w:val="24"/>
        </w:rPr>
        <w:t xml:space="preserve"> seek a position of the official </w:t>
      </w:r>
      <w:proofErr w:type="gramStart"/>
      <w:r w:rsidR="0000646C">
        <w:rPr>
          <w:rFonts w:ascii="Calibri" w:hAnsi="Calibri"/>
          <w:szCs w:val="24"/>
        </w:rPr>
        <w:t>related  work</w:t>
      </w:r>
      <w:proofErr w:type="gramEnd"/>
      <w:r w:rsidR="0000646C">
        <w:rPr>
          <w:rFonts w:ascii="Calibri" w:hAnsi="Calibri"/>
          <w:szCs w:val="24"/>
        </w:rPr>
        <w:t xml:space="preserve"> </w:t>
      </w:r>
      <w:r w:rsidR="009C4354" w:rsidRPr="007E001E">
        <w:rPr>
          <w:rFonts w:ascii="Calibri" w:hAnsi="Calibri"/>
          <w:szCs w:val="24"/>
        </w:rPr>
        <w:t xml:space="preserve"> in a reputed firm where I can use my experience in the field of </w:t>
      </w:r>
      <w:r w:rsidR="0000646C">
        <w:rPr>
          <w:rFonts w:ascii="Calibri" w:hAnsi="Calibri"/>
          <w:szCs w:val="24"/>
        </w:rPr>
        <w:t xml:space="preserve">education </w:t>
      </w:r>
      <w:r w:rsidR="009C4354" w:rsidRPr="007E001E">
        <w:rPr>
          <w:rFonts w:ascii="Calibri" w:hAnsi="Calibri"/>
          <w:szCs w:val="24"/>
        </w:rPr>
        <w:t xml:space="preserve"> as well as the dynamic personality for the benefit of the </w:t>
      </w:r>
      <w:r w:rsidR="0000646C">
        <w:rPr>
          <w:rFonts w:ascii="Calibri" w:hAnsi="Calibri"/>
          <w:szCs w:val="24"/>
        </w:rPr>
        <w:t xml:space="preserve">area. </w:t>
      </w:r>
      <w:r w:rsidR="009C4354" w:rsidRPr="007E001E">
        <w:rPr>
          <w:rFonts w:ascii="Calibri" w:hAnsi="Calibri"/>
          <w:szCs w:val="24"/>
        </w:rPr>
        <w:t xml:space="preserve"> My personality as well as jolly nature should help me in contributing in the growth of the company</w:t>
      </w:r>
      <w:r w:rsidR="009C4354" w:rsidRPr="006772B1">
        <w:rPr>
          <w:szCs w:val="24"/>
        </w:rPr>
        <w:t xml:space="preserve">. </w:t>
      </w:r>
    </w:p>
    <w:p w:rsidR="006661AA" w:rsidRDefault="006661AA">
      <w:pPr>
        <w:pBdr>
          <w:bottom w:val="double" w:sz="40" w:space="1" w:color="000000"/>
        </w:pBdr>
        <w:jc w:val="center"/>
        <w:rPr>
          <w:rFonts w:ascii="Verdana" w:hAnsi="Verdana"/>
          <w:sz w:val="17"/>
        </w:rPr>
      </w:pPr>
    </w:p>
    <w:p w:rsidR="006661AA" w:rsidRDefault="006661AA">
      <w:pPr>
        <w:jc w:val="both"/>
        <w:rPr>
          <w:rFonts w:ascii="Verdana" w:hAnsi="Verdana"/>
          <w:sz w:val="17"/>
        </w:rPr>
      </w:pPr>
    </w:p>
    <w:p w:rsidR="00F22EA6" w:rsidRDefault="006661AA" w:rsidP="00A807D0">
      <w:pPr>
        <w:pBdr>
          <w:top w:val="single" w:sz="1" w:space="1" w:color="000000"/>
          <w:left w:val="single" w:sz="1" w:space="4" w:color="000000"/>
          <w:bottom w:val="single" w:sz="1" w:space="1" w:color="000000"/>
          <w:right w:val="single" w:sz="1" w:space="4" w:color="000000"/>
        </w:pBdr>
        <w:ind w:left="270" w:hanging="180"/>
        <w:jc w:val="both"/>
        <w:rPr>
          <w:rFonts w:ascii="Verdana" w:hAnsi="Verdana"/>
          <w:b/>
          <w:sz w:val="20"/>
          <w:u w:val="single"/>
        </w:rPr>
      </w:pPr>
      <w:r w:rsidRPr="00BA285B">
        <w:rPr>
          <w:rFonts w:ascii="Verdana" w:hAnsi="Verdana"/>
          <w:b/>
          <w:sz w:val="20"/>
        </w:rPr>
        <w:t>A Brief Overview</w:t>
      </w:r>
      <w:r w:rsidR="00AC332D">
        <w:rPr>
          <w:rFonts w:ascii="Verdana" w:hAnsi="Verdana"/>
          <w:b/>
          <w:sz w:val="20"/>
        </w:rPr>
        <w:t xml:space="preserve"> of </w:t>
      </w:r>
      <w:r w:rsidR="00AC332D" w:rsidRPr="007E001E">
        <w:rPr>
          <w:rFonts w:ascii="Verdana" w:hAnsi="Verdana"/>
          <w:b/>
          <w:sz w:val="20"/>
          <w:u w:val="single"/>
        </w:rPr>
        <w:t>Profess</w:t>
      </w:r>
      <w:r w:rsidR="00AC332D">
        <w:rPr>
          <w:rFonts w:ascii="Verdana" w:hAnsi="Verdana"/>
          <w:b/>
          <w:sz w:val="20"/>
          <w:u w:val="single"/>
        </w:rPr>
        <w:t xml:space="preserve">ional working experiences </w:t>
      </w:r>
    </w:p>
    <w:p w:rsidR="00CF512D" w:rsidRPr="00A807D0" w:rsidRDefault="00CF512D" w:rsidP="00A807D0">
      <w:pPr>
        <w:pBdr>
          <w:top w:val="single" w:sz="1" w:space="1" w:color="000000"/>
          <w:left w:val="single" w:sz="1" w:space="4" w:color="000000"/>
          <w:bottom w:val="single" w:sz="1" w:space="1" w:color="000000"/>
          <w:right w:val="single" w:sz="1" w:space="4" w:color="000000"/>
        </w:pBdr>
        <w:ind w:left="270" w:hanging="180"/>
        <w:jc w:val="both"/>
        <w:rPr>
          <w:rFonts w:ascii="Verdana" w:hAnsi="Verdana"/>
          <w:b/>
          <w:sz w:val="20"/>
          <w:u w:val="single"/>
        </w:rPr>
      </w:pPr>
    </w:p>
    <w:p w:rsidR="00B45DF0" w:rsidRDefault="00B45DF0" w:rsidP="00CF512D">
      <w:pPr>
        <w:pBdr>
          <w:top w:val="double" w:sz="1" w:space="1" w:color="000000"/>
          <w:left w:val="double" w:sz="1" w:space="4" w:color="000000"/>
          <w:bottom w:val="double" w:sz="1" w:space="1" w:color="000000"/>
          <w:right w:val="double" w:sz="1" w:space="4" w:color="000000"/>
        </w:pBdr>
        <w:shd w:val="clear" w:color="FFFFFF" w:fill="FFFFFF"/>
        <w:spacing w:before="60"/>
        <w:jc w:val="both"/>
        <w:rPr>
          <w:rFonts w:ascii="Calibri" w:hAnsi="Calibri"/>
          <w:szCs w:val="24"/>
        </w:rPr>
      </w:pPr>
    </w:p>
    <w:p w:rsidR="00CF512D" w:rsidRDefault="00FA58EB" w:rsidP="00CF512D">
      <w:pPr>
        <w:pBdr>
          <w:top w:val="double" w:sz="1" w:space="1" w:color="000000"/>
          <w:left w:val="double" w:sz="1" w:space="4" w:color="000000"/>
          <w:bottom w:val="double" w:sz="1" w:space="1" w:color="000000"/>
          <w:right w:val="double" w:sz="1" w:space="4" w:color="000000"/>
        </w:pBdr>
        <w:shd w:val="clear" w:color="FFFFFF" w:fill="FFFFFF"/>
        <w:spacing w:before="6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# </w:t>
      </w:r>
      <w:r w:rsidR="00CF512D">
        <w:rPr>
          <w:rFonts w:ascii="Calibri" w:hAnsi="Calibri"/>
          <w:szCs w:val="24"/>
        </w:rPr>
        <w:t xml:space="preserve">From 2002 to 2007 </w:t>
      </w:r>
      <w:r w:rsidR="00B45DF0">
        <w:rPr>
          <w:rFonts w:ascii="Calibri" w:hAnsi="Calibri"/>
          <w:szCs w:val="24"/>
        </w:rPr>
        <w:t xml:space="preserve">  </w:t>
      </w:r>
      <w:r w:rsidR="00CC7725">
        <w:rPr>
          <w:rFonts w:ascii="Calibri" w:hAnsi="Calibri"/>
          <w:szCs w:val="24"/>
        </w:rPr>
        <w:tab/>
      </w:r>
      <w:r w:rsidR="00CF512D">
        <w:rPr>
          <w:rFonts w:ascii="Calibri" w:hAnsi="Calibri"/>
          <w:szCs w:val="24"/>
        </w:rPr>
        <w:t xml:space="preserve">Computer Clerk </w:t>
      </w:r>
      <w:proofErr w:type="gramStart"/>
      <w:r w:rsidR="00CF512D">
        <w:rPr>
          <w:rFonts w:ascii="Calibri" w:hAnsi="Calibri"/>
          <w:szCs w:val="24"/>
        </w:rPr>
        <w:t xml:space="preserve">at  </w:t>
      </w:r>
      <w:proofErr w:type="spellStart"/>
      <w:r w:rsidR="00CF512D">
        <w:rPr>
          <w:rFonts w:ascii="Calibri" w:hAnsi="Calibri"/>
          <w:szCs w:val="24"/>
        </w:rPr>
        <w:t>Daoda</w:t>
      </w:r>
      <w:proofErr w:type="spellEnd"/>
      <w:proofErr w:type="gramEnd"/>
      <w:r w:rsidR="00CF512D">
        <w:rPr>
          <w:rFonts w:ascii="Calibri" w:hAnsi="Calibri"/>
          <w:szCs w:val="24"/>
        </w:rPr>
        <w:t xml:space="preserve"> Polytechnic</w:t>
      </w:r>
      <w:r w:rsidR="00B45DF0">
        <w:rPr>
          <w:rFonts w:ascii="Calibri" w:hAnsi="Calibri"/>
          <w:szCs w:val="24"/>
        </w:rPr>
        <w:t xml:space="preserve"> College.</w:t>
      </w:r>
      <w:r w:rsidR="00CC7725">
        <w:rPr>
          <w:rFonts w:ascii="Calibri" w:hAnsi="Calibri"/>
          <w:szCs w:val="24"/>
        </w:rPr>
        <w:t xml:space="preserve">  </w:t>
      </w:r>
    </w:p>
    <w:p w:rsidR="00B45DF0" w:rsidRDefault="00B45DF0" w:rsidP="00B45DF0">
      <w:pPr>
        <w:pBdr>
          <w:top w:val="double" w:sz="1" w:space="1" w:color="000000"/>
          <w:left w:val="double" w:sz="1" w:space="4" w:color="000000"/>
          <w:bottom w:val="double" w:sz="1" w:space="1" w:color="000000"/>
          <w:right w:val="double" w:sz="1" w:space="4" w:color="000000"/>
        </w:pBdr>
        <w:shd w:val="clear" w:color="FFFFFF" w:fill="FFFFFF"/>
        <w:spacing w:before="60"/>
        <w:jc w:val="both"/>
        <w:rPr>
          <w:rFonts w:ascii="Calibri" w:hAnsi="Calibri"/>
          <w:szCs w:val="24"/>
        </w:rPr>
      </w:pPr>
    </w:p>
    <w:p w:rsidR="00B45DF0" w:rsidRDefault="00FA58EB" w:rsidP="00B45DF0">
      <w:pPr>
        <w:pBdr>
          <w:top w:val="double" w:sz="1" w:space="1" w:color="000000"/>
          <w:left w:val="double" w:sz="1" w:space="4" w:color="000000"/>
          <w:bottom w:val="double" w:sz="1" w:space="1" w:color="000000"/>
          <w:right w:val="double" w:sz="1" w:space="4" w:color="000000"/>
        </w:pBdr>
        <w:shd w:val="clear" w:color="FFFFFF" w:fill="FFFFFF"/>
        <w:spacing w:before="60"/>
        <w:jc w:val="both"/>
        <w:rPr>
          <w:rFonts w:ascii="Calibri" w:hAnsi="Calibri"/>
          <w:szCs w:val="24"/>
        </w:rPr>
      </w:pPr>
      <w:r>
        <w:rPr>
          <w:rFonts w:ascii="Calibri" w:hAnsi="Calibri"/>
          <w:szCs w:val="24"/>
        </w:rPr>
        <w:t xml:space="preserve"># </w:t>
      </w:r>
      <w:r w:rsidR="00B45DF0">
        <w:rPr>
          <w:rFonts w:ascii="Calibri" w:hAnsi="Calibri"/>
          <w:szCs w:val="24"/>
        </w:rPr>
        <w:t xml:space="preserve">From 2007 to 2013   </w:t>
      </w:r>
      <w:r w:rsidR="00CC7725">
        <w:rPr>
          <w:rFonts w:ascii="Calibri" w:hAnsi="Calibri"/>
          <w:szCs w:val="24"/>
        </w:rPr>
        <w:tab/>
      </w:r>
      <w:r w:rsidR="00B45DF0">
        <w:rPr>
          <w:rFonts w:ascii="Calibri" w:hAnsi="Calibri"/>
          <w:szCs w:val="24"/>
        </w:rPr>
        <w:t xml:space="preserve">Computer Clerk </w:t>
      </w:r>
      <w:proofErr w:type="gramStart"/>
      <w:r w:rsidR="00B45DF0">
        <w:rPr>
          <w:rFonts w:ascii="Calibri" w:hAnsi="Calibri"/>
          <w:szCs w:val="24"/>
        </w:rPr>
        <w:t>at  I</w:t>
      </w:r>
      <w:proofErr w:type="gramEnd"/>
      <w:r w:rsidR="00B45DF0">
        <w:rPr>
          <w:rFonts w:ascii="Calibri" w:hAnsi="Calibri"/>
          <w:szCs w:val="24"/>
        </w:rPr>
        <w:t xml:space="preserve"> </w:t>
      </w:r>
      <w:proofErr w:type="spellStart"/>
      <w:r w:rsidR="00B45DF0">
        <w:rPr>
          <w:rFonts w:ascii="Calibri" w:hAnsi="Calibri"/>
          <w:szCs w:val="24"/>
        </w:rPr>
        <w:t>I</w:t>
      </w:r>
      <w:proofErr w:type="spellEnd"/>
      <w:r w:rsidR="00B45DF0">
        <w:rPr>
          <w:rFonts w:ascii="Calibri" w:hAnsi="Calibri"/>
          <w:szCs w:val="24"/>
        </w:rPr>
        <w:t xml:space="preserve"> T </w:t>
      </w:r>
      <w:proofErr w:type="spellStart"/>
      <w:r w:rsidR="00B45DF0">
        <w:rPr>
          <w:rFonts w:ascii="Calibri" w:hAnsi="Calibri"/>
          <w:szCs w:val="24"/>
        </w:rPr>
        <w:t>T</w:t>
      </w:r>
      <w:proofErr w:type="spellEnd"/>
      <w:r w:rsidR="00B45DF0">
        <w:rPr>
          <w:rFonts w:ascii="Calibri" w:hAnsi="Calibri"/>
          <w:szCs w:val="24"/>
        </w:rPr>
        <w:t xml:space="preserve"> College of </w:t>
      </w:r>
      <w:proofErr w:type="spellStart"/>
      <w:r w:rsidR="00B45DF0">
        <w:rPr>
          <w:rFonts w:ascii="Calibri" w:hAnsi="Calibri"/>
          <w:szCs w:val="24"/>
        </w:rPr>
        <w:t>Engg</w:t>
      </w:r>
      <w:proofErr w:type="spellEnd"/>
      <w:r w:rsidR="00B45DF0">
        <w:rPr>
          <w:rFonts w:ascii="Calibri" w:hAnsi="Calibri"/>
          <w:szCs w:val="24"/>
        </w:rPr>
        <w:t>.</w:t>
      </w:r>
    </w:p>
    <w:p w:rsidR="00900E67" w:rsidRDefault="00900E67" w:rsidP="00F63BC2">
      <w:pPr>
        <w:pBdr>
          <w:top w:val="double" w:sz="1" w:space="1" w:color="000000"/>
          <w:left w:val="double" w:sz="1" w:space="4" w:color="000000"/>
          <w:bottom w:val="double" w:sz="1" w:space="1" w:color="000000"/>
          <w:right w:val="double" w:sz="1" w:space="4" w:color="000000"/>
        </w:pBdr>
        <w:shd w:val="clear" w:color="FFFFFF" w:fill="FFFFFF"/>
        <w:spacing w:before="60"/>
        <w:jc w:val="both"/>
        <w:rPr>
          <w:rFonts w:ascii="Calibri" w:hAnsi="Calibri"/>
          <w:szCs w:val="24"/>
        </w:rPr>
      </w:pPr>
    </w:p>
    <w:p w:rsidR="00CA0175" w:rsidRDefault="00875967" w:rsidP="00F63BC2">
      <w:pPr>
        <w:pBdr>
          <w:top w:val="double" w:sz="1" w:space="1" w:color="000000"/>
          <w:left w:val="double" w:sz="1" w:space="4" w:color="000000"/>
          <w:bottom w:val="double" w:sz="1" w:space="1" w:color="000000"/>
          <w:right w:val="double" w:sz="1" w:space="4" w:color="000000"/>
        </w:pBdr>
        <w:shd w:val="clear" w:color="FFFFFF" w:fill="FFFFFF"/>
        <w:spacing w:before="60"/>
        <w:jc w:val="both"/>
        <w:rPr>
          <w:rFonts w:ascii="Calibri" w:hAnsi="Calibri"/>
          <w:bCs/>
          <w:szCs w:val="24"/>
        </w:rPr>
      </w:pPr>
      <w:r w:rsidRPr="00EF2754">
        <w:rPr>
          <w:rFonts w:ascii="Calibri" w:hAnsi="Calibri"/>
          <w:b/>
          <w:szCs w:val="24"/>
        </w:rPr>
        <w:t xml:space="preserve"> </w:t>
      </w:r>
      <w:r w:rsidR="00FA58EB">
        <w:rPr>
          <w:rFonts w:ascii="Calibri" w:hAnsi="Calibri"/>
          <w:b/>
          <w:szCs w:val="24"/>
        </w:rPr>
        <w:t xml:space="preserve"># </w:t>
      </w:r>
      <w:r w:rsidR="00491778" w:rsidRPr="00491778">
        <w:rPr>
          <w:rFonts w:ascii="Calibri" w:hAnsi="Calibri"/>
          <w:bCs/>
          <w:szCs w:val="24"/>
        </w:rPr>
        <w:t xml:space="preserve">From </w:t>
      </w:r>
      <w:r w:rsidR="00491778" w:rsidRPr="002A7F9A">
        <w:rPr>
          <w:rFonts w:ascii="Calibri" w:hAnsi="Calibri"/>
          <w:bCs/>
          <w:szCs w:val="24"/>
        </w:rPr>
        <w:t xml:space="preserve">2013 to Mar 2017 </w:t>
      </w:r>
      <w:r w:rsidR="00491778">
        <w:rPr>
          <w:rFonts w:ascii="Calibri" w:hAnsi="Calibri"/>
          <w:bCs/>
          <w:szCs w:val="24"/>
        </w:rPr>
        <w:tab/>
      </w:r>
      <w:r w:rsidR="00FA58EB">
        <w:rPr>
          <w:rFonts w:ascii="Calibri" w:hAnsi="Calibri"/>
          <w:bCs/>
          <w:szCs w:val="24"/>
        </w:rPr>
        <w:t xml:space="preserve">S.I  </w:t>
      </w:r>
      <w:r w:rsidR="00EF2754" w:rsidRPr="002A7F9A">
        <w:rPr>
          <w:rFonts w:ascii="Calibri" w:hAnsi="Calibri"/>
          <w:bCs/>
          <w:szCs w:val="24"/>
        </w:rPr>
        <w:t xml:space="preserve"> LOGISTIC LTD as</w:t>
      </w:r>
      <w:r w:rsidR="00965207" w:rsidRPr="002A7F9A">
        <w:rPr>
          <w:rFonts w:ascii="Calibri" w:hAnsi="Calibri"/>
          <w:bCs/>
          <w:szCs w:val="24"/>
        </w:rPr>
        <w:t>sociated with Jay Pee cement</w:t>
      </w:r>
      <w:r w:rsidR="00B45DF0">
        <w:rPr>
          <w:rFonts w:ascii="Calibri" w:hAnsi="Calibri"/>
          <w:b/>
          <w:szCs w:val="24"/>
        </w:rPr>
        <w:tab/>
      </w:r>
      <w:r w:rsidR="00B45DF0">
        <w:rPr>
          <w:rFonts w:ascii="Calibri" w:hAnsi="Calibri"/>
          <w:b/>
          <w:szCs w:val="24"/>
        </w:rPr>
        <w:tab/>
      </w:r>
      <w:r w:rsidR="00CC7725">
        <w:rPr>
          <w:rFonts w:ascii="Calibri" w:hAnsi="Calibri"/>
          <w:b/>
          <w:szCs w:val="24"/>
        </w:rPr>
        <w:tab/>
      </w:r>
      <w:r w:rsidR="00FA58EB">
        <w:rPr>
          <w:rFonts w:ascii="Calibri" w:hAnsi="Calibri"/>
          <w:b/>
          <w:szCs w:val="24"/>
        </w:rPr>
        <w:tab/>
      </w:r>
      <w:r w:rsidR="00491778">
        <w:rPr>
          <w:rFonts w:ascii="Calibri" w:hAnsi="Calibri"/>
          <w:b/>
          <w:szCs w:val="24"/>
        </w:rPr>
        <w:tab/>
      </w:r>
      <w:r w:rsidR="00491778">
        <w:rPr>
          <w:rFonts w:ascii="Calibri" w:hAnsi="Calibri"/>
          <w:b/>
          <w:szCs w:val="24"/>
        </w:rPr>
        <w:tab/>
      </w:r>
      <w:r w:rsidR="00491778">
        <w:rPr>
          <w:rFonts w:ascii="Calibri" w:hAnsi="Calibri"/>
          <w:b/>
          <w:szCs w:val="24"/>
        </w:rPr>
        <w:tab/>
      </w:r>
      <w:r w:rsidR="00B45DF0" w:rsidRPr="00B45DF0">
        <w:rPr>
          <w:rFonts w:ascii="Calibri" w:hAnsi="Calibri"/>
          <w:bCs/>
          <w:szCs w:val="24"/>
        </w:rPr>
        <w:t>Data Entry Operator</w:t>
      </w:r>
      <w:r w:rsidR="00B45DF0">
        <w:rPr>
          <w:rFonts w:ascii="Calibri" w:hAnsi="Calibri"/>
          <w:b/>
          <w:szCs w:val="24"/>
        </w:rPr>
        <w:t xml:space="preserve"> </w:t>
      </w:r>
      <w:r w:rsidR="002A7F9A">
        <w:rPr>
          <w:rFonts w:ascii="Calibri" w:hAnsi="Calibri"/>
          <w:b/>
          <w:szCs w:val="24"/>
        </w:rPr>
        <w:tab/>
      </w:r>
      <w:r w:rsidR="00EC3186">
        <w:rPr>
          <w:rFonts w:ascii="Calibri" w:hAnsi="Calibri"/>
          <w:bCs/>
          <w:szCs w:val="24"/>
        </w:rPr>
        <w:t>(SAP Cement D</w:t>
      </w:r>
      <w:r w:rsidR="002A7F9A" w:rsidRPr="002A7F9A">
        <w:rPr>
          <w:rFonts w:ascii="Calibri" w:hAnsi="Calibri"/>
          <w:bCs/>
          <w:szCs w:val="24"/>
        </w:rPr>
        <w:t>ispatch)</w:t>
      </w:r>
    </w:p>
    <w:p w:rsidR="00491778" w:rsidRDefault="00491778" w:rsidP="00F63BC2">
      <w:pPr>
        <w:pBdr>
          <w:top w:val="double" w:sz="1" w:space="1" w:color="000000"/>
          <w:left w:val="double" w:sz="1" w:space="4" w:color="000000"/>
          <w:bottom w:val="double" w:sz="1" w:space="1" w:color="000000"/>
          <w:right w:val="double" w:sz="1" w:space="4" w:color="000000"/>
        </w:pBdr>
        <w:shd w:val="clear" w:color="FFFFFF" w:fill="FFFFFF"/>
        <w:spacing w:before="60"/>
        <w:jc w:val="both"/>
        <w:rPr>
          <w:rFonts w:ascii="Calibri" w:hAnsi="Calibri"/>
          <w:bCs/>
          <w:szCs w:val="24"/>
        </w:rPr>
      </w:pPr>
    </w:p>
    <w:p w:rsidR="00CA0175" w:rsidRPr="002A7F9A" w:rsidRDefault="00FA58EB" w:rsidP="00F63BC2">
      <w:pPr>
        <w:pBdr>
          <w:top w:val="double" w:sz="1" w:space="1" w:color="000000"/>
          <w:left w:val="double" w:sz="1" w:space="4" w:color="000000"/>
          <w:bottom w:val="double" w:sz="1" w:space="1" w:color="000000"/>
          <w:right w:val="double" w:sz="1" w:space="4" w:color="000000"/>
        </w:pBdr>
        <w:shd w:val="clear" w:color="FFFFFF" w:fill="FFFFFF"/>
        <w:spacing w:before="60"/>
        <w:jc w:val="both"/>
        <w:rPr>
          <w:rFonts w:ascii="Calibri" w:hAnsi="Calibri"/>
          <w:bCs/>
          <w:szCs w:val="24"/>
        </w:rPr>
      </w:pPr>
      <w:r>
        <w:rPr>
          <w:rFonts w:ascii="Calibri" w:hAnsi="Calibri"/>
          <w:b/>
          <w:szCs w:val="24"/>
        </w:rPr>
        <w:t>#</w:t>
      </w:r>
      <w:r w:rsidR="00CA0175" w:rsidRPr="002A7F9A">
        <w:rPr>
          <w:rFonts w:ascii="Calibri" w:hAnsi="Calibri"/>
          <w:b/>
          <w:szCs w:val="24"/>
        </w:rPr>
        <w:t xml:space="preserve"> </w:t>
      </w:r>
      <w:r w:rsidR="00CA0175" w:rsidRPr="002A7F9A">
        <w:rPr>
          <w:rFonts w:ascii="Calibri" w:hAnsi="Calibri"/>
          <w:bCs/>
          <w:szCs w:val="24"/>
        </w:rPr>
        <w:t>Aug</w:t>
      </w:r>
      <w:r w:rsidR="002A7F9A" w:rsidRPr="002A7F9A">
        <w:rPr>
          <w:rFonts w:ascii="Calibri" w:hAnsi="Calibri"/>
          <w:bCs/>
          <w:szCs w:val="24"/>
        </w:rPr>
        <w:t>-</w:t>
      </w:r>
      <w:r w:rsidR="00CA0175" w:rsidRPr="002A7F9A">
        <w:rPr>
          <w:rFonts w:ascii="Calibri" w:hAnsi="Calibri"/>
          <w:bCs/>
          <w:szCs w:val="24"/>
        </w:rPr>
        <w:t>2017 to Dec</w:t>
      </w:r>
      <w:r w:rsidR="002A7F9A" w:rsidRPr="002A7F9A">
        <w:rPr>
          <w:rFonts w:ascii="Calibri" w:hAnsi="Calibri"/>
          <w:bCs/>
          <w:szCs w:val="24"/>
        </w:rPr>
        <w:t>-</w:t>
      </w:r>
      <w:r w:rsidR="00CF512D">
        <w:rPr>
          <w:rFonts w:ascii="Calibri" w:hAnsi="Calibri"/>
          <w:bCs/>
          <w:szCs w:val="24"/>
        </w:rPr>
        <w:t xml:space="preserve">2017 </w:t>
      </w:r>
      <w:r w:rsidR="00CA0175" w:rsidRPr="002A7F9A">
        <w:rPr>
          <w:rFonts w:ascii="Calibri" w:hAnsi="Calibri"/>
          <w:bCs/>
          <w:szCs w:val="24"/>
        </w:rPr>
        <w:t xml:space="preserve"> </w:t>
      </w:r>
      <w:r w:rsidR="00491778">
        <w:rPr>
          <w:rFonts w:ascii="Calibri" w:hAnsi="Calibri"/>
          <w:bCs/>
          <w:szCs w:val="24"/>
        </w:rPr>
        <w:tab/>
      </w:r>
      <w:r w:rsidR="00491778" w:rsidRPr="002A7F9A">
        <w:rPr>
          <w:rFonts w:ascii="Calibri" w:hAnsi="Calibri"/>
          <w:bCs/>
          <w:szCs w:val="24"/>
        </w:rPr>
        <w:t xml:space="preserve">HDB Financial Service </w:t>
      </w:r>
      <w:proofErr w:type="spellStart"/>
      <w:r w:rsidR="00491778" w:rsidRPr="002A7F9A">
        <w:rPr>
          <w:rFonts w:ascii="Calibri" w:hAnsi="Calibri"/>
          <w:bCs/>
          <w:szCs w:val="24"/>
        </w:rPr>
        <w:t>Pvt</w:t>
      </w:r>
      <w:proofErr w:type="spellEnd"/>
      <w:r w:rsidR="00491778" w:rsidRPr="002A7F9A">
        <w:rPr>
          <w:rFonts w:ascii="Calibri" w:hAnsi="Calibri"/>
          <w:bCs/>
          <w:szCs w:val="24"/>
        </w:rPr>
        <w:t xml:space="preserve"> Ltd</w:t>
      </w:r>
      <w:r w:rsidR="00491778">
        <w:rPr>
          <w:rFonts w:ascii="Calibri" w:hAnsi="Calibri"/>
          <w:bCs/>
          <w:szCs w:val="24"/>
        </w:rPr>
        <w:t xml:space="preserve">    </w:t>
      </w:r>
      <w:r w:rsidR="00491778" w:rsidRPr="002A7F9A">
        <w:rPr>
          <w:rFonts w:ascii="Calibri" w:hAnsi="Calibri"/>
          <w:bCs/>
          <w:szCs w:val="24"/>
        </w:rPr>
        <w:t xml:space="preserve">(EMP </w:t>
      </w:r>
      <w:proofErr w:type="gramStart"/>
      <w:r w:rsidR="00491778" w:rsidRPr="002A7F9A">
        <w:rPr>
          <w:rFonts w:ascii="Calibri" w:hAnsi="Calibri"/>
          <w:bCs/>
          <w:szCs w:val="24"/>
        </w:rPr>
        <w:t>Code</w:t>
      </w:r>
      <w:r w:rsidR="00491778">
        <w:rPr>
          <w:rFonts w:ascii="Calibri" w:hAnsi="Calibri"/>
          <w:bCs/>
          <w:szCs w:val="24"/>
        </w:rPr>
        <w:t xml:space="preserve"> </w:t>
      </w:r>
      <w:r w:rsidR="00491778" w:rsidRPr="002A7F9A">
        <w:rPr>
          <w:rFonts w:ascii="Calibri" w:hAnsi="Calibri"/>
          <w:bCs/>
          <w:szCs w:val="24"/>
        </w:rPr>
        <w:t xml:space="preserve"> R</w:t>
      </w:r>
      <w:proofErr w:type="gramEnd"/>
      <w:r w:rsidR="00491778" w:rsidRPr="002A7F9A">
        <w:rPr>
          <w:rFonts w:ascii="Calibri" w:hAnsi="Calibri"/>
          <w:bCs/>
          <w:szCs w:val="24"/>
        </w:rPr>
        <w:t>-31005)</w:t>
      </w:r>
    </w:p>
    <w:p w:rsidR="00CA0175" w:rsidRDefault="002A7F9A" w:rsidP="00F63BC2">
      <w:pPr>
        <w:pBdr>
          <w:top w:val="double" w:sz="1" w:space="1" w:color="000000"/>
          <w:left w:val="double" w:sz="1" w:space="4" w:color="000000"/>
          <w:bottom w:val="double" w:sz="1" w:space="1" w:color="000000"/>
          <w:right w:val="double" w:sz="1" w:space="4" w:color="000000"/>
        </w:pBdr>
        <w:shd w:val="clear" w:color="FFFFFF" w:fill="FFFFFF"/>
        <w:spacing w:before="60"/>
        <w:jc w:val="both"/>
        <w:rPr>
          <w:rFonts w:ascii="Calibri" w:hAnsi="Calibri"/>
          <w:bCs/>
          <w:szCs w:val="24"/>
        </w:rPr>
      </w:pPr>
      <w:r>
        <w:rPr>
          <w:rFonts w:ascii="Calibri" w:hAnsi="Calibri"/>
          <w:b/>
          <w:szCs w:val="24"/>
        </w:rPr>
        <w:tab/>
      </w:r>
      <w:r>
        <w:rPr>
          <w:rFonts w:ascii="Calibri" w:hAnsi="Calibri"/>
          <w:b/>
          <w:szCs w:val="24"/>
        </w:rPr>
        <w:tab/>
      </w:r>
      <w:r w:rsidR="00CC7725">
        <w:rPr>
          <w:rFonts w:ascii="Calibri" w:hAnsi="Calibri"/>
          <w:b/>
          <w:szCs w:val="24"/>
        </w:rPr>
        <w:t xml:space="preserve">  </w:t>
      </w:r>
      <w:r w:rsidR="00CC7725">
        <w:rPr>
          <w:rFonts w:ascii="Calibri" w:hAnsi="Calibri"/>
          <w:b/>
          <w:szCs w:val="24"/>
        </w:rPr>
        <w:tab/>
      </w:r>
      <w:r w:rsidR="00EC3186">
        <w:rPr>
          <w:rFonts w:ascii="Calibri" w:hAnsi="Calibri"/>
          <w:b/>
          <w:szCs w:val="24"/>
        </w:rPr>
        <w:tab/>
      </w:r>
    </w:p>
    <w:p w:rsidR="00553052" w:rsidRDefault="00553052" w:rsidP="00F63BC2">
      <w:pPr>
        <w:pBdr>
          <w:top w:val="double" w:sz="1" w:space="1" w:color="000000"/>
          <w:left w:val="double" w:sz="1" w:space="4" w:color="000000"/>
          <w:bottom w:val="double" w:sz="1" w:space="1" w:color="000000"/>
          <w:right w:val="double" w:sz="1" w:space="4" w:color="000000"/>
        </w:pBdr>
        <w:shd w:val="clear" w:color="FFFFFF" w:fill="FFFFFF"/>
        <w:spacing w:before="60"/>
        <w:jc w:val="both"/>
        <w:rPr>
          <w:rFonts w:ascii="Calibri" w:hAnsi="Calibri"/>
          <w:bCs/>
          <w:szCs w:val="24"/>
        </w:rPr>
      </w:pPr>
    </w:p>
    <w:p w:rsidR="00F754A6" w:rsidRPr="007A1459" w:rsidRDefault="00FA58EB" w:rsidP="00553052">
      <w:pPr>
        <w:pBdr>
          <w:top w:val="double" w:sz="1" w:space="1" w:color="000000"/>
          <w:left w:val="double" w:sz="1" w:space="4" w:color="000000"/>
          <w:bottom w:val="double" w:sz="1" w:space="1" w:color="000000"/>
          <w:right w:val="double" w:sz="1" w:space="4" w:color="000000"/>
        </w:pBdr>
        <w:shd w:val="clear" w:color="FFFFFF" w:fill="FFFFFF"/>
        <w:spacing w:before="60" w:line="276" w:lineRule="auto"/>
        <w:jc w:val="both"/>
        <w:rPr>
          <w:rFonts w:ascii="Calibri" w:hAnsi="Calibri"/>
          <w:b/>
          <w:bCs/>
          <w:szCs w:val="24"/>
        </w:rPr>
      </w:pPr>
      <w:r>
        <w:rPr>
          <w:rFonts w:ascii="Calibri" w:hAnsi="Calibri"/>
          <w:b/>
          <w:bCs/>
          <w:szCs w:val="24"/>
        </w:rPr>
        <w:t xml:space="preserve"># </w:t>
      </w:r>
      <w:r w:rsidR="008B596B">
        <w:rPr>
          <w:rFonts w:ascii="Calibri" w:hAnsi="Calibri"/>
          <w:b/>
          <w:bCs/>
          <w:szCs w:val="24"/>
        </w:rPr>
        <w:t>Current</w:t>
      </w:r>
      <w:r w:rsidR="00491778">
        <w:rPr>
          <w:rFonts w:ascii="Calibri" w:hAnsi="Calibri"/>
          <w:b/>
          <w:bCs/>
          <w:szCs w:val="24"/>
        </w:rPr>
        <w:t xml:space="preserve">ly </w:t>
      </w:r>
      <w:r w:rsidR="00E8011B">
        <w:rPr>
          <w:rFonts w:ascii="Calibri" w:hAnsi="Calibri"/>
          <w:b/>
          <w:bCs/>
          <w:szCs w:val="24"/>
        </w:rPr>
        <w:t xml:space="preserve">working </w:t>
      </w:r>
      <w:proofErr w:type="gramStart"/>
      <w:r w:rsidR="00E8011B">
        <w:rPr>
          <w:rFonts w:ascii="Calibri" w:hAnsi="Calibri"/>
          <w:b/>
          <w:bCs/>
          <w:szCs w:val="24"/>
        </w:rPr>
        <w:t>with  S.I</w:t>
      </w:r>
      <w:proofErr w:type="gramEnd"/>
      <w:r w:rsidR="00E8011B">
        <w:rPr>
          <w:rFonts w:ascii="Calibri" w:hAnsi="Calibri"/>
          <w:b/>
          <w:bCs/>
          <w:szCs w:val="24"/>
        </w:rPr>
        <w:t xml:space="preserve"> </w:t>
      </w:r>
      <w:r w:rsidR="00CA0175" w:rsidRPr="002A7F9A">
        <w:rPr>
          <w:rFonts w:ascii="Calibri" w:hAnsi="Calibri"/>
          <w:b/>
          <w:bCs/>
          <w:szCs w:val="24"/>
        </w:rPr>
        <w:t xml:space="preserve"> LOGISTIC </w:t>
      </w:r>
      <w:proofErr w:type="spellStart"/>
      <w:r w:rsidR="00491778">
        <w:rPr>
          <w:rFonts w:ascii="Calibri" w:hAnsi="Calibri"/>
          <w:b/>
          <w:bCs/>
          <w:szCs w:val="24"/>
        </w:rPr>
        <w:t>Pvt</w:t>
      </w:r>
      <w:proofErr w:type="spellEnd"/>
      <w:r w:rsidR="00491778">
        <w:rPr>
          <w:rFonts w:ascii="Calibri" w:hAnsi="Calibri"/>
          <w:b/>
          <w:bCs/>
          <w:szCs w:val="24"/>
        </w:rPr>
        <w:t xml:space="preserve"> </w:t>
      </w:r>
      <w:r w:rsidR="00CA0175" w:rsidRPr="002A7F9A">
        <w:rPr>
          <w:rFonts w:ascii="Calibri" w:hAnsi="Calibri"/>
          <w:b/>
          <w:bCs/>
          <w:szCs w:val="24"/>
        </w:rPr>
        <w:t xml:space="preserve">LTD associated with </w:t>
      </w:r>
      <w:r w:rsidR="000D3B44" w:rsidRPr="002A7F9A">
        <w:rPr>
          <w:rFonts w:ascii="Calibri" w:hAnsi="Calibri"/>
          <w:b/>
          <w:bCs/>
          <w:szCs w:val="24"/>
        </w:rPr>
        <w:t>Ultra-Tech Cement Ltd</w:t>
      </w:r>
      <w:r w:rsidR="00875967" w:rsidRPr="002A7F9A">
        <w:rPr>
          <w:rFonts w:ascii="Calibri" w:hAnsi="Calibri"/>
          <w:b/>
          <w:bCs/>
          <w:szCs w:val="24"/>
        </w:rPr>
        <w:t>.</w:t>
      </w:r>
      <w:r w:rsidR="00CF512D">
        <w:rPr>
          <w:rFonts w:ascii="Calibri" w:hAnsi="Calibri"/>
          <w:b/>
          <w:bCs/>
          <w:szCs w:val="24"/>
        </w:rPr>
        <w:t xml:space="preserve"> </w:t>
      </w:r>
      <w:r w:rsidR="00CC7725">
        <w:rPr>
          <w:rFonts w:ascii="Calibri" w:hAnsi="Calibri"/>
          <w:b/>
          <w:bCs/>
          <w:szCs w:val="24"/>
        </w:rPr>
        <w:t xml:space="preserve">                  </w:t>
      </w:r>
      <w:r>
        <w:rPr>
          <w:rFonts w:ascii="Calibri" w:hAnsi="Calibri"/>
          <w:b/>
          <w:bCs/>
          <w:szCs w:val="24"/>
        </w:rPr>
        <w:t>U</w:t>
      </w:r>
      <w:r w:rsidR="00CC7725">
        <w:rPr>
          <w:rFonts w:ascii="Calibri" w:hAnsi="Calibri"/>
          <w:b/>
          <w:bCs/>
          <w:szCs w:val="24"/>
        </w:rPr>
        <w:t>p</w:t>
      </w:r>
      <w:r>
        <w:rPr>
          <w:rFonts w:ascii="Calibri" w:hAnsi="Calibri"/>
          <w:b/>
          <w:bCs/>
          <w:szCs w:val="24"/>
        </w:rPr>
        <w:t>-</w:t>
      </w:r>
      <w:r w:rsidR="00CC7725">
        <w:rPr>
          <w:rFonts w:ascii="Calibri" w:hAnsi="Calibri"/>
          <w:b/>
          <w:bCs/>
          <w:szCs w:val="24"/>
        </w:rPr>
        <w:t>to</w:t>
      </w:r>
      <w:r w:rsidR="00CF512D">
        <w:rPr>
          <w:rFonts w:ascii="Calibri" w:hAnsi="Calibri"/>
          <w:b/>
          <w:bCs/>
          <w:szCs w:val="24"/>
        </w:rPr>
        <w:t xml:space="preserve"> </w:t>
      </w:r>
      <w:r w:rsidR="00B45DF0">
        <w:rPr>
          <w:rFonts w:ascii="Calibri" w:hAnsi="Calibri"/>
          <w:b/>
          <w:bCs/>
          <w:szCs w:val="24"/>
        </w:rPr>
        <w:t>Jan 2018</w:t>
      </w:r>
      <w:r>
        <w:rPr>
          <w:rFonts w:ascii="Calibri" w:hAnsi="Calibri"/>
          <w:b/>
          <w:bCs/>
          <w:szCs w:val="24"/>
        </w:rPr>
        <w:t xml:space="preserve"> onward as </w:t>
      </w:r>
      <w:r w:rsidR="00FD3A5F" w:rsidRPr="002A7F9A">
        <w:rPr>
          <w:rFonts w:ascii="Calibri" w:hAnsi="Calibri"/>
          <w:b/>
          <w:bCs/>
          <w:szCs w:val="24"/>
        </w:rPr>
        <w:t xml:space="preserve"> </w:t>
      </w:r>
      <w:r w:rsidR="00CF512D">
        <w:rPr>
          <w:rFonts w:ascii="Calibri" w:hAnsi="Calibri"/>
          <w:b/>
          <w:bCs/>
          <w:szCs w:val="24"/>
        </w:rPr>
        <w:t xml:space="preserve"> Data Entry </w:t>
      </w:r>
      <w:proofErr w:type="gramStart"/>
      <w:r w:rsidR="00CF512D">
        <w:rPr>
          <w:rFonts w:ascii="Calibri" w:hAnsi="Calibri"/>
          <w:b/>
          <w:bCs/>
          <w:szCs w:val="24"/>
        </w:rPr>
        <w:t xml:space="preserve">Operator  </w:t>
      </w:r>
      <w:r w:rsidR="00491778">
        <w:rPr>
          <w:rFonts w:ascii="Calibri" w:hAnsi="Calibri"/>
          <w:b/>
          <w:bCs/>
          <w:szCs w:val="24"/>
        </w:rPr>
        <w:t>(</w:t>
      </w:r>
      <w:proofErr w:type="gramEnd"/>
      <w:r w:rsidR="00F754A6" w:rsidRPr="007A1459">
        <w:rPr>
          <w:rFonts w:ascii="Calibri" w:hAnsi="Calibri"/>
          <w:b/>
          <w:bCs/>
          <w:szCs w:val="24"/>
        </w:rPr>
        <w:t>SAP</w:t>
      </w:r>
      <w:r w:rsidR="00491778">
        <w:rPr>
          <w:rFonts w:ascii="Calibri" w:hAnsi="Calibri"/>
          <w:b/>
          <w:bCs/>
          <w:szCs w:val="24"/>
        </w:rPr>
        <w:t>/</w:t>
      </w:r>
      <w:r w:rsidR="00553052" w:rsidRPr="007A1459">
        <w:rPr>
          <w:rFonts w:ascii="Calibri" w:hAnsi="Calibri"/>
          <w:b/>
          <w:bCs/>
          <w:szCs w:val="24"/>
        </w:rPr>
        <w:t>Cuff</w:t>
      </w:r>
      <w:r w:rsidR="007A1459">
        <w:rPr>
          <w:rFonts w:ascii="Calibri" w:hAnsi="Calibri"/>
          <w:b/>
          <w:bCs/>
          <w:szCs w:val="24"/>
        </w:rPr>
        <w:t xml:space="preserve"> </w:t>
      </w:r>
      <w:r w:rsidR="00491778">
        <w:rPr>
          <w:rFonts w:ascii="Calibri" w:hAnsi="Calibri"/>
          <w:b/>
          <w:bCs/>
          <w:szCs w:val="24"/>
        </w:rPr>
        <w:t>)</w:t>
      </w:r>
    </w:p>
    <w:p w:rsidR="00F31284" w:rsidRPr="000A3733" w:rsidRDefault="00F31284" w:rsidP="00786B95">
      <w:pPr>
        <w:pBdr>
          <w:top w:val="double" w:sz="1" w:space="1" w:color="000000"/>
          <w:left w:val="double" w:sz="1" w:space="4" w:color="000000"/>
          <w:bottom w:val="double" w:sz="1" w:space="1" w:color="000000"/>
          <w:right w:val="double" w:sz="1" w:space="4" w:color="000000"/>
        </w:pBdr>
        <w:shd w:val="clear" w:color="FFFFFF" w:fill="FFFFFF"/>
        <w:spacing w:before="60"/>
        <w:jc w:val="both"/>
        <w:rPr>
          <w:rFonts w:ascii="Calibri" w:hAnsi="Calibri"/>
          <w:szCs w:val="24"/>
        </w:rPr>
      </w:pPr>
    </w:p>
    <w:p w:rsidR="00BA285B" w:rsidRDefault="00BA285B" w:rsidP="00C72991">
      <w:pPr>
        <w:tabs>
          <w:tab w:val="num" w:pos="720"/>
          <w:tab w:val="left" w:pos="5955"/>
        </w:tabs>
        <w:spacing w:before="20"/>
        <w:ind w:left="180"/>
        <w:rPr>
          <w:rFonts w:ascii="Verdana" w:hAnsi="Verdana" w:cs="Trebuchet MS"/>
          <w:sz w:val="17"/>
          <w:szCs w:val="17"/>
        </w:rPr>
      </w:pPr>
    </w:p>
    <w:p w:rsidR="00892266" w:rsidRPr="00CF5DE1" w:rsidRDefault="00892266" w:rsidP="00C72991">
      <w:pPr>
        <w:tabs>
          <w:tab w:val="num" w:pos="720"/>
          <w:tab w:val="left" w:pos="5955"/>
        </w:tabs>
        <w:spacing w:before="20"/>
        <w:ind w:left="180"/>
        <w:rPr>
          <w:rFonts w:ascii="Verdana" w:hAnsi="Verdana" w:cs="Trebuchet MS"/>
          <w:sz w:val="17"/>
          <w:szCs w:val="17"/>
        </w:rPr>
      </w:pPr>
    </w:p>
    <w:p w:rsidR="00892266" w:rsidRPr="007E001E" w:rsidRDefault="00892266" w:rsidP="00C72991">
      <w:pPr>
        <w:tabs>
          <w:tab w:val="left" w:pos="720"/>
        </w:tabs>
        <w:spacing w:line="360" w:lineRule="auto"/>
        <w:ind w:left="720"/>
        <w:rPr>
          <w:rFonts w:ascii="Calibri" w:hAnsi="Calibri" w:cs="Arial"/>
          <w:sz w:val="22"/>
          <w:szCs w:val="22"/>
        </w:rPr>
      </w:pPr>
    </w:p>
    <w:p w:rsidR="006661AA" w:rsidRDefault="006661AA">
      <w:pPr>
        <w:pBdr>
          <w:top w:val="double" w:sz="1" w:space="1" w:color="000000"/>
          <w:bottom w:val="double" w:sz="40" w:space="1" w:color="000000"/>
        </w:pBdr>
        <w:shd w:val="clear" w:color="FFFFFF" w:fill="C0C0C0"/>
        <w:jc w:val="both"/>
        <w:rPr>
          <w:rFonts w:ascii="Verdana" w:hAnsi="Verdana"/>
          <w:b/>
          <w:sz w:val="17"/>
        </w:rPr>
      </w:pPr>
      <w:r>
        <w:rPr>
          <w:rFonts w:ascii="Verdana" w:hAnsi="Verdana"/>
          <w:b/>
          <w:sz w:val="17"/>
        </w:rPr>
        <w:t>Academia</w:t>
      </w:r>
    </w:p>
    <w:p w:rsidR="006661AA" w:rsidRDefault="006661AA">
      <w:pPr>
        <w:jc w:val="both"/>
        <w:rPr>
          <w:rFonts w:ascii="Verdana" w:hAnsi="Verdana"/>
          <w:sz w:val="17"/>
        </w:rPr>
      </w:pPr>
    </w:p>
    <w:p w:rsidR="00592F5A" w:rsidRDefault="00592F5A">
      <w:pPr>
        <w:jc w:val="both"/>
        <w:rPr>
          <w:rFonts w:ascii="Verdana" w:hAnsi="Verdana"/>
          <w:sz w:val="20"/>
        </w:rPr>
      </w:pPr>
    </w:p>
    <w:p w:rsidR="006661AA" w:rsidRPr="00BA285B" w:rsidRDefault="006661AA">
      <w:pPr>
        <w:jc w:val="both"/>
        <w:rPr>
          <w:rFonts w:ascii="Verdana" w:hAnsi="Verdana"/>
          <w:sz w:val="20"/>
        </w:rPr>
      </w:pPr>
      <w:r w:rsidRPr="00BA285B">
        <w:rPr>
          <w:rFonts w:ascii="Verdana" w:hAnsi="Verdana"/>
          <w:sz w:val="20"/>
        </w:rPr>
        <w:t>2</w:t>
      </w:r>
      <w:r w:rsidR="000328AB" w:rsidRPr="00BA285B">
        <w:rPr>
          <w:rFonts w:ascii="Verdana" w:hAnsi="Verdana"/>
          <w:sz w:val="20"/>
        </w:rPr>
        <w:t>00</w:t>
      </w:r>
      <w:r w:rsidR="00B92A8A">
        <w:rPr>
          <w:rFonts w:ascii="Verdana" w:hAnsi="Verdana"/>
          <w:sz w:val="20"/>
        </w:rPr>
        <w:t>0-2001</w:t>
      </w:r>
      <w:r w:rsidR="000328AB" w:rsidRPr="00BA285B">
        <w:rPr>
          <w:rFonts w:ascii="Verdana" w:hAnsi="Verdana"/>
          <w:sz w:val="20"/>
        </w:rPr>
        <w:tab/>
      </w:r>
      <w:r w:rsidR="004F00F5">
        <w:rPr>
          <w:rFonts w:ascii="Verdana" w:hAnsi="Verdana"/>
          <w:sz w:val="20"/>
        </w:rPr>
        <w:t xml:space="preserve">   </w:t>
      </w:r>
      <w:r w:rsidR="00B92A8A">
        <w:rPr>
          <w:rFonts w:ascii="Verdana" w:hAnsi="Verdana"/>
          <w:sz w:val="20"/>
        </w:rPr>
        <w:t>P</w:t>
      </w:r>
      <w:r w:rsidR="00FA58EB">
        <w:rPr>
          <w:rFonts w:ascii="Verdana" w:hAnsi="Verdana"/>
          <w:sz w:val="20"/>
        </w:rPr>
        <w:t>.</w:t>
      </w:r>
      <w:r w:rsidR="00B92A8A">
        <w:rPr>
          <w:rFonts w:ascii="Verdana" w:hAnsi="Verdana"/>
          <w:sz w:val="20"/>
        </w:rPr>
        <w:t>G</w:t>
      </w:r>
      <w:r w:rsidR="00FA58EB">
        <w:rPr>
          <w:rFonts w:ascii="Verdana" w:hAnsi="Verdana"/>
          <w:sz w:val="20"/>
        </w:rPr>
        <w:t>.</w:t>
      </w:r>
      <w:r w:rsidR="00B92A8A">
        <w:rPr>
          <w:rFonts w:ascii="Verdana" w:hAnsi="Verdana"/>
          <w:sz w:val="20"/>
        </w:rPr>
        <w:t>D</w:t>
      </w:r>
      <w:r w:rsidR="00FA58EB">
        <w:rPr>
          <w:rFonts w:ascii="Verdana" w:hAnsi="Verdana"/>
          <w:sz w:val="20"/>
        </w:rPr>
        <w:t>.</w:t>
      </w:r>
      <w:r w:rsidR="00B92A8A">
        <w:rPr>
          <w:rFonts w:ascii="Verdana" w:hAnsi="Verdana"/>
          <w:sz w:val="20"/>
        </w:rPr>
        <w:t>C</w:t>
      </w:r>
      <w:r w:rsidR="00FA58EB">
        <w:rPr>
          <w:rFonts w:ascii="Verdana" w:hAnsi="Verdana"/>
          <w:sz w:val="20"/>
        </w:rPr>
        <w:t>.</w:t>
      </w:r>
      <w:r w:rsidR="00B92A8A">
        <w:rPr>
          <w:rFonts w:ascii="Verdana" w:hAnsi="Verdana"/>
          <w:sz w:val="20"/>
        </w:rPr>
        <w:t>A</w:t>
      </w:r>
      <w:r w:rsidRPr="00BA285B">
        <w:rPr>
          <w:rFonts w:ascii="Verdana" w:hAnsi="Verdana"/>
          <w:sz w:val="20"/>
        </w:rPr>
        <w:tab/>
      </w:r>
      <w:r w:rsidR="00B92A8A">
        <w:rPr>
          <w:rFonts w:ascii="Verdana" w:hAnsi="Verdana"/>
          <w:sz w:val="20"/>
        </w:rPr>
        <w:tab/>
      </w:r>
      <w:r w:rsidR="008B661E">
        <w:rPr>
          <w:rFonts w:ascii="Verdana" w:hAnsi="Verdana"/>
          <w:sz w:val="20"/>
        </w:rPr>
        <w:t xml:space="preserve"> </w:t>
      </w:r>
      <w:proofErr w:type="spellStart"/>
      <w:r w:rsidR="00592F5A">
        <w:rPr>
          <w:rFonts w:ascii="Verdana" w:hAnsi="Verdana"/>
          <w:sz w:val="20"/>
        </w:rPr>
        <w:t>Kurukshehra</w:t>
      </w:r>
      <w:proofErr w:type="spellEnd"/>
      <w:r w:rsidR="00592F5A">
        <w:rPr>
          <w:rFonts w:ascii="Verdana" w:hAnsi="Verdana"/>
          <w:sz w:val="20"/>
        </w:rPr>
        <w:t xml:space="preserve"> HR  </w:t>
      </w:r>
      <w:r w:rsidR="00B92A8A">
        <w:rPr>
          <w:rFonts w:ascii="Verdana" w:hAnsi="Verdana"/>
          <w:sz w:val="20"/>
        </w:rPr>
        <w:t xml:space="preserve"> </w:t>
      </w:r>
      <w:r w:rsidR="00592F5A">
        <w:rPr>
          <w:rFonts w:ascii="Verdana" w:hAnsi="Verdana"/>
          <w:sz w:val="20"/>
        </w:rPr>
        <w:tab/>
      </w:r>
    </w:p>
    <w:p w:rsidR="00592F5A" w:rsidRDefault="00592F5A">
      <w:pPr>
        <w:jc w:val="both"/>
        <w:rPr>
          <w:rFonts w:ascii="Verdana" w:hAnsi="Verdana"/>
          <w:sz w:val="20"/>
        </w:rPr>
      </w:pPr>
    </w:p>
    <w:p w:rsidR="00CD74CB" w:rsidRDefault="00B92A8A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1995-2000</w:t>
      </w:r>
      <w:r w:rsidR="00592F5A">
        <w:rPr>
          <w:rFonts w:ascii="Verdana" w:hAnsi="Verdana"/>
          <w:sz w:val="20"/>
        </w:rPr>
        <w:t xml:space="preserve">        </w:t>
      </w:r>
      <w:r w:rsidR="007701C1" w:rsidRPr="00BA285B">
        <w:rPr>
          <w:rFonts w:ascii="Verdana" w:hAnsi="Verdana"/>
          <w:sz w:val="20"/>
        </w:rPr>
        <w:t>B</w:t>
      </w:r>
      <w:r w:rsidR="00FA58EB">
        <w:rPr>
          <w:rFonts w:ascii="Verdana" w:hAnsi="Verdana"/>
          <w:sz w:val="20"/>
        </w:rPr>
        <w:t>.</w:t>
      </w:r>
      <w:r w:rsidR="007701C1" w:rsidRPr="00BA285B">
        <w:rPr>
          <w:rFonts w:ascii="Verdana" w:hAnsi="Verdana"/>
          <w:sz w:val="20"/>
        </w:rPr>
        <w:t>A</w:t>
      </w:r>
      <w:r w:rsidR="005F0643" w:rsidRPr="00BA285B">
        <w:rPr>
          <w:rFonts w:ascii="Verdana" w:hAnsi="Verdana"/>
          <w:sz w:val="20"/>
        </w:rPr>
        <w:t xml:space="preserve"> </w:t>
      </w:r>
      <w:r w:rsidR="007701C1" w:rsidRPr="00BA285B">
        <w:rPr>
          <w:rFonts w:ascii="Verdana" w:hAnsi="Verdana"/>
          <w:sz w:val="20"/>
        </w:rPr>
        <w:t xml:space="preserve">(Arts)         </w:t>
      </w:r>
      <w:r w:rsidR="004C1593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 </w:t>
      </w:r>
      <w:r w:rsidR="008B661E">
        <w:rPr>
          <w:rFonts w:ascii="Verdana" w:hAnsi="Verdana"/>
          <w:sz w:val="20"/>
        </w:rPr>
        <w:t xml:space="preserve"> </w:t>
      </w:r>
      <w:r>
        <w:rPr>
          <w:rFonts w:ascii="Verdana" w:hAnsi="Verdana"/>
          <w:sz w:val="20"/>
        </w:rPr>
        <w:t xml:space="preserve"> </w:t>
      </w:r>
      <w:r w:rsidR="007701C1" w:rsidRPr="00BA285B">
        <w:rPr>
          <w:rFonts w:ascii="Verdana" w:hAnsi="Verdana"/>
          <w:sz w:val="20"/>
        </w:rPr>
        <w:t>P.U. Chandigarh</w:t>
      </w:r>
      <w:r w:rsidR="00592F5A">
        <w:rPr>
          <w:rFonts w:ascii="Verdana" w:hAnsi="Verdana"/>
          <w:sz w:val="20"/>
        </w:rPr>
        <w:t xml:space="preserve">   </w:t>
      </w:r>
      <w:r>
        <w:rPr>
          <w:rFonts w:ascii="Verdana" w:hAnsi="Verdana"/>
          <w:sz w:val="20"/>
        </w:rPr>
        <w:t xml:space="preserve"> </w:t>
      </w:r>
      <w:r w:rsidR="00592F5A">
        <w:rPr>
          <w:rFonts w:ascii="Verdana" w:hAnsi="Verdana"/>
          <w:sz w:val="20"/>
        </w:rPr>
        <w:tab/>
      </w:r>
    </w:p>
    <w:p w:rsidR="00892266" w:rsidRDefault="00892266">
      <w:pPr>
        <w:jc w:val="both"/>
        <w:rPr>
          <w:rFonts w:ascii="Verdana" w:hAnsi="Verdana"/>
          <w:sz w:val="20"/>
        </w:rPr>
      </w:pPr>
    </w:p>
    <w:p w:rsidR="00892266" w:rsidRDefault="00892266">
      <w:pPr>
        <w:jc w:val="both"/>
        <w:rPr>
          <w:rFonts w:ascii="Verdana" w:hAnsi="Verdana"/>
          <w:sz w:val="20"/>
        </w:rPr>
      </w:pPr>
    </w:p>
    <w:p w:rsidR="00DD10A3" w:rsidRDefault="00DD10A3">
      <w:pPr>
        <w:jc w:val="both"/>
        <w:rPr>
          <w:rFonts w:ascii="Verdana" w:hAnsi="Verdana"/>
          <w:sz w:val="20"/>
        </w:rPr>
      </w:pPr>
    </w:p>
    <w:p w:rsidR="00DD10A3" w:rsidRDefault="00DD10A3">
      <w:pPr>
        <w:jc w:val="both"/>
        <w:rPr>
          <w:rFonts w:ascii="Verdana" w:hAnsi="Verdana"/>
          <w:sz w:val="20"/>
        </w:rPr>
      </w:pPr>
    </w:p>
    <w:p w:rsidR="00DD10A3" w:rsidRPr="00417607" w:rsidRDefault="00DC3D87">
      <w:pPr>
        <w:jc w:val="both"/>
        <w:rPr>
          <w:rFonts w:ascii="Verdana" w:hAnsi="Verdana"/>
          <w:b/>
          <w:sz w:val="20"/>
        </w:rPr>
      </w:pPr>
      <w:proofErr w:type="spellStart"/>
      <w:r w:rsidRPr="00417607">
        <w:rPr>
          <w:rFonts w:ascii="Verdana" w:hAnsi="Verdana"/>
          <w:b/>
          <w:sz w:val="20"/>
        </w:rPr>
        <w:t>Randhir</w:t>
      </w:r>
      <w:proofErr w:type="spellEnd"/>
      <w:r w:rsidRPr="00417607">
        <w:rPr>
          <w:rFonts w:ascii="Verdana" w:hAnsi="Verdana"/>
          <w:b/>
          <w:sz w:val="20"/>
        </w:rPr>
        <w:t xml:space="preserve"> Singh</w:t>
      </w:r>
    </w:p>
    <w:sectPr w:rsidR="00DD10A3" w:rsidRPr="00417607" w:rsidSect="006060D4">
      <w:headerReference w:type="default" r:id="rId8"/>
      <w:footerReference w:type="default" r:id="rId9"/>
      <w:footnotePr>
        <w:pos w:val="beneathText"/>
      </w:footnotePr>
      <w:pgSz w:w="11905" w:h="16837"/>
      <w:pgMar w:top="631" w:right="1105" w:bottom="990" w:left="1440" w:header="720" w:footer="720" w:gutter="0"/>
      <w:pgBorders>
        <w:top w:val="single" w:sz="40" w:space="24" w:color="000000"/>
        <w:left w:val="single" w:sz="40" w:space="24" w:color="000000"/>
        <w:bottom w:val="single" w:sz="40" w:space="24" w:color="000000"/>
        <w:right w:val="single" w:sz="40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0C75" w:rsidRDefault="00720C75" w:rsidP="00A961E3">
      <w:r>
        <w:separator/>
      </w:r>
    </w:p>
  </w:endnote>
  <w:endnote w:type="continuationSeparator" w:id="0">
    <w:p w:rsidR="00720C75" w:rsidRDefault="00720C75" w:rsidP="00A961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D02" w:rsidRDefault="00192D02">
    <w:pPr>
      <w:pStyle w:val="Footer"/>
    </w:pPr>
  </w:p>
  <w:p w:rsidR="006060D4" w:rsidRDefault="006060D4">
    <w:pPr>
      <w:pStyle w:val="Footer"/>
    </w:pPr>
  </w:p>
  <w:p w:rsidR="006060D4" w:rsidRDefault="006060D4">
    <w:pPr>
      <w:pStyle w:val="Footer"/>
    </w:pPr>
  </w:p>
  <w:p w:rsidR="006060D4" w:rsidRDefault="006060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0C75" w:rsidRDefault="00720C75" w:rsidP="00A961E3">
      <w:r>
        <w:separator/>
      </w:r>
    </w:p>
  </w:footnote>
  <w:footnote w:type="continuationSeparator" w:id="0">
    <w:p w:rsidR="00720C75" w:rsidRDefault="00720C75" w:rsidP="00A961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2D02" w:rsidRPr="006060D4" w:rsidRDefault="007649F2" w:rsidP="006060D4">
    <w:pPr>
      <w:pStyle w:val="Header"/>
      <w:jc w:val="both"/>
      <w:rPr>
        <w:b/>
        <w:i/>
        <w:u w:val="single"/>
      </w:rPr>
    </w:pPr>
    <w:r>
      <w:rPr>
        <w:b/>
        <w:i/>
        <w:u w:val="single"/>
      </w:rPr>
      <w:t xml:space="preserve">                                                                        </w:t>
    </w:r>
    <w:r w:rsidR="00192D02" w:rsidRPr="006060D4">
      <w:rPr>
        <w:b/>
        <w:i/>
        <w:u w:val="single"/>
      </w:rPr>
      <w:t>CV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suff w:val="nothing"/>
      <w:lvlText w:val=""/>
      <w:lvlJc w:val="left"/>
      <w:pPr>
        <w:ind w:left="288" w:hanging="288"/>
      </w:pPr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suff w:val="nothing"/>
      <w:lvlText w:val=""/>
      <w:lvlJc w:val="left"/>
      <w:pPr>
        <w:ind w:left="288" w:hanging="288"/>
      </w:pPr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07404412"/>
    <w:multiLevelType w:val="hybridMultilevel"/>
    <w:tmpl w:val="B05E846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C44B0B"/>
    <w:multiLevelType w:val="hybridMultilevel"/>
    <w:tmpl w:val="56F46B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D867A7"/>
    <w:multiLevelType w:val="hybridMultilevel"/>
    <w:tmpl w:val="908025AE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A75FB8"/>
    <w:multiLevelType w:val="hybridMultilevel"/>
    <w:tmpl w:val="A81CAAA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524FD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DF4A7D"/>
    <w:multiLevelType w:val="hybridMultilevel"/>
    <w:tmpl w:val="BC92DF94"/>
    <w:lvl w:ilvl="0" w:tplc="3DB81018">
      <w:start w:val="1"/>
      <w:numFmt w:val="bullet"/>
      <w:lvlText w:val="]"/>
      <w:lvlJc w:val="left"/>
      <w:pPr>
        <w:tabs>
          <w:tab w:val="num" w:pos="288"/>
        </w:tabs>
        <w:ind w:left="288" w:hanging="288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29C3AC1"/>
    <w:multiLevelType w:val="hybridMultilevel"/>
    <w:tmpl w:val="889C44D2"/>
    <w:lvl w:ilvl="0" w:tplc="26BEB74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B75D1C"/>
    <w:multiLevelType w:val="hybridMultilevel"/>
    <w:tmpl w:val="803CE9F6"/>
    <w:lvl w:ilvl="0" w:tplc="26BEB74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13C5CFE"/>
    <w:multiLevelType w:val="hybridMultilevel"/>
    <w:tmpl w:val="7A22E0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43675C"/>
    <w:multiLevelType w:val="hybridMultilevel"/>
    <w:tmpl w:val="F6C445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3127AA"/>
    <w:multiLevelType w:val="hybridMultilevel"/>
    <w:tmpl w:val="996E7F38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60C7445"/>
    <w:multiLevelType w:val="hybridMultilevel"/>
    <w:tmpl w:val="AA18D4BA"/>
    <w:lvl w:ilvl="0" w:tplc="26BEB74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E40923"/>
    <w:multiLevelType w:val="hybridMultilevel"/>
    <w:tmpl w:val="738C4506"/>
    <w:lvl w:ilvl="0" w:tplc="34BA3FC8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A6C1D6D"/>
    <w:multiLevelType w:val="hybridMultilevel"/>
    <w:tmpl w:val="2D5A2F48"/>
    <w:lvl w:ilvl="0" w:tplc="26BEB74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D4743AF"/>
    <w:multiLevelType w:val="hybridMultilevel"/>
    <w:tmpl w:val="A7D65E7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14D0CC9"/>
    <w:multiLevelType w:val="hybridMultilevel"/>
    <w:tmpl w:val="43E2C9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2791877"/>
    <w:multiLevelType w:val="hybridMultilevel"/>
    <w:tmpl w:val="AA109538"/>
    <w:lvl w:ilvl="0" w:tplc="E3E2E65E">
      <w:start w:val="1"/>
      <w:numFmt w:val="bullet"/>
      <w:lvlText w:val="»"/>
      <w:lvlJc w:val="left"/>
      <w:pPr>
        <w:tabs>
          <w:tab w:val="num" w:pos="360"/>
        </w:tabs>
        <w:ind w:left="360" w:hanging="360"/>
      </w:pPr>
      <w:rPr>
        <w:rFonts w:ascii="Verdana" w:hAnsi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41D0AA9"/>
    <w:multiLevelType w:val="hybridMultilevel"/>
    <w:tmpl w:val="3660922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65CB7079"/>
    <w:multiLevelType w:val="hybridMultilevel"/>
    <w:tmpl w:val="388A5A9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371FE7"/>
    <w:multiLevelType w:val="hybridMultilevel"/>
    <w:tmpl w:val="35F69D7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7894018"/>
    <w:multiLevelType w:val="multilevel"/>
    <w:tmpl w:val="00000002"/>
    <w:lvl w:ilvl="0">
      <w:start w:val="1"/>
      <w:numFmt w:val="bullet"/>
      <w:suff w:val="nothing"/>
      <w:lvlText w:val=""/>
      <w:lvlJc w:val="left"/>
      <w:pPr>
        <w:ind w:left="288" w:hanging="288"/>
      </w:pPr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3">
    <w:nsid w:val="6C8E4146"/>
    <w:multiLevelType w:val="multilevel"/>
    <w:tmpl w:val="00000002"/>
    <w:lvl w:ilvl="0">
      <w:start w:val="1"/>
      <w:numFmt w:val="bullet"/>
      <w:suff w:val="nothing"/>
      <w:lvlText w:val=""/>
      <w:lvlJc w:val="left"/>
      <w:pPr>
        <w:ind w:left="288" w:hanging="288"/>
      </w:pPr>
      <w:rPr>
        <w:rFonts w:ascii="Wingdings" w:hAnsi="Wingdings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bullet"/>
      <w:suff w:val="nothing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suff w:val="nothing"/>
      <w:lvlText w:val="o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bullet"/>
      <w:suff w:val="nothing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suff w:val="nothing"/>
      <w:lvlText w:val="o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bullet"/>
      <w:suff w:val="nothing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7A205E96"/>
    <w:multiLevelType w:val="hybridMultilevel"/>
    <w:tmpl w:val="320E9A50"/>
    <w:lvl w:ilvl="0" w:tplc="7FA42E7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7"/>
        <w:szCs w:val="17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5">
    <w:nsid w:val="7DD22C2D"/>
    <w:multiLevelType w:val="hybridMultilevel"/>
    <w:tmpl w:val="0390EE6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E084F05"/>
    <w:multiLevelType w:val="hybridMultilevel"/>
    <w:tmpl w:val="832CBA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0"/>
  </w:num>
  <w:num w:numId="5">
    <w:abstractNumId w:val="7"/>
  </w:num>
  <w:num w:numId="6">
    <w:abstractNumId w:val="21"/>
  </w:num>
  <w:num w:numId="7">
    <w:abstractNumId w:val="24"/>
  </w:num>
  <w:num w:numId="8">
    <w:abstractNumId w:val="14"/>
  </w:num>
  <w:num w:numId="9">
    <w:abstractNumId w:val="18"/>
  </w:num>
  <w:num w:numId="10">
    <w:abstractNumId w:val="17"/>
  </w:num>
  <w:num w:numId="11">
    <w:abstractNumId w:val="19"/>
  </w:num>
  <w:num w:numId="12">
    <w:abstractNumId w:val="12"/>
  </w:num>
  <w:num w:numId="13">
    <w:abstractNumId w:val="5"/>
  </w:num>
  <w:num w:numId="14">
    <w:abstractNumId w:val="6"/>
  </w:num>
  <w:num w:numId="15">
    <w:abstractNumId w:val="26"/>
  </w:num>
  <w:num w:numId="16">
    <w:abstractNumId w:val="16"/>
  </w:num>
  <w:num w:numId="17">
    <w:abstractNumId w:val="25"/>
  </w:num>
  <w:num w:numId="18">
    <w:abstractNumId w:val="3"/>
  </w:num>
  <w:num w:numId="19">
    <w:abstractNumId w:val="4"/>
  </w:num>
  <w:num w:numId="20">
    <w:abstractNumId w:val="13"/>
  </w:num>
  <w:num w:numId="21">
    <w:abstractNumId w:val="10"/>
  </w:num>
  <w:num w:numId="22">
    <w:abstractNumId w:val="9"/>
  </w:num>
  <w:num w:numId="23">
    <w:abstractNumId w:val="15"/>
  </w:num>
  <w:num w:numId="24">
    <w:abstractNumId w:val="8"/>
  </w:num>
  <w:num w:numId="25">
    <w:abstractNumId w:val="11"/>
  </w:num>
  <w:num w:numId="26">
    <w:abstractNumId w:val="23"/>
  </w:num>
  <w:num w:numId="27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  <w:footnote w:id="-1"/>
    <w:footnote w:id="0"/>
  </w:footnotePr>
  <w:endnotePr>
    <w:endnote w:id="-1"/>
    <w:endnote w:id="0"/>
  </w:endnotePr>
  <w:compat/>
  <w:rsids>
    <w:rsidRoot w:val="00B071C9"/>
    <w:rsid w:val="0000646C"/>
    <w:rsid w:val="00013B37"/>
    <w:rsid w:val="00021DE5"/>
    <w:rsid w:val="000328AB"/>
    <w:rsid w:val="00034CC9"/>
    <w:rsid w:val="00075BBD"/>
    <w:rsid w:val="00085CDF"/>
    <w:rsid w:val="00097DEE"/>
    <w:rsid w:val="000A3733"/>
    <w:rsid w:val="000A7B9F"/>
    <w:rsid w:val="000B059A"/>
    <w:rsid w:val="000B10BC"/>
    <w:rsid w:val="000B32DC"/>
    <w:rsid w:val="000C4685"/>
    <w:rsid w:val="000D3B44"/>
    <w:rsid w:val="000E3191"/>
    <w:rsid w:val="000E53CB"/>
    <w:rsid w:val="00104D80"/>
    <w:rsid w:val="001051C9"/>
    <w:rsid w:val="00116444"/>
    <w:rsid w:val="00156EFE"/>
    <w:rsid w:val="00160541"/>
    <w:rsid w:val="00162E2B"/>
    <w:rsid w:val="00176094"/>
    <w:rsid w:val="00187036"/>
    <w:rsid w:val="001879DD"/>
    <w:rsid w:val="00190779"/>
    <w:rsid w:val="00192D02"/>
    <w:rsid w:val="00194AF9"/>
    <w:rsid w:val="001A5951"/>
    <w:rsid w:val="001C5248"/>
    <w:rsid w:val="001E77CB"/>
    <w:rsid w:val="001E781F"/>
    <w:rsid w:val="00200A7B"/>
    <w:rsid w:val="0020109B"/>
    <w:rsid w:val="00244596"/>
    <w:rsid w:val="00255B98"/>
    <w:rsid w:val="002777E0"/>
    <w:rsid w:val="002A248A"/>
    <w:rsid w:val="002A7F9A"/>
    <w:rsid w:val="002C3548"/>
    <w:rsid w:val="002C7621"/>
    <w:rsid w:val="002D38DB"/>
    <w:rsid w:val="002D494A"/>
    <w:rsid w:val="002F0E25"/>
    <w:rsid w:val="002F3A84"/>
    <w:rsid w:val="00306536"/>
    <w:rsid w:val="00306995"/>
    <w:rsid w:val="0031037C"/>
    <w:rsid w:val="00330245"/>
    <w:rsid w:val="00335B81"/>
    <w:rsid w:val="00336010"/>
    <w:rsid w:val="00345A7B"/>
    <w:rsid w:val="0035099C"/>
    <w:rsid w:val="003522C5"/>
    <w:rsid w:val="00354215"/>
    <w:rsid w:val="00372A40"/>
    <w:rsid w:val="00395F6A"/>
    <w:rsid w:val="003A0035"/>
    <w:rsid w:val="003B1896"/>
    <w:rsid w:val="003B3C6C"/>
    <w:rsid w:val="003D31C6"/>
    <w:rsid w:val="004040FB"/>
    <w:rsid w:val="00407E1C"/>
    <w:rsid w:val="004101A0"/>
    <w:rsid w:val="00417607"/>
    <w:rsid w:val="004201C3"/>
    <w:rsid w:val="00432B16"/>
    <w:rsid w:val="004615E2"/>
    <w:rsid w:val="00485BEF"/>
    <w:rsid w:val="00491778"/>
    <w:rsid w:val="004B63A2"/>
    <w:rsid w:val="004B7A6A"/>
    <w:rsid w:val="004C07E3"/>
    <w:rsid w:val="004C1593"/>
    <w:rsid w:val="004D50F9"/>
    <w:rsid w:val="004E665D"/>
    <w:rsid w:val="004F00F5"/>
    <w:rsid w:val="004F69A3"/>
    <w:rsid w:val="00516AB8"/>
    <w:rsid w:val="0053184C"/>
    <w:rsid w:val="00543D35"/>
    <w:rsid w:val="00553052"/>
    <w:rsid w:val="00570426"/>
    <w:rsid w:val="00592F5A"/>
    <w:rsid w:val="005948F4"/>
    <w:rsid w:val="005971C4"/>
    <w:rsid w:val="005B1346"/>
    <w:rsid w:val="005C018C"/>
    <w:rsid w:val="005D7F86"/>
    <w:rsid w:val="005F0643"/>
    <w:rsid w:val="006060D4"/>
    <w:rsid w:val="00615591"/>
    <w:rsid w:val="006241C8"/>
    <w:rsid w:val="00630CFD"/>
    <w:rsid w:val="0063526B"/>
    <w:rsid w:val="00641BDA"/>
    <w:rsid w:val="00646AEE"/>
    <w:rsid w:val="006517DC"/>
    <w:rsid w:val="006566A4"/>
    <w:rsid w:val="006649BB"/>
    <w:rsid w:val="006661AA"/>
    <w:rsid w:val="006926AF"/>
    <w:rsid w:val="006A0DA5"/>
    <w:rsid w:val="006A1E15"/>
    <w:rsid w:val="006D4C93"/>
    <w:rsid w:val="006D64C4"/>
    <w:rsid w:val="006D650D"/>
    <w:rsid w:val="006E5791"/>
    <w:rsid w:val="006E73FB"/>
    <w:rsid w:val="006F5A57"/>
    <w:rsid w:val="00713C03"/>
    <w:rsid w:val="00714D56"/>
    <w:rsid w:val="00720C75"/>
    <w:rsid w:val="0072568E"/>
    <w:rsid w:val="007300BA"/>
    <w:rsid w:val="0073698D"/>
    <w:rsid w:val="00751E80"/>
    <w:rsid w:val="007649F2"/>
    <w:rsid w:val="007701C1"/>
    <w:rsid w:val="00777442"/>
    <w:rsid w:val="007820FF"/>
    <w:rsid w:val="007854B4"/>
    <w:rsid w:val="00786B95"/>
    <w:rsid w:val="007A1459"/>
    <w:rsid w:val="007A4B7C"/>
    <w:rsid w:val="007D611D"/>
    <w:rsid w:val="007E001E"/>
    <w:rsid w:val="007E1BDD"/>
    <w:rsid w:val="007E634D"/>
    <w:rsid w:val="00806F55"/>
    <w:rsid w:val="00812161"/>
    <w:rsid w:val="00814C0E"/>
    <w:rsid w:val="00826CAF"/>
    <w:rsid w:val="00834273"/>
    <w:rsid w:val="00836E00"/>
    <w:rsid w:val="0085159E"/>
    <w:rsid w:val="00853508"/>
    <w:rsid w:val="0087339D"/>
    <w:rsid w:val="00875967"/>
    <w:rsid w:val="00886299"/>
    <w:rsid w:val="00891863"/>
    <w:rsid w:val="00892266"/>
    <w:rsid w:val="008A478F"/>
    <w:rsid w:val="008B3B6F"/>
    <w:rsid w:val="008B596B"/>
    <w:rsid w:val="008B661E"/>
    <w:rsid w:val="008C18C6"/>
    <w:rsid w:val="008D545A"/>
    <w:rsid w:val="008E4B4D"/>
    <w:rsid w:val="008F0800"/>
    <w:rsid w:val="00900E67"/>
    <w:rsid w:val="00906AD5"/>
    <w:rsid w:val="0093046A"/>
    <w:rsid w:val="00946D22"/>
    <w:rsid w:val="00965207"/>
    <w:rsid w:val="00975667"/>
    <w:rsid w:val="009853B6"/>
    <w:rsid w:val="00986F66"/>
    <w:rsid w:val="009A5455"/>
    <w:rsid w:val="009A59D8"/>
    <w:rsid w:val="009C00B7"/>
    <w:rsid w:val="009C4354"/>
    <w:rsid w:val="009D55E5"/>
    <w:rsid w:val="009E625B"/>
    <w:rsid w:val="009F44BB"/>
    <w:rsid w:val="00A116C5"/>
    <w:rsid w:val="00A22895"/>
    <w:rsid w:val="00A22D30"/>
    <w:rsid w:val="00A23F08"/>
    <w:rsid w:val="00A34FC7"/>
    <w:rsid w:val="00A459F4"/>
    <w:rsid w:val="00A807D0"/>
    <w:rsid w:val="00A83EEF"/>
    <w:rsid w:val="00A871DB"/>
    <w:rsid w:val="00A943B2"/>
    <w:rsid w:val="00A961E3"/>
    <w:rsid w:val="00AA1F9A"/>
    <w:rsid w:val="00AA6745"/>
    <w:rsid w:val="00AB6D9B"/>
    <w:rsid w:val="00AC332D"/>
    <w:rsid w:val="00AC5655"/>
    <w:rsid w:val="00AD7CC3"/>
    <w:rsid w:val="00AE0B06"/>
    <w:rsid w:val="00AF3BF7"/>
    <w:rsid w:val="00AF542D"/>
    <w:rsid w:val="00B071C9"/>
    <w:rsid w:val="00B11712"/>
    <w:rsid w:val="00B26492"/>
    <w:rsid w:val="00B34D4B"/>
    <w:rsid w:val="00B42594"/>
    <w:rsid w:val="00B45DF0"/>
    <w:rsid w:val="00B51EB7"/>
    <w:rsid w:val="00B64F0B"/>
    <w:rsid w:val="00B92412"/>
    <w:rsid w:val="00B92A8A"/>
    <w:rsid w:val="00B9662A"/>
    <w:rsid w:val="00BA285B"/>
    <w:rsid w:val="00BB1CAC"/>
    <w:rsid w:val="00BC5918"/>
    <w:rsid w:val="00BD0EDC"/>
    <w:rsid w:val="00BD1FA5"/>
    <w:rsid w:val="00BE3934"/>
    <w:rsid w:val="00BE6933"/>
    <w:rsid w:val="00BF14A5"/>
    <w:rsid w:val="00C10FCA"/>
    <w:rsid w:val="00C15D60"/>
    <w:rsid w:val="00C34BF7"/>
    <w:rsid w:val="00C44FA7"/>
    <w:rsid w:val="00C474F9"/>
    <w:rsid w:val="00C47E34"/>
    <w:rsid w:val="00C72991"/>
    <w:rsid w:val="00C82024"/>
    <w:rsid w:val="00C85712"/>
    <w:rsid w:val="00C86962"/>
    <w:rsid w:val="00C9681D"/>
    <w:rsid w:val="00CA0175"/>
    <w:rsid w:val="00CA0F56"/>
    <w:rsid w:val="00CB6922"/>
    <w:rsid w:val="00CB703C"/>
    <w:rsid w:val="00CC7725"/>
    <w:rsid w:val="00CD30B7"/>
    <w:rsid w:val="00CD74CB"/>
    <w:rsid w:val="00CF512D"/>
    <w:rsid w:val="00CF5DE1"/>
    <w:rsid w:val="00D019A5"/>
    <w:rsid w:val="00D06F29"/>
    <w:rsid w:val="00D07687"/>
    <w:rsid w:val="00D17AAC"/>
    <w:rsid w:val="00D34713"/>
    <w:rsid w:val="00D36634"/>
    <w:rsid w:val="00D54DDA"/>
    <w:rsid w:val="00D620F0"/>
    <w:rsid w:val="00D703EA"/>
    <w:rsid w:val="00D71B81"/>
    <w:rsid w:val="00D71C60"/>
    <w:rsid w:val="00D81616"/>
    <w:rsid w:val="00D83AB3"/>
    <w:rsid w:val="00DA374B"/>
    <w:rsid w:val="00DB08DE"/>
    <w:rsid w:val="00DB1EF9"/>
    <w:rsid w:val="00DB7973"/>
    <w:rsid w:val="00DC3D87"/>
    <w:rsid w:val="00DD10A3"/>
    <w:rsid w:val="00DD7E1A"/>
    <w:rsid w:val="00DF64A0"/>
    <w:rsid w:val="00E103D7"/>
    <w:rsid w:val="00E26263"/>
    <w:rsid w:val="00E304D1"/>
    <w:rsid w:val="00E31B79"/>
    <w:rsid w:val="00E326E8"/>
    <w:rsid w:val="00E34298"/>
    <w:rsid w:val="00E52B02"/>
    <w:rsid w:val="00E675A8"/>
    <w:rsid w:val="00E76A96"/>
    <w:rsid w:val="00E8011B"/>
    <w:rsid w:val="00E910DE"/>
    <w:rsid w:val="00E911D3"/>
    <w:rsid w:val="00EB3BFC"/>
    <w:rsid w:val="00EC3186"/>
    <w:rsid w:val="00EC4CA9"/>
    <w:rsid w:val="00ED503C"/>
    <w:rsid w:val="00ED661A"/>
    <w:rsid w:val="00EE043B"/>
    <w:rsid w:val="00EE36A7"/>
    <w:rsid w:val="00EF0E62"/>
    <w:rsid w:val="00EF2754"/>
    <w:rsid w:val="00F05B88"/>
    <w:rsid w:val="00F213C9"/>
    <w:rsid w:val="00F22EA6"/>
    <w:rsid w:val="00F31284"/>
    <w:rsid w:val="00F43A17"/>
    <w:rsid w:val="00F52498"/>
    <w:rsid w:val="00F52F4E"/>
    <w:rsid w:val="00F621B1"/>
    <w:rsid w:val="00F63BC2"/>
    <w:rsid w:val="00F754A6"/>
    <w:rsid w:val="00F873FE"/>
    <w:rsid w:val="00FA1664"/>
    <w:rsid w:val="00FA58EB"/>
    <w:rsid w:val="00FB3A82"/>
    <w:rsid w:val="00FD00C3"/>
    <w:rsid w:val="00FD1BD2"/>
    <w:rsid w:val="00FD2589"/>
    <w:rsid w:val="00FD3A5F"/>
    <w:rsid w:val="00FF3503"/>
    <w:rsid w:val="00FF3B0B"/>
    <w:rsid w:val="00FF4F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iPriority="9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332D"/>
    <w:pPr>
      <w:suppressAutoHyphens/>
    </w:pPr>
    <w:rPr>
      <w:sz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BA285B"/>
    <w:pPr>
      <w:keepNext/>
      <w:suppressAutoHyphens w:val="0"/>
      <w:jc w:val="both"/>
      <w:outlineLvl w:val="1"/>
    </w:pPr>
    <w:rPr>
      <w:rFonts w:ascii="Arial" w:hAnsi="Arial" w:cs="Arial"/>
      <w:i/>
      <w:iCs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Absatz-Standardschriftart">
    <w:name w:val="WW-Absatz-Standardschriftart"/>
    <w:rsid w:val="007E1BDD"/>
  </w:style>
  <w:style w:type="character" w:customStyle="1" w:styleId="WW-Absatz-Standardschriftart1">
    <w:name w:val="WW-Absatz-Standardschriftart1"/>
    <w:rsid w:val="007E1BDD"/>
  </w:style>
  <w:style w:type="character" w:customStyle="1" w:styleId="WW-DefaultParagraphFont">
    <w:name w:val="WW-Default Paragraph Font"/>
    <w:rsid w:val="007E1BDD"/>
  </w:style>
  <w:style w:type="character" w:styleId="Hyperlink">
    <w:name w:val="Hyperlink"/>
    <w:basedOn w:val="WW-DefaultParagraphFont"/>
    <w:rsid w:val="007E1BDD"/>
    <w:rPr>
      <w:color w:val="0000FF"/>
      <w:u w:val="single"/>
    </w:rPr>
  </w:style>
  <w:style w:type="character" w:styleId="FollowedHyperlink">
    <w:name w:val="FollowedHyperlink"/>
    <w:basedOn w:val="WW-DefaultParagraphFont"/>
    <w:rsid w:val="007E1BDD"/>
    <w:rPr>
      <w:color w:val="800080"/>
      <w:u w:val="single"/>
    </w:rPr>
  </w:style>
  <w:style w:type="character" w:customStyle="1" w:styleId="WW8Num1z0">
    <w:name w:val="WW8Num1z0"/>
    <w:rsid w:val="007E1BDD"/>
    <w:rPr>
      <w:rFonts w:ascii="Wingdings" w:hAnsi="Wingdings"/>
    </w:rPr>
  </w:style>
  <w:style w:type="character" w:customStyle="1" w:styleId="WW8Num1z1">
    <w:name w:val="WW8Num1z1"/>
    <w:rsid w:val="007E1BDD"/>
    <w:rPr>
      <w:rFonts w:ascii="Courier New" w:hAnsi="Courier New"/>
    </w:rPr>
  </w:style>
  <w:style w:type="character" w:customStyle="1" w:styleId="WW8Num1z3">
    <w:name w:val="WW8Num1z3"/>
    <w:rsid w:val="007E1BDD"/>
    <w:rPr>
      <w:rFonts w:ascii="Symbol" w:hAnsi="Symbol"/>
    </w:rPr>
  </w:style>
  <w:style w:type="character" w:customStyle="1" w:styleId="WW8Num2z0">
    <w:name w:val="WW8Num2z0"/>
    <w:rsid w:val="007E1BDD"/>
    <w:rPr>
      <w:rFonts w:ascii="Wingdings" w:hAnsi="Wingdings"/>
    </w:rPr>
  </w:style>
  <w:style w:type="character" w:customStyle="1" w:styleId="WW8Num2z1">
    <w:name w:val="WW8Num2z1"/>
    <w:rsid w:val="007E1BDD"/>
    <w:rPr>
      <w:rFonts w:ascii="Courier New" w:hAnsi="Courier New"/>
    </w:rPr>
  </w:style>
  <w:style w:type="character" w:customStyle="1" w:styleId="WW8Num2z3">
    <w:name w:val="WW8Num2z3"/>
    <w:rsid w:val="007E1BDD"/>
    <w:rPr>
      <w:rFonts w:ascii="Symbol" w:hAnsi="Symbol"/>
    </w:rPr>
  </w:style>
  <w:style w:type="character" w:customStyle="1" w:styleId="WW8Num3z0">
    <w:name w:val="WW8Num3z0"/>
    <w:rsid w:val="007E1BDD"/>
    <w:rPr>
      <w:rFonts w:ascii="Wingdings" w:hAnsi="Wingdings"/>
    </w:rPr>
  </w:style>
  <w:style w:type="character" w:customStyle="1" w:styleId="WW8Num3z1">
    <w:name w:val="WW8Num3z1"/>
    <w:rsid w:val="007E1BDD"/>
    <w:rPr>
      <w:rFonts w:ascii="Courier New" w:hAnsi="Courier New"/>
    </w:rPr>
  </w:style>
  <w:style w:type="character" w:customStyle="1" w:styleId="WW8Num3z3">
    <w:name w:val="WW8Num3z3"/>
    <w:rsid w:val="007E1BDD"/>
    <w:rPr>
      <w:rFonts w:ascii="Symbol" w:hAnsi="Symbol"/>
    </w:rPr>
  </w:style>
  <w:style w:type="character" w:customStyle="1" w:styleId="WW8Num4z0">
    <w:name w:val="WW8Num4z0"/>
    <w:rsid w:val="007E1BDD"/>
    <w:rPr>
      <w:rFonts w:ascii="Wingdings" w:hAnsi="Wingdings"/>
    </w:rPr>
  </w:style>
  <w:style w:type="character" w:customStyle="1" w:styleId="WW8Num4z1">
    <w:name w:val="WW8Num4z1"/>
    <w:rsid w:val="007E1BDD"/>
    <w:rPr>
      <w:rFonts w:ascii="Courier New" w:hAnsi="Courier New"/>
    </w:rPr>
  </w:style>
  <w:style w:type="character" w:customStyle="1" w:styleId="WW8Num4z3">
    <w:name w:val="WW8Num4z3"/>
    <w:rsid w:val="007E1BDD"/>
    <w:rPr>
      <w:rFonts w:ascii="Symbol" w:hAnsi="Symbol"/>
    </w:rPr>
  </w:style>
  <w:style w:type="character" w:customStyle="1" w:styleId="WW8Num5z0">
    <w:name w:val="WW8Num5z0"/>
    <w:rsid w:val="007E1BDD"/>
    <w:rPr>
      <w:rFonts w:ascii="Wingdings" w:hAnsi="Wingdings"/>
    </w:rPr>
  </w:style>
  <w:style w:type="character" w:customStyle="1" w:styleId="WW8Num5z1">
    <w:name w:val="WW8Num5z1"/>
    <w:rsid w:val="007E1BDD"/>
    <w:rPr>
      <w:rFonts w:ascii="Courier New" w:hAnsi="Courier New"/>
    </w:rPr>
  </w:style>
  <w:style w:type="character" w:customStyle="1" w:styleId="WW8Num5z3">
    <w:name w:val="WW8Num5z3"/>
    <w:rsid w:val="007E1BDD"/>
    <w:rPr>
      <w:rFonts w:ascii="Symbol" w:hAnsi="Symbol"/>
    </w:rPr>
  </w:style>
  <w:style w:type="character" w:customStyle="1" w:styleId="WW8Num6z0">
    <w:name w:val="WW8Num6z0"/>
    <w:rsid w:val="007E1BDD"/>
    <w:rPr>
      <w:rFonts w:ascii="Wingdings" w:hAnsi="Wingdings"/>
    </w:rPr>
  </w:style>
  <w:style w:type="character" w:customStyle="1" w:styleId="WW8Num6z1">
    <w:name w:val="WW8Num6z1"/>
    <w:rsid w:val="007E1BDD"/>
    <w:rPr>
      <w:rFonts w:ascii="Courier New" w:hAnsi="Courier New"/>
    </w:rPr>
  </w:style>
  <w:style w:type="character" w:customStyle="1" w:styleId="WW8Num6z3">
    <w:name w:val="WW8Num6z3"/>
    <w:rsid w:val="007E1BDD"/>
    <w:rPr>
      <w:rFonts w:ascii="Symbol" w:hAnsi="Symbol"/>
    </w:rPr>
  </w:style>
  <w:style w:type="character" w:customStyle="1" w:styleId="WW8Num7z0">
    <w:name w:val="WW8Num7z0"/>
    <w:rsid w:val="007E1BDD"/>
    <w:rPr>
      <w:rFonts w:ascii="Wingdings" w:hAnsi="Wingdings"/>
    </w:rPr>
  </w:style>
  <w:style w:type="character" w:customStyle="1" w:styleId="WW8Num7z1">
    <w:name w:val="WW8Num7z1"/>
    <w:rsid w:val="007E1BDD"/>
    <w:rPr>
      <w:rFonts w:ascii="Courier New" w:hAnsi="Courier New"/>
    </w:rPr>
  </w:style>
  <w:style w:type="character" w:customStyle="1" w:styleId="WW8Num7z3">
    <w:name w:val="WW8Num7z3"/>
    <w:rsid w:val="007E1BDD"/>
    <w:rPr>
      <w:rFonts w:ascii="Symbol" w:hAnsi="Symbol"/>
    </w:rPr>
  </w:style>
  <w:style w:type="character" w:customStyle="1" w:styleId="WW-WW8Num1z0">
    <w:name w:val="WW-WW8Num1z0"/>
    <w:rsid w:val="007E1BDD"/>
    <w:rPr>
      <w:rFonts w:ascii="Wingdings" w:hAnsi="Wingdings"/>
    </w:rPr>
  </w:style>
  <w:style w:type="character" w:customStyle="1" w:styleId="WW-WW8Num1z1">
    <w:name w:val="WW-WW8Num1z1"/>
    <w:rsid w:val="007E1BDD"/>
    <w:rPr>
      <w:rFonts w:ascii="Courier New" w:hAnsi="Courier New"/>
    </w:rPr>
  </w:style>
  <w:style w:type="character" w:customStyle="1" w:styleId="WW-WW8Num1z3">
    <w:name w:val="WW-WW8Num1z3"/>
    <w:rsid w:val="007E1BDD"/>
    <w:rPr>
      <w:rFonts w:ascii="Symbol" w:hAnsi="Symbol"/>
    </w:rPr>
  </w:style>
  <w:style w:type="character" w:customStyle="1" w:styleId="WW-WW8Num2z0">
    <w:name w:val="WW-WW8Num2z0"/>
    <w:rsid w:val="007E1BDD"/>
    <w:rPr>
      <w:rFonts w:ascii="Wingdings" w:hAnsi="Wingdings"/>
    </w:rPr>
  </w:style>
  <w:style w:type="character" w:customStyle="1" w:styleId="WW-WW8Num2z1">
    <w:name w:val="WW-WW8Num2z1"/>
    <w:rsid w:val="007E1BDD"/>
    <w:rPr>
      <w:rFonts w:ascii="Courier New" w:hAnsi="Courier New"/>
    </w:rPr>
  </w:style>
  <w:style w:type="character" w:customStyle="1" w:styleId="WW-WW8Num2z3">
    <w:name w:val="WW-WW8Num2z3"/>
    <w:rsid w:val="007E1BDD"/>
    <w:rPr>
      <w:rFonts w:ascii="Symbol" w:hAnsi="Symbol"/>
    </w:rPr>
  </w:style>
  <w:style w:type="character" w:customStyle="1" w:styleId="WW8Num1z00">
    <w:name w:val="WW8Num1z0"/>
    <w:rsid w:val="007E1BDD"/>
    <w:rPr>
      <w:rFonts w:ascii="Wingdings" w:hAnsi="Wingdings"/>
    </w:rPr>
  </w:style>
  <w:style w:type="character" w:customStyle="1" w:styleId="WW8Num1z10">
    <w:name w:val="WW8Num1z1"/>
    <w:rsid w:val="007E1BDD"/>
    <w:rPr>
      <w:rFonts w:ascii="Courier New" w:hAnsi="Courier New"/>
    </w:rPr>
  </w:style>
  <w:style w:type="character" w:customStyle="1" w:styleId="WW8Num1z30">
    <w:name w:val="WW8Num1z3"/>
    <w:rsid w:val="007E1BDD"/>
    <w:rPr>
      <w:rFonts w:ascii="Symbol" w:hAnsi="Symbol"/>
    </w:rPr>
  </w:style>
  <w:style w:type="character" w:customStyle="1" w:styleId="WW8Num2z00">
    <w:name w:val="WW8Num2z0"/>
    <w:rsid w:val="007E1BDD"/>
    <w:rPr>
      <w:rFonts w:ascii="Wingdings" w:hAnsi="Wingdings"/>
    </w:rPr>
  </w:style>
  <w:style w:type="character" w:customStyle="1" w:styleId="WW8Num2z10">
    <w:name w:val="WW8Num2z1"/>
    <w:rsid w:val="007E1BDD"/>
    <w:rPr>
      <w:rFonts w:ascii="Courier New" w:hAnsi="Courier New"/>
    </w:rPr>
  </w:style>
  <w:style w:type="character" w:customStyle="1" w:styleId="WW8Num2z30">
    <w:name w:val="WW8Num2z3"/>
    <w:rsid w:val="007E1BDD"/>
    <w:rPr>
      <w:rFonts w:ascii="Symbol" w:hAnsi="Symbol"/>
    </w:rPr>
  </w:style>
  <w:style w:type="paragraph" w:styleId="BodyText">
    <w:name w:val="Body Text"/>
    <w:basedOn w:val="Normal"/>
    <w:rsid w:val="007E1BDD"/>
    <w:pPr>
      <w:spacing w:after="220" w:line="240" w:lineRule="atLeast"/>
    </w:pPr>
  </w:style>
  <w:style w:type="paragraph" w:customStyle="1" w:styleId="ListIndent">
    <w:name w:val="List Indent"/>
    <w:basedOn w:val="BodyText"/>
    <w:rsid w:val="007E1BDD"/>
    <w:pPr>
      <w:tabs>
        <w:tab w:val="left" w:pos="2835"/>
      </w:tabs>
      <w:ind w:left="2835" w:hanging="2551"/>
    </w:pPr>
  </w:style>
  <w:style w:type="paragraph" w:styleId="Header">
    <w:name w:val="header"/>
    <w:basedOn w:val="Normal"/>
    <w:link w:val="HeaderChar"/>
    <w:rsid w:val="00A961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961E3"/>
    <w:rPr>
      <w:sz w:val="24"/>
      <w:lang w:val="en-GB"/>
    </w:rPr>
  </w:style>
  <w:style w:type="paragraph" w:styleId="Footer">
    <w:name w:val="footer"/>
    <w:basedOn w:val="Normal"/>
    <w:link w:val="FooterChar"/>
    <w:rsid w:val="00A961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961E3"/>
    <w:rPr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9"/>
    <w:rsid w:val="00BA285B"/>
    <w:rPr>
      <w:rFonts w:ascii="Arial" w:hAnsi="Arial" w:cs="Arial"/>
      <w:i/>
      <w:iCs/>
      <w:sz w:val="22"/>
      <w:szCs w:val="22"/>
    </w:rPr>
  </w:style>
  <w:style w:type="paragraph" w:styleId="ListParagraph">
    <w:name w:val="List Paragraph"/>
    <w:basedOn w:val="Normal"/>
    <w:uiPriority w:val="34"/>
    <w:qFormat/>
    <w:rsid w:val="006155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randhir7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SIDDHARTHA KOHLI</vt:lpstr>
    </vt:vector>
  </TitlesOfParts>
  <Company>Info Edge (I) pvt.Ltd.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SIDDHARTHA KOHLI</dc:title>
  <dc:creator>naukri.com</dc:creator>
  <cp:lastModifiedBy>Khanpurkhui</cp:lastModifiedBy>
  <cp:revision>25</cp:revision>
  <cp:lastPrinted>2018-12-28T09:03:00Z</cp:lastPrinted>
  <dcterms:created xsi:type="dcterms:W3CDTF">2018-10-03T03:57:00Z</dcterms:created>
  <dcterms:modified xsi:type="dcterms:W3CDTF">2018-12-28T09:03:00Z</dcterms:modified>
</cp:coreProperties>
</file>