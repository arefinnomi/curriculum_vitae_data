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2D" w:rsidRDefault="0060182D" w:rsidP="004E106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Kirtikumar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Jadav</w:t>
      </w:r>
      <w:proofErr w:type="spellEnd"/>
      <w:r>
        <w:rPr>
          <w:b/>
          <w:sz w:val="32"/>
        </w:rPr>
        <w:t xml:space="preserve"> (Process Engineer</w:t>
      </w:r>
      <w:r w:rsidR="00F6157D">
        <w:rPr>
          <w:b/>
          <w:sz w:val="32"/>
        </w:rPr>
        <w:t xml:space="preserve"> </w:t>
      </w:r>
      <w:r w:rsidR="005C3A7C">
        <w:rPr>
          <w:b/>
          <w:sz w:val="32"/>
        </w:rPr>
        <w:t>–</w:t>
      </w:r>
      <w:r w:rsidR="00F6157D">
        <w:rPr>
          <w:b/>
          <w:sz w:val="32"/>
        </w:rPr>
        <w:t xml:space="preserve"> </w:t>
      </w:r>
      <w:r w:rsidR="005C3A7C">
        <w:rPr>
          <w:b/>
          <w:sz w:val="32"/>
        </w:rPr>
        <w:t>2.1</w:t>
      </w:r>
      <w:r w:rsidR="004E1065">
        <w:rPr>
          <w:b/>
          <w:sz w:val="32"/>
        </w:rPr>
        <w:t xml:space="preserve"> yrs exp.)</w:t>
      </w:r>
    </w:p>
    <w:p w:rsidR="0037331B" w:rsidRPr="001F408F" w:rsidRDefault="0037331B" w:rsidP="0037331B">
      <w:r w:rsidRPr="001F408F">
        <w:t>Permanent Address:</w:t>
      </w:r>
      <w:r w:rsidRPr="001F408F">
        <w:tab/>
      </w:r>
      <w:r w:rsidRPr="001F408F">
        <w:tab/>
      </w:r>
      <w:r w:rsidRPr="001F408F">
        <w:tab/>
      </w:r>
      <w:r w:rsidRPr="001F408F">
        <w:tab/>
      </w:r>
      <w:r w:rsidRPr="001F408F">
        <w:tab/>
        <w:t>Temporary Address:</w:t>
      </w:r>
    </w:p>
    <w:p w:rsidR="0037331B" w:rsidRPr="001F408F" w:rsidRDefault="0037331B" w:rsidP="0037331B">
      <w:r w:rsidRPr="001F408F">
        <w:t xml:space="preserve">1610/16, </w:t>
      </w:r>
      <w:proofErr w:type="spellStart"/>
      <w:r w:rsidRPr="001F408F">
        <w:t>Nirmal</w:t>
      </w:r>
      <w:proofErr w:type="spellEnd"/>
      <w:r w:rsidRPr="001F408F">
        <w:t xml:space="preserve"> Nagar Soc.,</w:t>
      </w:r>
      <w:r w:rsidRPr="001F408F">
        <w:tab/>
      </w:r>
      <w:r w:rsidRPr="001F408F">
        <w:tab/>
      </w:r>
      <w:r w:rsidRPr="001F408F">
        <w:tab/>
      </w:r>
      <w:r w:rsidRPr="001F408F">
        <w:tab/>
        <w:t xml:space="preserve">32, </w:t>
      </w:r>
      <w:proofErr w:type="spellStart"/>
      <w:r w:rsidRPr="001F408F">
        <w:t>Upvan</w:t>
      </w:r>
      <w:proofErr w:type="spellEnd"/>
      <w:r w:rsidRPr="001F408F">
        <w:t xml:space="preserve"> Society,</w:t>
      </w:r>
    </w:p>
    <w:p w:rsidR="0037331B" w:rsidRPr="001F408F" w:rsidRDefault="0037331B" w:rsidP="0037331B">
      <w:proofErr w:type="spellStart"/>
      <w:r w:rsidRPr="001F408F">
        <w:t>Nr.Hariganga</w:t>
      </w:r>
      <w:proofErr w:type="spellEnd"/>
      <w:r w:rsidRPr="001F408F">
        <w:t xml:space="preserve">, </w:t>
      </w:r>
      <w:proofErr w:type="spellStart"/>
      <w:r w:rsidRPr="001F408F">
        <w:t>Gamadi</w:t>
      </w:r>
      <w:proofErr w:type="spellEnd"/>
      <w:r w:rsidRPr="001F408F">
        <w:t>,</w:t>
      </w:r>
      <w:r w:rsidRPr="001F408F">
        <w:tab/>
      </w:r>
      <w:r w:rsidRPr="001F408F">
        <w:tab/>
      </w:r>
      <w:r w:rsidRPr="001F408F">
        <w:tab/>
      </w:r>
      <w:r w:rsidRPr="001F408F">
        <w:tab/>
      </w:r>
      <w:r w:rsidRPr="001F408F">
        <w:tab/>
        <w:t>B/</w:t>
      </w:r>
      <w:proofErr w:type="spellStart"/>
      <w:r w:rsidRPr="001F408F">
        <w:t>h.Ayodhya</w:t>
      </w:r>
      <w:proofErr w:type="spellEnd"/>
      <w:r w:rsidRPr="001F408F">
        <w:t xml:space="preserve"> Nagar Society,</w:t>
      </w:r>
    </w:p>
    <w:p w:rsidR="0037331B" w:rsidRPr="001F408F" w:rsidRDefault="0037331B" w:rsidP="0037331B">
      <w:proofErr w:type="spellStart"/>
      <w:r w:rsidRPr="001F408F">
        <w:t>Anand</w:t>
      </w:r>
      <w:proofErr w:type="spellEnd"/>
      <w:r w:rsidRPr="001F408F">
        <w:t xml:space="preserve"> (388001), Gujarat.</w:t>
      </w:r>
      <w:r w:rsidRPr="001F408F">
        <w:tab/>
      </w:r>
      <w:r w:rsidRPr="001F408F">
        <w:tab/>
      </w:r>
      <w:r w:rsidRPr="001F408F">
        <w:tab/>
      </w:r>
      <w:r w:rsidRPr="001F408F">
        <w:tab/>
      </w:r>
      <w:proofErr w:type="spellStart"/>
      <w:r w:rsidRPr="001F408F">
        <w:t>Vadodara</w:t>
      </w:r>
      <w:proofErr w:type="spellEnd"/>
      <w:r w:rsidRPr="001F408F">
        <w:t xml:space="preserve"> (390018), Gujarat.</w:t>
      </w:r>
      <w:r w:rsidRPr="001F408F">
        <w:tab/>
      </w:r>
    </w:p>
    <w:p w:rsidR="0037331B" w:rsidRPr="001F408F" w:rsidRDefault="00EE2803" w:rsidP="00401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 w:rsidRPr="00EE280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.7pt;margin-top:25.55pt;width:485.95pt;height:0;z-index:251658240" o:connectortype="straight"/>
        </w:pict>
      </w:r>
      <w:r w:rsidR="0037331B" w:rsidRPr="001F408F">
        <w:t>Call :( M) 846 00 94 330</w:t>
      </w:r>
      <w:r w:rsidR="0037331B" w:rsidRPr="001F408F">
        <w:tab/>
      </w:r>
      <w:r w:rsidR="0037331B" w:rsidRPr="001F408F">
        <w:tab/>
      </w:r>
      <w:r w:rsidR="0037331B" w:rsidRPr="001F408F">
        <w:tab/>
      </w:r>
      <w:r w:rsidR="0037331B" w:rsidRPr="001F408F">
        <w:tab/>
      </w:r>
      <w:r w:rsidR="0037331B" w:rsidRPr="001F408F">
        <w:tab/>
        <w:t>E-mail:ktjadav@gmail.com</w:t>
      </w:r>
      <w:r w:rsidR="004013DF" w:rsidRPr="001F408F">
        <w:tab/>
      </w:r>
    </w:p>
    <w:p w:rsidR="0060182D" w:rsidRDefault="0060182D" w:rsidP="0060182D">
      <w:r>
        <w:rPr>
          <w:b/>
        </w:rPr>
        <w:t>My Core Values</w:t>
      </w:r>
      <w:r>
        <w:t>:</w:t>
      </w:r>
    </w:p>
    <w:p w:rsidR="0060182D" w:rsidRPr="001F408F" w:rsidRDefault="0060182D" w:rsidP="0060182D">
      <w:pPr>
        <w:pStyle w:val="ListParagraph"/>
        <w:numPr>
          <w:ilvl w:val="0"/>
          <w:numId w:val="2"/>
        </w:numPr>
      </w:pPr>
      <w:r w:rsidRPr="00863A33">
        <w:rPr>
          <w:b/>
        </w:rPr>
        <w:t>Commitment</w:t>
      </w:r>
      <w:r w:rsidRPr="001F408F">
        <w:t>: I do things whole heartedly.</w:t>
      </w:r>
    </w:p>
    <w:p w:rsidR="0060182D" w:rsidRPr="001F408F" w:rsidRDefault="0060182D" w:rsidP="0060182D">
      <w:pPr>
        <w:pStyle w:val="ListParagraph"/>
        <w:numPr>
          <w:ilvl w:val="0"/>
          <w:numId w:val="2"/>
        </w:numPr>
      </w:pPr>
      <w:r w:rsidRPr="00863A33">
        <w:rPr>
          <w:b/>
        </w:rPr>
        <w:t>Excellence</w:t>
      </w:r>
      <w:r w:rsidRPr="001F408F">
        <w:t>: I continuously do improvement to achieve best possible standard.</w:t>
      </w:r>
    </w:p>
    <w:p w:rsidR="0060182D" w:rsidRPr="001F408F" w:rsidRDefault="0060182D" w:rsidP="0060182D">
      <w:pPr>
        <w:pStyle w:val="ListParagraph"/>
        <w:numPr>
          <w:ilvl w:val="0"/>
          <w:numId w:val="2"/>
        </w:numPr>
      </w:pPr>
      <w:r w:rsidRPr="00863A33">
        <w:rPr>
          <w:b/>
        </w:rPr>
        <w:t>Honesty and Integrity</w:t>
      </w:r>
      <w:r w:rsidRPr="001F408F">
        <w:t>: I mean what I say and do what I mean.</w:t>
      </w:r>
    </w:p>
    <w:p w:rsidR="0060182D" w:rsidRDefault="0060182D" w:rsidP="0060182D">
      <w:r>
        <w:rPr>
          <w:b/>
        </w:rPr>
        <w:t>Objective</w:t>
      </w:r>
      <w:r>
        <w:t>:</w:t>
      </w:r>
    </w:p>
    <w:p w:rsidR="0060182D" w:rsidRPr="001F408F" w:rsidRDefault="0060182D" w:rsidP="0060182D">
      <w:pPr>
        <w:ind w:firstLine="720"/>
        <w:jc w:val="both"/>
      </w:pPr>
      <w:proofErr w:type="gramStart"/>
      <w:r w:rsidRPr="001F408F">
        <w:t xml:space="preserve">Seeking a position in </w:t>
      </w:r>
      <w:r w:rsidR="009B58DF" w:rsidRPr="001F408F">
        <w:t xml:space="preserve">a </w:t>
      </w:r>
      <w:r w:rsidRPr="001F408F">
        <w:t xml:space="preserve">chemical engineering establishment company where my ability to develop and innovate new processes using technologies available to enhance </w:t>
      </w:r>
      <w:r w:rsidR="00021BFA" w:rsidRPr="001F408F">
        <w:t xml:space="preserve">the </w:t>
      </w:r>
      <w:r w:rsidRPr="001F408F">
        <w:t>efficiency of production.</w:t>
      </w:r>
      <w:proofErr w:type="gramEnd"/>
      <w:r w:rsidRPr="001F408F">
        <w:t xml:space="preserve"> </w:t>
      </w:r>
      <w:proofErr w:type="gramStart"/>
      <w:r w:rsidRPr="001F408F">
        <w:t>So that my institute achieves its desired goals/targets.</w:t>
      </w:r>
      <w:proofErr w:type="gramEnd"/>
    </w:p>
    <w:p w:rsidR="0060182D" w:rsidRDefault="0060182D" w:rsidP="0060182D">
      <w:pPr>
        <w:jc w:val="both"/>
        <w:rPr>
          <w:b/>
        </w:rPr>
      </w:pPr>
      <w:r>
        <w:rPr>
          <w:b/>
        </w:rPr>
        <w:t>Proficiency Acquired In:</w:t>
      </w:r>
    </w:p>
    <w:p w:rsidR="004013DF" w:rsidRPr="001F408F" w:rsidRDefault="0060182D" w:rsidP="004013DF">
      <w:pPr>
        <w:pStyle w:val="ListParagraph"/>
        <w:numPr>
          <w:ilvl w:val="0"/>
          <w:numId w:val="2"/>
        </w:numPr>
        <w:jc w:val="both"/>
      </w:pPr>
      <w:r w:rsidRPr="001F408F">
        <w:t xml:space="preserve">Operating and handling all process equipments and implementing the </w:t>
      </w:r>
      <w:r w:rsidR="004013DF" w:rsidRPr="001F408F">
        <w:t>Ability to transfer a lab scale reaction to plant level by successive trials at pilot plant.</w:t>
      </w:r>
    </w:p>
    <w:p w:rsidR="004013DF" w:rsidRPr="001F408F" w:rsidRDefault="004013DF" w:rsidP="004013DF">
      <w:pPr>
        <w:pStyle w:val="ListParagraph"/>
        <w:numPr>
          <w:ilvl w:val="0"/>
          <w:numId w:val="2"/>
        </w:numPr>
        <w:jc w:val="both"/>
      </w:pPr>
      <w:r w:rsidRPr="001F408F">
        <w:t>Auto CAD 2012, MS Office and Excellent verbal communication in English language.</w:t>
      </w:r>
    </w:p>
    <w:p w:rsidR="0060182D" w:rsidRPr="001F408F" w:rsidRDefault="0060182D" w:rsidP="0060182D">
      <w:pPr>
        <w:pStyle w:val="ListParagraph"/>
        <w:numPr>
          <w:ilvl w:val="0"/>
          <w:numId w:val="2"/>
        </w:numPr>
        <w:jc w:val="both"/>
      </w:pPr>
      <w:proofErr w:type="gramStart"/>
      <w:r w:rsidRPr="001F408F">
        <w:t>principles</w:t>
      </w:r>
      <w:proofErr w:type="gramEnd"/>
      <w:r w:rsidRPr="001F408F">
        <w:t xml:space="preserve"> of chemical engineering.</w:t>
      </w:r>
    </w:p>
    <w:p w:rsidR="0060182D" w:rsidRDefault="0060182D" w:rsidP="0060182D">
      <w:pPr>
        <w:jc w:val="both"/>
        <w:rPr>
          <w:b/>
        </w:rPr>
      </w:pPr>
      <w:r>
        <w:rPr>
          <w:b/>
        </w:rPr>
        <w:t>Educational qualification:</w:t>
      </w:r>
    </w:p>
    <w:p w:rsidR="0060182D" w:rsidRPr="001F408F" w:rsidRDefault="0060182D" w:rsidP="0060182D">
      <w:pPr>
        <w:pStyle w:val="ListParagraph"/>
        <w:numPr>
          <w:ilvl w:val="0"/>
          <w:numId w:val="3"/>
        </w:numPr>
        <w:jc w:val="both"/>
      </w:pPr>
      <w:r w:rsidRPr="00863A33">
        <w:rPr>
          <w:b/>
        </w:rPr>
        <w:t>B.E.</w:t>
      </w:r>
      <w:r w:rsidRPr="001F408F">
        <w:t xml:space="preserve"> (</w:t>
      </w:r>
      <w:r w:rsidRPr="00863A33">
        <w:rPr>
          <w:b/>
        </w:rPr>
        <w:t>Chemical Engineering</w:t>
      </w:r>
      <w:r w:rsidRPr="001F408F">
        <w:t xml:space="preserve">) with </w:t>
      </w:r>
      <w:r w:rsidRPr="00863A33">
        <w:rPr>
          <w:b/>
        </w:rPr>
        <w:t>first class with distinction</w:t>
      </w:r>
      <w:r w:rsidR="00021BFA" w:rsidRPr="001F408F">
        <w:t xml:space="preserve"> with </w:t>
      </w:r>
      <w:r w:rsidR="00021BFA" w:rsidRPr="00863A33">
        <w:rPr>
          <w:b/>
        </w:rPr>
        <w:t>70%</w:t>
      </w:r>
      <w:r w:rsidRPr="001F408F">
        <w:t xml:space="preserve"> in </w:t>
      </w:r>
      <w:r w:rsidRPr="00863A33">
        <w:rPr>
          <w:b/>
        </w:rPr>
        <w:t>2013</w:t>
      </w:r>
      <w:r w:rsidRPr="001F408F">
        <w:t xml:space="preserve"> from </w:t>
      </w:r>
      <w:proofErr w:type="spellStart"/>
      <w:r w:rsidRPr="00863A33">
        <w:rPr>
          <w:b/>
        </w:rPr>
        <w:t>Dharmsinh</w:t>
      </w:r>
      <w:proofErr w:type="spellEnd"/>
      <w:r w:rsidRPr="00863A33">
        <w:rPr>
          <w:b/>
        </w:rPr>
        <w:t xml:space="preserve"> Desai University</w:t>
      </w:r>
      <w:r w:rsidRPr="001F408F">
        <w:t xml:space="preserve">, College Road, </w:t>
      </w:r>
      <w:proofErr w:type="spellStart"/>
      <w:r w:rsidRPr="001F408F">
        <w:t>Nadiad</w:t>
      </w:r>
      <w:proofErr w:type="spellEnd"/>
      <w:r w:rsidRPr="001F408F">
        <w:t>, Gujarat.</w:t>
      </w:r>
    </w:p>
    <w:p w:rsidR="0060182D" w:rsidRPr="001F408F" w:rsidRDefault="0060182D" w:rsidP="0060182D">
      <w:pPr>
        <w:pStyle w:val="ListParagraph"/>
        <w:numPr>
          <w:ilvl w:val="0"/>
          <w:numId w:val="3"/>
        </w:numPr>
        <w:jc w:val="both"/>
      </w:pPr>
      <w:r w:rsidRPr="00863A33">
        <w:rPr>
          <w:b/>
        </w:rPr>
        <w:t xml:space="preserve">HSC </w:t>
      </w:r>
      <w:r w:rsidRPr="001F408F">
        <w:t xml:space="preserve">with </w:t>
      </w:r>
      <w:r w:rsidRPr="00863A33">
        <w:rPr>
          <w:b/>
        </w:rPr>
        <w:t>first class</w:t>
      </w:r>
      <w:r w:rsidRPr="001F408F">
        <w:t xml:space="preserve"> in science stream in 2007 from </w:t>
      </w:r>
      <w:r w:rsidRPr="00863A33">
        <w:rPr>
          <w:b/>
        </w:rPr>
        <w:t>G.S.H.S.E.B</w:t>
      </w:r>
      <w:r w:rsidRPr="001F408F">
        <w:t xml:space="preserve">. </w:t>
      </w:r>
    </w:p>
    <w:p w:rsidR="0060182D" w:rsidRPr="001F408F" w:rsidRDefault="0060182D" w:rsidP="0060182D">
      <w:pPr>
        <w:pStyle w:val="ListParagraph"/>
        <w:numPr>
          <w:ilvl w:val="0"/>
          <w:numId w:val="3"/>
        </w:numPr>
        <w:jc w:val="both"/>
      </w:pPr>
      <w:r w:rsidRPr="00863A33">
        <w:rPr>
          <w:b/>
        </w:rPr>
        <w:t>SSC</w:t>
      </w:r>
      <w:r w:rsidRPr="001F408F">
        <w:t xml:space="preserve"> with </w:t>
      </w:r>
      <w:r w:rsidRPr="00863A33">
        <w:rPr>
          <w:b/>
        </w:rPr>
        <w:t>first class with distinction</w:t>
      </w:r>
      <w:r w:rsidRPr="001F408F">
        <w:t xml:space="preserve"> in 2005 from </w:t>
      </w:r>
      <w:r w:rsidRPr="00863A33">
        <w:rPr>
          <w:b/>
        </w:rPr>
        <w:t>G.S.H.S.E.B</w:t>
      </w:r>
      <w:r w:rsidRPr="001F408F">
        <w:t>.</w:t>
      </w:r>
    </w:p>
    <w:p w:rsidR="0060182D" w:rsidRDefault="0060182D" w:rsidP="0060182D">
      <w:pPr>
        <w:jc w:val="both"/>
        <w:rPr>
          <w:b/>
        </w:rPr>
      </w:pPr>
      <w:r>
        <w:rPr>
          <w:b/>
        </w:rPr>
        <w:lastRenderedPageBreak/>
        <w:t>Work Experience:</w:t>
      </w:r>
      <w:r w:rsidR="00BD556B">
        <w:rPr>
          <w:b/>
        </w:rPr>
        <w:t xml:space="preserve"> </w:t>
      </w:r>
      <w:r w:rsidR="001354F2">
        <w:rPr>
          <w:b/>
        </w:rPr>
        <w:t>(</w:t>
      </w:r>
      <w:r w:rsidR="00863A33">
        <w:rPr>
          <w:b/>
        </w:rPr>
        <w:t xml:space="preserve">2.1 </w:t>
      </w:r>
      <w:r w:rsidR="0037331B">
        <w:rPr>
          <w:b/>
        </w:rPr>
        <w:t>years)</w:t>
      </w:r>
    </w:p>
    <w:p w:rsidR="0060182D" w:rsidRDefault="0060182D" w:rsidP="0060182D">
      <w:pPr>
        <w:jc w:val="both"/>
        <w:rPr>
          <w:b/>
        </w:rPr>
      </w:pPr>
      <w:r>
        <w:rPr>
          <w:b/>
        </w:rPr>
        <w:t>Currently working as a</w:t>
      </w:r>
      <w:r w:rsidR="004E1065">
        <w:rPr>
          <w:b/>
        </w:rPr>
        <w:t>n</w:t>
      </w:r>
      <w:r>
        <w:rPr>
          <w:b/>
        </w:rPr>
        <w:t xml:space="preserve"> </w:t>
      </w:r>
      <w:r w:rsidR="00021BFA">
        <w:rPr>
          <w:b/>
        </w:rPr>
        <w:t xml:space="preserve">Executive </w:t>
      </w:r>
      <w:r>
        <w:rPr>
          <w:b/>
        </w:rPr>
        <w:t xml:space="preserve">Process Engineer at </w:t>
      </w:r>
      <w:proofErr w:type="spellStart"/>
      <w:r>
        <w:rPr>
          <w:b/>
        </w:rPr>
        <w:t>Paushak</w:t>
      </w:r>
      <w:proofErr w:type="spellEnd"/>
      <w:r>
        <w:rPr>
          <w:b/>
        </w:rPr>
        <w:t xml:space="preserve"> Ltd.</w:t>
      </w:r>
    </w:p>
    <w:p w:rsidR="0060182D" w:rsidRPr="00A95420" w:rsidRDefault="0060182D" w:rsidP="0060182D">
      <w:pPr>
        <w:jc w:val="both"/>
        <w:rPr>
          <w:b/>
          <w:szCs w:val="24"/>
        </w:rPr>
      </w:pPr>
      <w:proofErr w:type="spellStart"/>
      <w:r>
        <w:rPr>
          <w:b/>
          <w:szCs w:val="24"/>
        </w:rPr>
        <w:t>Paushak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Ltd.</w:t>
      </w:r>
      <w:proofErr w:type="gramStart"/>
      <w:r>
        <w:rPr>
          <w:b/>
          <w:szCs w:val="24"/>
        </w:rPr>
        <w:t>,</w:t>
      </w:r>
      <w:r w:rsidR="006D412B">
        <w:rPr>
          <w:b/>
          <w:szCs w:val="24"/>
        </w:rPr>
        <w:t>Panelav</w:t>
      </w:r>
      <w:proofErr w:type="spellEnd"/>
      <w:proofErr w:type="gramEnd"/>
      <w:r>
        <w:rPr>
          <w:b/>
          <w:szCs w:val="24"/>
        </w:rPr>
        <w:t>., Gujarat.</w:t>
      </w:r>
      <w:r>
        <w:rPr>
          <w:b/>
          <w:szCs w:val="24"/>
        </w:rPr>
        <w:tab/>
      </w:r>
      <w:r w:rsidR="000C7DB1">
        <w:rPr>
          <w:b/>
          <w:szCs w:val="24"/>
        </w:rPr>
        <w:t xml:space="preserve">                             Jan 2014</w:t>
      </w:r>
      <w:r>
        <w:rPr>
          <w:b/>
          <w:szCs w:val="24"/>
        </w:rPr>
        <w:t xml:space="preserve"> – up till now</w:t>
      </w:r>
    </w:p>
    <w:p w:rsidR="00304FF5" w:rsidRDefault="009C086B" w:rsidP="0060182D">
      <w:pPr>
        <w:pStyle w:val="ListParagraph"/>
        <w:numPr>
          <w:ilvl w:val="0"/>
          <w:numId w:val="5"/>
        </w:numPr>
        <w:jc w:val="both"/>
      </w:pPr>
      <w:r w:rsidRPr="00863A33">
        <w:rPr>
          <w:b/>
        </w:rPr>
        <w:t>Scale up</w:t>
      </w:r>
      <w:r w:rsidRPr="001F408F">
        <w:t xml:space="preserve"> of TBCHCF</w:t>
      </w:r>
      <w:r w:rsidR="00304FF5">
        <w:t xml:space="preserve"> </w:t>
      </w:r>
      <w:r w:rsidRPr="001F408F">
        <w:t>(</w:t>
      </w:r>
      <w:proofErr w:type="spellStart"/>
      <w:r w:rsidRPr="001F408F">
        <w:t>Tertary</w:t>
      </w:r>
      <w:proofErr w:type="spellEnd"/>
      <w:r w:rsidRPr="001F408F">
        <w:t xml:space="preserve"> Butyl </w:t>
      </w:r>
      <w:proofErr w:type="spellStart"/>
      <w:r w:rsidRPr="001F408F">
        <w:t>Cyclo</w:t>
      </w:r>
      <w:proofErr w:type="spellEnd"/>
      <w:r w:rsidRPr="001F408F">
        <w:t xml:space="preserve"> </w:t>
      </w:r>
      <w:proofErr w:type="spellStart"/>
      <w:r w:rsidRPr="001F408F">
        <w:t>Hexyl</w:t>
      </w:r>
      <w:proofErr w:type="spellEnd"/>
      <w:r w:rsidRPr="001F408F">
        <w:t xml:space="preserve"> Chloroformate</w:t>
      </w:r>
      <w:r w:rsidR="00304FF5">
        <w:t xml:space="preserve"> </w:t>
      </w:r>
      <w:r w:rsidRPr="001F408F">
        <w:t xml:space="preserve"> )</w:t>
      </w:r>
      <w:r w:rsidR="00BD5ADF">
        <w:t xml:space="preserve"> </w:t>
      </w:r>
    </w:p>
    <w:p w:rsidR="00021BFA" w:rsidRPr="001F408F" w:rsidRDefault="00021BFA" w:rsidP="0060182D">
      <w:pPr>
        <w:pStyle w:val="ListParagraph"/>
        <w:numPr>
          <w:ilvl w:val="0"/>
          <w:numId w:val="5"/>
        </w:numPr>
        <w:jc w:val="both"/>
      </w:pPr>
      <w:r w:rsidRPr="00863A33">
        <w:rPr>
          <w:b/>
        </w:rPr>
        <w:t>Designing of</w:t>
      </w:r>
      <w:r w:rsidRPr="001F408F">
        <w:t xml:space="preserve"> 200TPM plant of EHCF continuous plant with scrubber design.</w:t>
      </w:r>
    </w:p>
    <w:p w:rsidR="00021BFA" w:rsidRPr="00863A33" w:rsidRDefault="00021BFA" w:rsidP="0060182D">
      <w:pPr>
        <w:pStyle w:val="ListParagraph"/>
        <w:numPr>
          <w:ilvl w:val="0"/>
          <w:numId w:val="5"/>
        </w:numPr>
        <w:jc w:val="both"/>
        <w:rPr>
          <w:b/>
        </w:rPr>
      </w:pPr>
      <w:r w:rsidRPr="001F408F">
        <w:t xml:space="preserve">Having experience of developing the process by changing </w:t>
      </w:r>
      <w:r w:rsidR="00304FF5" w:rsidRPr="001F408F">
        <w:t>process parameters</w:t>
      </w:r>
      <w:r w:rsidRPr="001F408F">
        <w:t xml:space="preserve"> in lab and </w:t>
      </w:r>
      <w:r w:rsidRPr="00863A33">
        <w:rPr>
          <w:b/>
        </w:rPr>
        <w:t>converting a lab process to pilot scale and then to plant level.</w:t>
      </w:r>
    </w:p>
    <w:p w:rsidR="0060182D" w:rsidRPr="001F408F" w:rsidRDefault="0060182D" w:rsidP="0060182D">
      <w:pPr>
        <w:pStyle w:val="ListParagraph"/>
        <w:numPr>
          <w:ilvl w:val="0"/>
          <w:numId w:val="5"/>
        </w:numPr>
        <w:jc w:val="both"/>
      </w:pPr>
      <w:r w:rsidRPr="001F408F">
        <w:t xml:space="preserve">Experience of working in </w:t>
      </w:r>
      <w:r w:rsidRPr="00863A33">
        <w:rPr>
          <w:b/>
        </w:rPr>
        <w:t>Brownfield expansion</w:t>
      </w:r>
      <w:r w:rsidRPr="001F408F">
        <w:t xml:space="preserve"> of phosgene plant at </w:t>
      </w:r>
      <w:proofErr w:type="spellStart"/>
      <w:r w:rsidRPr="001F408F">
        <w:t>Paushak</w:t>
      </w:r>
      <w:proofErr w:type="spellEnd"/>
      <w:r w:rsidRPr="001F408F">
        <w:t xml:space="preserve"> Ltd. as a process engineer </w:t>
      </w:r>
      <w:r w:rsidR="004E1065" w:rsidRPr="001F408F">
        <w:t>under the project of “Phosgene E</w:t>
      </w:r>
      <w:r w:rsidRPr="001F408F">
        <w:t>xpansion”.</w:t>
      </w:r>
    </w:p>
    <w:p w:rsidR="0060182D" w:rsidRPr="001F408F" w:rsidRDefault="0060182D" w:rsidP="0060182D">
      <w:pPr>
        <w:pStyle w:val="ListParagraph"/>
        <w:numPr>
          <w:ilvl w:val="0"/>
          <w:numId w:val="6"/>
        </w:numPr>
        <w:jc w:val="both"/>
      </w:pPr>
      <w:r w:rsidRPr="00863A33">
        <w:rPr>
          <w:b/>
        </w:rPr>
        <w:t>Pump, Scrubber</w:t>
      </w:r>
      <w:r w:rsidRPr="001F408F">
        <w:t xml:space="preserve"> and </w:t>
      </w:r>
      <w:r w:rsidRPr="00863A33">
        <w:rPr>
          <w:b/>
        </w:rPr>
        <w:t>Line size designing.</w:t>
      </w:r>
    </w:p>
    <w:p w:rsidR="0060182D" w:rsidRPr="001F408F" w:rsidRDefault="0060182D" w:rsidP="0060182D">
      <w:pPr>
        <w:pStyle w:val="ListParagraph"/>
        <w:numPr>
          <w:ilvl w:val="0"/>
          <w:numId w:val="6"/>
        </w:numPr>
        <w:jc w:val="both"/>
      </w:pPr>
      <w:r w:rsidRPr="00863A33">
        <w:rPr>
          <w:b/>
        </w:rPr>
        <w:t>P&amp;ID reading, PBD &amp; PFD</w:t>
      </w:r>
      <w:r w:rsidRPr="001F408F">
        <w:t xml:space="preserve"> making ability.</w:t>
      </w:r>
    </w:p>
    <w:p w:rsidR="0060182D" w:rsidRPr="001F408F" w:rsidRDefault="0060182D" w:rsidP="0060182D">
      <w:pPr>
        <w:pStyle w:val="ListParagraph"/>
        <w:numPr>
          <w:ilvl w:val="0"/>
          <w:numId w:val="6"/>
        </w:numPr>
        <w:jc w:val="both"/>
      </w:pPr>
      <w:r w:rsidRPr="001F408F">
        <w:t xml:space="preserve">Complete knowledge of </w:t>
      </w:r>
      <w:r w:rsidRPr="00863A33">
        <w:rPr>
          <w:b/>
        </w:rPr>
        <w:t>mass and energy balance</w:t>
      </w:r>
      <w:r w:rsidRPr="001F408F">
        <w:t>.</w:t>
      </w:r>
    </w:p>
    <w:p w:rsidR="0060182D" w:rsidRDefault="0060182D" w:rsidP="0060182D">
      <w:pPr>
        <w:pStyle w:val="ListParagraph"/>
        <w:numPr>
          <w:ilvl w:val="0"/>
          <w:numId w:val="6"/>
        </w:numPr>
        <w:jc w:val="both"/>
      </w:pPr>
      <w:r w:rsidRPr="00863A33">
        <w:rPr>
          <w:b/>
        </w:rPr>
        <w:t xml:space="preserve">Insulation </w:t>
      </w:r>
      <w:r w:rsidRPr="001F408F">
        <w:t>implemented for coast saving through heat loss.</w:t>
      </w:r>
    </w:p>
    <w:p w:rsidR="00304FF5" w:rsidRDefault="00304FF5" w:rsidP="00304FF5">
      <w:pPr>
        <w:jc w:val="both"/>
        <w:rPr>
          <w:b/>
          <w:szCs w:val="24"/>
        </w:rPr>
      </w:pPr>
      <w:r>
        <w:rPr>
          <w:b/>
          <w:szCs w:val="24"/>
        </w:rPr>
        <w:t>Jay Chemical Industries Ltd., Gujarat.</w:t>
      </w:r>
      <w:r>
        <w:rPr>
          <w:b/>
          <w:szCs w:val="24"/>
        </w:rPr>
        <w:tab/>
        <w:t xml:space="preserve">        February 2013 – March 2013</w:t>
      </w:r>
    </w:p>
    <w:p w:rsidR="00304FF5" w:rsidRPr="001F408F" w:rsidRDefault="00304FF5" w:rsidP="00304FF5">
      <w:pPr>
        <w:pStyle w:val="ListParagraph"/>
        <w:numPr>
          <w:ilvl w:val="0"/>
          <w:numId w:val="5"/>
        </w:numPr>
        <w:jc w:val="both"/>
      </w:pPr>
      <w:r w:rsidRPr="001F408F">
        <w:t>Here I studied all the unit operations and processes in the industry.</w:t>
      </w:r>
    </w:p>
    <w:p w:rsidR="00304FF5" w:rsidRPr="001F408F" w:rsidRDefault="00304FF5" w:rsidP="00304FF5">
      <w:pPr>
        <w:pStyle w:val="ListParagraph"/>
        <w:numPr>
          <w:ilvl w:val="0"/>
          <w:numId w:val="5"/>
        </w:numPr>
        <w:jc w:val="both"/>
      </w:pPr>
      <w:r w:rsidRPr="001F408F">
        <w:t>Also learned Ice plant, Effluent Treatment Plant, Spray Dryer and Direct HAG System and Black B Plant.</w:t>
      </w:r>
    </w:p>
    <w:p w:rsidR="00304FF5" w:rsidRPr="001F408F" w:rsidRDefault="00304FF5" w:rsidP="00304FF5">
      <w:pPr>
        <w:pStyle w:val="ListParagraph"/>
        <w:numPr>
          <w:ilvl w:val="0"/>
          <w:numId w:val="6"/>
        </w:numPr>
        <w:jc w:val="both"/>
      </w:pPr>
      <w:r w:rsidRPr="001F408F">
        <w:t>The project report upon “</w:t>
      </w:r>
      <w:r w:rsidRPr="00863A33">
        <w:rPr>
          <w:b/>
        </w:rPr>
        <w:t>Black B Dye</w:t>
      </w:r>
      <w:r w:rsidRPr="001F408F">
        <w:t>” was made as the partial fulfillment towards degree.</w:t>
      </w:r>
    </w:p>
    <w:p w:rsidR="0060182D" w:rsidRPr="001845E7" w:rsidRDefault="0060182D" w:rsidP="0060182D">
      <w:pPr>
        <w:jc w:val="both"/>
        <w:rPr>
          <w:b/>
          <w:szCs w:val="24"/>
        </w:rPr>
      </w:pPr>
      <w:r>
        <w:rPr>
          <w:b/>
          <w:szCs w:val="24"/>
        </w:rPr>
        <w:t xml:space="preserve">TML Industries Ltd., </w:t>
      </w:r>
      <w:proofErr w:type="spellStart"/>
      <w:r>
        <w:rPr>
          <w:b/>
          <w:szCs w:val="24"/>
        </w:rPr>
        <w:t>Bharuch</w:t>
      </w:r>
      <w:proofErr w:type="spellEnd"/>
      <w:r>
        <w:rPr>
          <w:b/>
          <w:szCs w:val="24"/>
        </w:rPr>
        <w:t>, Gujarat.           December 2012 - January 2013</w:t>
      </w:r>
    </w:p>
    <w:p w:rsidR="0060182D" w:rsidRPr="001F408F" w:rsidRDefault="0060182D" w:rsidP="0060182D">
      <w:pPr>
        <w:pStyle w:val="ListParagraph"/>
        <w:numPr>
          <w:ilvl w:val="0"/>
          <w:numId w:val="4"/>
        </w:numPr>
        <w:jc w:val="both"/>
        <w:rPr>
          <w:b/>
        </w:rPr>
      </w:pPr>
      <w:r w:rsidRPr="001F408F">
        <w:t>Here I underwent two months industrial training in Spray D</w:t>
      </w:r>
      <w:r w:rsidR="004E1065" w:rsidRPr="001F408F">
        <w:t>ryer Unit where I had gone for material</w:t>
      </w:r>
      <w:r w:rsidRPr="001F408F">
        <w:t xml:space="preserve"> and energy balance of the Spray Dryer Unit and The HAG System.</w:t>
      </w:r>
    </w:p>
    <w:p w:rsidR="004E1065" w:rsidRPr="00863A33" w:rsidRDefault="004E1065" w:rsidP="004E1065">
      <w:pPr>
        <w:pStyle w:val="ListParagraph"/>
        <w:numPr>
          <w:ilvl w:val="0"/>
          <w:numId w:val="4"/>
        </w:numPr>
        <w:jc w:val="both"/>
        <w:rPr>
          <w:b/>
        </w:rPr>
      </w:pPr>
      <w:proofErr w:type="gramStart"/>
      <w:r w:rsidRPr="001F408F">
        <w:t>Operated</w:t>
      </w:r>
      <w:r w:rsidR="00863A33">
        <w:t xml:space="preserve"> </w:t>
      </w:r>
      <w:r w:rsidRPr="001F408F">
        <w:t xml:space="preserve"> both</w:t>
      </w:r>
      <w:proofErr w:type="gramEnd"/>
      <w:r w:rsidRPr="001F408F">
        <w:t xml:space="preserve"> </w:t>
      </w:r>
      <w:r w:rsidRPr="00863A33">
        <w:rPr>
          <w:b/>
        </w:rPr>
        <w:t>DCS systems</w:t>
      </w:r>
      <w:r w:rsidRPr="001F408F">
        <w:t xml:space="preserve"> of </w:t>
      </w:r>
      <w:r w:rsidRPr="00863A33">
        <w:rPr>
          <w:b/>
        </w:rPr>
        <w:t>Spray Dryer Unit and The HAG System.</w:t>
      </w:r>
    </w:p>
    <w:p w:rsidR="0060182D" w:rsidRPr="001F408F" w:rsidRDefault="0060182D" w:rsidP="0060182D">
      <w:pPr>
        <w:pStyle w:val="ListParagraph"/>
        <w:numPr>
          <w:ilvl w:val="0"/>
          <w:numId w:val="4"/>
        </w:numPr>
        <w:jc w:val="both"/>
        <w:rPr>
          <w:b/>
        </w:rPr>
      </w:pPr>
      <w:r w:rsidRPr="001F408F">
        <w:t xml:space="preserve"> </w:t>
      </w:r>
      <w:r w:rsidR="004E1065" w:rsidRPr="001F408F">
        <w:t>Energy optimization through successive calculations of both spray dryer unit and the HAG system.</w:t>
      </w:r>
      <w:r w:rsidRPr="001F408F">
        <w:t xml:space="preserve"> </w:t>
      </w:r>
    </w:p>
    <w:p w:rsidR="001354F2" w:rsidRDefault="001354F2" w:rsidP="0060182D">
      <w:pPr>
        <w:jc w:val="both"/>
        <w:rPr>
          <w:b/>
        </w:rPr>
      </w:pPr>
    </w:p>
    <w:p w:rsidR="00863A33" w:rsidRDefault="00863A33" w:rsidP="0060182D">
      <w:pPr>
        <w:jc w:val="both"/>
        <w:rPr>
          <w:b/>
        </w:rPr>
      </w:pPr>
    </w:p>
    <w:p w:rsidR="009C086B" w:rsidRDefault="009C086B" w:rsidP="0060182D">
      <w:pPr>
        <w:jc w:val="both"/>
        <w:rPr>
          <w:b/>
        </w:rPr>
      </w:pPr>
      <w:r>
        <w:rPr>
          <w:b/>
        </w:rPr>
        <w:lastRenderedPageBreak/>
        <w:t>Projects:</w:t>
      </w:r>
    </w:p>
    <w:tbl>
      <w:tblPr>
        <w:tblStyle w:val="TableGrid"/>
        <w:tblW w:w="0" w:type="auto"/>
        <w:tblLook w:val="04A0"/>
      </w:tblPr>
      <w:tblGrid>
        <w:gridCol w:w="3888"/>
        <w:gridCol w:w="2520"/>
        <w:gridCol w:w="3168"/>
      </w:tblGrid>
      <w:tr w:rsidR="009C086B" w:rsidRPr="004013DF" w:rsidTr="00AB2410">
        <w:tc>
          <w:tcPr>
            <w:tcW w:w="3888" w:type="dxa"/>
          </w:tcPr>
          <w:p w:rsidR="009C086B" w:rsidRPr="004013DF" w:rsidRDefault="009C086B" w:rsidP="004013DF">
            <w:pPr>
              <w:jc w:val="center"/>
              <w:rPr>
                <w:b/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520" w:type="dxa"/>
          </w:tcPr>
          <w:p w:rsidR="009C086B" w:rsidRPr="004013DF" w:rsidRDefault="009C086B" w:rsidP="004013DF">
            <w:pPr>
              <w:jc w:val="center"/>
              <w:rPr>
                <w:b/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3168" w:type="dxa"/>
          </w:tcPr>
          <w:p w:rsidR="009C086B" w:rsidRPr="004013DF" w:rsidRDefault="009C086B" w:rsidP="004013DF">
            <w:pPr>
              <w:jc w:val="center"/>
              <w:rPr>
                <w:b/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Duration</w:t>
            </w:r>
          </w:p>
        </w:tc>
      </w:tr>
      <w:tr w:rsidR="009C086B" w:rsidRPr="004013DF" w:rsidTr="00AB2410">
        <w:tc>
          <w:tcPr>
            <w:tcW w:w="3888" w:type="dxa"/>
          </w:tcPr>
          <w:p w:rsidR="009C086B" w:rsidRPr="004013DF" w:rsidRDefault="009C086B" w:rsidP="00AB2410">
            <w:pPr>
              <w:jc w:val="center"/>
              <w:rPr>
                <w:b/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Black B Dye</w:t>
            </w:r>
          </w:p>
        </w:tc>
        <w:tc>
          <w:tcPr>
            <w:tcW w:w="2520" w:type="dxa"/>
          </w:tcPr>
          <w:p w:rsidR="009C086B" w:rsidRPr="004013DF" w:rsidRDefault="009C086B" w:rsidP="004013DF">
            <w:pPr>
              <w:jc w:val="center"/>
              <w:rPr>
                <w:sz w:val="24"/>
                <w:szCs w:val="24"/>
              </w:rPr>
            </w:pPr>
            <w:proofErr w:type="spellStart"/>
            <w:r w:rsidRPr="004013DF">
              <w:rPr>
                <w:sz w:val="24"/>
                <w:szCs w:val="24"/>
              </w:rPr>
              <w:t>JCIL</w:t>
            </w:r>
            <w:proofErr w:type="gramStart"/>
            <w:r w:rsidRPr="004013DF">
              <w:rPr>
                <w:sz w:val="24"/>
                <w:szCs w:val="24"/>
              </w:rPr>
              <w:t>,Ahmedabad</w:t>
            </w:r>
            <w:proofErr w:type="spellEnd"/>
            <w:proofErr w:type="gramEnd"/>
            <w:r w:rsidRPr="004013DF">
              <w:rPr>
                <w:sz w:val="24"/>
                <w:szCs w:val="24"/>
              </w:rPr>
              <w:t>.</w:t>
            </w:r>
          </w:p>
        </w:tc>
        <w:tc>
          <w:tcPr>
            <w:tcW w:w="3168" w:type="dxa"/>
          </w:tcPr>
          <w:p w:rsidR="009C086B" w:rsidRPr="004013DF" w:rsidRDefault="009C086B" w:rsidP="004013DF">
            <w:pPr>
              <w:jc w:val="center"/>
              <w:rPr>
                <w:sz w:val="24"/>
                <w:szCs w:val="24"/>
              </w:rPr>
            </w:pPr>
            <w:r w:rsidRPr="004013DF">
              <w:rPr>
                <w:sz w:val="24"/>
                <w:szCs w:val="24"/>
              </w:rPr>
              <w:t>February 2013 to March 2013</w:t>
            </w:r>
          </w:p>
        </w:tc>
      </w:tr>
      <w:tr w:rsidR="009C086B" w:rsidRPr="004013DF" w:rsidTr="00AB2410">
        <w:tc>
          <w:tcPr>
            <w:tcW w:w="3888" w:type="dxa"/>
          </w:tcPr>
          <w:p w:rsidR="009C086B" w:rsidRPr="004013DF" w:rsidRDefault="009C086B" w:rsidP="00AB2410">
            <w:pPr>
              <w:ind w:right="-84"/>
              <w:jc w:val="center"/>
              <w:rPr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CMCF</w:t>
            </w:r>
            <w:r w:rsidR="00AB2410" w:rsidRPr="004013DF">
              <w:rPr>
                <w:b/>
                <w:sz w:val="24"/>
                <w:szCs w:val="24"/>
              </w:rPr>
              <w:t xml:space="preserve">                                               </w:t>
            </w:r>
            <w:r w:rsidRPr="004013DF">
              <w:rPr>
                <w:sz w:val="24"/>
                <w:szCs w:val="24"/>
              </w:rPr>
              <w:t>(</w:t>
            </w:r>
            <w:proofErr w:type="spellStart"/>
            <w:r w:rsidRPr="004013DF">
              <w:rPr>
                <w:sz w:val="24"/>
                <w:szCs w:val="24"/>
              </w:rPr>
              <w:t>Chloro</w:t>
            </w:r>
            <w:proofErr w:type="spellEnd"/>
            <w:r w:rsidRPr="004013DF">
              <w:rPr>
                <w:sz w:val="24"/>
                <w:szCs w:val="24"/>
              </w:rPr>
              <w:t xml:space="preserve"> Methyl </w:t>
            </w:r>
            <w:proofErr w:type="spellStart"/>
            <w:r w:rsidRPr="004013DF">
              <w:rPr>
                <w:sz w:val="24"/>
                <w:szCs w:val="24"/>
              </w:rPr>
              <w:t>Chloro</w:t>
            </w:r>
            <w:proofErr w:type="spellEnd"/>
            <w:r w:rsidRPr="004013DF">
              <w:rPr>
                <w:sz w:val="24"/>
                <w:szCs w:val="24"/>
              </w:rPr>
              <w:t xml:space="preserve"> </w:t>
            </w:r>
            <w:proofErr w:type="spellStart"/>
            <w:r w:rsidRPr="004013DF">
              <w:rPr>
                <w:sz w:val="24"/>
                <w:szCs w:val="24"/>
              </w:rPr>
              <w:t>Formate</w:t>
            </w:r>
            <w:proofErr w:type="spellEnd"/>
            <w:r w:rsidRPr="004013DF">
              <w:rPr>
                <w:sz w:val="24"/>
                <w:szCs w:val="24"/>
              </w:rPr>
              <w:t xml:space="preserve"> )</w:t>
            </w:r>
          </w:p>
        </w:tc>
        <w:tc>
          <w:tcPr>
            <w:tcW w:w="2520" w:type="dxa"/>
          </w:tcPr>
          <w:p w:rsidR="009C086B" w:rsidRPr="004013DF" w:rsidRDefault="009C086B" w:rsidP="004013DF">
            <w:pPr>
              <w:jc w:val="center"/>
              <w:rPr>
                <w:sz w:val="24"/>
                <w:szCs w:val="24"/>
              </w:rPr>
            </w:pPr>
            <w:proofErr w:type="spellStart"/>
            <w:r w:rsidRPr="004013DF">
              <w:rPr>
                <w:sz w:val="24"/>
                <w:szCs w:val="24"/>
              </w:rPr>
              <w:t>Paushak</w:t>
            </w:r>
            <w:proofErr w:type="spellEnd"/>
            <w:r w:rsidRPr="004013DF">
              <w:rPr>
                <w:sz w:val="24"/>
                <w:szCs w:val="24"/>
              </w:rPr>
              <w:t xml:space="preserve"> Ltd.</w:t>
            </w:r>
            <w:r w:rsidR="00511F7D" w:rsidRPr="004013DF">
              <w:rPr>
                <w:sz w:val="24"/>
                <w:szCs w:val="24"/>
              </w:rPr>
              <w:t>, Panelav</w:t>
            </w:r>
            <w:r w:rsidRPr="004013DF">
              <w:rPr>
                <w:sz w:val="24"/>
                <w:szCs w:val="24"/>
              </w:rPr>
              <w:t>.</w:t>
            </w:r>
          </w:p>
        </w:tc>
        <w:tc>
          <w:tcPr>
            <w:tcW w:w="3168" w:type="dxa"/>
          </w:tcPr>
          <w:p w:rsidR="009C086B" w:rsidRPr="004013DF" w:rsidRDefault="009C086B" w:rsidP="004013DF">
            <w:pPr>
              <w:jc w:val="center"/>
              <w:rPr>
                <w:sz w:val="24"/>
                <w:szCs w:val="24"/>
              </w:rPr>
            </w:pPr>
            <w:r w:rsidRPr="004013DF">
              <w:rPr>
                <w:sz w:val="24"/>
                <w:szCs w:val="24"/>
              </w:rPr>
              <w:t>March 2014 to May 2014</w:t>
            </w:r>
          </w:p>
        </w:tc>
      </w:tr>
      <w:tr w:rsidR="00172289" w:rsidRPr="004013DF" w:rsidTr="00AB2410">
        <w:tc>
          <w:tcPr>
            <w:tcW w:w="3888" w:type="dxa"/>
          </w:tcPr>
          <w:p w:rsidR="00172289" w:rsidRPr="004013DF" w:rsidRDefault="00172289" w:rsidP="00AB241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013DF">
              <w:rPr>
                <w:b/>
                <w:sz w:val="24"/>
                <w:szCs w:val="24"/>
              </w:rPr>
              <w:t>Lovastatin</w:t>
            </w:r>
            <w:proofErr w:type="spellEnd"/>
          </w:p>
        </w:tc>
        <w:tc>
          <w:tcPr>
            <w:tcW w:w="2520" w:type="dxa"/>
          </w:tcPr>
          <w:p w:rsidR="00172289" w:rsidRPr="004013DF" w:rsidRDefault="00172289" w:rsidP="004013DF">
            <w:pPr>
              <w:jc w:val="center"/>
              <w:rPr>
                <w:sz w:val="24"/>
                <w:szCs w:val="24"/>
              </w:rPr>
            </w:pPr>
            <w:r w:rsidRPr="004013DF">
              <w:rPr>
                <w:sz w:val="24"/>
                <w:szCs w:val="24"/>
              </w:rPr>
              <w:t xml:space="preserve">Alembic </w:t>
            </w:r>
            <w:proofErr w:type="spellStart"/>
            <w:r w:rsidRPr="004013DF">
              <w:rPr>
                <w:sz w:val="24"/>
                <w:szCs w:val="24"/>
              </w:rPr>
              <w:t>Ltd.</w:t>
            </w:r>
            <w:proofErr w:type="gramStart"/>
            <w:r w:rsidRPr="004013DF">
              <w:rPr>
                <w:sz w:val="24"/>
                <w:szCs w:val="24"/>
              </w:rPr>
              <w:t>,Baroda</w:t>
            </w:r>
            <w:proofErr w:type="spellEnd"/>
            <w:proofErr w:type="gramEnd"/>
            <w:r w:rsidRPr="004013DF">
              <w:rPr>
                <w:sz w:val="24"/>
                <w:szCs w:val="24"/>
              </w:rPr>
              <w:t>.</w:t>
            </w:r>
          </w:p>
        </w:tc>
        <w:tc>
          <w:tcPr>
            <w:tcW w:w="3168" w:type="dxa"/>
          </w:tcPr>
          <w:p w:rsidR="00172289" w:rsidRPr="004013DF" w:rsidRDefault="00172289" w:rsidP="004013DF">
            <w:pPr>
              <w:jc w:val="center"/>
              <w:rPr>
                <w:sz w:val="24"/>
                <w:szCs w:val="24"/>
              </w:rPr>
            </w:pPr>
            <w:r w:rsidRPr="004013DF">
              <w:rPr>
                <w:sz w:val="24"/>
                <w:szCs w:val="24"/>
              </w:rPr>
              <w:t>June 2014 to August 2014</w:t>
            </w:r>
          </w:p>
        </w:tc>
      </w:tr>
      <w:tr w:rsidR="00172289" w:rsidRPr="004013DF" w:rsidTr="00AB2410">
        <w:tc>
          <w:tcPr>
            <w:tcW w:w="3888" w:type="dxa"/>
          </w:tcPr>
          <w:p w:rsidR="00172289" w:rsidRPr="004013DF" w:rsidRDefault="00172289" w:rsidP="00AB2410">
            <w:pPr>
              <w:jc w:val="center"/>
              <w:rPr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EHCF</w:t>
            </w:r>
            <w:r w:rsidR="00AB2410" w:rsidRPr="004013DF">
              <w:rPr>
                <w:b/>
                <w:sz w:val="24"/>
                <w:szCs w:val="24"/>
              </w:rPr>
              <w:t xml:space="preserve">                                          </w:t>
            </w:r>
            <w:r w:rsidRPr="004013DF">
              <w:rPr>
                <w:sz w:val="24"/>
                <w:szCs w:val="24"/>
              </w:rPr>
              <w:t xml:space="preserve">(Ethyl </w:t>
            </w:r>
            <w:proofErr w:type="spellStart"/>
            <w:r w:rsidRPr="004013DF">
              <w:rPr>
                <w:sz w:val="24"/>
                <w:szCs w:val="24"/>
              </w:rPr>
              <w:t>Hexyl</w:t>
            </w:r>
            <w:proofErr w:type="spellEnd"/>
            <w:r w:rsidRPr="004013DF">
              <w:rPr>
                <w:sz w:val="24"/>
                <w:szCs w:val="24"/>
              </w:rPr>
              <w:t xml:space="preserve"> </w:t>
            </w:r>
            <w:proofErr w:type="spellStart"/>
            <w:r w:rsidRPr="004013DF">
              <w:rPr>
                <w:sz w:val="24"/>
                <w:szCs w:val="24"/>
              </w:rPr>
              <w:t>Chloro</w:t>
            </w:r>
            <w:proofErr w:type="spellEnd"/>
            <w:r w:rsidRPr="004013DF">
              <w:rPr>
                <w:sz w:val="24"/>
                <w:szCs w:val="24"/>
              </w:rPr>
              <w:t xml:space="preserve"> </w:t>
            </w:r>
            <w:proofErr w:type="spellStart"/>
            <w:r w:rsidRPr="004013DF">
              <w:rPr>
                <w:sz w:val="24"/>
                <w:szCs w:val="24"/>
              </w:rPr>
              <w:t>Formate</w:t>
            </w:r>
            <w:proofErr w:type="spellEnd"/>
            <w:r w:rsidRPr="004013DF">
              <w:rPr>
                <w:sz w:val="24"/>
                <w:szCs w:val="24"/>
              </w:rPr>
              <w:t xml:space="preserve"> )</w:t>
            </w:r>
          </w:p>
        </w:tc>
        <w:tc>
          <w:tcPr>
            <w:tcW w:w="2520" w:type="dxa"/>
          </w:tcPr>
          <w:p w:rsidR="00172289" w:rsidRPr="004013DF" w:rsidRDefault="00172289" w:rsidP="004013DF">
            <w:pPr>
              <w:jc w:val="center"/>
              <w:rPr>
                <w:sz w:val="24"/>
                <w:szCs w:val="24"/>
              </w:rPr>
            </w:pPr>
            <w:proofErr w:type="spellStart"/>
            <w:r w:rsidRPr="004013DF">
              <w:rPr>
                <w:sz w:val="24"/>
                <w:szCs w:val="24"/>
              </w:rPr>
              <w:t>Paushak</w:t>
            </w:r>
            <w:proofErr w:type="spellEnd"/>
            <w:r w:rsidRPr="004013DF">
              <w:rPr>
                <w:sz w:val="24"/>
                <w:szCs w:val="24"/>
              </w:rPr>
              <w:t xml:space="preserve"> Ltd., </w:t>
            </w:r>
            <w:proofErr w:type="spellStart"/>
            <w:r w:rsidRPr="004013DF">
              <w:rPr>
                <w:sz w:val="24"/>
                <w:szCs w:val="24"/>
              </w:rPr>
              <w:t>Panelav</w:t>
            </w:r>
            <w:proofErr w:type="spellEnd"/>
            <w:r w:rsidRPr="004013DF">
              <w:rPr>
                <w:sz w:val="24"/>
                <w:szCs w:val="24"/>
              </w:rPr>
              <w:t>.</w:t>
            </w:r>
          </w:p>
        </w:tc>
        <w:tc>
          <w:tcPr>
            <w:tcW w:w="3168" w:type="dxa"/>
          </w:tcPr>
          <w:p w:rsidR="00172289" w:rsidRPr="004013DF" w:rsidRDefault="00172289" w:rsidP="004013DF">
            <w:pPr>
              <w:jc w:val="center"/>
              <w:rPr>
                <w:sz w:val="24"/>
                <w:szCs w:val="24"/>
              </w:rPr>
            </w:pPr>
            <w:r w:rsidRPr="004013DF">
              <w:rPr>
                <w:sz w:val="24"/>
                <w:szCs w:val="24"/>
              </w:rPr>
              <w:t>August  2014 to October 2014</w:t>
            </w:r>
          </w:p>
        </w:tc>
      </w:tr>
      <w:tr w:rsidR="00172289" w:rsidRPr="004013DF" w:rsidTr="00AB2410">
        <w:tc>
          <w:tcPr>
            <w:tcW w:w="3888" w:type="dxa"/>
          </w:tcPr>
          <w:p w:rsidR="00172289" w:rsidRPr="004013DF" w:rsidRDefault="00172289" w:rsidP="00AB2410">
            <w:pPr>
              <w:jc w:val="center"/>
              <w:rPr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TBI</w:t>
            </w:r>
            <w:r w:rsidRPr="004013DF">
              <w:rPr>
                <w:sz w:val="24"/>
                <w:szCs w:val="24"/>
              </w:rPr>
              <w:t xml:space="preserve"> </w:t>
            </w:r>
            <w:r w:rsidR="00AB2410" w:rsidRPr="004013DF">
              <w:rPr>
                <w:sz w:val="24"/>
                <w:szCs w:val="24"/>
              </w:rPr>
              <w:t xml:space="preserve">                                                </w:t>
            </w:r>
            <w:r w:rsidRPr="004013DF">
              <w:rPr>
                <w:sz w:val="24"/>
                <w:szCs w:val="24"/>
              </w:rPr>
              <w:t>(</w:t>
            </w:r>
            <w:proofErr w:type="spellStart"/>
            <w:r w:rsidRPr="004013DF">
              <w:rPr>
                <w:sz w:val="24"/>
                <w:szCs w:val="24"/>
              </w:rPr>
              <w:t>Tertary</w:t>
            </w:r>
            <w:proofErr w:type="spellEnd"/>
            <w:r w:rsidRPr="004013DF">
              <w:rPr>
                <w:sz w:val="24"/>
                <w:szCs w:val="24"/>
              </w:rPr>
              <w:t xml:space="preserve"> Butyl </w:t>
            </w:r>
            <w:proofErr w:type="spellStart"/>
            <w:r w:rsidRPr="004013DF">
              <w:rPr>
                <w:sz w:val="24"/>
                <w:szCs w:val="24"/>
              </w:rPr>
              <w:t>Isocynate</w:t>
            </w:r>
            <w:proofErr w:type="spellEnd"/>
            <w:r w:rsidRPr="004013DF">
              <w:rPr>
                <w:sz w:val="24"/>
                <w:szCs w:val="24"/>
              </w:rPr>
              <w:t xml:space="preserve"> )</w:t>
            </w:r>
          </w:p>
        </w:tc>
        <w:tc>
          <w:tcPr>
            <w:tcW w:w="2520" w:type="dxa"/>
          </w:tcPr>
          <w:p w:rsidR="00172289" w:rsidRPr="004013DF" w:rsidRDefault="00172289" w:rsidP="004013DF">
            <w:pPr>
              <w:jc w:val="center"/>
              <w:rPr>
                <w:sz w:val="24"/>
                <w:szCs w:val="24"/>
              </w:rPr>
            </w:pPr>
            <w:proofErr w:type="spellStart"/>
            <w:r w:rsidRPr="004013DF">
              <w:rPr>
                <w:sz w:val="24"/>
                <w:szCs w:val="24"/>
              </w:rPr>
              <w:t>Paushak</w:t>
            </w:r>
            <w:proofErr w:type="spellEnd"/>
            <w:r w:rsidRPr="004013DF">
              <w:rPr>
                <w:sz w:val="24"/>
                <w:szCs w:val="24"/>
              </w:rPr>
              <w:t xml:space="preserve"> Ltd., </w:t>
            </w:r>
            <w:proofErr w:type="spellStart"/>
            <w:r w:rsidRPr="004013DF">
              <w:rPr>
                <w:sz w:val="24"/>
                <w:szCs w:val="24"/>
              </w:rPr>
              <w:t>Panelav</w:t>
            </w:r>
            <w:proofErr w:type="spellEnd"/>
            <w:r w:rsidRPr="004013DF">
              <w:rPr>
                <w:sz w:val="24"/>
                <w:szCs w:val="24"/>
              </w:rPr>
              <w:t>.</w:t>
            </w:r>
          </w:p>
        </w:tc>
        <w:tc>
          <w:tcPr>
            <w:tcW w:w="3168" w:type="dxa"/>
          </w:tcPr>
          <w:p w:rsidR="00172289" w:rsidRPr="004013DF" w:rsidRDefault="00172289" w:rsidP="004013DF">
            <w:pPr>
              <w:jc w:val="center"/>
              <w:rPr>
                <w:sz w:val="24"/>
                <w:szCs w:val="24"/>
              </w:rPr>
            </w:pPr>
            <w:r w:rsidRPr="004013DF">
              <w:rPr>
                <w:sz w:val="24"/>
                <w:szCs w:val="24"/>
              </w:rPr>
              <w:t>November 2014 to December 2014</w:t>
            </w:r>
          </w:p>
        </w:tc>
      </w:tr>
      <w:tr w:rsidR="00172289" w:rsidRPr="004013DF" w:rsidTr="00AB2410">
        <w:tc>
          <w:tcPr>
            <w:tcW w:w="3888" w:type="dxa"/>
          </w:tcPr>
          <w:p w:rsidR="00172289" w:rsidRPr="004013DF" w:rsidRDefault="00172289" w:rsidP="00AB2410">
            <w:pPr>
              <w:tabs>
                <w:tab w:val="left" w:pos="990"/>
              </w:tabs>
              <w:jc w:val="center"/>
              <w:rPr>
                <w:sz w:val="24"/>
                <w:szCs w:val="24"/>
              </w:rPr>
            </w:pPr>
            <w:r w:rsidRPr="004013DF">
              <w:rPr>
                <w:b/>
                <w:sz w:val="24"/>
                <w:szCs w:val="24"/>
              </w:rPr>
              <w:t>TBCHCF</w:t>
            </w:r>
            <w:r w:rsidRPr="004013DF">
              <w:rPr>
                <w:sz w:val="24"/>
                <w:szCs w:val="24"/>
              </w:rPr>
              <w:t xml:space="preserve"> </w:t>
            </w:r>
            <w:r w:rsidR="00AB2410" w:rsidRPr="004013DF">
              <w:rPr>
                <w:sz w:val="24"/>
                <w:szCs w:val="24"/>
              </w:rPr>
              <w:t xml:space="preserve">                                     </w:t>
            </w:r>
            <w:r w:rsidRPr="004013DF">
              <w:rPr>
                <w:sz w:val="24"/>
                <w:szCs w:val="24"/>
              </w:rPr>
              <w:t>(</w:t>
            </w:r>
            <w:proofErr w:type="spellStart"/>
            <w:r w:rsidRPr="004013DF">
              <w:rPr>
                <w:sz w:val="24"/>
                <w:szCs w:val="24"/>
              </w:rPr>
              <w:t>Tertary</w:t>
            </w:r>
            <w:proofErr w:type="spellEnd"/>
            <w:r w:rsidRPr="004013DF">
              <w:rPr>
                <w:sz w:val="24"/>
                <w:szCs w:val="24"/>
              </w:rPr>
              <w:t xml:space="preserve"> Butyl </w:t>
            </w:r>
            <w:proofErr w:type="spellStart"/>
            <w:r w:rsidRPr="004013DF">
              <w:rPr>
                <w:sz w:val="24"/>
                <w:szCs w:val="24"/>
              </w:rPr>
              <w:t>Cyclo</w:t>
            </w:r>
            <w:proofErr w:type="spellEnd"/>
            <w:r w:rsidRPr="004013DF">
              <w:rPr>
                <w:sz w:val="24"/>
                <w:szCs w:val="24"/>
              </w:rPr>
              <w:t xml:space="preserve"> </w:t>
            </w:r>
            <w:proofErr w:type="spellStart"/>
            <w:r w:rsidRPr="004013DF">
              <w:rPr>
                <w:sz w:val="24"/>
                <w:szCs w:val="24"/>
              </w:rPr>
              <w:t>Hexyl</w:t>
            </w:r>
            <w:proofErr w:type="spellEnd"/>
            <w:r w:rsidRPr="004013DF">
              <w:rPr>
                <w:sz w:val="24"/>
                <w:szCs w:val="24"/>
              </w:rPr>
              <w:t xml:space="preserve"> </w:t>
            </w:r>
            <w:proofErr w:type="spellStart"/>
            <w:r w:rsidRPr="004013DF">
              <w:rPr>
                <w:sz w:val="24"/>
                <w:szCs w:val="24"/>
              </w:rPr>
              <w:t>Chloro</w:t>
            </w:r>
            <w:proofErr w:type="spellEnd"/>
            <w:r w:rsidRPr="004013DF">
              <w:rPr>
                <w:sz w:val="24"/>
                <w:szCs w:val="24"/>
              </w:rPr>
              <w:t xml:space="preserve"> </w:t>
            </w:r>
            <w:proofErr w:type="spellStart"/>
            <w:r w:rsidRPr="004013DF">
              <w:rPr>
                <w:sz w:val="24"/>
                <w:szCs w:val="24"/>
              </w:rPr>
              <w:t>Formate</w:t>
            </w:r>
            <w:proofErr w:type="spellEnd"/>
            <w:r w:rsidRPr="004013DF">
              <w:rPr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72289" w:rsidRPr="004013DF" w:rsidRDefault="00172289" w:rsidP="004013DF">
            <w:pPr>
              <w:jc w:val="center"/>
              <w:rPr>
                <w:sz w:val="24"/>
                <w:szCs w:val="24"/>
              </w:rPr>
            </w:pPr>
            <w:proofErr w:type="spellStart"/>
            <w:r w:rsidRPr="004013DF">
              <w:rPr>
                <w:sz w:val="24"/>
                <w:szCs w:val="24"/>
              </w:rPr>
              <w:t>Paushak</w:t>
            </w:r>
            <w:proofErr w:type="spellEnd"/>
            <w:r w:rsidRPr="004013DF">
              <w:rPr>
                <w:sz w:val="24"/>
                <w:szCs w:val="24"/>
              </w:rPr>
              <w:t xml:space="preserve"> Ltd., </w:t>
            </w:r>
            <w:proofErr w:type="spellStart"/>
            <w:r w:rsidRPr="004013DF">
              <w:rPr>
                <w:sz w:val="24"/>
                <w:szCs w:val="24"/>
              </w:rPr>
              <w:t>Panelav</w:t>
            </w:r>
            <w:proofErr w:type="spellEnd"/>
            <w:r w:rsidRPr="004013DF">
              <w:rPr>
                <w:sz w:val="24"/>
                <w:szCs w:val="24"/>
              </w:rPr>
              <w:t>.</w:t>
            </w:r>
          </w:p>
        </w:tc>
        <w:tc>
          <w:tcPr>
            <w:tcW w:w="3168" w:type="dxa"/>
          </w:tcPr>
          <w:p w:rsidR="00172289" w:rsidRPr="004013DF" w:rsidRDefault="00172289" w:rsidP="001354F2">
            <w:pPr>
              <w:jc w:val="center"/>
              <w:rPr>
                <w:sz w:val="24"/>
                <w:szCs w:val="24"/>
              </w:rPr>
            </w:pPr>
            <w:r w:rsidRPr="004013DF">
              <w:rPr>
                <w:sz w:val="24"/>
                <w:szCs w:val="24"/>
              </w:rPr>
              <w:t xml:space="preserve">May 2015 to </w:t>
            </w:r>
            <w:r w:rsidR="001354F2">
              <w:rPr>
                <w:sz w:val="24"/>
                <w:szCs w:val="24"/>
              </w:rPr>
              <w:t>August 2015</w:t>
            </w:r>
          </w:p>
        </w:tc>
      </w:tr>
    </w:tbl>
    <w:p w:rsidR="0060182D" w:rsidRDefault="0060182D" w:rsidP="0060182D">
      <w:pPr>
        <w:jc w:val="both"/>
        <w:rPr>
          <w:b/>
        </w:rPr>
      </w:pPr>
      <w:r>
        <w:rPr>
          <w:b/>
        </w:rPr>
        <w:t>Area of Interest:</w:t>
      </w:r>
    </w:p>
    <w:p w:rsidR="0060182D" w:rsidRPr="001F408F" w:rsidRDefault="0060182D" w:rsidP="0060182D">
      <w:pPr>
        <w:pStyle w:val="ListParagraph"/>
        <w:numPr>
          <w:ilvl w:val="0"/>
          <w:numId w:val="7"/>
        </w:numPr>
        <w:jc w:val="both"/>
      </w:pPr>
      <w:r w:rsidRPr="001F408F">
        <w:t>Process design and development</w:t>
      </w:r>
    </w:p>
    <w:p w:rsidR="0060182D" w:rsidRPr="001F408F" w:rsidRDefault="0060182D" w:rsidP="0060182D">
      <w:pPr>
        <w:pStyle w:val="ListParagraph"/>
        <w:numPr>
          <w:ilvl w:val="0"/>
          <w:numId w:val="7"/>
        </w:numPr>
        <w:jc w:val="both"/>
      </w:pPr>
      <w:r w:rsidRPr="001F408F">
        <w:t>Process equipment design</w:t>
      </w:r>
    </w:p>
    <w:p w:rsidR="0060182D" w:rsidRDefault="0060182D" w:rsidP="0060182D">
      <w:pPr>
        <w:jc w:val="both"/>
        <w:rPr>
          <w:b/>
        </w:rPr>
      </w:pPr>
      <w:r>
        <w:rPr>
          <w:b/>
        </w:rPr>
        <w:t>Co-curricular Activities:</w:t>
      </w:r>
    </w:p>
    <w:p w:rsidR="0060182D" w:rsidRPr="001F408F" w:rsidRDefault="0060182D" w:rsidP="006018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</w:rPr>
      </w:pPr>
      <w:r w:rsidRPr="001F408F">
        <w:rPr>
          <w:rFonts w:eastAsia="Times New Roman" w:cs="Times New Roman"/>
          <w:color w:val="000000"/>
          <w:shd w:val="clear" w:color="auto" w:fill="FFFFFF"/>
        </w:rPr>
        <w:t xml:space="preserve">A training </w:t>
      </w:r>
      <w:proofErr w:type="spellStart"/>
      <w:r w:rsidRPr="001F408F">
        <w:rPr>
          <w:rFonts w:eastAsia="Times New Roman" w:cs="Times New Roman"/>
          <w:color w:val="000000"/>
          <w:shd w:val="clear" w:color="auto" w:fill="FFFFFF"/>
        </w:rPr>
        <w:t>programme</w:t>
      </w:r>
      <w:proofErr w:type="spellEnd"/>
      <w:r w:rsidRPr="001F408F">
        <w:rPr>
          <w:rFonts w:eastAsia="Times New Roman" w:cs="Times New Roman"/>
          <w:color w:val="000000"/>
          <w:shd w:val="clear" w:color="auto" w:fill="FFFFFF"/>
        </w:rPr>
        <w:t xml:space="preserve"> on “</w:t>
      </w:r>
      <w:r w:rsidRPr="00863A33">
        <w:rPr>
          <w:rFonts w:eastAsia="Times New Roman" w:cs="Times New Roman"/>
          <w:b/>
          <w:color w:val="000000"/>
        </w:rPr>
        <w:t>Safe material Handling &amp; transportation</w:t>
      </w:r>
      <w:r w:rsidRPr="001F408F">
        <w:rPr>
          <w:rFonts w:eastAsia="Times New Roman" w:cs="Times New Roman"/>
          <w:color w:val="000000"/>
        </w:rPr>
        <w:t>”,</w:t>
      </w:r>
      <w:r w:rsidRPr="001F408F">
        <w:rPr>
          <w:rFonts w:cs="Times New Roman"/>
          <w:color w:val="000000"/>
          <w:shd w:val="clear" w:color="auto" w:fill="FFFFFF"/>
        </w:rPr>
        <w:t xml:space="preserve"> “</w:t>
      </w:r>
      <w:r w:rsidRPr="00863A33">
        <w:rPr>
          <w:rFonts w:cs="Times New Roman"/>
          <w:b/>
          <w:color w:val="000000"/>
          <w:shd w:val="clear" w:color="auto" w:fill="FFFFFF"/>
        </w:rPr>
        <w:t>fire fighting</w:t>
      </w:r>
      <w:r w:rsidRPr="001F408F">
        <w:rPr>
          <w:rFonts w:cs="Times New Roman"/>
          <w:color w:val="000000"/>
          <w:shd w:val="clear" w:color="auto" w:fill="FFFFFF"/>
        </w:rPr>
        <w:t>”,</w:t>
      </w:r>
      <w:r w:rsidRPr="001F408F">
        <w:rPr>
          <w:rFonts w:eastAsia="Times New Roman" w:cs="Times New Roman"/>
          <w:color w:val="000000"/>
          <w:shd w:val="clear" w:color="auto" w:fill="FFFFFF"/>
        </w:rPr>
        <w:t xml:space="preserve"> “</w:t>
      </w:r>
      <w:r w:rsidRPr="00863A33">
        <w:rPr>
          <w:rFonts w:eastAsia="Times New Roman" w:cs="Times New Roman"/>
          <w:b/>
          <w:color w:val="000000"/>
          <w:shd w:val="clear" w:color="auto" w:fill="FFFFFF"/>
        </w:rPr>
        <w:t>First aid</w:t>
      </w:r>
      <w:r w:rsidRPr="001F408F">
        <w:rPr>
          <w:rFonts w:eastAsia="Times New Roman" w:cs="Times New Roman"/>
          <w:color w:val="000000"/>
          <w:shd w:val="clear" w:color="auto" w:fill="FFFFFF"/>
        </w:rPr>
        <w:t>”</w:t>
      </w:r>
      <w:r w:rsidRPr="001F408F">
        <w:rPr>
          <w:rFonts w:cs="Times New Roman"/>
          <w:color w:val="000000"/>
          <w:shd w:val="clear" w:color="auto" w:fill="FFFFFF"/>
        </w:rPr>
        <w:t xml:space="preserve"> conducted</w:t>
      </w:r>
      <w:r w:rsidRPr="001F408F">
        <w:rPr>
          <w:rFonts w:eastAsia="Times New Roman" w:cs="Times New Roman"/>
          <w:color w:val="000000"/>
          <w:shd w:val="clear" w:color="auto" w:fill="FFFFFF"/>
        </w:rPr>
        <w:t xml:space="preserve"> by rural development society in association with directorate of Industrial safety &amp; health, Gujarat state dated January 10, February 15 and April 7, 2014.</w:t>
      </w:r>
    </w:p>
    <w:p w:rsidR="0060182D" w:rsidRPr="001F408F" w:rsidRDefault="0060182D" w:rsidP="0060182D">
      <w:pPr>
        <w:pStyle w:val="ListParagraph"/>
        <w:numPr>
          <w:ilvl w:val="0"/>
          <w:numId w:val="8"/>
        </w:numPr>
        <w:jc w:val="both"/>
      </w:pPr>
      <w:r w:rsidRPr="001F408F">
        <w:t xml:space="preserve">Participated in NU Tech, a tech fiesta organized by the </w:t>
      </w:r>
      <w:proofErr w:type="spellStart"/>
      <w:r w:rsidRPr="001F408F">
        <w:t>Nirma</w:t>
      </w:r>
      <w:proofErr w:type="spellEnd"/>
      <w:r w:rsidRPr="001F408F">
        <w:t xml:space="preserve"> University, </w:t>
      </w:r>
      <w:proofErr w:type="spellStart"/>
      <w:r w:rsidRPr="001F408F">
        <w:t>Ahmedabad</w:t>
      </w:r>
      <w:proofErr w:type="spellEnd"/>
      <w:r w:rsidRPr="001F408F">
        <w:t xml:space="preserve">, </w:t>
      </w:r>
      <w:proofErr w:type="gramStart"/>
      <w:r w:rsidRPr="001F408F">
        <w:t>Gujarat</w:t>
      </w:r>
      <w:proofErr w:type="gramEnd"/>
      <w:r w:rsidRPr="001F408F">
        <w:t>.</w:t>
      </w:r>
    </w:p>
    <w:p w:rsidR="0060182D" w:rsidRPr="001F408F" w:rsidRDefault="0060182D" w:rsidP="0060182D">
      <w:pPr>
        <w:pStyle w:val="ListParagraph"/>
        <w:numPr>
          <w:ilvl w:val="0"/>
          <w:numId w:val="8"/>
        </w:numPr>
        <w:jc w:val="both"/>
      </w:pPr>
      <w:r w:rsidRPr="001F408F">
        <w:t xml:space="preserve">7 days </w:t>
      </w:r>
      <w:r w:rsidRPr="00863A33">
        <w:rPr>
          <w:b/>
        </w:rPr>
        <w:t xml:space="preserve">adventure course </w:t>
      </w:r>
      <w:r w:rsidRPr="001F408F">
        <w:t xml:space="preserve">on rock climbing organized by </w:t>
      </w:r>
      <w:proofErr w:type="spellStart"/>
      <w:r w:rsidRPr="00863A33">
        <w:rPr>
          <w:b/>
        </w:rPr>
        <w:t>Pandit</w:t>
      </w:r>
      <w:proofErr w:type="spellEnd"/>
      <w:r w:rsidRPr="00863A33">
        <w:rPr>
          <w:b/>
        </w:rPr>
        <w:t xml:space="preserve"> </w:t>
      </w:r>
      <w:proofErr w:type="spellStart"/>
      <w:r w:rsidRPr="00863A33">
        <w:rPr>
          <w:b/>
        </w:rPr>
        <w:t>Dindayal</w:t>
      </w:r>
      <w:proofErr w:type="spellEnd"/>
      <w:r w:rsidRPr="00863A33">
        <w:rPr>
          <w:b/>
        </w:rPr>
        <w:t xml:space="preserve"> </w:t>
      </w:r>
      <w:proofErr w:type="spellStart"/>
      <w:r w:rsidRPr="00863A33">
        <w:rPr>
          <w:b/>
        </w:rPr>
        <w:t>Upadhyay</w:t>
      </w:r>
      <w:proofErr w:type="spellEnd"/>
      <w:r w:rsidRPr="00863A33">
        <w:rPr>
          <w:b/>
        </w:rPr>
        <w:t xml:space="preserve"> Mountaineering Training Center</w:t>
      </w:r>
      <w:r w:rsidRPr="001F408F">
        <w:t xml:space="preserve">, </w:t>
      </w:r>
      <w:proofErr w:type="spellStart"/>
      <w:r w:rsidRPr="001F408F">
        <w:t>Girnar</w:t>
      </w:r>
      <w:proofErr w:type="spellEnd"/>
      <w:r w:rsidRPr="001F408F">
        <w:t xml:space="preserve">, </w:t>
      </w:r>
      <w:proofErr w:type="spellStart"/>
      <w:r w:rsidRPr="001F408F">
        <w:t>Junagarh</w:t>
      </w:r>
      <w:proofErr w:type="spellEnd"/>
      <w:r w:rsidRPr="001F408F">
        <w:t xml:space="preserve">, </w:t>
      </w:r>
      <w:proofErr w:type="gramStart"/>
      <w:r w:rsidRPr="001F408F">
        <w:t>Gujarat</w:t>
      </w:r>
      <w:proofErr w:type="gramEnd"/>
      <w:r w:rsidRPr="001F408F">
        <w:t>.</w:t>
      </w:r>
    </w:p>
    <w:p w:rsidR="0060182D" w:rsidRPr="005D1476" w:rsidRDefault="0060182D" w:rsidP="0060182D">
      <w:pPr>
        <w:pStyle w:val="ListParagraph"/>
        <w:numPr>
          <w:ilvl w:val="0"/>
          <w:numId w:val="8"/>
        </w:numPr>
        <w:jc w:val="both"/>
      </w:pPr>
      <w:r w:rsidRPr="005D1476">
        <w:t xml:space="preserve">10 days </w:t>
      </w:r>
      <w:r w:rsidRPr="00863A33">
        <w:rPr>
          <w:b/>
        </w:rPr>
        <w:t>basic course</w:t>
      </w:r>
      <w:r w:rsidRPr="005D1476">
        <w:t xml:space="preserve"> in rock climbing organized by </w:t>
      </w:r>
      <w:r w:rsidRPr="00863A33">
        <w:rPr>
          <w:b/>
        </w:rPr>
        <w:t>Swami Vivekananda Mountaineering Institute</w:t>
      </w:r>
      <w:r w:rsidRPr="005D1476">
        <w:t>, Mount Abu.</w:t>
      </w:r>
    </w:p>
    <w:p w:rsidR="0060182D" w:rsidRDefault="0060182D" w:rsidP="0060182D">
      <w:pPr>
        <w:rPr>
          <w:b/>
        </w:rPr>
      </w:pPr>
      <w:r>
        <w:rPr>
          <w:b/>
        </w:rPr>
        <w:t>Personal Detail:</w:t>
      </w:r>
    </w:p>
    <w:tbl>
      <w:tblPr>
        <w:tblW w:w="0" w:type="auto"/>
        <w:jc w:val="center"/>
        <w:tblInd w:w="-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1"/>
        <w:gridCol w:w="6379"/>
      </w:tblGrid>
      <w:tr w:rsidR="0060182D" w:rsidRPr="001F408F" w:rsidTr="003B092B">
        <w:trPr>
          <w:jc w:val="center"/>
        </w:trPr>
        <w:tc>
          <w:tcPr>
            <w:tcW w:w="2501" w:type="dxa"/>
          </w:tcPr>
          <w:p w:rsidR="0060182D" w:rsidRPr="001F408F" w:rsidRDefault="0060182D" w:rsidP="007E56A7">
            <w:pPr>
              <w:spacing w:after="0" w:line="240" w:lineRule="auto"/>
              <w:rPr>
                <w:color w:val="000000"/>
              </w:rPr>
            </w:pPr>
            <w:r w:rsidRPr="001F408F">
              <w:rPr>
                <w:color w:val="000000"/>
              </w:rPr>
              <w:t>Date of  Birth</w:t>
            </w:r>
          </w:p>
        </w:tc>
        <w:tc>
          <w:tcPr>
            <w:tcW w:w="6379" w:type="dxa"/>
          </w:tcPr>
          <w:p w:rsidR="0060182D" w:rsidRPr="001F408F" w:rsidRDefault="0060182D" w:rsidP="007E56A7">
            <w:pPr>
              <w:spacing w:after="0" w:line="240" w:lineRule="auto"/>
              <w:rPr>
                <w:color w:val="000000"/>
              </w:rPr>
            </w:pPr>
            <w:r w:rsidRPr="001F408F">
              <w:rPr>
                <w:color w:val="000000"/>
              </w:rPr>
              <w:t>December 14, 1989.</w:t>
            </w:r>
          </w:p>
        </w:tc>
      </w:tr>
      <w:tr w:rsidR="0060182D" w:rsidRPr="001F408F" w:rsidTr="003B092B">
        <w:trPr>
          <w:jc w:val="center"/>
        </w:trPr>
        <w:tc>
          <w:tcPr>
            <w:tcW w:w="2501" w:type="dxa"/>
          </w:tcPr>
          <w:p w:rsidR="0060182D" w:rsidRPr="001F408F" w:rsidRDefault="0060182D" w:rsidP="007E56A7">
            <w:pPr>
              <w:spacing w:after="0" w:line="240" w:lineRule="auto"/>
              <w:rPr>
                <w:color w:val="000000"/>
              </w:rPr>
            </w:pPr>
            <w:r w:rsidRPr="001F408F">
              <w:rPr>
                <w:color w:val="000000"/>
              </w:rPr>
              <w:t>Languages Known</w:t>
            </w:r>
          </w:p>
        </w:tc>
        <w:tc>
          <w:tcPr>
            <w:tcW w:w="6379" w:type="dxa"/>
          </w:tcPr>
          <w:p w:rsidR="0060182D" w:rsidRPr="001F408F" w:rsidRDefault="0060182D" w:rsidP="007E56A7">
            <w:pPr>
              <w:spacing w:after="0" w:line="240" w:lineRule="auto"/>
              <w:rPr>
                <w:color w:val="000000"/>
              </w:rPr>
            </w:pPr>
            <w:proofErr w:type="spellStart"/>
            <w:r w:rsidRPr="001F408F">
              <w:rPr>
                <w:color w:val="000000"/>
              </w:rPr>
              <w:t>Gujarati</w:t>
            </w:r>
            <w:proofErr w:type="gramStart"/>
            <w:r w:rsidRPr="001F408F">
              <w:rPr>
                <w:color w:val="000000"/>
              </w:rPr>
              <w:t>,Hindi,English</w:t>
            </w:r>
            <w:r w:rsidR="000C1AEB" w:rsidRPr="001F408F">
              <w:rPr>
                <w:color w:val="000000"/>
              </w:rPr>
              <w:t>,Marathi</w:t>
            </w:r>
            <w:proofErr w:type="spellEnd"/>
            <w:proofErr w:type="gramEnd"/>
            <w:r w:rsidR="000C1AEB" w:rsidRPr="001F408F">
              <w:rPr>
                <w:color w:val="000000"/>
              </w:rPr>
              <w:t>.</w:t>
            </w:r>
          </w:p>
        </w:tc>
      </w:tr>
      <w:tr w:rsidR="0060182D" w:rsidRPr="001F408F" w:rsidTr="003B092B">
        <w:trPr>
          <w:jc w:val="center"/>
        </w:trPr>
        <w:tc>
          <w:tcPr>
            <w:tcW w:w="2501" w:type="dxa"/>
          </w:tcPr>
          <w:p w:rsidR="0060182D" w:rsidRPr="001F408F" w:rsidRDefault="0060182D" w:rsidP="007E56A7">
            <w:pPr>
              <w:spacing w:after="0" w:line="240" w:lineRule="auto"/>
              <w:rPr>
                <w:color w:val="000000"/>
              </w:rPr>
            </w:pPr>
            <w:r w:rsidRPr="001F408F">
              <w:rPr>
                <w:color w:val="000000"/>
              </w:rPr>
              <w:t>Marital Status</w:t>
            </w:r>
          </w:p>
        </w:tc>
        <w:tc>
          <w:tcPr>
            <w:tcW w:w="6379" w:type="dxa"/>
          </w:tcPr>
          <w:p w:rsidR="0060182D" w:rsidRPr="001F408F" w:rsidRDefault="0060182D" w:rsidP="007E56A7">
            <w:pPr>
              <w:spacing w:after="0" w:line="240" w:lineRule="auto"/>
              <w:rPr>
                <w:color w:val="000000"/>
              </w:rPr>
            </w:pPr>
            <w:r w:rsidRPr="001F408F">
              <w:rPr>
                <w:color w:val="000000"/>
              </w:rPr>
              <w:t>Unmarried</w:t>
            </w:r>
          </w:p>
        </w:tc>
      </w:tr>
    </w:tbl>
    <w:p w:rsidR="0060182D" w:rsidRDefault="0060182D" w:rsidP="0060182D">
      <w:pPr>
        <w:rPr>
          <w:b/>
        </w:rPr>
      </w:pPr>
      <w:r>
        <w:rPr>
          <w:b/>
        </w:rPr>
        <w:t>Declaration:</w:t>
      </w:r>
    </w:p>
    <w:p w:rsidR="0060182D" w:rsidRDefault="0060182D" w:rsidP="0060182D">
      <w:r w:rsidRPr="001F408F">
        <w:t>I hereby declare that above information given is true to the best of my knowledge.</w:t>
      </w:r>
    </w:p>
    <w:p w:rsidR="003B092B" w:rsidRDefault="003B092B" w:rsidP="006018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Kirtikumar</w:t>
      </w:r>
      <w:proofErr w:type="spellEnd"/>
      <w:r>
        <w:t xml:space="preserve"> </w:t>
      </w:r>
      <w:proofErr w:type="spellStart"/>
      <w:r>
        <w:t>Jadav</w:t>
      </w:r>
      <w:proofErr w:type="spellEnd"/>
      <w:r>
        <w:t>.</w:t>
      </w:r>
    </w:p>
    <w:sectPr w:rsidR="003B092B" w:rsidSect="00201D03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39012F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B19D6"/>
    <w:multiLevelType w:val="hybridMultilevel"/>
    <w:tmpl w:val="D6AA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oNotDisplayPageBoundaries/>
  <w:proofState w:spelling="clean" w:grammar="clean"/>
  <w:defaultTabStop w:val="720"/>
  <w:characterSpacingControl w:val="doNotCompress"/>
  <w:compat/>
  <w:rsids>
    <w:rsidRoot w:val="0060182D"/>
    <w:rsid w:val="00021BFA"/>
    <w:rsid w:val="000A659A"/>
    <w:rsid w:val="000C1AEB"/>
    <w:rsid w:val="000C7DB1"/>
    <w:rsid w:val="001354F2"/>
    <w:rsid w:val="00172289"/>
    <w:rsid w:val="001F408F"/>
    <w:rsid w:val="002873A4"/>
    <w:rsid w:val="002B6CF5"/>
    <w:rsid w:val="00304FF5"/>
    <w:rsid w:val="0037331B"/>
    <w:rsid w:val="003B092B"/>
    <w:rsid w:val="003F2158"/>
    <w:rsid w:val="004013DF"/>
    <w:rsid w:val="004A6A4F"/>
    <w:rsid w:val="004E1065"/>
    <w:rsid w:val="004F3943"/>
    <w:rsid w:val="00511F7D"/>
    <w:rsid w:val="005137F4"/>
    <w:rsid w:val="00564D3D"/>
    <w:rsid w:val="00574B69"/>
    <w:rsid w:val="005762ED"/>
    <w:rsid w:val="005A7D00"/>
    <w:rsid w:val="005C3A7C"/>
    <w:rsid w:val="005D1476"/>
    <w:rsid w:val="0060182D"/>
    <w:rsid w:val="00691054"/>
    <w:rsid w:val="006D412B"/>
    <w:rsid w:val="007727A1"/>
    <w:rsid w:val="00863A33"/>
    <w:rsid w:val="008A0567"/>
    <w:rsid w:val="008E7762"/>
    <w:rsid w:val="009A404A"/>
    <w:rsid w:val="009B58DF"/>
    <w:rsid w:val="009C086B"/>
    <w:rsid w:val="009F7D85"/>
    <w:rsid w:val="00AB2410"/>
    <w:rsid w:val="00B44BB2"/>
    <w:rsid w:val="00B46F37"/>
    <w:rsid w:val="00BD556B"/>
    <w:rsid w:val="00BD5ADF"/>
    <w:rsid w:val="00BF5C6F"/>
    <w:rsid w:val="00C66043"/>
    <w:rsid w:val="00C676C6"/>
    <w:rsid w:val="00CA65D7"/>
    <w:rsid w:val="00CB2DFC"/>
    <w:rsid w:val="00CE07D3"/>
    <w:rsid w:val="00D222B3"/>
    <w:rsid w:val="00D8435B"/>
    <w:rsid w:val="00ED6CB8"/>
    <w:rsid w:val="00EE2803"/>
    <w:rsid w:val="00F423D2"/>
    <w:rsid w:val="00F435CC"/>
    <w:rsid w:val="00F6157D"/>
    <w:rsid w:val="00F750CF"/>
    <w:rsid w:val="00F9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2D"/>
    <w:rPr>
      <w:rFonts w:ascii="Times New Roman" w:hAnsi="Times New Roman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2D"/>
    <w:pPr>
      <w:ind w:left="720"/>
      <w:contextualSpacing/>
    </w:pPr>
  </w:style>
  <w:style w:type="table" w:styleId="TableGrid">
    <w:name w:val="Table Grid"/>
    <w:basedOn w:val="TableNormal"/>
    <w:uiPriority w:val="59"/>
    <w:rsid w:val="009C08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HP</cp:lastModifiedBy>
  <cp:revision>16</cp:revision>
  <dcterms:created xsi:type="dcterms:W3CDTF">2015-07-19T12:16:00Z</dcterms:created>
  <dcterms:modified xsi:type="dcterms:W3CDTF">2015-09-29T11:20:00Z</dcterms:modified>
</cp:coreProperties>
</file>