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5610"/>
        <w:gridCol w:w="2212"/>
      </w:tblGrid>
      <w:tr w:rsidR="007270A4" w:rsidRPr="00654BCB" w:rsidTr="00C42ED9">
        <w:trPr>
          <w:trHeight w:val="2513"/>
        </w:trPr>
        <w:tc>
          <w:tcPr>
            <w:tcW w:w="2970" w:type="dxa"/>
            <w:shd w:val="clear" w:color="auto" w:fill="EFEFEF"/>
            <w:vAlign w:val="center"/>
          </w:tcPr>
          <w:p w:rsidR="007270A4" w:rsidRDefault="00002CEA" w:rsidP="00735635">
            <w:pPr>
              <w:pStyle w:val="NormalWeb"/>
              <w:jc w:val="center"/>
              <w:rPr>
                <w:b/>
                <w:w w:val="90"/>
                <w:sz w:val="28"/>
              </w:rPr>
            </w:pPr>
            <w:r w:rsidRPr="00B276AC">
              <w:rPr>
                <w:b/>
                <w:w w:val="90"/>
                <w:sz w:val="28"/>
              </w:rPr>
              <w:t>AZHAGESAN G</w:t>
            </w:r>
          </w:p>
          <w:p w:rsidR="00B276AC" w:rsidRPr="00B276AC" w:rsidRDefault="00B276AC" w:rsidP="00735635">
            <w:pPr>
              <w:pStyle w:val="NormalWeb"/>
              <w:jc w:val="center"/>
              <w:rPr>
                <w:b/>
                <w:sz w:val="28"/>
              </w:rPr>
            </w:pPr>
          </w:p>
          <w:p w:rsidR="007270A4" w:rsidRPr="00654BCB" w:rsidRDefault="00735635" w:rsidP="00735635">
            <w:pPr>
              <w:pStyle w:val="NormalWeb"/>
              <w:jc w:val="center"/>
              <w:rPr>
                <w:w w:val="70"/>
              </w:rPr>
            </w:pPr>
            <w:r w:rsidRPr="00B276AC">
              <w:rPr>
                <w:b/>
                <w:w w:val="70"/>
                <w:sz w:val="28"/>
              </w:rPr>
              <w:t>RETAIL SALES</w:t>
            </w:r>
            <w:r w:rsidR="00002CEA" w:rsidRPr="00B276AC">
              <w:rPr>
                <w:b/>
                <w:w w:val="70"/>
                <w:sz w:val="28"/>
              </w:rPr>
              <w:t xml:space="preserve"> EXECUTIVE</w:t>
            </w:r>
          </w:p>
        </w:tc>
        <w:tc>
          <w:tcPr>
            <w:tcW w:w="5610" w:type="dxa"/>
            <w:shd w:val="clear" w:color="auto" w:fill="EFEFEF"/>
          </w:tcPr>
          <w:p w:rsidR="007270A4" w:rsidRPr="00654BCB" w:rsidRDefault="007270A4" w:rsidP="00654BCB">
            <w:pPr>
              <w:pStyle w:val="NormalWeb"/>
            </w:pPr>
          </w:p>
          <w:p w:rsidR="00735635" w:rsidRDefault="00735635" w:rsidP="00735635">
            <w:pPr>
              <w:pStyle w:val="NormalWeb"/>
              <w:jc w:val="center"/>
              <w:rPr>
                <w:w w:val="90"/>
              </w:rPr>
            </w:pPr>
          </w:p>
          <w:p w:rsidR="00406831" w:rsidRDefault="007B4885" w:rsidP="00406831">
            <w:pPr>
              <w:pStyle w:val="NormalWeb"/>
              <w:spacing w:line="276" w:lineRule="auto"/>
              <w:ind w:left="7"/>
              <w:rPr>
                <w:b/>
                <w:w w:val="90"/>
                <w:sz w:val="22"/>
              </w:rPr>
            </w:pPr>
            <w:r>
              <w:rPr>
                <w:b/>
                <w:w w:val="90"/>
                <w:sz w:val="22"/>
              </w:rPr>
              <w:t xml:space="preserve">  </w:t>
            </w:r>
            <w:r w:rsidRPr="007B4885">
              <w:rPr>
                <w:b/>
                <w:w w:val="90"/>
                <w:sz w:val="22"/>
              </w:rPr>
              <w:t>ADDRESS</w:t>
            </w:r>
            <w:r>
              <w:rPr>
                <w:b/>
                <w:w w:val="90"/>
                <w:sz w:val="22"/>
              </w:rPr>
              <w:t xml:space="preserve">          </w:t>
            </w:r>
            <w:r w:rsidR="00406831">
              <w:rPr>
                <w:b/>
                <w:w w:val="90"/>
                <w:sz w:val="22"/>
              </w:rPr>
              <w:t xml:space="preserve">  </w:t>
            </w:r>
            <w:r w:rsidRPr="007B4885">
              <w:rPr>
                <w:b/>
                <w:w w:val="90"/>
                <w:sz w:val="22"/>
              </w:rPr>
              <w:t>:</w:t>
            </w:r>
            <w:r w:rsidR="00735635" w:rsidRPr="007B4885">
              <w:rPr>
                <w:b/>
                <w:w w:val="90"/>
                <w:sz w:val="22"/>
              </w:rPr>
              <w:t xml:space="preserve"> </w:t>
            </w:r>
            <w:r w:rsidR="00B276AC">
              <w:rPr>
                <w:b/>
                <w:w w:val="90"/>
                <w:sz w:val="22"/>
              </w:rPr>
              <w:t xml:space="preserve">  </w:t>
            </w:r>
            <w:r w:rsidR="00406831">
              <w:rPr>
                <w:b/>
                <w:w w:val="90"/>
                <w:sz w:val="22"/>
              </w:rPr>
              <w:t>682, 28 STREET, ME11, MOHAMED BIN</w:t>
            </w:r>
          </w:p>
          <w:p w:rsidR="00406831" w:rsidRDefault="00406831" w:rsidP="00406831">
            <w:pPr>
              <w:pStyle w:val="NormalWeb"/>
              <w:spacing w:line="276" w:lineRule="auto"/>
              <w:ind w:left="1850"/>
              <w:rPr>
                <w:b/>
                <w:w w:val="90"/>
                <w:sz w:val="22"/>
              </w:rPr>
            </w:pPr>
            <w:r>
              <w:rPr>
                <w:b/>
                <w:w w:val="90"/>
                <w:sz w:val="22"/>
              </w:rPr>
              <w:t>ZAYED CITY, ABU DHABI</w:t>
            </w:r>
          </w:p>
          <w:p w:rsidR="00735635" w:rsidRPr="00406831" w:rsidRDefault="00406831" w:rsidP="00406831">
            <w:pPr>
              <w:pStyle w:val="NormalWeb"/>
              <w:spacing w:line="276" w:lineRule="auto"/>
              <w:ind w:left="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 xml:space="preserve">  </w:t>
            </w:r>
            <w:r w:rsidR="007B4885">
              <w:rPr>
                <w:b/>
                <w:w w:val="95"/>
                <w:sz w:val="22"/>
              </w:rPr>
              <w:t>VISA TYPE</w:t>
            </w:r>
            <w:r w:rsidR="00B276AC">
              <w:rPr>
                <w:b/>
                <w:w w:val="95"/>
                <w:sz w:val="22"/>
              </w:rPr>
              <w:t xml:space="preserve">   </w:t>
            </w:r>
            <w:r>
              <w:rPr>
                <w:b/>
                <w:w w:val="95"/>
                <w:sz w:val="22"/>
              </w:rPr>
              <w:t xml:space="preserve"> </w:t>
            </w:r>
            <w:r w:rsidR="00B276AC">
              <w:rPr>
                <w:b/>
                <w:w w:val="95"/>
                <w:sz w:val="22"/>
              </w:rPr>
              <w:t xml:space="preserve">   </w:t>
            </w:r>
            <w:r w:rsidR="007B4885">
              <w:rPr>
                <w:b/>
                <w:w w:val="95"/>
                <w:sz w:val="22"/>
              </w:rPr>
              <w:t xml:space="preserve"> </w:t>
            </w:r>
            <w:r w:rsidR="00735635" w:rsidRPr="007B4885">
              <w:rPr>
                <w:b/>
                <w:w w:val="95"/>
                <w:sz w:val="22"/>
              </w:rPr>
              <w:t>:</w:t>
            </w:r>
            <w:r w:rsidR="00B276AC">
              <w:rPr>
                <w:b/>
                <w:w w:val="95"/>
                <w:sz w:val="22"/>
              </w:rPr>
              <w:t xml:space="preserve">   </w:t>
            </w:r>
            <w:r w:rsidR="007B4885" w:rsidRPr="007B4885">
              <w:rPr>
                <w:b/>
                <w:w w:val="90"/>
                <w:sz w:val="22"/>
              </w:rPr>
              <w:t>VISIT</w:t>
            </w:r>
            <w:r w:rsidR="00382C2E">
              <w:rPr>
                <w:b/>
                <w:w w:val="90"/>
                <w:sz w:val="22"/>
              </w:rPr>
              <w:t xml:space="preserve"> VISA</w:t>
            </w:r>
          </w:p>
          <w:p w:rsidR="00735635" w:rsidRPr="007B4885" w:rsidRDefault="00B276AC" w:rsidP="007B4885">
            <w:pPr>
              <w:pStyle w:val="NormalWeb"/>
              <w:spacing w:line="276" w:lineRule="auto"/>
              <w:rPr>
                <w:b/>
                <w:w w:val="95"/>
                <w:sz w:val="22"/>
              </w:rPr>
            </w:pPr>
            <w:r>
              <w:rPr>
                <w:b/>
                <w:w w:val="95"/>
                <w:sz w:val="22"/>
              </w:rPr>
              <w:t xml:space="preserve">  </w:t>
            </w:r>
            <w:r w:rsidR="007B4885" w:rsidRPr="007B4885">
              <w:rPr>
                <w:b/>
                <w:w w:val="95"/>
                <w:sz w:val="22"/>
              </w:rPr>
              <w:t>VISA EXPIRED</w:t>
            </w:r>
            <w:r w:rsidR="00406831">
              <w:rPr>
                <w:b/>
                <w:w w:val="95"/>
                <w:sz w:val="22"/>
              </w:rPr>
              <w:t xml:space="preserve"> </w:t>
            </w:r>
            <w:r w:rsidR="00735635" w:rsidRPr="007B4885">
              <w:rPr>
                <w:b/>
                <w:w w:val="95"/>
                <w:sz w:val="22"/>
              </w:rPr>
              <w:t>:</w:t>
            </w:r>
            <w:r w:rsidR="00735635" w:rsidRPr="007B4885">
              <w:rPr>
                <w:b/>
                <w:spacing w:val="-6"/>
                <w:w w:val="95"/>
                <w:sz w:val="22"/>
              </w:rPr>
              <w:t xml:space="preserve"> </w:t>
            </w:r>
            <w:r>
              <w:rPr>
                <w:b/>
                <w:spacing w:val="-6"/>
                <w:w w:val="95"/>
                <w:sz w:val="22"/>
              </w:rPr>
              <w:t xml:space="preserve">   </w:t>
            </w:r>
            <w:r w:rsidR="007B4885" w:rsidRPr="007B4885">
              <w:rPr>
                <w:b/>
                <w:w w:val="95"/>
                <w:sz w:val="22"/>
              </w:rPr>
              <w:t>4</w:t>
            </w:r>
            <w:r w:rsidR="00735635" w:rsidRPr="007B4885">
              <w:rPr>
                <w:b/>
                <w:w w:val="95"/>
                <w:sz w:val="22"/>
                <w:vertAlign w:val="superscript"/>
              </w:rPr>
              <w:t>th</w:t>
            </w:r>
            <w:r w:rsidR="00735635" w:rsidRPr="007B4885">
              <w:rPr>
                <w:b/>
                <w:spacing w:val="-40"/>
                <w:w w:val="95"/>
                <w:sz w:val="22"/>
              </w:rPr>
              <w:t xml:space="preserve"> </w:t>
            </w:r>
            <w:r w:rsidR="00735635" w:rsidRPr="007B4885">
              <w:rPr>
                <w:b/>
                <w:w w:val="95"/>
                <w:sz w:val="22"/>
              </w:rPr>
              <w:t>M</w:t>
            </w:r>
            <w:r w:rsidR="007B4885" w:rsidRPr="007B4885">
              <w:rPr>
                <w:b/>
                <w:w w:val="95"/>
                <w:sz w:val="22"/>
              </w:rPr>
              <w:t>ARCH 2019</w:t>
            </w:r>
          </w:p>
          <w:p w:rsidR="00735635" w:rsidRPr="007B4885" w:rsidRDefault="00B276AC" w:rsidP="007B4885">
            <w:pPr>
              <w:pStyle w:val="NormalWeb"/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</w:t>
            </w:r>
            <w:r w:rsidR="007B4885" w:rsidRPr="007B4885">
              <w:rPr>
                <w:b/>
                <w:sz w:val="22"/>
              </w:rPr>
              <w:t>CONTACT</w:t>
            </w:r>
            <w:r>
              <w:rPr>
                <w:b/>
                <w:sz w:val="22"/>
              </w:rPr>
              <w:t xml:space="preserve">      </w:t>
            </w:r>
            <w:r w:rsidR="00406831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  <w:r w:rsidR="00735635" w:rsidRPr="007B4885">
              <w:rPr>
                <w:b/>
                <w:sz w:val="22"/>
              </w:rPr>
              <w:t xml:space="preserve">: </w:t>
            </w:r>
            <w:r>
              <w:rPr>
                <w:b/>
                <w:sz w:val="22"/>
              </w:rPr>
              <w:t xml:space="preserve">  </w:t>
            </w:r>
            <w:r w:rsidR="00382C2E">
              <w:rPr>
                <w:b/>
                <w:sz w:val="22"/>
              </w:rPr>
              <w:t>+971</w:t>
            </w:r>
            <w:r w:rsidR="007B4885" w:rsidRPr="007B4885">
              <w:rPr>
                <w:b/>
                <w:sz w:val="22"/>
              </w:rPr>
              <w:t>566003398</w:t>
            </w:r>
          </w:p>
          <w:p w:rsidR="00735635" w:rsidRPr="00230E0E" w:rsidRDefault="00B276AC" w:rsidP="007B488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95"/>
                <w:szCs w:val="24"/>
              </w:rPr>
              <w:t xml:space="preserve">  </w:t>
            </w:r>
            <w:r w:rsidR="007B4885" w:rsidRPr="007B4885">
              <w:rPr>
                <w:rFonts w:ascii="Times New Roman" w:hAnsi="Times New Roman" w:cs="Times New Roman"/>
                <w:b/>
                <w:w w:val="95"/>
                <w:szCs w:val="24"/>
              </w:rPr>
              <w:t>E-MAIL</w:t>
            </w:r>
            <w:r>
              <w:rPr>
                <w:rFonts w:ascii="Times New Roman" w:hAnsi="Times New Roman" w:cs="Times New Roman"/>
                <w:b/>
                <w:w w:val="95"/>
                <w:szCs w:val="24"/>
              </w:rPr>
              <w:t xml:space="preserve">             </w:t>
            </w:r>
            <w:r w:rsidR="00406831">
              <w:rPr>
                <w:rFonts w:ascii="Times New Roman" w:hAnsi="Times New Roman" w:cs="Times New Roman"/>
                <w:b/>
                <w:w w:val="95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95"/>
                <w:szCs w:val="24"/>
              </w:rPr>
              <w:t xml:space="preserve"> </w:t>
            </w:r>
            <w:r w:rsidR="00735635" w:rsidRPr="007B4885">
              <w:rPr>
                <w:rFonts w:ascii="Times New Roman" w:hAnsi="Times New Roman" w:cs="Times New Roman"/>
                <w:b/>
                <w:color w:val="000000" w:themeColor="text1"/>
                <w:w w:val="95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0000" w:themeColor="text1"/>
                <w:w w:val="95"/>
                <w:szCs w:val="24"/>
              </w:rPr>
              <w:t xml:space="preserve">  </w:t>
            </w:r>
            <w:hyperlink r:id="rId5" w:history="1">
              <w:r w:rsidR="00735635" w:rsidRPr="007B4885">
                <w:rPr>
                  <w:rStyle w:val="Hyperlink"/>
                  <w:rFonts w:ascii="Times New Roman" w:hAnsi="Times New Roman" w:cs="Times New Roman"/>
                  <w:b/>
                  <w:color w:val="000000" w:themeColor="text1"/>
                  <w:szCs w:val="24"/>
                  <w:u w:val="none"/>
                </w:rPr>
                <w:t>azhagesan449@gmail.com</w:t>
              </w:r>
            </w:hyperlink>
          </w:p>
          <w:p w:rsidR="007270A4" w:rsidRPr="00654BCB" w:rsidRDefault="007270A4" w:rsidP="00735635">
            <w:pPr>
              <w:pStyle w:val="NormalWeb"/>
              <w:jc w:val="both"/>
            </w:pPr>
          </w:p>
        </w:tc>
        <w:tc>
          <w:tcPr>
            <w:tcW w:w="2212" w:type="dxa"/>
            <w:shd w:val="clear" w:color="auto" w:fill="EFEFEF"/>
            <w:vAlign w:val="center"/>
          </w:tcPr>
          <w:p w:rsidR="007270A4" w:rsidRPr="00654BCB" w:rsidRDefault="00735635" w:rsidP="00C42ED9">
            <w:pPr>
              <w:pStyle w:val="NormalWeb"/>
            </w:pPr>
            <w:r>
              <w:rPr>
                <w:noProof/>
                <w:lang w:val="en-IN" w:eastAsia="en-IN"/>
              </w:rPr>
              <w:t xml:space="preserve"> </w:t>
            </w:r>
            <w:r w:rsidR="00C42ED9">
              <w:rPr>
                <w:noProof/>
                <w:lang w:val="en-IN" w:eastAsia="en-IN"/>
              </w:rPr>
              <w:t xml:space="preserve"> </w:t>
            </w:r>
            <w:r w:rsidRPr="00654BCB">
              <w:rPr>
                <w:noProof/>
                <w:lang w:val="en-IN" w:eastAsia="en-IN"/>
              </w:rPr>
              <w:drawing>
                <wp:inline distT="0" distB="0" distL="0" distR="0" wp14:anchorId="680E1439" wp14:editId="7F2AB102">
                  <wp:extent cx="1191600" cy="1548000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BA Degree_24(2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70A4" w:rsidRPr="00654BCB" w:rsidRDefault="007270A4" w:rsidP="00654BCB">
      <w:pPr>
        <w:pStyle w:val="NormalWeb"/>
      </w:pPr>
    </w:p>
    <w:p w:rsidR="007270A4" w:rsidRPr="00C42ED9" w:rsidRDefault="00230E0E" w:rsidP="00373B5B">
      <w:pPr>
        <w:pStyle w:val="NormalWeb"/>
        <w:spacing w:after="240"/>
        <w:rPr>
          <w:b/>
        </w:rPr>
      </w:pPr>
      <w:r>
        <w:rPr>
          <w:b/>
          <w:w w:val="90"/>
          <w:highlight w:val="lightGray"/>
          <w:shd w:val="clear" w:color="auto" w:fill="EFEFEF"/>
        </w:rPr>
        <w:t xml:space="preserve"> OBJECTIVE</w:t>
      </w:r>
      <w:r>
        <w:rPr>
          <w:b/>
          <w:w w:val="90"/>
          <w:highlight w:val="lightGray"/>
          <w:shd w:val="clear" w:color="auto" w:fill="EFEFEF"/>
        </w:rPr>
        <w:tab/>
      </w:r>
      <w:r>
        <w:rPr>
          <w:b/>
          <w:w w:val="90"/>
          <w:highlight w:val="lightGray"/>
          <w:shd w:val="clear" w:color="auto" w:fill="EFEFEF"/>
        </w:rPr>
        <w:tab/>
      </w:r>
      <w:r>
        <w:rPr>
          <w:b/>
          <w:w w:val="90"/>
          <w:highlight w:val="lightGray"/>
          <w:shd w:val="clear" w:color="auto" w:fill="EFEFEF"/>
        </w:rPr>
        <w:tab/>
      </w:r>
      <w:r>
        <w:rPr>
          <w:b/>
          <w:w w:val="90"/>
          <w:highlight w:val="lightGray"/>
          <w:shd w:val="clear" w:color="auto" w:fill="EFEFEF"/>
        </w:rPr>
        <w:tab/>
      </w:r>
      <w:r>
        <w:rPr>
          <w:b/>
          <w:w w:val="90"/>
          <w:highlight w:val="lightGray"/>
          <w:shd w:val="clear" w:color="auto" w:fill="EFEFEF"/>
        </w:rPr>
        <w:tab/>
      </w:r>
      <w:r>
        <w:rPr>
          <w:b/>
          <w:w w:val="90"/>
          <w:highlight w:val="lightGray"/>
          <w:shd w:val="clear" w:color="auto" w:fill="EFEFEF"/>
        </w:rPr>
        <w:tab/>
      </w:r>
      <w:r>
        <w:rPr>
          <w:b/>
          <w:w w:val="90"/>
          <w:highlight w:val="lightGray"/>
          <w:shd w:val="clear" w:color="auto" w:fill="EFEFEF"/>
        </w:rPr>
        <w:tab/>
      </w:r>
      <w:r>
        <w:rPr>
          <w:b/>
          <w:w w:val="90"/>
          <w:highlight w:val="lightGray"/>
          <w:shd w:val="clear" w:color="auto" w:fill="EFEFEF"/>
        </w:rPr>
        <w:tab/>
      </w:r>
      <w:r>
        <w:rPr>
          <w:b/>
          <w:w w:val="90"/>
          <w:highlight w:val="lightGray"/>
          <w:shd w:val="clear" w:color="auto" w:fill="EFEFEF"/>
        </w:rPr>
        <w:tab/>
      </w:r>
      <w:r>
        <w:rPr>
          <w:b/>
          <w:w w:val="90"/>
          <w:highlight w:val="lightGray"/>
          <w:shd w:val="clear" w:color="auto" w:fill="EFEFEF"/>
        </w:rPr>
        <w:tab/>
      </w:r>
      <w:r>
        <w:rPr>
          <w:b/>
          <w:w w:val="90"/>
          <w:highlight w:val="lightGray"/>
          <w:shd w:val="clear" w:color="auto" w:fill="EFEFEF"/>
        </w:rPr>
        <w:tab/>
      </w:r>
      <w:r>
        <w:rPr>
          <w:b/>
          <w:w w:val="90"/>
          <w:highlight w:val="lightGray"/>
          <w:shd w:val="clear" w:color="auto" w:fill="EFEFEF"/>
        </w:rPr>
        <w:tab/>
      </w:r>
      <w:r>
        <w:rPr>
          <w:b/>
          <w:w w:val="90"/>
          <w:highlight w:val="lightGray"/>
          <w:shd w:val="clear" w:color="auto" w:fill="EFEFEF"/>
        </w:rPr>
        <w:tab/>
      </w:r>
      <w:r>
        <w:rPr>
          <w:b/>
          <w:w w:val="90"/>
          <w:highlight w:val="lightGray"/>
          <w:shd w:val="clear" w:color="auto" w:fill="EFEFEF"/>
        </w:rPr>
        <w:tab/>
      </w:r>
    </w:p>
    <w:p w:rsidR="00AB47E7" w:rsidRDefault="00AB47E7" w:rsidP="00C42ED9">
      <w:pPr>
        <w:pStyle w:val="NormalWeb"/>
        <w:ind w:firstLine="720"/>
        <w:rPr>
          <w:color w:val="000000"/>
          <w:shd w:val="clear" w:color="auto" w:fill="F5F5FF"/>
        </w:rPr>
      </w:pPr>
      <w:r w:rsidRPr="00654BCB">
        <w:t xml:space="preserve">Seeking a position to utilize my strength and abilities in the organization that offers professional growth while </w:t>
      </w:r>
      <w:r w:rsidRPr="00654BCB">
        <w:rPr>
          <w:shd w:val="clear" w:color="auto" w:fill="FFFFFF"/>
        </w:rPr>
        <w:t>b</w:t>
      </w:r>
      <w:r w:rsidRPr="00654BCB">
        <w:rPr>
          <w:color w:val="000000"/>
          <w:shd w:val="clear" w:color="auto" w:fill="FFFFFF"/>
        </w:rPr>
        <w:t>eing resourceful and innovative</w:t>
      </w:r>
      <w:r w:rsidRPr="00654BCB">
        <w:rPr>
          <w:color w:val="000000"/>
          <w:shd w:val="clear" w:color="auto" w:fill="F5F5FF"/>
        </w:rPr>
        <w:t>.</w:t>
      </w:r>
    </w:p>
    <w:p w:rsidR="00C42ED9" w:rsidRDefault="00230E0E" w:rsidP="00C42ED9">
      <w:pPr>
        <w:pStyle w:val="SectionTitle"/>
      </w:pPr>
      <w:r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 xml:space="preserve"> </w:t>
      </w:r>
      <w:r w:rsidR="00C42ED9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WORK EXPERIENCe</w:t>
      </w:r>
      <w:r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ab/>
      </w:r>
    </w:p>
    <w:p w:rsidR="00C42ED9" w:rsidRPr="00654BCB" w:rsidRDefault="00C42ED9" w:rsidP="00C42ED9">
      <w:pPr>
        <w:pStyle w:val="NormalWeb"/>
      </w:pPr>
    </w:p>
    <w:p w:rsidR="00654BCB" w:rsidRPr="00654BCB" w:rsidRDefault="00654BCB" w:rsidP="00230E0E">
      <w:pPr>
        <w:pStyle w:val="NormalWeb"/>
        <w:numPr>
          <w:ilvl w:val="0"/>
          <w:numId w:val="27"/>
        </w:numPr>
      </w:pPr>
      <w:r w:rsidRPr="00654BCB">
        <w:t>Worked as a RETAIL SALES EXECUTIVE in LG CONSUMER ELECTRONICS INDIA PVT LTD at James &amp;co Madurai in India from March 201</w:t>
      </w:r>
      <w:r w:rsidR="009F5DA8">
        <w:t>7</w:t>
      </w:r>
      <w:r w:rsidRPr="00654BCB">
        <w:t xml:space="preserve"> to July 2018.</w:t>
      </w:r>
    </w:p>
    <w:p w:rsidR="00654BCB" w:rsidRPr="00654BCB" w:rsidRDefault="00654BCB" w:rsidP="00654BCB">
      <w:pPr>
        <w:pStyle w:val="NormalWeb"/>
      </w:pPr>
    </w:p>
    <w:p w:rsidR="00654BCB" w:rsidRPr="00C42ED9" w:rsidRDefault="00654BCB" w:rsidP="00C42ED9">
      <w:pPr>
        <w:pStyle w:val="NormalWeb"/>
        <w:ind w:firstLine="720"/>
        <w:rPr>
          <w:b/>
        </w:rPr>
      </w:pPr>
      <w:r w:rsidRPr="00C42ED9">
        <w:rPr>
          <w:b/>
        </w:rPr>
        <w:t>Role and Responsibilities</w:t>
      </w:r>
    </w:p>
    <w:p w:rsidR="00654BCB" w:rsidRPr="00654BCB" w:rsidRDefault="00654BCB" w:rsidP="00654BCB">
      <w:pPr>
        <w:pStyle w:val="NormalWeb"/>
      </w:pPr>
    </w:p>
    <w:p w:rsidR="00654BCB" w:rsidRPr="00654BCB" w:rsidRDefault="00654BCB" w:rsidP="001E3107">
      <w:pPr>
        <w:pStyle w:val="NormalWeb"/>
        <w:numPr>
          <w:ilvl w:val="0"/>
          <w:numId w:val="25"/>
        </w:numPr>
        <w:spacing w:line="360" w:lineRule="auto"/>
        <w:ind w:left="1100"/>
        <w:rPr>
          <w:color w:val="000000"/>
        </w:rPr>
      </w:pPr>
      <w:r w:rsidRPr="00654BCB">
        <w:rPr>
          <w:color w:val="000000"/>
        </w:rPr>
        <w:t>Greets and welcomes customers into the store;</w:t>
      </w:r>
    </w:p>
    <w:p w:rsidR="00654BCB" w:rsidRPr="00654BCB" w:rsidRDefault="00654BCB" w:rsidP="001E3107">
      <w:pPr>
        <w:pStyle w:val="NormalWeb"/>
        <w:numPr>
          <w:ilvl w:val="0"/>
          <w:numId w:val="25"/>
        </w:numPr>
        <w:spacing w:line="360" w:lineRule="auto"/>
        <w:ind w:left="1100"/>
        <w:rPr>
          <w:color w:val="000000"/>
        </w:rPr>
      </w:pPr>
      <w:r w:rsidRPr="00654BCB">
        <w:rPr>
          <w:color w:val="000000"/>
        </w:rPr>
        <w:t>Asks customers if they need assistance;</w:t>
      </w:r>
    </w:p>
    <w:p w:rsidR="00654BCB" w:rsidRPr="00654BCB" w:rsidRDefault="00654BCB" w:rsidP="001E3107">
      <w:pPr>
        <w:pStyle w:val="NormalWeb"/>
        <w:numPr>
          <w:ilvl w:val="0"/>
          <w:numId w:val="25"/>
        </w:numPr>
        <w:spacing w:line="360" w:lineRule="auto"/>
        <w:ind w:left="1100"/>
        <w:rPr>
          <w:color w:val="000000"/>
        </w:rPr>
      </w:pPr>
      <w:r w:rsidRPr="00654BCB">
        <w:rPr>
          <w:color w:val="000000"/>
        </w:rPr>
        <w:t>Endeavors to make customers feel welcome inside the store;</w:t>
      </w:r>
    </w:p>
    <w:p w:rsidR="00654BCB" w:rsidRPr="00654BCB" w:rsidRDefault="00654BCB" w:rsidP="001E3107">
      <w:pPr>
        <w:pStyle w:val="NormalWeb"/>
        <w:numPr>
          <w:ilvl w:val="0"/>
          <w:numId w:val="25"/>
        </w:numPr>
        <w:spacing w:line="360" w:lineRule="auto"/>
        <w:ind w:left="1100"/>
        <w:rPr>
          <w:color w:val="000000"/>
        </w:rPr>
      </w:pPr>
      <w:r w:rsidRPr="00654BCB">
        <w:rPr>
          <w:color w:val="000000"/>
        </w:rPr>
        <w:t>Responds to questions and inquiries on any item in an effective manner;</w:t>
      </w:r>
    </w:p>
    <w:p w:rsidR="00654BCB" w:rsidRPr="00654BCB" w:rsidRDefault="00654BCB" w:rsidP="001E3107">
      <w:pPr>
        <w:pStyle w:val="NormalWeb"/>
        <w:numPr>
          <w:ilvl w:val="0"/>
          <w:numId w:val="25"/>
        </w:numPr>
        <w:spacing w:line="360" w:lineRule="auto"/>
        <w:ind w:left="1100"/>
        <w:rPr>
          <w:color w:val="000000"/>
        </w:rPr>
      </w:pPr>
      <w:r w:rsidRPr="00654BCB">
        <w:rPr>
          <w:color w:val="000000"/>
        </w:rPr>
        <w:t>Presents recommendations to customers based on need;</w:t>
      </w:r>
    </w:p>
    <w:p w:rsidR="00654BCB" w:rsidRPr="00654BCB" w:rsidRDefault="00654BCB" w:rsidP="001E3107">
      <w:pPr>
        <w:pStyle w:val="NormalWeb"/>
        <w:numPr>
          <w:ilvl w:val="0"/>
          <w:numId w:val="25"/>
        </w:numPr>
        <w:spacing w:line="360" w:lineRule="auto"/>
        <w:ind w:left="1100"/>
        <w:rPr>
          <w:color w:val="000000"/>
        </w:rPr>
      </w:pPr>
      <w:r w:rsidRPr="00654BCB">
        <w:rPr>
          <w:color w:val="000000"/>
        </w:rPr>
        <w:t>Endeavors to up-sell products to customers;</w:t>
      </w:r>
    </w:p>
    <w:p w:rsidR="00654BCB" w:rsidRPr="00654BCB" w:rsidRDefault="00654BCB" w:rsidP="001E3107">
      <w:pPr>
        <w:pStyle w:val="NormalWeb"/>
        <w:numPr>
          <w:ilvl w:val="0"/>
          <w:numId w:val="25"/>
        </w:numPr>
        <w:spacing w:line="360" w:lineRule="auto"/>
        <w:ind w:left="1100"/>
        <w:rPr>
          <w:color w:val="000000"/>
        </w:rPr>
      </w:pPr>
      <w:r w:rsidRPr="00654BCB">
        <w:rPr>
          <w:color w:val="000000"/>
        </w:rPr>
        <w:t>Works to consistently meet established sales quotas;</w:t>
      </w:r>
    </w:p>
    <w:p w:rsidR="00654BCB" w:rsidRPr="00654BCB" w:rsidRDefault="00654BCB" w:rsidP="001E3107">
      <w:pPr>
        <w:pStyle w:val="NormalWeb"/>
        <w:numPr>
          <w:ilvl w:val="0"/>
          <w:numId w:val="25"/>
        </w:numPr>
        <w:spacing w:line="360" w:lineRule="auto"/>
        <w:ind w:left="1100"/>
        <w:rPr>
          <w:color w:val="000000"/>
        </w:rPr>
      </w:pPr>
      <w:r w:rsidRPr="00654BCB">
        <w:rPr>
          <w:color w:val="000000"/>
        </w:rPr>
        <w:t>Provides customer support or assistance services;</w:t>
      </w:r>
    </w:p>
    <w:p w:rsidR="00654BCB" w:rsidRPr="00654BCB" w:rsidRDefault="00654BCB" w:rsidP="001E3107">
      <w:pPr>
        <w:pStyle w:val="NormalWeb"/>
        <w:numPr>
          <w:ilvl w:val="0"/>
          <w:numId w:val="25"/>
        </w:numPr>
        <w:spacing w:line="360" w:lineRule="auto"/>
        <w:ind w:left="1100"/>
        <w:rPr>
          <w:color w:val="000000"/>
        </w:rPr>
      </w:pPr>
      <w:r w:rsidRPr="00654BCB">
        <w:rPr>
          <w:color w:val="000000"/>
        </w:rPr>
        <w:t>Monitors store for suspicious activities;</w:t>
      </w:r>
    </w:p>
    <w:p w:rsidR="00654BCB" w:rsidRPr="00654BCB" w:rsidRDefault="00654BCB" w:rsidP="001E3107">
      <w:pPr>
        <w:pStyle w:val="NormalWeb"/>
        <w:numPr>
          <w:ilvl w:val="0"/>
          <w:numId w:val="25"/>
        </w:numPr>
        <w:spacing w:line="360" w:lineRule="auto"/>
        <w:ind w:left="1100"/>
        <w:rPr>
          <w:color w:val="000000"/>
        </w:rPr>
      </w:pPr>
      <w:r w:rsidRPr="00654BCB">
        <w:rPr>
          <w:color w:val="000000"/>
        </w:rPr>
        <w:t>Implements store rules and guidelines;</w:t>
      </w:r>
    </w:p>
    <w:p w:rsidR="00654BCB" w:rsidRPr="00654BCB" w:rsidRDefault="00654BCB" w:rsidP="001E3107">
      <w:pPr>
        <w:pStyle w:val="NormalWeb"/>
        <w:numPr>
          <w:ilvl w:val="0"/>
          <w:numId w:val="25"/>
        </w:numPr>
        <w:spacing w:line="360" w:lineRule="auto"/>
        <w:ind w:left="1100"/>
        <w:rPr>
          <w:color w:val="000000"/>
        </w:rPr>
      </w:pPr>
      <w:r w:rsidRPr="00654BCB">
        <w:rPr>
          <w:color w:val="000000"/>
        </w:rPr>
        <w:t xml:space="preserve">Maintains store cleanliness </w:t>
      </w:r>
    </w:p>
    <w:p w:rsidR="00654BCB" w:rsidRPr="00654BCB" w:rsidRDefault="00654BCB" w:rsidP="00654BCB">
      <w:pPr>
        <w:pStyle w:val="NormalWeb"/>
        <w:rPr>
          <w:color w:val="000000"/>
        </w:rPr>
      </w:pPr>
    </w:p>
    <w:p w:rsidR="00654BCB" w:rsidRDefault="00654BCB" w:rsidP="00230E0E">
      <w:pPr>
        <w:pStyle w:val="NormalWeb"/>
        <w:numPr>
          <w:ilvl w:val="0"/>
          <w:numId w:val="27"/>
        </w:numPr>
        <w:spacing w:after="240"/>
        <w:rPr>
          <w:color w:val="000000"/>
        </w:rPr>
      </w:pPr>
      <w:r w:rsidRPr="00654BCB">
        <w:rPr>
          <w:color w:val="000000"/>
        </w:rPr>
        <w:t xml:space="preserve">Working as an </w:t>
      </w:r>
      <w:r w:rsidRPr="00654BCB">
        <w:rPr>
          <w:bCs/>
          <w:color w:val="000000"/>
        </w:rPr>
        <w:t>ASSISTANT</w:t>
      </w:r>
      <w:r w:rsidRPr="00654BCB">
        <w:rPr>
          <w:color w:val="000000"/>
        </w:rPr>
        <w:t xml:space="preserve"> BRANCH MANAGER OPERATIONS in SRI KRISHNA SWEETS, CHENNAI </w:t>
      </w:r>
      <w:r w:rsidR="001E3107">
        <w:rPr>
          <w:color w:val="000000"/>
        </w:rPr>
        <w:t>from AUGEST 2018 to OCTOBER</w:t>
      </w:r>
      <w:r w:rsidRPr="00654BCB">
        <w:rPr>
          <w:color w:val="000000"/>
        </w:rPr>
        <w:t xml:space="preserve"> 2018.</w:t>
      </w:r>
    </w:p>
    <w:p w:rsidR="00230E0E" w:rsidRPr="00654BCB" w:rsidRDefault="00230E0E" w:rsidP="00C42ED9">
      <w:pPr>
        <w:pStyle w:val="NormalWeb"/>
        <w:ind w:firstLine="720"/>
      </w:pPr>
      <w:r w:rsidRPr="00C42ED9">
        <w:rPr>
          <w:b/>
        </w:rPr>
        <w:t>Role and Responsibilities</w:t>
      </w:r>
    </w:p>
    <w:p w:rsidR="00654BCB" w:rsidRPr="00654BCB" w:rsidRDefault="00654BCB" w:rsidP="00C42ED9">
      <w:pPr>
        <w:pStyle w:val="NormalWeb"/>
        <w:numPr>
          <w:ilvl w:val="0"/>
          <w:numId w:val="26"/>
        </w:numPr>
        <w:ind w:left="1100"/>
        <w:rPr>
          <w:color w:val="000000"/>
        </w:rPr>
      </w:pPr>
      <w:r w:rsidRPr="00654BCB">
        <w:rPr>
          <w:color w:val="000000"/>
        </w:rPr>
        <w:t>Store Management</w:t>
      </w:r>
    </w:p>
    <w:p w:rsidR="00654BCB" w:rsidRPr="00654BCB" w:rsidRDefault="00654BCB" w:rsidP="00230E0E">
      <w:pPr>
        <w:pStyle w:val="NormalWeb"/>
        <w:ind w:left="380" w:firstLine="720"/>
        <w:rPr>
          <w:color w:val="000000"/>
        </w:rPr>
      </w:pPr>
      <w:r w:rsidRPr="00654BCB">
        <w:rPr>
          <w:color w:val="000000"/>
        </w:rPr>
        <w:t>Handle day to day operations</w:t>
      </w:r>
    </w:p>
    <w:p w:rsidR="00654BCB" w:rsidRPr="00654BCB" w:rsidRDefault="00654BCB" w:rsidP="00C42ED9">
      <w:pPr>
        <w:pStyle w:val="NormalWeb"/>
        <w:numPr>
          <w:ilvl w:val="0"/>
          <w:numId w:val="26"/>
        </w:numPr>
        <w:ind w:left="1100"/>
        <w:rPr>
          <w:color w:val="000000"/>
        </w:rPr>
      </w:pPr>
      <w:r w:rsidRPr="00654BCB">
        <w:rPr>
          <w:color w:val="000000"/>
        </w:rPr>
        <w:t xml:space="preserve">Inventory Management- </w:t>
      </w:r>
    </w:p>
    <w:p w:rsidR="00654BCB" w:rsidRPr="00654BCB" w:rsidRDefault="00654BCB" w:rsidP="00230E0E">
      <w:pPr>
        <w:pStyle w:val="NormalWeb"/>
        <w:ind w:left="380" w:firstLine="720"/>
        <w:rPr>
          <w:color w:val="000000"/>
        </w:rPr>
      </w:pPr>
      <w:r w:rsidRPr="00654BCB">
        <w:rPr>
          <w:color w:val="000000"/>
        </w:rPr>
        <w:t xml:space="preserve">Forecasting the stocks </w:t>
      </w:r>
    </w:p>
    <w:p w:rsidR="00654BCB" w:rsidRPr="00654BCB" w:rsidRDefault="00654BCB" w:rsidP="00C42ED9">
      <w:pPr>
        <w:pStyle w:val="NormalWeb"/>
        <w:numPr>
          <w:ilvl w:val="0"/>
          <w:numId w:val="26"/>
        </w:numPr>
        <w:ind w:left="1100"/>
        <w:rPr>
          <w:color w:val="000000"/>
        </w:rPr>
      </w:pPr>
      <w:r w:rsidRPr="00654BCB">
        <w:rPr>
          <w:color w:val="000000"/>
        </w:rPr>
        <w:t xml:space="preserve">ATL &amp; BTL Activities- </w:t>
      </w:r>
    </w:p>
    <w:p w:rsidR="00654BCB" w:rsidRPr="00654BCB" w:rsidRDefault="00654BCB" w:rsidP="00230E0E">
      <w:pPr>
        <w:pStyle w:val="NormalWeb"/>
        <w:ind w:left="380" w:firstLine="720"/>
        <w:rPr>
          <w:color w:val="000000"/>
        </w:rPr>
      </w:pPr>
      <w:r w:rsidRPr="00654BCB">
        <w:rPr>
          <w:color w:val="000000"/>
        </w:rPr>
        <w:t>Do Advertising activities based upon customer walk-ins</w:t>
      </w:r>
    </w:p>
    <w:p w:rsidR="00654BCB" w:rsidRPr="00654BCB" w:rsidRDefault="00654BCB" w:rsidP="00C42ED9">
      <w:pPr>
        <w:pStyle w:val="NormalWeb"/>
        <w:numPr>
          <w:ilvl w:val="0"/>
          <w:numId w:val="26"/>
        </w:numPr>
        <w:ind w:left="1100"/>
        <w:rPr>
          <w:color w:val="000000"/>
        </w:rPr>
      </w:pPr>
      <w:r w:rsidRPr="00654BCB">
        <w:rPr>
          <w:color w:val="000000"/>
        </w:rPr>
        <w:t>Corporate Sales-</w:t>
      </w:r>
    </w:p>
    <w:p w:rsidR="00654BCB" w:rsidRPr="00654BCB" w:rsidRDefault="00654BCB" w:rsidP="00C42ED9">
      <w:pPr>
        <w:pStyle w:val="NormalWeb"/>
        <w:ind w:left="1100"/>
        <w:rPr>
          <w:color w:val="000000"/>
        </w:rPr>
      </w:pPr>
      <w:r w:rsidRPr="00654BCB">
        <w:rPr>
          <w:color w:val="000000"/>
        </w:rPr>
        <w:t xml:space="preserve">Negotiating deals with clients </w:t>
      </w:r>
    </w:p>
    <w:p w:rsidR="00654BCB" w:rsidRPr="00654BCB" w:rsidRDefault="00654BCB" w:rsidP="00C42ED9">
      <w:pPr>
        <w:pStyle w:val="NormalWeb"/>
        <w:numPr>
          <w:ilvl w:val="0"/>
          <w:numId w:val="26"/>
        </w:numPr>
        <w:ind w:left="1100"/>
        <w:rPr>
          <w:color w:val="000000"/>
        </w:rPr>
      </w:pPr>
      <w:r w:rsidRPr="00654BCB">
        <w:rPr>
          <w:color w:val="000000"/>
        </w:rPr>
        <w:t>Customer Service-</w:t>
      </w:r>
    </w:p>
    <w:p w:rsidR="00654BCB" w:rsidRPr="00654BCB" w:rsidRDefault="00654BCB" w:rsidP="00230E0E">
      <w:pPr>
        <w:pStyle w:val="NormalWeb"/>
        <w:ind w:left="380" w:firstLine="720"/>
        <w:rPr>
          <w:color w:val="000000"/>
        </w:rPr>
      </w:pPr>
      <w:r w:rsidRPr="00654BCB">
        <w:rPr>
          <w:color w:val="000000"/>
        </w:rPr>
        <w:t xml:space="preserve">Getting Queries and fulfilling their satisfaction through service </w:t>
      </w:r>
    </w:p>
    <w:p w:rsidR="00654BCB" w:rsidRPr="00654BCB" w:rsidRDefault="00654BCB" w:rsidP="00C42ED9">
      <w:pPr>
        <w:pStyle w:val="NormalWeb"/>
        <w:numPr>
          <w:ilvl w:val="0"/>
          <w:numId w:val="26"/>
        </w:numPr>
        <w:ind w:left="1100"/>
        <w:rPr>
          <w:shd w:val="clear" w:color="auto" w:fill="C0C0C0"/>
        </w:rPr>
      </w:pPr>
      <w:r w:rsidRPr="00654BCB">
        <w:rPr>
          <w:color w:val="000000"/>
        </w:rPr>
        <w:t>Sales target achievement</w:t>
      </w:r>
    </w:p>
    <w:p w:rsidR="00654BCB" w:rsidRDefault="00654BCB" w:rsidP="00230E0E">
      <w:pPr>
        <w:pStyle w:val="NormalWeb"/>
        <w:spacing w:line="360" w:lineRule="auto"/>
        <w:ind w:left="380" w:firstLine="720"/>
        <w:rPr>
          <w:color w:val="000000"/>
        </w:rPr>
      </w:pPr>
      <w:r w:rsidRPr="00654BCB">
        <w:rPr>
          <w:color w:val="000000"/>
        </w:rPr>
        <w:t>Achieve the targets with profitable manner</w:t>
      </w:r>
    </w:p>
    <w:p w:rsidR="00230E0E" w:rsidRPr="00230E0E" w:rsidRDefault="00230E0E" w:rsidP="00230E0E">
      <w:pPr>
        <w:pStyle w:val="NormalWeb"/>
        <w:rPr>
          <w:b/>
        </w:rPr>
      </w:pPr>
      <w:r>
        <w:rPr>
          <w:b/>
          <w:highlight w:val="lightGray"/>
        </w:rPr>
        <w:lastRenderedPageBreak/>
        <w:t xml:space="preserve"> WORKSHOPS</w:t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</w:p>
    <w:p w:rsidR="00230E0E" w:rsidRPr="00654BCB" w:rsidRDefault="00230E0E" w:rsidP="00230E0E">
      <w:pPr>
        <w:pStyle w:val="NormalWeb"/>
      </w:pPr>
      <w:r w:rsidRPr="00654BCB">
        <w:tab/>
      </w:r>
    </w:p>
    <w:p w:rsidR="00230E0E" w:rsidRDefault="00230E0E" w:rsidP="001E3107">
      <w:pPr>
        <w:pStyle w:val="NormalWeb"/>
        <w:numPr>
          <w:ilvl w:val="0"/>
          <w:numId w:val="28"/>
        </w:numPr>
        <w:spacing w:line="360" w:lineRule="auto"/>
        <w:ind w:left="1100"/>
      </w:pPr>
      <w:r w:rsidRPr="00654BCB">
        <w:t xml:space="preserve">Participated an International conference on </w:t>
      </w:r>
      <w:proofErr w:type="gramStart"/>
      <w:r w:rsidRPr="00654BCB">
        <w:t>Recent</w:t>
      </w:r>
      <w:proofErr w:type="gramEnd"/>
      <w:r w:rsidRPr="00654BCB">
        <w:t xml:space="preserve"> trends in business and management</w:t>
      </w:r>
      <w:r w:rsidR="00D5519E">
        <w:t xml:space="preserve"> &amp; presented the research paper of GREEN MARKETING</w:t>
      </w:r>
      <w:r w:rsidRPr="00654BCB">
        <w:t>.</w:t>
      </w:r>
    </w:p>
    <w:p w:rsidR="00230E0E" w:rsidRPr="00654BCB" w:rsidRDefault="00230E0E" w:rsidP="001E3107">
      <w:pPr>
        <w:pStyle w:val="NormalWeb"/>
        <w:numPr>
          <w:ilvl w:val="0"/>
          <w:numId w:val="28"/>
        </w:numPr>
        <w:spacing w:line="360" w:lineRule="auto"/>
        <w:ind w:left="1100"/>
      </w:pPr>
      <w:r w:rsidRPr="00654BCB">
        <w:t xml:space="preserve">In-plant training in </w:t>
      </w:r>
      <w:proofErr w:type="spellStart"/>
      <w:r w:rsidRPr="00654BCB">
        <w:t>Aavin</w:t>
      </w:r>
      <w:proofErr w:type="spellEnd"/>
      <w:r w:rsidRPr="00654BCB">
        <w:t xml:space="preserve"> Dairy Marketing department.</w:t>
      </w:r>
    </w:p>
    <w:p w:rsidR="00230E0E" w:rsidRDefault="00230E0E" w:rsidP="00654BCB">
      <w:pPr>
        <w:pStyle w:val="NormalWeb"/>
        <w:rPr>
          <w:shd w:val="clear" w:color="auto" w:fill="C0C0C0"/>
        </w:rPr>
      </w:pPr>
    </w:p>
    <w:p w:rsidR="00654BCB" w:rsidRPr="00BF2D26" w:rsidRDefault="00BF2D26" w:rsidP="00654BCB">
      <w:pPr>
        <w:pStyle w:val="NormalWeb"/>
        <w:rPr>
          <w:b/>
        </w:rPr>
      </w:pPr>
      <w:r>
        <w:rPr>
          <w:b/>
          <w:highlight w:val="lightGray"/>
          <w:shd w:val="clear" w:color="auto" w:fill="C0C0C0"/>
        </w:rPr>
        <w:t xml:space="preserve"> </w:t>
      </w:r>
      <w:r w:rsidR="00654BCB" w:rsidRPr="00BF2D26">
        <w:rPr>
          <w:b/>
          <w:highlight w:val="lightGray"/>
          <w:shd w:val="clear" w:color="auto" w:fill="C0C0C0"/>
        </w:rPr>
        <w:t>ACADEMIC PROFILE</w:t>
      </w:r>
      <w:r>
        <w:rPr>
          <w:b/>
          <w:shd w:val="clear" w:color="auto" w:fill="C0C0C0"/>
        </w:rPr>
        <w:tab/>
      </w:r>
      <w:r>
        <w:rPr>
          <w:b/>
          <w:shd w:val="clear" w:color="auto" w:fill="C0C0C0"/>
        </w:rPr>
        <w:tab/>
      </w:r>
      <w:r>
        <w:rPr>
          <w:b/>
          <w:shd w:val="clear" w:color="auto" w:fill="C0C0C0"/>
        </w:rPr>
        <w:tab/>
      </w:r>
      <w:r>
        <w:rPr>
          <w:b/>
          <w:shd w:val="clear" w:color="auto" w:fill="C0C0C0"/>
        </w:rPr>
        <w:tab/>
      </w:r>
      <w:r>
        <w:rPr>
          <w:b/>
          <w:shd w:val="clear" w:color="auto" w:fill="C0C0C0"/>
        </w:rPr>
        <w:tab/>
      </w:r>
      <w:r>
        <w:rPr>
          <w:b/>
          <w:shd w:val="clear" w:color="auto" w:fill="C0C0C0"/>
        </w:rPr>
        <w:tab/>
      </w:r>
      <w:r>
        <w:rPr>
          <w:b/>
          <w:shd w:val="clear" w:color="auto" w:fill="C0C0C0"/>
        </w:rPr>
        <w:tab/>
      </w:r>
      <w:r>
        <w:rPr>
          <w:b/>
          <w:shd w:val="clear" w:color="auto" w:fill="C0C0C0"/>
        </w:rPr>
        <w:tab/>
      </w:r>
      <w:r>
        <w:rPr>
          <w:b/>
          <w:shd w:val="clear" w:color="auto" w:fill="C0C0C0"/>
        </w:rPr>
        <w:tab/>
      </w:r>
      <w:r>
        <w:rPr>
          <w:b/>
          <w:shd w:val="clear" w:color="auto" w:fill="C0C0C0"/>
        </w:rPr>
        <w:tab/>
      </w:r>
      <w:r>
        <w:rPr>
          <w:b/>
          <w:shd w:val="clear" w:color="auto" w:fill="C0C0C0"/>
        </w:rPr>
        <w:tab/>
      </w:r>
      <w:r>
        <w:rPr>
          <w:b/>
          <w:shd w:val="clear" w:color="auto" w:fill="C0C0C0"/>
        </w:rPr>
        <w:tab/>
      </w:r>
    </w:p>
    <w:p w:rsidR="00654BCB" w:rsidRPr="00654BCB" w:rsidRDefault="00654BCB" w:rsidP="00654BCB">
      <w:pPr>
        <w:pStyle w:val="NormalWeb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00"/>
        <w:gridCol w:w="6642"/>
        <w:gridCol w:w="1958"/>
      </w:tblGrid>
      <w:tr w:rsidR="00654BCB" w:rsidRPr="00654BCB" w:rsidTr="00BF2D26">
        <w:trPr>
          <w:trHeight w:val="744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2D26" w:rsidRDefault="00BF2D26" w:rsidP="00BF2D26">
            <w:pPr>
              <w:pStyle w:val="NormalWeb"/>
              <w:jc w:val="center"/>
            </w:pPr>
          </w:p>
          <w:p w:rsidR="00654BCB" w:rsidRPr="00654BCB" w:rsidRDefault="00654BCB" w:rsidP="00BF2D26">
            <w:pPr>
              <w:pStyle w:val="NormalWeb"/>
              <w:jc w:val="center"/>
            </w:pPr>
            <w:r w:rsidRPr="00654BCB">
              <w:t>Post</w:t>
            </w:r>
          </w:p>
          <w:p w:rsidR="00654BCB" w:rsidRPr="00654BCB" w:rsidRDefault="00654BCB" w:rsidP="00BF2D26">
            <w:pPr>
              <w:pStyle w:val="NormalWeb"/>
              <w:jc w:val="center"/>
            </w:pPr>
            <w:r w:rsidRPr="00654BCB">
              <w:t>Graduation</w:t>
            </w:r>
          </w:p>
          <w:p w:rsidR="00654BCB" w:rsidRPr="00654BCB" w:rsidRDefault="00654BCB" w:rsidP="00BF2D26">
            <w:pPr>
              <w:pStyle w:val="NormalWeb"/>
              <w:jc w:val="center"/>
            </w:pPr>
          </w:p>
          <w:p w:rsidR="00654BCB" w:rsidRPr="00654BCB" w:rsidRDefault="00654BCB" w:rsidP="00BF2D26">
            <w:pPr>
              <w:pStyle w:val="NormalWeb"/>
              <w:jc w:val="center"/>
            </w:pP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BCB" w:rsidRDefault="00654BCB" w:rsidP="00BF2D26">
            <w:pPr>
              <w:pStyle w:val="NormalWeb"/>
              <w:jc w:val="center"/>
            </w:pPr>
            <w:r w:rsidRPr="00654BCB">
              <w:t xml:space="preserve">MBA (HR &amp; </w:t>
            </w:r>
            <w:r w:rsidR="00BF2D26">
              <w:t>MARKETING)</w:t>
            </w:r>
          </w:p>
          <w:p w:rsidR="00BF2D26" w:rsidRDefault="00BF2D26" w:rsidP="00BF2D26">
            <w:pPr>
              <w:pStyle w:val="NormalWeb"/>
              <w:jc w:val="center"/>
            </w:pPr>
            <w:r>
              <w:t>KARPAGA VINAYAGA INSTITUTE OF MANAGEMENT</w:t>
            </w:r>
          </w:p>
          <w:p w:rsidR="00BF2D26" w:rsidRDefault="00BF2D26" w:rsidP="00BF2D26">
            <w:pPr>
              <w:pStyle w:val="NormalWeb"/>
              <w:jc w:val="center"/>
            </w:pPr>
            <w:r>
              <w:t>ANNA UNIVERSITY</w:t>
            </w:r>
          </w:p>
          <w:p w:rsidR="00654BCB" w:rsidRPr="00654BCB" w:rsidRDefault="00654BCB" w:rsidP="00BF2D26">
            <w:pPr>
              <w:pStyle w:val="NormalWeb"/>
              <w:jc w:val="center"/>
            </w:pPr>
            <w:r w:rsidRPr="00654BCB">
              <w:t>(2015 - 2017)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2D26" w:rsidRDefault="00BF2D26" w:rsidP="00BF2D26">
            <w:pPr>
              <w:pStyle w:val="NormalWeb"/>
              <w:jc w:val="center"/>
            </w:pPr>
          </w:p>
          <w:p w:rsidR="00654BCB" w:rsidRPr="00654BCB" w:rsidRDefault="00654BCB" w:rsidP="00BF2D26">
            <w:pPr>
              <w:pStyle w:val="NormalWeb"/>
              <w:jc w:val="center"/>
            </w:pPr>
            <w:r w:rsidRPr="00654BCB">
              <w:t>74%</w:t>
            </w:r>
          </w:p>
          <w:p w:rsidR="00654BCB" w:rsidRPr="00654BCB" w:rsidRDefault="00654BCB" w:rsidP="00BF2D26">
            <w:pPr>
              <w:pStyle w:val="NormalWeb"/>
              <w:jc w:val="center"/>
            </w:pPr>
            <w:r w:rsidRPr="00654BCB">
              <w:t>First Class</w:t>
            </w:r>
          </w:p>
        </w:tc>
      </w:tr>
      <w:tr w:rsidR="00654BCB" w:rsidRPr="00654BCB" w:rsidTr="00BF2D26">
        <w:trPr>
          <w:trHeight w:val="833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2D26" w:rsidRDefault="00BF2D26" w:rsidP="00BF2D26">
            <w:pPr>
              <w:pStyle w:val="NormalWeb"/>
              <w:jc w:val="center"/>
            </w:pPr>
          </w:p>
          <w:p w:rsidR="00654BCB" w:rsidRPr="00654BCB" w:rsidRDefault="00654BCB" w:rsidP="00BF2D26">
            <w:pPr>
              <w:pStyle w:val="NormalWeb"/>
              <w:jc w:val="center"/>
            </w:pPr>
            <w:r w:rsidRPr="00654BCB">
              <w:t>Under</w:t>
            </w:r>
          </w:p>
          <w:p w:rsidR="00654BCB" w:rsidRPr="00654BCB" w:rsidRDefault="00654BCB" w:rsidP="00BF2D26">
            <w:pPr>
              <w:pStyle w:val="NormalWeb"/>
              <w:jc w:val="center"/>
            </w:pPr>
            <w:r w:rsidRPr="00654BCB">
              <w:t>Graduation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BCB" w:rsidRPr="00654BCB" w:rsidRDefault="00654BCB" w:rsidP="00BF2D26">
            <w:pPr>
              <w:pStyle w:val="NormalWeb"/>
              <w:jc w:val="center"/>
            </w:pPr>
            <w:r w:rsidRPr="00654BCB">
              <w:t>B.A</w:t>
            </w:r>
            <w:r w:rsidR="00BF2D26">
              <w:t xml:space="preserve"> TAMIL</w:t>
            </w:r>
          </w:p>
          <w:p w:rsidR="00654BCB" w:rsidRPr="00654BCB" w:rsidRDefault="00BF2D26" w:rsidP="00BF2D26">
            <w:pPr>
              <w:pStyle w:val="NormalWeb"/>
              <w:jc w:val="center"/>
            </w:pPr>
            <w:r>
              <w:t>ALAGAP</w:t>
            </w:r>
            <w:bookmarkStart w:id="0" w:name="_GoBack"/>
            <w:bookmarkEnd w:id="0"/>
            <w:r>
              <w:t>PA UNIVERSITY</w:t>
            </w:r>
          </w:p>
          <w:p w:rsidR="00BF2D26" w:rsidRDefault="00BF2D26" w:rsidP="00BF2D26">
            <w:pPr>
              <w:pStyle w:val="NormalWeb"/>
              <w:jc w:val="center"/>
            </w:pPr>
            <w:r>
              <w:t>KARAIKUDI</w:t>
            </w:r>
          </w:p>
          <w:p w:rsidR="00654BCB" w:rsidRPr="00654BCB" w:rsidRDefault="00654BCB" w:rsidP="00BF2D26">
            <w:pPr>
              <w:pStyle w:val="NormalWeb"/>
              <w:jc w:val="center"/>
            </w:pPr>
            <w:r w:rsidRPr="00654BCB">
              <w:t>(2011 - 2014)</w:t>
            </w:r>
          </w:p>
          <w:p w:rsidR="00654BCB" w:rsidRPr="00654BCB" w:rsidRDefault="00654BCB" w:rsidP="00BF2D26">
            <w:pPr>
              <w:pStyle w:val="NormalWeb"/>
              <w:jc w:val="center"/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2D26" w:rsidRDefault="00BF2D26" w:rsidP="00BF2D26">
            <w:pPr>
              <w:pStyle w:val="NormalWeb"/>
              <w:jc w:val="center"/>
            </w:pPr>
          </w:p>
          <w:p w:rsidR="00654BCB" w:rsidRPr="00654BCB" w:rsidRDefault="00654BCB" w:rsidP="00BF2D26">
            <w:pPr>
              <w:pStyle w:val="NormalWeb"/>
              <w:jc w:val="center"/>
            </w:pPr>
            <w:r w:rsidRPr="00654BCB">
              <w:t>64%</w:t>
            </w:r>
          </w:p>
          <w:p w:rsidR="00654BCB" w:rsidRPr="00654BCB" w:rsidRDefault="00654BCB" w:rsidP="00BF2D26">
            <w:pPr>
              <w:pStyle w:val="NormalWeb"/>
              <w:jc w:val="center"/>
            </w:pPr>
            <w:r w:rsidRPr="00654BCB">
              <w:t>First Class</w:t>
            </w:r>
          </w:p>
        </w:tc>
      </w:tr>
      <w:tr w:rsidR="00654BCB" w:rsidRPr="00654BCB" w:rsidTr="00BF2D26">
        <w:trPr>
          <w:trHeight w:val="78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2D26" w:rsidRDefault="00BF2D26" w:rsidP="00BF2D26">
            <w:pPr>
              <w:pStyle w:val="NormalWeb"/>
              <w:jc w:val="center"/>
            </w:pPr>
          </w:p>
          <w:p w:rsidR="00654BCB" w:rsidRPr="00654BCB" w:rsidRDefault="00654BCB" w:rsidP="00BF2D26">
            <w:pPr>
              <w:pStyle w:val="NormalWeb"/>
              <w:jc w:val="center"/>
            </w:pPr>
            <w:r w:rsidRPr="00654BCB">
              <w:t>12</w:t>
            </w:r>
            <w:r w:rsidRPr="00654BCB">
              <w:rPr>
                <w:vertAlign w:val="superscript"/>
              </w:rPr>
              <w:t>th</w:t>
            </w:r>
            <w:r w:rsidRPr="00654BCB">
              <w:t xml:space="preserve">  Standard</w:t>
            </w:r>
          </w:p>
          <w:p w:rsidR="00654BCB" w:rsidRPr="00654BCB" w:rsidRDefault="00654BCB" w:rsidP="00BF2D26">
            <w:pPr>
              <w:pStyle w:val="NormalWeb"/>
              <w:jc w:val="center"/>
            </w:pPr>
          </w:p>
          <w:p w:rsidR="00654BCB" w:rsidRPr="00654BCB" w:rsidRDefault="00654BCB" w:rsidP="00BF2D26">
            <w:pPr>
              <w:pStyle w:val="NormalWeb"/>
              <w:jc w:val="center"/>
            </w:pP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BCB" w:rsidRPr="00654BCB" w:rsidRDefault="00654BCB" w:rsidP="00BF2D26">
            <w:pPr>
              <w:pStyle w:val="NormalWeb"/>
              <w:jc w:val="center"/>
            </w:pPr>
            <w:r w:rsidRPr="00654BCB">
              <w:t xml:space="preserve">TAC </w:t>
            </w:r>
            <w:r w:rsidR="00BF2D26">
              <w:t>GOVERNMENT HIGHER SECONDARY SCHOOL</w:t>
            </w:r>
            <w:r w:rsidRPr="00654BCB">
              <w:t>,</w:t>
            </w:r>
          </w:p>
          <w:p w:rsidR="00BF2D26" w:rsidRDefault="00BF2D26" w:rsidP="00BF2D26">
            <w:pPr>
              <w:pStyle w:val="NormalWeb"/>
              <w:jc w:val="center"/>
            </w:pPr>
            <w:r>
              <w:t>KOTTAIYUR</w:t>
            </w:r>
          </w:p>
          <w:p w:rsidR="00654BCB" w:rsidRPr="00654BCB" w:rsidRDefault="00654BCB" w:rsidP="00BF2D26">
            <w:pPr>
              <w:pStyle w:val="NormalWeb"/>
              <w:jc w:val="center"/>
            </w:pPr>
            <w:r w:rsidRPr="00654BCB">
              <w:t>(2011)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2D26" w:rsidRDefault="00BF2D26" w:rsidP="00BF2D26">
            <w:pPr>
              <w:pStyle w:val="NormalWeb"/>
              <w:jc w:val="center"/>
            </w:pPr>
          </w:p>
          <w:p w:rsidR="00654BCB" w:rsidRPr="00654BCB" w:rsidRDefault="00654BCB" w:rsidP="00BF2D26">
            <w:pPr>
              <w:pStyle w:val="NormalWeb"/>
              <w:jc w:val="center"/>
            </w:pPr>
            <w:r w:rsidRPr="00654BCB">
              <w:t>58%</w:t>
            </w:r>
          </w:p>
        </w:tc>
      </w:tr>
    </w:tbl>
    <w:p w:rsidR="00654BCB" w:rsidRPr="00654BCB" w:rsidRDefault="00654BCB" w:rsidP="00654BCB">
      <w:pPr>
        <w:pStyle w:val="NormalWeb"/>
        <w:rPr>
          <w:shd w:val="clear" w:color="auto" w:fill="C0C0C0"/>
        </w:rPr>
      </w:pPr>
    </w:p>
    <w:p w:rsidR="00654BCB" w:rsidRPr="00373B5B" w:rsidRDefault="007B4885" w:rsidP="001E3107">
      <w:pPr>
        <w:pStyle w:val="NormalWeb"/>
        <w:spacing w:after="240" w:line="360" w:lineRule="auto"/>
        <w:rPr>
          <w:b/>
        </w:rPr>
      </w:pPr>
      <w:r>
        <w:rPr>
          <w:b/>
          <w:highlight w:val="lightGray"/>
          <w:shd w:val="clear" w:color="auto" w:fill="C0C0C0"/>
        </w:rPr>
        <w:t xml:space="preserve"> </w:t>
      </w:r>
      <w:r w:rsidR="00654BCB" w:rsidRPr="00373B5B">
        <w:rPr>
          <w:b/>
          <w:highlight w:val="lightGray"/>
          <w:shd w:val="clear" w:color="auto" w:fill="C0C0C0"/>
        </w:rPr>
        <w:t>AREA OF INTEREST</w:t>
      </w:r>
      <w:r w:rsidR="00373B5B" w:rsidRPr="00373B5B">
        <w:rPr>
          <w:b/>
          <w:shd w:val="clear" w:color="auto" w:fill="C0C0C0"/>
        </w:rPr>
        <w:tab/>
      </w:r>
      <w:r w:rsidR="00373B5B" w:rsidRPr="00373B5B">
        <w:rPr>
          <w:b/>
          <w:shd w:val="clear" w:color="auto" w:fill="C0C0C0"/>
        </w:rPr>
        <w:tab/>
      </w:r>
      <w:r w:rsidR="00373B5B" w:rsidRPr="00373B5B">
        <w:rPr>
          <w:b/>
          <w:shd w:val="clear" w:color="auto" w:fill="C0C0C0"/>
        </w:rPr>
        <w:tab/>
      </w:r>
      <w:r w:rsidR="00373B5B" w:rsidRPr="00373B5B">
        <w:rPr>
          <w:b/>
          <w:shd w:val="clear" w:color="auto" w:fill="C0C0C0"/>
        </w:rPr>
        <w:tab/>
      </w:r>
      <w:r w:rsidR="00373B5B" w:rsidRPr="00373B5B">
        <w:rPr>
          <w:b/>
          <w:shd w:val="clear" w:color="auto" w:fill="C0C0C0"/>
        </w:rPr>
        <w:tab/>
      </w:r>
      <w:r w:rsidR="00373B5B" w:rsidRPr="00373B5B">
        <w:rPr>
          <w:b/>
          <w:shd w:val="clear" w:color="auto" w:fill="C0C0C0"/>
        </w:rPr>
        <w:tab/>
      </w:r>
      <w:r w:rsidR="00373B5B" w:rsidRPr="00373B5B">
        <w:rPr>
          <w:b/>
          <w:shd w:val="clear" w:color="auto" w:fill="C0C0C0"/>
        </w:rPr>
        <w:tab/>
      </w:r>
      <w:r w:rsidR="00373B5B" w:rsidRPr="00373B5B">
        <w:rPr>
          <w:b/>
          <w:shd w:val="clear" w:color="auto" w:fill="C0C0C0"/>
        </w:rPr>
        <w:tab/>
      </w:r>
      <w:r w:rsidR="00373B5B" w:rsidRPr="00373B5B">
        <w:rPr>
          <w:b/>
          <w:shd w:val="clear" w:color="auto" w:fill="C0C0C0"/>
        </w:rPr>
        <w:tab/>
      </w:r>
      <w:r w:rsidR="00373B5B" w:rsidRPr="00373B5B">
        <w:rPr>
          <w:b/>
          <w:shd w:val="clear" w:color="auto" w:fill="C0C0C0"/>
        </w:rPr>
        <w:tab/>
      </w:r>
      <w:r w:rsidR="00373B5B" w:rsidRPr="00373B5B">
        <w:rPr>
          <w:b/>
          <w:shd w:val="clear" w:color="auto" w:fill="C0C0C0"/>
        </w:rPr>
        <w:tab/>
      </w:r>
      <w:r w:rsidR="00373B5B" w:rsidRPr="00373B5B">
        <w:rPr>
          <w:b/>
          <w:shd w:val="clear" w:color="auto" w:fill="C0C0C0"/>
        </w:rPr>
        <w:tab/>
      </w:r>
    </w:p>
    <w:p w:rsidR="00654BCB" w:rsidRPr="00654BCB" w:rsidRDefault="00654BCB" w:rsidP="00373B5B">
      <w:pPr>
        <w:pStyle w:val="NormalWeb"/>
        <w:numPr>
          <w:ilvl w:val="0"/>
          <w:numId w:val="29"/>
        </w:numPr>
        <w:spacing w:line="360" w:lineRule="auto"/>
        <w:ind w:left="1100"/>
        <w:rPr>
          <w:shd w:val="clear" w:color="auto" w:fill="C0C0C0"/>
        </w:rPr>
      </w:pPr>
      <w:r w:rsidRPr="00654BCB">
        <w:rPr>
          <w:color w:val="000000"/>
        </w:rPr>
        <w:t>Visual Merchandising</w:t>
      </w:r>
    </w:p>
    <w:p w:rsidR="00654BCB" w:rsidRPr="00654BCB" w:rsidRDefault="00654BCB" w:rsidP="00373B5B">
      <w:pPr>
        <w:pStyle w:val="NormalWeb"/>
        <w:numPr>
          <w:ilvl w:val="0"/>
          <w:numId w:val="29"/>
        </w:numPr>
        <w:spacing w:line="360" w:lineRule="auto"/>
        <w:ind w:left="1100"/>
        <w:rPr>
          <w:shd w:val="clear" w:color="auto" w:fill="C0C0C0"/>
        </w:rPr>
      </w:pPr>
      <w:r w:rsidRPr="00654BCB">
        <w:rPr>
          <w:color w:val="000000"/>
        </w:rPr>
        <w:t>Retail Sales</w:t>
      </w:r>
    </w:p>
    <w:p w:rsidR="00654BCB" w:rsidRPr="00654BCB" w:rsidRDefault="00654BCB" w:rsidP="001E3107">
      <w:pPr>
        <w:pStyle w:val="NormalWeb"/>
        <w:numPr>
          <w:ilvl w:val="0"/>
          <w:numId w:val="29"/>
        </w:numPr>
        <w:spacing w:after="240" w:line="360" w:lineRule="auto"/>
        <w:ind w:left="1100"/>
        <w:rPr>
          <w:color w:val="000000"/>
        </w:rPr>
      </w:pPr>
      <w:r w:rsidRPr="00654BCB">
        <w:t>Team Management</w:t>
      </w:r>
    </w:p>
    <w:p w:rsidR="00654BCB" w:rsidRPr="00373B5B" w:rsidRDefault="007B4885" w:rsidP="00654BCB">
      <w:pPr>
        <w:pStyle w:val="NormalWeb"/>
        <w:rPr>
          <w:b/>
        </w:rPr>
      </w:pPr>
      <w:r>
        <w:rPr>
          <w:b/>
          <w:highlight w:val="lightGray"/>
        </w:rPr>
        <w:t xml:space="preserve"> </w:t>
      </w:r>
      <w:r w:rsidR="00373B5B" w:rsidRPr="00373B5B">
        <w:rPr>
          <w:b/>
          <w:highlight w:val="lightGray"/>
        </w:rPr>
        <w:t>ACTIVITIES BUSINESS RELATED</w:t>
      </w:r>
      <w:r w:rsidR="00373B5B" w:rsidRPr="00373B5B">
        <w:rPr>
          <w:b/>
          <w:highlight w:val="lightGray"/>
        </w:rPr>
        <w:tab/>
      </w:r>
      <w:r w:rsidR="00373B5B" w:rsidRPr="00373B5B">
        <w:rPr>
          <w:b/>
          <w:highlight w:val="lightGray"/>
        </w:rPr>
        <w:tab/>
      </w:r>
      <w:r w:rsidR="00373B5B" w:rsidRPr="00373B5B">
        <w:rPr>
          <w:b/>
          <w:highlight w:val="lightGray"/>
        </w:rPr>
        <w:tab/>
      </w:r>
      <w:r w:rsidR="00373B5B" w:rsidRPr="00373B5B">
        <w:rPr>
          <w:b/>
          <w:highlight w:val="lightGray"/>
        </w:rPr>
        <w:tab/>
      </w:r>
      <w:r w:rsidR="00373B5B" w:rsidRPr="00373B5B">
        <w:rPr>
          <w:b/>
          <w:highlight w:val="lightGray"/>
        </w:rPr>
        <w:tab/>
      </w:r>
      <w:r w:rsidR="00373B5B" w:rsidRPr="00373B5B">
        <w:rPr>
          <w:b/>
          <w:highlight w:val="lightGray"/>
        </w:rPr>
        <w:tab/>
      </w:r>
      <w:r w:rsidR="00373B5B" w:rsidRPr="00373B5B">
        <w:rPr>
          <w:b/>
          <w:highlight w:val="lightGray"/>
        </w:rPr>
        <w:tab/>
      </w:r>
      <w:r w:rsidR="00373B5B" w:rsidRPr="00373B5B">
        <w:rPr>
          <w:b/>
          <w:highlight w:val="lightGray"/>
        </w:rPr>
        <w:tab/>
      </w:r>
      <w:r w:rsidR="00373B5B" w:rsidRPr="00373B5B">
        <w:rPr>
          <w:b/>
          <w:highlight w:val="lightGray"/>
        </w:rPr>
        <w:tab/>
      </w:r>
      <w:r w:rsidR="00373B5B" w:rsidRPr="00373B5B">
        <w:rPr>
          <w:b/>
          <w:highlight w:val="lightGray"/>
        </w:rPr>
        <w:tab/>
      </w:r>
    </w:p>
    <w:p w:rsidR="00654BCB" w:rsidRPr="00654BCB" w:rsidRDefault="00654BCB" w:rsidP="00654BCB">
      <w:pPr>
        <w:pStyle w:val="NormalWeb"/>
      </w:pPr>
    </w:p>
    <w:p w:rsidR="00654BCB" w:rsidRPr="00654BCB" w:rsidRDefault="00654BCB" w:rsidP="00373B5B">
      <w:pPr>
        <w:pStyle w:val="NormalWeb"/>
        <w:numPr>
          <w:ilvl w:val="0"/>
          <w:numId w:val="30"/>
        </w:numPr>
        <w:spacing w:line="360" w:lineRule="auto"/>
        <w:ind w:left="1100"/>
        <w:rPr>
          <w:color w:val="222222"/>
        </w:rPr>
      </w:pPr>
      <w:r w:rsidRPr="00654BCB">
        <w:rPr>
          <w:color w:val="222222"/>
        </w:rPr>
        <w:t>Work with Top Management</w:t>
      </w:r>
      <w:r w:rsidRPr="00654BCB">
        <w:rPr>
          <w:bCs/>
          <w:color w:val="222222"/>
        </w:rPr>
        <w:t>.</w:t>
      </w:r>
    </w:p>
    <w:p w:rsidR="00654BCB" w:rsidRPr="00654BCB" w:rsidRDefault="00654BCB" w:rsidP="00373B5B">
      <w:pPr>
        <w:pStyle w:val="NormalWeb"/>
        <w:numPr>
          <w:ilvl w:val="0"/>
          <w:numId w:val="30"/>
        </w:numPr>
        <w:spacing w:line="360" w:lineRule="auto"/>
        <w:ind w:left="1100"/>
        <w:rPr>
          <w:color w:val="222222"/>
        </w:rPr>
      </w:pPr>
      <w:r w:rsidRPr="00654BCB">
        <w:rPr>
          <w:color w:val="222222"/>
        </w:rPr>
        <w:t>Supervise and Co-Ordinate Business Activities</w:t>
      </w:r>
    </w:p>
    <w:p w:rsidR="00654BCB" w:rsidRPr="00654BCB" w:rsidRDefault="00654BCB" w:rsidP="00373B5B">
      <w:pPr>
        <w:pStyle w:val="NormalWeb"/>
        <w:numPr>
          <w:ilvl w:val="0"/>
          <w:numId w:val="30"/>
        </w:numPr>
        <w:spacing w:line="360" w:lineRule="auto"/>
        <w:ind w:left="1100"/>
        <w:rPr>
          <w:color w:val="222222"/>
        </w:rPr>
      </w:pPr>
      <w:r w:rsidRPr="00654BCB">
        <w:rPr>
          <w:color w:val="222222"/>
        </w:rPr>
        <w:t>Identify Potential Markets</w:t>
      </w:r>
    </w:p>
    <w:p w:rsidR="00654BCB" w:rsidRPr="00654BCB" w:rsidRDefault="00654BCB" w:rsidP="00373B5B">
      <w:pPr>
        <w:pStyle w:val="NormalWeb"/>
        <w:numPr>
          <w:ilvl w:val="0"/>
          <w:numId w:val="30"/>
        </w:numPr>
        <w:spacing w:line="360" w:lineRule="auto"/>
        <w:ind w:left="1100"/>
        <w:rPr>
          <w:color w:val="222222"/>
        </w:rPr>
      </w:pPr>
      <w:r w:rsidRPr="00654BCB">
        <w:rPr>
          <w:color w:val="222222"/>
        </w:rPr>
        <w:t>Evaluate the Product</w:t>
      </w:r>
    </w:p>
    <w:p w:rsidR="00654BCB" w:rsidRPr="00654BCB" w:rsidRDefault="00654BCB" w:rsidP="00373B5B">
      <w:pPr>
        <w:pStyle w:val="NormalWeb"/>
        <w:numPr>
          <w:ilvl w:val="0"/>
          <w:numId w:val="30"/>
        </w:numPr>
        <w:spacing w:line="360" w:lineRule="auto"/>
        <w:ind w:left="1100"/>
        <w:rPr>
          <w:color w:val="222222"/>
        </w:rPr>
      </w:pPr>
      <w:r w:rsidRPr="00654BCB">
        <w:rPr>
          <w:color w:val="222222"/>
        </w:rPr>
        <w:t>Select the Channels of Distribution</w:t>
      </w:r>
    </w:p>
    <w:p w:rsidR="00654BCB" w:rsidRPr="00654BCB" w:rsidRDefault="00654BCB" w:rsidP="00373B5B">
      <w:pPr>
        <w:pStyle w:val="NormalWeb"/>
        <w:numPr>
          <w:ilvl w:val="0"/>
          <w:numId w:val="30"/>
        </w:numPr>
        <w:spacing w:line="360" w:lineRule="auto"/>
        <w:ind w:left="1100"/>
        <w:rPr>
          <w:color w:val="222222"/>
        </w:rPr>
      </w:pPr>
      <w:r w:rsidRPr="00654BCB">
        <w:rPr>
          <w:color w:val="222222"/>
        </w:rPr>
        <w:t>Create a Market Plan</w:t>
      </w:r>
    </w:p>
    <w:p w:rsidR="00654BCB" w:rsidRPr="00654BCB" w:rsidRDefault="00654BCB" w:rsidP="00654BCB">
      <w:pPr>
        <w:pStyle w:val="NormalWeb"/>
        <w:rPr>
          <w:shd w:val="clear" w:color="auto" w:fill="C0C0C0"/>
        </w:rPr>
      </w:pPr>
    </w:p>
    <w:p w:rsidR="00654BCB" w:rsidRPr="00373B5B" w:rsidRDefault="007B4885" w:rsidP="00373B5B">
      <w:pPr>
        <w:pStyle w:val="NormalWeb"/>
        <w:spacing w:after="240"/>
        <w:rPr>
          <w:b/>
        </w:rPr>
      </w:pPr>
      <w:r>
        <w:rPr>
          <w:b/>
          <w:shd w:val="clear" w:color="auto" w:fill="C0C0C0"/>
        </w:rPr>
        <w:t xml:space="preserve"> </w:t>
      </w:r>
      <w:r w:rsidR="00654BCB" w:rsidRPr="00373B5B">
        <w:rPr>
          <w:b/>
          <w:shd w:val="clear" w:color="auto" w:fill="C0C0C0"/>
        </w:rPr>
        <w:t>SOFTWARE SKILLS</w:t>
      </w:r>
      <w:r w:rsidR="00373B5B">
        <w:rPr>
          <w:b/>
          <w:shd w:val="clear" w:color="auto" w:fill="C0C0C0"/>
        </w:rPr>
        <w:tab/>
      </w:r>
      <w:r w:rsidR="00373B5B">
        <w:rPr>
          <w:b/>
          <w:shd w:val="clear" w:color="auto" w:fill="C0C0C0"/>
        </w:rPr>
        <w:tab/>
      </w:r>
      <w:r w:rsidR="00373B5B">
        <w:rPr>
          <w:b/>
          <w:shd w:val="clear" w:color="auto" w:fill="C0C0C0"/>
        </w:rPr>
        <w:tab/>
      </w:r>
      <w:r w:rsidR="00373B5B">
        <w:rPr>
          <w:b/>
          <w:shd w:val="clear" w:color="auto" w:fill="C0C0C0"/>
        </w:rPr>
        <w:tab/>
      </w:r>
      <w:r w:rsidR="00373B5B">
        <w:rPr>
          <w:b/>
          <w:shd w:val="clear" w:color="auto" w:fill="C0C0C0"/>
        </w:rPr>
        <w:tab/>
      </w:r>
      <w:r w:rsidR="00373B5B">
        <w:rPr>
          <w:b/>
          <w:shd w:val="clear" w:color="auto" w:fill="C0C0C0"/>
        </w:rPr>
        <w:tab/>
      </w:r>
      <w:r w:rsidR="00373B5B">
        <w:rPr>
          <w:b/>
          <w:shd w:val="clear" w:color="auto" w:fill="C0C0C0"/>
        </w:rPr>
        <w:tab/>
      </w:r>
      <w:r w:rsidR="00373B5B">
        <w:rPr>
          <w:b/>
          <w:shd w:val="clear" w:color="auto" w:fill="C0C0C0"/>
        </w:rPr>
        <w:tab/>
      </w:r>
      <w:r w:rsidR="00373B5B">
        <w:rPr>
          <w:b/>
          <w:shd w:val="clear" w:color="auto" w:fill="C0C0C0"/>
        </w:rPr>
        <w:tab/>
      </w:r>
      <w:r w:rsidR="00373B5B">
        <w:rPr>
          <w:b/>
          <w:shd w:val="clear" w:color="auto" w:fill="C0C0C0"/>
        </w:rPr>
        <w:tab/>
      </w:r>
      <w:r w:rsidR="00373B5B">
        <w:rPr>
          <w:b/>
          <w:shd w:val="clear" w:color="auto" w:fill="C0C0C0"/>
        </w:rPr>
        <w:tab/>
      </w:r>
      <w:r w:rsidR="00373B5B">
        <w:rPr>
          <w:b/>
          <w:shd w:val="clear" w:color="auto" w:fill="C0C0C0"/>
        </w:rPr>
        <w:tab/>
      </w:r>
    </w:p>
    <w:p w:rsidR="00654BCB" w:rsidRPr="00654BCB" w:rsidRDefault="00654BCB" w:rsidP="001E3107">
      <w:pPr>
        <w:pStyle w:val="NormalWeb"/>
        <w:numPr>
          <w:ilvl w:val="0"/>
          <w:numId w:val="31"/>
        </w:numPr>
        <w:spacing w:line="360" w:lineRule="auto"/>
        <w:ind w:left="1100"/>
      </w:pPr>
      <w:r w:rsidRPr="00654BCB">
        <w:t>Software Tools</w:t>
      </w:r>
      <w:r w:rsidRPr="00654BCB">
        <w:tab/>
      </w:r>
      <w:r w:rsidR="00373B5B">
        <w:tab/>
      </w:r>
      <w:r w:rsidRPr="00654BCB">
        <w:t>:  MS OFFICE Packages, Microsoft AX, SPSS, Data Entry</w:t>
      </w:r>
    </w:p>
    <w:p w:rsidR="00654BCB" w:rsidRPr="00654BCB" w:rsidRDefault="00654BCB" w:rsidP="001E3107">
      <w:pPr>
        <w:pStyle w:val="NormalWeb"/>
        <w:numPr>
          <w:ilvl w:val="0"/>
          <w:numId w:val="31"/>
        </w:numPr>
        <w:spacing w:line="360" w:lineRule="auto"/>
        <w:ind w:left="1100"/>
      </w:pPr>
      <w:r w:rsidRPr="00654BCB">
        <w:t>Operating System</w:t>
      </w:r>
      <w:r w:rsidRPr="00654BCB">
        <w:tab/>
      </w:r>
      <w:r w:rsidR="00373B5B">
        <w:tab/>
      </w:r>
      <w:r w:rsidRPr="00654BCB">
        <w:t xml:space="preserve">: Windows </w:t>
      </w:r>
      <w:proofErr w:type="spellStart"/>
      <w:r w:rsidRPr="00654BCB">
        <w:t>Xp</w:t>
      </w:r>
      <w:proofErr w:type="spellEnd"/>
      <w:r w:rsidRPr="00654BCB">
        <w:t>, 7, 8</w:t>
      </w:r>
    </w:p>
    <w:p w:rsidR="00654BCB" w:rsidRPr="00654BCB" w:rsidRDefault="00654BCB" w:rsidP="001E3107">
      <w:pPr>
        <w:pStyle w:val="NormalWeb"/>
        <w:numPr>
          <w:ilvl w:val="0"/>
          <w:numId w:val="31"/>
        </w:numPr>
        <w:spacing w:line="360" w:lineRule="auto"/>
        <w:ind w:left="1100"/>
      </w:pPr>
      <w:r w:rsidRPr="00654BCB">
        <w:t xml:space="preserve">Internet applications   </w:t>
      </w:r>
      <w:r w:rsidR="00373B5B">
        <w:tab/>
      </w:r>
      <w:r w:rsidRPr="00654BCB">
        <w:t>: HTML, Front page</w:t>
      </w:r>
    </w:p>
    <w:p w:rsidR="00654BCB" w:rsidRPr="00654BCB" w:rsidRDefault="00654BCB" w:rsidP="00654BCB">
      <w:pPr>
        <w:pStyle w:val="NormalWeb"/>
      </w:pPr>
    </w:p>
    <w:p w:rsidR="00654BCB" w:rsidRPr="00373B5B" w:rsidRDefault="00373B5B" w:rsidP="00373B5B">
      <w:pPr>
        <w:pStyle w:val="NormalWeb"/>
        <w:spacing w:after="240"/>
        <w:rPr>
          <w:b/>
        </w:rPr>
      </w:pPr>
      <w:r>
        <w:rPr>
          <w:b/>
          <w:highlight w:val="lightGray"/>
        </w:rPr>
        <w:t xml:space="preserve"> HOBBIES &amp; INTERESTS</w:t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</w:p>
    <w:p w:rsidR="00654BCB" w:rsidRPr="00654BCB" w:rsidRDefault="00654BCB" w:rsidP="001E3107">
      <w:pPr>
        <w:pStyle w:val="NormalWeb"/>
        <w:numPr>
          <w:ilvl w:val="0"/>
          <w:numId w:val="32"/>
        </w:numPr>
        <w:spacing w:line="360" w:lineRule="auto"/>
        <w:ind w:left="1100"/>
      </w:pPr>
      <w:r w:rsidRPr="00654BCB">
        <w:t>Net surfing</w:t>
      </w:r>
      <w:r w:rsidR="00373B5B">
        <w:t xml:space="preserve"> upcoming news</w:t>
      </w:r>
    </w:p>
    <w:p w:rsidR="00654BCB" w:rsidRPr="00654BCB" w:rsidRDefault="00654BCB" w:rsidP="001E3107">
      <w:pPr>
        <w:pStyle w:val="NormalWeb"/>
        <w:numPr>
          <w:ilvl w:val="0"/>
          <w:numId w:val="32"/>
        </w:numPr>
        <w:spacing w:after="240" w:line="360" w:lineRule="auto"/>
        <w:ind w:left="1100"/>
      </w:pPr>
      <w:r w:rsidRPr="00654BCB">
        <w:t>Reading</w:t>
      </w:r>
    </w:p>
    <w:p w:rsidR="00654BCB" w:rsidRPr="00654BCB" w:rsidRDefault="00373B5B" w:rsidP="00654BCB">
      <w:pPr>
        <w:pStyle w:val="NormalWeb"/>
        <w:rPr>
          <w:shd w:val="clear" w:color="auto" w:fill="C0C0C0"/>
        </w:rPr>
      </w:pPr>
      <w:r>
        <w:rPr>
          <w:b/>
          <w:shd w:val="clear" w:color="auto" w:fill="C0C0C0"/>
        </w:rPr>
        <w:lastRenderedPageBreak/>
        <w:t xml:space="preserve"> </w:t>
      </w:r>
      <w:r w:rsidRPr="00373B5B">
        <w:rPr>
          <w:b/>
          <w:shd w:val="clear" w:color="auto" w:fill="C0C0C0"/>
        </w:rPr>
        <w:t>PERSONAL STRENGTHS</w:t>
      </w:r>
      <w:r>
        <w:rPr>
          <w:shd w:val="clear" w:color="auto" w:fill="C0C0C0"/>
        </w:rPr>
        <w:tab/>
      </w:r>
      <w:r>
        <w:rPr>
          <w:shd w:val="clear" w:color="auto" w:fill="C0C0C0"/>
        </w:rPr>
        <w:tab/>
      </w:r>
      <w:r>
        <w:rPr>
          <w:shd w:val="clear" w:color="auto" w:fill="C0C0C0"/>
        </w:rPr>
        <w:tab/>
      </w:r>
      <w:r>
        <w:rPr>
          <w:shd w:val="clear" w:color="auto" w:fill="C0C0C0"/>
        </w:rPr>
        <w:tab/>
      </w:r>
      <w:r>
        <w:rPr>
          <w:shd w:val="clear" w:color="auto" w:fill="C0C0C0"/>
        </w:rPr>
        <w:tab/>
      </w:r>
      <w:r>
        <w:rPr>
          <w:shd w:val="clear" w:color="auto" w:fill="C0C0C0"/>
        </w:rPr>
        <w:tab/>
      </w:r>
      <w:r>
        <w:rPr>
          <w:shd w:val="clear" w:color="auto" w:fill="C0C0C0"/>
        </w:rPr>
        <w:tab/>
      </w:r>
      <w:r>
        <w:rPr>
          <w:shd w:val="clear" w:color="auto" w:fill="C0C0C0"/>
        </w:rPr>
        <w:tab/>
      </w:r>
      <w:r>
        <w:rPr>
          <w:shd w:val="clear" w:color="auto" w:fill="C0C0C0"/>
        </w:rPr>
        <w:tab/>
      </w:r>
      <w:r>
        <w:rPr>
          <w:shd w:val="clear" w:color="auto" w:fill="C0C0C0"/>
        </w:rPr>
        <w:tab/>
      </w:r>
      <w:r>
        <w:rPr>
          <w:shd w:val="clear" w:color="auto" w:fill="C0C0C0"/>
        </w:rPr>
        <w:tab/>
      </w:r>
    </w:p>
    <w:p w:rsidR="00654BCB" w:rsidRPr="00654BCB" w:rsidRDefault="00654BCB" w:rsidP="00654BCB">
      <w:pPr>
        <w:pStyle w:val="NormalWeb"/>
      </w:pPr>
      <w:r w:rsidRPr="00654BCB">
        <w:t xml:space="preserve"> </w:t>
      </w:r>
    </w:p>
    <w:p w:rsidR="00654BCB" w:rsidRPr="00654BCB" w:rsidRDefault="00654BCB" w:rsidP="001E3107">
      <w:pPr>
        <w:pStyle w:val="NormalWeb"/>
        <w:numPr>
          <w:ilvl w:val="0"/>
          <w:numId w:val="33"/>
        </w:numPr>
        <w:spacing w:line="360" w:lineRule="auto"/>
        <w:ind w:left="1100"/>
      </w:pPr>
      <w:r w:rsidRPr="00654BCB">
        <w:t>Quick learner</w:t>
      </w:r>
    </w:p>
    <w:p w:rsidR="00654BCB" w:rsidRPr="00654BCB" w:rsidRDefault="00654BCB" w:rsidP="001E3107">
      <w:pPr>
        <w:pStyle w:val="NormalWeb"/>
        <w:numPr>
          <w:ilvl w:val="0"/>
          <w:numId w:val="33"/>
        </w:numPr>
        <w:spacing w:line="360" w:lineRule="auto"/>
        <w:ind w:left="1100"/>
      </w:pPr>
      <w:r w:rsidRPr="00654BCB">
        <w:t>Be Punctual</w:t>
      </w:r>
    </w:p>
    <w:p w:rsidR="00654BCB" w:rsidRPr="00654BCB" w:rsidRDefault="00654BCB" w:rsidP="001E3107">
      <w:pPr>
        <w:pStyle w:val="NormalWeb"/>
        <w:numPr>
          <w:ilvl w:val="0"/>
          <w:numId w:val="33"/>
        </w:numPr>
        <w:spacing w:line="360" w:lineRule="auto"/>
        <w:ind w:left="1100"/>
      </w:pPr>
      <w:r w:rsidRPr="00654BCB">
        <w:t>Honesty</w:t>
      </w:r>
    </w:p>
    <w:p w:rsidR="00654BCB" w:rsidRPr="00654BCB" w:rsidRDefault="00654BCB" w:rsidP="001E3107">
      <w:pPr>
        <w:pStyle w:val="NormalWeb"/>
        <w:numPr>
          <w:ilvl w:val="0"/>
          <w:numId w:val="33"/>
        </w:numPr>
        <w:spacing w:line="360" w:lineRule="auto"/>
        <w:ind w:left="1100"/>
      </w:pPr>
      <w:r w:rsidRPr="00654BCB">
        <w:t>Be Patience</w:t>
      </w:r>
    </w:p>
    <w:p w:rsidR="00654BCB" w:rsidRPr="00654BCB" w:rsidRDefault="00654BCB" w:rsidP="001E3107">
      <w:pPr>
        <w:pStyle w:val="NormalWeb"/>
        <w:numPr>
          <w:ilvl w:val="0"/>
          <w:numId w:val="33"/>
        </w:numPr>
        <w:spacing w:line="360" w:lineRule="auto"/>
        <w:ind w:left="1100"/>
      </w:pPr>
      <w:r w:rsidRPr="00654BCB">
        <w:t>Easily adopt any type of environment</w:t>
      </w:r>
    </w:p>
    <w:p w:rsidR="00654BCB" w:rsidRPr="00654BCB" w:rsidRDefault="00654BCB" w:rsidP="001E3107">
      <w:pPr>
        <w:pStyle w:val="NormalWeb"/>
        <w:numPr>
          <w:ilvl w:val="0"/>
          <w:numId w:val="33"/>
        </w:numPr>
        <w:spacing w:after="240"/>
        <w:ind w:left="1100"/>
      </w:pPr>
      <w:r w:rsidRPr="00654BCB">
        <w:t>Dedication</w:t>
      </w:r>
    </w:p>
    <w:p w:rsidR="00654BCB" w:rsidRPr="001E3107" w:rsidRDefault="001E3107" w:rsidP="00654BCB">
      <w:pPr>
        <w:pStyle w:val="NormalWeb"/>
        <w:rPr>
          <w:b/>
          <w:bCs/>
          <w:color w:val="000000"/>
        </w:rPr>
      </w:pPr>
      <w:r>
        <w:rPr>
          <w:shd w:val="clear" w:color="auto" w:fill="C0C0C0"/>
        </w:rPr>
        <w:t xml:space="preserve"> </w:t>
      </w:r>
      <w:r w:rsidRPr="001E3107">
        <w:rPr>
          <w:b/>
          <w:shd w:val="clear" w:color="auto" w:fill="C0C0C0"/>
        </w:rPr>
        <w:t xml:space="preserve">PERSONAL INFORMATION  </w:t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</w:p>
    <w:p w:rsidR="00654BCB" w:rsidRPr="00654BCB" w:rsidRDefault="00654BCB" w:rsidP="00654BCB">
      <w:pPr>
        <w:pStyle w:val="NormalWeb"/>
        <w:rPr>
          <w:bCs/>
          <w:color w:val="000000"/>
        </w:rPr>
      </w:pPr>
    </w:p>
    <w:p w:rsidR="00654BCB" w:rsidRPr="00654BCB" w:rsidRDefault="00654BCB" w:rsidP="001E3107">
      <w:pPr>
        <w:pStyle w:val="NormalWeb"/>
        <w:spacing w:line="360" w:lineRule="auto"/>
        <w:ind w:left="1100"/>
        <w:rPr>
          <w:bCs/>
        </w:rPr>
      </w:pPr>
      <w:r w:rsidRPr="00654BCB">
        <w:rPr>
          <w:bCs/>
        </w:rPr>
        <w:t xml:space="preserve">Date of Birth </w:t>
      </w:r>
      <w:r w:rsidRPr="00654BCB">
        <w:rPr>
          <w:bCs/>
        </w:rPr>
        <w:tab/>
        <w:t xml:space="preserve">   </w:t>
      </w:r>
      <w:r w:rsidRPr="00654BCB">
        <w:rPr>
          <w:bCs/>
        </w:rPr>
        <w:tab/>
        <w:t xml:space="preserve">:  </w:t>
      </w:r>
      <w:r w:rsidR="001E3107">
        <w:rPr>
          <w:bCs/>
        </w:rPr>
        <w:t>1</w:t>
      </w:r>
      <w:r w:rsidRPr="00654BCB">
        <w:rPr>
          <w:bCs/>
        </w:rPr>
        <w:t>8/07/1994</w:t>
      </w:r>
    </w:p>
    <w:p w:rsidR="00654BCB" w:rsidRPr="00654BCB" w:rsidRDefault="00654BCB" w:rsidP="001E3107">
      <w:pPr>
        <w:pStyle w:val="NormalWeb"/>
        <w:spacing w:line="360" w:lineRule="auto"/>
        <w:ind w:left="1100"/>
        <w:rPr>
          <w:bCs/>
        </w:rPr>
      </w:pPr>
      <w:r w:rsidRPr="00654BCB">
        <w:rPr>
          <w:bCs/>
        </w:rPr>
        <w:t xml:space="preserve">Gender        </w:t>
      </w:r>
      <w:r w:rsidRPr="00654BCB">
        <w:rPr>
          <w:bCs/>
        </w:rPr>
        <w:tab/>
        <w:t xml:space="preserve">   </w:t>
      </w:r>
      <w:r w:rsidRPr="00654BCB">
        <w:rPr>
          <w:bCs/>
        </w:rPr>
        <w:tab/>
        <w:t xml:space="preserve">:  Male     </w:t>
      </w:r>
    </w:p>
    <w:p w:rsidR="00654BCB" w:rsidRPr="00654BCB" w:rsidRDefault="00654BCB" w:rsidP="001E3107">
      <w:pPr>
        <w:pStyle w:val="NormalWeb"/>
        <w:spacing w:line="360" w:lineRule="auto"/>
        <w:ind w:left="1100"/>
        <w:rPr>
          <w:bCs/>
        </w:rPr>
      </w:pPr>
      <w:r w:rsidRPr="00654BCB">
        <w:rPr>
          <w:bCs/>
        </w:rPr>
        <w:t>Father’s Name</w:t>
      </w:r>
      <w:r w:rsidRPr="00654BCB">
        <w:rPr>
          <w:bCs/>
        </w:rPr>
        <w:tab/>
        <w:t xml:space="preserve">   </w:t>
      </w:r>
      <w:r w:rsidRPr="00654BCB">
        <w:rPr>
          <w:bCs/>
        </w:rPr>
        <w:tab/>
        <w:t xml:space="preserve">: </w:t>
      </w:r>
      <w:r w:rsidR="00B276AC">
        <w:rPr>
          <w:bCs/>
        </w:rPr>
        <w:t xml:space="preserve"> </w:t>
      </w:r>
      <w:r w:rsidRPr="00654BCB">
        <w:rPr>
          <w:bCs/>
        </w:rPr>
        <w:t>K.GANESAN</w:t>
      </w:r>
    </w:p>
    <w:p w:rsidR="00654BCB" w:rsidRPr="00654BCB" w:rsidRDefault="00654BCB" w:rsidP="001E3107">
      <w:pPr>
        <w:pStyle w:val="NormalWeb"/>
        <w:spacing w:line="360" w:lineRule="auto"/>
        <w:ind w:left="1100"/>
        <w:rPr>
          <w:bCs/>
        </w:rPr>
      </w:pPr>
      <w:r w:rsidRPr="00654BCB">
        <w:rPr>
          <w:bCs/>
        </w:rPr>
        <w:t xml:space="preserve">Mother’s Name         </w:t>
      </w:r>
      <w:r w:rsidR="001E3107">
        <w:rPr>
          <w:bCs/>
        </w:rPr>
        <w:tab/>
      </w:r>
      <w:r w:rsidRPr="00654BCB">
        <w:rPr>
          <w:bCs/>
        </w:rPr>
        <w:t xml:space="preserve">: </w:t>
      </w:r>
      <w:r w:rsidR="00B276AC">
        <w:rPr>
          <w:bCs/>
        </w:rPr>
        <w:t xml:space="preserve"> </w:t>
      </w:r>
      <w:r w:rsidRPr="00654BCB">
        <w:rPr>
          <w:bCs/>
        </w:rPr>
        <w:t>G.GNANAMBAL</w:t>
      </w:r>
    </w:p>
    <w:p w:rsidR="00654BCB" w:rsidRPr="00654BCB" w:rsidRDefault="00654BCB" w:rsidP="001E3107">
      <w:pPr>
        <w:pStyle w:val="NormalWeb"/>
        <w:spacing w:line="360" w:lineRule="auto"/>
        <w:ind w:left="1100"/>
        <w:rPr>
          <w:bCs/>
        </w:rPr>
      </w:pPr>
      <w:r w:rsidRPr="00654BCB">
        <w:rPr>
          <w:bCs/>
        </w:rPr>
        <w:t>Marital status</w:t>
      </w:r>
      <w:r w:rsidRPr="00654BCB">
        <w:rPr>
          <w:bCs/>
        </w:rPr>
        <w:tab/>
      </w:r>
      <w:r w:rsidRPr="00654BCB">
        <w:rPr>
          <w:bCs/>
        </w:rPr>
        <w:tab/>
        <w:t>: Single</w:t>
      </w:r>
    </w:p>
    <w:p w:rsidR="00654BCB" w:rsidRPr="00654BCB" w:rsidRDefault="00654BCB" w:rsidP="001E3107">
      <w:pPr>
        <w:pStyle w:val="NormalWeb"/>
        <w:spacing w:line="360" w:lineRule="auto"/>
        <w:ind w:left="1100"/>
        <w:rPr>
          <w:bCs/>
        </w:rPr>
      </w:pPr>
      <w:r w:rsidRPr="00654BCB">
        <w:rPr>
          <w:bCs/>
        </w:rPr>
        <w:t>Nationality</w:t>
      </w:r>
      <w:r w:rsidRPr="00654BCB">
        <w:rPr>
          <w:bCs/>
        </w:rPr>
        <w:tab/>
        <w:t xml:space="preserve">   </w:t>
      </w:r>
      <w:r w:rsidRPr="00654BCB">
        <w:rPr>
          <w:bCs/>
        </w:rPr>
        <w:tab/>
        <w:t xml:space="preserve">:  Indian    </w:t>
      </w:r>
    </w:p>
    <w:p w:rsidR="00654BCB" w:rsidRPr="00654BCB" w:rsidRDefault="00654BCB" w:rsidP="001E3107">
      <w:pPr>
        <w:pStyle w:val="NormalWeb"/>
        <w:spacing w:line="360" w:lineRule="auto"/>
        <w:ind w:left="1100"/>
        <w:rPr>
          <w:bCs/>
        </w:rPr>
      </w:pPr>
      <w:r w:rsidRPr="00654BCB">
        <w:rPr>
          <w:bCs/>
        </w:rPr>
        <w:t>Religion</w:t>
      </w:r>
      <w:r w:rsidRPr="00654BCB">
        <w:rPr>
          <w:bCs/>
        </w:rPr>
        <w:tab/>
        <w:t xml:space="preserve">   </w:t>
      </w:r>
      <w:r w:rsidRPr="00654BCB">
        <w:rPr>
          <w:bCs/>
        </w:rPr>
        <w:tab/>
      </w:r>
      <w:r w:rsidR="001E3107">
        <w:rPr>
          <w:bCs/>
        </w:rPr>
        <w:tab/>
      </w:r>
      <w:r w:rsidRPr="00654BCB">
        <w:rPr>
          <w:bCs/>
        </w:rPr>
        <w:t>:  Hindu</w:t>
      </w:r>
    </w:p>
    <w:p w:rsidR="00654BCB" w:rsidRPr="00654BCB" w:rsidRDefault="00654BCB" w:rsidP="001E3107">
      <w:pPr>
        <w:pStyle w:val="NormalWeb"/>
        <w:spacing w:line="360" w:lineRule="auto"/>
        <w:ind w:left="1100"/>
        <w:rPr>
          <w:bCs/>
        </w:rPr>
      </w:pPr>
      <w:r w:rsidRPr="00654BCB">
        <w:rPr>
          <w:bCs/>
        </w:rPr>
        <w:t>Languages k</w:t>
      </w:r>
      <w:r w:rsidR="00382C2E">
        <w:rPr>
          <w:bCs/>
        </w:rPr>
        <w:t xml:space="preserve">nown  </w:t>
      </w:r>
      <w:r w:rsidR="00382C2E">
        <w:rPr>
          <w:bCs/>
        </w:rPr>
        <w:tab/>
        <w:t xml:space="preserve">:  English, </w:t>
      </w:r>
      <w:r w:rsidRPr="00654BCB">
        <w:rPr>
          <w:bCs/>
        </w:rPr>
        <w:t>Hindi</w:t>
      </w:r>
    </w:p>
    <w:p w:rsidR="00654BCB" w:rsidRPr="00654BCB" w:rsidRDefault="00654BCB" w:rsidP="001E3107">
      <w:pPr>
        <w:pStyle w:val="NormalWeb"/>
        <w:spacing w:line="360" w:lineRule="auto"/>
        <w:ind w:left="1100"/>
        <w:rPr>
          <w:bCs/>
        </w:rPr>
      </w:pPr>
      <w:r w:rsidRPr="00654BCB">
        <w:rPr>
          <w:bCs/>
        </w:rPr>
        <w:t>Passport Number</w:t>
      </w:r>
      <w:r w:rsidRPr="00654BCB">
        <w:rPr>
          <w:bCs/>
        </w:rPr>
        <w:tab/>
      </w:r>
      <w:r w:rsidR="001E3107">
        <w:rPr>
          <w:bCs/>
        </w:rPr>
        <w:tab/>
      </w:r>
      <w:r w:rsidRPr="00654BCB">
        <w:rPr>
          <w:bCs/>
        </w:rPr>
        <w:t>: P5468229</w:t>
      </w:r>
    </w:p>
    <w:p w:rsidR="00654BCB" w:rsidRPr="00654BCB" w:rsidRDefault="00654BCB" w:rsidP="00654BCB">
      <w:pPr>
        <w:pStyle w:val="NormalWeb"/>
        <w:rPr>
          <w:shd w:val="clear" w:color="auto" w:fill="C0C0C0"/>
        </w:rPr>
      </w:pPr>
    </w:p>
    <w:p w:rsidR="00654BCB" w:rsidRPr="001E3107" w:rsidRDefault="001E3107" w:rsidP="00654BCB">
      <w:pPr>
        <w:pStyle w:val="NormalWeb"/>
        <w:rPr>
          <w:b/>
          <w:spacing w:val="10"/>
        </w:rPr>
      </w:pPr>
      <w:r>
        <w:rPr>
          <w:shd w:val="clear" w:color="auto" w:fill="C0C0C0"/>
        </w:rPr>
        <w:t xml:space="preserve"> </w:t>
      </w:r>
      <w:r w:rsidR="00654BCB" w:rsidRPr="001E3107">
        <w:rPr>
          <w:b/>
          <w:shd w:val="clear" w:color="auto" w:fill="C0C0C0"/>
        </w:rPr>
        <w:t>DECLARATION</w:t>
      </w:r>
      <w:r w:rsidRPr="001E3107">
        <w:rPr>
          <w:b/>
          <w:shd w:val="clear" w:color="auto" w:fill="C0C0C0"/>
        </w:rPr>
        <w:t xml:space="preserve"> </w:t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  <w:r w:rsidRPr="001E3107">
        <w:rPr>
          <w:b/>
          <w:shd w:val="clear" w:color="auto" w:fill="C0C0C0"/>
        </w:rPr>
        <w:tab/>
      </w:r>
    </w:p>
    <w:p w:rsidR="00654BCB" w:rsidRPr="00654BCB" w:rsidRDefault="00654BCB" w:rsidP="00654BCB">
      <w:pPr>
        <w:pStyle w:val="NormalWeb"/>
        <w:rPr>
          <w:spacing w:val="10"/>
        </w:rPr>
      </w:pPr>
    </w:p>
    <w:p w:rsidR="00654BCB" w:rsidRPr="00654BCB" w:rsidRDefault="00654BCB" w:rsidP="001E3107">
      <w:pPr>
        <w:pStyle w:val="NormalWeb"/>
        <w:ind w:left="720" w:firstLine="720"/>
        <w:rPr>
          <w:rFonts w:eastAsia="Batang"/>
          <w:i/>
        </w:rPr>
      </w:pPr>
      <w:r w:rsidRPr="00654BCB">
        <w:rPr>
          <w:rFonts w:eastAsia="Batang"/>
        </w:rPr>
        <w:t>I hereby declare that the above furnished information's are true to the best of my knowledge</w:t>
      </w:r>
      <w:r w:rsidR="001E3107">
        <w:rPr>
          <w:rFonts w:eastAsia="Batang"/>
        </w:rPr>
        <w:t>.</w:t>
      </w:r>
      <w:r w:rsidRPr="00654BCB">
        <w:rPr>
          <w:rFonts w:eastAsia="Batang"/>
        </w:rPr>
        <w:t xml:space="preserve">       </w:t>
      </w:r>
      <w:r w:rsidRPr="00654BCB">
        <w:rPr>
          <w:rFonts w:eastAsia="Batang"/>
          <w:i/>
        </w:rPr>
        <w:t>.</w:t>
      </w:r>
    </w:p>
    <w:p w:rsidR="001E3107" w:rsidRDefault="001E3107" w:rsidP="00654BCB">
      <w:pPr>
        <w:pStyle w:val="NormalWeb"/>
        <w:rPr>
          <w:bCs/>
        </w:rPr>
      </w:pPr>
    </w:p>
    <w:p w:rsidR="001E3107" w:rsidRDefault="001E3107" w:rsidP="00654BCB">
      <w:pPr>
        <w:pStyle w:val="NormalWeb"/>
        <w:rPr>
          <w:bCs/>
        </w:rPr>
      </w:pPr>
    </w:p>
    <w:p w:rsidR="00654BCB" w:rsidRPr="00654BCB" w:rsidRDefault="00654BCB" w:rsidP="00654BCB">
      <w:pPr>
        <w:pStyle w:val="NormalWeb"/>
        <w:rPr>
          <w:bCs/>
        </w:rPr>
      </w:pPr>
      <w:r w:rsidRPr="00654BCB">
        <w:rPr>
          <w:bCs/>
        </w:rPr>
        <w:t xml:space="preserve">Place   : Dubai                                                                                       </w:t>
      </w:r>
    </w:p>
    <w:p w:rsidR="007270A4" w:rsidRPr="001E3107" w:rsidRDefault="00654BCB" w:rsidP="00654BCB">
      <w:pPr>
        <w:pStyle w:val="NormalWeb"/>
      </w:pPr>
      <w:r w:rsidRPr="00654BCB">
        <w:rPr>
          <w:bCs/>
        </w:rPr>
        <w:t xml:space="preserve"> </w:t>
      </w:r>
      <w:r w:rsidR="001E3107">
        <w:rPr>
          <w:bCs/>
        </w:rPr>
        <w:tab/>
      </w:r>
      <w:r w:rsidR="001E3107">
        <w:rPr>
          <w:bCs/>
        </w:rPr>
        <w:tab/>
      </w:r>
      <w:r w:rsidR="001E3107">
        <w:rPr>
          <w:bCs/>
        </w:rPr>
        <w:tab/>
      </w:r>
      <w:r w:rsidR="001E3107">
        <w:rPr>
          <w:bCs/>
        </w:rPr>
        <w:tab/>
      </w:r>
      <w:r w:rsidR="001E3107">
        <w:rPr>
          <w:bCs/>
        </w:rPr>
        <w:tab/>
      </w:r>
      <w:r w:rsidR="001E3107">
        <w:rPr>
          <w:bCs/>
        </w:rPr>
        <w:tab/>
      </w:r>
      <w:r w:rsidR="001E3107">
        <w:rPr>
          <w:bCs/>
        </w:rPr>
        <w:tab/>
      </w:r>
      <w:r w:rsidR="001E3107">
        <w:rPr>
          <w:bCs/>
        </w:rPr>
        <w:tab/>
      </w:r>
      <w:r w:rsidR="001E3107">
        <w:rPr>
          <w:bCs/>
        </w:rPr>
        <w:tab/>
      </w:r>
      <w:r w:rsidR="001E3107">
        <w:rPr>
          <w:bCs/>
        </w:rPr>
        <w:tab/>
      </w:r>
      <w:r w:rsidR="001E3107">
        <w:rPr>
          <w:bCs/>
        </w:rPr>
        <w:tab/>
      </w:r>
      <w:r w:rsidR="001E3107">
        <w:rPr>
          <w:bCs/>
        </w:rPr>
        <w:tab/>
      </w:r>
      <w:r w:rsidRPr="00654BCB">
        <w:rPr>
          <w:bCs/>
        </w:rPr>
        <w:t>G.AZHAGESAN</w:t>
      </w:r>
    </w:p>
    <w:sectPr w:rsidR="007270A4" w:rsidRPr="001E3107" w:rsidSect="00262A65">
      <w:pgSz w:w="11930" w:h="16860"/>
      <w:pgMar w:top="660" w:right="2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222222"/>
        <w:sz w:val="24"/>
        <w:szCs w:val="24"/>
      </w:rPr>
    </w:lvl>
  </w:abstractNum>
  <w:abstractNum w:abstractNumId="1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5"/>
    <w:multiLevelType w:val="singleLevel"/>
    <w:tmpl w:val="00000005"/>
    <w:name w:val="WW8Num15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3" w15:restartNumberingAfterBreak="0">
    <w:nsid w:val="00000006"/>
    <w:multiLevelType w:val="singleLevel"/>
    <w:tmpl w:val="00000006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hd w:val="clear" w:color="auto" w:fill="F5F5FF"/>
      </w:rPr>
    </w:lvl>
  </w:abstractNum>
  <w:abstractNum w:abstractNumId="4" w15:restartNumberingAfterBreak="0">
    <w:nsid w:val="0936093A"/>
    <w:multiLevelType w:val="multilevel"/>
    <w:tmpl w:val="3684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786616"/>
    <w:multiLevelType w:val="hybridMultilevel"/>
    <w:tmpl w:val="506A69D8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hd w:val="clear" w:color="auto" w:fill="F5F5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1725E"/>
    <w:multiLevelType w:val="hybridMultilevel"/>
    <w:tmpl w:val="AD68D8F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263524"/>
    <w:multiLevelType w:val="hybridMultilevel"/>
    <w:tmpl w:val="C3BE0382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hd w:val="clear" w:color="auto" w:fill="F5F5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7218B6"/>
    <w:multiLevelType w:val="hybridMultilevel"/>
    <w:tmpl w:val="6374E682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hd w:val="clear" w:color="auto" w:fill="F5F5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94E98"/>
    <w:multiLevelType w:val="hybridMultilevel"/>
    <w:tmpl w:val="CDA820B2"/>
    <w:lvl w:ilvl="0" w:tplc="40090005">
      <w:start w:val="1"/>
      <w:numFmt w:val="bullet"/>
      <w:lvlText w:val=""/>
      <w:lvlJc w:val="left"/>
      <w:pPr>
        <w:ind w:left="20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7" w:hanging="360"/>
      </w:pPr>
      <w:rPr>
        <w:rFonts w:ascii="Wingdings" w:hAnsi="Wingdings" w:hint="default"/>
      </w:rPr>
    </w:lvl>
  </w:abstractNum>
  <w:abstractNum w:abstractNumId="10" w15:restartNumberingAfterBreak="0">
    <w:nsid w:val="0F125587"/>
    <w:multiLevelType w:val="hybridMultilevel"/>
    <w:tmpl w:val="CC78B9A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957DEF"/>
    <w:multiLevelType w:val="hybridMultilevel"/>
    <w:tmpl w:val="F9DADD42"/>
    <w:lvl w:ilvl="0" w:tplc="40090005">
      <w:start w:val="1"/>
      <w:numFmt w:val="bullet"/>
      <w:lvlText w:val=""/>
      <w:lvlJc w:val="left"/>
      <w:pPr>
        <w:ind w:left="8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2" w15:restartNumberingAfterBreak="0">
    <w:nsid w:val="20325655"/>
    <w:multiLevelType w:val="hybridMultilevel"/>
    <w:tmpl w:val="9A5A1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625C4"/>
    <w:multiLevelType w:val="hybridMultilevel"/>
    <w:tmpl w:val="5994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D620E"/>
    <w:multiLevelType w:val="hybridMultilevel"/>
    <w:tmpl w:val="1F00A236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hd w:val="clear" w:color="auto" w:fill="F5F5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579F8"/>
    <w:multiLevelType w:val="multilevel"/>
    <w:tmpl w:val="DBA626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CE4047"/>
    <w:multiLevelType w:val="multilevel"/>
    <w:tmpl w:val="7010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F700F5"/>
    <w:multiLevelType w:val="hybridMultilevel"/>
    <w:tmpl w:val="A9824E5E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hd w:val="clear" w:color="auto" w:fill="F5F5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81A6D"/>
    <w:multiLevelType w:val="hybridMultilevel"/>
    <w:tmpl w:val="FA02C520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hd w:val="clear" w:color="auto" w:fill="F5F5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A3A7C"/>
    <w:multiLevelType w:val="hybridMultilevel"/>
    <w:tmpl w:val="CAD86D26"/>
    <w:lvl w:ilvl="0" w:tplc="40090005">
      <w:start w:val="1"/>
      <w:numFmt w:val="bullet"/>
      <w:pStyle w:val="Achievement"/>
      <w:lvlText w:val=""/>
      <w:lvlJc w:val="left"/>
      <w:pPr>
        <w:ind w:left="1317" w:hanging="365"/>
      </w:pPr>
      <w:rPr>
        <w:rFonts w:ascii="Wingdings" w:hAnsi="Wingdings" w:hint="default"/>
        <w:w w:val="100"/>
        <w:lang w:val="en-US" w:eastAsia="en-US" w:bidi="en-US"/>
      </w:rPr>
    </w:lvl>
    <w:lvl w:ilvl="1" w:tplc="0D34DB30">
      <w:numFmt w:val="bullet"/>
      <w:lvlText w:val="•"/>
      <w:lvlJc w:val="left"/>
      <w:pPr>
        <w:ind w:left="2306" w:hanging="365"/>
      </w:pPr>
      <w:rPr>
        <w:rFonts w:hint="default"/>
        <w:lang w:val="en-US" w:eastAsia="en-US" w:bidi="en-US"/>
      </w:rPr>
    </w:lvl>
    <w:lvl w:ilvl="2" w:tplc="6FC200CA">
      <w:numFmt w:val="bullet"/>
      <w:lvlText w:val="•"/>
      <w:lvlJc w:val="left"/>
      <w:pPr>
        <w:ind w:left="3292" w:hanging="365"/>
      </w:pPr>
      <w:rPr>
        <w:rFonts w:hint="default"/>
        <w:lang w:val="en-US" w:eastAsia="en-US" w:bidi="en-US"/>
      </w:rPr>
    </w:lvl>
    <w:lvl w:ilvl="3" w:tplc="BD1EDA0C">
      <w:numFmt w:val="bullet"/>
      <w:lvlText w:val="•"/>
      <w:lvlJc w:val="left"/>
      <w:pPr>
        <w:ind w:left="4278" w:hanging="365"/>
      </w:pPr>
      <w:rPr>
        <w:rFonts w:hint="default"/>
        <w:lang w:val="en-US" w:eastAsia="en-US" w:bidi="en-US"/>
      </w:rPr>
    </w:lvl>
    <w:lvl w:ilvl="4" w:tplc="89AAB9CC">
      <w:numFmt w:val="bullet"/>
      <w:lvlText w:val="•"/>
      <w:lvlJc w:val="left"/>
      <w:pPr>
        <w:ind w:left="5264" w:hanging="365"/>
      </w:pPr>
      <w:rPr>
        <w:rFonts w:hint="default"/>
        <w:lang w:val="en-US" w:eastAsia="en-US" w:bidi="en-US"/>
      </w:rPr>
    </w:lvl>
    <w:lvl w:ilvl="5" w:tplc="6EF4FF96">
      <w:numFmt w:val="bullet"/>
      <w:lvlText w:val="•"/>
      <w:lvlJc w:val="left"/>
      <w:pPr>
        <w:ind w:left="6250" w:hanging="365"/>
      </w:pPr>
      <w:rPr>
        <w:rFonts w:hint="default"/>
        <w:lang w:val="en-US" w:eastAsia="en-US" w:bidi="en-US"/>
      </w:rPr>
    </w:lvl>
    <w:lvl w:ilvl="6" w:tplc="EA961A2E">
      <w:numFmt w:val="bullet"/>
      <w:lvlText w:val="•"/>
      <w:lvlJc w:val="left"/>
      <w:pPr>
        <w:ind w:left="7236" w:hanging="365"/>
      </w:pPr>
      <w:rPr>
        <w:rFonts w:hint="default"/>
        <w:lang w:val="en-US" w:eastAsia="en-US" w:bidi="en-US"/>
      </w:rPr>
    </w:lvl>
    <w:lvl w:ilvl="7" w:tplc="A75C20F8">
      <w:numFmt w:val="bullet"/>
      <w:lvlText w:val="•"/>
      <w:lvlJc w:val="left"/>
      <w:pPr>
        <w:ind w:left="8222" w:hanging="365"/>
      </w:pPr>
      <w:rPr>
        <w:rFonts w:hint="default"/>
        <w:lang w:val="en-US" w:eastAsia="en-US" w:bidi="en-US"/>
      </w:rPr>
    </w:lvl>
    <w:lvl w:ilvl="8" w:tplc="4E28BDF4">
      <w:numFmt w:val="bullet"/>
      <w:lvlText w:val="•"/>
      <w:lvlJc w:val="left"/>
      <w:pPr>
        <w:ind w:left="9208" w:hanging="365"/>
      </w:pPr>
      <w:rPr>
        <w:rFonts w:hint="default"/>
        <w:lang w:val="en-US" w:eastAsia="en-US" w:bidi="en-US"/>
      </w:rPr>
    </w:lvl>
  </w:abstractNum>
  <w:abstractNum w:abstractNumId="20" w15:restartNumberingAfterBreak="0">
    <w:nsid w:val="40937F94"/>
    <w:multiLevelType w:val="hybridMultilevel"/>
    <w:tmpl w:val="6DCE01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F2A03"/>
    <w:multiLevelType w:val="hybridMultilevel"/>
    <w:tmpl w:val="BFD043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67B47"/>
    <w:multiLevelType w:val="hybridMultilevel"/>
    <w:tmpl w:val="9272C334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hd w:val="clear" w:color="auto" w:fill="F5F5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40319"/>
    <w:multiLevelType w:val="multilevel"/>
    <w:tmpl w:val="15F80F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F852BE"/>
    <w:multiLevelType w:val="multilevel"/>
    <w:tmpl w:val="07A4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BD68B6"/>
    <w:multiLevelType w:val="hybridMultilevel"/>
    <w:tmpl w:val="C3869B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9F26AB"/>
    <w:multiLevelType w:val="hybridMultilevel"/>
    <w:tmpl w:val="30B0562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C1396F"/>
    <w:multiLevelType w:val="hybridMultilevel"/>
    <w:tmpl w:val="264ED82E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 w:cs="Wingdings" w:hint="default"/>
        <w:color w:val="000000"/>
        <w:sz w:val="24"/>
        <w:szCs w:val="24"/>
        <w:shd w:val="clear" w:color="auto" w:fill="F5F5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367B70"/>
    <w:multiLevelType w:val="hybridMultilevel"/>
    <w:tmpl w:val="97921F92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hd w:val="clear" w:color="auto" w:fill="F5F5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C6853"/>
    <w:multiLevelType w:val="hybridMultilevel"/>
    <w:tmpl w:val="1BA844C8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hd w:val="clear" w:color="auto" w:fill="F5F5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347780"/>
    <w:multiLevelType w:val="hybridMultilevel"/>
    <w:tmpl w:val="5BC05E9A"/>
    <w:lvl w:ilvl="0" w:tplc="A3CC747E">
      <w:start w:val="1"/>
      <w:numFmt w:val="decimal"/>
      <w:lvlText w:val="%1."/>
      <w:lvlJc w:val="left"/>
      <w:pPr>
        <w:ind w:left="1156" w:hanging="363"/>
      </w:pPr>
      <w:rPr>
        <w:rFonts w:ascii="Arial" w:eastAsia="Arial" w:hAnsi="Arial" w:cs="Arial" w:hint="default"/>
        <w:b/>
        <w:bCs/>
        <w:spacing w:val="-2"/>
        <w:w w:val="92"/>
        <w:sz w:val="24"/>
        <w:szCs w:val="24"/>
        <w:lang w:val="en-US" w:eastAsia="en-US" w:bidi="en-US"/>
      </w:rPr>
    </w:lvl>
    <w:lvl w:ilvl="1" w:tplc="A3F0BAFC">
      <w:numFmt w:val="bullet"/>
      <w:lvlText w:val="•"/>
      <w:lvlJc w:val="left"/>
      <w:pPr>
        <w:ind w:left="2162" w:hanging="363"/>
      </w:pPr>
      <w:rPr>
        <w:rFonts w:hint="default"/>
        <w:lang w:val="en-US" w:eastAsia="en-US" w:bidi="en-US"/>
      </w:rPr>
    </w:lvl>
    <w:lvl w:ilvl="2" w:tplc="01046DF4">
      <w:numFmt w:val="bullet"/>
      <w:lvlText w:val="•"/>
      <w:lvlJc w:val="left"/>
      <w:pPr>
        <w:ind w:left="3164" w:hanging="363"/>
      </w:pPr>
      <w:rPr>
        <w:rFonts w:hint="default"/>
        <w:lang w:val="en-US" w:eastAsia="en-US" w:bidi="en-US"/>
      </w:rPr>
    </w:lvl>
    <w:lvl w:ilvl="3" w:tplc="CA4C4172">
      <w:numFmt w:val="bullet"/>
      <w:lvlText w:val="•"/>
      <w:lvlJc w:val="left"/>
      <w:pPr>
        <w:ind w:left="4166" w:hanging="363"/>
      </w:pPr>
      <w:rPr>
        <w:rFonts w:hint="default"/>
        <w:lang w:val="en-US" w:eastAsia="en-US" w:bidi="en-US"/>
      </w:rPr>
    </w:lvl>
    <w:lvl w:ilvl="4" w:tplc="2AC8981A">
      <w:numFmt w:val="bullet"/>
      <w:lvlText w:val="•"/>
      <w:lvlJc w:val="left"/>
      <w:pPr>
        <w:ind w:left="5168" w:hanging="363"/>
      </w:pPr>
      <w:rPr>
        <w:rFonts w:hint="default"/>
        <w:lang w:val="en-US" w:eastAsia="en-US" w:bidi="en-US"/>
      </w:rPr>
    </w:lvl>
    <w:lvl w:ilvl="5" w:tplc="CD2C9E7E">
      <w:numFmt w:val="bullet"/>
      <w:lvlText w:val="•"/>
      <w:lvlJc w:val="left"/>
      <w:pPr>
        <w:ind w:left="6170" w:hanging="363"/>
      </w:pPr>
      <w:rPr>
        <w:rFonts w:hint="default"/>
        <w:lang w:val="en-US" w:eastAsia="en-US" w:bidi="en-US"/>
      </w:rPr>
    </w:lvl>
    <w:lvl w:ilvl="6" w:tplc="BF325728">
      <w:numFmt w:val="bullet"/>
      <w:lvlText w:val="•"/>
      <w:lvlJc w:val="left"/>
      <w:pPr>
        <w:ind w:left="7172" w:hanging="363"/>
      </w:pPr>
      <w:rPr>
        <w:rFonts w:hint="default"/>
        <w:lang w:val="en-US" w:eastAsia="en-US" w:bidi="en-US"/>
      </w:rPr>
    </w:lvl>
    <w:lvl w:ilvl="7" w:tplc="ECAE837C">
      <w:numFmt w:val="bullet"/>
      <w:lvlText w:val="•"/>
      <w:lvlJc w:val="left"/>
      <w:pPr>
        <w:ind w:left="8174" w:hanging="363"/>
      </w:pPr>
      <w:rPr>
        <w:rFonts w:hint="default"/>
        <w:lang w:val="en-US" w:eastAsia="en-US" w:bidi="en-US"/>
      </w:rPr>
    </w:lvl>
    <w:lvl w:ilvl="8" w:tplc="8A56AF2E">
      <w:numFmt w:val="bullet"/>
      <w:lvlText w:val="•"/>
      <w:lvlJc w:val="left"/>
      <w:pPr>
        <w:ind w:left="9176" w:hanging="363"/>
      </w:pPr>
      <w:rPr>
        <w:rFonts w:hint="default"/>
        <w:lang w:val="en-US" w:eastAsia="en-US" w:bidi="en-US"/>
      </w:rPr>
    </w:lvl>
  </w:abstractNum>
  <w:abstractNum w:abstractNumId="31" w15:restartNumberingAfterBreak="0">
    <w:nsid w:val="789D6F11"/>
    <w:multiLevelType w:val="hybridMultilevel"/>
    <w:tmpl w:val="781E7B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44789"/>
    <w:multiLevelType w:val="hybridMultilevel"/>
    <w:tmpl w:val="081202DC"/>
    <w:lvl w:ilvl="0" w:tplc="21644290">
      <w:numFmt w:val="bullet"/>
      <w:lvlText w:val=""/>
      <w:lvlJc w:val="left"/>
      <w:pPr>
        <w:ind w:left="1317" w:hanging="365"/>
      </w:pPr>
      <w:rPr>
        <w:rFonts w:hint="default"/>
        <w:w w:val="100"/>
        <w:lang w:val="en-US" w:eastAsia="en-US" w:bidi="en-US"/>
      </w:rPr>
    </w:lvl>
    <w:lvl w:ilvl="1" w:tplc="0D34DB30">
      <w:numFmt w:val="bullet"/>
      <w:lvlText w:val="•"/>
      <w:lvlJc w:val="left"/>
      <w:pPr>
        <w:ind w:left="2306" w:hanging="365"/>
      </w:pPr>
      <w:rPr>
        <w:rFonts w:hint="default"/>
        <w:lang w:val="en-US" w:eastAsia="en-US" w:bidi="en-US"/>
      </w:rPr>
    </w:lvl>
    <w:lvl w:ilvl="2" w:tplc="6FC200CA">
      <w:numFmt w:val="bullet"/>
      <w:lvlText w:val="•"/>
      <w:lvlJc w:val="left"/>
      <w:pPr>
        <w:ind w:left="3292" w:hanging="365"/>
      </w:pPr>
      <w:rPr>
        <w:rFonts w:hint="default"/>
        <w:lang w:val="en-US" w:eastAsia="en-US" w:bidi="en-US"/>
      </w:rPr>
    </w:lvl>
    <w:lvl w:ilvl="3" w:tplc="BD1EDA0C">
      <w:numFmt w:val="bullet"/>
      <w:lvlText w:val="•"/>
      <w:lvlJc w:val="left"/>
      <w:pPr>
        <w:ind w:left="4278" w:hanging="365"/>
      </w:pPr>
      <w:rPr>
        <w:rFonts w:hint="default"/>
        <w:lang w:val="en-US" w:eastAsia="en-US" w:bidi="en-US"/>
      </w:rPr>
    </w:lvl>
    <w:lvl w:ilvl="4" w:tplc="89AAB9CC">
      <w:numFmt w:val="bullet"/>
      <w:lvlText w:val="•"/>
      <w:lvlJc w:val="left"/>
      <w:pPr>
        <w:ind w:left="5264" w:hanging="365"/>
      </w:pPr>
      <w:rPr>
        <w:rFonts w:hint="default"/>
        <w:lang w:val="en-US" w:eastAsia="en-US" w:bidi="en-US"/>
      </w:rPr>
    </w:lvl>
    <w:lvl w:ilvl="5" w:tplc="6EF4FF96">
      <w:numFmt w:val="bullet"/>
      <w:lvlText w:val="•"/>
      <w:lvlJc w:val="left"/>
      <w:pPr>
        <w:ind w:left="6250" w:hanging="365"/>
      </w:pPr>
      <w:rPr>
        <w:rFonts w:hint="default"/>
        <w:lang w:val="en-US" w:eastAsia="en-US" w:bidi="en-US"/>
      </w:rPr>
    </w:lvl>
    <w:lvl w:ilvl="6" w:tplc="EA961A2E">
      <w:numFmt w:val="bullet"/>
      <w:lvlText w:val="•"/>
      <w:lvlJc w:val="left"/>
      <w:pPr>
        <w:ind w:left="7236" w:hanging="365"/>
      </w:pPr>
      <w:rPr>
        <w:rFonts w:hint="default"/>
        <w:lang w:val="en-US" w:eastAsia="en-US" w:bidi="en-US"/>
      </w:rPr>
    </w:lvl>
    <w:lvl w:ilvl="7" w:tplc="A75C20F8">
      <w:numFmt w:val="bullet"/>
      <w:lvlText w:val="•"/>
      <w:lvlJc w:val="left"/>
      <w:pPr>
        <w:ind w:left="8222" w:hanging="365"/>
      </w:pPr>
      <w:rPr>
        <w:rFonts w:hint="default"/>
        <w:lang w:val="en-US" w:eastAsia="en-US" w:bidi="en-US"/>
      </w:rPr>
    </w:lvl>
    <w:lvl w:ilvl="8" w:tplc="4E28BDF4">
      <w:numFmt w:val="bullet"/>
      <w:lvlText w:val="•"/>
      <w:lvlJc w:val="left"/>
      <w:pPr>
        <w:ind w:left="9208" w:hanging="365"/>
      </w:pPr>
      <w:rPr>
        <w:rFonts w:hint="default"/>
        <w:lang w:val="en-US" w:eastAsia="en-US" w:bidi="en-US"/>
      </w:rPr>
    </w:lvl>
  </w:abstractNum>
  <w:num w:numId="1">
    <w:abstractNumId w:val="30"/>
  </w:num>
  <w:num w:numId="2">
    <w:abstractNumId w:val="32"/>
  </w:num>
  <w:num w:numId="3">
    <w:abstractNumId w:val="16"/>
  </w:num>
  <w:num w:numId="4">
    <w:abstractNumId w:val="23"/>
  </w:num>
  <w:num w:numId="5">
    <w:abstractNumId w:val="19"/>
  </w:num>
  <w:num w:numId="6">
    <w:abstractNumId w:val="24"/>
  </w:num>
  <w:num w:numId="7">
    <w:abstractNumId w:val="15"/>
  </w:num>
  <w:num w:numId="8">
    <w:abstractNumId w:val="6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  <w:num w:numId="13">
    <w:abstractNumId w:val="2"/>
  </w:num>
  <w:num w:numId="14">
    <w:abstractNumId w:val="12"/>
  </w:num>
  <w:num w:numId="15">
    <w:abstractNumId w:val="20"/>
  </w:num>
  <w:num w:numId="16">
    <w:abstractNumId w:val="31"/>
  </w:num>
  <w:num w:numId="17">
    <w:abstractNumId w:val="1"/>
  </w:num>
  <w:num w:numId="18">
    <w:abstractNumId w:val="21"/>
  </w:num>
  <w:num w:numId="19">
    <w:abstractNumId w:val="25"/>
  </w:num>
  <w:num w:numId="20">
    <w:abstractNumId w:val="27"/>
  </w:num>
  <w:num w:numId="21">
    <w:abstractNumId w:val="0"/>
  </w:num>
  <w:num w:numId="22">
    <w:abstractNumId w:val="3"/>
  </w:num>
  <w:num w:numId="23">
    <w:abstractNumId w:val="13"/>
  </w:num>
  <w:num w:numId="24">
    <w:abstractNumId w:val="7"/>
  </w:num>
  <w:num w:numId="25">
    <w:abstractNumId w:val="14"/>
  </w:num>
  <w:num w:numId="26">
    <w:abstractNumId w:val="22"/>
  </w:num>
  <w:num w:numId="27">
    <w:abstractNumId w:val="26"/>
  </w:num>
  <w:num w:numId="28">
    <w:abstractNumId w:val="17"/>
  </w:num>
  <w:num w:numId="29">
    <w:abstractNumId w:val="28"/>
  </w:num>
  <w:num w:numId="30">
    <w:abstractNumId w:val="18"/>
  </w:num>
  <w:num w:numId="31">
    <w:abstractNumId w:val="5"/>
  </w:num>
  <w:num w:numId="32">
    <w:abstractNumId w:val="29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A4"/>
    <w:rsid w:val="00002CEA"/>
    <w:rsid w:val="00015FE0"/>
    <w:rsid w:val="000648B4"/>
    <w:rsid w:val="001E3107"/>
    <w:rsid w:val="00230E0E"/>
    <w:rsid w:val="00262A65"/>
    <w:rsid w:val="0030260E"/>
    <w:rsid w:val="00373B5B"/>
    <w:rsid w:val="00382C2E"/>
    <w:rsid w:val="00406831"/>
    <w:rsid w:val="00604615"/>
    <w:rsid w:val="00654BCB"/>
    <w:rsid w:val="00693A7D"/>
    <w:rsid w:val="007270A4"/>
    <w:rsid w:val="00735635"/>
    <w:rsid w:val="007B4885"/>
    <w:rsid w:val="008716DE"/>
    <w:rsid w:val="009671D7"/>
    <w:rsid w:val="009F5DA8"/>
    <w:rsid w:val="00AB47E7"/>
    <w:rsid w:val="00B276AC"/>
    <w:rsid w:val="00BF2D26"/>
    <w:rsid w:val="00C42ED9"/>
    <w:rsid w:val="00CF7DAF"/>
    <w:rsid w:val="00D5519E"/>
    <w:rsid w:val="00D9069E"/>
    <w:rsid w:val="00E362F8"/>
    <w:rsid w:val="00F224FA"/>
    <w:rsid w:val="00FB1097"/>
    <w:rsid w:val="00FD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CD1A56-9BA1-4952-A4F6-7A1C098D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48"/>
      <w:ind w:left="1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56"/>
      <w:outlineLvl w:val="1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B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1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"/>
      <w:ind w:left="1317" w:hanging="3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2CEA"/>
    <w:rPr>
      <w:color w:val="0000FF" w:themeColor="hyperlink"/>
      <w:u w:val="single"/>
    </w:rPr>
  </w:style>
  <w:style w:type="paragraph" w:customStyle="1" w:styleId="Achievement">
    <w:name w:val="Achievement"/>
    <w:basedOn w:val="BodyText"/>
    <w:rsid w:val="00604615"/>
    <w:pPr>
      <w:widowControl/>
      <w:numPr>
        <w:numId w:val="5"/>
      </w:numPr>
      <w:suppressAutoHyphens/>
      <w:autoSpaceDE/>
      <w:autoSpaceDN/>
      <w:spacing w:after="60" w:line="240" w:lineRule="atLeast"/>
      <w:ind w:left="240" w:hanging="240"/>
      <w:jc w:val="both"/>
    </w:pPr>
    <w:rPr>
      <w:rFonts w:ascii="Garamond" w:eastAsia="Times New Roman" w:hAnsi="Garamond" w:cs="Garamond"/>
      <w:sz w:val="20"/>
      <w:szCs w:val="20"/>
      <w:lang w:val="x-none" w:eastAsia="ar-SA" w:bidi="ar-SA"/>
    </w:rPr>
  </w:style>
  <w:style w:type="paragraph" w:customStyle="1" w:styleId="SectionTitle">
    <w:name w:val="Section Title"/>
    <w:basedOn w:val="Normal"/>
    <w:next w:val="Normal"/>
    <w:rsid w:val="00CF7DAF"/>
    <w:pPr>
      <w:widowControl/>
      <w:suppressAutoHyphens/>
      <w:autoSpaceDE/>
      <w:autoSpaceDN/>
      <w:spacing w:before="220" w:line="220" w:lineRule="atLeast"/>
    </w:pPr>
    <w:rPr>
      <w:rFonts w:ascii="Garamond" w:eastAsia="Times New Roman" w:hAnsi="Garamond" w:cs="Garamond"/>
      <w:caps/>
      <w:spacing w:val="15"/>
      <w:sz w:val="20"/>
      <w:szCs w:val="20"/>
      <w:lang w:eastAsia="ar-SA" w:bidi="ar-SA"/>
    </w:rPr>
  </w:style>
  <w:style w:type="paragraph" w:customStyle="1" w:styleId="Textbody">
    <w:name w:val="Text body"/>
    <w:basedOn w:val="Normal"/>
    <w:rsid w:val="00AB47E7"/>
    <w:pPr>
      <w:suppressAutoHyphens/>
      <w:autoSpaceDE/>
      <w:spacing w:after="140" w:line="288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BCB"/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paragraph" w:styleId="NormalWeb">
    <w:name w:val="Normal (Web)"/>
    <w:basedOn w:val="Normal"/>
    <w:rsid w:val="00654BCB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zhagesan44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Azhagesan G</dc:creator>
  <cp:lastModifiedBy>Azhagesan G</cp:lastModifiedBy>
  <cp:revision>6</cp:revision>
  <dcterms:created xsi:type="dcterms:W3CDTF">2019-01-14T10:07:00Z</dcterms:created>
  <dcterms:modified xsi:type="dcterms:W3CDTF">2019-01-26T16:23:00Z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2019-01-09T00:00:00Z</vt:filetime>
  </property>
</Properties>
</file>