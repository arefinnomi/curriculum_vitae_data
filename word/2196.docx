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EE7" w:rsidRDefault="002B30B6" w:rsidP="005D6258">
      <w:pPr>
        <w:rPr>
          <w:b/>
          <w:sz w:val="36"/>
          <w:szCs w:val="36"/>
        </w:rPr>
      </w:pPr>
      <w:r w:rsidRPr="00935022">
        <w:rPr>
          <w:b/>
          <w:sz w:val="36"/>
          <w:szCs w:val="36"/>
        </w:rPr>
        <w:t>A</w:t>
      </w:r>
      <w:r w:rsidR="00B829A4">
        <w:rPr>
          <w:b/>
          <w:sz w:val="36"/>
          <w:szCs w:val="36"/>
        </w:rPr>
        <w:t>THULIA GOPI</w:t>
      </w:r>
    </w:p>
    <w:p w:rsidR="00F77C52" w:rsidRPr="00E34EE7" w:rsidRDefault="00B829A4" w:rsidP="005D6258">
      <w:pPr>
        <w:rPr>
          <w:b/>
          <w:sz w:val="36"/>
          <w:szCs w:val="36"/>
        </w:rPr>
      </w:pPr>
      <w:proofErr w:type="spellStart"/>
      <w:r>
        <w:rPr>
          <w:bCs/>
          <w:sz w:val="24"/>
        </w:rPr>
        <w:t>KottalilThoppil</w:t>
      </w:r>
      <w:proofErr w:type="spellEnd"/>
      <w:r w:rsidR="00C8524F">
        <w:rPr>
          <w:bCs/>
          <w:sz w:val="24"/>
        </w:rPr>
        <w:t xml:space="preserve"> (H)</w:t>
      </w:r>
    </w:p>
    <w:p w:rsidR="00F77C52" w:rsidRPr="00CD2D70" w:rsidRDefault="00B829A4" w:rsidP="0068462B">
      <w:pPr>
        <w:jc w:val="both"/>
        <w:rPr>
          <w:bCs/>
          <w:sz w:val="24"/>
        </w:rPr>
      </w:pPr>
      <w:proofErr w:type="spellStart"/>
      <w:r>
        <w:rPr>
          <w:bCs/>
          <w:sz w:val="24"/>
        </w:rPr>
        <w:t>Chumathra</w:t>
      </w:r>
      <w:proofErr w:type="spellEnd"/>
      <w:r w:rsidR="00F77C52" w:rsidRPr="00CD2D70">
        <w:rPr>
          <w:bCs/>
          <w:sz w:val="24"/>
        </w:rPr>
        <w:t xml:space="preserve"> P</w:t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Pr="006A1AEA">
        <w:rPr>
          <w:b/>
          <w:bCs/>
          <w:sz w:val="24"/>
          <w:u w:val="single"/>
        </w:rPr>
        <w:t>athuliagthoppil</w:t>
      </w:r>
      <w:r w:rsidR="00CD2D70" w:rsidRPr="006A1AEA">
        <w:rPr>
          <w:b/>
          <w:bCs/>
          <w:sz w:val="24"/>
          <w:u w:val="single"/>
        </w:rPr>
        <w:t>@gmail.com</w:t>
      </w:r>
    </w:p>
    <w:p w:rsidR="00871B16" w:rsidRDefault="00B829A4" w:rsidP="00F77C52">
      <w:pPr>
        <w:jc w:val="both"/>
        <w:rPr>
          <w:bCs/>
          <w:sz w:val="24"/>
        </w:rPr>
      </w:pPr>
      <w:proofErr w:type="spellStart"/>
      <w:r>
        <w:rPr>
          <w:bCs/>
          <w:sz w:val="24"/>
        </w:rPr>
        <w:t>Thiruvalla</w:t>
      </w:r>
      <w:proofErr w:type="spellEnd"/>
      <w:r w:rsidR="00C8524F">
        <w:rPr>
          <w:bCs/>
          <w:sz w:val="24"/>
        </w:rPr>
        <w:t>,</w:t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>
        <w:rPr>
          <w:bCs/>
          <w:sz w:val="24"/>
        </w:rPr>
        <w:tab/>
      </w:r>
      <w:r w:rsidR="0063539F" w:rsidRPr="006A1AEA">
        <w:rPr>
          <w:b/>
          <w:sz w:val="24"/>
        </w:rPr>
        <w:t xml:space="preserve">Ph No: +91 9539198718                                                                         </w:t>
      </w:r>
    </w:p>
    <w:p w:rsidR="00F77C52" w:rsidRPr="00CD2D70" w:rsidRDefault="00C8524F" w:rsidP="00F77C52">
      <w:pPr>
        <w:jc w:val="both"/>
        <w:rPr>
          <w:sz w:val="24"/>
        </w:rPr>
      </w:pPr>
      <w:proofErr w:type="spellStart"/>
      <w:r>
        <w:rPr>
          <w:bCs/>
          <w:sz w:val="24"/>
        </w:rPr>
        <w:t>Pathanamthi</w:t>
      </w:r>
      <w:r w:rsidR="0063539F">
        <w:rPr>
          <w:bCs/>
          <w:sz w:val="24"/>
        </w:rPr>
        <w:t>tta</w:t>
      </w:r>
      <w:proofErr w:type="spellEnd"/>
    </w:p>
    <w:p w:rsidR="0068462B" w:rsidRPr="00F77C52" w:rsidRDefault="00B829A4" w:rsidP="0068462B">
      <w:pPr>
        <w:jc w:val="both"/>
        <w:rPr>
          <w:bCs/>
          <w:sz w:val="22"/>
          <w:szCs w:val="22"/>
        </w:rPr>
      </w:pPr>
      <w:r>
        <w:rPr>
          <w:bCs/>
          <w:sz w:val="24"/>
        </w:rPr>
        <w:t>Pin-689103</w:t>
      </w:r>
      <w:r w:rsidR="000C73C4" w:rsidRPr="00CD2D70">
        <w:rPr>
          <w:bCs/>
          <w:sz w:val="24"/>
        </w:rPr>
        <w:tab/>
      </w:r>
      <w:r w:rsidR="000C73C4" w:rsidRPr="00CD2D70">
        <w:rPr>
          <w:bCs/>
          <w:sz w:val="24"/>
        </w:rPr>
        <w:tab/>
      </w:r>
      <w:r w:rsidR="000C73C4" w:rsidRPr="00CD2D70">
        <w:rPr>
          <w:bCs/>
          <w:sz w:val="24"/>
        </w:rPr>
        <w:tab/>
      </w:r>
      <w:r w:rsidR="000C73C4" w:rsidRPr="00CD2D70">
        <w:rPr>
          <w:bCs/>
          <w:sz w:val="24"/>
        </w:rPr>
        <w:tab/>
      </w:r>
      <w:r w:rsidR="000C73C4" w:rsidRPr="00F77C52">
        <w:rPr>
          <w:bCs/>
          <w:sz w:val="22"/>
          <w:szCs w:val="22"/>
        </w:rPr>
        <w:tab/>
      </w:r>
      <w:r w:rsidR="000C73C4" w:rsidRPr="00F77C52">
        <w:rPr>
          <w:bCs/>
          <w:sz w:val="22"/>
          <w:szCs w:val="22"/>
        </w:rPr>
        <w:tab/>
      </w:r>
      <w:r w:rsidR="000C73C4" w:rsidRPr="00F77C52">
        <w:rPr>
          <w:bCs/>
          <w:sz w:val="22"/>
          <w:szCs w:val="22"/>
        </w:rPr>
        <w:tab/>
      </w:r>
    </w:p>
    <w:p w:rsidR="0068462B" w:rsidRDefault="00F6158E" w:rsidP="0068462B">
      <w:pPr>
        <w:jc w:val="both"/>
        <w:rPr>
          <w:sz w:val="24"/>
        </w:rPr>
      </w:pPr>
      <w:r w:rsidRPr="00F6158E">
        <w:rPr>
          <w:noProof/>
          <w:sz w:val="24"/>
          <w:lang w:eastAsia="en-US" w:bidi="ml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0;margin-top:11.05pt;width:432.75pt;height:0;z-index:251657728" o:connectortype="straight"/>
        </w:pict>
      </w:r>
    </w:p>
    <w:p w:rsidR="009D7346" w:rsidRPr="005018D4" w:rsidRDefault="009D7346">
      <w:pPr>
        <w:pStyle w:val="Heading1"/>
        <w:shd w:val="clear" w:color="auto" w:fill="D9D9D9"/>
        <w:tabs>
          <w:tab w:val="left" w:pos="0"/>
        </w:tabs>
        <w:rPr>
          <w:b/>
          <w:sz w:val="24"/>
        </w:rPr>
      </w:pPr>
      <w:r w:rsidRPr="005018D4">
        <w:rPr>
          <w:b/>
          <w:sz w:val="24"/>
        </w:rPr>
        <w:t xml:space="preserve">Career Objective                                                                         </w:t>
      </w:r>
    </w:p>
    <w:p w:rsidR="00342A02" w:rsidRDefault="00342A02" w:rsidP="00342A02">
      <w:pPr>
        <w:ind w:firstLine="720"/>
        <w:rPr>
          <w:sz w:val="24"/>
        </w:rPr>
      </w:pPr>
    </w:p>
    <w:p w:rsidR="00FA38BC" w:rsidRPr="00BB04BB" w:rsidRDefault="00FA38BC" w:rsidP="00214BCE">
      <w:pPr>
        <w:jc w:val="both"/>
        <w:rPr>
          <w:sz w:val="24"/>
        </w:rPr>
      </w:pPr>
      <w:r w:rsidRPr="00BB04BB">
        <w:rPr>
          <w:color w:val="333333"/>
          <w:sz w:val="24"/>
          <w:shd w:val="clear" w:color="auto" w:fill="FFFFFF"/>
        </w:rPr>
        <w:t>To be an excellent professional and to be a part of an organization which provides constant learning of latest technological upgrades, and provides career growth.</w:t>
      </w:r>
    </w:p>
    <w:p w:rsidR="009D7346" w:rsidRPr="00BB04BB" w:rsidRDefault="009D7346">
      <w:pPr>
        <w:ind w:left="187" w:firstLine="547"/>
        <w:jc w:val="both"/>
        <w:rPr>
          <w:sz w:val="24"/>
        </w:rPr>
      </w:pPr>
    </w:p>
    <w:p w:rsidR="00871B16" w:rsidRDefault="009D7346" w:rsidP="00871B16">
      <w:pPr>
        <w:pStyle w:val="Heading1"/>
        <w:shd w:val="clear" w:color="auto" w:fill="D9D9D9"/>
        <w:tabs>
          <w:tab w:val="clear" w:pos="0"/>
        </w:tabs>
        <w:rPr>
          <w:b/>
          <w:sz w:val="24"/>
        </w:rPr>
      </w:pPr>
      <w:r>
        <w:rPr>
          <w:b/>
          <w:sz w:val="24"/>
        </w:rPr>
        <w:t xml:space="preserve">Academic Profile                                                                         </w:t>
      </w:r>
    </w:p>
    <w:p w:rsidR="00871B16" w:rsidRPr="00871B16" w:rsidRDefault="00871B16" w:rsidP="00871B16"/>
    <w:p w:rsidR="00490505" w:rsidRDefault="002B4F4D" w:rsidP="00871B16">
      <w:pPr>
        <w:pStyle w:val="ListParagraph"/>
        <w:numPr>
          <w:ilvl w:val="0"/>
          <w:numId w:val="24"/>
        </w:numPr>
        <w:spacing w:after="0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Completed </w:t>
      </w:r>
      <w:r w:rsidR="00490505" w:rsidRPr="00871B1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‘Basic Software Testing’ Course  from </w:t>
      </w:r>
      <w:proofErr w:type="spellStart"/>
      <w:r w:rsidR="00490505" w:rsidRPr="00871B1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Spyrosys</w:t>
      </w:r>
      <w:proofErr w:type="spellEnd"/>
      <w:r w:rsidR="00490505" w:rsidRPr="00871B1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Software </w:t>
      </w:r>
      <w:r w:rsidR="00716489" w:rsidRPr="00871B1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Testing Solutions, Cochin</w:t>
      </w:r>
    </w:p>
    <w:p w:rsidR="00871B16" w:rsidRPr="00871B16" w:rsidRDefault="00871B16" w:rsidP="00871B16">
      <w:pPr>
        <w:pStyle w:val="ListParagraph"/>
        <w:spacing w:after="0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716489" w:rsidRPr="00871B16" w:rsidRDefault="00716489" w:rsidP="00871B16">
      <w:pPr>
        <w:pStyle w:val="ListParagraph"/>
        <w:numPr>
          <w:ilvl w:val="0"/>
          <w:numId w:val="24"/>
        </w:numPr>
        <w:spacing w:after="0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71B1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Completed MCA from School of </w:t>
      </w:r>
      <w:r w:rsidRPr="00871B16">
        <w:rPr>
          <w:rFonts w:ascii="Times New Roman" w:hAnsi="Times New Roman"/>
          <w:sz w:val="24"/>
        </w:rPr>
        <w:t>Technology And Applied Sciences</w:t>
      </w:r>
      <w:r w:rsidR="0063539F">
        <w:rPr>
          <w:rFonts w:ascii="Times New Roman" w:hAnsi="Times New Roman"/>
          <w:sz w:val="24"/>
        </w:rPr>
        <w:t xml:space="preserve">, </w:t>
      </w:r>
      <w:proofErr w:type="spellStart"/>
      <w:r w:rsidRPr="00871B16">
        <w:rPr>
          <w:rFonts w:ascii="Times New Roman" w:hAnsi="Times New Roman"/>
          <w:sz w:val="24"/>
        </w:rPr>
        <w:t>Kottayam</w:t>
      </w:r>
      <w:proofErr w:type="spellEnd"/>
      <w:r w:rsidRPr="00871B16">
        <w:rPr>
          <w:rFonts w:ascii="Times New Roman" w:hAnsi="Times New Roman"/>
          <w:sz w:val="24"/>
        </w:rPr>
        <w:t xml:space="preserve">  with an aggregate of 66% under </w:t>
      </w:r>
      <w:r w:rsidR="009D2B20">
        <w:rPr>
          <w:rFonts w:ascii="Times New Roman" w:hAnsi="Times New Roman"/>
          <w:sz w:val="24"/>
        </w:rPr>
        <w:t xml:space="preserve"> </w:t>
      </w:r>
      <w:r w:rsidRPr="00871B16">
        <w:rPr>
          <w:rFonts w:ascii="Times New Roman" w:hAnsi="Times New Roman"/>
          <w:bCs/>
          <w:sz w:val="24"/>
        </w:rPr>
        <w:t>MG University2012-2015</w:t>
      </w:r>
    </w:p>
    <w:p w:rsidR="00871B16" w:rsidRPr="00871B16" w:rsidRDefault="00871B16" w:rsidP="00871B16">
      <w:pPr>
        <w:pStyle w:val="ListParagraph"/>
        <w:spacing w:after="0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9D7346" w:rsidRPr="00871B16" w:rsidRDefault="00871B16" w:rsidP="00871B16">
      <w:pPr>
        <w:pStyle w:val="ListParagraph"/>
        <w:numPr>
          <w:ilvl w:val="0"/>
          <w:numId w:val="24"/>
        </w:numPr>
        <w:spacing w:after="0"/>
        <w:ind w:left="709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871B16">
        <w:rPr>
          <w:rFonts w:ascii="Times New Roman" w:hAnsi="Times New Roman"/>
          <w:bCs/>
          <w:sz w:val="24"/>
        </w:rPr>
        <w:t xml:space="preserve">Completed </w:t>
      </w:r>
      <w:proofErr w:type="spellStart"/>
      <w:r w:rsidRPr="00871B16">
        <w:rPr>
          <w:rFonts w:ascii="Times New Roman" w:hAnsi="Times New Roman"/>
          <w:bCs/>
          <w:sz w:val="24"/>
        </w:rPr>
        <w:t>Bsc.</w:t>
      </w:r>
      <w:r w:rsidR="00716489" w:rsidRPr="00871B16">
        <w:rPr>
          <w:rFonts w:ascii="Times New Roman" w:hAnsi="Times New Roman"/>
          <w:bCs/>
          <w:sz w:val="24"/>
        </w:rPr>
        <w:t>Computer</w:t>
      </w:r>
      <w:proofErr w:type="spellEnd"/>
      <w:r w:rsidR="00716489" w:rsidRPr="00871B16">
        <w:rPr>
          <w:rFonts w:ascii="Times New Roman" w:hAnsi="Times New Roman"/>
          <w:bCs/>
          <w:sz w:val="24"/>
        </w:rPr>
        <w:t xml:space="preserve"> Science from </w:t>
      </w:r>
      <w:r w:rsidR="00716489" w:rsidRPr="00871B16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College of </w:t>
      </w:r>
      <w:r w:rsidR="00716489" w:rsidRPr="00871B16">
        <w:rPr>
          <w:rFonts w:ascii="Times New Roman" w:hAnsi="Times New Roman"/>
          <w:sz w:val="24"/>
        </w:rPr>
        <w:t xml:space="preserve">Technology And Applied </w:t>
      </w:r>
      <w:proofErr w:type="spellStart"/>
      <w:r w:rsidR="00716489" w:rsidRPr="00871B16">
        <w:rPr>
          <w:rFonts w:ascii="Times New Roman" w:hAnsi="Times New Roman"/>
          <w:sz w:val="24"/>
        </w:rPr>
        <w:t>Sciences,Mallappally</w:t>
      </w:r>
      <w:proofErr w:type="spellEnd"/>
      <w:r w:rsidR="00716489" w:rsidRPr="00871B16">
        <w:rPr>
          <w:rFonts w:ascii="Times New Roman" w:hAnsi="Times New Roman"/>
          <w:sz w:val="24"/>
        </w:rPr>
        <w:t xml:space="preserve"> with an aggregate of 57% under</w:t>
      </w:r>
      <w:r w:rsidR="009D2B20">
        <w:rPr>
          <w:rFonts w:ascii="Times New Roman" w:hAnsi="Times New Roman"/>
          <w:sz w:val="24"/>
        </w:rPr>
        <w:t xml:space="preserve"> </w:t>
      </w:r>
      <w:r w:rsidR="00716489" w:rsidRPr="00871B16">
        <w:rPr>
          <w:rFonts w:ascii="Times New Roman" w:hAnsi="Times New Roman"/>
          <w:sz w:val="24"/>
        </w:rPr>
        <w:t xml:space="preserve"> </w:t>
      </w:r>
      <w:r w:rsidR="00716489" w:rsidRPr="00871B16">
        <w:rPr>
          <w:rFonts w:ascii="Times New Roman" w:hAnsi="Times New Roman"/>
          <w:bCs/>
          <w:sz w:val="24"/>
        </w:rPr>
        <w:t>MG University2009-2012</w:t>
      </w:r>
    </w:p>
    <w:p w:rsidR="004704E9" w:rsidRDefault="004704E9" w:rsidP="004704E9"/>
    <w:p w:rsidR="004704E9" w:rsidRPr="00BA7FEC" w:rsidRDefault="004704E9" w:rsidP="004704E9">
      <w:pPr>
        <w:pStyle w:val="Heading1"/>
        <w:shd w:val="clear" w:color="auto" w:fill="D9D9D9"/>
        <w:tabs>
          <w:tab w:val="left" w:pos="0"/>
        </w:tabs>
        <w:rPr>
          <w:sz w:val="24"/>
        </w:rPr>
      </w:pPr>
      <w:r w:rsidRPr="00BA7FEC">
        <w:rPr>
          <w:b/>
          <w:sz w:val="24"/>
        </w:rPr>
        <w:t xml:space="preserve">Technical Proficiency        </w:t>
      </w:r>
    </w:p>
    <w:p w:rsidR="004704E9" w:rsidRPr="00BA7FEC" w:rsidRDefault="004704E9" w:rsidP="004704E9">
      <w:pPr>
        <w:jc w:val="both"/>
        <w:rPr>
          <w:sz w:val="24"/>
        </w:rPr>
      </w:pPr>
    </w:p>
    <w:p w:rsidR="003F2A26" w:rsidRDefault="00BB3D48" w:rsidP="003F2A26">
      <w:pPr>
        <w:snapToGrid w:val="0"/>
        <w:jc w:val="both"/>
        <w:rPr>
          <w:sz w:val="24"/>
        </w:rPr>
      </w:pPr>
      <w:r w:rsidRPr="00BA7FEC">
        <w:rPr>
          <w:sz w:val="24"/>
        </w:rPr>
        <w:t>Programming Languages</w:t>
      </w:r>
      <w:r w:rsidR="00BA7FEC">
        <w:rPr>
          <w:sz w:val="24"/>
        </w:rPr>
        <w:t>:</w:t>
      </w:r>
      <w:r w:rsidR="00083F59">
        <w:rPr>
          <w:sz w:val="24"/>
        </w:rPr>
        <w:t>C, C++</w:t>
      </w:r>
      <w:r w:rsidR="003E581F">
        <w:rPr>
          <w:sz w:val="24"/>
        </w:rPr>
        <w:t>,</w:t>
      </w:r>
      <w:r w:rsidR="00FE732A">
        <w:rPr>
          <w:sz w:val="24"/>
        </w:rPr>
        <w:t>JAVA,ASP.NET</w:t>
      </w:r>
      <w:r w:rsidR="00490505">
        <w:rPr>
          <w:sz w:val="24"/>
        </w:rPr>
        <w:t>,PH</w:t>
      </w:r>
      <w:r w:rsidR="003F2A26">
        <w:rPr>
          <w:sz w:val="24"/>
        </w:rPr>
        <w:t>P</w:t>
      </w:r>
    </w:p>
    <w:p w:rsidR="003F2A26" w:rsidRDefault="003F2A26" w:rsidP="003F2A26">
      <w:pPr>
        <w:snapToGrid w:val="0"/>
        <w:jc w:val="both"/>
        <w:rPr>
          <w:color w:val="000000"/>
          <w:sz w:val="24"/>
          <w:shd w:val="clear" w:color="auto" w:fill="FFFFFF"/>
        </w:rPr>
      </w:pPr>
      <w:r w:rsidRPr="00DE300E">
        <w:rPr>
          <w:color w:val="000000"/>
          <w:sz w:val="24"/>
          <w:shd w:val="clear" w:color="auto" w:fill="FFFFFF"/>
        </w:rPr>
        <w:t xml:space="preserve">Manual </w:t>
      </w:r>
      <w:proofErr w:type="gramStart"/>
      <w:r w:rsidRPr="00DE300E">
        <w:rPr>
          <w:color w:val="000000"/>
          <w:sz w:val="24"/>
          <w:shd w:val="clear" w:color="auto" w:fill="FFFFFF"/>
        </w:rPr>
        <w:t>Testing</w:t>
      </w:r>
      <w:r w:rsidR="000517F0" w:rsidRPr="000517F0">
        <w:rPr>
          <w:rFonts w:ascii="Cambria" w:hAnsi="Cambria"/>
          <w:bCs/>
          <w:color w:val="333333"/>
          <w:sz w:val="23"/>
          <w:szCs w:val="23"/>
          <w:shd w:val="clear" w:color="auto" w:fill="FFFFFF"/>
        </w:rPr>
        <w:t>Proficienc</w:t>
      </w:r>
      <w:r w:rsidR="000517F0">
        <w:rPr>
          <w:rFonts w:ascii="Cambria" w:hAnsi="Cambria"/>
          <w:bCs/>
          <w:color w:val="333333"/>
          <w:sz w:val="23"/>
          <w:szCs w:val="23"/>
          <w:shd w:val="clear" w:color="auto" w:fill="FFFFFF"/>
        </w:rPr>
        <w:t>y</w:t>
      </w:r>
      <w:r w:rsidR="002B4F4D">
        <w:rPr>
          <w:color w:val="000000"/>
          <w:sz w:val="24"/>
          <w:shd w:val="clear" w:color="auto" w:fill="FFFFFF"/>
        </w:rPr>
        <w:t xml:space="preserve"> :</w:t>
      </w:r>
      <w:proofErr w:type="gramEnd"/>
    </w:p>
    <w:p w:rsidR="002B4F4D" w:rsidRPr="00BB04BB" w:rsidRDefault="002B4F4D" w:rsidP="002B4F4D">
      <w:pPr>
        <w:numPr>
          <w:ilvl w:val="0"/>
          <w:numId w:val="31"/>
        </w:numPr>
        <w:snapToGrid w:val="0"/>
        <w:jc w:val="both"/>
        <w:rPr>
          <w:color w:val="000000"/>
          <w:sz w:val="24"/>
          <w:shd w:val="clear" w:color="auto" w:fill="FFFFFF"/>
        </w:rPr>
      </w:pPr>
      <w:r w:rsidRPr="00BB04BB">
        <w:rPr>
          <w:color w:val="333333"/>
          <w:sz w:val="24"/>
          <w:shd w:val="clear" w:color="auto" w:fill="FFFFFF"/>
        </w:rPr>
        <w:t>Strong in SDLC, STLC and Defect Life Cycle.</w:t>
      </w:r>
    </w:p>
    <w:p w:rsidR="002B4F4D" w:rsidRPr="00BB04BB" w:rsidRDefault="002B4F4D" w:rsidP="002B4F4D">
      <w:pPr>
        <w:numPr>
          <w:ilvl w:val="0"/>
          <w:numId w:val="31"/>
        </w:numPr>
        <w:snapToGrid w:val="0"/>
        <w:jc w:val="both"/>
        <w:rPr>
          <w:color w:val="000000"/>
          <w:sz w:val="24"/>
          <w:shd w:val="clear" w:color="auto" w:fill="FFFFFF"/>
        </w:rPr>
      </w:pPr>
      <w:r w:rsidRPr="00BB04BB">
        <w:rPr>
          <w:rStyle w:val="apple-converted-space"/>
          <w:color w:val="333333"/>
          <w:sz w:val="24"/>
          <w:shd w:val="clear" w:color="auto" w:fill="FFFFFF"/>
        </w:rPr>
        <w:t> </w:t>
      </w:r>
      <w:r w:rsidR="000517F0" w:rsidRPr="00BB04BB">
        <w:rPr>
          <w:color w:val="333333"/>
          <w:sz w:val="24"/>
          <w:shd w:val="clear" w:color="auto" w:fill="FFFFFF"/>
        </w:rPr>
        <w:t>Knowledge</w:t>
      </w:r>
      <w:r w:rsidRPr="00BB04BB">
        <w:rPr>
          <w:color w:val="333333"/>
          <w:sz w:val="24"/>
          <w:shd w:val="clear" w:color="auto" w:fill="FFFFFF"/>
        </w:rPr>
        <w:t xml:space="preserve"> on Test Plan, </w:t>
      </w:r>
      <w:proofErr w:type="spellStart"/>
      <w:r w:rsidRPr="00BB04BB">
        <w:rPr>
          <w:color w:val="333333"/>
          <w:sz w:val="24"/>
          <w:shd w:val="clear" w:color="auto" w:fill="FFFFFF"/>
        </w:rPr>
        <w:t>Tracebility</w:t>
      </w:r>
      <w:proofErr w:type="spellEnd"/>
      <w:r w:rsidRPr="00BB04BB">
        <w:rPr>
          <w:color w:val="333333"/>
          <w:sz w:val="24"/>
          <w:shd w:val="clear" w:color="auto" w:fill="FFFFFF"/>
        </w:rPr>
        <w:t xml:space="preserve"> Matrix.</w:t>
      </w:r>
    </w:p>
    <w:p w:rsidR="002B4F4D" w:rsidRPr="00BB04BB" w:rsidRDefault="002B4F4D" w:rsidP="002B4F4D">
      <w:pPr>
        <w:numPr>
          <w:ilvl w:val="0"/>
          <w:numId w:val="31"/>
        </w:numPr>
        <w:snapToGrid w:val="0"/>
        <w:jc w:val="both"/>
        <w:rPr>
          <w:color w:val="000000"/>
          <w:sz w:val="24"/>
          <w:shd w:val="clear" w:color="auto" w:fill="FFFFFF"/>
        </w:rPr>
      </w:pPr>
      <w:r w:rsidRPr="00BB04BB">
        <w:rPr>
          <w:color w:val="333333"/>
          <w:sz w:val="24"/>
          <w:shd w:val="clear" w:color="auto" w:fill="FFFFFF"/>
        </w:rPr>
        <w:t>Knowledge of writing, reviewing and executing Test Cases.</w:t>
      </w:r>
    </w:p>
    <w:p w:rsidR="002B4F4D" w:rsidRPr="00BB04BB" w:rsidRDefault="002B4F4D" w:rsidP="002B4F4D">
      <w:pPr>
        <w:numPr>
          <w:ilvl w:val="0"/>
          <w:numId w:val="31"/>
        </w:numPr>
        <w:snapToGrid w:val="0"/>
        <w:jc w:val="both"/>
        <w:rPr>
          <w:color w:val="000000"/>
          <w:sz w:val="24"/>
          <w:shd w:val="clear" w:color="auto" w:fill="FFFFFF"/>
        </w:rPr>
      </w:pPr>
      <w:r w:rsidRPr="00BB04BB">
        <w:rPr>
          <w:color w:val="333333"/>
          <w:sz w:val="24"/>
          <w:shd w:val="clear" w:color="auto" w:fill="FFFFFF"/>
        </w:rPr>
        <w:t>Knowledge on Functional, Integration,</w:t>
      </w:r>
      <w:r w:rsidRPr="00BB04BB">
        <w:rPr>
          <w:rStyle w:val="apple-converted-space"/>
          <w:b/>
          <w:bCs/>
          <w:color w:val="333333"/>
          <w:sz w:val="24"/>
          <w:shd w:val="clear" w:color="auto" w:fill="FFFFFF"/>
        </w:rPr>
        <w:t> </w:t>
      </w:r>
      <w:r w:rsidRPr="00BB04BB">
        <w:rPr>
          <w:color w:val="333333"/>
          <w:sz w:val="24"/>
          <w:shd w:val="clear" w:color="auto" w:fill="FFFFFF"/>
        </w:rPr>
        <w:t>and System Testing.</w:t>
      </w:r>
    </w:p>
    <w:p w:rsidR="002B4F4D" w:rsidRPr="00BB04BB" w:rsidRDefault="002B4F4D" w:rsidP="002B4F4D">
      <w:pPr>
        <w:numPr>
          <w:ilvl w:val="0"/>
          <w:numId w:val="31"/>
        </w:numPr>
        <w:snapToGrid w:val="0"/>
        <w:jc w:val="both"/>
        <w:rPr>
          <w:color w:val="000000"/>
          <w:sz w:val="24"/>
          <w:shd w:val="clear" w:color="auto" w:fill="FFFFFF"/>
        </w:rPr>
      </w:pPr>
      <w:r w:rsidRPr="00BB04BB">
        <w:rPr>
          <w:color w:val="333333"/>
          <w:sz w:val="24"/>
          <w:shd w:val="clear" w:color="auto" w:fill="FFFFFF"/>
        </w:rPr>
        <w:t>Knowledge on</w:t>
      </w:r>
      <w:r w:rsidRPr="00BB04BB">
        <w:rPr>
          <w:rStyle w:val="apple-converted-space"/>
          <w:b/>
          <w:bCs/>
          <w:color w:val="333333"/>
          <w:sz w:val="24"/>
          <w:shd w:val="clear" w:color="auto" w:fill="FFFFFF"/>
        </w:rPr>
        <w:t> </w:t>
      </w:r>
      <w:r w:rsidRPr="00BB04BB">
        <w:rPr>
          <w:color w:val="333333"/>
          <w:sz w:val="24"/>
          <w:shd w:val="clear" w:color="auto" w:fill="FFFFFF"/>
        </w:rPr>
        <w:t>Smoke, Regression, Compatibility</w:t>
      </w:r>
      <w:r w:rsidRPr="00BB04BB">
        <w:rPr>
          <w:rStyle w:val="apple-converted-space"/>
          <w:color w:val="333333"/>
          <w:sz w:val="24"/>
          <w:shd w:val="clear" w:color="auto" w:fill="FFFFFF"/>
        </w:rPr>
        <w:t> </w:t>
      </w:r>
      <w:r w:rsidRPr="00BB04BB">
        <w:rPr>
          <w:b/>
          <w:bCs/>
          <w:color w:val="333333"/>
          <w:sz w:val="24"/>
          <w:shd w:val="clear" w:color="auto" w:fill="FFFFFF"/>
        </w:rPr>
        <w:t> </w:t>
      </w:r>
      <w:r w:rsidRPr="00BB04BB">
        <w:rPr>
          <w:color w:val="333333"/>
          <w:sz w:val="24"/>
          <w:shd w:val="clear" w:color="auto" w:fill="FFFFFF"/>
        </w:rPr>
        <w:t>and various other types of Testing</w:t>
      </w:r>
    </w:p>
    <w:p w:rsidR="000517F0" w:rsidRPr="00BB04BB" w:rsidRDefault="003F2A26" w:rsidP="00BB3D48">
      <w:pPr>
        <w:snapToGrid w:val="0"/>
        <w:jc w:val="both"/>
        <w:rPr>
          <w:color w:val="000000"/>
          <w:sz w:val="24"/>
          <w:shd w:val="clear" w:color="auto" w:fill="FFFFFF"/>
        </w:rPr>
      </w:pPr>
      <w:r w:rsidRPr="00BB04BB">
        <w:rPr>
          <w:color w:val="000000"/>
          <w:sz w:val="24"/>
          <w:shd w:val="clear" w:color="auto" w:fill="FFFFFF"/>
        </w:rPr>
        <w:t>Automation</w:t>
      </w:r>
      <w:r w:rsidR="00FA38BC" w:rsidRPr="00BB04BB">
        <w:rPr>
          <w:bCs/>
          <w:color w:val="333333"/>
          <w:sz w:val="24"/>
          <w:shd w:val="clear" w:color="auto" w:fill="FFFFFF"/>
        </w:rPr>
        <w:t>TestingProficiency</w:t>
      </w:r>
      <w:r w:rsidRPr="00BB04BB">
        <w:rPr>
          <w:color w:val="000000"/>
          <w:sz w:val="24"/>
          <w:shd w:val="clear" w:color="auto" w:fill="FFFFFF"/>
        </w:rPr>
        <w:t xml:space="preserve">: </w:t>
      </w:r>
    </w:p>
    <w:p w:rsidR="00FA38BC" w:rsidRPr="00BB04BB" w:rsidRDefault="000517F0" w:rsidP="00FA38BC">
      <w:pPr>
        <w:snapToGrid w:val="0"/>
        <w:jc w:val="both"/>
        <w:rPr>
          <w:color w:val="000000"/>
          <w:sz w:val="24"/>
          <w:shd w:val="clear" w:color="auto" w:fill="FFFFFF"/>
        </w:rPr>
      </w:pPr>
      <w:proofErr w:type="gramStart"/>
      <w:r w:rsidRPr="00BB04BB">
        <w:rPr>
          <w:color w:val="000000"/>
          <w:sz w:val="24"/>
          <w:shd w:val="clear" w:color="auto" w:fill="FFFFFF"/>
        </w:rPr>
        <w:t>Tools :</w:t>
      </w:r>
      <w:proofErr w:type="gramEnd"/>
    </w:p>
    <w:p w:rsidR="00FA38BC" w:rsidRPr="00BB04BB" w:rsidRDefault="003F2A26" w:rsidP="00FA38BC">
      <w:pPr>
        <w:numPr>
          <w:ilvl w:val="0"/>
          <w:numId w:val="35"/>
        </w:numPr>
        <w:snapToGrid w:val="0"/>
        <w:jc w:val="both"/>
        <w:rPr>
          <w:color w:val="000000"/>
          <w:sz w:val="24"/>
          <w:shd w:val="clear" w:color="auto" w:fill="FFFFFF"/>
        </w:rPr>
      </w:pPr>
      <w:r w:rsidRPr="00BB04BB">
        <w:rPr>
          <w:color w:val="000000"/>
          <w:sz w:val="24"/>
          <w:shd w:val="clear" w:color="auto" w:fill="FFFFFF"/>
        </w:rPr>
        <w:t xml:space="preserve">QTP, </w:t>
      </w:r>
    </w:p>
    <w:p w:rsidR="00FA38BC" w:rsidRPr="00BB04BB" w:rsidRDefault="003F2A26" w:rsidP="00FA38BC">
      <w:pPr>
        <w:numPr>
          <w:ilvl w:val="0"/>
          <w:numId w:val="35"/>
        </w:numPr>
        <w:snapToGrid w:val="0"/>
        <w:jc w:val="both"/>
        <w:rPr>
          <w:color w:val="000000"/>
          <w:sz w:val="24"/>
          <w:shd w:val="clear" w:color="auto" w:fill="FFFFFF"/>
        </w:rPr>
      </w:pPr>
      <w:r w:rsidRPr="00BB04BB">
        <w:rPr>
          <w:color w:val="000000"/>
          <w:sz w:val="24"/>
          <w:shd w:val="clear" w:color="auto" w:fill="FFFFFF"/>
        </w:rPr>
        <w:t xml:space="preserve">Selenium, </w:t>
      </w:r>
    </w:p>
    <w:p w:rsidR="003F2A26" w:rsidRPr="00BB04BB" w:rsidRDefault="003F2A26" w:rsidP="00FA38BC">
      <w:pPr>
        <w:numPr>
          <w:ilvl w:val="0"/>
          <w:numId w:val="35"/>
        </w:numPr>
        <w:snapToGrid w:val="0"/>
        <w:jc w:val="both"/>
        <w:rPr>
          <w:color w:val="000000"/>
          <w:sz w:val="24"/>
          <w:shd w:val="clear" w:color="auto" w:fill="FFFFFF"/>
        </w:rPr>
      </w:pPr>
      <w:r w:rsidRPr="00BB04BB">
        <w:rPr>
          <w:color w:val="000000"/>
          <w:sz w:val="24"/>
          <w:shd w:val="clear" w:color="auto" w:fill="FFFFFF"/>
        </w:rPr>
        <w:t>Load Runner</w:t>
      </w:r>
    </w:p>
    <w:p w:rsidR="000517F0" w:rsidRPr="00BB04BB" w:rsidRDefault="000517F0" w:rsidP="00BB3D48">
      <w:pPr>
        <w:snapToGrid w:val="0"/>
        <w:jc w:val="both"/>
        <w:rPr>
          <w:sz w:val="24"/>
        </w:rPr>
      </w:pPr>
    </w:p>
    <w:p w:rsidR="00FE732A" w:rsidRPr="00BB04BB" w:rsidRDefault="002C5B6D" w:rsidP="00FE732A">
      <w:pPr>
        <w:snapToGrid w:val="0"/>
        <w:ind w:left="2760" w:hanging="2760"/>
        <w:jc w:val="both"/>
        <w:rPr>
          <w:sz w:val="24"/>
        </w:rPr>
      </w:pPr>
      <w:r w:rsidRPr="00BB04BB">
        <w:rPr>
          <w:sz w:val="24"/>
        </w:rPr>
        <w:t>Area of</w:t>
      </w:r>
      <w:r w:rsidRPr="00BB04BB">
        <w:rPr>
          <w:sz w:val="24"/>
          <w:lang w:val="en-GB"/>
        </w:rPr>
        <w:t>Interests</w:t>
      </w:r>
      <w:r w:rsidR="006E07C5" w:rsidRPr="00BB04BB">
        <w:rPr>
          <w:sz w:val="24"/>
          <w:lang w:val="en-GB"/>
        </w:rPr>
        <w:t>:</w:t>
      </w:r>
      <w:r w:rsidR="006E07C5" w:rsidRPr="00BB04BB">
        <w:rPr>
          <w:sz w:val="24"/>
        </w:rPr>
        <w:t xml:space="preserve"> Software Testing</w:t>
      </w:r>
      <w:proofErr w:type="gramStart"/>
      <w:r w:rsidR="00B829A4" w:rsidRPr="00BB04BB">
        <w:rPr>
          <w:sz w:val="24"/>
        </w:rPr>
        <w:t>,Programming</w:t>
      </w:r>
      <w:proofErr w:type="gramEnd"/>
      <w:r w:rsidR="00255048" w:rsidRPr="00BB04BB">
        <w:rPr>
          <w:sz w:val="24"/>
        </w:rPr>
        <w:t>.</w:t>
      </w:r>
    </w:p>
    <w:p w:rsidR="003F2A26" w:rsidRPr="00BB04BB" w:rsidRDefault="003F2A26" w:rsidP="00FE732A">
      <w:pPr>
        <w:snapToGrid w:val="0"/>
        <w:ind w:left="2760" w:hanging="2760"/>
        <w:jc w:val="both"/>
        <w:rPr>
          <w:sz w:val="24"/>
        </w:rPr>
      </w:pPr>
    </w:p>
    <w:p w:rsidR="003F2A26" w:rsidRDefault="003F2A26" w:rsidP="00FE732A">
      <w:pPr>
        <w:snapToGrid w:val="0"/>
        <w:ind w:left="2760" w:hanging="2760"/>
        <w:jc w:val="both"/>
        <w:rPr>
          <w:sz w:val="24"/>
        </w:rPr>
      </w:pPr>
    </w:p>
    <w:p w:rsidR="00FA38BC" w:rsidRDefault="00FA38BC" w:rsidP="00FE732A">
      <w:pPr>
        <w:snapToGrid w:val="0"/>
        <w:ind w:left="2760" w:hanging="2760"/>
        <w:jc w:val="both"/>
        <w:rPr>
          <w:sz w:val="24"/>
        </w:rPr>
      </w:pPr>
    </w:p>
    <w:p w:rsidR="005C6BA5" w:rsidRDefault="005C6BA5" w:rsidP="00FE732A">
      <w:pPr>
        <w:snapToGrid w:val="0"/>
        <w:ind w:left="2760" w:hanging="2760"/>
        <w:jc w:val="both"/>
        <w:rPr>
          <w:sz w:val="24"/>
        </w:rPr>
      </w:pPr>
    </w:p>
    <w:p w:rsidR="00FA38BC" w:rsidRPr="00FE732A" w:rsidRDefault="00FA38BC" w:rsidP="00FE732A">
      <w:pPr>
        <w:snapToGrid w:val="0"/>
        <w:ind w:left="2760" w:hanging="2760"/>
        <w:jc w:val="both"/>
        <w:rPr>
          <w:sz w:val="24"/>
        </w:rPr>
      </w:pPr>
    </w:p>
    <w:p w:rsidR="009D7346" w:rsidRDefault="00345A24" w:rsidP="00935022">
      <w:pPr>
        <w:pStyle w:val="Heading1"/>
        <w:shd w:val="clear" w:color="auto" w:fill="D9D9D9"/>
        <w:tabs>
          <w:tab w:val="left" w:pos="0"/>
        </w:tabs>
        <w:rPr>
          <w:b/>
          <w:sz w:val="24"/>
        </w:rPr>
      </w:pPr>
      <w:r>
        <w:rPr>
          <w:b/>
          <w:sz w:val="24"/>
        </w:rPr>
        <w:lastRenderedPageBreak/>
        <w:t>Project</w:t>
      </w:r>
    </w:p>
    <w:p w:rsidR="00FE732A" w:rsidRPr="00FE732A" w:rsidRDefault="00FE732A" w:rsidP="00FE732A"/>
    <w:p w:rsidR="00040625" w:rsidRDefault="00040625" w:rsidP="001640A3">
      <w:pPr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Developed </w:t>
      </w:r>
      <w:r w:rsidR="00255048">
        <w:rPr>
          <w:sz w:val="24"/>
        </w:rPr>
        <w:t>a Software application named as ‘Television Rating Point’ Using ASP.NET.</w:t>
      </w:r>
    </w:p>
    <w:p w:rsidR="00255048" w:rsidRPr="00255048" w:rsidRDefault="00040625" w:rsidP="00255048">
      <w:pPr>
        <w:numPr>
          <w:ilvl w:val="0"/>
          <w:numId w:val="12"/>
        </w:numPr>
        <w:rPr>
          <w:sz w:val="24"/>
        </w:rPr>
      </w:pPr>
      <w:r w:rsidRPr="00255048">
        <w:rPr>
          <w:sz w:val="24"/>
        </w:rPr>
        <w:t>Developed</w:t>
      </w:r>
      <w:r w:rsidR="00BC2E78">
        <w:rPr>
          <w:sz w:val="24"/>
        </w:rPr>
        <w:t xml:space="preserve"> a</w:t>
      </w:r>
      <w:r w:rsidR="00255048" w:rsidRPr="00255048">
        <w:rPr>
          <w:sz w:val="24"/>
        </w:rPr>
        <w:t>College Management System in PHP as front end and MYSQL as back-end</w:t>
      </w:r>
    </w:p>
    <w:p w:rsidR="00255048" w:rsidRPr="00255048" w:rsidRDefault="00255048" w:rsidP="00255048">
      <w:pPr>
        <w:numPr>
          <w:ilvl w:val="0"/>
          <w:numId w:val="12"/>
        </w:numPr>
        <w:rPr>
          <w:sz w:val="24"/>
        </w:rPr>
      </w:pPr>
      <w:r w:rsidRPr="00255048">
        <w:rPr>
          <w:sz w:val="24"/>
        </w:rPr>
        <w:t xml:space="preserve">Developed a Software application named as ‘Executable </w:t>
      </w:r>
      <w:proofErr w:type="spellStart"/>
      <w:r w:rsidRPr="00255048">
        <w:rPr>
          <w:sz w:val="24"/>
        </w:rPr>
        <w:t>UML’Using</w:t>
      </w:r>
      <w:proofErr w:type="spellEnd"/>
      <w:r w:rsidRPr="00255048">
        <w:rPr>
          <w:sz w:val="24"/>
        </w:rPr>
        <w:t xml:space="preserve"> JAVA  as front -end</w:t>
      </w:r>
    </w:p>
    <w:p w:rsidR="00255048" w:rsidRDefault="00255048" w:rsidP="00255048">
      <w:pPr>
        <w:numPr>
          <w:ilvl w:val="0"/>
          <w:numId w:val="12"/>
        </w:numPr>
        <w:rPr>
          <w:sz w:val="24"/>
        </w:rPr>
      </w:pPr>
      <w:r w:rsidRPr="00255048">
        <w:rPr>
          <w:sz w:val="24"/>
        </w:rPr>
        <w:t>Developed Grade Making System using JAVA as front end and MYSQL asback</w:t>
      </w:r>
      <w:r w:rsidR="005E0499">
        <w:rPr>
          <w:sz w:val="24"/>
        </w:rPr>
        <w:t>-</w:t>
      </w:r>
      <w:r w:rsidRPr="00255048">
        <w:rPr>
          <w:sz w:val="24"/>
        </w:rPr>
        <w:t>end</w:t>
      </w:r>
    </w:p>
    <w:p w:rsidR="003B3758" w:rsidRDefault="003B3758" w:rsidP="003B3758">
      <w:pPr>
        <w:rPr>
          <w:sz w:val="24"/>
        </w:rPr>
      </w:pPr>
    </w:p>
    <w:p w:rsidR="003B3758" w:rsidRDefault="003B3758" w:rsidP="003B3758">
      <w:pPr>
        <w:rPr>
          <w:sz w:val="24"/>
        </w:rPr>
      </w:pPr>
    </w:p>
    <w:p w:rsidR="0063539F" w:rsidRDefault="0063539F" w:rsidP="0063539F">
      <w:pPr>
        <w:ind w:left="720"/>
        <w:rPr>
          <w:sz w:val="24"/>
        </w:rPr>
      </w:pPr>
    </w:p>
    <w:p w:rsidR="002B4F4D" w:rsidRDefault="002B4F4D" w:rsidP="002B4F4D">
      <w:pPr>
        <w:pStyle w:val="Heading1"/>
        <w:shd w:val="clear" w:color="auto" w:fill="D9D9D9"/>
        <w:tabs>
          <w:tab w:val="left" w:pos="0"/>
        </w:tabs>
        <w:rPr>
          <w:b/>
          <w:sz w:val="24"/>
        </w:rPr>
      </w:pPr>
      <w:r>
        <w:rPr>
          <w:b/>
          <w:sz w:val="24"/>
        </w:rPr>
        <w:t>Strengths</w:t>
      </w:r>
    </w:p>
    <w:p w:rsidR="002B4F4D" w:rsidRPr="00BB04BB" w:rsidRDefault="002B4F4D" w:rsidP="002B4F4D">
      <w:pPr>
        <w:widowControl/>
        <w:numPr>
          <w:ilvl w:val="0"/>
          <w:numId w:val="30"/>
        </w:numPr>
        <w:shd w:val="clear" w:color="auto" w:fill="FFFFFF"/>
        <w:suppressAutoHyphens w:val="0"/>
        <w:autoSpaceDE/>
        <w:spacing w:line="276" w:lineRule="auto"/>
        <w:jc w:val="both"/>
        <w:rPr>
          <w:color w:val="333333"/>
          <w:sz w:val="24"/>
          <w:lang w:val="en-IN" w:eastAsia="en-IN"/>
        </w:rPr>
      </w:pPr>
      <w:r w:rsidRPr="00BB04BB">
        <w:rPr>
          <w:rStyle w:val="apple-converted-space"/>
          <w:color w:val="333333"/>
          <w:sz w:val="24"/>
          <w:shd w:val="clear" w:color="auto" w:fill="FFFFFF"/>
        </w:rPr>
        <w:t> </w:t>
      </w:r>
      <w:r w:rsidRPr="00BB04BB">
        <w:rPr>
          <w:color w:val="333333"/>
          <w:sz w:val="24"/>
          <w:shd w:val="clear" w:color="auto" w:fill="FFFFFF"/>
        </w:rPr>
        <w:t>Able to work in a team</w:t>
      </w:r>
    </w:p>
    <w:p w:rsidR="002B4F4D" w:rsidRPr="00BB04BB" w:rsidRDefault="002B4F4D" w:rsidP="002B4F4D">
      <w:pPr>
        <w:widowControl/>
        <w:numPr>
          <w:ilvl w:val="0"/>
          <w:numId w:val="30"/>
        </w:numPr>
        <w:shd w:val="clear" w:color="auto" w:fill="FFFFFF"/>
        <w:suppressAutoHyphens w:val="0"/>
        <w:autoSpaceDE/>
        <w:spacing w:line="276" w:lineRule="auto"/>
        <w:jc w:val="both"/>
        <w:rPr>
          <w:color w:val="333333"/>
          <w:sz w:val="24"/>
          <w:lang w:val="en-IN" w:eastAsia="en-IN"/>
        </w:rPr>
      </w:pPr>
      <w:r w:rsidRPr="00BB04BB">
        <w:rPr>
          <w:color w:val="333333"/>
          <w:sz w:val="24"/>
          <w:shd w:val="clear" w:color="auto" w:fill="FFFFFF"/>
        </w:rPr>
        <w:t>Active learning and critical thinking</w:t>
      </w:r>
    </w:p>
    <w:p w:rsidR="002B4F4D" w:rsidRPr="00BB04BB" w:rsidRDefault="002B4F4D" w:rsidP="002B4F4D">
      <w:pPr>
        <w:widowControl/>
        <w:numPr>
          <w:ilvl w:val="0"/>
          <w:numId w:val="30"/>
        </w:numPr>
        <w:shd w:val="clear" w:color="auto" w:fill="FFFFFF"/>
        <w:suppressAutoHyphens w:val="0"/>
        <w:autoSpaceDE/>
        <w:spacing w:line="276" w:lineRule="auto"/>
        <w:jc w:val="both"/>
        <w:rPr>
          <w:color w:val="333333"/>
          <w:sz w:val="24"/>
          <w:lang w:val="en-IN" w:eastAsia="en-IN"/>
        </w:rPr>
      </w:pPr>
      <w:r w:rsidRPr="00BB04BB">
        <w:rPr>
          <w:color w:val="333333"/>
          <w:sz w:val="24"/>
          <w:shd w:val="clear" w:color="auto" w:fill="FFFFFF"/>
        </w:rPr>
        <w:t>System and Operational Analysis</w:t>
      </w:r>
    </w:p>
    <w:p w:rsidR="00FA38BC" w:rsidRPr="00BB04BB" w:rsidRDefault="00FA38BC" w:rsidP="002B4F4D">
      <w:pPr>
        <w:widowControl/>
        <w:numPr>
          <w:ilvl w:val="0"/>
          <w:numId w:val="30"/>
        </w:numPr>
        <w:shd w:val="clear" w:color="auto" w:fill="FFFFFF"/>
        <w:suppressAutoHyphens w:val="0"/>
        <w:autoSpaceDE/>
        <w:spacing w:line="276" w:lineRule="auto"/>
        <w:jc w:val="both"/>
        <w:rPr>
          <w:color w:val="333333"/>
          <w:sz w:val="24"/>
          <w:lang w:val="en-IN" w:eastAsia="en-IN"/>
        </w:rPr>
      </w:pPr>
      <w:r w:rsidRPr="00BB04BB">
        <w:rPr>
          <w:color w:val="222222"/>
          <w:sz w:val="24"/>
          <w:shd w:val="clear" w:color="auto" w:fill="FFFFFF"/>
        </w:rPr>
        <w:t>Flexibility and Adaptability</w:t>
      </w:r>
    </w:p>
    <w:p w:rsidR="002B4F4D" w:rsidRPr="00BB04BB" w:rsidRDefault="002B4F4D" w:rsidP="0063539F">
      <w:pPr>
        <w:ind w:left="720"/>
        <w:rPr>
          <w:sz w:val="24"/>
        </w:rPr>
      </w:pPr>
    </w:p>
    <w:p w:rsidR="002B4F4D" w:rsidRPr="00255048" w:rsidRDefault="002B4F4D" w:rsidP="0063539F">
      <w:pPr>
        <w:ind w:left="720"/>
        <w:rPr>
          <w:sz w:val="24"/>
        </w:rPr>
      </w:pPr>
    </w:p>
    <w:p w:rsidR="009D7346" w:rsidRDefault="009D7346">
      <w:pPr>
        <w:pStyle w:val="Heading1"/>
        <w:shd w:val="clear" w:color="auto" w:fill="D9D9D9"/>
        <w:tabs>
          <w:tab w:val="left" w:pos="0"/>
        </w:tabs>
        <w:rPr>
          <w:b/>
          <w:sz w:val="24"/>
        </w:rPr>
      </w:pPr>
      <w:r>
        <w:rPr>
          <w:b/>
          <w:sz w:val="24"/>
        </w:rPr>
        <w:t xml:space="preserve">Personal Information                                                                       </w:t>
      </w:r>
    </w:p>
    <w:p w:rsidR="003F510A" w:rsidRPr="00A74FAC" w:rsidRDefault="003F510A">
      <w:pPr>
        <w:rPr>
          <w:b/>
          <w:sz w:val="22"/>
          <w:szCs w:val="22"/>
          <w:u w:val="single"/>
        </w:rPr>
      </w:pPr>
    </w:p>
    <w:p w:rsidR="009D7346" w:rsidRPr="000E6444" w:rsidRDefault="009D7346">
      <w:pPr>
        <w:rPr>
          <w:sz w:val="24"/>
        </w:rPr>
      </w:pPr>
      <w:r w:rsidRPr="000E6444">
        <w:rPr>
          <w:sz w:val="24"/>
        </w:rPr>
        <w:t>Father’s Name</w:t>
      </w:r>
      <w:r w:rsidRPr="000E6444">
        <w:rPr>
          <w:sz w:val="24"/>
        </w:rPr>
        <w:tab/>
      </w:r>
      <w:r w:rsidRPr="000E6444">
        <w:rPr>
          <w:sz w:val="24"/>
        </w:rPr>
        <w:tab/>
        <w:t xml:space="preserve">:  </w:t>
      </w:r>
      <w:proofErr w:type="spellStart"/>
      <w:r w:rsidR="00111F02">
        <w:rPr>
          <w:sz w:val="24"/>
        </w:rPr>
        <w:t>Gopi</w:t>
      </w:r>
      <w:proofErr w:type="spellEnd"/>
      <w:r w:rsidR="00111F02">
        <w:rPr>
          <w:sz w:val="24"/>
        </w:rPr>
        <w:t xml:space="preserve"> P</w:t>
      </w:r>
    </w:p>
    <w:p w:rsidR="009D7346" w:rsidRPr="000E6444" w:rsidRDefault="009D7346">
      <w:pPr>
        <w:rPr>
          <w:sz w:val="24"/>
        </w:rPr>
      </w:pPr>
      <w:r w:rsidRPr="000E6444">
        <w:rPr>
          <w:sz w:val="24"/>
        </w:rPr>
        <w:t>Sex</w:t>
      </w:r>
      <w:r w:rsidRPr="000E6444">
        <w:rPr>
          <w:sz w:val="24"/>
        </w:rPr>
        <w:tab/>
      </w:r>
      <w:r w:rsidRPr="000E6444">
        <w:rPr>
          <w:sz w:val="24"/>
        </w:rPr>
        <w:tab/>
      </w:r>
      <w:r w:rsidRPr="000E6444">
        <w:rPr>
          <w:sz w:val="24"/>
        </w:rPr>
        <w:tab/>
        <w:t xml:space="preserve">:  </w:t>
      </w:r>
      <w:r w:rsidR="00111F02">
        <w:rPr>
          <w:sz w:val="24"/>
        </w:rPr>
        <w:t>Female</w:t>
      </w:r>
    </w:p>
    <w:p w:rsidR="009D7346" w:rsidRPr="000E6444" w:rsidRDefault="009D7346">
      <w:pPr>
        <w:rPr>
          <w:sz w:val="24"/>
        </w:rPr>
      </w:pPr>
      <w:r w:rsidRPr="000E6444">
        <w:rPr>
          <w:sz w:val="24"/>
        </w:rPr>
        <w:t xml:space="preserve">Date of Birth         </w:t>
      </w:r>
      <w:r w:rsidRPr="000E6444">
        <w:rPr>
          <w:sz w:val="24"/>
        </w:rPr>
        <w:tab/>
        <w:t xml:space="preserve">: </w:t>
      </w:r>
      <w:r w:rsidR="00490505">
        <w:rPr>
          <w:sz w:val="24"/>
        </w:rPr>
        <w:t>12-OCT</w:t>
      </w:r>
      <w:r w:rsidR="00111F02">
        <w:rPr>
          <w:sz w:val="24"/>
        </w:rPr>
        <w:t>-1990</w:t>
      </w:r>
    </w:p>
    <w:p w:rsidR="000365BA" w:rsidRDefault="000365BA">
      <w:pPr>
        <w:rPr>
          <w:sz w:val="24"/>
        </w:rPr>
      </w:pPr>
      <w:r w:rsidRPr="000E6444">
        <w:rPr>
          <w:sz w:val="24"/>
        </w:rPr>
        <w:t>Hobbies</w:t>
      </w:r>
      <w:r w:rsidRPr="000E6444">
        <w:rPr>
          <w:sz w:val="24"/>
        </w:rPr>
        <w:tab/>
      </w:r>
      <w:r w:rsidRPr="000E6444">
        <w:rPr>
          <w:sz w:val="24"/>
        </w:rPr>
        <w:tab/>
        <w:t xml:space="preserve">: </w:t>
      </w:r>
      <w:r w:rsidR="00490505">
        <w:rPr>
          <w:sz w:val="24"/>
        </w:rPr>
        <w:t>Reading,Painting</w:t>
      </w:r>
    </w:p>
    <w:p w:rsidR="00376C4C" w:rsidRDefault="00376C4C">
      <w:pPr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  <w:t>:</w:t>
      </w:r>
      <w:r w:rsidR="001D4CE5">
        <w:rPr>
          <w:sz w:val="24"/>
        </w:rPr>
        <w:t>Single</w:t>
      </w:r>
    </w:p>
    <w:p w:rsidR="00376C4C" w:rsidRDefault="00FE732A">
      <w:pPr>
        <w:rPr>
          <w:sz w:val="24"/>
        </w:rPr>
      </w:pPr>
      <w:r>
        <w:rPr>
          <w:sz w:val="24"/>
        </w:rPr>
        <w:t>Langua</w:t>
      </w:r>
      <w:r w:rsidR="00490505">
        <w:rPr>
          <w:sz w:val="24"/>
        </w:rPr>
        <w:t>ges known</w:t>
      </w:r>
      <w:r w:rsidR="00490505">
        <w:rPr>
          <w:sz w:val="24"/>
        </w:rPr>
        <w:tab/>
        <w:t>: English, Tamil</w:t>
      </w:r>
    </w:p>
    <w:p w:rsidR="00143747" w:rsidRPr="000E6444" w:rsidRDefault="00143747">
      <w:pPr>
        <w:rPr>
          <w:sz w:val="24"/>
        </w:rPr>
      </w:pPr>
    </w:p>
    <w:p w:rsidR="009D7346" w:rsidRDefault="009D7346">
      <w:pPr>
        <w:pStyle w:val="Heading1"/>
        <w:shd w:val="clear" w:color="auto" w:fill="D9D9D9"/>
        <w:tabs>
          <w:tab w:val="left" w:pos="0"/>
        </w:tabs>
        <w:rPr>
          <w:b/>
          <w:sz w:val="24"/>
        </w:rPr>
      </w:pPr>
      <w:r>
        <w:rPr>
          <w:b/>
          <w:sz w:val="24"/>
        </w:rPr>
        <w:t>Declaration</w:t>
      </w:r>
    </w:p>
    <w:p w:rsidR="003B4C75" w:rsidRDefault="003B4C75" w:rsidP="00342A02">
      <w:pPr>
        <w:pStyle w:val="BodyText"/>
        <w:tabs>
          <w:tab w:val="clear" w:pos="1125"/>
        </w:tabs>
        <w:spacing w:line="360" w:lineRule="auto"/>
      </w:pPr>
    </w:p>
    <w:p w:rsidR="003F510A" w:rsidRPr="00936688" w:rsidRDefault="009D7346" w:rsidP="00C34FE9">
      <w:pPr>
        <w:pStyle w:val="BodyText"/>
        <w:tabs>
          <w:tab w:val="clear" w:pos="1125"/>
        </w:tabs>
        <w:spacing w:line="360" w:lineRule="auto"/>
        <w:rPr>
          <w:rFonts w:ascii="Verdana" w:hAnsi="Verdana"/>
          <w:b/>
          <w:bCs/>
        </w:rPr>
      </w:pPr>
      <w:r w:rsidRPr="00936688">
        <w:t xml:space="preserve">I </w:t>
      </w:r>
      <w:r w:rsidR="00A669BD" w:rsidRPr="00936688">
        <w:t>hereby</w:t>
      </w:r>
      <w:r w:rsidRPr="00936688">
        <w:t xml:space="preserve"> declare that all the information’s furnished above are true to the best of my knowledge.</w:t>
      </w:r>
    </w:p>
    <w:p w:rsidR="003F510A" w:rsidRPr="00936688" w:rsidRDefault="003F510A" w:rsidP="003F510A">
      <w:pPr>
        <w:rPr>
          <w:b/>
          <w:bCs/>
          <w:sz w:val="24"/>
        </w:rPr>
      </w:pPr>
      <w:r w:rsidRPr="00936688">
        <w:rPr>
          <w:b/>
          <w:bCs/>
          <w:sz w:val="24"/>
        </w:rPr>
        <w:t xml:space="preserve">Place:  </w:t>
      </w:r>
      <w:proofErr w:type="spellStart"/>
      <w:r w:rsidR="00FE732A">
        <w:rPr>
          <w:bCs/>
          <w:sz w:val="24"/>
        </w:rPr>
        <w:t>Thiruvalla</w:t>
      </w:r>
      <w:proofErr w:type="spellEnd"/>
      <w:r w:rsidR="004719DB" w:rsidRPr="00936688">
        <w:rPr>
          <w:bCs/>
          <w:sz w:val="24"/>
        </w:rPr>
        <w:tab/>
      </w:r>
      <w:r w:rsidR="00410EC9">
        <w:rPr>
          <w:bCs/>
          <w:sz w:val="24"/>
        </w:rPr>
        <w:t xml:space="preserve">                                                   </w:t>
      </w:r>
      <w:r w:rsidR="00601CAC">
        <w:rPr>
          <w:bCs/>
          <w:sz w:val="24"/>
        </w:rPr>
        <w:t xml:space="preserve">   </w:t>
      </w:r>
      <w:r w:rsidR="00410EC9">
        <w:rPr>
          <w:bCs/>
          <w:sz w:val="24"/>
        </w:rPr>
        <w:t xml:space="preserve">             </w:t>
      </w:r>
      <w:r w:rsidRPr="002A23C7">
        <w:rPr>
          <w:sz w:val="24"/>
        </w:rPr>
        <w:t>Yours Faithfully</w:t>
      </w:r>
    </w:p>
    <w:p w:rsidR="00936688" w:rsidRDefault="00601CAC" w:rsidP="00E052AB">
      <w:pPr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</w:p>
    <w:p w:rsidR="009D7346" w:rsidRPr="00936688" w:rsidRDefault="00780020" w:rsidP="00E052AB">
      <w:pPr>
        <w:rPr>
          <w:bCs/>
          <w:sz w:val="24"/>
        </w:rPr>
      </w:pPr>
      <w:r>
        <w:rPr>
          <w:b/>
          <w:sz w:val="24"/>
        </w:rPr>
        <w:t>Date</w:t>
      </w:r>
      <w:r w:rsidRPr="00936688">
        <w:rPr>
          <w:bCs/>
          <w:sz w:val="24"/>
        </w:rPr>
        <w:t>:</w:t>
      </w:r>
      <w:r w:rsidR="0036690F">
        <w:rPr>
          <w:bCs/>
          <w:sz w:val="24"/>
        </w:rPr>
        <w:tab/>
      </w:r>
      <w:r w:rsidR="0036690F">
        <w:rPr>
          <w:bCs/>
          <w:sz w:val="24"/>
        </w:rPr>
        <w:tab/>
      </w:r>
      <w:r w:rsidR="009C7880">
        <w:rPr>
          <w:bCs/>
          <w:sz w:val="24"/>
        </w:rPr>
        <w:tab/>
      </w:r>
      <w:r w:rsidR="00410EC9">
        <w:rPr>
          <w:bCs/>
          <w:sz w:val="24"/>
        </w:rPr>
        <w:t xml:space="preserve">                                                          </w:t>
      </w:r>
      <w:r w:rsidR="00601CAC">
        <w:rPr>
          <w:bCs/>
          <w:sz w:val="24"/>
        </w:rPr>
        <w:t xml:space="preserve"> </w:t>
      </w:r>
      <w:r w:rsidR="00410EC9">
        <w:rPr>
          <w:bCs/>
          <w:sz w:val="24"/>
        </w:rPr>
        <w:t xml:space="preserve">         </w:t>
      </w:r>
      <w:r w:rsidR="00FE732A">
        <w:rPr>
          <w:bCs/>
          <w:sz w:val="24"/>
        </w:rPr>
        <w:t>ATHULIA GOPI</w:t>
      </w:r>
    </w:p>
    <w:p w:rsidR="00474B17" w:rsidRDefault="00474B17" w:rsidP="00E052AB">
      <w:pPr>
        <w:rPr>
          <w:bCs/>
          <w:sz w:val="22"/>
          <w:szCs w:val="22"/>
        </w:rPr>
      </w:pPr>
    </w:p>
    <w:p w:rsidR="00474B17" w:rsidRDefault="00474B17" w:rsidP="00E052AB">
      <w:pPr>
        <w:rPr>
          <w:bCs/>
          <w:sz w:val="22"/>
          <w:szCs w:val="22"/>
        </w:rPr>
      </w:pPr>
    </w:p>
    <w:p w:rsidR="00474B17" w:rsidRPr="004719DB" w:rsidRDefault="00474B17" w:rsidP="00E052AB">
      <w:pPr>
        <w:rPr>
          <w:b/>
          <w:sz w:val="22"/>
          <w:szCs w:val="22"/>
        </w:rPr>
      </w:pPr>
      <w:bookmarkStart w:id="0" w:name="_GoBack"/>
      <w:bookmarkEnd w:id="0"/>
    </w:p>
    <w:sectPr w:rsidR="00474B17" w:rsidRPr="004719DB" w:rsidSect="00251519">
      <w:footnotePr>
        <w:pos w:val="beneathText"/>
      </w:footnotePr>
      <w:pgSz w:w="12240" w:h="15840"/>
      <w:pgMar w:top="12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>
    <w:nsid w:val="02593948"/>
    <w:multiLevelType w:val="hybridMultilevel"/>
    <w:tmpl w:val="65CE0232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05C63131"/>
    <w:multiLevelType w:val="hybridMultilevel"/>
    <w:tmpl w:val="D5EAF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FB8495A"/>
    <w:multiLevelType w:val="hybridMultilevel"/>
    <w:tmpl w:val="AA760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C6524A"/>
    <w:multiLevelType w:val="hybridMultilevel"/>
    <w:tmpl w:val="32B22372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>
    <w:nsid w:val="1ACA6F76"/>
    <w:multiLevelType w:val="hybridMultilevel"/>
    <w:tmpl w:val="57688B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B6F39A1"/>
    <w:multiLevelType w:val="hybridMultilevel"/>
    <w:tmpl w:val="34C28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CB679A"/>
    <w:multiLevelType w:val="hybridMultilevel"/>
    <w:tmpl w:val="82D6D85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1FC747D6"/>
    <w:multiLevelType w:val="hybridMultilevel"/>
    <w:tmpl w:val="63D2E7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C7706DB"/>
    <w:multiLevelType w:val="hybridMultilevel"/>
    <w:tmpl w:val="17AEAF9A"/>
    <w:lvl w:ilvl="0" w:tplc="44FA8D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2137B2"/>
    <w:multiLevelType w:val="hybridMultilevel"/>
    <w:tmpl w:val="EC10C4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C95E6E"/>
    <w:multiLevelType w:val="hybridMultilevel"/>
    <w:tmpl w:val="C41045C6"/>
    <w:lvl w:ilvl="0" w:tplc="40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22">
    <w:nsid w:val="376A0CE7"/>
    <w:multiLevelType w:val="hybridMultilevel"/>
    <w:tmpl w:val="5BE023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5ED5F79"/>
    <w:multiLevelType w:val="hybridMultilevel"/>
    <w:tmpl w:val="D7F0914C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4">
    <w:nsid w:val="4C9D645E"/>
    <w:multiLevelType w:val="hybridMultilevel"/>
    <w:tmpl w:val="57CE0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075AA6"/>
    <w:multiLevelType w:val="hybridMultilevel"/>
    <w:tmpl w:val="D8D4C26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515731CC"/>
    <w:multiLevelType w:val="hybridMultilevel"/>
    <w:tmpl w:val="23582B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E756DA"/>
    <w:multiLevelType w:val="hybridMultilevel"/>
    <w:tmpl w:val="695EA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1886A2E"/>
    <w:multiLevelType w:val="hybridMultilevel"/>
    <w:tmpl w:val="783C2D8A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9">
    <w:nsid w:val="65E5619E"/>
    <w:multiLevelType w:val="hybridMultilevel"/>
    <w:tmpl w:val="81C8616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>
    <w:nsid w:val="74616DD5"/>
    <w:multiLevelType w:val="hybridMultilevel"/>
    <w:tmpl w:val="A6024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E40AB4"/>
    <w:multiLevelType w:val="hybridMultilevel"/>
    <w:tmpl w:val="81DEB29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A3E8A"/>
    <w:multiLevelType w:val="hybridMultilevel"/>
    <w:tmpl w:val="E998207A"/>
    <w:lvl w:ilvl="0" w:tplc="4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33">
    <w:nsid w:val="797A0F49"/>
    <w:multiLevelType w:val="hybridMultilevel"/>
    <w:tmpl w:val="21AC33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7B26AC"/>
    <w:multiLevelType w:val="hybridMultilevel"/>
    <w:tmpl w:val="A164E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34"/>
  </w:num>
  <w:num w:numId="13">
    <w:abstractNumId w:val="16"/>
  </w:num>
  <w:num w:numId="14">
    <w:abstractNumId w:val="13"/>
  </w:num>
  <w:num w:numId="15">
    <w:abstractNumId w:val="12"/>
  </w:num>
  <w:num w:numId="16">
    <w:abstractNumId w:val="18"/>
  </w:num>
  <w:num w:numId="17">
    <w:abstractNumId w:val="24"/>
  </w:num>
  <w:num w:numId="18">
    <w:abstractNumId w:val="14"/>
  </w:num>
  <w:num w:numId="19">
    <w:abstractNumId w:val="30"/>
  </w:num>
  <w:num w:numId="20">
    <w:abstractNumId w:val="26"/>
  </w:num>
  <w:num w:numId="21">
    <w:abstractNumId w:val="20"/>
  </w:num>
  <w:num w:numId="22">
    <w:abstractNumId w:val="19"/>
  </w:num>
  <w:num w:numId="23">
    <w:abstractNumId w:val="31"/>
  </w:num>
  <w:num w:numId="24">
    <w:abstractNumId w:val="27"/>
  </w:num>
  <w:num w:numId="25">
    <w:abstractNumId w:val="17"/>
  </w:num>
  <w:num w:numId="26">
    <w:abstractNumId w:val="25"/>
  </w:num>
  <w:num w:numId="27">
    <w:abstractNumId w:val="33"/>
  </w:num>
  <w:num w:numId="28">
    <w:abstractNumId w:val="15"/>
  </w:num>
  <w:num w:numId="29">
    <w:abstractNumId w:val="22"/>
  </w:num>
  <w:num w:numId="30">
    <w:abstractNumId w:val="29"/>
  </w:num>
  <w:num w:numId="31">
    <w:abstractNumId w:val="28"/>
  </w:num>
  <w:num w:numId="32">
    <w:abstractNumId w:val="21"/>
  </w:num>
  <w:num w:numId="33">
    <w:abstractNumId w:val="32"/>
  </w:num>
  <w:num w:numId="34">
    <w:abstractNumId w:val="23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A641F"/>
    <w:rsid w:val="00015228"/>
    <w:rsid w:val="00017D16"/>
    <w:rsid w:val="00020959"/>
    <w:rsid w:val="000258DE"/>
    <w:rsid w:val="000365BA"/>
    <w:rsid w:val="00036DE9"/>
    <w:rsid w:val="00040625"/>
    <w:rsid w:val="000455E7"/>
    <w:rsid w:val="000517F0"/>
    <w:rsid w:val="00061684"/>
    <w:rsid w:val="00083F59"/>
    <w:rsid w:val="000A38C0"/>
    <w:rsid w:val="000C73C4"/>
    <w:rsid w:val="000E6444"/>
    <w:rsid w:val="00104C47"/>
    <w:rsid w:val="00111F02"/>
    <w:rsid w:val="00114932"/>
    <w:rsid w:val="00143747"/>
    <w:rsid w:val="00154B1B"/>
    <w:rsid w:val="001640A3"/>
    <w:rsid w:val="001663AF"/>
    <w:rsid w:val="00194320"/>
    <w:rsid w:val="001C5A72"/>
    <w:rsid w:val="001D4CE5"/>
    <w:rsid w:val="00211210"/>
    <w:rsid w:val="00214BCE"/>
    <w:rsid w:val="00251519"/>
    <w:rsid w:val="00255048"/>
    <w:rsid w:val="002633F1"/>
    <w:rsid w:val="002A23C7"/>
    <w:rsid w:val="002B30B6"/>
    <w:rsid w:val="002B4F4D"/>
    <w:rsid w:val="002C5B6D"/>
    <w:rsid w:val="002E3419"/>
    <w:rsid w:val="002F27BE"/>
    <w:rsid w:val="002F37C1"/>
    <w:rsid w:val="002F6E3E"/>
    <w:rsid w:val="00341E82"/>
    <w:rsid w:val="00342A02"/>
    <w:rsid w:val="003449DB"/>
    <w:rsid w:val="00345A24"/>
    <w:rsid w:val="0036690F"/>
    <w:rsid w:val="00376C4C"/>
    <w:rsid w:val="00397D51"/>
    <w:rsid w:val="003B233E"/>
    <w:rsid w:val="003B3758"/>
    <w:rsid w:val="003B4C75"/>
    <w:rsid w:val="003C7F0E"/>
    <w:rsid w:val="003E5055"/>
    <w:rsid w:val="003E581F"/>
    <w:rsid w:val="003F2A26"/>
    <w:rsid w:val="003F510A"/>
    <w:rsid w:val="00410EC9"/>
    <w:rsid w:val="00414D39"/>
    <w:rsid w:val="004704E9"/>
    <w:rsid w:val="004719DB"/>
    <w:rsid w:val="00474B17"/>
    <w:rsid w:val="00490505"/>
    <w:rsid w:val="004A13A0"/>
    <w:rsid w:val="004C09BF"/>
    <w:rsid w:val="004D6C2D"/>
    <w:rsid w:val="005018D4"/>
    <w:rsid w:val="0050280A"/>
    <w:rsid w:val="00516A33"/>
    <w:rsid w:val="00584C08"/>
    <w:rsid w:val="00597573"/>
    <w:rsid w:val="005C6BA5"/>
    <w:rsid w:val="005D6258"/>
    <w:rsid w:val="005E027F"/>
    <w:rsid w:val="005E0499"/>
    <w:rsid w:val="005F1CE1"/>
    <w:rsid w:val="00601CAC"/>
    <w:rsid w:val="00605456"/>
    <w:rsid w:val="00612DC1"/>
    <w:rsid w:val="00615F26"/>
    <w:rsid w:val="0063539F"/>
    <w:rsid w:val="00677253"/>
    <w:rsid w:val="0068462B"/>
    <w:rsid w:val="006A1AEA"/>
    <w:rsid w:val="006C3324"/>
    <w:rsid w:val="006E07C5"/>
    <w:rsid w:val="006F37E7"/>
    <w:rsid w:val="00716489"/>
    <w:rsid w:val="00737831"/>
    <w:rsid w:val="00754AE2"/>
    <w:rsid w:val="00780020"/>
    <w:rsid w:val="007A5690"/>
    <w:rsid w:val="007B6D3B"/>
    <w:rsid w:val="007C2294"/>
    <w:rsid w:val="007D2A6B"/>
    <w:rsid w:val="00801364"/>
    <w:rsid w:val="0080651C"/>
    <w:rsid w:val="00807659"/>
    <w:rsid w:val="0082273B"/>
    <w:rsid w:val="00830E6B"/>
    <w:rsid w:val="00846E5C"/>
    <w:rsid w:val="0085110C"/>
    <w:rsid w:val="00854584"/>
    <w:rsid w:val="008549AB"/>
    <w:rsid w:val="008550BC"/>
    <w:rsid w:val="008679D8"/>
    <w:rsid w:val="008717C6"/>
    <w:rsid w:val="00871B16"/>
    <w:rsid w:val="008A5933"/>
    <w:rsid w:val="008D6986"/>
    <w:rsid w:val="008F7AE3"/>
    <w:rsid w:val="00903E21"/>
    <w:rsid w:val="009246FB"/>
    <w:rsid w:val="00935022"/>
    <w:rsid w:val="00936688"/>
    <w:rsid w:val="00943EDF"/>
    <w:rsid w:val="00947A74"/>
    <w:rsid w:val="0095020B"/>
    <w:rsid w:val="00970744"/>
    <w:rsid w:val="009A138F"/>
    <w:rsid w:val="009C7880"/>
    <w:rsid w:val="009D2B20"/>
    <w:rsid w:val="009D7346"/>
    <w:rsid w:val="009E20BF"/>
    <w:rsid w:val="009F5453"/>
    <w:rsid w:val="00A10537"/>
    <w:rsid w:val="00A669BD"/>
    <w:rsid w:val="00A72935"/>
    <w:rsid w:val="00A74FAC"/>
    <w:rsid w:val="00A8143B"/>
    <w:rsid w:val="00A9066B"/>
    <w:rsid w:val="00AA0719"/>
    <w:rsid w:val="00AA641F"/>
    <w:rsid w:val="00AC024A"/>
    <w:rsid w:val="00AC1A89"/>
    <w:rsid w:val="00AE3FE7"/>
    <w:rsid w:val="00AE5DEB"/>
    <w:rsid w:val="00AF2FD1"/>
    <w:rsid w:val="00B15B64"/>
    <w:rsid w:val="00B26083"/>
    <w:rsid w:val="00B829A4"/>
    <w:rsid w:val="00BA7FEC"/>
    <w:rsid w:val="00BB04BB"/>
    <w:rsid w:val="00BB3D48"/>
    <w:rsid w:val="00BC2E78"/>
    <w:rsid w:val="00BF5665"/>
    <w:rsid w:val="00BF65E3"/>
    <w:rsid w:val="00C168A9"/>
    <w:rsid w:val="00C34FE9"/>
    <w:rsid w:val="00C5602E"/>
    <w:rsid w:val="00C63824"/>
    <w:rsid w:val="00C749C3"/>
    <w:rsid w:val="00C8524F"/>
    <w:rsid w:val="00C9457D"/>
    <w:rsid w:val="00CA2CBD"/>
    <w:rsid w:val="00CB5E7B"/>
    <w:rsid w:val="00CD0E17"/>
    <w:rsid w:val="00CD2D70"/>
    <w:rsid w:val="00CF04FE"/>
    <w:rsid w:val="00D04A8A"/>
    <w:rsid w:val="00D764C2"/>
    <w:rsid w:val="00D93DC7"/>
    <w:rsid w:val="00DB04F4"/>
    <w:rsid w:val="00DB313B"/>
    <w:rsid w:val="00DF3645"/>
    <w:rsid w:val="00E052AB"/>
    <w:rsid w:val="00E34EE7"/>
    <w:rsid w:val="00E370AC"/>
    <w:rsid w:val="00E53A04"/>
    <w:rsid w:val="00E844CB"/>
    <w:rsid w:val="00EA5D41"/>
    <w:rsid w:val="00ED2627"/>
    <w:rsid w:val="00EF368D"/>
    <w:rsid w:val="00F104AB"/>
    <w:rsid w:val="00F15796"/>
    <w:rsid w:val="00F31F31"/>
    <w:rsid w:val="00F6158E"/>
    <w:rsid w:val="00F77C52"/>
    <w:rsid w:val="00F951EC"/>
    <w:rsid w:val="00FA081D"/>
    <w:rsid w:val="00FA38BC"/>
    <w:rsid w:val="00FA69D6"/>
    <w:rsid w:val="00FD6FC4"/>
    <w:rsid w:val="00FE7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519"/>
    <w:pPr>
      <w:widowControl w:val="0"/>
      <w:suppressAutoHyphens/>
      <w:autoSpaceDE w:val="0"/>
    </w:pPr>
    <w:rPr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251519"/>
    <w:pPr>
      <w:tabs>
        <w:tab w:val="num" w:pos="0"/>
      </w:tabs>
      <w:outlineLvl w:val="0"/>
    </w:pPr>
  </w:style>
  <w:style w:type="paragraph" w:styleId="Heading2">
    <w:name w:val="heading 2"/>
    <w:basedOn w:val="Normal"/>
    <w:next w:val="Normal"/>
    <w:qFormat/>
    <w:rsid w:val="00251519"/>
    <w:pPr>
      <w:tabs>
        <w:tab w:val="num" w:pos="0"/>
      </w:tabs>
      <w:outlineLvl w:val="1"/>
    </w:pPr>
  </w:style>
  <w:style w:type="paragraph" w:styleId="Heading3">
    <w:name w:val="heading 3"/>
    <w:basedOn w:val="Normal"/>
    <w:next w:val="Normal"/>
    <w:qFormat/>
    <w:rsid w:val="00251519"/>
    <w:pPr>
      <w:tabs>
        <w:tab w:val="num" w:pos="0"/>
      </w:tabs>
      <w:outlineLvl w:val="2"/>
    </w:pPr>
  </w:style>
  <w:style w:type="paragraph" w:styleId="Heading4">
    <w:name w:val="heading 4"/>
    <w:basedOn w:val="Normal"/>
    <w:next w:val="Normal"/>
    <w:qFormat/>
    <w:rsid w:val="00251519"/>
    <w:pPr>
      <w:tabs>
        <w:tab w:val="num" w:pos="0"/>
      </w:tabs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51519"/>
    <w:rPr>
      <w:rFonts w:ascii="Symbol" w:hAnsi="Symbol"/>
    </w:rPr>
  </w:style>
  <w:style w:type="character" w:customStyle="1" w:styleId="WW8Num1z1">
    <w:name w:val="WW8Num1z1"/>
    <w:rsid w:val="00251519"/>
    <w:rPr>
      <w:rFonts w:ascii="Courier New" w:hAnsi="Courier New" w:cs="Courier New"/>
    </w:rPr>
  </w:style>
  <w:style w:type="character" w:customStyle="1" w:styleId="WW8Num1z2">
    <w:name w:val="WW8Num1z2"/>
    <w:rsid w:val="00251519"/>
    <w:rPr>
      <w:rFonts w:ascii="Wingdings" w:hAnsi="Wingdings"/>
    </w:rPr>
  </w:style>
  <w:style w:type="character" w:customStyle="1" w:styleId="WW8Num2z0">
    <w:name w:val="WW8Num2z0"/>
    <w:rsid w:val="00251519"/>
    <w:rPr>
      <w:rFonts w:ascii="Symbol" w:hAnsi="Symbol"/>
    </w:rPr>
  </w:style>
  <w:style w:type="character" w:customStyle="1" w:styleId="WW8Num2z1">
    <w:name w:val="WW8Num2z1"/>
    <w:rsid w:val="00251519"/>
    <w:rPr>
      <w:rFonts w:ascii="Courier New" w:hAnsi="Courier New" w:cs="Courier New"/>
    </w:rPr>
  </w:style>
  <w:style w:type="character" w:customStyle="1" w:styleId="WW8Num2z2">
    <w:name w:val="WW8Num2z2"/>
    <w:rsid w:val="00251519"/>
    <w:rPr>
      <w:rFonts w:ascii="Wingdings" w:hAnsi="Wingdings"/>
    </w:rPr>
  </w:style>
  <w:style w:type="character" w:customStyle="1" w:styleId="WW8Num3z0">
    <w:name w:val="WW8Num3z0"/>
    <w:rsid w:val="00251519"/>
    <w:rPr>
      <w:rFonts w:ascii="Wingdings" w:hAnsi="Wingdings"/>
    </w:rPr>
  </w:style>
  <w:style w:type="character" w:customStyle="1" w:styleId="WW8Num3z1">
    <w:name w:val="WW8Num3z1"/>
    <w:rsid w:val="00251519"/>
    <w:rPr>
      <w:rFonts w:ascii="Courier New" w:hAnsi="Courier New" w:cs="Courier New"/>
    </w:rPr>
  </w:style>
  <w:style w:type="character" w:customStyle="1" w:styleId="WW8Num3z3">
    <w:name w:val="WW8Num3z3"/>
    <w:rsid w:val="00251519"/>
    <w:rPr>
      <w:rFonts w:ascii="Symbol" w:hAnsi="Symbol"/>
    </w:rPr>
  </w:style>
  <w:style w:type="character" w:customStyle="1" w:styleId="WW8Num4z0">
    <w:name w:val="WW8Num4z0"/>
    <w:rsid w:val="00251519"/>
    <w:rPr>
      <w:rFonts w:ascii="Symbol" w:hAnsi="Symbol"/>
    </w:rPr>
  </w:style>
  <w:style w:type="character" w:customStyle="1" w:styleId="WW8Num4z1">
    <w:name w:val="WW8Num4z1"/>
    <w:rsid w:val="00251519"/>
    <w:rPr>
      <w:rFonts w:ascii="Courier New" w:hAnsi="Courier New" w:cs="Courier New"/>
    </w:rPr>
  </w:style>
  <w:style w:type="character" w:customStyle="1" w:styleId="WW8Num4z2">
    <w:name w:val="WW8Num4z2"/>
    <w:rsid w:val="00251519"/>
    <w:rPr>
      <w:rFonts w:ascii="Wingdings" w:hAnsi="Wingdings"/>
    </w:rPr>
  </w:style>
  <w:style w:type="character" w:customStyle="1" w:styleId="WW8Num5z0">
    <w:name w:val="WW8Num5z0"/>
    <w:rsid w:val="00251519"/>
    <w:rPr>
      <w:rFonts w:ascii="Symbol" w:hAnsi="Symbol"/>
    </w:rPr>
  </w:style>
  <w:style w:type="character" w:customStyle="1" w:styleId="WW8Num5z1">
    <w:name w:val="WW8Num5z1"/>
    <w:rsid w:val="00251519"/>
    <w:rPr>
      <w:rFonts w:ascii="Courier New" w:hAnsi="Courier New" w:cs="Courier New"/>
    </w:rPr>
  </w:style>
  <w:style w:type="character" w:customStyle="1" w:styleId="WW8Num5z2">
    <w:name w:val="WW8Num5z2"/>
    <w:rsid w:val="00251519"/>
    <w:rPr>
      <w:rFonts w:ascii="Wingdings" w:hAnsi="Wingdings"/>
    </w:rPr>
  </w:style>
  <w:style w:type="character" w:customStyle="1" w:styleId="WW8Num6z0">
    <w:name w:val="WW8Num6z0"/>
    <w:rsid w:val="00251519"/>
    <w:rPr>
      <w:rFonts w:ascii="Symbol" w:hAnsi="Symbol"/>
    </w:rPr>
  </w:style>
  <w:style w:type="character" w:customStyle="1" w:styleId="WW8Num6z1">
    <w:name w:val="WW8Num6z1"/>
    <w:rsid w:val="00251519"/>
    <w:rPr>
      <w:rFonts w:ascii="Courier New" w:hAnsi="Courier New" w:cs="Courier New"/>
    </w:rPr>
  </w:style>
  <w:style w:type="character" w:customStyle="1" w:styleId="WW8Num6z2">
    <w:name w:val="WW8Num6z2"/>
    <w:rsid w:val="00251519"/>
    <w:rPr>
      <w:rFonts w:ascii="Wingdings" w:hAnsi="Wingdings"/>
    </w:rPr>
  </w:style>
  <w:style w:type="character" w:customStyle="1" w:styleId="WW8Num7z0">
    <w:name w:val="WW8Num7z0"/>
    <w:rsid w:val="00251519"/>
    <w:rPr>
      <w:rFonts w:ascii="Symbol" w:hAnsi="Symbol"/>
    </w:rPr>
  </w:style>
  <w:style w:type="character" w:customStyle="1" w:styleId="WW8Num7z1">
    <w:name w:val="WW8Num7z1"/>
    <w:rsid w:val="00251519"/>
    <w:rPr>
      <w:rFonts w:ascii="Courier New" w:hAnsi="Courier New" w:cs="Courier New"/>
    </w:rPr>
  </w:style>
  <w:style w:type="character" w:customStyle="1" w:styleId="WW8Num7z2">
    <w:name w:val="WW8Num7z2"/>
    <w:rsid w:val="00251519"/>
    <w:rPr>
      <w:rFonts w:ascii="Wingdings" w:hAnsi="Wingdings"/>
    </w:rPr>
  </w:style>
  <w:style w:type="character" w:customStyle="1" w:styleId="WW8Num8z0">
    <w:name w:val="WW8Num8z0"/>
    <w:rsid w:val="00251519"/>
    <w:rPr>
      <w:rFonts w:ascii="Symbol" w:hAnsi="Symbol"/>
    </w:rPr>
  </w:style>
  <w:style w:type="character" w:customStyle="1" w:styleId="WW8Num8z1">
    <w:name w:val="WW8Num8z1"/>
    <w:rsid w:val="00251519"/>
    <w:rPr>
      <w:rFonts w:ascii="Courier New" w:hAnsi="Courier New" w:cs="Courier New"/>
    </w:rPr>
  </w:style>
  <w:style w:type="character" w:customStyle="1" w:styleId="WW8Num8z2">
    <w:name w:val="WW8Num8z2"/>
    <w:rsid w:val="00251519"/>
    <w:rPr>
      <w:rFonts w:ascii="Wingdings" w:hAnsi="Wingdings"/>
    </w:rPr>
  </w:style>
  <w:style w:type="character" w:customStyle="1" w:styleId="WW8Num9z0">
    <w:name w:val="WW8Num9z0"/>
    <w:rsid w:val="00251519"/>
    <w:rPr>
      <w:rFonts w:ascii="Symbol" w:hAnsi="Symbol"/>
    </w:rPr>
  </w:style>
  <w:style w:type="character" w:customStyle="1" w:styleId="WW8Num9z1">
    <w:name w:val="WW8Num9z1"/>
    <w:rsid w:val="00251519"/>
    <w:rPr>
      <w:rFonts w:ascii="Courier New" w:hAnsi="Courier New" w:cs="Courier New"/>
    </w:rPr>
  </w:style>
  <w:style w:type="character" w:customStyle="1" w:styleId="WW8Num9z2">
    <w:name w:val="WW8Num9z2"/>
    <w:rsid w:val="00251519"/>
    <w:rPr>
      <w:rFonts w:ascii="Wingdings" w:hAnsi="Wingdings"/>
    </w:rPr>
  </w:style>
  <w:style w:type="character" w:customStyle="1" w:styleId="WW8Num10z0">
    <w:name w:val="WW8Num10z0"/>
    <w:rsid w:val="00251519"/>
    <w:rPr>
      <w:rFonts w:ascii="Symbol" w:hAnsi="Symbol"/>
    </w:rPr>
  </w:style>
  <w:style w:type="character" w:customStyle="1" w:styleId="WW8Num10z1">
    <w:name w:val="WW8Num10z1"/>
    <w:rsid w:val="00251519"/>
    <w:rPr>
      <w:rFonts w:ascii="Courier New" w:hAnsi="Courier New" w:cs="Courier New"/>
    </w:rPr>
  </w:style>
  <w:style w:type="character" w:customStyle="1" w:styleId="WW8Num10z2">
    <w:name w:val="WW8Num10z2"/>
    <w:rsid w:val="00251519"/>
    <w:rPr>
      <w:rFonts w:ascii="Wingdings" w:hAnsi="Wingdings"/>
    </w:rPr>
  </w:style>
  <w:style w:type="character" w:customStyle="1" w:styleId="WW8Num12z0">
    <w:name w:val="WW8Num12z0"/>
    <w:rsid w:val="00251519"/>
    <w:rPr>
      <w:rFonts w:ascii="Symbol" w:hAnsi="Symbol"/>
    </w:rPr>
  </w:style>
  <w:style w:type="character" w:customStyle="1" w:styleId="WW8Num12z1">
    <w:name w:val="WW8Num12z1"/>
    <w:rsid w:val="00251519"/>
    <w:rPr>
      <w:rFonts w:ascii="Courier New" w:hAnsi="Courier New" w:cs="Courier New"/>
    </w:rPr>
  </w:style>
  <w:style w:type="character" w:customStyle="1" w:styleId="WW8Num12z2">
    <w:name w:val="WW8Num12z2"/>
    <w:rsid w:val="00251519"/>
    <w:rPr>
      <w:rFonts w:ascii="Wingdings" w:hAnsi="Wingdings"/>
    </w:rPr>
  </w:style>
  <w:style w:type="character" w:customStyle="1" w:styleId="WW8Num13z0">
    <w:name w:val="WW8Num13z0"/>
    <w:rsid w:val="00251519"/>
    <w:rPr>
      <w:rFonts w:ascii="Symbol" w:hAnsi="Symbol"/>
    </w:rPr>
  </w:style>
  <w:style w:type="character" w:customStyle="1" w:styleId="WW8Num13z1">
    <w:name w:val="WW8Num13z1"/>
    <w:rsid w:val="00251519"/>
    <w:rPr>
      <w:rFonts w:ascii="Courier New" w:hAnsi="Courier New" w:cs="Courier New"/>
    </w:rPr>
  </w:style>
  <w:style w:type="character" w:customStyle="1" w:styleId="WW8Num13z2">
    <w:name w:val="WW8Num13z2"/>
    <w:rsid w:val="00251519"/>
    <w:rPr>
      <w:rFonts w:ascii="Wingdings" w:hAnsi="Wingdings"/>
    </w:rPr>
  </w:style>
  <w:style w:type="character" w:customStyle="1" w:styleId="WW8Num14z0">
    <w:name w:val="WW8Num14z0"/>
    <w:rsid w:val="00251519"/>
    <w:rPr>
      <w:rFonts w:ascii="Symbol" w:hAnsi="Symbol"/>
    </w:rPr>
  </w:style>
  <w:style w:type="character" w:customStyle="1" w:styleId="WW8Num14z1">
    <w:name w:val="WW8Num14z1"/>
    <w:rsid w:val="00251519"/>
    <w:rPr>
      <w:rFonts w:ascii="Courier New" w:hAnsi="Courier New" w:cs="Courier New"/>
    </w:rPr>
  </w:style>
  <w:style w:type="character" w:customStyle="1" w:styleId="WW8Num14z2">
    <w:name w:val="WW8Num14z2"/>
    <w:rsid w:val="00251519"/>
    <w:rPr>
      <w:rFonts w:ascii="Wingdings" w:hAnsi="Wingdings"/>
    </w:rPr>
  </w:style>
  <w:style w:type="character" w:customStyle="1" w:styleId="WW8Num15z0">
    <w:name w:val="WW8Num15z0"/>
    <w:rsid w:val="00251519"/>
    <w:rPr>
      <w:rFonts w:ascii="Symbol" w:hAnsi="Symbol"/>
    </w:rPr>
  </w:style>
  <w:style w:type="character" w:customStyle="1" w:styleId="WW8Num15z1">
    <w:name w:val="WW8Num15z1"/>
    <w:rsid w:val="00251519"/>
    <w:rPr>
      <w:rFonts w:ascii="Courier New" w:hAnsi="Courier New" w:cs="Courier New"/>
    </w:rPr>
  </w:style>
  <w:style w:type="character" w:customStyle="1" w:styleId="WW8Num15z2">
    <w:name w:val="WW8Num15z2"/>
    <w:rsid w:val="00251519"/>
    <w:rPr>
      <w:rFonts w:ascii="Wingdings" w:hAnsi="Wingdings"/>
    </w:rPr>
  </w:style>
  <w:style w:type="character" w:customStyle="1" w:styleId="WW8Num16z0">
    <w:name w:val="WW8Num16z0"/>
    <w:rsid w:val="00251519"/>
    <w:rPr>
      <w:rFonts w:ascii="Symbol" w:hAnsi="Symbol"/>
    </w:rPr>
  </w:style>
  <w:style w:type="character" w:customStyle="1" w:styleId="WW8Num16z1">
    <w:name w:val="WW8Num16z1"/>
    <w:rsid w:val="00251519"/>
    <w:rPr>
      <w:rFonts w:ascii="Courier New" w:hAnsi="Courier New" w:cs="Courier New"/>
    </w:rPr>
  </w:style>
  <w:style w:type="character" w:customStyle="1" w:styleId="WW8Num16z2">
    <w:name w:val="WW8Num16z2"/>
    <w:rsid w:val="00251519"/>
    <w:rPr>
      <w:rFonts w:ascii="Wingdings" w:hAnsi="Wingdings"/>
    </w:rPr>
  </w:style>
  <w:style w:type="character" w:customStyle="1" w:styleId="WW8Num17z0">
    <w:name w:val="WW8Num17z0"/>
    <w:rsid w:val="00251519"/>
    <w:rPr>
      <w:rFonts w:ascii="Times New Roman" w:hAnsi="Times New Roman" w:cs="Times New Roman"/>
    </w:rPr>
  </w:style>
  <w:style w:type="character" w:customStyle="1" w:styleId="WW8Num18z0">
    <w:name w:val="WW8Num18z0"/>
    <w:rsid w:val="00251519"/>
    <w:rPr>
      <w:rFonts w:ascii="Symbol" w:hAnsi="Symbol"/>
    </w:rPr>
  </w:style>
  <w:style w:type="character" w:customStyle="1" w:styleId="WW8Num18z1">
    <w:name w:val="WW8Num18z1"/>
    <w:rsid w:val="00251519"/>
    <w:rPr>
      <w:rFonts w:ascii="Courier New" w:hAnsi="Courier New" w:cs="Courier New"/>
    </w:rPr>
  </w:style>
  <w:style w:type="character" w:customStyle="1" w:styleId="WW8Num18z2">
    <w:name w:val="WW8Num18z2"/>
    <w:rsid w:val="00251519"/>
    <w:rPr>
      <w:rFonts w:ascii="Wingdings" w:hAnsi="Wingdings"/>
    </w:rPr>
  </w:style>
  <w:style w:type="character" w:customStyle="1" w:styleId="WW8Num19z0">
    <w:name w:val="WW8Num19z0"/>
    <w:rsid w:val="00251519"/>
    <w:rPr>
      <w:rFonts w:ascii="Symbol" w:hAnsi="Symbol"/>
    </w:rPr>
  </w:style>
  <w:style w:type="character" w:customStyle="1" w:styleId="WW8Num19z1">
    <w:name w:val="WW8Num19z1"/>
    <w:rsid w:val="00251519"/>
    <w:rPr>
      <w:rFonts w:ascii="Courier New" w:hAnsi="Courier New" w:cs="Courier New"/>
    </w:rPr>
  </w:style>
  <w:style w:type="character" w:customStyle="1" w:styleId="WW8Num19z2">
    <w:name w:val="WW8Num19z2"/>
    <w:rsid w:val="00251519"/>
    <w:rPr>
      <w:rFonts w:ascii="Wingdings" w:hAnsi="Wingdings"/>
    </w:rPr>
  </w:style>
  <w:style w:type="character" w:customStyle="1" w:styleId="WW8Num20z0">
    <w:name w:val="WW8Num20z0"/>
    <w:rsid w:val="00251519"/>
    <w:rPr>
      <w:rFonts w:ascii="Symbol" w:hAnsi="Symbol"/>
    </w:rPr>
  </w:style>
  <w:style w:type="character" w:customStyle="1" w:styleId="WW8Num20z1">
    <w:name w:val="WW8Num20z1"/>
    <w:rsid w:val="00251519"/>
    <w:rPr>
      <w:rFonts w:ascii="Courier New" w:hAnsi="Courier New" w:cs="Courier New"/>
    </w:rPr>
  </w:style>
  <w:style w:type="character" w:customStyle="1" w:styleId="WW8Num20z2">
    <w:name w:val="WW8Num20z2"/>
    <w:rsid w:val="00251519"/>
    <w:rPr>
      <w:rFonts w:ascii="Wingdings" w:hAnsi="Wingdings"/>
    </w:rPr>
  </w:style>
  <w:style w:type="character" w:customStyle="1" w:styleId="WW8Num21z0">
    <w:name w:val="WW8Num21z0"/>
    <w:rsid w:val="00251519"/>
    <w:rPr>
      <w:rFonts w:ascii="Symbol" w:hAnsi="Symbol"/>
    </w:rPr>
  </w:style>
  <w:style w:type="character" w:customStyle="1" w:styleId="WW8Num21z1">
    <w:name w:val="WW8Num21z1"/>
    <w:rsid w:val="00251519"/>
    <w:rPr>
      <w:rFonts w:ascii="Courier New" w:hAnsi="Courier New" w:cs="Courier New"/>
    </w:rPr>
  </w:style>
  <w:style w:type="character" w:customStyle="1" w:styleId="WW8Num21z2">
    <w:name w:val="WW8Num21z2"/>
    <w:rsid w:val="00251519"/>
    <w:rPr>
      <w:rFonts w:ascii="Wingdings" w:hAnsi="Wingdings"/>
    </w:rPr>
  </w:style>
  <w:style w:type="character" w:customStyle="1" w:styleId="WW8Num22z0">
    <w:name w:val="WW8Num22z0"/>
    <w:rsid w:val="00251519"/>
    <w:rPr>
      <w:rFonts w:ascii="Times New Roman" w:hAnsi="Times New Roman"/>
    </w:rPr>
  </w:style>
  <w:style w:type="character" w:customStyle="1" w:styleId="WW8Num23z0">
    <w:name w:val="WW8Num23z0"/>
    <w:rsid w:val="00251519"/>
    <w:rPr>
      <w:rFonts w:ascii="Symbol" w:hAnsi="Symbol"/>
    </w:rPr>
  </w:style>
  <w:style w:type="character" w:customStyle="1" w:styleId="WW8Num23z1">
    <w:name w:val="WW8Num23z1"/>
    <w:rsid w:val="00251519"/>
    <w:rPr>
      <w:rFonts w:ascii="Courier New" w:hAnsi="Courier New" w:cs="Courier New"/>
    </w:rPr>
  </w:style>
  <w:style w:type="character" w:customStyle="1" w:styleId="WW8Num23z2">
    <w:name w:val="WW8Num23z2"/>
    <w:rsid w:val="00251519"/>
    <w:rPr>
      <w:rFonts w:ascii="Wingdings" w:hAnsi="Wingdings"/>
    </w:rPr>
  </w:style>
  <w:style w:type="character" w:customStyle="1" w:styleId="WW8Num24z0">
    <w:name w:val="WW8Num24z0"/>
    <w:rsid w:val="00251519"/>
    <w:rPr>
      <w:rFonts w:ascii="Symbol" w:hAnsi="Symbol"/>
    </w:rPr>
  </w:style>
  <w:style w:type="character" w:customStyle="1" w:styleId="WW8Num24z1">
    <w:name w:val="WW8Num24z1"/>
    <w:rsid w:val="00251519"/>
    <w:rPr>
      <w:rFonts w:ascii="Courier New" w:hAnsi="Courier New" w:cs="Courier New"/>
    </w:rPr>
  </w:style>
  <w:style w:type="character" w:customStyle="1" w:styleId="WW8Num24z2">
    <w:name w:val="WW8Num24z2"/>
    <w:rsid w:val="00251519"/>
    <w:rPr>
      <w:rFonts w:ascii="Wingdings" w:hAnsi="Wingdings"/>
    </w:rPr>
  </w:style>
  <w:style w:type="character" w:customStyle="1" w:styleId="WW8Num25z0">
    <w:name w:val="WW8Num25z0"/>
    <w:rsid w:val="00251519"/>
    <w:rPr>
      <w:rFonts w:ascii="Times New Roman" w:hAnsi="Times New Roman"/>
    </w:rPr>
  </w:style>
  <w:style w:type="character" w:customStyle="1" w:styleId="WW8Num26z0">
    <w:name w:val="WW8Num26z0"/>
    <w:rsid w:val="00251519"/>
    <w:rPr>
      <w:rFonts w:ascii="Symbol" w:hAnsi="Symbol"/>
    </w:rPr>
  </w:style>
  <w:style w:type="character" w:customStyle="1" w:styleId="WW8Num26z1">
    <w:name w:val="WW8Num26z1"/>
    <w:rsid w:val="00251519"/>
    <w:rPr>
      <w:rFonts w:ascii="Courier New" w:hAnsi="Courier New" w:cs="Courier New"/>
    </w:rPr>
  </w:style>
  <w:style w:type="character" w:customStyle="1" w:styleId="WW8Num26z2">
    <w:name w:val="WW8Num26z2"/>
    <w:rsid w:val="00251519"/>
    <w:rPr>
      <w:rFonts w:ascii="Wingdings" w:hAnsi="Wingdings"/>
    </w:rPr>
  </w:style>
  <w:style w:type="character" w:customStyle="1" w:styleId="WW8Num27z0">
    <w:name w:val="WW8Num27z0"/>
    <w:rsid w:val="00251519"/>
    <w:rPr>
      <w:rFonts w:ascii="Times New Roman" w:hAnsi="Times New Roman" w:cs="Times New Roman"/>
    </w:rPr>
  </w:style>
  <w:style w:type="character" w:customStyle="1" w:styleId="WW8Num28z0">
    <w:name w:val="WW8Num28z0"/>
    <w:rsid w:val="00251519"/>
    <w:rPr>
      <w:rFonts w:ascii="Symbol" w:hAnsi="Symbol"/>
    </w:rPr>
  </w:style>
  <w:style w:type="character" w:customStyle="1" w:styleId="WW8Num28z1">
    <w:name w:val="WW8Num28z1"/>
    <w:rsid w:val="00251519"/>
    <w:rPr>
      <w:rFonts w:ascii="Courier New" w:hAnsi="Courier New" w:cs="Courier New"/>
    </w:rPr>
  </w:style>
  <w:style w:type="character" w:customStyle="1" w:styleId="WW8Num28z2">
    <w:name w:val="WW8Num28z2"/>
    <w:rsid w:val="00251519"/>
    <w:rPr>
      <w:rFonts w:ascii="Wingdings" w:hAnsi="Wingdings"/>
    </w:rPr>
  </w:style>
  <w:style w:type="character" w:customStyle="1" w:styleId="WW8NumSt6z0">
    <w:name w:val="WW8NumSt6z0"/>
    <w:rsid w:val="00251519"/>
    <w:rPr>
      <w:rFonts w:ascii="Times New Roman" w:hAnsi="Times New Roman" w:cs="Times New Roman"/>
    </w:rPr>
  </w:style>
  <w:style w:type="character" w:customStyle="1" w:styleId="WW8NumSt7z0">
    <w:name w:val="WW8NumSt7z0"/>
    <w:rsid w:val="00251519"/>
    <w:rPr>
      <w:rFonts w:ascii="Times New Roman" w:hAnsi="Times New Roman" w:cs="Times New Roman"/>
    </w:rPr>
  </w:style>
  <w:style w:type="character" w:customStyle="1" w:styleId="WW8NumSt13z0">
    <w:name w:val="WW8NumSt13z0"/>
    <w:rsid w:val="00251519"/>
    <w:rPr>
      <w:rFonts w:ascii="Times New Roman" w:hAnsi="Times New Roman" w:cs="Times New Roman"/>
    </w:rPr>
  </w:style>
  <w:style w:type="character" w:styleId="Hyperlink">
    <w:name w:val="Hyperlink"/>
    <w:semiHidden/>
    <w:rsid w:val="0025151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51519"/>
  </w:style>
  <w:style w:type="character" w:styleId="PageNumber">
    <w:name w:val="page number"/>
    <w:basedOn w:val="DefaultParagraphFont"/>
    <w:semiHidden/>
    <w:rsid w:val="00251519"/>
  </w:style>
  <w:style w:type="paragraph" w:customStyle="1" w:styleId="Heading">
    <w:name w:val="Heading"/>
    <w:basedOn w:val="Normal"/>
    <w:next w:val="BodyText"/>
    <w:rsid w:val="0025151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251519"/>
    <w:pPr>
      <w:widowControl/>
      <w:tabs>
        <w:tab w:val="left" w:pos="1125"/>
      </w:tabs>
      <w:autoSpaceDE/>
    </w:pPr>
    <w:rPr>
      <w:sz w:val="24"/>
    </w:rPr>
  </w:style>
  <w:style w:type="paragraph" w:styleId="List">
    <w:name w:val="List"/>
    <w:basedOn w:val="BodyText"/>
    <w:semiHidden/>
    <w:rsid w:val="00251519"/>
    <w:rPr>
      <w:rFonts w:cs="Tahoma"/>
    </w:rPr>
  </w:style>
  <w:style w:type="paragraph" w:styleId="Caption">
    <w:name w:val="caption"/>
    <w:basedOn w:val="Normal"/>
    <w:qFormat/>
    <w:rsid w:val="00251519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rsid w:val="00251519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251519"/>
    <w:pPr>
      <w:jc w:val="center"/>
    </w:pPr>
    <w:rPr>
      <w:rFonts w:ascii="Verdana" w:hAnsi="Verdana"/>
      <w:b/>
      <w:bCs/>
    </w:rPr>
  </w:style>
  <w:style w:type="paragraph" w:styleId="Subtitle">
    <w:name w:val="Subtitle"/>
    <w:basedOn w:val="Heading"/>
    <w:next w:val="BodyText"/>
    <w:qFormat/>
    <w:rsid w:val="00251519"/>
    <w:pPr>
      <w:jc w:val="center"/>
    </w:pPr>
    <w:rPr>
      <w:i/>
      <w:iCs/>
    </w:rPr>
  </w:style>
  <w:style w:type="paragraph" w:customStyle="1" w:styleId="NormalWeb1">
    <w:name w:val="Normal (Web)1"/>
    <w:basedOn w:val="Normal"/>
    <w:rsid w:val="00251519"/>
    <w:pPr>
      <w:widowControl/>
      <w:autoSpaceDE/>
      <w:spacing w:before="90" w:after="90" w:line="408" w:lineRule="atLeast"/>
      <w:jc w:val="both"/>
    </w:pPr>
    <w:rPr>
      <w:color w:val="70695A"/>
      <w:sz w:val="18"/>
      <w:szCs w:val="18"/>
    </w:rPr>
  </w:style>
  <w:style w:type="paragraph" w:styleId="Header">
    <w:name w:val="header"/>
    <w:basedOn w:val="Normal"/>
    <w:semiHidden/>
    <w:rsid w:val="0025151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25151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251519"/>
    <w:pPr>
      <w:suppressLineNumbers/>
    </w:pPr>
  </w:style>
  <w:style w:type="paragraph" w:customStyle="1" w:styleId="TableHeading">
    <w:name w:val="Table Heading"/>
    <w:basedOn w:val="TableContents"/>
    <w:rsid w:val="00251519"/>
    <w:pPr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6C3324"/>
    <w:pPr>
      <w:widowControl/>
      <w:suppressAutoHyphens w:val="0"/>
      <w:autoSpaceDE/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character" w:customStyle="1" w:styleId="apple-converted-space">
    <w:name w:val="apple-converted-space"/>
    <w:rsid w:val="002B4F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6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FA243BD5-8A1A-4845-BB34-69954BA0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SHIJU J</vt:lpstr>
    </vt:vector>
  </TitlesOfParts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SHIJU J</dc:title>
  <dc:subject/>
  <dc:creator>...</dc:creator>
  <cp:keywords/>
  <cp:lastModifiedBy>user</cp:lastModifiedBy>
  <cp:revision>11</cp:revision>
  <cp:lastPrinted>2015-03-15T09:32:00Z</cp:lastPrinted>
  <dcterms:created xsi:type="dcterms:W3CDTF">2016-11-21T15:39:00Z</dcterms:created>
  <dcterms:modified xsi:type="dcterms:W3CDTF">2016-12-28T05:04:00Z</dcterms:modified>
</cp:coreProperties>
</file>