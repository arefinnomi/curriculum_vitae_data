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496" w:rsidRDefault="003A7496" w:rsidP="003F56D0">
      <w:pPr>
        <w:jc w:val="both"/>
        <w:rPr>
          <w:rFonts w:asciiTheme="minorBidi" w:hAnsiTheme="minorBidi" w:cstheme="minorBidi"/>
          <w:b/>
          <w:bCs/>
          <w:sz w:val="20"/>
          <w:szCs w:val="20"/>
          <w:lang w:val="it-IT"/>
        </w:rPr>
      </w:pPr>
    </w:p>
    <w:p w:rsidR="00126CFB" w:rsidRDefault="00126CFB" w:rsidP="003F56D0">
      <w:pPr>
        <w:jc w:val="both"/>
        <w:rPr>
          <w:b/>
          <w:bCs/>
          <w:lang w:val="it-IT"/>
        </w:rPr>
      </w:pPr>
    </w:p>
    <w:p w:rsidR="003F56D0" w:rsidRPr="00EC19F5" w:rsidRDefault="003F56D0" w:rsidP="003F56D0">
      <w:pPr>
        <w:jc w:val="both"/>
        <w:rPr>
          <w:lang w:val="it-IT"/>
        </w:rPr>
      </w:pPr>
      <w:r w:rsidRPr="00EC19F5">
        <w:rPr>
          <w:b/>
          <w:bCs/>
          <w:lang w:val="it-IT"/>
        </w:rPr>
        <w:t>Sudha Sridharan</w:t>
      </w:r>
      <w:r w:rsidR="00EC19F5" w:rsidRPr="00EC19F5">
        <w:rPr>
          <w:lang w:val="it-IT"/>
        </w:rPr>
        <w:t xml:space="preserve">      </w:t>
      </w:r>
      <w:r w:rsidRPr="00EC19F5">
        <w:rPr>
          <w:lang w:val="it-IT"/>
        </w:rPr>
        <w:t xml:space="preserve">         Mob: +91 9941610152          </w:t>
      </w:r>
      <w:r w:rsidRPr="00EC19F5">
        <w:rPr>
          <w:lang w:val="it-IT"/>
        </w:rPr>
        <w:tab/>
        <w:t xml:space="preserve">E-Mail: </w:t>
      </w:r>
      <w:r w:rsidR="0057404C" w:rsidRPr="00EC19F5">
        <w:fldChar w:fldCharType="begin"/>
      </w:r>
      <w:r w:rsidRPr="00EC19F5">
        <w:instrText xml:space="preserve"> HYPERLINK "mailto:ssudha.sridharan</w:instrText>
      </w:r>
      <w:r w:rsidRPr="00EC19F5">
        <w:rPr>
          <w:lang w:val="it-IT"/>
        </w:rPr>
        <w:instrText>@gmail.com</w:instrText>
      </w:r>
      <w:r w:rsidRPr="00EC19F5">
        <w:instrText xml:space="preserve">" </w:instrText>
      </w:r>
      <w:r w:rsidR="0057404C" w:rsidRPr="00EC19F5">
        <w:fldChar w:fldCharType="separate"/>
      </w:r>
      <w:r w:rsidRPr="00EC19F5">
        <w:rPr>
          <w:rStyle w:val="Hyperlink"/>
        </w:rPr>
        <w:t>ssudha.sridharan</w:t>
      </w:r>
      <w:r w:rsidRPr="00EC19F5">
        <w:rPr>
          <w:rStyle w:val="Hyperlink"/>
          <w:lang w:val="it-IT"/>
        </w:rPr>
        <w:t>@gmail.com</w:t>
      </w:r>
      <w:r w:rsidR="0057404C" w:rsidRPr="00EC19F5">
        <w:fldChar w:fldCharType="end"/>
      </w:r>
      <w:r w:rsidRPr="00EC19F5">
        <w:rPr>
          <w:lang w:val="it-IT"/>
        </w:rPr>
        <w:t xml:space="preserve"> </w:t>
      </w:r>
    </w:p>
    <w:p w:rsidR="003A7496" w:rsidRPr="00EC19F5" w:rsidRDefault="003A7496" w:rsidP="003F56D0">
      <w:pPr>
        <w:jc w:val="both"/>
        <w:rPr>
          <w:lang w:val="it-IT"/>
        </w:rPr>
      </w:pPr>
    </w:p>
    <w:p w:rsidR="003F56D0" w:rsidRPr="00EC19F5" w:rsidRDefault="003F56D0" w:rsidP="003F56D0">
      <w:pPr>
        <w:rPr>
          <w:b/>
        </w:rPr>
      </w:pPr>
      <w:r w:rsidRPr="00EC19F5">
        <w:rPr>
          <w:b/>
        </w:rPr>
        <w:t>Finance Executive</w:t>
      </w:r>
    </w:p>
    <w:p w:rsidR="003F56D0" w:rsidRPr="00EC19F5" w:rsidRDefault="003F56D0" w:rsidP="003F56D0">
      <w:pPr>
        <w:rPr>
          <w:b/>
        </w:rPr>
      </w:pPr>
    </w:p>
    <w:p w:rsidR="003F56D0" w:rsidRPr="00EC19F5" w:rsidRDefault="003F56D0" w:rsidP="003F56D0">
      <w:pPr>
        <w:numPr>
          <w:ilvl w:val="0"/>
          <w:numId w:val="4"/>
        </w:numPr>
        <w:spacing w:after="80" w:line="276" w:lineRule="auto"/>
        <w:jc w:val="both"/>
      </w:pPr>
      <w:r w:rsidRPr="00EC19F5">
        <w:t xml:space="preserve">Bachelor of Commerce with over 10 </w:t>
      </w:r>
      <w:r w:rsidRPr="00EC19F5">
        <w:rPr>
          <w:b/>
        </w:rPr>
        <w:t>+ years</w:t>
      </w:r>
      <w:r w:rsidRPr="00EC19F5">
        <w:t xml:space="preserve"> of experience in Accounts &amp; Admin</w:t>
      </w:r>
    </w:p>
    <w:p w:rsidR="003F56D0" w:rsidRPr="00EC19F5" w:rsidRDefault="003F56D0" w:rsidP="003F56D0">
      <w:pPr>
        <w:numPr>
          <w:ilvl w:val="0"/>
          <w:numId w:val="4"/>
        </w:numPr>
        <w:spacing w:after="80" w:line="276" w:lineRule="auto"/>
        <w:jc w:val="both"/>
      </w:pPr>
      <w:r w:rsidRPr="00EC19F5">
        <w:t xml:space="preserve">Working as Finance Executive for 8 yrs 5months at </w:t>
      </w:r>
      <w:hyperlink r:id="rId5" w:history="1">
        <w:r w:rsidRPr="00EC19F5">
          <w:rPr>
            <w:rStyle w:val="Hyperlink"/>
            <w:b/>
          </w:rPr>
          <w:t>Viswire Simulation and Training Pvt Ltd</w:t>
        </w:r>
      </w:hyperlink>
      <w:r w:rsidRPr="00EC19F5">
        <w:rPr>
          <w:b/>
          <w:color w:val="3366FF"/>
          <w:u w:val="single"/>
        </w:rPr>
        <w:t xml:space="preserve"> </w:t>
      </w:r>
      <w:r w:rsidRPr="00EC19F5">
        <w:t>Chennai- 06.</w:t>
      </w:r>
    </w:p>
    <w:p w:rsidR="003F56D0" w:rsidRPr="00EC19F5" w:rsidRDefault="003F56D0" w:rsidP="003F56D0">
      <w:pPr>
        <w:numPr>
          <w:ilvl w:val="0"/>
          <w:numId w:val="4"/>
        </w:numPr>
        <w:spacing w:line="276" w:lineRule="auto"/>
        <w:jc w:val="both"/>
      </w:pPr>
      <w:r w:rsidRPr="00EC19F5">
        <w:t xml:space="preserve">Worked with </w:t>
      </w:r>
      <w:hyperlink r:id="rId6" w:history="1">
        <w:proofErr w:type="spellStart"/>
        <w:r w:rsidRPr="00EC19F5">
          <w:rPr>
            <w:rStyle w:val="Hyperlink"/>
            <w:b/>
          </w:rPr>
          <w:t>Redoctane</w:t>
        </w:r>
        <w:proofErr w:type="spellEnd"/>
        <w:r w:rsidRPr="00EC19F5">
          <w:rPr>
            <w:rStyle w:val="Hyperlink"/>
            <w:b/>
          </w:rPr>
          <w:t xml:space="preserve"> Technologies Pvt Ltd</w:t>
        </w:r>
      </w:hyperlink>
      <w:r w:rsidRPr="00EC19F5">
        <w:t xml:space="preserve">, (An </w:t>
      </w:r>
      <w:hyperlink r:id="rId7" w:history="1">
        <w:r w:rsidRPr="00EC19F5">
          <w:rPr>
            <w:rStyle w:val="Hyperlink"/>
            <w:b/>
          </w:rPr>
          <w:t>Activision Blizzard</w:t>
        </w:r>
      </w:hyperlink>
      <w:r w:rsidRPr="00EC19F5">
        <w:t xml:space="preserve"> company) Chennai as Accounts Executive for 4 years.</w:t>
      </w:r>
    </w:p>
    <w:p w:rsidR="003F56D0" w:rsidRPr="00EC19F5" w:rsidRDefault="003F56D0" w:rsidP="003F56D0">
      <w:pPr>
        <w:numPr>
          <w:ilvl w:val="0"/>
          <w:numId w:val="4"/>
        </w:numPr>
        <w:spacing w:line="276" w:lineRule="auto"/>
        <w:jc w:val="both"/>
      </w:pPr>
      <w:r w:rsidRPr="00EC19F5">
        <w:t xml:space="preserve">Worked with </w:t>
      </w:r>
      <w:proofErr w:type="spellStart"/>
      <w:r w:rsidRPr="00EC19F5">
        <w:t>Shriram</w:t>
      </w:r>
      <w:proofErr w:type="spellEnd"/>
      <w:r w:rsidRPr="00EC19F5">
        <w:t xml:space="preserve"> Investments Ltd, Baroda, Gujarat as Accounts</w:t>
      </w:r>
      <w:r w:rsidR="005F3A33">
        <w:t>/</w:t>
      </w:r>
      <w:r w:rsidRPr="00EC19F5">
        <w:t>Admin Asst for 4 yrs.</w:t>
      </w:r>
    </w:p>
    <w:p w:rsidR="003F56D0" w:rsidRPr="00EC19F5" w:rsidRDefault="003F56D0" w:rsidP="003F56D0">
      <w:pPr>
        <w:spacing w:after="80" w:line="276" w:lineRule="auto"/>
        <w:ind w:left="360"/>
        <w:jc w:val="both"/>
        <w:rPr>
          <w:b/>
        </w:rPr>
      </w:pPr>
    </w:p>
    <w:p w:rsidR="003F56D0" w:rsidRPr="00EC19F5" w:rsidRDefault="003F56D0" w:rsidP="003F56D0">
      <w:pPr>
        <w:shd w:val="clear" w:color="auto" w:fill="C0C0C0"/>
        <w:spacing w:after="40"/>
        <w:jc w:val="center"/>
        <w:rPr>
          <w:b/>
        </w:rPr>
      </w:pPr>
      <w:r w:rsidRPr="00EC19F5">
        <w:rPr>
          <w:b/>
        </w:rPr>
        <w:t xml:space="preserve">ACADEMIA                        </w:t>
      </w:r>
    </w:p>
    <w:p w:rsidR="003F56D0" w:rsidRPr="00EC19F5" w:rsidRDefault="003F56D0" w:rsidP="003F56D0">
      <w:pPr>
        <w:spacing w:after="40"/>
        <w:ind w:left="360"/>
        <w:jc w:val="both"/>
        <w:rPr>
          <w:b/>
        </w:rPr>
      </w:pPr>
    </w:p>
    <w:p w:rsidR="003805E2" w:rsidRPr="00EC19F5" w:rsidRDefault="003805E2" w:rsidP="003F56D0">
      <w:pPr>
        <w:numPr>
          <w:ilvl w:val="0"/>
          <w:numId w:val="2"/>
        </w:numPr>
        <w:spacing w:after="40"/>
        <w:jc w:val="both"/>
      </w:pPr>
      <w:r w:rsidRPr="00EC19F5">
        <w:t xml:space="preserve">PG Diploma in Financial Management from </w:t>
      </w:r>
      <w:proofErr w:type="spellStart"/>
      <w:r w:rsidRPr="00EC19F5">
        <w:t>Annamalai</w:t>
      </w:r>
      <w:proofErr w:type="spellEnd"/>
      <w:r w:rsidRPr="00EC19F5">
        <w:t xml:space="preserve"> University in 2011.</w:t>
      </w:r>
    </w:p>
    <w:p w:rsidR="003805E2" w:rsidRPr="00EC19F5" w:rsidRDefault="003805E2" w:rsidP="003805E2">
      <w:pPr>
        <w:spacing w:after="40"/>
        <w:ind w:left="360"/>
        <w:jc w:val="both"/>
      </w:pPr>
    </w:p>
    <w:p w:rsidR="003F56D0" w:rsidRPr="00EC19F5" w:rsidRDefault="003F56D0" w:rsidP="003F56D0">
      <w:pPr>
        <w:numPr>
          <w:ilvl w:val="0"/>
          <w:numId w:val="2"/>
        </w:numPr>
        <w:spacing w:after="40"/>
        <w:jc w:val="both"/>
      </w:pPr>
      <w:r w:rsidRPr="00EC19F5">
        <w:t xml:space="preserve">Bachelor of Commerce from </w:t>
      </w:r>
      <w:proofErr w:type="spellStart"/>
      <w:r w:rsidRPr="00EC19F5">
        <w:t>M.S.University</w:t>
      </w:r>
      <w:proofErr w:type="spellEnd"/>
      <w:r w:rsidRPr="00EC19F5">
        <w:t>, Baroda, Gujarat in 1990</w:t>
      </w:r>
    </w:p>
    <w:p w:rsidR="003F56D0" w:rsidRPr="00EC19F5" w:rsidRDefault="003F56D0" w:rsidP="003F56D0">
      <w:pPr>
        <w:spacing w:after="40"/>
        <w:jc w:val="both"/>
      </w:pPr>
    </w:p>
    <w:p w:rsidR="003F56D0" w:rsidRPr="00EC19F5" w:rsidRDefault="003F56D0" w:rsidP="003F56D0"/>
    <w:p w:rsidR="00EC19F5" w:rsidRPr="001D1F5F" w:rsidRDefault="003F56D0" w:rsidP="001D1F5F">
      <w:pPr>
        <w:shd w:val="clear" w:color="auto" w:fill="C0C0C0"/>
        <w:spacing w:after="80"/>
        <w:jc w:val="center"/>
        <w:rPr>
          <w:b/>
        </w:rPr>
      </w:pPr>
      <w:r w:rsidRPr="00EC19F5">
        <w:rPr>
          <w:b/>
        </w:rPr>
        <w:t>ORGANISATIONAL DETAILS</w:t>
      </w:r>
    </w:p>
    <w:p w:rsidR="00F81209" w:rsidRDefault="001D1F5F" w:rsidP="001D1F5F">
      <w:pPr>
        <w:pStyle w:val="ListParagraph"/>
        <w:numPr>
          <w:ilvl w:val="0"/>
          <w:numId w:val="14"/>
        </w:numPr>
        <w:spacing w:line="360" w:lineRule="auto"/>
        <w:jc w:val="both"/>
      </w:pPr>
      <w:r w:rsidRPr="00F81209">
        <w:rPr>
          <w:rStyle w:val="Hyperlink"/>
          <w:color w:val="auto"/>
          <w:u w:val="none"/>
        </w:rPr>
        <w:t>Viswire Simulation and Training Pvt Ltd</w:t>
      </w:r>
      <w:r w:rsidRPr="00F81209">
        <w:rPr>
          <w:rStyle w:val="Hyperlink"/>
          <w:u w:val="none"/>
        </w:rPr>
        <w:t xml:space="preserve">, </w:t>
      </w:r>
      <w:r w:rsidRPr="001D1F5F">
        <w:t>Chennai as Finance Executive</w:t>
      </w:r>
      <w:r w:rsidR="00F81209">
        <w:t xml:space="preserve"> </w:t>
      </w:r>
    </w:p>
    <w:p w:rsidR="001D1F5F" w:rsidRPr="00F81209" w:rsidRDefault="00BD1F99" w:rsidP="00F81209">
      <w:pPr>
        <w:pStyle w:val="ListParagraph"/>
        <w:spacing w:line="360" w:lineRule="auto"/>
        <w:jc w:val="both"/>
        <w:rPr>
          <w:rStyle w:val="Hyperlink"/>
          <w:color w:val="auto"/>
          <w:u w:val="none"/>
        </w:rPr>
      </w:pPr>
      <w:r w:rsidRPr="00F81209">
        <w:rPr>
          <w:rStyle w:val="Hyperlink"/>
          <w:color w:val="auto"/>
          <w:u w:val="none"/>
        </w:rPr>
        <w:t>From August</w:t>
      </w:r>
      <w:r w:rsidR="001D1F5F" w:rsidRPr="00F81209">
        <w:rPr>
          <w:rStyle w:val="Hyperlink"/>
          <w:color w:val="auto"/>
          <w:u w:val="none"/>
        </w:rPr>
        <w:t xml:space="preserve"> 2009 to till date</w:t>
      </w:r>
    </w:p>
    <w:p w:rsidR="001D1F5F" w:rsidRPr="001D1F5F" w:rsidRDefault="0057404C" w:rsidP="001D1F5F">
      <w:pPr>
        <w:pStyle w:val="ListParagraph"/>
        <w:numPr>
          <w:ilvl w:val="0"/>
          <w:numId w:val="14"/>
        </w:numPr>
        <w:spacing w:line="360" w:lineRule="auto"/>
      </w:pPr>
      <w:hyperlink r:id="rId8" w:history="1">
        <w:proofErr w:type="spellStart"/>
        <w:r w:rsidR="001D1F5F" w:rsidRPr="001D1F5F">
          <w:rPr>
            <w:rStyle w:val="Hyperlink"/>
            <w:color w:val="auto"/>
          </w:rPr>
          <w:t>Redoctane</w:t>
        </w:r>
        <w:proofErr w:type="spellEnd"/>
        <w:r w:rsidR="001D1F5F" w:rsidRPr="001D1F5F">
          <w:rPr>
            <w:rStyle w:val="Hyperlink"/>
            <w:color w:val="auto"/>
          </w:rPr>
          <w:t xml:space="preserve"> Technologies  Pvt Ltd</w:t>
        </w:r>
      </w:hyperlink>
      <w:r w:rsidR="001D1F5F" w:rsidRPr="001D1F5F">
        <w:t xml:space="preserve">,(An </w:t>
      </w:r>
      <w:hyperlink r:id="rId9" w:history="1">
        <w:r w:rsidR="001D1F5F" w:rsidRPr="001D1F5F">
          <w:rPr>
            <w:rStyle w:val="Hyperlink"/>
            <w:color w:val="auto"/>
          </w:rPr>
          <w:t>Activision Blizzard</w:t>
        </w:r>
      </w:hyperlink>
      <w:r w:rsidR="001D1F5F" w:rsidRPr="001D1F5F">
        <w:t xml:space="preserve"> company) Chennai as Accounts Executive from July 2005 to March 2009</w:t>
      </w:r>
    </w:p>
    <w:p w:rsidR="001D1F5F" w:rsidRPr="001D1F5F" w:rsidRDefault="001D1F5F" w:rsidP="001D1F5F">
      <w:pPr>
        <w:pStyle w:val="ListParagraph"/>
        <w:numPr>
          <w:ilvl w:val="0"/>
          <w:numId w:val="14"/>
        </w:numPr>
        <w:spacing w:line="360" w:lineRule="auto"/>
        <w:jc w:val="both"/>
      </w:pPr>
      <w:r w:rsidRPr="001D1F5F">
        <w:t xml:space="preserve">Worked with </w:t>
      </w:r>
      <w:proofErr w:type="spellStart"/>
      <w:r w:rsidRPr="001D1F5F">
        <w:t>Shriram</w:t>
      </w:r>
      <w:proofErr w:type="spellEnd"/>
      <w:r w:rsidRPr="001D1F5F">
        <w:t xml:space="preserve"> Investments Ltd as Accounts Admin Asst</w:t>
      </w:r>
      <w:r w:rsidR="00F81209">
        <w:t xml:space="preserve"> </w:t>
      </w:r>
      <w:r w:rsidRPr="001D1F5F">
        <w:t>from May 1990 to April 1994</w:t>
      </w:r>
    </w:p>
    <w:p w:rsidR="001D1F5F" w:rsidRDefault="001D1F5F" w:rsidP="004D1595">
      <w:pPr>
        <w:jc w:val="center"/>
        <w:rPr>
          <w:b/>
          <w:highlight w:val="lightGray"/>
        </w:rPr>
      </w:pPr>
    </w:p>
    <w:p w:rsidR="003F56D0" w:rsidRPr="00EC19F5" w:rsidRDefault="004D1595" w:rsidP="004D1595">
      <w:pPr>
        <w:jc w:val="center"/>
        <w:rPr>
          <w:b/>
        </w:rPr>
      </w:pPr>
      <w:r w:rsidRPr="00EC19F5">
        <w:rPr>
          <w:b/>
          <w:highlight w:val="lightGray"/>
        </w:rPr>
        <w:t>TECHNICAL SKILLS</w:t>
      </w:r>
    </w:p>
    <w:p w:rsidR="004D1595" w:rsidRPr="00EC19F5" w:rsidRDefault="004D1595" w:rsidP="004D1595">
      <w:pPr>
        <w:jc w:val="center"/>
        <w:rPr>
          <w:b/>
        </w:rPr>
      </w:pPr>
    </w:p>
    <w:p w:rsidR="004D1595" w:rsidRPr="00EC19F5" w:rsidRDefault="004D1595" w:rsidP="004D1595">
      <w:pPr>
        <w:pStyle w:val="ListParagraph"/>
        <w:numPr>
          <w:ilvl w:val="0"/>
          <w:numId w:val="8"/>
        </w:numPr>
        <w:rPr>
          <w:bCs/>
        </w:rPr>
      </w:pPr>
      <w:r w:rsidRPr="00EC19F5">
        <w:rPr>
          <w:bCs/>
        </w:rPr>
        <w:t>MS Word / Excel</w:t>
      </w:r>
    </w:p>
    <w:p w:rsidR="004D1595" w:rsidRPr="00EC19F5" w:rsidRDefault="004D1595" w:rsidP="004D1595">
      <w:pPr>
        <w:pStyle w:val="ListParagraph"/>
        <w:numPr>
          <w:ilvl w:val="0"/>
          <w:numId w:val="8"/>
        </w:numPr>
        <w:rPr>
          <w:bCs/>
        </w:rPr>
      </w:pPr>
      <w:r w:rsidRPr="00EC19F5">
        <w:rPr>
          <w:bCs/>
        </w:rPr>
        <w:t>Tally ERP 9</w:t>
      </w:r>
    </w:p>
    <w:p w:rsidR="004D1595" w:rsidRDefault="004D1595" w:rsidP="003F56D0">
      <w:pPr>
        <w:rPr>
          <w:b/>
          <w:color w:val="000080"/>
        </w:rPr>
      </w:pPr>
    </w:p>
    <w:p w:rsidR="00E86FB3" w:rsidRPr="00EC19F5" w:rsidRDefault="00E86FB3" w:rsidP="003F56D0">
      <w:pPr>
        <w:rPr>
          <w:b/>
          <w:color w:val="000080"/>
        </w:rPr>
      </w:pPr>
    </w:p>
    <w:p w:rsidR="003F56D0" w:rsidRPr="00EC19F5" w:rsidRDefault="003F56D0" w:rsidP="00EC19F5">
      <w:pPr>
        <w:jc w:val="center"/>
        <w:rPr>
          <w:b/>
        </w:rPr>
      </w:pPr>
      <w:r w:rsidRPr="00EC19F5">
        <w:rPr>
          <w:b/>
          <w:highlight w:val="lightGray"/>
        </w:rPr>
        <w:t>ROLES AND RESPONSIBILITIES</w:t>
      </w:r>
    </w:p>
    <w:p w:rsidR="003805E2" w:rsidRPr="00126CFB" w:rsidRDefault="00126CFB" w:rsidP="00126CFB">
      <w:pPr>
        <w:pStyle w:val="ListParagraph"/>
        <w:numPr>
          <w:ilvl w:val="0"/>
          <w:numId w:val="15"/>
        </w:numPr>
        <w:spacing w:before="280" w:after="280" w:line="276" w:lineRule="auto"/>
        <w:rPr>
          <w:b/>
          <w:color w:val="000080"/>
        </w:rPr>
      </w:pPr>
      <w:r w:rsidRPr="00EC19F5">
        <w:t>Process regular day to day payments, banking transaction and maintaining Books of Accounts</w:t>
      </w:r>
    </w:p>
    <w:p w:rsidR="00126CFB" w:rsidRPr="00126CFB" w:rsidRDefault="00126CFB" w:rsidP="00126CFB">
      <w:pPr>
        <w:pStyle w:val="ListParagraph"/>
        <w:numPr>
          <w:ilvl w:val="0"/>
          <w:numId w:val="15"/>
        </w:numPr>
        <w:spacing w:before="280" w:after="280" w:line="276" w:lineRule="auto"/>
        <w:rPr>
          <w:b/>
          <w:color w:val="000080"/>
        </w:rPr>
      </w:pPr>
      <w:r w:rsidRPr="00EC19F5">
        <w:t>Maintenance of daybook, Vouchers, Cash Handling, GST Filing</w:t>
      </w:r>
    </w:p>
    <w:p w:rsidR="00126CFB" w:rsidRPr="00EC19F5" w:rsidRDefault="00126CFB" w:rsidP="00126CFB">
      <w:pPr>
        <w:pStyle w:val="ListParagraph"/>
        <w:numPr>
          <w:ilvl w:val="0"/>
          <w:numId w:val="15"/>
        </w:numPr>
        <w:spacing w:before="280" w:after="280" w:line="276" w:lineRule="auto"/>
        <w:jc w:val="both"/>
      </w:pPr>
      <w:r w:rsidRPr="00EC19F5">
        <w:t>Taking care of Tax Deduction at source up to Filing of Annual returns and issue of TDS certificates to Vendors and Employees.</w:t>
      </w:r>
    </w:p>
    <w:p w:rsidR="00126CFB" w:rsidRDefault="00126CFB" w:rsidP="00126CFB">
      <w:pPr>
        <w:pStyle w:val="ListParagraph"/>
        <w:numPr>
          <w:ilvl w:val="0"/>
          <w:numId w:val="15"/>
        </w:numPr>
        <w:spacing w:before="280" w:after="280" w:line="276" w:lineRule="auto"/>
        <w:jc w:val="both"/>
      </w:pPr>
      <w:r w:rsidRPr="00EC19F5">
        <w:t>Preparation of bank reconciliation statement.</w:t>
      </w:r>
    </w:p>
    <w:p w:rsidR="00126CFB" w:rsidRPr="00EC19F5" w:rsidRDefault="00126CFB" w:rsidP="00126CFB">
      <w:pPr>
        <w:pStyle w:val="ListParagraph"/>
        <w:numPr>
          <w:ilvl w:val="0"/>
          <w:numId w:val="15"/>
        </w:numPr>
        <w:spacing w:before="280" w:after="280" w:line="276" w:lineRule="auto"/>
        <w:jc w:val="both"/>
      </w:pPr>
      <w:r w:rsidRPr="00EC19F5">
        <w:t>Maintaining Employees Leave Registers, Verification of Salary Statements and processing of Salaries.</w:t>
      </w:r>
    </w:p>
    <w:p w:rsidR="00126CFB" w:rsidRPr="00126CFB" w:rsidRDefault="00126CFB" w:rsidP="00126CFB">
      <w:pPr>
        <w:pStyle w:val="ListParagraph"/>
        <w:numPr>
          <w:ilvl w:val="0"/>
          <w:numId w:val="15"/>
        </w:numPr>
        <w:spacing w:before="280" w:after="280" w:line="276" w:lineRule="auto"/>
        <w:rPr>
          <w:b/>
          <w:color w:val="000080"/>
        </w:rPr>
      </w:pPr>
      <w:r w:rsidRPr="00EC19F5">
        <w:t>Preparation and maintenance of PF records and filing necessary documents with the office of the provident fund commissioner</w:t>
      </w:r>
    </w:p>
    <w:p w:rsidR="00126CFB" w:rsidRPr="00126CFB" w:rsidRDefault="00126CFB" w:rsidP="00126CFB">
      <w:pPr>
        <w:pStyle w:val="ListParagraph"/>
        <w:numPr>
          <w:ilvl w:val="0"/>
          <w:numId w:val="15"/>
        </w:numPr>
        <w:spacing w:before="280" w:after="280" w:line="276" w:lineRule="auto"/>
        <w:rPr>
          <w:b/>
          <w:color w:val="000080"/>
        </w:rPr>
      </w:pPr>
      <w:r w:rsidRPr="00EC19F5">
        <w:t>Tax Planning for Individual and issuing of Form 16</w:t>
      </w:r>
    </w:p>
    <w:p w:rsidR="00126CFB" w:rsidRPr="00EC19F5" w:rsidRDefault="00126CFB" w:rsidP="00126CFB">
      <w:pPr>
        <w:pStyle w:val="ListParagraph"/>
        <w:numPr>
          <w:ilvl w:val="0"/>
          <w:numId w:val="15"/>
        </w:numPr>
        <w:spacing w:before="280" w:after="280" w:line="276" w:lineRule="auto"/>
        <w:jc w:val="both"/>
      </w:pPr>
      <w:r w:rsidRPr="00EC19F5">
        <w:t xml:space="preserve">Managing Accounts Payable, Vendor Payments and Statutory deductions thereof .Taking care </w:t>
      </w:r>
      <w:r>
        <w:t xml:space="preserve">          </w:t>
      </w:r>
      <w:r w:rsidRPr="00EC19F5">
        <w:t>of overall admin</w:t>
      </w:r>
    </w:p>
    <w:p w:rsidR="003F56D0" w:rsidRPr="00EC19F5" w:rsidRDefault="003F56D0" w:rsidP="003F56D0"/>
    <w:p w:rsidR="003F56D0" w:rsidRPr="00EC19F5" w:rsidRDefault="003F56D0" w:rsidP="003F56D0">
      <w:pPr>
        <w:shd w:val="clear" w:color="auto" w:fill="C0C0C0"/>
        <w:spacing w:after="80"/>
        <w:jc w:val="center"/>
        <w:rPr>
          <w:b/>
        </w:rPr>
      </w:pPr>
      <w:r w:rsidRPr="00EC19F5">
        <w:rPr>
          <w:b/>
        </w:rPr>
        <w:t>PERSONAL DETAILS</w:t>
      </w:r>
    </w:p>
    <w:p w:rsidR="003F56D0" w:rsidRPr="00EC19F5" w:rsidRDefault="003F56D0" w:rsidP="003F56D0">
      <w:pPr>
        <w:rPr>
          <w:b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266"/>
        <w:gridCol w:w="5497"/>
        <w:gridCol w:w="10"/>
      </w:tblGrid>
      <w:tr w:rsidR="00EC19F5" w:rsidRPr="00EC19F5" w:rsidTr="00CC4048">
        <w:trPr>
          <w:trHeight w:val="393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19F5" w:rsidRPr="00EC19F5" w:rsidRDefault="00EC19F5" w:rsidP="00CC4048">
            <w:pPr>
              <w:snapToGrid w:val="0"/>
            </w:pPr>
            <w:r w:rsidRPr="00EC19F5">
              <w:t>Date of Birth</w:t>
            </w:r>
          </w:p>
        </w:tc>
        <w:tc>
          <w:tcPr>
            <w:tcW w:w="5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9F5" w:rsidRPr="00EC19F5" w:rsidRDefault="00EC19F5" w:rsidP="00CC4048">
            <w:pPr>
              <w:snapToGrid w:val="0"/>
            </w:pPr>
            <w:r w:rsidRPr="00EC19F5">
              <w:t>02-11-71</w:t>
            </w:r>
          </w:p>
        </w:tc>
      </w:tr>
      <w:tr w:rsidR="004D1595" w:rsidRPr="00EC19F5" w:rsidTr="00CC4048">
        <w:trPr>
          <w:trHeight w:val="393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1595" w:rsidRPr="00EC19F5" w:rsidRDefault="004D1595" w:rsidP="00CC4048">
            <w:pPr>
              <w:snapToGrid w:val="0"/>
            </w:pPr>
            <w:r w:rsidRPr="00EC19F5">
              <w:t>Marital Status</w:t>
            </w:r>
          </w:p>
        </w:tc>
        <w:tc>
          <w:tcPr>
            <w:tcW w:w="5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595" w:rsidRPr="00EC19F5" w:rsidRDefault="004D1595" w:rsidP="00CC4048">
            <w:pPr>
              <w:snapToGrid w:val="0"/>
            </w:pPr>
            <w:r w:rsidRPr="00EC19F5">
              <w:t>Married</w:t>
            </w:r>
          </w:p>
        </w:tc>
      </w:tr>
      <w:tr w:rsidR="004D1595" w:rsidRPr="00EC19F5" w:rsidTr="00CC4048">
        <w:trPr>
          <w:trHeight w:val="393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1595" w:rsidRPr="00EC19F5" w:rsidRDefault="004D1595" w:rsidP="00CC4048">
            <w:pPr>
              <w:snapToGrid w:val="0"/>
            </w:pPr>
            <w:r w:rsidRPr="00EC19F5">
              <w:t>Age</w:t>
            </w:r>
          </w:p>
        </w:tc>
        <w:tc>
          <w:tcPr>
            <w:tcW w:w="5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595" w:rsidRPr="00EC19F5" w:rsidRDefault="005F3A33" w:rsidP="00CC4048">
            <w:pPr>
              <w:snapToGrid w:val="0"/>
            </w:pPr>
            <w:r>
              <w:t>47</w:t>
            </w:r>
            <w:r w:rsidR="004D1595" w:rsidRPr="00EC19F5">
              <w:t xml:space="preserve"> Yrs</w:t>
            </w:r>
          </w:p>
        </w:tc>
      </w:tr>
      <w:tr w:rsidR="004D1595" w:rsidRPr="00EC19F5" w:rsidTr="00CC4048">
        <w:trPr>
          <w:trHeight w:val="521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</w:tcBorders>
          </w:tcPr>
          <w:p w:rsidR="004D1595" w:rsidRPr="00EC19F5" w:rsidRDefault="004D1595" w:rsidP="00CC4048">
            <w:pPr>
              <w:snapToGrid w:val="0"/>
            </w:pPr>
            <w:r w:rsidRPr="00EC19F5">
              <w:t>Languages Known</w:t>
            </w:r>
          </w:p>
        </w:tc>
        <w:tc>
          <w:tcPr>
            <w:tcW w:w="55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D1595" w:rsidRPr="00EC19F5" w:rsidRDefault="004D1595" w:rsidP="004D1595">
            <w:pPr>
              <w:snapToGrid w:val="0"/>
            </w:pPr>
            <w:r w:rsidRPr="00EC19F5">
              <w:t>TAMIL, ENGLISH, HINDI</w:t>
            </w:r>
          </w:p>
        </w:tc>
      </w:tr>
      <w:tr w:rsidR="004D1595" w:rsidRPr="00EC19F5" w:rsidTr="00CC4048">
        <w:trPr>
          <w:gridAfter w:val="1"/>
          <w:wAfter w:w="10" w:type="dxa"/>
          <w:trHeight w:val="524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1595" w:rsidRPr="00EC19F5" w:rsidRDefault="004D1595" w:rsidP="00CC4048">
            <w:pPr>
              <w:snapToGrid w:val="0"/>
            </w:pPr>
            <w:r w:rsidRPr="00EC19F5">
              <w:t>Mobile Number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595" w:rsidRPr="00EC19F5" w:rsidRDefault="004D1595" w:rsidP="00CC4048">
            <w:pPr>
              <w:snapToGrid w:val="0"/>
            </w:pPr>
            <w:r w:rsidRPr="00EC19F5">
              <w:t>99416 10152</w:t>
            </w:r>
          </w:p>
        </w:tc>
      </w:tr>
      <w:tr w:rsidR="004D1595" w:rsidRPr="00EC19F5" w:rsidTr="00CC4048">
        <w:trPr>
          <w:gridAfter w:val="1"/>
          <w:wAfter w:w="10" w:type="dxa"/>
          <w:trHeight w:val="717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1595" w:rsidRPr="00EC19F5" w:rsidRDefault="004D1595" w:rsidP="00CC4048">
            <w:pPr>
              <w:pStyle w:val="Heading5"/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EC19F5">
              <w:rPr>
                <w:rFonts w:ascii="Times New Roman" w:hAnsi="Times New Roman" w:cs="Times New Roman"/>
                <w:color w:val="auto"/>
              </w:rPr>
              <w:t>Permanent Address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595" w:rsidRPr="00EC19F5" w:rsidRDefault="004D1595" w:rsidP="00CC4048">
            <w:pPr>
              <w:snapToGrid w:val="0"/>
              <w:rPr>
                <w:color w:val="000000"/>
              </w:rPr>
            </w:pPr>
            <w:r w:rsidRPr="00EC19F5">
              <w:rPr>
                <w:color w:val="000000"/>
              </w:rPr>
              <w:t>Plot # 38, Selvaraj Nagar,</w:t>
            </w:r>
          </w:p>
          <w:p w:rsidR="004D1595" w:rsidRPr="00EC19F5" w:rsidRDefault="004D1595" w:rsidP="00CC4048">
            <w:pPr>
              <w:rPr>
                <w:color w:val="000000"/>
              </w:rPr>
            </w:pPr>
            <w:r w:rsidRPr="00EC19F5">
              <w:rPr>
                <w:color w:val="000000"/>
              </w:rPr>
              <w:t>Urappakkam West – 603 211</w:t>
            </w:r>
          </w:p>
          <w:p w:rsidR="004D1595" w:rsidRPr="00EC19F5" w:rsidRDefault="004D1595" w:rsidP="00CC4048">
            <w:pPr>
              <w:rPr>
                <w:color w:val="000000"/>
              </w:rPr>
            </w:pPr>
            <w:proofErr w:type="spellStart"/>
            <w:r w:rsidRPr="00EC19F5">
              <w:rPr>
                <w:color w:val="000000"/>
              </w:rPr>
              <w:t>Kanchipuram</w:t>
            </w:r>
            <w:proofErr w:type="spellEnd"/>
            <w:r w:rsidRPr="00EC19F5">
              <w:rPr>
                <w:color w:val="000000"/>
              </w:rPr>
              <w:t xml:space="preserve"> Dist</w:t>
            </w:r>
          </w:p>
        </w:tc>
      </w:tr>
      <w:tr w:rsidR="00EC19F5" w:rsidRPr="00EC19F5" w:rsidTr="00CC4048">
        <w:trPr>
          <w:gridAfter w:val="1"/>
          <w:wAfter w:w="10" w:type="dxa"/>
          <w:trHeight w:val="717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19F5" w:rsidRPr="00EC19F5" w:rsidRDefault="00EC19F5" w:rsidP="00CC4048">
            <w:pPr>
              <w:pStyle w:val="Heading5"/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EC19F5">
              <w:rPr>
                <w:rFonts w:ascii="Times New Roman" w:hAnsi="Times New Roman" w:cs="Times New Roman"/>
                <w:color w:val="auto"/>
              </w:rPr>
              <w:t>Email Id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579" w:rsidRDefault="00486579" w:rsidP="00CC4048">
            <w:pPr>
              <w:snapToGrid w:val="0"/>
            </w:pPr>
          </w:p>
          <w:p w:rsidR="00EC19F5" w:rsidRPr="00EC19F5" w:rsidRDefault="0057404C" w:rsidP="00CC4048">
            <w:pPr>
              <w:snapToGrid w:val="0"/>
              <w:rPr>
                <w:color w:val="000000"/>
              </w:rPr>
            </w:pPr>
            <w:hyperlink r:id="rId10" w:history="1">
              <w:r w:rsidR="00EC19F5" w:rsidRPr="00EC19F5">
                <w:rPr>
                  <w:rStyle w:val="Hyperlink"/>
                </w:rPr>
                <w:t>ssudha.sridharan@gmail.com</w:t>
              </w:r>
            </w:hyperlink>
          </w:p>
        </w:tc>
      </w:tr>
    </w:tbl>
    <w:p w:rsidR="00A97255" w:rsidRPr="00EC19F5" w:rsidRDefault="00A97255" w:rsidP="00A97255"/>
    <w:p w:rsidR="00A97255" w:rsidRPr="00EC19F5" w:rsidRDefault="00A97255" w:rsidP="00A97255"/>
    <w:p w:rsidR="00A97255" w:rsidRPr="00EC19F5" w:rsidRDefault="00A97255" w:rsidP="00A97255">
      <w:pPr>
        <w:pStyle w:val="Heading3"/>
        <w:spacing w:line="360" w:lineRule="auto"/>
        <w:ind w:left="720" w:hanging="720"/>
        <w:rPr>
          <w:rFonts w:ascii="Times New Roman" w:hAnsi="Times New Roman" w:cs="Times New Roman"/>
          <w:b w:val="0"/>
          <w:color w:val="auto"/>
        </w:rPr>
      </w:pPr>
      <w:r w:rsidRPr="00EC19F5">
        <w:rPr>
          <w:rFonts w:ascii="Times New Roman" w:hAnsi="Times New Roman" w:cs="Times New Roman"/>
          <w:b w:val="0"/>
          <w:color w:val="auto"/>
        </w:rPr>
        <w:t>Declaration</w:t>
      </w:r>
    </w:p>
    <w:p w:rsidR="00A97255" w:rsidRPr="00EC19F5" w:rsidRDefault="00A97255" w:rsidP="00A97255">
      <w:pPr>
        <w:pStyle w:val="Heading3"/>
        <w:spacing w:line="360" w:lineRule="auto"/>
        <w:ind w:left="720" w:hanging="720"/>
        <w:rPr>
          <w:rFonts w:ascii="Times New Roman" w:hAnsi="Times New Roman" w:cs="Times New Roman"/>
          <w:b w:val="0"/>
          <w:color w:val="auto"/>
        </w:rPr>
      </w:pPr>
      <w:r w:rsidRPr="00EC19F5">
        <w:rPr>
          <w:rFonts w:ascii="Times New Roman" w:hAnsi="Times New Roman" w:cs="Times New Roman"/>
          <w:b w:val="0"/>
          <w:color w:val="auto"/>
        </w:rPr>
        <w:t>I hereby declare that the above mentioned information is true to the best of my knowledge. I assure</w:t>
      </w:r>
    </w:p>
    <w:p w:rsidR="00A97255" w:rsidRPr="00EC19F5" w:rsidRDefault="00A97255" w:rsidP="00A97255">
      <w:pPr>
        <w:spacing w:line="360" w:lineRule="auto"/>
      </w:pPr>
      <w:proofErr w:type="gramStart"/>
      <w:r w:rsidRPr="00EC19F5">
        <w:t>that</w:t>
      </w:r>
      <w:proofErr w:type="gramEnd"/>
      <w:r w:rsidRPr="00EC19F5">
        <w:t xml:space="preserve"> I will fulfill the requirements of the organizational needs. </w:t>
      </w:r>
    </w:p>
    <w:p w:rsidR="00A97255" w:rsidRPr="00EC19F5" w:rsidRDefault="00A97255" w:rsidP="00A97255">
      <w:pPr>
        <w:spacing w:line="360" w:lineRule="auto"/>
      </w:pPr>
    </w:p>
    <w:p w:rsidR="00A97255" w:rsidRPr="00EC19F5" w:rsidRDefault="00A97255" w:rsidP="00A97255">
      <w:pPr>
        <w:spacing w:line="360" w:lineRule="auto"/>
      </w:pPr>
      <w:r w:rsidRPr="00EC19F5">
        <w:t>Place: Chennai</w:t>
      </w:r>
      <w:r w:rsidRPr="00EC19F5">
        <w:tab/>
        <w:t xml:space="preserve">  </w:t>
      </w:r>
      <w:r w:rsidRPr="00EC19F5">
        <w:tab/>
      </w:r>
      <w:r w:rsidRPr="00EC19F5">
        <w:tab/>
      </w:r>
      <w:r w:rsidRPr="00EC19F5">
        <w:tab/>
      </w:r>
      <w:r w:rsidRPr="00EC19F5">
        <w:tab/>
      </w:r>
      <w:r w:rsidRPr="00EC19F5">
        <w:tab/>
      </w:r>
      <w:r w:rsidRPr="00EC19F5">
        <w:tab/>
      </w:r>
      <w:r w:rsidRPr="00EC19F5">
        <w:tab/>
        <w:t>Yours Truly,</w:t>
      </w:r>
    </w:p>
    <w:p w:rsidR="00A97255" w:rsidRPr="00EC19F5" w:rsidRDefault="00A97255" w:rsidP="00A97255">
      <w:pPr>
        <w:spacing w:line="360" w:lineRule="auto"/>
      </w:pPr>
      <w:r w:rsidRPr="00EC19F5">
        <w:t>Date:</w:t>
      </w:r>
      <w:r w:rsidRPr="00EC19F5">
        <w:tab/>
      </w:r>
      <w:r w:rsidRPr="00EC19F5">
        <w:tab/>
      </w:r>
      <w:r w:rsidRPr="00EC19F5">
        <w:tab/>
      </w:r>
      <w:r w:rsidRPr="00EC19F5">
        <w:tab/>
      </w:r>
      <w:r w:rsidRPr="00EC19F5">
        <w:tab/>
      </w:r>
    </w:p>
    <w:p w:rsidR="00A97255" w:rsidRPr="00EC19F5" w:rsidRDefault="00A97255" w:rsidP="00A97255">
      <w:pPr>
        <w:spacing w:line="360" w:lineRule="auto"/>
        <w:rPr>
          <w:b/>
        </w:rPr>
      </w:pPr>
      <w:r w:rsidRPr="00EC19F5">
        <w:tab/>
      </w:r>
      <w:r w:rsidRPr="00EC19F5">
        <w:tab/>
      </w:r>
      <w:r w:rsidRPr="00EC19F5">
        <w:tab/>
      </w:r>
      <w:r w:rsidRPr="00EC19F5">
        <w:tab/>
      </w:r>
      <w:r w:rsidRPr="00EC19F5">
        <w:tab/>
      </w:r>
      <w:r w:rsidRPr="00EC19F5">
        <w:tab/>
      </w:r>
      <w:r w:rsidRPr="00EC19F5">
        <w:tab/>
        <w:t xml:space="preserve">                                   </w:t>
      </w:r>
      <w:r w:rsidRPr="00EC19F5">
        <w:rPr>
          <w:b/>
        </w:rPr>
        <w:t xml:space="preserve"> (S. SUDHA)</w:t>
      </w:r>
    </w:p>
    <w:p w:rsidR="00A97255" w:rsidRPr="00EC19F5" w:rsidRDefault="00A97255" w:rsidP="00A97255"/>
    <w:p w:rsidR="00A97255" w:rsidRPr="00EC19F5" w:rsidRDefault="00A97255" w:rsidP="00A97255"/>
    <w:p w:rsidR="00A97255" w:rsidRPr="00EC19F5" w:rsidRDefault="00A97255" w:rsidP="00A97255">
      <w:pPr>
        <w:spacing w:line="480" w:lineRule="auto"/>
      </w:pPr>
    </w:p>
    <w:p w:rsidR="0060249D" w:rsidRPr="00EC19F5" w:rsidRDefault="0060249D"/>
    <w:sectPr w:rsidR="0060249D" w:rsidRPr="00EC19F5" w:rsidSect="001F57DB">
      <w:pgSz w:w="11906" w:h="16838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7"/>
        <w:szCs w:val="17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7"/>
        <w:szCs w:val="17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i w:val="0"/>
        <w:color w:val="000080"/>
        <w:sz w:val="16"/>
        <w:szCs w:val="16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</w:abstractNum>
  <w:abstractNum w:abstractNumId="6">
    <w:nsid w:val="0F345FBA"/>
    <w:multiLevelType w:val="hybridMultilevel"/>
    <w:tmpl w:val="4E1A93A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687A0F"/>
    <w:multiLevelType w:val="hybridMultilevel"/>
    <w:tmpl w:val="AFFAB226"/>
    <w:lvl w:ilvl="0" w:tplc="00000002">
      <w:numFmt w:val="bullet"/>
      <w:lvlText w:val=""/>
      <w:lvlJc w:val="left"/>
      <w:pPr>
        <w:ind w:left="1440" w:hanging="360"/>
      </w:pPr>
      <w:rPr>
        <w:rFonts w:ascii="Wingdings" w:hAnsi="Wingdings" w:cs="Times New Roman" w:hint="default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1A63432"/>
    <w:multiLevelType w:val="hybridMultilevel"/>
    <w:tmpl w:val="33A6AD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C51AC1"/>
    <w:multiLevelType w:val="hybridMultilevel"/>
    <w:tmpl w:val="7D4E7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161D43"/>
    <w:multiLevelType w:val="hybridMultilevel"/>
    <w:tmpl w:val="42E6FF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F546D"/>
    <w:multiLevelType w:val="hybridMultilevel"/>
    <w:tmpl w:val="448C2D5A"/>
    <w:lvl w:ilvl="0" w:tplc="00000002">
      <w:numFmt w:val="bullet"/>
      <w:lvlText w:val=""/>
      <w:lvlJc w:val="left"/>
      <w:pPr>
        <w:ind w:left="1080" w:hanging="360"/>
      </w:pPr>
      <w:rPr>
        <w:rFonts w:ascii="Wingdings" w:hAnsi="Wingdings" w:cs="Times New Roman" w:hint="default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B247638"/>
    <w:multiLevelType w:val="hybridMultilevel"/>
    <w:tmpl w:val="3516E1C2"/>
    <w:lvl w:ilvl="0" w:tplc="00000002"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6236D"/>
    <w:multiLevelType w:val="hybridMultilevel"/>
    <w:tmpl w:val="7D8CEB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FA72F1"/>
    <w:multiLevelType w:val="hybridMultilevel"/>
    <w:tmpl w:val="D6C4D256"/>
    <w:lvl w:ilvl="0" w:tplc="00000002">
      <w:numFmt w:val="bullet"/>
      <w:lvlText w:val=""/>
      <w:lvlJc w:val="left"/>
      <w:pPr>
        <w:ind w:left="1440" w:hanging="360"/>
      </w:pPr>
      <w:rPr>
        <w:rFonts w:ascii="Wingdings" w:hAnsi="Wingdings" w:cs="Times New Roman" w:hint="default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13"/>
  </w:num>
  <w:num w:numId="9">
    <w:abstractNumId w:val="7"/>
  </w:num>
  <w:num w:numId="10">
    <w:abstractNumId w:val="11"/>
  </w:num>
  <w:num w:numId="11">
    <w:abstractNumId w:val="14"/>
  </w:num>
  <w:num w:numId="12">
    <w:abstractNumId w:val="12"/>
  </w:num>
  <w:num w:numId="13">
    <w:abstractNumId w:val="8"/>
  </w:num>
  <w:num w:numId="14">
    <w:abstractNumId w:val="1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56D0"/>
    <w:rsid w:val="00126CFB"/>
    <w:rsid w:val="001D1F5F"/>
    <w:rsid w:val="001F57DB"/>
    <w:rsid w:val="003805E2"/>
    <w:rsid w:val="003A7496"/>
    <w:rsid w:val="003F56D0"/>
    <w:rsid w:val="00486579"/>
    <w:rsid w:val="004D1595"/>
    <w:rsid w:val="0057404C"/>
    <w:rsid w:val="005C633B"/>
    <w:rsid w:val="005F3A33"/>
    <w:rsid w:val="0060249D"/>
    <w:rsid w:val="009604EF"/>
    <w:rsid w:val="009B3FD0"/>
    <w:rsid w:val="00A56970"/>
    <w:rsid w:val="00A97255"/>
    <w:rsid w:val="00B02C77"/>
    <w:rsid w:val="00B76598"/>
    <w:rsid w:val="00BD1F99"/>
    <w:rsid w:val="00BD344B"/>
    <w:rsid w:val="00E86FB3"/>
    <w:rsid w:val="00EC19F5"/>
    <w:rsid w:val="00F16F54"/>
    <w:rsid w:val="00F81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6D0"/>
    <w:pPr>
      <w:suppressAutoHyphens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2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25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2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qFormat/>
    <w:rsid w:val="003F56D0"/>
    <w:pPr>
      <w:tabs>
        <w:tab w:val="num" w:pos="0"/>
      </w:tabs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3F56D0"/>
    <w:rPr>
      <w:rFonts w:ascii="Cambria" w:eastAsia="Times New Roman" w:hAnsi="Cambria" w:cs="Times New Roman"/>
      <w:lang w:val="en-US" w:eastAsia="zh-CN"/>
    </w:rPr>
  </w:style>
  <w:style w:type="character" w:styleId="Hyperlink">
    <w:name w:val="Hyperlink"/>
    <w:basedOn w:val="DefaultParagraphFont"/>
    <w:rsid w:val="003F56D0"/>
    <w:rPr>
      <w:color w:val="0000FF"/>
      <w:u w:val="single"/>
    </w:rPr>
  </w:style>
  <w:style w:type="character" w:styleId="Strong">
    <w:name w:val="Strong"/>
    <w:basedOn w:val="DefaultParagraphFont"/>
    <w:qFormat/>
    <w:rsid w:val="003F56D0"/>
    <w:rPr>
      <w:b/>
      <w:bCs/>
    </w:rPr>
  </w:style>
  <w:style w:type="paragraph" w:styleId="ListParagraph">
    <w:name w:val="List Paragraph"/>
    <w:basedOn w:val="Normal"/>
    <w:uiPriority w:val="34"/>
    <w:qFormat/>
    <w:rsid w:val="003805E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9725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25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25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octanetec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ctivisionblizzard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doctanetech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redoctanetech.com/" TargetMode="External"/><Relationship Id="rId10" Type="http://schemas.openxmlformats.org/officeDocument/2006/relationships/hyperlink" Target="mailto:ssudha.sridhara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tivisionblizzar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10</cp:revision>
  <dcterms:created xsi:type="dcterms:W3CDTF">2018-01-09T10:44:00Z</dcterms:created>
  <dcterms:modified xsi:type="dcterms:W3CDTF">2018-02-21T05:29:00Z</dcterms:modified>
</cp:coreProperties>
</file>