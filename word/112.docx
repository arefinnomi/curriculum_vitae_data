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AF7" w:rsidRPr="00450353" w:rsidRDefault="00450353" w:rsidP="009D60B4">
      <w:pPr>
        <w:spacing w:line="100" w:lineRule="atLeast"/>
        <w:jc w:val="center"/>
        <w:outlineLvl w:val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CURRICULAM </w:t>
      </w:r>
      <w:r w:rsidR="00332D53" w:rsidRPr="00450353">
        <w:rPr>
          <w:rFonts w:ascii="Times New Roman" w:eastAsia="Times New Roman" w:hAnsi="Times New Roman" w:cs="Times New Roman"/>
          <w:b/>
          <w:sz w:val="36"/>
          <w:u w:val="single"/>
        </w:rPr>
        <w:t>V</w:t>
      </w:r>
      <w:r>
        <w:rPr>
          <w:rFonts w:ascii="Times New Roman" w:eastAsia="Times New Roman" w:hAnsi="Times New Roman" w:cs="Times New Roman"/>
          <w:b/>
          <w:sz w:val="36"/>
          <w:u w:val="single"/>
        </w:rPr>
        <w:t>ITAE</w:t>
      </w:r>
    </w:p>
    <w:p w:rsidR="00332D53" w:rsidRPr="00D34AF7" w:rsidRDefault="00332D53" w:rsidP="00D34AF7">
      <w:pPr>
        <w:spacing w:line="100" w:lineRule="atLeast"/>
        <w:jc w:val="center"/>
        <w:rPr>
          <w:rFonts w:ascii="Times New Roman" w:eastAsia="Times New Roman" w:hAnsi="Times New Roman" w:cs="Times New Roman"/>
          <w:b/>
          <w:i/>
          <w:sz w:val="36"/>
        </w:rPr>
      </w:pPr>
    </w:p>
    <w:p w:rsidR="00AB1E57" w:rsidRPr="00BD5C97" w:rsidRDefault="00D44322" w:rsidP="009D60B4">
      <w:pPr>
        <w:keepNext/>
        <w:spacing w:line="100" w:lineRule="atLeast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>Pravin Kumar Tripathi</w:t>
      </w:r>
    </w:p>
    <w:p w:rsidR="007E3EB6" w:rsidRDefault="00D44322" w:rsidP="00AB1E57">
      <w:pPr>
        <w:spacing w:line="100" w:lineRule="atLeas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1/221b Nawabganj</w:t>
      </w:r>
    </w:p>
    <w:p w:rsidR="007E3EB6" w:rsidRPr="007E3EB6" w:rsidRDefault="00DD3E10" w:rsidP="00AB1E57">
      <w:pPr>
        <w:spacing w:line="100" w:lineRule="atLeas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Distt</w:t>
      </w:r>
      <w:r w:rsidR="00F217D7">
        <w:rPr>
          <w:rFonts w:ascii="Times New Roman" w:eastAsia="Times New Roman" w:hAnsi="Times New Roman" w:cs="Times New Roman"/>
          <w:sz w:val="28"/>
        </w:rPr>
        <w:t xml:space="preserve"> </w:t>
      </w:r>
      <w:r w:rsidR="00D44322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Kanpur</w:t>
      </w:r>
      <w:r w:rsidR="00D44322">
        <w:rPr>
          <w:rFonts w:ascii="Times New Roman" w:eastAsia="Times New Roman" w:hAnsi="Times New Roman" w:cs="Times New Roman"/>
          <w:sz w:val="28"/>
        </w:rPr>
        <w:t xml:space="preserve"> Nagar </w:t>
      </w:r>
      <w:r w:rsidR="00FF7BF4">
        <w:rPr>
          <w:rFonts w:ascii="Times New Roman" w:eastAsia="Times New Roman" w:hAnsi="Times New Roman" w:cs="Times New Roman"/>
          <w:sz w:val="28"/>
        </w:rPr>
        <w:t>(U.P.)</w:t>
      </w:r>
    </w:p>
    <w:p w:rsidR="00A600CA" w:rsidRDefault="00D44322" w:rsidP="00332D53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+91-9005850344</w:t>
      </w:r>
    </w:p>
    <w:p w:rsidR="00332D53" w:rsidRDefault="00D44322" w:rsidP="00332D53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pravintripathi</w:t>
      </w:r>
      <w:r w:rsidR="00A600CA">
        <w:rPr>
          <w:rFonts w:ascii="Times New Roman" w:eastAsia="Times New Roman" w:hAnsi="Times New Roman" w:cs="Times New Roman"/>
        </w:rPr>
        <w:t>@mpgi.edu.in</w:t>
      </w:r>
    </w:p>
    <w:p w:rsidR="00841A8F" w:rsidRDefault="001B2D6B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</w:t>
      </w:r>
      <w:r w:rsidR="004E6D61">
        <w:rPr>
          <w:rFonts w:ascii="Times New Roman" w:eastAsia="Times New Roman" w:hAnsi="Times New Roman" w:cs="Times New Roman"/>
          <w:b/>
        </w:rPr>
        <w:tab/>
      </w:r>
      <w:r w:rsidR="004E6D61">
        <w:rPr>
          <w:rFonts w:ascii="Times New Roman" w:eastAsia="Times New Roman" w:hAnsi="Times New Roman" w:cs="Times New Roman"/>
          <w:b/>
        </w:rPr>
        <w:tab/>
      </w:r>
      <w:r w:rsidR="004E6D61">
        <w:rPr>
          <w:rFonts w:ascii="Times New Roman" w:eastAsia="Times New Roman" w:hAnsi="Times New Roman" w:cs="Times New Roman"/>
          <w:b/>
        </w:rPr>
        <w:tab/>
      </w:r>
      <w:r w:rsidR="004E6D61">
        <w:rPr>
          <w:rFonts w:ascii="Times New Roman" w:eastAsia="Times New Roman" w:hAnsi="Times New Roman" w:cs="Times New Roman"/>
          <w:b/>
        </w:rPr>
        <w:tab/>
      </w:r>
    </w:p>
    <w:tbl>
      <w:tblPr>
        <w:tblW w:w="10918" w:type="dxa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918"/>
      </w:tblGrid>
      <w:tr w:rsidR="00841A8F" w:rsidTr="00236A7B">
        <w:trPr>
          <w:trHeight w:val="1"/>
        </w:trPr>
        <w:tc>
          <w:tcPr>
            <w:tcW w:w="10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B8B7" w:themeFill="accent2" w:themeFillTint="66"/>
          </w:tcPr>
          <w:p w:rsidR="00841A8F" w:rsidRDefault="00841A8F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CAREER OBJECTIVE</w:t>
            </w:r>
          </w:p>
        </w:tc>
      </w:tr>
    </w:tbl>
    <w:p w:rsidR="00E04E02" w:rsidRDefault="00E04E02" w:rsidP="007E4B49">
      <w:pPr>
        <w:spacing w:line="100" w:lineRule="atLeast"/>
        <w:jc w:val="both"/>
        <w:rPr>
          <w:rFonts w:ascii="Times New Roman" w:eastAsia="Times New Roman" w:hAnsi="Times New Roman" w:cs="Times New Roman"/>
        </w:rPr>
      </w:pPr>
    </w:p>
    <w:p w:rsidR="00841A8F" w:rsidRDefault="00E04E02" w:rsidP="007E4B49">
      <w:pPr>
        <w:spacing w:line="100" w:lineRule="atLeast"/>
        <w:jc w:val="both"/>
        <w:rPr>
          <w:rFonts w:ascii="Times New Roman" w:eastAsia="Times New Roman" w:hAnsi="Times New Roman" w:cs="Times New Roman"/>
        </w:rPr>
      </w:pPr>
      <w:r w:rsidRPr="00E04E02">
        <w:t xml:space="preserve"> </w:t>
      </w:r>
      <w:r w:rsidR="00AB292E">
        <w:t xml:space="preserve">To be involved in work </w:t>
      </w:r>
      <w:r w:rsidR="005E2FF6">
        <w:t>where I can utilize skill and creatively involved with system that effectively contributes to the growth of organization</w:t>
      </w:r>
      <w:r>
        <w:t>.</w:t>
      </w:r>
    </w:p>
    <w:p w:rsidR="003F12E7" w:rsidRDefault="003F12E7" w:rsidP="00AD5DC1">
      <w:pPr>
        <w:spacing w:line="100" w:lineRule="atLeast"/>
        <w:jc w:val="both"/>
        <w:rPr>
          <w:rFonts w:ascii="Times New Roman" w:eastAsia="Times New Roman" w:hAnsi="Times New Roman" w:cs="Times New Roman"/>
        </w:rPr>
      </w:pPr>
    </w:p>
    <w:tbl>
      <w:tblPr>
        <w:tblW w:w="10903" w:type="dxa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903"/>
      </w:tblGrid>
      <w:tr w:rsidR="00841A8F" w:rsidTr="00236A7B">
        <w:trPr>
          <w:trHeight w:val="1"/>
        </w:trPr>
        <w:tc>
          <w:tcPr>
            <w:tcW w:w="109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B8B7" w:themeFill="accent2" w:themeFillTint="66"/>
          </w:tcPr>
          <w:p w:rsidR="00841A8F" w:rsidRDefault="00AC440E" w:rsidP="00AC440E">
            <w:pPr>
              <w:tabs>
                <w:tab w:val="left" w:pos="2670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TECHNICAL </w:t>
            </w:r>
            <w:r w:rsidR="00841A8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QUALIFICATION</w:t>
            </w:r>
          </w:p>
        </w:tc>
      </w:tr>
    </w:tbl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p w:rsidR="00A600CA" w:rsidRPr="00A600CA" w:rsidRDefault="00A600CA" w:rsidP="009D60B4">
      <w:pPr>
        <w:spacing w:line="100" w:lineRule="atLeast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Branch:</w:t>
      </w:r>
      <w:r w:rsidR="00E04E02">
        <w:rPr>
          <w:rFonts w:ascii="Times New Roman" w:eastAsia="Times New Roman" w:hAnsi="Times New Roman" w:cs="Times New Roman"/>
          <w:b/>
        </w:rPr>
        <w:t xml:space="preserve"> Electronics and communication</w:t>
      </w:r>
    </w:p>
    <w:p w:rsidR="00A600CA" w:rsidRDefault="00A600CA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10902" w:type="dxa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086"/>
        <w:gridCol w:w="2064"/>
        <w:gridCol w:w="2700"/>
        <w:gridCol w:w="2276"/>
        <w:gridCol w:w="1776"/>
      </w:tblGrid>
      <w:tr w:rsidR="00841A8F" w:rsidTr="00BB16B5">
        <w:trPr>
          <w:trHeight w:val="70"/>
        </w:trPr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Pr="00D34AF7" w:rsidRDefault="00841A8F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D34AF7">
              <w:rPr>
                <w:rFonts w:ascii="Times New Roman" w:eastAsia="Times New Roman" w:hAnsi="Times New Roman" w:cs="Times New Roman"/>
                <w:b/>
                <w:color w:val="FFFFFF"/>
              </w:rPr>
              <w:t>Qualification</w:t>
            </w:r>
          </w:p>
        </w:tc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Pr="00D34AF7" w:rsidRDefault="00841A8F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D34AF7">
              <w:rPr>
                <w:rFonts w:ascii="Times New Roman" w:eastAsia="Times New Roman" w:hAnsi="Times New Roman" w:cs="Times New Roman"/>
                <w:b/>
                <w:color w:val="FFFFFF"/>
              </w:rPr>
              <w:t>College/Institutes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Pr="00D34AF7" w:rsidRDefault="00841A8F" w:rsidP="00D34AF7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D34AF7">
              <w:rPr>
                <w:rFonts w:ascii="Times New Roman" w:eastAsia="Times New Roman" w:hAnsi="Times New Roman" w:cs="Times New Roman"/>
                <w:b/>
                <w:color w:val="FFFFFF"/>
              </w:rPr>
              <w:t>Board/</w:t>
            </w:r>
            <w:r w:rsidR="00D34AF7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r w:rsidRPr="00D34AF7">
              <w:rPr>
                <w:rFonts w:ascii="Times New Roman" w:eastAsia="Times New Roman" w:hAnsi="Times New Roman" w:cs="Times New Roman"/>
                <w:b/>
                <w:color w:val="FFFFFF"/>
              </w:rPr>
              <w:t>University</w:t>
            </w:r>
          </w:p>
        </w:tc>
        <w:tc>
          <w:tcPr>
            <w:tcW w:w="2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Pr="00D34AF7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D34AF7">
              <w:rPr>
                <w:rFonts w:ascii="Times New Roman" w:eastAsia="Times New Roman" w:hAnsi="Times New Roman" w:cs="Times New Roman"/>
                <w:b/>
                <w:color w:val="FFFFFF"/>
              </w:rPr>
              <w:t>Year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Pr="00D34AF7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D34AF7">
              <w:rPr>
                <w:rFonts w:ascii="Times New Roman" w:eastAsia="Times New Roman" w:hAnsi="Times New Roman" w:cs="Times New Roman"/>
                <w:b/>
                <w:color w:val="FFFFFF"/>
              </w:rPr>
              <w:t>Aggregate</w:t>
            </w:r>
          </w:p>
        </w:tc>
      </w:tr>
      <w:tr w:rsidR="00841A8F" w:rsidTr="00BB16B5">
        <w:trPr>
          <w:trHeight w:val="70"/>
        </w:trPr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CD59DA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B.TECH</w:t>
            </w:r>
          </w:p>
        </w:tc>
        <w:tc>
          <w:tcPr>
            <w:tcW w:w="20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CD59DA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MIPS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CD59DA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UPTU</w:t>
            </w:r>
          </w:p>
        </w:tc>
        <w:tc>
          <w:tcPr>
            <w:tcW w:w="2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F217D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2015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4D7A1C" w:rsidP="00116FE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68</w:t>
            </w:r>
            <w:r w:rsidR="007E3EB6">
              <w:rPr>
                <w:rFonts w:ascii="Calibri" w:eastAsia="Calibri" w:hAnsi="Calibri" w:cs="Calibri"/>
                <w:color w:val="000000"/>
              </w:rPr>
              <w:t>%</w:t>
            </w:r>
          </w:p>
        </w:tc>
      </w:tr>
    </w:tbl>
    <w:p w:rsidR="003F12E7" w:rsidRDefault="003F12E7">
      <w:pPr>
        <w:spacing w:line="100" w:lineRule="atLeast"/>
        <w:rPr>
          <w:rFonts w:ascii="Arial" w:eastAsia="Arial" w:hAnsi="Arial" w:cs="Arial"/>
          <w:b/>
          <w:u w:val="single"/>
        </w:rPr>
      </w:pPr>
    </w:p>
    <w:tbl>
      <w:tblPr>
        <w:tblW w:w="10918" w:type="dxa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918"/>
      </w:tblGrid>
      <w:tr w:rsidR="00AC440E" w:rsidTr="00236A7B">
        <w:trPr>
          <w:trHeight w:val="1"/>
        </w:trPr>
        <w:tc>
          <w:tcPr>
            <w:tcW w:w="10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B8B7" w:themeFill="accent2" w:themeFillTint="66"/>
          </w:tcPr>
          <w:p w:rsidR="00AC440E" w:rsidRDefault="003E1015" w:rsidP="00AC6D8D">
            <w:pPr>
              <w:tabs>
                <w:tab w:val="left" w:pos="2670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BASIC QUALIFICATION</w:t>
            </w:r>
          </w:p>
        </w:tc>
      </w:tr>
    </w:tbl>
    <w:p w:rsidR="003F12E7" w:rsidRDefault="003F12E7">
      <w:pPr>
        <w:spacing w:line="100" w:lineRule="atLeast"/>
        <w:rPr>
          <w:rFonts w:ascii="Arial" w:eastAsia="Arial" w:hAnsi="Arial" w:cs="Arial"/>
          <w:b/>
          <w:u w:val="single"/>
        </w:rPr>
      </w:pPr>
    </w:p>
    <w:tbl>
      <w:tblPr>
        <w:tblW w:w="10900" w:type="dxa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095"/>
        <w:gridCol w:w="4665"/>
        <w:gridCol w:w="1890"/>
        <w:gridCol w:w="810"/>
        <w:gridCol w:w="1440"/>
      </w:tblGrid>
      <w:tr w:rsidR="00AC440E" w:rsidTr="00236A7B">
        <w:trPr>
          <w:trHeight w:val="56"/>
        </w:trPr>
        <w:tc>
          <w:tcPr>
            <w:tcW w:w="2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AC440E" w:rsidRDefault="00AC440E" w:rsidP="00AC6D8D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Qualification</w:t>
            </w:r>
          </w:p>
        </w:tc>
        <w:tc>
          <w:tcPr>
            <w:tcW w:w="4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AC440E" w:rsidRDefault="00AC440E" w:rsidP="00AC6D8D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College/Institutes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AC440E" w:rsidRDefault="00AC440E" w:rsidP="00D34AF7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Board/</w:t>
            </w:r>
            <w:r w:rsidR="00D34AF7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University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AC440E" w:rsidRDefault="00AC440E" w:rsidP="00AC6D8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Year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AC440E" w:rsidRDefault="00AC440E" w:rsidP="00AC6D8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Aggregate</w:t>
            </w:r>
          </w:p>
        </w:tc>
      </w:tr>
      <w:tr w:rsidR="00AC440E" w:rsidTr="00236A7B">
        <w:trPr>
          <w:trHeight w:val="56"/>
        </w:trPr>
        <w:tc>
          <w:tcPr>
            <w:tcW w:w="2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C440E" w:rsidRDefault="00FD74D7" w:rsidP="00AC6D8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4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C440E" w:rsidRDefault="00D44322" w:rsidP="00F27EC8">
            <w:pPr>
              <w:spacing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B.N.S.D Inter College</w:t>
            </w:r>
            <w:r w:rsidR="00F27EC8">
              <w:rPr>
                <w:rFonts w:ascii="Times New Roman" w:eastAsia="Times New Roman" w:hAnsi="Times New Roman" w:cs="Times New Roman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anpur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C440E" w:rsidRDefault="00550A5C" w:rsidP="00550A5C">
            <w:pPr>
              <w:spacing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U.P.</w:t>
            </w:r>
            <w:r w:rsidR="00970F62">
              <w:rPr>
                <w:rFonts w:ascii="Times New Roman" w:eastAsia="Times New Roman" w:hAnsi="Times New Roman" w:cs="Times New Roman"/>
              </w:rPr>
              <w:t xml:space="preserve"> BOARD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C440E" w:rsidRDefault="00FD74D7" w:rsidP="00AC6D8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  <w:r w:rsidR="00550A5C">
              <w:rPr>
                <w:rFonts w:ascii="Calibri" w:eastAsia="Calibri" w:hAnsi="Calibri" w:cs="Calibri"/>
                <w:color w:val="000000"/>
              </w:rPr>
              <w:t>09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C440E" w:rsidRDefault="00D44322" w:rsidP="00AC6D8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56</w:t>
            </w:r>
            <w:r w:rsidR="00A05911">
              <w:rPr>
                <w:rFonts w:ascii="Calibri" w:eastAsia="Calibri" w:hAnsi="Calibri" w:cs="Calibri"/>
                <w:color w:val="000000"/>
              </w:rPr>
              <w:t>%</w:t>
            </w:r>
          </w:p>
        </w:tc>
      </w:tr>
      <w:tr w:rsidR="00AC440E" w:rsidTr="00236A7B">
        <w:trPr>
          <w:trHeight w:val="56"/>
        </w:trPr>
        <w:tc>
          <w:tcPr>
            <w:tcW w:w="2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C440E" w:rsidRDefault="00FD74D7" w:rsidP="00AC6D8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HIGHSCHOOL</w:t>
            </w:r>
          </w:p>
        </w:tc>
        <w:tc>
          <w:tcPr>
            <w:tcW w:w="4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C440E" w:rsidRDefault="00D44322" w:rsidP="00F27EC8">
            <w:pPr>
              <w:spacing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S.N.B.V Inter College Kanpur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C440E" w:rsidRDefault="00550A5C" w:rsidP="00970F62">
            <w:pPr>
              <w:spacing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U.P.</w:t>
            </w:r>
            <w:r w:rsidR="00970F62">
              <w:rPr>
                <w:rFonts w:ascii="Times New Roman" w:eastAsia="Times New Roman" w:hAnsi="Times New Roman" w:cs="Times New Roman"/>
              </w:rPr>
              <w:t xml:space="preserve"> </w:t>
            </w:r>
            <w:r w:rsidR="007E3EB6">
              <w:rPr>
                <w:rFonts w:ascii="Times New Roman" w:eastAsia="Times New Roman" w:hAnsi="Times New Roman" w:cs="Times New Roman"/>
              </w:rPr>
              <w:t>BOARD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C440E" w:rsidRDefault="00FD74D7" w:rsidP="00AC6D8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</w:t>
            </w:r>
            <w:r w:rsidR="00550A5C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C440E" w:rsidRDefault="00D44322" w:rsidP="00AC6D8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</w:t>
            </w:r>
            <w:r w:rsidR="00A05911">
              <w:rPr>
                <w:rFonts w:ascii="Calibri" w:eastAsia="Calibri" w:hAnsi="Calibri" w:cs="Calibri"/>
                <w:color w:val="000000"/>
              </w:rPr>
              <w:t>%</w:t>
            </w:r>
          </w:p>
        </w:tc>
      </w:tr>
    </w:tbl>
    <w:p w:rsidR="00E04E02" w:rsidRDefault="00E04E02">
      <w:pPr>
        <w:spacing w:line="100" w:lineRule="atLeast"/>
        <w:rPr>
          <w:rFonts w:ascii="Arial" w:eastAsia="Arial" w:hAnsi="Arial" w:cs="Arial"/>
          <w:b/>
          <w:u w:val="single"/>
        </w:rPr>
      </w:pPr>
    </w:p>
    <w:p w:rsidR="00450353" w:rsidRDefault="00450353">
      <w:pPr>
        <w:spacing w:line="100" w:lineRule="atLeast"/>
        <w:rPr>
          <w:rFonts w:ascii="Arial" w:eastAsia="Arial" w:hAnsi="Arial" w:cs="Arial"/>
          <w:b/>
          <w:u w:val="single"/>
        </w:rPr>
      </w:pPr>
    </w:p>
    <w:tbl>
      <w:tblPr>
        <w:tblW w:w="10978" w:type="dxa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978"/>
      </w:tblGrid>
      <w:tr w:rsidR="00F843A6" w:rsidTr="00236A7B">
        <w:trPr>
          <w:trHeight w:val="1"/>
        </w:trPr>
        <w:tc>
          <w:tcPr>
            <w:tcW w:w="10978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E5B8B7" w:themeFill="accent2" w:themeFillTint="66"/>
          </w:tcPr>
          <w:p w:rsidR="00F843A6" w:rsidRDefault="00F843A6" w:rsidP="00B432A6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SUMMER TRAINING</w:t>
            </w:r>
          </w:p>
        </w:tc>
      </w:tr>
    </w:tbl>
    <w:p w:rsidR="007E4B49" w:rsidRDefault="007E4B49">
      <w:pPr>
        <w:spacing w:line="100" w:lineRule="atLeast"/>
        <w:rPr>
          <w:rFonts w:ascii="Arial" w:eastAsia="Arial" w:hAnsi="Arial" w:cs="Arial"/>
          <w:b/>
          <w:u w:val="single"/>
        </w:rPr>
      </w:pPr>
    </w:p>
    <w:p w:rsidR="007E4B49" w:rsidRPr="000A55D9" w:rsidRDefault="000A55D9" w:rsidP="000A55D9">
      <w:pPr>
        <w:numPr>
          <w:ilvl w:val="0"/>
          <w:numId w:val="7"/>
        </w:numPr>
        <w:spacing w:line="100" w:lineRule="atLeast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</w:rPr>
        <w:t>Undergone 4</w:t>
      </w:r>
      <w:r w:rsidR="00CD59D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 xml:space="preserve">weeks summer training in </w:t>
      </w:r>
      <w:r w:rsidR="00970F62">
        <w:rPr>
          <w:rFonts w:ascii="Times New Roman" w:eastAsia="Arial" w:hAnsi="Times New Roman" w:cs="Times New Roman"/>
          <w:b/>
        </w:rPr>
        <w:t>“ORANE LABS IIT KANPUR (U,P)</w:t>
      </w:r>
      <w:r>
        <w:rPr>
          <w:rFonts w:ascii="Times New Roman" w:eastAsia="Arial" w:hAnsi="Times New Roman" w:cs="Times New Roman"/>
          <w:b/>
        </w:rPr>
        <w:t>”.</w:t>
      </w:r>
      <w:r w:rsidR="00CD59DA" w:rsidRPr="000A55D9">
        <w:rPr>
          <w:rFonts w:ascii="Times New Roman" w:eastAsia="Arial" w:hAnsi="Times New Roman" w:cs="Times New Roman"/>
          <w:b/>
        </w:rPr>
        <w:t xml:space="preserve"> </w:t>
      </w:r>
    </w:p>
    <w:p w:rsidR="00CD59DA" w:rsidRPr="00450353" w:rsidRDefault="00CD59DA" w:rsidP="00CD59DA">
      <w:pPr>
        <w:numPr>
          <w:ilvl w:val="0"/>
          <w:numId w:val="7"/>
        </w:numPr>
        <w:spacing w:line="100" w:lineRule="atLeas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Undergone 4 weeks summer training in</w:t>
      </w:r>
      <w:r w:rsidR="00970F62">
        <w:rPr>
          <w:rFonts w:ascii="Times New Roman" w:eastAsia="Arial" w:hAnsi="Times New Roman" w:cs="Times New Roman"/>
          <w:b/>
        </w:rPr>
        <w:t xml:space="preserve"> </w:t>
      </w:r>
      <w:r w:rsidR="00AC7AC1">
        <w:rPr>
          <w:rFonts w:ascii="Times New Roman" w:eastAsia="Arial" w:hAnsi="Times New Roman" w:cs="Times New Roman"/>
          <w:b/>
        </w:rPr>
        <w:t>“DOORDARSHAN LUCKNOW (U,P)”.</w:t>
      </w:r>
    </w:p>
    <w:p w:rsidR="00450353" w:rsidRPr="00CD59DA" w:rsidRDefault="00450353" w:rsidP="00AD5DC1">
      <w:pPr>
        <w:spacing w:line="100" w:lineRule="atLeast"/>
        <w:rPr>
          <w:rFonts w:ascii="Times New Roman" w:eastAsia="Arial" w:hAnsi="Times New Roman" w:cs="Times New Roman"/>
        </w:rPr>
      </w:pPr>
    </w:p>
    <w:tbl>
      <w:tblPr>
        <w:tblW w:w="109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0980"/>
      </w:tblGrid>
      <w:tr w:rsidR="00450353" w:rsidTr="00236A7B">
        <w:trPr>
          <w:trHeight w:val="165"/>
        </w:trPr>
        <w:tc>
          <w:tcPr>
            <w:tcW w:w="10980" w:type="dxa"/>
            <w:shd w:val="clear" w:color="auto" w:fill="E5B8B7" w:themeFill="accent2" w:themeFillTint="66"/>
          </w:tcPr>
          <w:p w:rsidR="00450353" w:rsidRPr="00450353" w:rsidRDefault="00450353" w:rsidP="00450353">
            <w:pPr>
              <w:spacing w:line="100" w:lineRule="atLeast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SEMINAR</w:t>
            </w:r>
          </w:p>
        </w:tc>
      </w:tr>
    </w:tbl>
    <w:p w:rsidR="00D34AF7" w:rsidRDefault="00D34AF7">
      <w:pPr>
        <w:spacing w:line="100" w:lineRule="atLeast"/>
        <w:rPr>
          <w:rFonts w:ascii="Arial" w:eastAsia="Arial" w:hAnsi="Arial" w:cs="Arial"/>
          <w:b/>
          <w:u w:val="single"/>
        </w:rPr>
      </w:pPr>
    </w:p>
    <w:p w:rsidR="00776CC5" w:rsidRPr="009D60B4" w:rsidRDefault="00450353" w:rsidP="009D60B4">
      <w:pPr>
        <w:numPr>
          <w:ilvl w:val="0"/>
          <w:numId w:val="10"/>
        </w:numPr>
        <w:spacing w:line="100" w:lineRule="atLeast"/>
        <w:rPr>
          <w:rFonts w:ascii="Arial" w:eastAsia="Arial" w:hAnsi="Arial" w:cs="Arial"/>
          <w:b/>
          <w:u w:val="single"/>
        </w:rPr>
      </w:pPr>
      <w:r>
        <w:rPr>
          <w:rFonts w:ascii="Times New Roman" w:eastAsia="Arial" w:hAnsi="Times New Roman" w:cs="Times New Roman"/>
        </w:rPr>
        <w:t xml:space="preserve">A seminar on </w:t>
      </w:r>
      <w:r w:rsidR="000A55D9">
        <w:rPr>
          <w:rFonts w:ascii="Times New Roman" w:eastAsia="Arial" w:hAnsi="Times New Roman" w:cs="Times New Roman"/>
          <w:b/>
        </w:rPr>
        <w:t>“</w:t>
      </w:r>
      <w:r w:rsidR="00D44322">
        <w:rPr>
          <w:rFonts w:ascii="Times New Roman" w:eastAsia="Arial" w:hAnsi="Times New Roman" w:cs="Times New Roman"/>
          <w:b/>
        </w:rPr>
        <w:t>WITRICITY</w:t>
      </w:r>
      <w:r w:rsidRPr="00450353">
        <w:rPr>
          <w:rFonts w:ascii="Times New Roman" w:eastAsia="Arial" w:hAnsi="Times New Roman" w:cs="Times New Roman"/>
          <w:b/>
        </w:rPr>
        <w:t>”</w:t>
      </w:r>
      <w:r>
        <w:rPr>
          <w:rFonts w:ascii="Times New Roman" w:eastAsia="Arial" w:hAnsi="Times New Roman" w:cs="Times New Roman"/>
        </w:rPr>
        <w:t>.</w:t>
      </w:r>
    </w:p>
    <w:tbl>
      <w:tblPr>
        <w:tblW w:w="10978" w:type="dxa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978"/>
      </w:tblGrid>
      <w:tr w:rsidR="00581979" w:rsidTr="00236A7B">
        <w:trPr>
          <w:trHeight w:val="1"/>
        </w:trPr>
        <w:tc>
          <w:tcPr>
            <w:tcW w:w="10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B8B7" w:themeFill="accent2" w:themeFillTint="66"/>
          </w:tcPr>
          <w:p w:rsidR="00581979" w:rsidRDefault="00236A7B" w:rsidP="00B432A6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</w:t>
            </w:r>
            <w:r w:rsidR="00A600CA">
              <w:rPr>
                <w:rFonts w:ascii="Times New Roman" w:eastAsia="Times New Roman" w:hAnsi="Times New Roman" w:cs="Times New Roman"/>
                <w:b/>
              </w:rPr>
              <w:t>S</w:t>
            </w:r>
          </w:p>
        </w:tc>
      </w:tr>
    </w:tbl>
    <w:p w:rsidR="00841A8F" w:rsidRPr="009D60B4" w:rsidRDefault="00841A8F" w:rsidP="009D60B4">
      <w:pPr>
        <w:spacing w:line="100" w:lineRule="atLeast"/>
        <w:rPr>
          <w:rFonts w:ascii="Times New Roman" w:eastAsia="Times New Roman" w:hAnsi="Times New Roman" w:cs="Times New Roman"/>
        </w:rPr>
      </w:pPr>
    </w:p>
    <w:p w:rsidR="000A4C9D" w:rsidRPr="00F217D7" w:rsidRDefault="008716C9" w:rsidP="00F217D7">
      <w:pPr>
        <w:pStyle w:val="ListParagraph"/>
        <w:numPr>
          <w:ilvl w:val="0"/>
          <w:numId w:val="13"/>
        </w:num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Softer known          </w:t>
      </w:r>
      <w:r w:rsidR="00841A8F" w:rsidRPr="00F217D7">
        <w:rPr>
          <w:rFonts w:ascii="Times New Roman" w:eastAsia="Times New Roman" w:hAnsi="Times New Roman" w:cs="Times New Roman"/>
        </w:rPr>
        <w:tab/>
      </w:r>
      <w:r w:rsidR="00841A8F" w:rsidRPr="00F217D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</w:t>
      </w:r>
      <w:r w:rsidR="00841A8F" w:rsidRPr="00F217D7">
        <w:rPr>
          <w:rFonts w:ascii="Times New Roman" w:eastAsia="Times New Roman" w:hAnsi="Times New Roman" w:cs="Times New Roman"/>
        </w:rPr>
        <w:t xml:space="preserve">:    </w:t>
      </w:r>
      <w:r>
        <w:rPr>
          <w:rFonts w:ascii="Times New Roman" w:eastAsia="Times New Roman" w:hAnsi="Times New Roman" w:cs="Times New Roman"/>
        </w:rPr>
        <w:t>Autocad electrical , Diptrace,Simmulation</w:t>
      </w:r>
    </w:p>
    <w:p w:rsidR="00841A8F" w:rsidRPr="00F217D7" w:rsidRDefault="00C22AE2" w:rsidP="00F217D7">
      <w:pPr>
        <w:pStyle w:val="ListParagraph"/>
        <w:numPr>
          <w:ilvl w:val="0"/>
          <w:numId w:val="13"/>
        </w:numPr>
        <w:spacing w:line="100" w:lineRule="atLeast"/>
        <w:rPr>
          <w:rFonts w:ascii="Times New Roman" w:eastAsia="Times New Roman" w:hAnsi="Times New Roman" w:cs="Times New Roman"/>
        </w:rPr>
      </w:pPr>
      <w:r w:rsidRPr="00F217D7">
        <w:rPr>
          <w:rFonts w:ascii="Times New Roman" w:eastAsia="Times New Roman" w:hAnsi="Times New Roman" w:cs="Times New Roman"/>
        </w:rPr>
        <w:t>Application</w:t>
      </w:r>
      <w:r w:rsidR="00C17C2E" w:rsidRPr="00F217D7">
        <w:rPr>
          <w:rFonts w:ascii="Times New Roman" w:eastAsia="Times New Roman" w:hAnsi="Times New Roman" w:cs="Times New Roman"/>
        </w:rPr>
        <w:t xml:space="preserve"> </w:t>
      </w:r>
      <w:r w:rsidRPr="00F217D7">
        <w:rPr>
          <w:rFonts w:ascii="Times New Roman" w:eastAsia="Times New Roman" w:hAnsi="Times New Roman" w:cs="Times New Roman"/>
        </w:rPr>
        <w:t>known</w:t>
      </w:r>
      <w:r w:rsidR="00C17C2E" w:rsidRPr="00F217D7">
        <w:rPr>
          <w:rFonts w:ascii="Times New Roman" w:eastAsia="Times New Roman" w:hAnsi="Times New Roman" w:cs="Times New Roman"/>
        </w:rPr>
        <w:t xml:space="preserve">      </w:t>
      </w:r>
      <w:r w:rsidR="00F217D7">
        <w:rPr>
          <w:rFonts w:ascii="Times New Roman" w:eastAsia="Times New Roman" w:hAnsi="Times New Roman" w:cs="Times New Roman"/>
        </w:rPr>
        <w:t xml:space="preserve">                      </w:t>
      </w:r>
      <w:r w:rsidRPr="00F217D7">
        <w:rPr>
          <w:rFonts w:ascii="Times New Roman" w:eastAsia="Times New Roman" w:hAnsi="Times New Roman" w:cs="Times New Roman"/>
        </w:rPr>
        <w:t xml:space="preserve"> </w:t>
      </w:r>
      <w:r w:rsidR="008716C9">
        <w:rPr>
          <w:rFonts w:ascii="Times New Roman" w:eastAsia="Times New Roman" w:hAnsi="Times New Roman" w:cs="Times New Roman"/>
        </w:rPr>
        <w:t>:    Microsoft office</w:t>
      </w:r>
    </w:p>
    <w:tbl>
      <w:tblPr>
        <w:tblW w:w="10918" w:type="dxa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918"/>
      </w:tblGrid>
      <w:tr w:rsidR="00581979" w:rsidTr="00236A7B">
        <w:trPr>
          <w:trHeight w:val="1"/>
        </w:trPr>
        <w:tc>
          <w:tcPr>
            <w:tcW w:w="10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B8B7" w:themeFill="accent2" w:themeFillTint="66"/>
          </w:tcPr>
          <w:p w:rsidR="00581979" w:rsidRPr="00581979" w:rsidRDefault="00581979" w:rsidP="00B432A6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 w:rsidRPr="00581979">
              <w:rPr>
                <w:rFonts w:ascii="Times New Roman" w:eastAsia="Times New Roman" w:hAnsi="Times New Roman" w:cs="Times New Roman"/>
                <w:b/>
              </w:rPr>
              <w:t>ACADEMIC PROJECT</w:t>
            </w:r>
          </w:p>
        </w:tc>
      </w:tr>
    </w:tbl>
    <w:p w:rsidR="008716C9" w:rsidRPr="008716C9" w:rsidRDefault="008716C9" w:rsidP="008716C9">
      <w:pPr>
        <w:spacing w:line="100" w:lineRule="atLeast"/>
        <w:ind w:left="360"/>
        <w:rPr>
          <w:rFonts w:ascii="Times New Roman" w:eastAsia="Cambria" w:hAnsi="Times New Roman" w:cs="Times New Roman"/>
        </w:rPr>
      </w:pPr>
    </w:p>
    <w:p w:rsidR="008716C9" w:rsidRPr="005B7E8E" w:rsidRDefault="008716C9" w:rsidP="00402C12">
      <w:pPr>
        <w:numPr>
          <w:ilvl w:val="0"/>
          <w:numId w:val="14"/>
        </w:numPr>
        <w:spacing w:line="100" w:lineRule="atLeast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  <w:b/>
        </w:rPr>
        <w:t>“PIR SENSOR BASED OCCUPANCY SENSOR”</w:t>
      </w:r>
    </w:p>
    <w:p w:rsidR="00841A8F" w:rsidRPr="009D60B4" w:rsidRDefault="008716C9" w:rsidP="008716C9">
      <w:pPr>
        <w:numPr>
          <w:ilvl w:val="0"/>
          <w:numId w:val="14"/>
        </w:numPr>
        <w:spacing w:line="100" w:lineRule="atLeast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b/>
        </w:rPr>
        <w:t>“</w:t>
      </w:r>
      <w:r w:rsidRPr="00CD29AD">
        <w:rPr>
          <w:rFonts w:ascii="Times New Roman" w:hAnsi="Times New Roman" w:cs="Times New Roman"/>
          <w:b/>
        </w:rPr>
        <w:t>PASSWORD BASE AUTOMATIC DOOR LOCK SYSTEM WITH</w:t>
      </w:r>
      <w:r>
        <w:rPr>
          <w:rFonts w:ascii="Times New Roman" w:hAnsi="Times New Roman" w:cs="Times New Roman"/>
          <w:b/>
        </w:rPr>
        <w:t xml:space="preserve"> </w:t>
      </w:r>
      <w:r w:rsidRPr="00CD29AD">
        <w:rPr>
          <w:rFonts w:ascii="Times New Roman" w:hAnsi="Times New Roman" w:cs="Times New Roman"/>
          <w:b/>
        </w:rPr>
        <w:t xml:space="preserve"> AUTOMATION</w:t>
      </w:r>
      <w:r>
        <w:rPr>
          <w:rFonts w:ascii="Times New Roman" w:hAnsi="Times New Roman" w:cs="Times New Roman"/>
          <w:b/>
        </w:rPr>
        <w:t>”</w:t>
      </w:r>
    </w:p>
    <w:p w:rsidR="009D60B4" w:rsidRDefault="009D60B4" w:rsidP="009D60B4">
      <w:pPr>
        <w:spacing w:line="100" w:lineRule="atLeast"/>
        <w:rPr>
          <w:rFonts w:ascii="Times New Roman" w:hAnsi="Times New Roman" w:cs="Times New Roman"/>
          <w:b/>
        </w:rPr>
      </w:pPr>
    </w:p>
    <w:p w:rsidR="009D60B4" w:rsidRPr="008716C9" w:rsidRDefault="009D60B4" w:rsidP="009D60B4">
      <w:pPr>
        <w:spacing w:line="100" w:lineRule="atLeast"/>
        <w:rPr>
          <w:rFonts w:ascii="Times New Roman" w:eastAsia="Cambria" w:hAnsi="Times New Roman" w:cs="Times New Roman"/>
        </w:rPr>
      </w:pPr>
    </w:p>
    <w:p w:rsidR="00CD59DA" w:rsidRPr="00550A5C" w:rsidRDefault="00CD59DA" w:rsidP="009D60B4">
      <w:pPr>
        <w:spacing w:line="100" w:lineRule="atLeast"/>
        <w:rPr>
          <w:rFonts w:ascii="Cambria" w:eastAsia="Cambria" w:hAnsi="Cambria" w:cs="Cambria"/>
        </w:rPr>
      </w:pPr>
    </w:p>
    <w:tbl>
      <w:tblPr>
        <w:tblW w:w="1093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0935"/>
      </w:tblGrid>
      <w:tr w:rsidR="00C22AE2" w:rsidTr="00236A7B">
        <w:trPr>
          <w:trHeight w:val="165"/>
        </w:trPr>
        <w:tc>
          <w:tcPr>
            <w:tcW w:w="10935" w:type="dxa"/>
            <w:shd w:val="clear" w:color="auto" w:fill="E5B8B7" w:themeFill="accent2" w:themeFillTint="66"/>
          </w:tcPr>
          <w:p w:rsidR="00C22AE2" w:rsidRPr="00C22AE2" w:rsidRDefault="00C22AE2" w:rsidP="00C22AE2">
            <w:pPr>
              <w:spacing w:line="100" w:lineRule="atLeast"/>
              <w:rPr>
                <w:rFonts w:ascii="Times New Roman" w:eastAsia="Cambria" w:hAnsi="Times New Roman" w:cs="Times New Roman"/>
                <w:b/>
              </w:rPr>
            </w:pPr>
            <w:r>
              <w:rPr>
                <w:rFonts w:ascii="Times New Roman" w:eastAsia="Cambria" w:hAnsi="Times New Roman" w:cs="Times New Roman"/>
                <w:b/>
              </w:rPr>
              <w:lastRenderedPageBreak/>
              <w:t xml:space="preserve">AREA OF INTEREST </w:t>
            </w:r>
          </w:p>
        </w:tc>
      </w:tr>
    </w:tbl>
    <w:p w:rsidR="00C22AE2" w:rsidRDefault="00C22AE2" w:rsidP="00C22AE2">
      <w:pPr>
        <w:spacing w:line="100" w:lineRule="atLeast"/>
        <w:rPr>
          <w:rFonts w:ascii="Cambria" w:eastAsia="Cambria" w:hAnsi="Cambria" w:cs="Cambria"/>
        </w:rPr>
      </w:pPr>
    </w:p>
    <w:p w:rsidR="00C22AE2" w:rsidRPr="00C22AE2" w:rsidRDefault="00C22AE2" w:rsidP="00C22AE2">
      <w:pPr>
        <w:pStyle w:val="ListParagraph"/>
        <w:numPr>
          <w:ilvl w:val="0"/>
          <w:numId w:val="12"/>
        </w:num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Electronics</w:t>
      </w:r>
    </w:p>
    <w:p w:rsidR="00C22AE2" w:rsidRPr="00550A5C" w:rsidRDefault="00F217D7" w:rsidP="00550A5C">
      <w:pPr>
        <w:pStyle w:val="ListParagraph"/>
        <w:numPr>
          <w:ilvl w:val="0"/>
          <w:numId w:val="12"/>
        </w:num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Networking</w:t>
      </w:r>
    </w:p>
    <w:p w:rsidR="00C22AE2" w:rsidRPr="008716C9" w:rsidRDefault="008716C9" w:rsidP="008716C9">
      <w:pPr>
        <w:numPr>
          <w:ilvl w:val="0"/>
          <w:numId w:val="12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 basic knowledge a</w:t>
      </w:r>
      <w:r w:rsidR="00550A5C">
        <w:rPr>
          <w:rFonts w:ascii="Times New Roman" w:hAnsi="Times New Roman" w:cs="Times New Roman"/>
        </w:rPr>
        <w:t>bout RELAY, DRIVER, ULN2003A IC.</w:t>
      </w:r>
      <w:r>
        <w:rPr>
          <w:rFonts w:ascii="Times New Roman" w:hAnsi="Times New Roman" w:cs="Times New Roman"/>
        </w:rPr>
        <w:t xml:space="preserve"> </w:t>
      </w:r>
    </w:p>
    <w:tbl>
      <w:tblPr>
        <w:tblW w:w="10843" w:type="dxa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843"/>
      </w:tblGrid>
      <w:tr w:rsidR="00581979" w:rsidTr="00236A7B">
        <w:trPr>
          <w:trHeight w:val="1"/>
        </w:trPr>
        <w:tc>
          <w:tcPr>
            <w:tcW w:w="10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B8B7" w:themeFill="accent2" w:themeFillTint="66"/>
          </w:tcPr>
          <w:p w:rsidR="00581979" w:rsidRDefault="00581979" w:rsidP="00B432A6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PROFESSIONAL CERTIFICATION</w:t>
            </w:r>
          </w:p>
        </w:tc>
      </w:tr>
    </w:tbl>
    <w:p w:rsidR="00581979" w:rsidRDefault="00581979" w:rsidP="00AB292E">
      <w:pPr>
        <w:rPr>
          <w:rFonts w:ascii="Times New Roman" w:eastAsia="Times New Roman" w:hAnsi="Times New Roman" w:cs="Times New Roman"/>
        </w:rPr>
      </w:pPr>
    </w:p>
    <w:p w:rsidR="00581979" w:rsidRPr="00236A7B" w:rsidRDefault="00CD59DA" w:rsidP="00236A7B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Participated in 1 day workshop on </w:t>
      </w:r>
      <w:r w:rsidR="00F217D7">
        <w:rPr>
          <w:rFonts w:ascii="Times New Roman" w:eastAsia="Times New Roman" w:hAnsi="Times New Roman" w:cs="Times New Roman"/>
          <w:b/>
        </w:rPr>
        <w:t>“</w:t>
      </w:r>
      <w:r w:rsidRPr="00CD59DA">
        <w:rPr>
          <w:rFonts w:ascii="Times New Roman" w:eastAsia="Times New Roman" w:hAnsi="Times New Roman" w:cs="Times New Roman"/>
          <w:b/>
        </w:rPr>
        <w:t>CLOUD COMPUTING</w:t>
      </w:r>
      <w:r w:rsidR="00F217D7"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</w:rPr>
        <w:t xml:space="preserve"> at </w:t>
      </w:r>
      <w:r w:rsidRPr="00CD59DA">
        <w:rPr>
          <w:rFonts w:ascii="Times New Roman" w:eastAsia="Times New Roman" w:hAnsi="Times New Roman" w:cs="Times New Roman"/>
          <w:b/>
        </w:rPr>
        <w:t>IIT-KANPUR</w:t>
      </w:r>
      <w:r>
        <w:rPr>
          <w:rFonts w:ascii="Times New Roman" w:eastAsia="Times New Roman" w:hAnsi="Times New Roman" w:cs="Times New Roman"/>
        </w:rPr>
        <w:t xml:space="preserve"> organized by</w:t>
      </w:r>
      <w:r w:rsidRPr="00CD59DA">
        <w:rPr>
          <w:rFonts w:ascii="Times New Roman" w:eastAsia="Times New Roman" w:hAnsi="Times New Roman" w:cs="Times New Roman"/>
          <w:b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</w:t>
      </w:r>
      <w:r w:rsidRPr="00CD59DA">
        <w:rPr>
          <w:rFonts w:ascii="Times New Roman" w:eastAsia="Times New Roman" w:hAnsi="Times New Roman" w:cs="Times New Roman"/>
          <w:b/>
        </w:rPr>
        <w:t>INSTITUTION OF ELECTRONICS AND TELECOMMUNICATION ENGGINEERS</w:t>
      </w:r>
      <w:r>
        <w:rPr>
          <w:rFonts w:ascii="Times New Roman" w:eastAsia="Times New Roman" w:hAnsi="Times New Roman" w:cs="Times New Roman"/>
        </w:rPr>
        <w:t xml:space="preserve"> and </w:t>
      </w:r>
      <w:r w:rsidRPr="00CD59DA">
        <w:rPr>
          <w:rFonts w:ascii="Times New Roman" w:eastAsia="Times New Roman" w:hAnsi="Times New Roman" w:cs="Times New Roman"/>
          <w:b/>
        </w:rPr>
        <w:t>ELECTRICAL DEPARTMENT,IIT-KANPUR</w:t>
      </w:r>
      <w:r>
        <w:rPr>
          <w:rFonts w:ascii="Times New Roman" w:eastAsia="Times New Roman" w:hAnsi="Times New Roman" w:cs="Times New Roman"/>
        </w:rPr>
        <w:t xml:space="preserve"> held at </w:t>
      </w:r>
      <w:r w:rsidRPr="00CD59DA">
        <w:rPr>
          <w:rFonts w:ascii="Times New Roman" w:eastAsia="Times New Roman" w:hAnsi="Times New Roman" w:cs="Times New Roman"/>
          <w:b/>
        </w:rPr>
        <w:t>IIT-KANPUR</w:t>
      </w:r>
      <w:r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813"/>
      </w:tblGrid>
      <w:tr w:rsidR="00581979" w:rsidTr="00236A7B">
        <w:trPr>
          <w:trHeight w:val="1"/>
        </w:trPr>
        <w:tc>
          <w:tcPr>
            <w:tcW w:w="10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B8B7" w:themeFill="accent2" w:themeFillTint="66"/>
          </w:tcPr>
          <w:p w:rsidR="00581979" w:rsidRDefault="00581979" w:rsidP="00B432A6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PERSONAL  PROFILE</w:t>
            </w:r>
          </w:p>
        </w:tc>
      </w:tr>
    </w:tbl>
    <w:p w:rsidR="00236A7B" w:rsidRDefault="00236A7B">
      <w:pPr>
        <w:spacing w:line="360" w:lineRule="auto"/>
        <w:rPr>
          <w:rFonts w:ascii="Times New Roman" w:eastAsia="Times New Roman" w:hAnsi="Times New Roman" w:cs="Times New Roman"/>
        </w:rPr>
      </w:pPr>
    </w:p>
    <w:p w:rsidR="00037E94" w:rsidRPr="00037E94" w:rsidRDefault="00037E94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037E94">
        <w:rPr>
          <w:rFonts w:ascii="Times New Roman" w:eastAsia="Times New Roman" w:hAnsi="Times New Roman" w:cs="Times New Roman"/>
          <w:b/>
        </w:rPr>
        <w:t>FATHER’S 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:</w:t>
      </w:r>
      <w:r w:rsidR="008716C9">
        <w:rPr>
          <w:rFonts w:ascii="Times New Roman" w:eastAsia="Times New Roman" w:hAnsi="Times New Roman" w:cs="Times New Roman"/>
          <w:b/>
        </w:rPr>
        <w:t xml:space="preserve">    MR. RAJESHWAR DAYAL TRIPATHI</w:t>
      </w:r>
    </w:p>
    <w:p w:rsidR="00841A8F" w:rsidRDefault="00A600CA">
      <w:pPr>
        <w:spacing w:line="360" w:lineRule="auto"/>
        <w:rPr>
          <w:rFonts w:ascii="Times New Roman" w:eastAsia="Times New Roman" w:hAnsi="Times New Roman" w:cs="Times New Roman"/>
        </w:rPr>
      </w:pPr>
      <w:r w:rsidRPr="00A600CA">
        <w:rPr>
          <w:rFonts w:ascii="Times New Roman" w:eastAsia="Times New Roman" w:hAnsi="Times New Roman" w:cs="Times New Roman"/>
          <w:b/>
        </w:rPr>
        <w:t>NATIONALITY</w:t>
      </w:r>
      <w:r w:rsidR="00AB1E57">
        <w:rPr>
          <w:rFonts w:ascii="Times New Roman" w:eastAsia="Times New Roman" w:hAnsi="Times New Roman" w:cs="Times New Roman"/>
        </w:rPr>
        <w:tab/>
      </w:r>
      <w:r w:rsidR="00AB1E57">
        <w:rPr>
          <w:rFonts w:ascii="Times New Roman" w:eastAsia="Times New Roman" w:hAnsi="Times New Roman" w:cs="Times New Roman"/>
        </w:rPr>
        <w:tab/>
      </w:r>
      <w:r w:rsidR="00AB1E57">
        <w:rPr>
          <w:rFonts w:ascii="Times New Roman" w:eastAsia="Times New Roman" w:hAnsi="Times New Roman" w:cs="Times New Roman"/>
        </w:rPr>
        <w:tab/>
        <w:t xml:space="preserve">  :    INDIAN</w:t>
      </w:r>
      <w:r w:rsidR="00841A8F">
        <w:rPr>
          <w:rFonts w:ascii="Times New Roman" w:eastAsia="Times New Roman" w:hAnsi="Times New Roman" w:cs="Times New Roman"/>
        </w:rPr>
        <w:br/>
      </w:r>
      <w:r w:rsidR="00841A8F">
        <w:rPr>
          <w:rFonts w:ascii="Times New Roman" w:eastAsia="Times New Roman" w:hAnsi="Times New Roman" w:cs="Times New Roman"/>
          <w:b/>
        </w:rPr>
        <w:t>DATE OF BIRTH</w:t>
      </w:r>
      <w:r w:rsidR="00841A8F">
        <w:rPr>
          <w:rFonts w:ascii="Times New Roman" w:eastAsia="Times New Roman" w:hAnsi="Times New Roman" w:cs="Times New Roman"/>
          <w:b/>
        </w:rPr>
        <w:tab/>
        <w:t xml:space="preserve"> </w:t>
      </w:r>
      <w:r w:rsidR="00841A8F">
        <w:rPr>
          <w:rFonts w:ascii="Times New Roman" w:eastAsia="Times New Roman" w:hAnsi="Times New Roman" w:cs="Times New Roman"/>
          <w:b/>
        </w:rPr>
        <w:tab/>
      </w:r>
      <w:r w:rsidR="00841A8F"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1B2D6B">
        <w:rPr>
          <w:rFonts w:ascii="Times New Roman" w:eastAsia="Times New Roman" w:hAnsi="Times New Roman" w:cs="Times New Roman"/>
        </w:rPr>
        <w:t xml:space="preserve">: </w:t>
      </w:r>
      <w:r w:rsidR="00AB1E57">
        <w:rPr>
          <w:rFonts w:ascii="Times New Roman" w:eastAsia="Times New Roman" w:hAnsi="Times New Roman" w:cs="Times New Roman"/>
        </w:rPr>
        <w:t xml:space="preserve">  </w:t>
      </w:r>
      <w:r w:rsidR="001B2D6B">
        <w:rPr>
          <w:rFonts w:ascii="Times New Roman" w:eastAsia="Times New Roman" w:hAnsi="Times New Roman" w:cs="Times New Roman"/>
        </w:rPr>
        <w:t xml:space="preserve"> </w:t>
      </w:r>
      <w:r w:rsidR="008716C9">
        <w:rPr>
          <w:rFonts w:ascii="Times New Roman" w:eastAsia="Times New Roman" w:hAnsi="Times New Roman" w:cs="Times New Roman"/>
        </w:rPr>
        <w:t>23/09/1990</w:t>
      </w:r>
    </w:p>
    <w:p w:rsidR="00841A8F" w:rsidRDefault="00841A8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  :    </w:t>
      </w:r>
      <w:r w:rsidR="00AB1E57">
        <w:rPr>
          <w:rFonts w:ascii="Times New Roman" w:eastAsia="Times New Roman" w:hAnsi="Times New Roman" w:cs="Times New Roman"/>
        </w:rPr>
        <w:t>Male</w:t>
      </w:r>
    </w:p>
    <w:p w:rsidR="00581979" w:rsidRDefault="00841A8F" w:rsidP="00A600C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</w:rPr>
        <w:tab/>
        <w:t xml:space="preserve">              </w:t>
      </w:r>
      <w:r w:rsidR="00AB292E">
        <w:rPr>
          <w:rFonts w:ascii="Times New Roman" w:eastAsia="Times New Roman" w:hAnsi="Times New Roman" w:cs="Times New Roman"/>
        </w:rPr>
        <w:t xml:space="preserve">:    English, Hindi </w:t>
      </w: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798"/>
      </w:tblGrid>
      <w:tr w:rsidR="00581979" w:rsidTr="00236A7B">
        <w:trPr>
          <w:trHeight w:val="1"/>
        </w:trPr>
        <w:tc>
          <w:tcPr>
            <w:tcW w:w="107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B8B7" w:themeFill="accent2" w:themeFillTint="66"/>
          </w:tcPr>
          <w:p w:rsidR="00581979" w:rsidRDefault="00581979" w:rsidP="00B432A6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DECLARATION</w:t>
            </w:r>
          </w:p>
        </w:tc>
      </w:tr>
    </w:tbl>
    <w:p w:rsidR="00841A8F" w:rsidRDefault="00841A8F" w:rsidP="00581979">
      <w:pPr>
        <w:spacing w:line="100" w:lineRule="atLeast"/>
        <w:rPr>
          <w:rFonts w:ascii="Times New Roman" w:eastAsia="Times New Roman" w:hAnsi="Times New Roman" w:cs="Times New Roman"/>
        </w:rPr>
      </w:pPr>
    </w:p>
    <w:p w:rsidR="00841A8F" w:rsidRDefault="00841A8F" w:rsidP="009D60B4">
      <w:pPr>
        <w:spacing w:line="100" w:lineRule="atLeast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above furnished particulars are true to the best of my knowledge and belief.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</w:p>
    <w:p w:rsidR="00C22AE2" w:rsidRDefault="00C22AE2">
      <w:pPr>
        <w:spacing w:line="100" w:lineRule="atLeast"/>
        <w:rPr>
          <w:rFonts w:ascii="Times New Roman" w:eastAsia="Times New Roman" w:hAnsi="Times New Roman" w:cs="Times New Roman"/>
        </w:rPr>
      </w:pPr>
    </w:p>
    <w:p w:rsidR="00841A8F" w:rsidRPr="00581979" w:rsidRDefault="00581979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D34AF7">
        <w:rPr>
          <w:rFonts w:ascii="Times New Roman" w:eastAsia="Times New Roman" w:hAnsi="Times New Roman" w:cs="Times New Roman"/>
        </w:rPr>
        <w:t>D</w:t>
      </w:r>
      <w:r w:rsidR="00D34AF7">
        <w:rPr>
          <w:rFonts w:ascii="Times New Roman" w:eastAsia="Times New Roman" w:hAnsi="Times New Roman" w:cs="Times New Roman"/>
          <w:b/>
        </w:rPr>
        <w:t>ate:</w:t>
      </w:r>
      <w:r w:rsidR="00841A8F" w:rsidRPr="00581979">
        <w:rPr>
          <w:rFonts w:ascii="Times New Roman" w:eastAsia="Times New Roman" w:hAnsi="Times New Roman" w:cs="Times New Roman"/>
          <w:b/>
        </w:rPr>
        <w:tab/>
      </w:r>
      <w:r w:rsidR="00550A5C">
        <w:rPr>
          <w:rFonts w:ascii="Times New Roman" w:eastAsia="Times New Roman" w:hAnsi="Times New Roman" w:cs="Times New Roman"/>
          <w:b/>
        </w:rPr>
        <w:t>28/06/2015</w:t>
      </w:r>
      <w:r w:rsidR="00841A8F" w:rsidRPr="00581979">
        <w:rPr>
          <w:rFonts w:ascii="Times New Roman" w:eastAsia="Times New Roman" w:hAnsi="Times New Roman" w:cs="Times New Roman"/>
          <w:b/>
        </w:rPr>
        <w:tab/>
      </w:r>
      <w:r w:rsidR="00841A8F" w:rsidRPr="00581979">
        <w:rPr>
          <w:rFonts w:ascii="Times New Roman" w:eastAsia="Times New Roman" w:hAnsi="Times New Roman" w:cs="Times New Roman"/>
          <w:b/>
        </w:rPr>
        <w:tab/>
      </w:r>
      <w:r w:rsidR="00841A8F" w:rsidRPr="00581979">
        <w:rPr>
          <w:rFonts w:ascii="Times New Roman" w:eastAsia="Times New Roman" w:hAnsi="Times New Roman" w:cs="Times New Roman"/>
          <w:b/>
        </w:rPr>
        <w:tab/>
        <w:t xml:space="preserve">   </w:t>
      </w:r>
      <w:r w:rsidRPr="00581979">
        <w:rPr>
          <w:rFonts w:ascii="Times New Roman" w:eastAsia="Times New Roman" w:hAnsi="Times New Roman" w:cs="Times New Roman"/>
          <w:b/>
        </w:rPr>
        <w:tab/>
      </w:r>
      <w:r w:rsidRPr="00581979">
        <w:rPr>
          <w:rFonts w:ascii="Times New Roman" w:eastAsia="Times New Roman" w:hAnsi="Times New Roman" w:cs="Times New Roman"/>
          <w:b/>
        </w:rPr>
        <w:tab/>
      </w:r>
      <w:r w:rsidRPr="00581979">
        <w:rPr>
          <w:rFonts w:ascii="Times New Roman" w:eastAsia="Times New Roman" w:hAnsi="Times New Roman" w:cs="Times New Roman"/>
          <w:b/>
        </w:rPr>
        <w:tab/>
      </w:r>
      <w:r w:rsidR="00841A8F" w:rsidRPr="00581979">
        <w:rPr>
          <w:rFonts w:ascii="Times New Roman" w:eastAsia="Times New Roman" w:hAnsi="Times New Roman" w:cs="Times New Roman"/>
          <w:b/>
        </w:rPr>
        <w:t xml:space="preserve">      </w:t>
      </w:r>
      <w:r w:rsidR="001B2D6B" w:rsidRPr="00581979">
        <w:rPr>
          <w:rFonts w:ascii="Times New Roman" w:eastAsia="Times New Roman" w:hAnsi="Times New Roman" w:cs="Times New Roman"/>
          <w:b/>
        </w:rPr>
        <w:t xml:space="preserve">          </w:t>
      </w:r>
      <w:r w:rsidR="00841A8F" w:rsidRPr="00581979">
        <w:rPr>
          <w:rFonts w:ascii="Times New Roman" w:eastAsia="Times New Roman" w:hAnsi="Times New Roman" w:cs="Times New Roman"/>
          <w:b/>
        </w:rPr>
        <w:t xml:space="preserve"> </w:t>
      </w:r>
      <w:r w:rsidRPr="00581979">
        <w:rPr>
          <w:rFonts w:ascii="Times New Roman" w:eastAsia="Times New Roman" w:hAnsi="Times New Roman" w:cs="Times New Roman"/>
          <w:b/>
        </w:rPr>
        <w:tab/>
      </w:r>
      <w:r w:rsidRPr="00581979">
        <w:rPr>
          <w:rFonts w:ascii="Times New Roman" w:eastAsia="Times New Roman" w:hAnsi="Times New Roman" w:cs="Times New Roman"/>
          <w:b/>
        </w:rPr>
        <w:tab/>
      </w:r>
    </w:p>
    <w:p w:rsidR="00D34AF7" w:rsidRPr="00D34AF7" w:rsidRDefault="003F12E7" w:rsidP="00D34AF7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Place: KANPUR</w:t>
      </w:r>
      <w:r w:rsidR="00A6764E">
        <w:rPr>
          <w:rFonts w:ascii="Times New Roman" w:eastAsia="Times New Roman" w:hAnsi="Times New Roman" w:cs="Times New Roman"/>
          <w:b/>
        </w:rPr>
        <w:tab/>
      </w:r>
      <w:r w:rsidR="00A6764E">
        <w:rPr>
          <w:rFonts w:ascii="Times New Roman" w:eastAsia="Times New Roman" w:hAnsi="Times New Roman" w:cs="Times New Roman"/>
          <w:b/>
        </w:rPr>
        <w:tab/>
      </w:r>
      <w:r w:rsidR="00A6764E">
        <w:rPr>
          <w:rFonts w:ascii="Times New Roman" w:eastAsia="Times New Roman" w:hAnsi="Times New Roman" w:cs="Times New Roman"/>
          <w:b/>
        </w:rPr>
        <w:tab/>
      </w:r>
      <w:r w:rsidR="008716C9">
        <w:rPr>
          <w:rFonts w:ascii="Times New Roman" w:eastAsia="Times New Roman" w:hAnsi="Times New Roman" w:cs="Times New Roman"/>
          <w:b/>
        </w:rPr>
        <w:tab/>
      </w:r>
      <w:r w:rsidR="008716C9">
        <w:rPr>
          <w:rFonts w:ascii="Times New Roman" w:eastAsia="Times New Roman" w:hAnsi="Times New Roman" w:cs="Times New Roman"/>
          <w:b/>
        </w:rPr>
        <w:tab/>
      </w:r>
      <w:r w:rsidR="008716C9">
        <w:rPr>
          <w:rFonts w:ascii="Times New Roman" w:eastAsia="Times New Roman" w:hAnsi="Times New Roman" w:cs="Times New Roman"/>
          <w:b/>
        </w:rPr>
        <w:tab/>
      </w:r>
      <w:r w:rsidR="008716C9">
        <w:rPr>
          <w:rFonts w:ascii="Times New Roman" w:eastAsia="Times New Roman" w:hAnsi="Times New Roman" w:cs="Times New Roman"/>
          <w:b/>
        </w:rPr>
        <w:tab/>
        <w:t xml:space="preserve">                PRAVIN KUMAR TRIPATHI</w:t>
      </w:r>
    </w:p>
    <w:p w:rsidR="00037E94" w:rsidRDefault="00037E94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sectPr w:rsidR="00037E94" w:rsidSect="00BD5686">
      <w:pgSz w:w="12240" w:h="15840"/>
      <w:pgMar w:top="900" w:right="720" w:bottom="720" w:left="720" w:header="720" w:footer="720" w:gutter="0"/>
      <w:cols w:space="720"/>
      <w:docGrid w:linePitch="36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7C9" w:rsidRDefault="00E737C9" w:rsidP="00332D53">
      <w:r>
        <w:separator/>
      </w:r>
    </w:p>
  </w:endnote>
  <w:endnote w:type="continuationSeparator" w:id="1">
    <w:p w:rsidR="00E737C9" w:rsidRDefault="00E737C9" w:rsidP="00332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7C9" w:rsidRDefault="00E737C9" w:rsidP="00332D53">
      <w:r>
        <w:separator/>
      </w:r>
    </w:p>
  </w:footnote>
  <w:footnote w:type="continuationSeparator" w:id="1">
    <w:p w:rsidR="00E737C9" w:rsidRDefault="00E737C9" w:rsidP="00332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-108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108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108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108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108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10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108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1080"/>
        </w:tabs>
        <w:ind w:left="61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44339AD"/>
    <w:multiLevelType w:val="hybridMultilevel"/>
    <w:tmpl w:val="003C6A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8918BB"/>
    <w:multiLevelType w:val="hybridMultilevel"/>
    <w:tmpl w:val="C298C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C63C3D"/>
    <w:multiLevelType w:val="hybridMultilevel"/>
    <w:tmpl w:val="480E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810CE"/>
    <w:multiLevelType w:val="hybridMultilevel"/>
    <w:tmpl w:val="E52A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A6B89"/>
    <w:multiLevelType w:val="hybridMultilevel"/>
    <w:tmpl w:val="71F8B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553DD8"/>
    <w:multiLevelType w:val="hybridMultilevel"/>
    <w:tmpl w:val="E7D0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F00E2"/>
    <w:multiLevelType w:val="hybridMultilevel"/>
    <w:tmpl w:val="3F12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B0122"/>
    <w:multiLevelType w:val="hybridMultilevel"/>
    <w:tmpl w:val="0F84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23BDF"/>
    <w:multiLevelType w:val="hybridMultilevel"/>
    <w:tmpl w:val="B5CE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1"/>
  </w:num>
  <w:num w:numId="8">
    <w:abstractNumId w:val="12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1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2664C0"/>
    <w:rsid w:val="00037E94"/>
    <w:rsid w:val="00050353"/>
    <w:rsid w:val="00065D31"/>
    <w:rsid w:val="000A4C9D"/>
    <w:rsid w:val="000A55D9"/>
    <w:rsid w:val="000C29B5"/>
    <w:rsid w:val="000E6941"/>
    <w:rsid w:val="00116FE7"/>
    <w:rsid w:val="00151F1C"/>
    <w:rsid w:val="001524A2"/>
    <w:rsid w:val="001921F7"/>
    <w:rsid w:val="001B2D6B"/>
    <w:rsid w:val="001C4544"/>
    <w:rsid w:val="001D0466"/>
    <w:rsid w:val="001D7B0D"/>
    <w:rsid w:val="001E7C22"/>
    <w:rsid w:val="001F5655"/>
    <w:rsid w:val="001F6D6C"/>
    <w:rsid w:val="00236A7B"/>
    <w:rsid w:val="002664C0"/>
    <w:rsid w:val="002B5EBA"/>
    <w:rsid w:val="002F09B5"/>
    <w:rsid w:val="003048A8"/>
    <w:rsid w:val="00324397"/>
    <w:rsid w:val="00332D53"/>
    <w:rsid w:val="003559BB"/>
    <w:rsid w:val="003565C1"/>
    <w:rsid w:val="00372867"/>
    <w:rsid w:val="00386C58"/>
    <w:rsid w:val="00396AF8"/>
    <w:rsid w:val="003E1015"/>
    <w:rsid w:val="003F12E7"/>
    <w:rsid w:val="00402C12"/>
    <w:rsid w:val="00450353"/>
    <w:rsid w:val="00464553"/>
    <w:rsid w:val="004A0ABE"/>
    <w:rsid w:val="004C6991"/>
    <w:rsid w:val="004D7A1C"/>
    <w:rsid w:val="004E6D61"/>
    <w:rsid w:val="004F248F"/>
    <w:rsid w:val="00545F77"/>
    <w:rsid w:val="00550A5C"/>
    <w:rsid w:val="00556E36"/>
    <w:rsid w:val="00581979"/>
    <w:rsid w:val="00590DB8"/>
    <w:rsid w:val="005E2FF6"/>
    <w:rsid w:val="005F001C"/>
    <w:rsid w:val="00601C9E"/>
    <w:rsid w:val="00603BA9"/>
    <w:rsid w:val="00625C91"/>
    <w:rsid w:val="00693402"/>
    <w:rsid w:val="006A085B"/>
    <w:rsid w:val="006A483B"/>
    <w:rsid w:val="006B07FC"/>
    <w:rsid w:val="006C1C1E"/>
    <w:rsid w:val="006D246B"/>
    <w:rsid w:val="006E3444"/>
    <w:rsid w:val="00751F5E"/>
    <w:rsid w:val="007621CA"/>
    <w:rsid w:val="00776CC5"/>
    <w:rsid w:val="007C104B"/>
    <w:rsid w:val="007E3EB6"/>
    <w:rsid w:val="007E4B49"/>
    <w:rsid w:val="00841A8F"/>
    <w:rsid w:val="00871056"/>
    <w:rsid w:val="008716C9"/>
    <w:rsid w:val="00887665"/>
    <w:rsid w:val="008C7B5B"/>
    <w:rsid w:val="009008F3"/>
    <w:rsid w:val="00962569"/>
    <w:rsid w:val="00970F62"/>
    <w:rsid w:val="00980F24"/>
    <w:rsid w:val="00985B91"/>
    <w:rsid w:val="009D59CB"/>
    <w:rsid w:val="009D60B4"/>
    <w:rsid w:val="009E7B9D"/>
    <w:rsid w:val="00A0553E"/>
    <w:rsid w:val="00A05911"/>
    <w:rsid w:val="00A600CA"/>
    <w:rsid w:val="00A6764E"/>
    <w:rsid w:val="00A74410"/>
    <w:rsid w:val="00A75002"/>
    <w:rsid w:val="00A81F4C"/>
    <w:rsid w:val="00AA0356"/>
    <w:rsid w:val="00AB1E57"/>
    <w:rsid w:val="00AB292E"/>
    <w:rsid w:val="00AC440E"/>
    <w:rsid w:val="00AC6D8D"/>
    <w:rsid w:val="00AC7AC1"/>
    <w:rsid w:val="00AD5DC1"/>
    <w:rsid w:val="00AE3D61"/>
    <w:rsid w:val="00AE4DC1"/>
    <w:rsid w:val="00B12FDF"/>
    <w:rsid w:val="00B15D10"/>
    <w:rsid w:val="00B432A6"/>
    <w:rsid w:val="00B83FA6"/>
    <w:rsid w:val="00B84ABA"/>
    <w:rsid w:val="00BA429C"/>
    <w:rsid w:val="00BB16B5"/>
    <w:rsid w:val="00BD5686"/>
    <w:rsid w:val="00BD5C97"/>
    <w:rsid w:val="00BE2C39"/>
    <w:rsid w:val="00BE7CE5"/>
    <w:rsid w:val="00C17C2E"/>
    <w:rsid w:val="00C22AE2"/>
    <w:rsid w:val="00C53F0C"/>
    <w:rsid w:val="00CB4D37"/>
    <w:rsid w:val="00CD59DA"/>
    <w:rsid w:val="00D329C9"/>
    <w:rsid w:val="00D34AF7"/>
    <w:rsid w:val="00D44322"/>
    <w:rsid w:val="00D60488"/>
    <w:rsid w:val="00D836AE"/>
    <w:rsid w:val="00D9779E"/>
    <w:rsid w:val="00DA2F61"/>
    <w:rsid w:val="00DD3E10"/>
    <w:rsid w:val="00DD41E6"/>
    <w:rsid w:val="00DE0B96"/>
    <w:rsid w:val="00DE4F6B"/>
    <w:rsid w:val="00E04E02"/>
    <w:rsid w:val="00E57072"/>
    <w:rsid w:val="00E737C9"/>
    <w:rsid w:val="00F05F55"/>
    <w:rsid w:val="00F16BA4"/>
    <w:rsid w:val="00F217D7"/>
    <w:rsid w:val="00F27EC8"/>
    <w:rsid w:val="00F30AD2"/>
    <w:rsid w:val="00F30DE4"/>
    <w:rsid w:val="00F843A6"/>
    <w:rsid w:val="00FA5DB9"/>
    <w:rsid w:val="00FA7B8E"/>
    <w:rsid w:val="00FD74D7"/>
    <w:rsid w:val="00FF7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C1"/>
    <w:pPr>
      <w:suppressAutoHyphens/>
    </w:pPr>
    <w:rPr>
      <w:rFonts w:ascii="Liberation Serif" w:eastAsia="Liberation Sans" w:hAnsi="Liberation Serif" w:cs="Liberation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565C1"/>
    <w:rPr>
      <w:color w:val="0000FF"/>
      <w:u w:val="single"/>
    </w:rPr>
  </w:style>
  <w:style w:type="character" w:customStyle="1" w:styleId="BalloonTextChar">
    <w:name w:val="Balloon Text Char"/>
    <w:basedOn w:val="DefaultParagraphFont"/>
    <w:rsid w:val="003565C1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3565C1"/>
    <w:rPr>
      <w:rFonts w:cs="Courier New"/>
    </w:rPr>
  </w:style>
  <w:style w:type="paragraph" w:customStyle="1" w:styleId="Heading">
    <w:name w:val="Heading"/>
    <w:basedOn w:val="Normal"/>
    <w:next w:val="BodyText"/>
    <w:rsid w:val="003565C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3565C1"/>
    <w:pPr>
      <w:spacing w:after="120"/>
    </w:pPr>
  </w:style>
  <w:style w:type="paragraph" w:styleId="List">
    <w:name w:val="List"/>
    <w:basedOn w:val="BodyText"/>
    <w:rsid w:val="003565C1"/>
  </w:style>
  <w:style w:type="paragraph" w:styleId="Caption">
    <w:name w:val="caption"/>
    <w:basedOn w:val="Normal"/>
    <w:qFormat/>
    <w:rsid w:val="003565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565C1"/>
    <w:pPr>
      <w:suppressLineNumbers/>
    </w:pPr>
  </w:style>
  <w:style w:type="paragraph" w:styleId="ListParagraph">
    <w:name w:val="List Paragraph"/>
    <w:basedOn w:val="Normal"/>
    <w:qFormat/>
    <w:rsid w:val="003565C1"/>
    <w:pPr>
      <w:ind w:left="720"/>
    </w:pPr>
  </w:style>
  <w:style w:type="paragraph" w:styleId="BalloonText">
    <w:name w:val="Balloon Text"/>
    <w:basedOn w:val="Normal"/>
    <w:rsid w:val="003565C1"/>
    <w:pPr>
      <w:spacing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32D5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32D53"/>
    <w:rPr>
      <w:rFonts w:ascii="Liberation Serif" w:eastAsia="Liberation Sans" w:hAnsi="Liberation Serif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332D5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2D53"/>
    <w:rPr>
      <w:rFonts w:ascii="Liberation Serif" w:eastAsia="Liberation Sans" w:hAnsi="Liberation Serif" w:cs="Mangal"/>
      <w:kern w:val="1"/>
      <w:sz w:val="24"/>
      <w:szCs w:val="21"/>
      <w:lang w:eastAsia="hi-IN" w:bidi="hi-IN"/>
    </w:rPr>
  </w:style>
  <w:style w:type="table" w:styleId="TableGrid">
    <w:name w:val="Table Grid"/>
    <w:basedOn w:val="TableNormal"/>
    <w:uiPriority w:val="59"/>
    <w:rsid w:val="00F843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D60B4"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60B4"/>
    <w:rPr>
      <w:rFonts w:ascii="Tahoma" w:eastAsia="Liberation Sans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E4AF0-5B79-40C4-A9E7-38454714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your heartbeat</cp:lastModifiedBy>
  <cp:revision>2</cp:revision>
  <cp:lastPrinted>2014-10-10T04:24:00Z</cp:lastPrinted>
  <dcterms:created xsi:type="dcterms:W3CDTF">2015-07-14T05:55:00Z</dcterms:created>
  <dcterms:modified xsi:type="dcterms:W3CDTF">2015-07-14T05:55:00Z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