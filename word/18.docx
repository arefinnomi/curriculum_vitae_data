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80C" w:rsidRDefault="00AE2D34" w:rsidP="00163704">
      <w:pPr>
        <w:pStyle w:val="Heading5"/>
        <w:numPr>
          <w:ilvl w:val="0"/>
          <w:numId w:val="0"/>
        </w:numPr>
        <w:tabs>
          <w:tab w:val="left" w:pos="720"/>
        </w:tabs>
        <w:ind w:left="1008"/>
        <w:jc w:val="left"/>
        <w:rPr>
          <w:rFonts w:ascii="Arial" w:hAnsi="Arial" w:cs="Arial"/>
          <w:color w:val="000000"/>
          <w:szCs w:val="28"/>
        </w:rPr>
      </w:pPr>
      <w:r w:rsidRPr="00AE2D34">
        <w:rPr>
          <w:rFonts w:ascii="Arial" w:hAnsi="Arial" w:cs="Arial"/>
          <w:noProof/>
          <w:color w:val="000000"/>
          <w:szCs w:val="28"/>
          <w:lang w:val="en-IN" w:eastAsia="en-IN"/>
        </w:rPr>
        <w:pict>
          <v:rect id="Rectangle 2" o:spid="_x0000_s1026" style="position:absolute;left:0;text-align:left;margin-left:378pt;margin-top:-45pt;width:135pt;height:2in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">
            <v:textbox>
              <w:txbxContent>
                <w:p w:rsidR="00ED40D0" w:rsidRDefault="00ED40D0" w:rsidP="00ED40D0">
                  <w:r>
                    <w:rPr>
                      <w:b/>
                      <w:noProof/>
                      <w:sz w:val="50"/>
                      <w:szCs w:val="50"/>
                      <w:u w:val="single"/>
                      <w:lang w:eastAsia="en-US"/>
                    </w:rPr>
                    <w:drawing>
                      <wp:inline distT="0" distB="0" distL="0" distR="0">
                        <wp:extent cx="1552575" cy="1895475"/>
                        <wp:effectExtent l="1905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2575" cy="1895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73380C">
        <w:rPr>
          <w:rFonts w:ascii="Arial" w:hAnsi="Arial" w:cs="Arial"/>
          <w:color w:val="000000"/>
          <w:szCs w:val="28"/>
        </w:rPr>
        <w:t xml:space="preserve">CURRICULUM </w:t>
      </w:r>
      <w:r w:rsidR="00CD40D4">
        <w:rPr>
          <w:rFonts w:ascii="Arial" w:hAnsi="Arial" w:cs="Arial"/>
          <w:color w:val="000000"/>
          <w:szCs w:val="28"/>
        </w:rPr>
        <w:t xml:space="preserve">   </w:t>
      </w:r>
      <w:r w:rsidR="0073380C">
        <w:rPr>
          <w:rFonts w:ascii="Arial" w:hAnsi="Arial" w:cs="Arial"/>
          <w:color w:val="000000"/>
          <w:szCs w:val="28"/>
        </w:rPr>
        <w:t>VITAE</w:t>
      </w:r>
    </w:p>
    <w:p w:rsidR="0073380C" w:rsidRDefault="0073380C" w:rsidP="0073380C">
      <w:pPr>
        <w:jc w:val="both"/>
        <w:rPr>
          <w:rFonts w:ascii="Arial" w:hAnsi="Arial" w:cs="Arial"/>
          <w:sz w:val="20"/>
        </w:rPr>
      </w:pPr>
    </w:p>
    <w:p w:rsidR="0073380C" w:rsidRDefault="0073380C" w:rsidP="0073380C">
      <w:pPr>
        <w:rPr>
          <w:b/>
          <w:bCs/>
          <w:color w:val="000000"/>
        </w:rPr>
      </w:pPr>
    </w:p>
    <w:p w:rsidR="00BD1CF5" w:rsidRDefault="008B4D91" w:rsidP="0073380C">
      <w:pPr>
        <w:rPr>
          <w:rFonts w:ascii="Arial" w:hAnsi="Arial" w:cs="Arial"/>
          <w:b/>
          <w:bCs/>
          <w:color w:val="000000"/>
          <w:sz w:val="28"/>
          <w:szCs w:val="20"/>
          <w:u w:val="single"/>
        </w:rPr>
      </w:pPr>
      <w:r w:rsidRPr="00CD40D4">
        <w:rPr>
          <w:rFonts w:ascii="Arial" w:hAnsi="Arial" w:cs="Arial"/>
          <w:b/>
          <w:bCs/>
          <w:color w:val="000000"/>
          <w:sz w:val="28"/>
          <w:szCs w:val="20"/>
          <w:u w:val="single"/>
        </w:rPr>
        <w:t>Satish Yadav</w:t>
      </w:r>
    </w:p>
    <w:p w:rsidR="00CD40D4" w:rsidRPr="00CD40D4" w:rsidRDefault="00CD40D4" w:rsidP="0073380C">
      <w:pPr>
        <w:rPr>
          <w:rFonts w:ascii="Arial" w:hAnsi="Arial" w:cs="Arial"/>
          <w:b/>
          <w:bCs/>
          <w:color w:val="000000"/>
          <w:sz w:val="28"/>
          <w:szCs w:val="20"/>
          <w:u w:val="single"/>
        </w:rPr>
      </w:pPr>
    </w:p>
    <w:p w:rsidR="0073380C" w:rsidRPr="00BD1CF5" w:rsidRDefault="008B4D91" w:rsidP="0073380C">
      <w:pPr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3017, </w:t>
      </w:r>
      <w:r w:rsidR="00E832EE">
        <w:rPr>
          <w:rFonts w:ascii="Arial" w:hAnsi="Arial" w:cs="Arial"/>
          <w:bCs/>
          <w:color w:val="000000"/>
          <w:sz w:val="20"/>
          <w:szCs w:val="20"/>
        </w:rPr>
        <w:t>street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No.07, Jaw</w:t>
      </w:r>
      <w:r w:rsidR="00E832EE">
        <w:rPr>
          <w:rFonts w:ascii="Arial" w:hAnsi="Arial" w:cs="Arial"/>
          <w:bCs/>
          <w:color w:val="000000"/>
          <w:sz w:val="20"/>
          <w:szCs w:val="20"/>
        </w:rPr>
        <w:t>a</w:t>
      </w:r>
      <w:r>
        <w:rPr>
          <w:rFonts w:ascii="Arial" w:hAnsi="Arial" w:cs="Arial"/>
          <w:bCs/>
          <w:color w:val="000000"/>
          <w:sz w:val="20"/>
          <w:szCs w:val="20"/>
        </w:rPr>
        <w:t>har colony</w:t>
      </w:r>
    </w:p>
    <w:p w:rsidR="0073380C" w:rsidRPr="008C0811" w:rsidRDefault="00BD1CF5" w:rsidP="0073380C">
      <w:pPr>
        <w:rPr>
          <w:rFonts w:ascii="Arial" w:hAnsi="Arial" w:cs="Arial"/>
          <w:bCs/>
          <w:color w:val="000000"/>
          <w:sz w:val="20"/>
          <w:szCs w:val="20"/>
        </w:rPr>
      </w:pPr>
      <w:r w:rsidRPr="00BD1CF5">
        <w:rPr>
          <w:rFonts w:ascii="Arial" w:hAnsi="Arial" w:cs="Arial"/>
          <w:bCs/>
          <w:color w:val="000000"/>
          <w:sz w:val="20"/>
          <w:szCs w:val="20"/>
        </w:rPr>
        <w:t>NIT, Faridabad, Haryana.</w:t>
      </w:r>
    </w:p>
    <w:p w:rsidR="007507C0" w:rsidRDefault="00E11271" w:rsidP="0073380C">
      <w:pPr>
        <w:ind w:right="-18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E</w:t>
      </w:r>
      <w:r w:rsidR="008B4D91">
        <w:rPr>
          <w:rFonts w:ascii="Arial" w:hAnsi="Arial" w:cs="Arial"/>
          <w:bCs/>
          <w:color w:val="000000"/>
          <w:sz w:val="20"/>
          <w:szCs w:val="20"/>
        </w:rPr>
        <w:t>mail –</w:t>
      </w:r>
      <w:r w:rsidR="008C0811">
        <w:rPr>
          <w:rFonts w:ascii="Arial" w:hAnsi="Arial" w:cs="Arial"/>
          <w:bCs/>
          <w:color w:val="000000"/>
          <w:sz w:val="20"/>
          <w:szCs w:val="20"/>
        </w:rPr>
        <w:t xml:space="preserve">        </w:t>
      </w:r>
      <w:r w:rsidR="008B4D91">
        <w:rPr>
          <w:rFonts w:ascii="Arial" w:hAnsi="Arial" w:cs="Arial"/>
          <w:bCs/>
          <w:color w:val="000000"/>
          <w:sz w:val="20"/>
          <w:szCs w:val="20"/>
        </w:rPr>
        <w:t xml:space="preserve"> kris.ind@rediffmail.com</w:t>
      </w:r>
    </w:p>
    <w:p w:rsidR="0073380C" w:rsidRDefault="00080492" w:rsidP="0073380C">
      <w:pPr>
        <w:ind w:right="-18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Mobile No.</w:t>
      </w:r>
      <w:r w:rsidR="008C0811">
        <w:rPr>
          <w:rFonts w:ascii="Arial" w:hAnsi="Arial" w:cs="Arial"/>
          <w:bCs/>
          <w:color w:val="000000"/>
          <w:sz w:val="20"/>
          <w:szCs w:val="20"/>
        </w:rPr>
        <w:t xml:space="preserve">  </w:t>
      </w:r>
      <w:r w:rsidR="003B72C5">
        <w:rPr>
          <w:rFonts w:ascii="Arial" w:hAnsi="Arial" w:cs="Arial"/>
          <w:bCs/>
          <w:color w:val="000000"/>
          <w:sz w:val="20"/>
          <w:szCs w:val="20"/>
        </w:rPr>
        <w:t>: 09911117983</w:t>
      </w:r>
    </w:p>
    <w:p w:rsidR="00B773C6" w:rsidRDefault="00B773C6" w:rsidP="0073380C">
      <w:pPr>
        <w:ind w:right="-180"/>
        <w:rPr>
          <w:rFonts w:ascii="Arial" w:hAnsi="Arial" w:cs="Arial"/>
          <w:bCs/>
          <w:color w:val="000000"/>
          <w:sz w:val="20"/>
          <w:szCs w:val="20"/>
        </w:rPr>
      </w:pPr>
    </w:p>
    <w:p w:rsidR="00B773C6" w:rsidRDefault="00B773C6" w:rsidP="0073380C">
      <w:pPr>
        <w:ind w:right="-180"/>
        <w:rPr>
          <w:rFonts w:ascii="Arial" w:hAnsi="Arial" w:cs="Arial"/>
          <w:b/>
          <w:bCs/>
          <w:color w:val="000000"/>
          <w:sz w:val="22"/>
          <w:szCs w:val="20"/>
          <w:u w:val="single"/>
        </w:rPr>
      </w:pPr>
      <w:r w:rsidRPr="00B773C6">
        <w:rPr>
          <w:rFonts w:ascii="Arial" w:hAnsi="Arial" w:cs="Arial"/>
          <w:b/>
          <w:bCs/>
          <w:color w:val="000000"/>
          <w:sz w:val="22"/>
          <w:szCs w:val="20"/>
          <w:u w:val="single"/>
        </w:rPr>
        <w:t>Summary :</w:t>
      </w:r>
      <w:r w:rsidR="00576875">
        <w:rPr>
          <w:rFonts w:ascii="Arial" w:hAnsi="Arial" w:cs="Arial"/>
          <w:b/>
          <w:bCs/>
          <w:color w:val="000000"/>
          <w:sz w:val="22"/>
          <w:szCs w:val="20"/>
          <w:u w:val="single"/>
        </w:rPr>
        <w:t>____________________________________________________________________</w:t>
      </w:r>
    </w:p>
    <w:p w:rsidR="00B773C6" w:rsidRDefault="00B773C6" w:rsidP="0073380C">
      <w:pPr>
        <w:ind w:right="-180"/>
        <w:rPr>
          <w:rFonts w:ascii="Arial" w:hAnsi="Arial" w:cs="Arial"/>
          <w:b/>
          <w:bCs/>
          <w:color w:val="000000"/>
          <w:sz w:val="22"/>
          <w:szCs w:val="20"/>
          <w:u w:val="single"/>
        </w:rPr>
      </w:pPr>
    </w:p>
    <w:p w:rsidR="00B773C6" w:rsidRDefault="00B773C6" w:rsidP="0073380C">
      <w:pPr>
        <w:ind w:right="-180"/>
        <w:rPr>
          <w:rFonts w:ascii="Arial" w:hAnsi="Arial" w:cs="Arial"/>
          <w:bCs/>
          <w:color w:val="000000"/>
          <w:sz w:val="22"/>
          <w:szCs w:val="20"/>
        </w:rPr>
      </w:pPr>
      <w:r w:rsidRPr="00B773C6">
        <w:rPr>
          <w:rFonts w:ascii="Arial" w:hAnsi="Arial" w:cs="Arial"/>
          <w:bCs/>
          <w:color w:val="000000"/>
          <w:sz w:val="22"/>
          <w:szCs w:val="20"/>
        </w:rPr>
        <w:t xml:space="preserve">A </w:t>
      </w:r>
      <w:r w:rsidR="00F9666D">
        <w:rPr>
          <w:rFonts w:ascii="Arial" w:hAnsi="Arial" w:cs="Arial"/>
          <w:bCs/>
          <w:color w:val="000000"/>
          <w:sz w:val="22"/>
          <w:szCs w:val="20"/>
        </w:rPr>
        <w:t>Competent professional with 1</w:t>
      </w:r>
      <w:r w:rsidR="00FB1AB7">
        <w:rPr>
          <w:rFonts w:ascii="Arial" w:hAnsi="Arial" w:cs="Arial"/>
          <w:bCs/>
          <w:color w:val="000000"/>
          <w:sz w:val="22"/>
          <w:szCs w:val="20"/>
        </w:rPr>
        <w:t>3</w:t>
      </w:r>
      <w:r>
        <w:rPr>
          <w:rFonts w:ascii="Arial" w:hAnsi="Arial" w:cs="Arial"/>
          <w:bCs/>
          <w:color w:val="000000"/>
          <w:sz w:val="22"/>
          <w:szCs w:val="20"/>
        </w:rPr>
        <w:t xml:space="preserve"> years of Experienc</w:t>
      </w:r>
      <w:r w:rsidR="00A206AF">
        <w:rPr>
          <w:rFonts w:ascii="Arial" w:hAnsi="Arial" w:cs="Arial"/>
          <w:bCs/>
          <w:color w:val="000000"/>
          <w:sz w:val="22"/>
          <w:szCs w:val="20"/>
        </w:rPr>
        <w:t xml:space="preserve">e in the area of Production </w:t>
      </w:r>
      <w:r w:rsidR="00CD40D4">
        <w:rPr>
          <w:rFonts w:ascii="Arial" w:hAnsi="Arial" w:cs="Arial"/>
          <w:bCs/>
          <w:color w:val="000000"/>
          <w:sz w:val="22"/>
          <w:szCs w:val="20"/>
        </w:rPr>
        <w:t xml:space="preserve">Management </w:t>
      </w:r>
      <w:r w:rsidR="00A206AF">
        <w:rPr>
          <w:rFonts w:ascii="Arial" w:hAnsi="Arial" w:cs="Arial"/>
          <w:bCs/>
          <w:color w:val="000000"/>
          <w:sz w:val="22"/>
          <w:szCs w:val="20"/>
        </w:rPr>
        <w:t>,  M</w:t>
      </w:r>
      <w:r>
        <w:rPr>
          <w:rFonts w:ascii="Arial" w:hAnsi="Arial" w:cs="Arial"/>
          <w:bCs/>
          <w:color w:val="000000"/>
          <w:sz w:val="22"/>
          <w:szCs w:val="20"/>
        </w:rPr>
        <w:t>aterial management ,Purchase, supply chain management, vendor management, cost Analysis, new product</w:t>
      </w:r>
      <w:r w:rsidR="00CC3CD0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0"/>
        </w:rPr>
        <w:t xml:space="preserve"> development. </w:t>
      </w:r>
      <w:r w:rsidR="00C031E7">
        <w:rPr>
          <w:rFonts w:ascii="Arial" w:hAnsi="Arial" w:cs="Arial"/>
          <w:bCs/>
          <w:color w:val="000000"/>
          <w:sz w:val="22"/>
          <w:szCs w:val="20"/>
        </w:rPr>
        <w:t>Suppliers/</w:t>
      </w:r>
      <w:r w:rsidR="00CC3CD0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r w:rsidR="00C031E7">
        <w:rPr>
          <w:rFonts w:ascii="Arial" w:hAnsi="Arial" w:cs="Arial"/>
          <w:bCs/>
          <w:color w:val="000000"/>
          <w:sz w:val="22"/>
          <w:szCs w:val="20"/>
        </w:rPr>
        <w:t xml:space="preserve">internal </w:t>
      </w:r>
      <w:r w:rsidR="00BB3DA1">
        <w:rPr>
          <w:rFonts w:ascii="Arial" w:hAnsi="Arial" w:cs="Arial"/>
          <w:bCs/>
          <w:color w:val="000000"/>
          <w:sz w:val="22"/>
          <w:szCs w:val="20"/>
        </w:rPr>
        <w:t xml:space="preserve">audit </w:t>
      </w:r>
      <w:r w:rsidR="00CC3CD0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r w:rsidR="00BB3DA1">
        <w:rPr>
          <w:rFonts w:ascii="Arial" w:hAnsi="Arial" w:cs="Arial"/>
          <w:bCs/>
          <w:color w:val="000000"/>
          <w:sz w:val="22"/>
          <w:szCs w:val="20"/>
        </w:rPr>
        <w:t xml:space="preserve">Management, Logistic procurement, inventory Management, </w:t>
      </w:r>
      <w:r w:rsidR="00CC3CD0">
        <w:rPr>
          <w:rFonts w:ascii="Arial" w:hAnsi="Arial" w:cs="Arial"/>
          <w:bCs/>
          <w:color w:val="000000"/>
          <w:sz w:val="22"/>
          <w:szCs w:val="20"/>
        </w:rPr>
        <w:t xml:space="preserve">  </w:t>
      </w:r>
      <w:r w:rsidR="00BB3DA1">
        <w:rPr>
          <w:rFonts w:ascii="Arial" w:hAnsi="Arial" w:cs="Arial"/>
          <w:bCs/>
          <w:color w:val="000000"/>
          <w:sz w:val="22"/>
          <w:szCs w:val="20"/>
        </w:rPr>
        <w:t>P</w:t>
      </w:r>
      <w:r w:rsidR="00A206AF">
        <w:rPr>
          <w:rFonts w:ascii="Arial" w:hAnsi="Arial" w:cs="Arial"/>
          <w:bCs/>
          <w:color w:val="000000"/>
          <w:sz w:val="22"/>
          <w:szCs w:val="20"/>
        </w:rPr>
        <w:t xml:space="preserve">rice </w:t>
      </w:r>
      <w:r w:rsidR="00CC3CD0">
        <w:rPr>
          <w:rFonts w:ascii="Arial" w:hAnsi="Arial" w:cs="Arial"/>
          <w:bCs/>
          <w:color w:val="000000"/>
          <w:sz w:val="22"/>
          <w:szCs w:val="20"/>
        </w:rPr>
        <w:t xml:space="preserve">  </w:t>
      </w:r>
      <w:r w:rsidR="00A206AF">
        <w:rPr>
          <w:rFonts w:ascii="Arial" w:hAnsi="Arial" w:cs="Arial"/>
          <w:bCs/>
          <w:color w:val="000000"/>
          <w:sz w:val="22"/>
          <w:szCs w:val="20"/>
        </w:rPr>
        <w:t xml:space="preserve">negotiation </w:t>
      </w:r>
      <w:r w:rsidR="00CC3CD0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r w:rsidR="00A206AF">
        <w:rPr>
          <w:rFonts w:ascii="Arial" w:hAnsi="Arial" w:cs="Arial"/>
          <w:bCs/>
          <w:color w:val="000000"/>
          <w:sz w:val="22"/>
          <w:szCs w:val="20"/>
        </w:rPr>
        <w:t xml:space="preserve">with </w:t>
      </w:r>
      <w:r w:rsidR="00CC3CD0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r w:rsidR="00A206AF">
        <w:rPr>
          <w:rFonts w:ascii="Arial" w:hAnsi="Arial" w:cs="Arial"/>
          <w:bCs/>
          <w:color w:val="000000"/>
          <w:sz w:val="22"/>
          <w:szCs w:val="20"/>
        </w:rPr>
        <w:t xml:space="preserve">suppliers, </w:t>
      </w:r>
      <w:r w:rsidR="00CC3CD0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r w:rsidR="00A206AF">
        <w:rPr>
          <w:rFonts w:ascii="Arial" w:hAnsi="Arial" w:cs="Arial"/>
          <w:bCs/>
          <w:color w:val="000000"/>
          <w:sz w:val="22"/>
          <w:szCs w:val="20"/>
        </w:rPr>
        <w:t xml:space="preserve">RFQ, </w:t>
      </w:r>
      <w:r w:rsidR="00CC3CD0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r w:rsidR="00A206AF">
        <w:rPr>
          <w:rFonts w:ascii="Arial" w:hAnsi="Arial" w:cs="Arial"/>
          <w:bCs/>
          <w:color w:val="000000"/>
          <w:sz w:val="22"/>
          <w:szCs w:val="20"/>
        </w:rPr>
        <w:t xml:space="preserve">interact </w:t>
      </w:r>
      <w:r w:rsidR="00CC3CD0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r w:rsidR="00A206AF">
        <w:rPr>
          <w:rFonts w:ascii="Arial" w:hAnsi="Arial" w:cs="Arial"/>
          <w:bCs/>
          <w:color w:val="000000"/>
          <w:sz w:val="22"/>
          <w:szCs w:val="20"/>
        </w:rPr>
        <w:t xml:space="preserve">with </w:t>
      </w:r>
      <w:r w:rsidR="00CC3CD0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r w:rsidR="00A206AF">
        <w:rPr>
          <w:rFonts w:ascii="Arial" w:hAnsi="Arial" w:cs="Arial"/>
          <w:bCs/>
          <w:color w:val="000000"/>
          <w:sz w:val="22"/>
          <w:szCs w:val="20"/>
        </w:rPr>
        <w:t>customers,</w:t>
      </w:r>
      <w:r w:rsidR="00CC3CD0">
        <w:rPr>
          <w:rFonts w:ascii="Arial" w:hAnsi="Arial" w:cs="Arial"/>
          <w:bCs/>
          <w:color w:val="000000"/>
          <w:sz w:val="22"/>
          <w:szCs w:val="20"/>
        </w:rPr>
        <w:t xml:space="preserve">   </w:t>
      </w:r>
      <w:r w:rsidR="00CD40D4">
        <w:rPr>
          <w:rFonts w:ascii="Arial" w:hAnsi="Arial" w:cs="Arial"/>
          <w:bCs/>
          <w:color w:val="000000"/>
          <w:sz w:val="22"/>
          <w:szCs w:val="20"/>
        </w:rPr>
        <w:t xml:space="preserve">Operation Management.   Analytical </w:t>
      </w:r>
      <w:r w:rsidR="00CC3CD0">
        <w:rPr>
          <w:rFonts w:ascii="Arial" w:hAnsi="Arial" w:cs="Arial"/>
          <w:bCs/>
          <w:color w:val="000000"/>
          <w:sz w:val="22"/>
          <w:szCs w:val="20"/>
        </w:rPr>
        <w:t xml:space="preserve"> ski</w:t>
      </w:r>
      <w:r w:rsidR="00772486">
        <w:rPr>
          <w:rFonts w:ascii="Arial" w:hAnsi="Arial" w:cs="Arial"/>
          <w:bCs/>
          <w:color w:val="000000"/>
          <w:sz w:val="22"/>
          <w:szCs w:val="20"/>
        </w:rPr>
        <w:t xml:space="preserve">ll,  </w:t>
      </w:r>
      <w:r w:rsidR="00CD40D4">
        <w:rPr>
          <w:rFonts w:ascii="Arial" w:hAnsi="Arial" w:cs="Arial"/>
          <w:bCs/>
          <w:color w:val="000000"/>
          <w:sz w:val="22"/>
          <w:szCs w:val="20"/>
        </w:rPr>
        <w:t>Purchase Management, Forgings,</w:t>
      </w:r>
      <w:r w:rsidR="00772486">
        <w:rPr>
          <w:rFonts w:ascii="Arial" w:hAnsi="Arial" w:cs="Arial"/>
          <w:bCs/>
          <w:color w:val="000000"/>
          <w:sz w:val="22"/>
          <w:szCs w:val="20"/>
        </w:rPr>
        <w:t>Machining,  PPAP Documents, Suppliers SOB.</w:t>
      </w:r>
    </w:p>
    <w:p w:rsidR="00772486" w:rsidRDefault="00772486" w:rsidP="0073380C">
      <w:pPr>
        <w:ind w:right="-180"/>
        <w:rPr>
          <w:rFonts w:ascii="Arial" w:hAnsi="Arial" w:cs="Arial"/>
          <w:bCs/>
          <w:color w:val="000000"/>
          <w:sz w:val="22"/>
          <w:szCs w:val="20"/>
        </w:rPr>
      </w:pPr>
    </w:p>
    <w:p w:rsidR="00B773C6" w:rsidRDefault="00A206AF" w:rsidP="0073380C">
      <w:pPr>
        <w:ind w:right="-180"/>
        <w:rPr>
          <w:rFonts w:ascii="Arial" w:hAnsi="Arial" w:cs="Arial"/>
          <w:bCs/>
          <w:color w:val="000000"/>
          <w:sz w:val="22"/>
          <w:szCs w:val="20"/>
        </w:rPr>
      </w:pPr>
      <w:r w:rsidRPr="0099594C">
        <w:rPr>
          <w:rStyle w:val="Heading1Char"/>
          <w:u w:val="none"/>
        </w:rPr>
        <w:t>I Am techno commercial to work in commercial and technical both</w:t>
      </w:r>
      <w:r>
        <w:rPr>
          <w:rFonts w:ascii="Arial" w:hAnsi="Arial" w:cs="Arial"/>
          <w:bCs/>
          <w:color w:val="000000"/>
          <w:sz w:val="22"/>
          <w:szCs w:val="20"/>
        </w:rPr>
        <w:t>.</w:t>
      </w:r>
    </w:p>
    <w:p w:rsidR="00CC3CD0" w:rsidRDefault="00CC3CD0" w:rsidP="0073380C">
      <w:pPr>
        <w:ind w:right="-180"/>
        <w:rPr>
          <w:rFonts w:ascii="Arial" w:hAnsi="Arial" w:cs="Arial"/>
          <w:bCs/>
          <w:color w:val="000000"/>
          <w:sz w:val="22"/>
          <w:szCs w:val="20"/>
        </w:rPr>
      </w:pPr>
    </w:p>
    <w:p w:rsidR="00CC3CD0" w:rsidRDefault="00CC3CD0" w:rsidP="0073380C">
      <w:pPr>
        <w:ind w:right="-180"/>
        <w:rPr>
          <w:rFonts w:ascii="Arial" w:hAnsi="Arial" w:cs="Arial"/>
          <w:bCs/>
          <w:color w:val="000000"/>
          <w:sz w:val="22"/>
          <w:szCs w:val="20"/>
        </w:rPr>
      </w:pPr>
    </w:p>
    <w:p w:rsidR="00B773C6" w:rsidRDefault="00B773C6" w:rsidP="0073380C">
      <w:pPr>
        <w:ind w:right="-180"/>
        <w:rPr>
          <w:rFonts w:ascii="Arial" w:hAnsi="Arial" w:cs="Arial"/>
          <w:bCs/>
          <w:color w:val="000000"/>
          <w:sz w:val="22"/>
          <w:szCs w:val="20"/>
        </w:rPr>
      </w:pPr>
      <w:r>
        <w:rPr>
          <w:rFonts w:ascii="Arial" w:hAnsi="Arial" w:cs="Arial"/>
          <w:bCs/>
          <w:color w:val="000000"/>
          <w:sz w:val="22"/>
          <w:szCs w:val="20"/>
        </w:rPr>
        <w:t>Currently working as Manager Purchase with India forge &amp; drop Stampings Limited, Faridabad</w:t>
      </w:r>
    </w:p>
    <w:p w:rsidR="00B773C6" w:rsidRDefault="00F9666D" w:rsidP="0073380C">
      <w:pPr>
        <w:ind w:right="-180"/>
        <w:rPr>
          <w:rFonts w:ascii="Arial" w:hAnsi="Arial" w:cs="Arial"/>
          <w:bCs/>
          <w:color w:val="000000"/>
          <w:sz w:val="22"/>
          <w:szCs w:val="20"/>
        </w:rPr>
      </w:pPr>
      <w:r>
        <w:rPr>
          <w:rFonts w:ascii="Arial" w:hAnsi="Arial" w:cs="Arial"/>
          <w:bCs/>
          <w:color w:val="000000"/>
          <w:sz w:val="22"/>
          <w:szCs w:val="20"/>
        </w:rPr>
        <w:t>Since 17 November</w:t>
      </w:r>
      <w:r w:rsidR="00B773C6">
        <w:rPr>
          <w:rFonts w:ascii="Arial" w:hAnsi="Arial" w:cs="Arial"/>
          <w:bCs/>
          <w:color w:val="000000"/>
          <w:sz w:val="22"/>
          <w:szCs w:val="20"/>
        </w:rPr>
        <w:t>. 2014 to till date.</w:t>
      </w:r>
    </w:p>
    <w:p w:rsidR="00B773C6" w:rsidRDefault="00B773C6" w:rsidP="0073380C">
      <w:pPr>
        <w:ind w:right="-180"/>
        <w:rPr>
          <w:rFonts w:ascii="Arial" w:hAnsi="Arial" w:cs="Arial"/>
          <w:bCs/>
          <w:color w:val="000000"/>
          <w:sz w:val="22"/>
          <w:szCs w:val="20"/>
        </w:rPr>
      </w:pPr>
    </w:p>
    <w:p w:rsidR="00B773C6" w:rsidRDefault="00B773C6" w:rsidP="0073380C">
      <w:pPr>
        <w:ind w:right="-180"/>
        <w:rPr>
          <w:rFonts w:ascii="Arial" w:hAnsi="Arial" w:cs="Arial"/>
          <w:bCs/>
          <w:color w:val="000000"/>
          <w:sz w:val="22"/>
          <w:szCs w:val="20"/>
        </w:rPr>
      </w:pPr>
      <w:r>
        <w:rPr>
          <w:rFonts w:ascii="Arial" w:hAnsi="Arial" w:cs="Arial"/>
          <w:bCs/>
          <w:color w:val="000000"/>
          <w:sz w:val="22"/>
          <w:szCs w:val="20"/>
        </w:rPr>
        <w:t xml:space="preserve">Worked as Asst. Manager Vendor development </w:t>
      </w:r>
      <w:r w:rsidR="00FB1AB7">
        <w:rPr>
          <w:rFonts w:ascii="Arial" w:hAnsi="Arial" w:cs="Arial"/>
          <w:bCs/>
          <w:color w:val="000000"/>
          <w:sz w:val="22"/>
          <w:szCs w:val="20"/>
        </w:rPr>
        <w:t>with M/s New Allenberry Works F</w:t>
      </w:r>
      <w:r>
        <w:rPr>
          <w:rFonts w:ascii="Arial" w:hAnsi="Arial" w:cs="Arial"/>
          <w:bCs/>
          <w:color w:val="000000"/>
          <w:sz w:val="22"/>
          <w:szCs w:val="20"/>
        </w:rPr>
        <w:t>r</w:t>
      </w:r>
      <w:r w:rsidR="00FB1AB7">
        <w:rPr>
          <w:rFonts w:ascii="Arial" w:hAnsi="Arial" w:cs="Arial"/>
          <w:bCs/>
          <w:color w:val="000000"/>
          <w:sz w:val="22"/>
          <w:szCs w:val="20"/>
        </w:rPr>
        <w:t>om</w:t>
      </w:r>
      <w:r>
        <w:rPr>
          <w:rFonts w:ascii="Arial" w:hAnsi="Arial" w:cs="Arial"/>
          <w:bCs/>
          <w:color w:val="000000"/>
          <w:sz w:val="22"/>
          <w:szCs w:val="20"/>
        </w:rPr>
        <w:t xml:space="preserve"> 10 oct.2006</w:t>
      </w:r>
    </w:p>
    <w:p w:rsidR="00B773C6" w:rsidRDefault="00F9666D" w:rsidP="0073380C">
      <w:pPr>
        <w:ind w:right="-180"/>
        <w:rPr>
          <w:rFonts w:ascii="Arial" w:hAnsi="Arial" w:cs="Arial"/>
          <w:bCs/>
          <w:color w:val="000000"/>
          <w:sz w:val="22"/>
          <w:szCs w:val="20"/>
        </w:rPr>
      </w:pPr>
      <w:r>
        <w:rPr>
          <w:rFonts w:ascii="Arial" w:hAnsi="Arial" w:cs="Arial"/>
          <w:bCs/>
          <w:color w:val="000000"/>
          <w:sz w:val="22"/>
          <w:szCs w:val="20"/>
        </w:rPr>
        <w:t xml:space="preserve">To 15 November </w:t>
      </w:r>
      <w:r w:rsidR="00B773C6">
        <w:rPr>
          <w:rFonts w:ascii="Arial" w:hAnsi="Arial" w:cs="Arial"/>
          <w:bCs/>
          <w:color w:val="000000"/>
          <w:sz w:val="22"/>
          <w:szCs w:val="20"/>
        </w:rPr>
        <w:t>2014.</w:t>
      </w:r>
    </w:p>
    <w:p w:rsidR="00B773C6" w:rsidRDefault="00B773C6" w:rsidP="0073380C">
      <w:pPr>
        <w:ind w:right="-180"/>
        <w:rPr>
          <w:rFonts w:ascii="Arial" w:hAnsi="Arial" w:cs="Arial"/>
          <w:bCs/>
          <w:color w:val="000000"/>
          <w:sz w:val="22"/>
          <w:szCs w:val="20"/>
        </w:rPr>
      </w:pPr>
    </w:p>
    <w:p w:rsidR="00B773C6" w:rsidRDefault="00BE39FC" w:rsidP="0073380C">
      <w:pPr>
        <w:ind w:right="-180"/>
        <w:rPr>
          <w:rFonts w:ascii="Arial" w:hAnsi="Arial" w:cs="Arial"/>
          <w:bCs/>
          <w:color w:val="000000"/>
          <w:sz w:val="22"/>
          <w:szCs w:val="20"/>
        </w:rPr>
      </w:pPr>
      <w:r>
        <w:rPr>
          <w:rFonts w:ascii="Arial" w:hAnsi="Arial" w:cs="Arial"/>
          <w:bCs/>
          <w:color w:val="000000"/>
          <w:sz w:val="22"/>
          <w:szCs w:val="20"/>
        </w:rPr>
        <w:t xml:space="preserve">Worked </w:t>
      </w:r>
      <w:r w:rsidR="0038433D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0"/>
        </w:rPr>
        <w:t xml:space="preserve">as </w:t>
      </w:r>
      <w:r w:rsidR="0038433D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0"/>
        </w:rPr>
        <w:t>Manager Production with M/s Eastern Anti corrosive</w:t>
      </w:r>
      <w:r w:rsidR="0038433D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r w:rsidR="00FB1AB7">
        <w:rPr>
          <w:rFonts w:ascii="Arial" w:hAnsi="Arial" w:cs="Arial"/>
          <w:bCs/>
          <w:color w:val="000000"/>
          <w:sz w:val="22"/>
          <w:szCs w:val="20"/>
        </w:rPr>
        <w:t xml:space="preserve"> Limited f</w:t>
      </w:r>
      <w:r>
        <w:rPr>
          <w:rFonts w:ascii="Arial" w:hAnsi="Arial" w:cs="Arial"/>
          <w:bCs/>
          <w:color w:val="000000"/>
          <w:sz w:val="22"/>
          <w:szCs w:val="20"/>
        </w:rPr>
        <w:t>r</w:t>
      </w:r>
      <w:r w:rsidR="00FB1AB7">
        <w:rPr>
          <w:rFonts w:ascii="Arial" w:hAnsi="Arial" w:cs="Arial"/>
          <w:bCs/>
          <w:color w:val="000000"/>
          <w:sz w:val="22"/>
          <w:szCs w:val="20"/>
        </w:rPr>
        <w:t>om</w:t>
      </w:r>
      <w:r>
        <w:rPr>
          <w:rFonts w:ascii="Arial" w:hAnsi="Arial" w:cs="Arial"/>
          <w:bCs/>
          <w:color w:val="000000"/>
          <w:sz w:val="22"/>
          <w:szCs w:val="20"/>
        </w:rPr>
        <w:t xml:space="preserve"> 10 April 2004 to 30 sept.2006</w:t>
      </w:r>
    </w:p>
    <w:p w:rsidR="00BE39FC" w:rsidRDefault="00BE39FC" w:rsidP="0073380C">
      <w:pPr>
        <w:ind w:right="-180"/>
        <w:rPr>
          <w:rFonts w:ascii="Arial" w:hAnsi="Arial" w:cs="Arial"/>
          <w:bCs/>
          <w:color w:val="000000"/>
          <w:sz w:val="22"/>
          <w:szCs w:val="20"/>
        </w:rPr>
      </w:pPr>
    </w:p>
    <w:p w:rsidR="00BE39FC" w:rsidRDefault="00BE39FC" w:rsidP="0073380C">
      <w:pPr>
        <w:ind w:right="-180"/>
        <w:rPr>
          <w:rFonts w:ascii="Arial" w:hAnsi="Arial" w:cs="Arial"/>
          <w:bCs/>
          <w:color w:val="000000"/>
          <w:sz w:val="22"/>
          <w:szCs w:val="20"/>
        </w:rPr>
      </w:pPr>
      <w:r>
        <w:rPr>
          <w:rFonts w:ascii="Arial" w:hAnsi="Arial" w:cs="Arial"/>
          <w:bCs/>
          <w:color w:val="000000"/>
          <w:sz w:val="22"/>
          <w:szCs w:val="20"/>
        </w:rPr>
        <w:t>Worked As Manager Production with M/s Khemka</w:t>
      </w:r>
      <w:r w:rsidR="00F9666D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0"/>
        </w:rPr>
        <w:t>Ispat</w:t>
      </w:r>
      <w:r w:rsidR="00F9666D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0"/>
        </w:rPr>
        <w:t>Limited  for 0</w:t>
      </w:r>
      <w:r w:rsidR="00233843">
        <w:rPr>
          <w:rFonts w:ascii="Arial" w:hAnsi="Arial" w:cs="Arial"/>
          <w:bCs/>
          <w:color w:val="000000"/>
          <w:sz w:val="22"/>
          <w:szCs w:val="20"/>
        </w:rPr>
        <w:t>4</w:t>
      </w:r>
      <w:r>
        <w:rPr>
          <w:rFonts w:ascii="Arial" w:hAnsi="Arial" w:cs="Arial"/>
          <w:bCs/>
          <w:color w:val="000000"/>
          <w:sz w:val="22"/>
          <w:szCs w:val="20"/>
        </w:rPr>
        <w:t>.</w:t>
      </w:r>
      <w:r w:rsidR="00190842">
        <w:rPr>
          <w:rFonts w:ascii="Arial" w:hAnsi="Arial" w:cs="Arial"/>
          <w:bCs/>
          <w:color w:val="000000"/>
          <w:sz w:val="22"/>
          <w:szCs w:val="20"/>
        </w:rPr>
        <w:t xml:space="preserve">April </w:t>
      </w:r>
      <w:r w:rsidR="00233843">
        <w:rPr>
          <w:rFonts w:ascii="Arial" w:hAnsi="Arial" w:cs="Arial"/>
          <w:bCs/>
          <w:color w:val="000000"/>
          <w:sz w:val="22"/>
          <w:szCs w:val="20"/>
        </w:rPr>
        <w:t xml:space="preserve">2002 </w:t>
      </w:r>
      <w:r>
        <w:rPr>
          <w:rFonts w:ascii="Arial" w:hAnsi="Arial" w:cs="Arial"/>
          <w:bCs/>
          <w:color w:val="000000"/>
          <w:sz w:val="22"/>
          <w:szCs w:val="20"/>
        </w:rPr>
        <w:t xml:space="preserve"> to 05 April 2004</w:t>
      </w:r>
    </w:p>
    <w:p w:rsidR="00BE39FC" w:rsidRDefault="00BE39FC" w:rsidP="0073380C">
      <w:pPr>
        <w:ind w:right="-180"/>
        <w:rPr>
          <w:rFonts w:ascii="Arial" w:hAnsi="Arial" w:cs="Arial"/>
          <w:bCs/>
          <w:color w:val="000000"/>
          <w:sz w:val="22"/>
          <w:szCs w:val="20"/>
        </w:rPr>
      </w:pPr>
    </w:p>
    <w:p w:rsidR="00BE39FC" w:rsidRDefault="00BE39FC" w:rsidP="0073380C">
      <w:pPr>
        <w:ind w:right="-180"/>
        <w:rPr>
          <w:rFonts w:ascii="Arial" w:hAnsi="Arial" w:cs="Arial"/>
          <w:bCs/>
          <w:color w:val="000000"/>
          <w:sz w:val="22"/>
          <w:szCs w:val="20"/>
        </w:rPr>
      </w:pPr>
    </w:p>
    <w:p w:rsidR="00BE39FC" w:rsidRPr="00BE39FC" w:rsidRDefault="00BE39FC" w:rsidP="00BE39FC">
      <w:pPr>
        <w:pBdr>
          <w:between w:val="single" w:sz="4" w:space="1" w:color="auto"/>
        </w:pBdr>
        <w:ind w:right="-180"/>
        <w:rPr>
          <w:rFonts w:ascii="Arial" w:hAnsi="Arial" w:cs="Arial"/>
          <w:bCs/>
          <w:color w:val="000000"/>
          <w:sz w:val="22"/>
          <w:szCs w:val="20"/>
          <w:u w:val="thick"/>
        </w:rPr>
      </w:pPr>
      <w:r w:rsidRPr="00BE39FC">
        <w:rPr>
          <w:rFonts w:ascii="Arial" w:hAnsi="Arial" w:cs="Arial"/>
          <w:b/>
          <w:bCs/>
          <w:color w:val="000000"/>
          <w:sz w:val="22"/>
          <w:szCs w:val="20"/>
          <w:u w:val="thick"/>
        </w:rPr>
        <w:t>Area of Expertise</w:t>
      </w:r>
      <w:r w:rsidRPr="00BE39FC">
        <w:rPr>
          <w:rFonts w:ascii="Arial" w:hAnsi="Arial" w:cs="Arial"/>
          <w:bCs/>
          <w:color w:val="000000"/>
          <w:sz w:val="22"/>
          <w:szCs w:val="20"/>
          <w:u w:val="thick"/>
        </w:rPr>
        <w:t xml:space="preserve"> ______________________________________________________________ </w:t>
      </w:r>
    </w:p>
    <w:p w:rsidR="00BE39FC" w:rsidRDefault="00BE39FC" w:rsidP="0073380C">
      <w:pPr>
        <w:ind w:right="-180"/>
        <w:rPr>
          <w:rFonts w:ascii="Arial" w:hAnsi="Arial" w:cs="Arial"/>
          <w:bCs/>
          <w:color w:val="000000"/>
          <w:sz w:val="22"/>
          <w:szCs w:val="20"/>
        </w:rPr>
      </w:pPr>
    </w:p>
    <w:p w:rsidR="00BE39FC" w:rsidRDefault="00F9666D" w:rsidP="0073380C">
      <w:pPr>
        <w:ind w:right="-180"/>
        <w:rPr>
          <w:rFonts w:ascii="Arial" w:hAnsi="Arial" w:cs="Arial"/>
          <w:bCs/>
          <w:color w:val="000000"/>
          <w:sz w:val="22"/>
          <w:szCs w:val="20"/>
        </w:rPr>
      </w:pPr>
      <w:r w:rsidRPr="00BE39FC">
        <w:rPr>
          <w:rFonts w:ascii="Arial" w:hAnsi="Arial" w:cs="Arial"/>
          <w:b/>
          <w:bCs/>
          <w:color w:val="000000"/>
          <w:sz w:val="22"/>
          <w:szCs w:val="20"/>
        </w:rPr>
        <w:t>Technical</w:t>
      </w:r>
      <w:r w:rsidR="00BE39FC">
        <w:rPr>
          <w:rFonts w:ascii="Arial" w:hAnsi="Arial" w:cs="Arial"/>
          <w:bCs/>
          <w:color w:val="000000"/>
          <w:sz w:val="22"/>
          <w:szCs w:val="20"/>
        </w:rPr>
        <w:t xml:space="preserve">  :</w:t>
      </w:r>
    </w:p>
    <w:p w:rsidR="00BE39FC" w:rsidRDefault="00BE39FC" w:rsidP="0073380C">
      <w:pPr>
        <w:ind w:right="-180"/>
        <w:rPr>
          <w:rFonts w:ascii="Arial" w:hAnsi="Arial" w:cs="Arial"/>
          <w:bCs/>
          <w:color w:val="000000"/>
          <w:sz w:val="22"/>
          <w:szCs w:val="20"/>
        </w:rPr>
      </w:pPr>
    </w:p>
    <w:p w:rsidR="00BE39FC" w:rsidRDefault="00BE39FC" w:rsidP="00BE39FC">
      <w:pPr>
        <w:pStyle w:val="ListParagraph"/>
        <w:numPr>
          <w:ilvl w:val="0"/>
          <w:numId w:val="9"/>
        </w:numPr>
        <w:ind w:right="-180"/>
        <w:rPr>
          <w:rFonts w:ascii="Arial" w:hAnsi="Arial" w:cs="Arial"/>
          <w:bCs/>
          <w:color w:val="000000"/>
          <w:sz w:val="22"/>
          <w:szCs w:val="20"/>
        </w:rPr>
      </w:pPr>
      <w:r>
        <w:rPr>
          <w:rFonts w:ascii="Arial" w:hAnsi="Arial" w:cs="Arial"/>
          <w:bCs/>
          <w:color w:val="000000"/>
          <w:sz w:val="22"/>
          <w:szCs w:val="20"/>
        </w:rPr>
        <w:t>Understanding business process ,study and analyze workflow to design and solution.</w:t>
      </w:r>
    </w:p>
    <w:p w:rsidR="006C11E0" w:rsidRDefault="00BE39FC" w:rsidP="00BE39FC">
      <w:pPr>
        <w:pStyle w:val="ListParagraph"/>
        <w:numPr>
          <w:ilvl w:val="0"/>
          <w:numId w:val="9"/>
        </w:numPr>
        <w:ind w:right="-180"/>
        <w:rPr>
          <w:rFonts w:ascii="Arial" w:hAnsi="Arial" w:cs="Arial"/>
          <w:bCs/>
          <w:color w:val="000000"/>
          <w:sz w:val="22"/>
          <w:szCs w:val="20"/>
        </w:rPr>
      </w:pPr>
      <w:r>
        <w:rPr>
          <w:rFonts w:ascii="Arial" w:hAnsi="Arial" w:cs="Arial"/>
          <w:bCs/>
          <w:color w:val="000000"/>
          <w:sz w:val="22"/>
          <w:szCs w:val="20"/>
        </w:rPr>
        <w:t>Creating the business environment and prepare functional specification.</w:t>
      </w:r>
    </w:p>
    <w:p w:rsidR="006C11E0" w:rsidRDefault="006C11E0" w:rsidP="00BE39FC">
      <w:pPr>
        <w:pStyle w:val="ListParagraph"/>
        <w:numPr>
          <w:ilvl w:val="0"/>
          <w:numId w:val="9"/>
        </w:numPr>
        <w:ind w:right="-180"/>
        <w:rPr>
          <w:rFonts w:ascii="Arial" w:hAnsi="Arial" w:cs="Arial"/>
          <w:bCs/>
          <w:color w:val="000000"/>
          <w:sz w:val="22"/>
          <w:szCs w:val="20"/>
        </w:rPr>
      </w:pPr>
      <w:r>
        <w:rPr>
          <w:rFonts w:ascii="Arial" w:hAnsi="Arial" w:cs="Arial"/>
          <w:bCs/>
          <w:color w:val="000000"/>
          <w:sz w:val="22"/>
          <w:szCs w:val="20"/>
        </w:rPr>
        <w:t xml:space="preserve">Introduced the new suppliers for the </w:t>
      </w:r>
      <w:r w:rsidR="00F9666D">
        <w:rPr>
          <w:rFonts w:ascii="Arial" w:hAnsi="Arial" w:cs="Arial"/>
          <w:bCs/>
          <w:color w:val="000000"/>
          <w:sz w:val="22"/>
          <w:szCs w:val="20"/>
        </w:rPr>
        <w:t>Raw Material ,machining,</w:t>
      </w:r>
      <w:r>
        <w:rPr>
          <w:rFonts w:ascii="Arial" w:hAnsi="Arial" w:cs="Arial"/>
          <w:bCs/>
          <w:color w:val="000000"/>
          <w:sz w:val="22"/>
          <w:szCs w:val="20"/>
        </w:rPr>
        <w:t xml:space="preserve"> forgings</w:t>
      </w:r>
      <w:r w:rsidR="00F9666D">
        <w:rPr>
          <w:rFonts w:ascii="Arial" w:hAnsi="Arial" w:cs="Arial"/>
          <w:bCs/>
          <w:color w:val="000000"/>
          <w:sz w:val="22"/>
          <w:szCs w:val="20"/>
        </w:rPr>
        <w:t>, hear treatment</w:t>
      </w:r>
      <w:r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r w:rsidR="00F9666D">
        <w:rPr>
          <w:rFonts w:ascii="Arial" w:hAnsi="Arial" w:cs="Arial"/>
          <w:bCs/>
          <w:color w:val="000000"/>
          <w:sz w:val="22"/>
          <w:szCs w:val="20"/>
        </w:rPr>
        <w:t xml:space="preserve">vendor </w:t>
      </w:r>
      <w:r>
        <w:rPr>
          <w:rFonts w:ascii="Arial" w:hAnsi="Arial" w:cs="Arial"/>
          <w:bCs/>
          <w:color w:val="000000"/>
          <w:sz w:val="22"/>
          <w:szCs w:val="20"/>
        </w:rPr>
        <w:t>and the sheet metal components .</w:t>
      </w:r>
    </w:p>
    <w:p w:rsidR="00BE39FC" w:rsidRDefault="006C11E0" w:rsidP="00BE39FC">
      <w:pPr>
        <w:pStyle w:val="ListParagraph"/>
        <w:numPr>
          <w:ilvl w:val="0"/>
          <w:numId w:val="9"/>
        </w:numPr>
        <w:ind w:right="-180"/>
        <w:rPr>
          <w:rFonts w:ascii="Arial" w:hAnsi="Arial" w:cs="Arial"/>
          <w:bCs/>
          <w:color w:val="000000"/>
          <w:sz w:val="22"/>
          <w:szCs w:val="20"/>
        </w:rPr>
      </w:pPr>
      <w:r>
        <w:rPr>
          <w:rFonts w:ascii="Arial" w:hAnsi="Arial" w:cs="Arial"/>
          <w:bCs/>
          <w:color w:val="000000"/>
          <w:sz w:val="22"/>
          <w:szCs w:val="20"/>
        </w:rPr>
        <w:t>Ability to work in pressure. And achieve  the target  in the bounded  time  frame.</w:t>
      </w:r>
    </w:p>
    <w:p w:rsidR="006C11E0" w:rsidRDefault="006C11E0" w:rsidP="006C11E0">
      <w:pPr>
        <w:pStyle w:val="ListParagraph"/>
        <w:ind w:right="-180"/>
        <w:rPr>
          <w:rFonts w:ascii="Arial" w:hAnsi="Arial" w:cs="Arial"/>
          <w:bCs/>
          <w:color w:val="000000"/>
          <w:sz w:val="22"/>
          <w:szCs w:val="20"/>
        </w:rPr>
      </w:pPr>
    </w:p>
    <w:p w:rsidR="006C11E0" w:rsidRDefault="006C11E0" w:rsidP="006C11E0">
      <w:pPr>
        <w:ind w:right="-180"/>
        <w:rPr>
          <w:rFonts w:ascii="Arial" w:hAnsi="Arial" w:cs="Arial"/>
          <w:b/>
          <w:bCs/>
          <w:color w:val="000000"/>
          <w:sz w:val="22"/>
          <w:szCs w:val="20"/>
        </w:rPr>
      </w:pPr>
      <w:r w:rsidRPr="006C11E0">
        <w:rPr>
          <w:rFonts w:ascii="Arial" w:hAnsi="Arial" w:cs="Arial"/>
          <w:b/>
          <w:bCs/>
          <w:color w:val="000000"/>
          <w:sz w:val="22"/>
          <w:szCs w:val="20"/>
        </w:rPr>
        <w:t>Functional :</w:t>
      </w:r>
    </w:p>
    <w:p w:rsidR="006C11E0" w:rsidRDefault="006C11E0" w:rsidP="006C11E0">
      <w:pPr>
        <w:ind w:right="-180"/>
        <w:rPr>
          <w:rFonts w:ascii="Arial" w:hAnsi="Arial" w:cs="Arial"/>
          <w:b/>
          <w:bCs/>
          <w:color w:val="000000"/>
          <w:sz w:val="22"/>
          <w:szCs w:val="20"/>
        </w:rPr>
      </w:pPr>
    </w:p>
    <w:p w:rsidR="006C11E0" w:rsidRPr="00C60F65" w:rsidRDefault="006C11E0" w:rsidP="00C60F65">
      <w:pPr>
        <w:pStyle w:val="ListParagraph"/>
        <w:numPr>
          <w:ilvl w:val="0"/>
          <w:numId w:val="9"/>
        </w:numPr>
        <w:ind w:right="-180"/>
        <w:rPr>
          <w:rFonts w:ascii="Arial" w:hAnsi="Arial" w:cs="Arial"/>
          <w:bCs/>
          <w:color w:val="000000"/>
          <w:sz w:val="22"/>
          <w:szCs w:val="20"/>
        </w:rPr>
      </w:pPr>
      <w:r>
        <w:rPr>
          <w:rFonts w:ascii="Arial" w:hAnsi="Arial" w:cs="Arial"/>
          <w:bCs/>
          <w:color w:val="000000"/>
          <w:sz w:val="22"/>
          <w:szCs w:val="20"/>
        </w:rPr>
        <w:t xml:space="preserve">Managing </w:t>
      </w:r>
      <w:r w:rsidR="0099594C">
        <w:rPr>
          <w:rFonts w:ascii="Arial" w:hAnsi="Arial" w:cs="Arial"/>
          <w:bCs/>
          <w:color w:val="000000"/>
          <w:sz w:val="22"/>
          <w:szCs w:val="20"/>
        </w:rPr>
        <w:t xml:space="preserve">  </w:t>
      </w:r>
      <w:r>
        <w:rPr>
          <w:rFonts w:ascii="Arial" w:hAnsi="Arial" w:cs="Arial"/>
          <w:bCs/>
          <w:color w:val="000000"/>
          <w:sz w:val="22"/>
          <w:szCs w:val="20"/>
        </w:rPr>
        <w:t xml:space="preserve">the </w:t>
      </w:r>
      <w:r w:rsidR="0099594C">
        <w:rPr>
          <w:rFonts w:ascii="Arial" w:hAnsi="Arial" w:cs="Arial"/>
          <w:bCs/>
          <w:color w:val="000000"/>
          <w:sz w:val="22"/>
          <w:szCs w:val="20"/>
        </w:rPr>
        <w:t xml:space="preserve">  </w:t>
      </w:r>
      <w:r>
        <w:rPr>
          <w:rFonts w:ascii="Arial" w:hAnsi="Arial" w:cs="Arial"/>
          <w:bCs/>
          <w:color w:val="000000"/>
          <w:sz w:val="22"/>
          <w:szCs w:val="20"/>
        </w:rPr>
        <w:t>procurement</w:t>
      </w:r>
      <w:r w:rsidR="0099594C">
        <w:rPr>
          <w:rFonts w:ascii="Arial" w:hAnsi="Arial" w:cs="Arial"/>
          <w:bCs/>
          <w:color w:val="000000"/>
          <w:sz w:val="22"/>
          <w:szCs w:val="20"/>
        </w:rPr>
        <w:t xml:space="preserve">/Purchase  </w:t>
      </w:r>
      <w:r>
        <w:rPr>
          <w:rFonts w:ascii="Arial" w:hAnsi="Arial" w:cs="Arial"/>
          <w:bCs/>
          <w:color w:val="000000"/>
          <w:sz w:val="22"/>
          <w:szCs w:val="20"/>
        </w:rPr>
        <w:t xml:space="preserve"> of</w:t>
      </w:r>
      <w:r w:rsidR="0099594C">
        <w:rPr>
          <w:rFonts w:ascii="Arial" w:hAnsi="Arial" w:cs="Arial"/>
          <w:bCs/>
          <w:color w:val="000000"/>
          <w:sz w:val="22"/>
          <w:szCs w:val="20"/>
        </w:rPr>
        <w:t xml:space="preserve">  </w:t>
      </w:r>
      <w:r>
        <w:rPr>
          <w:rFonts w:ascii="Arial" w:hAnsi="Arial" w:cs="Arial"/>
          <w:bCs/>
          <w:color w:val="000000"/>
          <w:sz w:val="22"/>
          <w:szCs w:val="20"/>
        </w:rPr>
        <w:t xml:space="preserve"> Raw </w:t>
      </w:r>
      <w:r w:rsidR="0099594C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0"/>
        </w:rPr>
        <w:t xml:space="preserve">material , Forging </w:t>
      </w:r>
      <w:r w:rsidR="0099594C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0"/>
        </w:rPr>
        <w:t>parts ,</w:t>
      </w:r>
      <w:r w:rsidR="0099594C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0"/>
        </w:rPr>
        <w:t>machining components , Heat treatment  a</w:t>
      </w:r>
      <w:r w:rsidR="0099594C">
        <w:rPr>
          <w:rFonts w:ascii="Arial" w:hAnsi="Arial" w:cs="Arial"/>
          <w:bCs/>
          <w:color w:val="000000"/>
          <w:sz w:val="22"/>
          <w:szCs w:val="20"/>
        </w:rPr>
        <w:t>nd sheet metal components,</w:t>
      </w:r>
      <w:r>
        <w:rPr>
          <w:rFonts w:ascii="Arial" w:hAnsi="Arial" w:cs="Arial"/>
          <w:bCs/>
          <w:color w:val="000000"/>
          <w:sz w:val="22"/>
          <w:szCs w:val="20"/>
        </w:rPr>
        <w:t xml:space="preserve"> and </w:t>
      </w:r>
      <w:r w:rsidR="0099594C">
        <w:rPr>
          <w:rFonts w:ascii="Arial" w:hAnsi="Arial" w:cs="Arial"/>
          <w:bCs/>
          <w:color w:val="000000"/>
          <w:sz w:val="22"/>
          <w:szCs w:val="20"/>
        </w:rPr>
        <w:t xml:space="preserve">Consumable Items </w:t>
      </w:r>
      <w:r>
        <w:rPr>
          <w:rFonts w:ascii="Arial" w:hAnsi="Arial" w:cs="Arial"/>
          <w:bCs/>
          <w:color w:val="000000"/>
          <w:sz w:val="22"/>
          <w:szCs w:val="20"/>
        </w:rPr>
        <w:t>other project requirements by devising various sourcing strategies.</w:t>
      </w:r>
      <w:r w:rsidR="00C60F65">
        <w:rPr>
          <w:rFonts w:ascii="Arial" w:hAnsi="Arial" w:cs="Arial"/>
          <w:bCs/>
          <w:color w:val="000000"/>
          <w:sz w:val="22"/>
          <w:szCs w:val="20"/>
        </w:rPr>
        <w:t xml:space="preserve"> Monthly Budgeting. </w:t>
      </w:r>
      <w:r w:rsidR="00C60F65" w:rsidRPr="00C60F65">
        <w:rPr>
          <w:rFonts w:ascii="Arial" w:hAnsi="Arial" w:cs="Arial"/>
          <w:bCs/>
          <w:color w:val="000000"/>
          <w:sz w:val="22"/>
          <w:szCs w:val="20"/>
        </w:rPr>
        <w:t xml:space="preserve">  </w:t>
      </w:r>
    </w:p>
    <w:p w:rsidR="006C11E0" w:rsidRDefault="006C11E0" w:rsidP="006C11E0">
      <w:pPr>
        <w:pStyle w:val="ListParagraph"/>
        <w:numPr>
          <w:ilvl w:val="0"/>
          <w:numId w:val="9"/>
        </w:numPr>
        <w:ind w:right="-180"/>
        <w:rPr>
          <w:rFonts w:ascii="Arial" w:hAnsi="Arial" w:cs="Arial"/>
          <w:bCs/>
          <w:color w:val="000000"/>
          <w:sz w:val="22"/>
          <w:szCs w:val="20"/>
        </w:rPr>
      </w:pPr>
      <w:r>
        <w:rPr>
          <w:rFonts w:ascii="Arial" w:hAnsi="Arial" w:cs="Arial"/>
          <w:bCs/>
          <w:color w:val="000000"/>
          <w:sz w:val="22"/>
          <w:szCs w:val="20"/>
        </w:rPr>
        <w:lastRenderedPageBreak/>
        <w:t>Inventory analysis,</w:t>
      </w:r>
      <w:r w:rsidR="005B4499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0"/>
        </w:rPr>
        <w:t xml:space="preserve">new product </w:t>
      </w:r>
      <w:r w:rsidR="005B4499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0"/>
        </w:rPr>
        <w:t>development,</w:t>
      </w:r>
      <w:r w:rsidR="005B4499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0"/>
        </w:rPr>
        <w:t>Quality assurance ,timelydelivery of raw material/parts.</w:t>
      </w:r>
      <w:r w:rsidR="008522B0">
        <w:rPr>
          <w:rFonts w:ascii="Arial" w:hAnsi="Arial" w:cs="Arial"/>
          <w:bCs/>
          <w:color w:val="000000"/>
          <w:sz w:val="22"/>
          <w:szCs w:val="20"/>
        </w:rPr>
        <w:t xml:space="preserve"> order v/s Receipt  analysis, cost reduction/negotiation, monthly budgeting,</w:t>
      </w:r>
    </w:p>
    <w:p w:rsidR="008522B0" w:rsidRDefault="00406180" w:rsidP="008522B0">
      <w:pPr>
        <w:pStyle w:val="ListParagraph"/>
        <w:ind w:right="-180"/>
        <w:rPr>
          <w:rFonts w:ascii="Arial" w:hAnsi="Arial" w:cs="Arial"/>
          <w:bCs/>
          <w:color w:val="000000"/>
          <w:sz w:val="22"/>
          <w:szCs w:val="20"/>
        </w:rPr>
      </w:pPr>
      <w:r>
        <w:rPr>
          <w:rFonts w:ascii="Arial" w:hAnsi="Arial" w:cs="Arial"/>
          <w:bCs/>
          <w:color w:val="000000"/>
          <w:sz w:val="22"/>
          <w:szCs w:val="20"/>
        </w:rPr>
        <w:t>Suppliers performance</w:t>
      </w:r>
      <w:r w:rsidR="008522B0">
        <w:rPr>
          <w:rFonts w:ascii="Arial" w:hAnsi="Arial" w:cs="Arial"/>
          <w:bCs/>
          <w:color w:val="000000"/>
          <w:sz w:val="22"/>
          <w:szCs w:val="20"/>
        </w:rPr>
        <w:t>, Suppliers  SOB  ratio, Payment  terms, cost savings, scheduling,</w:t>
      </w:r>
    </w:p>
    <w:p w:rsidR="00685976" w:rsidRPr="00685976" w:rsidRDefault="00F9666D" w:rsidP="00685976">
      <w:pPr>
        <w:pStyle w:val="ListParagraph"/>
        <w:numPr>
          <w:ilvl w:val="0"/>
          <w:numId w:val="9"/>
        </w:numPr>
        <w:ind w:right="-180"/>
        <w:rPr>
          <w:rFonts w:ascii="Arial" w:hAnsi="Arial" w:cs="Arial"/>
          <w:bCs/>
          <w:color w:val="000000"/>
          <w:sz w:val="22"/>
          <w:szCs w:val="20"/>
        </w:rPr>
      </w:pPr>
      <w:r w:rsidRPr="00685976">
        <w:rPr>
          <w:rFonts w:ascii="Arial" w:hAnsi="Arial" w:cs="Arial"/>
          <w:bCs/>
          <w:color w:val="000000"/>
          <w:sz w:val="22"/>
          <w:szCs w:val="20"/>
        </w:rPr>
        <w:t xml:space="preserve">Monthly </w:t>
      </w:r>
      <w:r w:rsidR="00685976" w:rsidRPr="00685976">
        <w:rPr>
          <w:rFonts w:ascii="Arial" w:hAnsi="Arial" w:cs="Arial"/>
          <w:bCs/>
          <w:color w:val="000000"/>
          <w:sz w:val="22"/>
          <w:szCs w:val="20"/>
        </w:rPr>
        <w:t>Budgeting, any</w:t>
      </w:r>
      <w:r w:rsidRPr="00685976">
        <w:rPr>
          <w:rFonts w:ascii="Arial" w:hAnsi="Arial" w:cs="Arial"/>
          <w:bCs/>
          <w:color w:val="000000"/>
          <w:sz w:val="22"/>
          <w:szCs w:val="20"/>
        </w:rPr>
        <w:t xml:space="preserve"> quality/supply related issue with vendor/suppliers.</w:t>
      </w:r>
    </w:p>
    <w:p w:rsidR="00685976" w:rsidRDefault="00685976" w:rsidP="00685976">
      <w:pPr>
        <w:pStyle w:val="ListParagraph"/>
        <w:numPr>
          <w:ilvl w:val="0"/>
          <w:numId w:val="9"/>
        </w:numPr>
        <w:ind w:right="-180"/>
        <w:rPr>
          <w:rFonts w:ascii="Arial" w:hAnsi="Arial" w:cs="Arial"/>
          <w:bCs/>
          <w:color w:val="000000"/>
          <w:sz w:val="22"/>
          <w:szCs w:val="20"/>
        </w:rPr>
      </w:pPr>
      <w:r>
        <w:rPr>
          <w:rFonts w:ascii="Arial" w:hAnsi="Arial" w:cs="Arial"/>
          <w:bCs/>
          <w:color w:val="000000"/>
          <w:sz w:val="22"/>
          <w:szCs w:val="20"/>
        </w:rPr>
        <w:t>Lead Cross function team (CFT) for the suppliers audit and upgrade.</w:t>
      </w:r>
    </w:p>
    <w:p w:rsidR="00685976" w:rsidRDefault="00685976" w:rsidP="00685976">
      <w:pPr>
        <w:pStyle w:val="ListParagraph"/>
        <w:numPr>
          <w:ilvl w:val="0"/>
          <w:numId w:val="9"/>
        </w:numPr>
        <w:ind w:right="-180"/>
        <w:rPr>
          <w:rFonts w:ascii="Arial" w:hAnsi="Arial" w:cs="Arial"/>
          <w:bCs/>
          <w:color w:val="000000"/>
          <w:sz w:val="22"/>
          <w:szCs w:val="20"/>
        </w:rPr>
      </w:pPr>
      <w:r>
        <w:rPr>
          <w:rFonts w:ascii="Arial" w:hAnsi="Arial" w:cs="Arial"/>
          <w:bCs/>
          <w:color w:val="000000"/>
          <w:sz w:val="22"/>
          <w:szCs w:val="20"/>
        </w:rPr>
        <w:t>PPAP Documents training to the vendor/Suppliers.</w:t>
      </w:r>
    </w:p>
    <w:p w:rsidR="008522B0" w:rsidRPr="00233843" w:rsidRDefault="008522B0" w:rsidP="00233843">
      <w:pPr>
        <w:ind w:left="360" w:right="-180"/>
        <w:rPr>
          <w:rFonts w:ascii="Arial" w:hAnsi="Arial" w:cs="Arial"/>
          <w:bCs/>
          <w:color w:val="000000"/>
          <w:sz w:val="22"/>
          <w:szCs w:val="20"/>
        </w:rPr>
      </w:pPr>
      <w:r w:rsidRPr="00233843">
        <w:rPr>
          <w:rFonts w:ascii="Arial" w:hAnsi="Arial" w:cs="Arial"/>
          <w:b/>
          <w:bCs/>
          <w:color w:val="000000"/>
          <w:sz w:val="22"/>
          <w:szCs w:val="20"/>
          <w:u w:val="thick"/>
        </w:rPr>
        <w:t>Career Highlight ____________________________________________________________</w:t>
      </w:r>
    </w:p>
    <w:p w:rsidR="008522B0" w:rsidRDefault="008522B0" w:rsidP="008522B0">
      <w:pPr>
        <w:ind w:right="-180"/>
        <w:rPr>
          <w:rFonts w:ascii="Arial" w:hAnsi="Arial" w:cs="Arial"/>
          <w:b/>
          <w:bCs/>
          <w:color w:val="000000"/>
          <w:sz w:val="22"/>
          <w:szCs w:val="20"/>
          <w:u w:val="thick"/>
        </w:rPr>
      </w:pPr>
    </w:p>
    <w:p w:rsidR="008522B0" w:rsidRDefault="00233843" w:rsidP="008522B0">
      <w:pPr>
        <w:ind w:right="-180"/>
        <w:rPr>
          <w:rFonts w:ascii="Arial" w:hAnsi="Arial" w:cs="Arial"/>
          <w:b/>
          <w:bCs/>
          <w:color w:val="000000"/>
          <w:sz w:val="22"/>
          <w:szCs w:val="20"/>
          <w:u w:val="thick"/>
        </w:rPr>
      </w:pPr>
      <w:r>
        <w:rPr>
          <w:rFonts w:ascii="Arial" w:hAnsi="Arial" w:cs="Arial"/>
          <w:b/>
          <w:bCs/>
          <w:color w:val="000000"/>
          <w:sz w:val="22"/>
          <w:szCs w:val="20"/>
          <w:u w:val="thick"/>
        </w:rPr>
        <w:t xml:space="preserve">  India </w:t>
      </w:r>
      <w:r w:rsidR="008522B0" w:rsidRPr="008522B0">
        <w:rPr>
          <w:rFonts w:ascii="Arial" w:hAnsi="Arial" w:cs="Arial"/>
          <w:b/>
          <w:bCs/>
          <w:color w:val="000000"/>
          <w:sz w:val="22"/>
          <w:szCs w:val="20"/>
          <w:u w:val="thick"/>
        </w:rPr>
        <w:t xml:space="preserve"> forge &amp; Drop Stampings Limited ,Faridabad,Haryana</w:t>
      </w:r>
    </w:p>
    <w:p w:rsidR="008522B0" w:rsidRDefault="00685976" w:rsidP="008522B0">
      <w:pPr>
        <w:ind w:right="-180"/>
        <w:rPr>
          <w:rFonts w:ascii="Arial" w:hAnsi="Arial" w:cs="Arial"/>
          <w:bCs/>
          <w:color w:val="000000"/>
          <w:sz w:val="22"/>
          <w:szCs w:val="20"/>
        </w:rPr>
      </w:pPr>
      <w:r>
        <w:rPr>
          <w:rFonts w:ascii="Arial" w:hAnsi="Arial" w:cs="Arial"/>
          <w:b/>
          <w:bCs/>
          <w:color w:val="000000"/>
          <w:sz w:val="22"/>
          <w:szCs w:val="20"/>
        </w:rPr>
        <w:t xml:space="preserve">Designation :  </w:t>
      </w:r>
      <w:r w:rsidR="008522B0">
        <w:rPr>
          <w:rFonts w:ascii="Arial" w:hAnsi="Arial" w:cs="Arial"/>
          <w:bCs/>
          <w:color w:val="000000"/>
          <w:sz w:val="22"/>
          <w:szCs w:val="20"/>
        </w:rPr>
        <w:t>Manager Purchase</w:t>
      </w:r>
    </w:p>
    <w:p w:rsidR="008522B0" w:rsidRDefault="008522B0" w:rsidP="008522B0">
      <w:pPr>
        <w:ind w:right="-180"/>
        <w:rPr>
          <w:rFonts w:ascii="Arial" w:hAnsi="Arial" w:cs="Arial"/>
          <w:bCs/>
          <w:color w:val="000000"/>
          <w:sz w:val="22"/>
          <w:szCs w:val="20"/>
        </w:rPr>
      </w:pPr>
      <w:r>
        <w:rPr>
          <w:rFonts w:ascii="Arial" w:hAnsi="Arial" w:cs="Arial"/>
          <w:bCs/>
          <w:color w:val="000000"/>
          <w:sz w:val="22"/>
          <w:szCs w:val="20"/>
        </w:rPr>
        <w:t xml:space="preserve">Duration        :  </w:t>
      </w:r>
      <w:r w:rsidR="00685976">
        <w:rPr>
          <w:rFonts w:ascii="Arial" w:hAnsi="Arial" w:cs="Arial"/>
          <w:bCs/>
          <w:color w:val="000000"/>
          <w:sz w:val="22"/>
          <w:szCs w:val="20"/>
        </w:rPr>
        <w:t xml:space="preserve">17 November </w:t>
      </w:r>
      <w:r>
        <w:rPr>
          <w:rFonts w:ascii="Arial" w:hAnsi="Arial" w:cs="Arial"/>
          <w:bCs/>
          <w:color w:val="000000"/>
          <w:sz w:val="22"/>
          <w:szCs w:val="20"/>
        </w:rPr>
        <w:t>2014</w:t>
      </w:r>
      <w:r w:rsidR="00DE6DCE">
        <w:rPr>
          <w:rFonts w:ascii="Arial" w:hAnsi="Arial" w:cs="Arial"/>
          <w:bCs/>
          <w:color w:val="000000"/>
          <w:sz w:val="22"/>
          <w:szCs w:val="20"/>
        </w:rPr>
        <w:t xml:space="preserve"> to till date </w:t>
      </w:r>
    </w:p>
    <w:p w:rsidR="008522B0" w:rsidRDefault="008522B0" w:rsidP="008522B0">
      <w:pPr>
        <w:ind w:right="-180"/>
        <w:rPr>
          <w:rFonts w:ascii="Arial" w:hAnsi="Arial" w:cs="Arial"/>
          <w:bCs/>
          <w:color w:val="000000"/>
          <w:sz w:val="22"/>
          <w:szCs w:val="20"/>
        </w:rPr>
      </w:pPr>
      <w:r>
        <w:rPr>
          <w:rFonts w:ascii="Arial" w:hAnsi="Arial" w:cs="Arial"/>
          <w:bCs/>
          <w:color w:val="000000"/>
          <w:sz w:val="22"/>
          <w:szCs w:val="20"/>
        </w:rPr>
        <w:t>About the Company  :india forge was founded in 1960 as a tier 1 manufacturer of forgings to serve the automobile and various heavy  machine</w:t>
      </w:r>
      <w:r w:rsidR="00653339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0"/>
        </w:rPr>
        <w:t xml:space="preserve"> industry</w:t>
      </w:r>
      <w:r w:rsidR="004B30B7">
        <w:rPr>
          <w:rFonts w:ascii="Arial" w:hAnsi="Arial" w:cs="Arial"/>
          <w:bCs/>
          <w:color w:val="000000"/>
          <w:sz w:val="22"/>
          <w:szCs w:val="20"/>
        </w:rPr>
        <w:t>.</w:t>
      </w:r>
      <w:r w:rsidR="00653339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r w:rsidR="00010970">
        <w:rPr>
          <w:rFonts w:ascii="Arial" w:hAnsi="Arial" w:cs="Arial"/>
          <w:bCs/>
          <w:color w:val="000000"/>
          <w:sz w:val="22"/>
          <w:szCs w:val="20"/>
        </w:rPr>
        <w:t>India forge Manufacturing the  assemblies  of light motor vehicle Like Maruti Suzuki India,</w:t>
      </w:r>
      <w:r w:rsidR="00653339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r w:rsidR="00010970">
        <w:rPr>
          <w:rFonts w:ascii="Arial" w:hAnsi="Arial" w:cs="Arial"/>
          <w:bCs/>
          <w:color w:val="000000"/>
          <w:sz w:val="22"/>
          <w:szCs w:val="20"/>
        </w:rPr>
        <w:t xml:space="preserve">Honda Cars Etc. . </w:t>
      </w:r>
      <w:r w:rsidR="000F7601">
        <w:rPr>
          <w:rFonts w:ascii="Arial" w:hAnsi="Arial" w:cs="Arial"/>
          <w:bCs/>
          <w:color w:val="000000"/>
          <w:sz w:val="22"/>
          <w:szCs w:val="20"/>
        </w:rPr>
        <w:t xml:space="preserve">India forge’s manufacturing capabilities now encompass is </w:t>
      </w:r>
      <w:r w:rsidR="00010970">
        <w:rPr>
          <w:rFonts w:ascii="Arial" w:hAnsi="Arial" w:cs="Arial"/>
          <w:bCs/>
          <w:color w:val="000000"/>
          <w:sz w:val="22"/>
          <w:szCs w:val="20"/>
        </w:rPr>
        <w:t>the one of largest manufacturers in india. India forge are certified for T.S.-16949-2009 by reputed accreditation agencies such as BSI of the United kingdom,TUV</w:t>
      </w:r>
      <w:r w:rsidR="00DC6917">
        <w:rPr>
          <w:rFonts w:ascii="Arial" w:hAnsi="Arial" w:cs="Arial"/>
          <w:bCs/>
          <w:color w:val="000000"/>
          <w:sz w:val="22"/>
          <w:szCs w:val="20"/>
        </w:rPr>
        <w:t xml:space="preserve">  N</w:t>
      </w:r>
      <w:r w:rsidR="00010970">
        <w:rPr>
          <w:rFonts w:ascii="Arial" w:hAnsi="Arial" w:cs="Arial"/>
          <w:bCs/>
          <w:color w:val="000000"/>
          <w:sz w:val="22"/>
          <w:szCs w:val="20"/>
        </w:rPr>
        <w:t>ord Germany and BMQR- United Kingdom.</w:t>
      </w:r>
    </w:p>
    <w:p w:rsidR="00010970" w:rsidRDefault="00010970" w:rsidP="008522B0">
      <w:pPr>
        <w:ind w:right="-180"/>
        <w:rPr>
          <w:rFonts w:ascii="Arial" w:hAnsi="Arial" w:cs="Arial"/>
          <w:bCs/>
          <w:color w:val="000000"/>
          <w:sz w:val="22"/>
          <w:szCs w:val="20"/>
        </w:rPr>
      </w:pPr>
    </w:p>
    <w:p w:rsidR="00010970" w:rsidRPr="00DC6917" w:rsidRDefault="00010970" w:rsidP="008522B0">
      <w:pPr>
        <w:ind w:right="-180"/>
        <w:rPr>
          <w:rFonts w:ascii="Arial" w:hAnsi="Arial" w:cs="Arial"/>
          <w:b/>
          <w:bCs/>
          <w:color w:val="000000"/>
          <w:sz w:val="22"/>
          <w:szCs w:val="20"/>
        </w:rPr>
      </w:pPr>
      <w:r w:rsidRPr="00DC6917">
        <w:rPr>
          <w:rFonts w:ascii="Arial" w:hAnsi="Arial" w:cs="Arial"/>
          <w:b/>
          <w:bCs/>
          <w:color w:val="000000"/>
          <w:sz w:val="22"/>
          <w:szCs w:val="20"/>
        </w:rPr>
        <w:t>Job Profile :</w:t>
      </w:r>
    </w:p>
    <w:p w:rsidR="00010970" w:rsidRDefault="00010970" w:rsidP="00010970">
      <w:pPr>
        <w:pStyle w:val="ListParagraph"/>
        <w:numPr>
          <w:ilvl w:val="0"/>
          <w:numId w:val="9"/>
        </w:numPr>
        <w:ind w:right="-180"/>
        <w:rPr>
          <w:rFonts w:ascii="Arial" w:hAnsi="Arial" w:cs="Arial"/>
          <w:bCs/>
          <w:color w:val="000000"/>
          <w:sz w:val="22"/>
          <w:szCs w:val="20"/>
        </w:rPr>
      </w:pPr>
      <w:r>
        <w:rPr>
          <w:rFonts w:ascii="Arial" w:hAnsi="Arial" w:cs="Arial"/>
          <w:bCs/>
          <w:color w:val="000000"/>
          <w:sz w:val="22"/>
          <w:szCs w:val="20"/>
        </w:rPr>
        <w:t>Raw material planning, order v/s Supply analysis, monthly schedule distribution to RM and sheet metals suppliers.</w:t>
      </w:r>
    </w:p>
    <w:p w:rsidR="00010970" w:rsidRDefault="00010970" w:rsidP="00010970">
      <w:pPr>
        <w:pStyle w:val="ListParagraph"/>
        <w:numPr>
          <w:ilvl w:val="0"/>
          <w:numId w:val="9"/>
        </w:numPr>
        <w:ind w:right="-180"/>
        <w:rPr>
          <w:rFonts w:ascii="Arial" w:hAnsi="Arial" w:cs="Arial"/>
          <w:bCs/>
          <w:color w:val="000000"/>
          <w:sz w:val="22"/>
          <w:szCs w:val="20"/>
        </w:rPr>
      </w:pPr>
      <w:r>
        <w:rPr>
          <w:rFonts w:ascii="Arial" w:hAnsi="Arial" w:cs="Arial"/>
          <w:bCs/>
          <w:color w:val="000000"/>
          <w:sz w:val="22"/>
          <w:szCs w:val="20"/>
        </w:rPr>
        <w:t>Forecast Budgeting to Purchase the RM and other consumable items.</w:t>
      </w:r>
    </w:p>
    <w:p w:rsidR="00010970" w:rsidRDefault="00010970" w:rsidP="00010970">
      <w:pPr>
        <w:pStyle w:val="ListParagraph"/>
        <w:numPr>
          <w:ilvl w:val="0"/>
          <w:numId w:val="9"/>
        </w:numPr>
        <w:ind w:right="-180"/>
        <w:rPr>
          <w:rFonts w:ascii="Arial" w:hAnsi="Arial" w:cs="Arial"/>
          <w:bCs/>
          <w:color w:val="000000"/>
          <w:sz w:val="22"/>
          <w:szCs w:val="20"/>
        </w:rPr>
      </w:pPr>
      <w:r>
        <w:rPr>
          <w:rFonts w:ascii="Arial" w:hAnsi="Arial" w:cs="Arial"/>
          <w:bCs/>
          <w:color w:val="000000"/>
          <w:sz w:val="22"/>
          <w:szCs w:val="20"/>
        </w:rPr>
        <w:t>Cost analysis of our Parts and compare with customer price.</w:t>
      </w:r>
    </w:p>
    <w:p w:rsidR="00010970" w:rsidRDefault="00DB60A9" w:rsidP="00010970">
      <w:pPr>
        <w:pStyle w:val="ListParagraph"/>
        <w:numPr>
          <w:ilvl w:val="0"/>
          <w:numId w:val="9"/>
        </w:numPr>
        <w:ind w:right="-180"/>
        <w:rPr>
          <w:rFonts w:ascii="Arial" w:hAnsi="Arial" w:cs="Arial"/>
          <w:bCs/>
          <w:color w:val="000000"/>
          <w:sz w:val="22"/>
          <w:szCs w:val="20"/>
        </w:rPr>
      </w:pPr>
      <w:r>
        <w:rPr>
          <w:rFonts w:ascii="Arial" w:hAnsi="Arial" w:cs="Arial"/>
          <w:bCs/>
          <w:color w:val="000000"/>
          <w:sz w:val="22"/>
          <w:szCs w:val="20"/>
        </w:rPr>
        <w:t>Introduce  new  suppliers  with  cost  savings.</w:t>
      </w:r>
    </w:p>
    <w:p w:rsidR="00DB60A9" w:rsidRDefault="00DB60A9" w:rsidP="00010970">
      <w:pPr>
        <w:pStyle w:val="ListParagraph"/>
        <w:numPr>
          <w:ilvl w:val="0"/>
          <w:numId w:val="9"/>
        </w:numPr>
        <w:ind w:right="-180"/>
        <w:rPr>
          <w:rFonts w:ascii="Arial" w:hAnsi="Arial" w:cs="Arial"/>
          <w:bCs/>
          <w:color w:val="000000"/>
          <w:sz w:val="22"/>
          <w:szCs w:val="20"/>
        </w:rPr>
      </w:pPr>
      <w:r>
        <w:rPr>
          <w:rFonts w:ascii="Arial" w:hAnsi="Arial" w:cs="Arial"/>
          <w:bCs/>
          <w:color w:val="000000"/>
          <w:sz w:val="22"/>
          <w:szCs w:val="20"/>
        </w:rPr>
        <w:t xml:space="preserve">Lead a CFT   team    for  the  suppliers  audit. </w:t>
      </w:r>
    </w:p>
    <w:p w:rsidR="00DB60A9" w:rsidRDefault="00DB60A9" w:rsidP="00010970">
      <w:pPr>
        <w:pStyle w:val="ListParagraph"/>
        <w:numPr>
          <w:ilvl w:val="0"/>
          <w:numId w:val="9"/>
        </w:numPr>
        <w:ind w:right="-180"/>
        <w:rPr>
          <w:rFonts w:ascii="Arial" w:hAnsi="Arial" w:cs="Arial"/>
          <w:bCs/>
          <w:color w:val="000000"/>
          <w:sz w:val="22"/>
          <w:szCs w:val="20"/>
        </w:rPr>
      </w:pPr>
      <w:r>
        <w:rPr>
          <w:rFonts w:ascii="Arial" w:hAnsi="Arial" w:cs="Arial"/>
          <w:bCs/>
          <w:color w:val="000000"/>
          <w:sz w:val="22"/>
          <w:szCs w:val="20"/>
        </w:rPr>
        <w:t>Price   negotiation   with   suppliers.</w:t>
      </w:r>
    </w:p>
    <w:p w:rsidR="00DC6917" w:rsidRDefault="00DB60A9" w:rsidP="00DC6917">
      <w:pPr>
        <w:pStyle w:val="ListParagraph"/>
        <w:numPr>
          <w:ilvl w:val="0"/>
          <w:numId w:val="9"/>
        </w:numPr>
        <w:pBdr>
          <w:bottom w:val="single" w:sz="12" w:space="1" w:color="auto"/>
        </w:pBdr>
        <w:ind w:right="-180"/>
        <w:rPr>
          <w:rFonts w:ascii="Arial" w:hAnsi="Arial" w:cs="Arial"/>
          <w:bCs/>
          <w:color w:val="000000"/>
          <w:sz w:val="22"/>
          <w:szCs w:val="20"/>
        </w:rPr>
      </w:pPr>
      <w:r>
        <w:rPr>
          <w:rFonts w:ascii="Arial" w:hAnsi="Arial" w:cs="Arial"/>
          <w:bCs/>
          <w:color w:val="000000"/>
          <w:sz w:val="22"/>
          <w:szCs w:val="20"/>
        </w:rPr>
        <w:t>New part  development in forgings/Machin</w:t>
      </w:r>
      <w:r w:rsidR="00DC6917">
        <w:rPr>
          <w:rFonts w:ascii="Arial" w:hAnsi="Arial" w:cs="Arial"/>
          <w:bCs/>
          <w:color w:val="000000"/>
          <w:sz w:val="22"/>
          <w:szCs w:val="20"/>
        </w:rPr>
        <w:t>ing/Heat treatment process.</w:t>
      </w:r>
    </w:p>
    <w:p w:rsidR="00685976" w:rsidRDefault="00685976" w:rsidP="00DC6917">
      <w:pPr>
        <w:pStyle w:val="ListParagraph"/>
        <w:numPr>
          <w:ilvl w:val="0"/>
          <w:numId w:val="9"/>
        </w:numPr>
        <w:pBdr>
          <w:bottom w:val="single" w:sz="12" w:space="1" w:color="auto"/>
        </w:pBdr>
        <w:ind w:right="-180"/>
        <w:rPr>
          <w:rFonts w:ascii="Arial" w:hAnsi="Arial" w:cs="Arial"/>
          <w:bCs/>
          <w:color w:val="000000"/>
          <w:sz w:val="22"/>
          <w:szCs w:val="20"/>
        </w:rPr>
      </w:pPr>
      <w:r>
        <w:rPr>
          <w:rFonts w:ascii="Arial" w:hAnsi="Arial" w:cs="Arial"/>
          <w:bCs/>
          <w:color w:val="000000"/>
          <w:sz w:val="22"/>
          <w:szCs w:val="20"/>
        </w:rPr>
        <w:t>Training of  PPAP Documents to suppliers.</w:t>
      </w:r>
    </w:p>
    <w:p w:rsidR="00DC6917" w:rsidRPr="00DC6917" w:rsidRDefault="00DC6917" w:rsidP="00DC6917">
      <w:pPr>
        <w:pBdr>
          <w:bottom w:val="single" w:sz="12" w:space="1" w:color="auto"/>
        </w:pBdr>
        <w:ind w:left="360" w:right="-180"/>
        <w:rPr>
          <w:rFonts w:ascii="Arial" w:hAnsi="Arial" w:cs="Arial"/>
          <w:bCs/>
          <w:color w:val="000000"/>
          <w:sz w:val="22"/>
          <w:szCs w:val="20"/>
        </w:rPr>
      </w:pPr>
    </w:p>
    <w:p w:rsidR="00DC6917" w:rsidRPr="00DC6917" w:rsidRDefault="00DC6917" w:rsidP="00DC6917">
      <w:pPr>
        <w:ind w:right="-180"/>
        <w:rPr>
          <w:rFonts w:ascii="Arial" w:hAnsi="Arial" w:cs="Arial"/>
          <w:bCs/>
          <w:color w:val="000000"/>
          <w:sz w:val="22"/>
          <w:szCs w:val="20"/>
        </w:rPr>
      </w:pPr>
    </w:p>
    <w:p w:rsidR="00010970" w:rsidRPr="0009727B" w:rsidRDefault="00DC6917" w:rsidP="008522B0">
      <w:pPr>
        <w:ind w:right="-180"/>
        <w:rPr>
          <w:rFonts w:ascii="Arial" w:hAnsi="Arial" w:cs="Arial"/>
          <w:b/>
          <w:bCs/>
          <w:color w:val="000000"/>
          <w:sz w:val="22"/>
          <w:szCs w:val="20"/>
          <w:u w:val="thick"/>
        </w:rPr>
      </w:pPr>
      <w:r w:rsidRPr="0009727B">
        <w:rPr>
          <w:rFonts w:ascii="Arial" w:hAnsi="Arial" w:cs="Arial"/>
          <w:b/>
          <w:bCs/>
          <w:color w:val="000000"/>
          <w:sz w:val="22"/>
          <w:szCs w:val="20"/>
          <w:u w:val="thick"/>
        </w:rPr>
        <w:t>NEW ALLENBERRY WORKS, FARIDABAD,HARYANA</w:t>
      </w:r>
    </w:p>
    <w:p w:rsidR="00DC6917" w:rsidRDefault="00DC6917" w:rsidP="008522B0">
      <w:pPr>
        <w:ind w:right="-180"/>
        <w:rPr>
          <w:rFonts w:ascii="Arial" w:hAnsi="Arial" w:cs="Arial"/>
          <w:b/>
          <w:bCs/>
          <w:color w:val="000000"/>
          <w:sz w:val="22"/>
          <w:szCs w:val="20"/>
        </w:rPr>
      </w:pPr>
      <w:r w:rsidRPr="00DC6917">
        <w:rPr>
          <w:rFonts w:ascii="Arial" w:hAnsi="Arial" w:cs="Arial"/>
          <w:b/>
          <w:bCs/>
          <w:color w:val="000000"/>
          <w:sz w:val="22"/>
          <w:szCs w:val="20"/>
        </w:rPr>
        <w:t>Designation</w:t>
      </w:r>
      <w:r w:rsidR="00CF2DA3">
        <w:rPr>
          <w:rFonts w:ascii="Arial" w:hAnsi="Arial" w:cs="Arial"/>
          <w:b/>
          <w:bCs/>
          <w:color w:val="000000"/>
          <w:sz w:val="22"/>
          <w:szCs w:val="20"/>
        </w:rPr>
        <w:t xml:space="preserve"> :</w:t>
      </w:r>
      <w:r w:rsidR="00685976">
        <w:rPr>
          <w:rFonts w:ascii="Arial" w:hAnsi="Arial" w:cs="Arial"/>
          <w:b/>
          <w:bCs/>
          <w:color w:val="000000"/>
          <w:sz w:val="22"/>
          <w:szCs w:val="20"/>
        </w:rPr>
        <w:t xml:space="preserve">  </w:t>
      </w:r>
      <w:r w:rsidR="00DE6DCE" w:rsidRPr="0009727B">
        <w:rPr>
          <w:rFonts w:ascii="Arial" w:hAnsi="Arial" w:cs="Arial"/>
          <w:bCs/>
          <w:color w:val="000000"/>
          <w:sz w:val="22"/>
          <w:szCs w:val="20"/>
        </w:rPr>
        <w:t>Asst. Manager Vendor development</w:t>
      </w:r>
    </w:p>
    <w:p w:rsidR="00DE6DCE" w:rsidRDefault="00DE6DCE" w:rsidP="008522B0">
      <w:pPr>
        <w:ind w:right="-180"/>
        <w:rPr>
          <w:rFonts w:ascii="Arial" w:hAnsi="Arial" w:cs="Arial"/>
          <w:b/>
          <w:bCs/>
          <w:color w:val="000000"/>
          <w:sz w:val="22"/>
          <w:szCs w:val="20"/>
        </w:rPr>
      </w:pPr>
      <w:r>
        <w:rPr>
          <w:rFonts w:ascii="Arial" w:hAnsi="Arial" w:cs="Arial"/>
          <w:b/>
          <w:bCs/>
          <w:color w:val="000000"/>
          <w:sz w:val="22"/>
          <w:szCs w:val="20"/>
        </w:rPr>
        <w:t xml:space="preserve">Duration       : </w:t>
      </w:r>
      <w:r w:rsidR="00B34A15">
        <w:rPr>
          <w:rFonts w:ascii="Arial" w:hAnsi="Arial" w:cs="Arial"/>
          <w:bCs/>
          <w:color w:val="000000"/>
          <w:sz w:val="22"/>
          <w:szCs w:val="20"/>
        </w:rPr>
        <w:t xml:space="preserve">10 Oct.2006 to 15  November </w:t>
      </w:r>
      <w:r w:rsidRPr="0009727B">
        <w:rPr>
          <w:rFonts w:ascii="Arial" w:hAnsi="Arial" w:cs="Arial"/>
          <w:bCs/>
          <w:color w:val="000000"/>
          <w:sz w:val="22"/>
          <w:szCs w:val="20"/>
        </w:rPr>
        <w:t>.2014</w:t>
      </w:r>
    </w:p>
    <w:p w:rsidR="0009727B" w:rsidRPr="00DC6917" w:rsidRDefault="0009727B" w:rsidP="008522B0">
      <w:pPr>
        <w:ind w:right="-180"/>
        <w:rPr>
          <w:rFonts w:ascii="Arial" w:hAnsi="Arial" w:cs="Arial"/>
          <w:b/>
          <w:bCs/>
          <w:color w:val="000000"/>
          <w:sz w:val="22"/>
          <w:szCs w:val="20"/>
        </w:rPr>
      </w:pPr>
    </w:p>
    <w:p w:rsidR="00DE6DCE" w:rsidRPr="001C0494" w:rsidRDefault="00DE6DCE" w:rsidP="00DE6DCE">
      <w:pPr>
        <w:shd w:val="clear" w:color="auto" w:fill="C0C0C0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DE6DCE" w:rsidRPr="001C0494" w:rsidRDefault="00DE6DCE" w:rsidP="00DE6DCE">
      <w:pPr>
        <w:shd w:val="clear" w:color="auto" w:fill="C0C0C0"/>
        <w:rPr>
          <w:rFonts w:ascii="Arial" w:hAnsi="Arial" w:cs="Arial"/>
          <w:color w:val="000000" w:themeColor="text1"/>
          <w:sz w:val="20"/>
          <w:szCs w:val="20"/>
        </w:rPr>
      </w:pPr>
      <w:r w:rsidRPr="001C0494">
        <w:rPr>
          <w:rFonts w:ascii="Arial" w:hAnsi="Arial" w:cs="Arial"/>
          <w:color w:val="000000" w:themeColor="text1"/>
          <w:sz w:val="20"/>
        </w:rPr>
        <w:t xml:space="preserve">Working in </w:t>
      </w:r>
      <w:r w:rsidRPr="001C0494">
        <w:rPr>
          <w:rFonts w:ascii="Arial" w:hAnsi="Arial" w:cs="Arial"/>
          <w:color w:val="000000" w:themeColor="text1"/>
          <w:sz w:val="22"/>
        </w:rPr>
        <w:t>New Allenberry Works</w:t>
      </w:r>
      <w:r w:rsidRPr="001C0494">
        <w:rPr>
          <w:rFonts w:ascii="Arial" w:hAnsi="Arial" w:cs="Arial"/>
          <w:color w:val="000000" w:themeColor="text1"/>
          <w:sz w:val="20"/>
        </w:rPr>
        <w:t>” an ISO/TS 16949 certified company established in 1971, New Allenberry Works a unit of Deepak Industries Ltd, has been successfully achieving one milestone after another in the field of manufacturing automotive transmission gears and shafts.</w:t>
      </w:r>
    </w:p>
    <w:p w:rsidR="00B773C6" w:rsidRPr="001C0494" w:rsidRDefault="00B773C6" w:rsidP="0073380C">
      <w:pPr>
        <w:ind w:right="-180"/>
        <w:rPr>
          <w:rFonts w:ascii="Arial" w:hAnsi="Arial" w:cs="Arial"/>
          <w:color w:val="000000" w:themeColor="text1"/>
          <w:sz w:val="22"/>
          <w:u w:val="single"/>
        </w:rPr>
      </w:pPr>
    </w:p>
    <w:p w:rsidR="0073380C" w:rsidRPr="001C0494" w:rsidRDefault="0073380C" w:rsidP="0073380C">
      <w:pPr>
        <w:shd w:val="clear" w:color="auto" w:fill="C0C0C0"/>
        <w:rPr>
          <w:rFonts w:ascii="Arial" w:hAnsi="Arial" w:cs="Arial"/>
          <w:b/>
          <w:color w:val="000000" w:themeColor="text1"/>
          <w:sz w:val="20"/>
          <w:szCs w:val="20"/>
        </w:rPr>
      </w:pPr>
      <w:r w:rsidRPr="001C0494">
        <w:rPr>
          <w:rFonts w:ascii="Arial" w:hAnsi="Arial" w:cs="Arial"/>
          <w:b/>
          <w:color w:val="000000" w:themeColor="text1"/>
          <w:sz w:val="20"/>
          <w:szCs w:val="20"/>
        </w:rPr>
        <w:t xml:space="preserve"> Objective:</w:t>
      </w:r>
    </w:p>
    <w:p w:rsidR="0073380C" w:rsidRPr="0009727B" w:rsidRDefault="0073380C" w:rsidP="0073380C">
      <w:pPr>
        <w:autoSpaceDE w:val="0"/>
        <w:jc w:val="both"/>
        <w:rPr>
          <w:rFonts w:ascii="Arial" w:hAnsi="Arial" w:cs="Arial"/>
          <w:sz w:val="20"/>
        </w:rPr>
      </w:pPr>
    </w:p>
    <w:p w:rsidR="00A53269" w:rsidRDefault="0073380C" w:rsidP="00A53269">
      <w:pPr>
        <w:jc w:val="both"/>
        <w:rPr>
          <w:rFonts w:ascii="Arial" w:hAnsi="Arial" w:cs="Arial"/>
          <w:b/>
          <w:sz w:val="20"/>
        </w:rPr>
      </w:pPr>
      <w:r w:rsidRPr="00A2263C">
        <w:t xml:space="preserve">To work in a challenging and creative environment, and effectively contribute, towards the goal </w:t>
      </w:r>
      <w:r>
        <w:t>of</w:t>
      </w:r>
      <w:r w:rsidRPr="00A2263C">
        <w:t xml:space="preserve"> the organ</w:t>
      </w:r>
      <w:r>
        <w:t>ization,</w:t>
      </w:r>
      <w:r w:rsidRPr="00A2263C">
        <w:t xml:space="preserve"> intend to build a career with leading corporate of high tech environment with committed and dedicated people, who will help to explore myself fully and realize my </w:t>
      </w:r>
      <w:r w:rsidR="00995BF7" w:rsidRPr="00A2263C">
        <w:t>potential.</w:t>
      </w:r>
      <w:r w:rsidR="00995BF7">
        <w:t xml:space="preserve"> As per my own Words </w:t>
      </w:r>
      <w:r w:rsidR="00B773C6">
        <w:t>nothing</w:t>
      </w:r>
      <w:r w:rsidR="00995BF7">
        <w:t xml:space="preserve"> is </w:t>
      </w:r>
      <w:r w:rsidR="00A7228B">
        <w:t>impossible,</w:t>
      </w:r>
      <w:r w:rsidR="00995BF7">
        <w:t xml:space="preserve"> everything is </w:t>
      </w:r>
      <w:r w:rsidR="00B773C6">
        <w:t>possible, but</w:t>
      </w:r>
      <w:r w:rsidR="00995BF7">
        <w:t xml:space="preserve"> our </w:t>
      </w:r>
      <w:r w:rsidR="00B773C6">
        <w:t>effort is</w:t>
      </w:r>
      <w:r w:rsidR="00995BF7">
        <w:t xml:space="preserve"> according them.</w:t>
      </w:r>
    </w:p>
    <w:p w:rsidR="00F5605C" w:rsidRDefault="00F5605C" w:rsidP="00A53269">
      <w:pPr>
        <w:jc w:val="both"/>
        <w:rPr>
          <w:rFonts w:ascii="Arial" w:hAnsi="Arial" w:cs="Arial"/>
          <w:b/>
          <w:sz w:val="20"/>
        </w:rPr>
      </w:pPr>
    </w:p>
    <w:p w:rsidR="00DE6DCE" w:rsidRPr="00FD0951" w:rsidRDefault="00DE6DCE" w:rsidP="00DE6DCE">
      <w:pPr>
        <w:jc w:val="both"/>
        <w:rPr>
          <w:rFonts w:ascii="Arial" w:hAnsi="Arial" w:cs="Arial"/>
          <w:b/>
          <w:bCs/>
          <w:u w:val="single"/>
        </w:rPr>
      </w:pPr>
      <w:r w:rsidRPr="00FD0951">
        <w:rPr>
          <w:rFonts w:ascii="Arial" w:hAnsi="Arial" w:cs="Arial"/>
          <w:b/>
          <w:bCs/>
          <w:u w:val="single"/>
        </w:rPr>
        <w:t xml:space="preserve">Key </w:t>
      </w:r>
      <w:r w:rsidR="00685976">
        <w:rPr>
          <w:rFonts w:ascii="Arial" w:hAnsi="Arial" w:cs="Arial"/>
          <w:b/>
          <w:bCs/>
          <w:u w:val="single"/>
        </w:rPr>
        <w:t xml:space="preserve">Result </w:t>
      </w:r>
      <w:r w:rsidRPr="00FD0951">
        <w:rPr>
          <w:rFonts w:ascii="Arial" w:hAnsi="Arial" w:cs="Arial"/>
          <w:b/>
          <w:bCs/>
          <w:u w:val="single"/>
        </w:rPr>
        <w:t>Area  : -</w:t>
      </w:r>
    </w:p>
    <w:p w:rsidR="00DE6DCE" w:rsidRDefault="00DE6DCE" w:rsidP="00DE6DCE">
      <w:pPr>
        <w:jc w:val="both"/>
        <w:rPr>
          <w:rFonts w:ascii="Arial" w:hAnsi="Arial" w:cs="Arial"/>
          <w:b/>
          <w:bCs/>
          <w:sz w:val="20"/>
        </w:rPr>
      </w:pPr>
    </w:p>
    <w:p w:rsidR="00DE6DCE" w:rsidRDefault="00685976" w:rsidP="00DE6DCE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bCs/>
          <w:sz w:val="20"/>
        </w:rPr>
        <w:t xml:space="preserve"> (</w:t>
      </w:r>
      <w:r w:rsidR="009E3265">
        <w:rPr>
          <w:rFonts w:ascii="Arial" w:hAnsi="Arial" w:cs="Arial"/>
          <w:b/>
          <w:bCs/>
          <w:sz w:val="20"/>
        </w:rPr>
        <w:t>New Product  Development(NPD)</w:t>
      </w:r>
      <w:r w:rsidR="00DE6DCE">
        <w:rPr>
          <w:rFonts w:ascii="Arial" w:hAnsi="Arial" w:cs="Arial"/>
          <w:b/>
          <w:bCs/>
          <w:sz w:val="20"/>
        </w:rPr>
        <w:t xml:space="preserve"> &amp; Raw Material Purchase</w:t>
      </w:r>
      <w:r w:rsidR="00DE6DCE">
        <w:rPr>
          <w:rFonts w:ascii="Arial" w:hAnsi="Arial" w:cs="Arial"/>
          <w:b/>
          <w:sz w:val="20"/>
        </w:rPr>
        <w:t xml:space="preserve">, New  Vendor </w:t>
      </w:r>
      <w:r w:rsidR="009E3265">
        <w:rPr>
          <w:rFonts w:ascii="Arial" w:hAnsi="Arial" w:cs="Arial"/>
          <w:b/>
          <w:sz w:val="20"/>
        </w:rPr>
        <w:t>Selection</w:t>
      </w:r>
      <w:r w:rsidR="00DE6DCE">
        <w:rPr>
          <w:rFonts w:ascii="Arial" w:hAnsi="Arial" w:cs="Arial"/>
          <w:b/>
          <w:sz w:val="20"/>
        </w:rPr>
        <w:t>, T.S activities, PPAP document, Operating SAP system(MM Module), Supplier Quality Audit, Rate Reducti</w:t>
      </w:r>
      <w:r w:rsidR="009E3265">
        <w:rPr>
          <w:rFonts w:ascii="Arial" w:hAnsi="Arial" w:cs="Arial"/>
          <w:b/>
          <w:sz w:val="20"/>
        </w:rPr>
        <w:t xml:space="preserve">on </w:t>
      </w:r>
      <w:r w:rsidR="00DE6DCE">
        <w:rPr>
          <w:rFonts w:ascii="Arial" w:hAnsi="Arial" w:cs="Arial"/>
          <w:b/>
          <w:sz w:val="20"/>
        </w:rPr>
        <w:t>, Release Purchase</w:t>
      </w:r>
      <w:r w:rsidR="009E3265">
        <w:rPr>
          <w:rFonts w:ascii="Arial" w:hAnsi="Arial" w:cs="Arial"/>
          <w:b/>
          <w:sz w:val="20"/>
        </w:rPr>
        <w:t xml:space="preserve"> order, Payment, Analytical skill,</w:t>
      </w:r>
    </w:p>
    <w:p w:rsidR="00DE6DCE" w:rsidRDefault="00DE6DCE" w:rsidP="00DE6DCE">
      <w:pPr>
        <w:autoSpaceDE w:val="0"/>
        <w:jc w:val="both"/>
        <w:rPr>
          <w:rFonts w:ascii="Verdana" w:hAnsi="Verdana"/>
          <w:color w:val="000000"/>
          <w:sz w:val="20"/>
        </w:rPr>
      </w:pPr>
    </w:p>
    <w:p w:rsidR="0009727B" w:rsidRDefault="0009727B" w:rsidP="0009727B">
      <w:pPr>
        <w:shd w:val="clear" w:color="auto" w:fill="C0C0C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Previous Company Profile:</w:t>
      </w:r>
    </w:p>
    <w:p w:rsidR="0009727B" w:rsidRDefault="0009727B" w:rsidP="0009727B">
      <w:pPr>
        <w:pStyle w:val="Header"/>
        <w:tabs>
          <w:tab w:val="clear" w:pos="4320"/>
          <w:tab w:val="clear" w:pos="8640"/>
        </w:tabs>
        <w:ind w:left="720"/>
        <w:rPr>
          <w:rFonts w:ascii="Arial" w:hAnsi="Arial" w:cs="Arial"/>
          <w:color w:val="000000"/>
          <w:sz w:val="20"/>
          <w:szCs w:val="20"/>
        </w:rPr>
      </w:pPr>
    </w:p>
    <w:p w:rsidR="0009727B" w:rsidRDefault="0009727B" w:rsidP="00233843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Working   in    </w:t>
      </w:r>
      <w:r w:rsidRPr="002A7872">
        <w:rPr>
          <w:rFonts w:ascii="Arial" w:hAnsi="Arial" w:cs="Arial"/>
          <w:b/>
          <w:bCs/>
          <w:color w:val="000000"/>
          <w:sz w:val="20"/>
          <w:szCs w:val="20"/>
        </w:rPr>
        <w:t>M/s</w:t>
      </w:r>
      <w:r>
        <w:rPr>
          <w:rFonts w:ascii="Arial" w:hAnsi="Arial" w:cs="Arial"/>
          <w:bCs/>
          <w:color w:val="000000"/>
          <w:sz w:val="22"/>
          <w:szCs w:val="20"/>
        </w:rPr>
        <w:t xml:space="preserve"> Eastern Anti corrosive Limited</w:t>
      </w:r>
      <w:r w:rsidRPr="002A787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9E3265">
        <w:rPr>
          <w:rFonts w:ascii="Arial" w:hAnsi="Arial" w:cs="Arial"/>
          <w:b/>
          <w:bCs/>
          <w:color w:val="000000"/>
          <w:sz w:val="20"/>
          <w:szCs w:val="20"/>
        </w:rPr>
        <w:t xml:space="preserve"> “</w:t>
      </w:r>
      <w:r w:rsidRPr="002A7872">
        <w:rPr>
          <w:rFonts w:ascii="Arial" w:hAnsi="Arial" w:cs="Arial"/>
          <w:b/>
          <w:bCs/>
          <w:color w:val="000000"/>
          <w:sz w:val="20"/>
          <w:szCs w:val="20"/>
        </w:rPr>
        <w:t>Manager Production</w:t>
      </w:r>
      <w:r w:rsidR="009E3265">
        <w:rPr>
          <w:rFonts w:ascii="Arial" w:hAnsi="Arial" w:cs="Arial"/>
          <w:b/>
          <w:bCs/>
          <w:color w:val="000000"/>
          <w:sz w:val="20"/>
          <w:szCs w:val="20"/>
        </w:rPr>
        <w:t>”</w:t>
      </w:r>
      <w:r>
        <w:rPr>
          <w:rFonts w:ascii="Arial" w:hAnsi="Arial" w:cs="Arial"/>
          <w:color w:val="000000"/>
          <w:sz w:val="20"/>
          <w:szCs w:val="20"/>
        </w:rPr>
        <w:t xml:space="preserve">   since </w:t>
      </w:r>
      <w:r w:rsidR="009E3265">
        <w:rPr>
          <w:rFonts w:ascii="Arial" w:hAnsi="Arial" w:cs="Arial"/>
          <w:color w:val="000000"/>
          <w:sz w:val="20"/>
          <w:szCs w:val="20"/>
        </w:rPr>
        <w:t xml:space="preserve">10 April </w:t>
      </w:r>
      <w:r>
        <w:rPr>
          <w:rFonts w:ascii="Arial" w:hAnsi="Arial" w:cs="Arial"/>
          <w:color w:val="000000"/>
          <w:sz w:val="20"/>
          <w:szCs w:val="20"/>
        </w:rPr>
        <w:t xml:space="preserve"> 2004 to 30 Sept.2006.company     engaged in     Manufacturing  Earth moving     components, Galvanized steel Strips.  and  export to </w:t>
      </w:r>
      <w:r w:rsidR="009E3265">
        <w:rPr>
          <w:rFonts w:ascii="Arial" w:hAnsi="Arial" w:cs="Arial"/>
          <w:color w:val="000000"/>
          <w:sz w:val="20"/>
          <w:szCs w:val="20"/>
        </w:rPr>
        <w:t xml:space="preserve"> I</w:t>
      </w:r>
      <w:r>
        <w:rPr>
          <w:rFonts w:ascii="Arial" w:hAnsi="Arial" w:cs="Arial"/>
          <w:color w:val="000000"/>
          <w:sz w:val="20"/>
          <w:szCs w:val="20"/>
        </w:rPr>
        <w:t>ndonasia,</w:t>
      </w:r>
      <w:r w:rsidR="009E3265">
        <w:rPr>
          <w:rFonts w:ascii="Arial" w:hAnsi="Arial" w:cs="Arial"/>
          <w:color w:val="000000"/>
          <w:sz w:val="20"/>
          <w:szCs w:val="20"/>
        </w:rPr>
        <w:t xml:space="preserve"> D</w:t>
      </w:r>
      <w:r>
        <w:rPr>
          <w:rFonts w:ascii="Arial" w:hAnsi="Arial" w:cs="Arial"/>
          <w:color w:val="000000"/>
          <w:sz w:val="20"/>
          <w:szCs w:val="20"/>
        </w:rPr>
        <w:t>ubai.</w:t>
      </w:r>
      <w:r w:rsidR="009E3265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Etc.</w:t>
      </w:r>
    </w:p>
    <w:p w:rsidR="005E07EB" w:rsidRDefault="005E07EB" w:rsidP="00233843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/>
          <w:sz w:val="20"/>
          <w:szCs w:val="20"/>
        </w:rPr>
      </w:pPr>
    </w:p>
    <w:p w:rsidR="00C24305" w:rsidRPr="00233843" w:rsidRDefault="00233843" w:rsidP="00233843">
      <w:pPr>
        <w:shd w:val="clear" w:color="auto" w:fill="C0C0C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</w:t>
      </w:r>
      <w:r w:rsidR="00F41E3B" w:rsidRPr="00233843">
        <w:rPr>
          <w:rFonts w:ascii="Arial" w:hAnsi="Arial" w:cs="Arial"/>
          <w:b/>
          <w:color w:val="000000"/>
          <w:sz w:val="20"/>
          <w:szCs w:val="20"/>
        </w:rPr>
        <w:t xml:space="preserve">Previous </w:t>
      </w:r>
      <w:r w:rsidR="00C24305" w:rsidRPr="00233843">
        <w:rPr>
          <w:rFonts w:ascii="Arial" w:hAnsi="Arial" w:cs="Arial"/>
          <w:b/>
          <w:color w:val="000000"/>
          <w:sz w:val="20"/>
          <w:szCs w:val="20"/>
        </w:rPr>
        <w:t>Company Profile:</w:t>
      </w:r>
    </w:p>
    <w:p w:rsidR="00F41E3B" w:rsidRDefault="00F41E3B" w:rsidP="00F41E3B">
      <w:pPr>
        <w:pStyle w:val="Header"/>
        <w:tabs>
          <w:tab w:val="clear" w:pos="4320"/>
          <w:tab w:val="clear" w:pos="8640"/>
        </w:tabs>
        <w:ind w:left="720"/>
        <w:rPr>
          <w:rFonts w:ascii="Arial" w:hAnsi="Arial" w:cs="Arial"/>
          <w:color w:val="000000"/>
          <w:sz w:val="20"/>
          <w:szCs w:val="20"/>
        </w:rPr>
      </w:pPr>
      <w:r w:rsidRPr="002A7872">
        <w:rPr>
          <w:rFonts w:ascii="Arial" w:hAnsi="Arial" w:cs="Arial"/>
          <w:b/>
          <w:bCs/>
          <w:color w:val="000000"/>
          <w:sz w:val="20"/>
          <w:szCs w:val="20"/>
        </w:rPr>
        <w:t>Working in M/s Khemka</w:t>
      </w:r>
      <w:r w:rsidR="009E3265">
        <w:rPr>
          <w:rFonts w:ascii="Arial" w:hAnsi="Arial" w:cs="Arial"/>
          <w:b/>
          <w:bCs/>
          <w:color w:val="000000"/>
          <w:sz w:val="20"/>
          <w:szCs w:val="20"/>
        </w:rPr>
        <w:t xml:space="preserve">  ispat ltd.</w:t>
      </w:r>
      <w:r w:rsidRPr="002A7872">
        <w:rPr>
          <w:rFonts w:ascii="Arial" w:hAnsi="Arial" w:cs="Arial"/>
          <w:b/>
          <w:bCs/>
          <w:color w:val="000000"/>
          <w:sz w:val="20"/>
          <w:szCs w:val="20"/>
        </w:rPr>
        <w:t xml:space="preserve"> Manager Production</w:t>
      </w:r>
      <w:r>
        <w:rPr>
          <w:rFonts w:ascii="Arial" w:hAnsi="Arial" w:cs="Arial"/>
          <w:color w:val="000000"/>
          <w:sz w:val="20"/>
          <w:szCs w:val="20"/>
        </w:rPr>
        <w:t xml:space="preserve">  since</w:t>
      </w:r>
      <w:r w:rsidR="00233843">
        <w:rPr>
          <w:rFonts w:ascii="Arial" w:hAnsi="Arial" w:cs="Arial"/>
          <w:color w:val="000000"/>
          <w:sz w:val="20"/>
          <w:szCs w:val="20"/>
        </w:rPr>
        <w:t xml:space="preserve"> 04</w:t>
      </w:r>
      <w:r w:rsidR="009E3265">
        <w:rPr>
          <w:rFonts w:ascii="Arial" w:hAnsi="Arial" w:cs="Arial"/>
          <w:color w:val="000000"/>
          <w:sz w:val="20"/>
          <w:szCs w:val="20"/>
        </w:rPr>
        <w:t xml:space="preserve"> </w:t>
      </w:r>
      <w:r w:rsidR="00AD5B4B">
        <w:rPr>
          <w:rFonts w:ascii="Arial" w:hAnsi="Arial" w:cs="Arial"/>
          <w:color w:val="000000"/>
          <w:sz w:val="20"/>
          <w:szCs w:val="20"/>
        </w:rPr>
        <w:t xml:space="preserve">April </w:t>
      </w:r>
      <w:r w:rsidR="00233843">
        <w:rPr>
          <w:rFonts w:ascii="Arial" w:hAnsi="Arial" w:cs="Arial"/>
          <w:color w:val="000000"/>
          <w:sz w:val="20"/>
          <w:szCs w:val="20"/>
        </w:rPr>
        <w:t>2002</w:t>
      </w:r>
      <w:r w:rsidR="00D31AE7">
        <w:rPr>
          <w:rFonts w:ascii="Arial" w:hAnsi="Arial" w:cs="Arial"/>
          <w:color w:val="000000"/>
          <w:sz w:val="20"/>
          <w:szCs w:val="20"/>
        </w:rPr>
        <w:t xml:space="preserve"> to  </w:t>
      </w:r>
      <w:r w:rsidR="00DE6DCE">
        <w:rPr>
          <w:rFonts w:ascii="Arial" w:hAnsi="Arial" w:cs="Arial"/>
          <w:color w:val="000000"/>
          <w:sz w:val="20"/>
          <w:szCs w:val="20"/>
        </w:rPr>
        <w:t>05</w:t>
      </w:r>
      <w:r w:rsidR="00D31AE7">
        <w:rPr>
          <w:rFonts w:ascii="Arial" w:hAnsi="Arial" w:cs="Arial"/>
          <w:color w:val="000000"/>
          <w:sz w:val="20"/>
          <w:szCs w:val="20"/>
        </w:rPr>
        <w:t xml:space="preserve"> April</w:t>
      </w:r>
      <w:r w:rsidR="00DE6DCE">
        <w:rPr>
          <w:rFonts w:ascii="Arial" w:hAnsi="Arial" w:cs="Arial"/>
          <w:color w:val="000000"/>
          <w:sz w:val="20"/>
          <w:szCs w:val="20"/>
        </w:rPr>
        <w:t>. 2004</w:t>
      </w:r>
    </w:p>
    <w:p w:rsidR="0009727B" w:rsidRDefault="0009727B" w:rsidP="00F41E3B">
      <w:pPr>
        <w:pStyle w:val="Header"/>
        <w:tabs>
          <w:tab w:val="clear" w:pos="4320"/>
          <w:tab w:val="clear" w:pos="8640"/>
        </w:tabs>
        <w:ind w:left="720"/>
        <w:rPr>
          <w:rFonts w:ascii="Arial" w:hAnsi="Arial" w:cs="Arial"/>
          <w:color w:val="000000"/>
          <w:sz w:val="20"/>
          <w:szCs w:val="20"/>
        </w:rPr>
      </w:pPr>
    </w:p>
    <w:p w:rsidR="00F41E3B" w:rsidRDefault="00F41E3B" w:rsidP="00F41E3B">
      <w:pPr>
        <w:pStyle w:val="Header"/>
        <w:tabs>
          <w:tab w:val="clear" w:pos="4320"/>
          <w:tab w:val="clear" w:pos="8640"/>
        </w:tabs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Company engaged in manufacturing in cold rolled steel strips, Hard &amp; tempered material .</w:t>
      </w:r>
      <w:r w:rsidR="00DE6DCE">
        <w:rPr>
          <w:rFonts w:ascii="Arial" w:hAnsi="Arial" w:cs="Arial"/>
          <w:color w:val="000000"/>
          <w:sz w:val="20"/>
          <w:szCs w:val="20"/>
        </w:rPr>
        <w:t>and S.S. poly coated tape for the jelly filled cable and optic fiber cable in india and overseas country.</w:t>
      </w:r>
    </w:p>
    <w:p w:rsidR="00D27AB5" w:rsidRDefault="00D27AB5" w:rsidP="00F41E3B">
      <w:pPr>
        <w:pStyle w:val="Header"/>
        <w:tabs>
          <w:tab w:val="clear" w:pos="4320"/>
          <w:tab w:val="clear" w:pos="8640"/>
        </w:tabs>
        <w:ind w:left="720"/>
        <w:rPr>
          <w:rFonts w:ascii="Arial" w:hAnsi="Arial" w:cs="Arial"/>
          <w:color w:val="000000"/>
          <w:sz w:val="20"/>
          <w:szCs w:val="20"/>
        </w:rPr>
      </w:pPr>
    </w:p>
    <w:p w:rsidR="00D27AB5" w:rsidRDefault="00D27AB5" w:rsidP="00F41E3B">
      <w:pPr>
        <w:pStyle w:val="Header"/>
        <w:tabs>
          <w:tab w:val="clear" w:pos="4320"/>
          <w:tab w:val="clear" w:pos="8640"/>
        </w:tabs>
        <w:ind w:left="720"/>
        <w:rPr>
          <w:rFonts w:ascii="Arial" w:hAnsi="Arial" w:cs="Arial"/>
          <w:color w:val="000000"/>
          <w:sz w:val="20"/>
          <w:szCs w:val="20"/>
        </w:rPr>
      </w:pPr>
    </w:p>
    <w:p w:rsidR="0073380C" w:rsidRDefault="0073380C" w:rsidP="0073380C">
      <w:pPr>
        <w:shd w:val="clear" w:color="auto" w:fill="C0C0C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Technical Qualification:</w:t>
      </w:r>
    </w:p>
    <w:p w:rsidR="0073380C" w:rsidRDefault="0073380C" w:rsidP="0073380C">
      <w:pPr>
        <w:ind w:left="360"/>
        <w:rPr>
          <w:rFonts w:ascii="Arial" w:hAnsi="Arial" w:cs="Arial"/>
          <w:color w:val="000000"/>
          <w:sz w:val="20"/>
          <w:szCs w:val="20"/>
        </w:rPr>
      </w:pPr>
    </w:p>
    <w:p w:rsidR="0073380C" w:rsidRDefault="00844A67" w:rsidP="002A7872">
      <w:pPr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B.Tech</w:t>
      </w:r>
      <w:r w:rsidR="002A7872">
        <w:rPr>
          <w:rFonts w:ascii="Arial" w:hAnsi="Arial" w:cs="Arial"/>
          <w:b/>
          <w:color w:val="000000"/>
          <w:sz w:val="20"/>
          <w:szCs w:val="20"/>
        </w:rPr>
        <w:t xml:space="preserve"> In Mechanical Engineer</w:t>
      </w:r>
      <w:r w:rsidR="002A7872">
        <w:rPr>
          <w:rFonts w:ascii="Arial" w:hAnsi="Arial" w:cs="Arial"/>
          <w:color w:val="000000"/>
          <w:sz w:val="20"/>
          <w:szCs w:val="20"/>
        </w:rPr>
        <w:t xml:space="preserve"> from intellectual institute of management &amp; technology</w:t>
      </w:r>
      <w:r w:rsidR="00AC53C3"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>Delhi</w:t>
      </w:r>
    </w:p>
    <w:p w:rsidR="0073380C" w:rsidRDefault="0073380C" w:rsidP="0073380C">
      <w:pPr>
        <w:ind w:left="360"/>
        <w:rPr>
          <w:rFonts w:ascii="Arial" w:hAnsi="Arial" w:cs="Arial"/>
          <w:color w:val="000000"/>
          <w:sz w:val="20"/>
          <w:szCs w:val="20"/>
        </w:rPr>
      </w:pPr>
    </w:p>
    <w:p w:rsidR="0073380C" w:rsidRDefault="0073380C" w:rsidP="0073380C">
      <w:pPr>
        <w:autoSpaceDE w:val="0"/>
        <w:rPr>
          <w:rFonts w:ascii="Arial" w:hAnsi="Arial" w:cs="Arial"/>
          <w:sz w:val="20"/>
        </w:rPr>
      </w:pPr>
    </w:p>
    <w:p w:rsidR="0073380C" w:rsidRPr="00233843" w:rsidRDefault="0073380C" w:rsidP="00233843">
      <w:r>
        <w:t>.</w:t>
      </w:r>
      <w:r w:rsidR="00233843" w:rsidRPr="00233843">
        <w:rPr>
          <w:u w:val="single"/>
        </w:rPr>
        <w:t>E</w:t>
      </w:r>
      <w:r w:rsidR="00233843" w:rsidRPr="00233843">
        <w:rPr>
          <w:rFonts w:ascii="Arial" w:hAnsi="Arial" w:cs="Arial"/>
          <w:b/>
          <w:color w:val="000000"/>
          <w:sz w:val="20"/>
          <w:szCs w:val="20"/>
          <w:u w:val="single"/>
        </w:rPr>
        <w:t>ducational</w:t>
      </w:r>
      <w:r w:rsidRPr="00233843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 Qualification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</w:p>
    <w:p w:rsidR="00BD1CF5" w:rsidRDefault="00BD1CF5" w:rsidP="0073380C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73380C" w:rsidRDefault="0073380C" w:rsidP="0073380C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th</w:t>
      </w:r>
      <w:r w:rsidR="00E11271">
        <w:rPr>
          <w:rFonts w:ascii="Arial" w:hAnsi="Arial" w:cs="Arial"/>
          <w:color w:val="000000"/>
          <w:sz w:val="20"/>
          <w:szCs w:val="20"/>
        </w:rPr>
        <w:t xml:space="preserve"> passed from H.B.S.E 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73380C" w:rsidRDefault="0073380C" w:rsidP="0073380C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12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th</w:t>
      </w:r>
      <w:r w:rsidR="002A7872">
        <w:rPr>
          <w:rFonts w:ascii="Arial" w:hAnsi="Arial" w:cs="Arial"/>
          <w:color w:val="000000"/>
          <w:sz w:val="20"/>
          <w:szCs w:val="20"/>
        </w:rPr>
        <w:t xml:space="preserve"> passed Delhi Board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BD1CF5" w:rsidRDefault="00BD1CF5" w:rsidP="0073380C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73380C" w:rsidRDefault="0073380C" w:rsidP="0073380C">
      <w:pPr>
        <w:shd w:val="clear" w:color="auto" w:fill="C0C0C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Technical Skills:</w:t>
      </w:r>
    </w:p>
    <w:p w:rsidR="0073380C" w:rsidRDefault="0073380C" w:rsidP="0073380C">
      <w:pPr>
        <w:jc w:val="both"/>
        <w:rPr>
          <w:rFonts w:ascii="Arial" w:hAnsi="Arial" w:cs="Arial"/>
          <w:b/>
          <w:bCs/>
          <w:color w:val="000000"/>
          <w:sz w:val="20"/>
        </w:rPr>
      </w:pPr>
    </w:p>
    <w:p w:rsidR="0073380C" w:rsidRDefault="00E1457F" w:rsidP="0073380C">
      <w:pPr>
        <w:numPr>
          <w:ilvl w:val="0"/>
          <w:numId w:val="3"/>
        </w:numPr>
      </w:pPr>
      <w:r>
        <w:t xml:space="preserve">Kaizen, </w:t>
      </w:r>
      <w:r w:rsidR="0073380C">
        <w:t xml:space="preserve">                      </w:t>
      </w:r>
    </w:p>
    <w:p w:rsidR="0073380C" w:rsidRDefault="0073380C" w:rsidP="0073380C">
      <w:pPr>
        <w:numPr>
          <w:ilvl w:val="0"/>
          <w:numId w:val="3"/>
        </w:numPr>
      </w:pPr>
      <w:r>
        <w:t>FOXPRO.</w:t>
      </w:r>
    </w:p>
    <w:p w:rsidR="0073380C" w:rsidRDefault="0073380C" w:rsidP="0073380C">
      <w:pPr>
        <w:numPr>
          <w:ilvl w:val="0"/>
          <w:numId w:val="3"/>
        </w:numPr>
      </w:pPr>
      <w:r>
        <w:t>SAP.</w:t>
      </w:r>
    </w:p>
    <w:p w:rsidR="0073380C" w:rsidRPr="00BD1CF5" w:rsidRDefault="0073380C" w:rsidP="0073380C">
      <w:pPr>
        <w:shd w:val="clear" w:color="auto" w:fill="C0C0C0"/>
        <w:rPr>
          <w:b/>
          <w:bCs/>
          <w:sz w:val="28"/>
          <w:szCs w:val="28"/>
          <w:u w:val="single"/>
        </w:rPr>
      </w:pPr>
      <w:r w:rsidRPr="00C368D8">
        <w:rPr>
          <w:b/>
          <w:bCs/>
        </w:rPr>
        <w:t>TRAINING ATTENEDED:</w:t>
      </w:r>
    </w:p>
    <w:p w:rsidR="0073380C" w:rsidRPr="00C368D8" w:rsidRDefault="0073380C" w:rsidP="0073380C">
      <w:pPr>
        <w:numPr>
          <w:ilvl w:val="0"/>
          <w:numId w:val="7"/>
        </w:numPr>
        <w:tabs>
          <w:tab w:val="num" w:pos="360"/>
        </w:tabs>
        <w:suppressAutoHyphens w:val="0"/>
        <w:ind w:left="360"/>
        <w:rPr>
          <w:bCs/>
        </w:rPr>
      </w:pPr>
      <w:r w:rsidRPr="00C368D8">
        <w:rPr>
          <w:bCs/>
        </w:rPr>
        <w:t>Kaizen activity.</w:t>
      </w:r>
    </w:p>
    <w:p w:rsidR="0073380C" w:rsidRPr="00C368D8" w:rsidRDefault="0073380C" w:rsidP="0073380C">
      <w:pPr>
        <w:numPr>
          <w:ilvl w:val="0"/>
          <w:numId w:val="7"/>
        </w:numPr>
        <w:tabs>
          <w:tab w:val="num" w:pos="360"/>
        </w:tabs>
        <w:suppressAutoHyphens w:val="0"/>
        <w:ind w:left="360"/>
        <w:rPr>
          <w:bCs/>
        </w:rPr>
      </w:pPr>
      <w:r w:rsidRPr="00C368D8">
        <w:rPr>
          <w:bCs/>
        </w:rPr>
        <w:t>Logistics System.</w:t>
      </w:r>
    </w:p>
    <w:p w:rsidR="0073380C" w:rsidRPr="00C368D8" w:rsidRDefault="0073380C" w:rsidP="0073380C">
      <w:pPr>
        <w:numPr>
          <w:ilvl w:val="0"/>
          <w:numId w:val="7"/>
        </w:numPr>
        <w:tabs>
          <w:tab w:val="num" w:pos="360"/>
        </w:tabs>
        <w:suppressAutoHyphens w:val="0"/>
        <w:ind w:left="360"/>
        <w:rPr>
          <w:bCs/>
        </w:rPr>
      </w:pPr>
      <w:r w:rsidRPr="00C368D8">
        <w:rPr>
          <w:bCs/>
        </w:rPr>
        <w:t>Environmental Health and Safety.</w:t>
      </w:r>
    </w:p>
    <w:p w:rsidR="0073380C" w:rsidRPr="00C368D8" w:rsidRDefault="004E51D9" w:rsidP="0073380C">
      <w:pPr>
        <w:numPr>
          <w:ilvl w:val="0"/>
          <w:numId w:val="7"/>
        </w:numPr>
        <w:tabs>
          <w:tab w:val="num" w:pos="360"/>
        </w:tabs>
        <w:suppressAutoHyphens w:val="0"/>
        <w:ind w:left="360"/>
        <w:rPr>
          <w:bCs/>
        </w:rPr>
      </w:pPr>
      <w:r>
        <w:rPr>
          <w:bCs/>
        </w:rPr>
        <w:t>T</w:t>
      </w:r>
      <w:r w:rsidR="0073380C" w:rsidRPr="00C368D8">
        <w:rPr>
          <w:bCs/>
        </w:rPr>
        <w:t>PM.</w:t>
      </w:r>
    </w:p>
    <w:p w:rsidR="0073380C" w:rsidRDefault="0073380C" w:rsidP="0073380C">
      <w:pPr>
        <w:numPr>
          <w:ilvl w:val="0"/>
          <w:numId w:val="7"/>
        </w:numPr>
        <w:tabs>
          <w:tab w:val="num" w:pos="360"/>
        </w:tabs>
        <w:suppressAutoHyphens w:val="0"/>
        <w:ind w:left="360"/>
        <w:rPr>
          <w:bCs/>
        </w:rPr>
      </w:pPr>
      <w:r w:rsidRPr="00C368D8">
        <w:rPr>
          <w:bCs/>
        </w:rPr>
        <w:t>World class manufacturing process.</w:t>
      </w:r>
    </w:p>
    <w:p w:rsidR="0073380C" w:rsidRPr="00C368D8" w:rsidRDefault="0073380C" w:rsidP="0073380C">
      <w:pPr>
        <w:numPr>
          <w:ilvl w:val="0"/>
          <w:numId w:val="7"/>
        </w:numPr>
        <w:tabs>
          <w:tab w:val="num" w:pos="360"/>
        </w:tabs>
        <w:suppressAutoHyphens w:val="0"/>
        <w:ind w:left="360"/>
        <w:rPr>
          <w:bCs/>
        </w:rPr>
      </w:pPr>
      <w:r>
        <w:rPr>
          <w:bCs/>
        </w:rPr>
        <w:t>5 S activities.</w:t>
      </w:r>
    </w:p>
    <w:p w:rsidR="0073380C" w:rsidRPr="00C368D8" w:rsidRDefault="0073380C" w:rsidP="0073380C">
      <w:pPr>
        <w:widowControl w:val="0"/>
        <w:pBdr>
          <w:top w:val="single" w:sz="6" w:space="0" w:color="FFFFFF"/>
          <w:left w:val="single" w:sz="6" w:space="0" w:color="FFFFFF"/>
          <w:bottom w:val="single" w:sz="6" w:space="2" w:color="FFFFFF"/>
          <w:right w:val="single" w:sz="6" w:space="2" w:color="FFFFFF"/>
        </w:pBdr>
        <w:shd w:val="pct10" w:color="auto" w:fill="auto"/>
        <w:autoSpaceDE w:val="0"/>
        <w:autoSpaceDN w:val="0"/>
        <w:adjustRightInd w:val="0"/>
        <w:spacing w:before="120" w:line="280" w:lineRule="atLeast"/>
        <w:ind w:right="58"/>
        <w:jc w:val="both"/>
        <w:rPr>
          <w:b/>
          <w:bCs/>
        </w:rPr>
      </w:pPr>
      <w:r w:rsidRPr="00C368D8">
        <w:rPr>
          <w:b/>
          <w:bCs/>
        </w:rPr>
        <w:t>STRENGTHS:</w:t>
      </w:r>
    </w:p>
    <w:p w:rsidR="0073380C" w:rsidRPr="00F303D9" w:rsidRDefault="0073380C" w:rsidP="0073380C">
      <w:pPr>
        <w:widowControl w:val="0"/>
        <w:numPr>
          <w:ilvl w:val="0"/>
          <w:numId w:val="8"/>
        </w:numPr>
        <w:tabs>
          <w:tab w:val="left" w:pos="360"/>
        </w:tabs>
        <w:suppressAutoHyphens w:val="0"/>
        <w:autoSpaceDE w:val="0"/>
        <w:autoSpaceDN w:val="0"/>
        <w:adjustRightInd w:val="0"/>
        <w:rPr>
          <w:sz w:val="22"/>
          <w:szCs w:val="22"/>
        </w:rPr>
      </w:pPr>
      <w:r w:rsidRPr="00F303D9">
        <w:rPr>
          <w:sz w:val="22"/>
          <w:szCs w:val="22"/>
        </w:rPr>
        <w:t xml:space="preserve">Required for creating </w:t>
      </w:r>
      <w:r w:rsidRPr="002D4CC3">
        <w:rPr>
          <w:b/>
          <w:sz w:val="22"/>
          <w:szCs w:val="22"/>
        </w:rPr>
        <w:t>win/win</w:t>
      </w:r>
      <w:r w:rsidRPr="00F303D9">
        <w:rPr>
          <w:sz w:val="22"/>
          <w:szCs w:val="22"/>
        </w:rPr>
        <w:t xml:space="preserve"> re</w:t>
      </w:r>
      <w:r>
        <w:rPr>
          <w:sz w:val="22"/>
          <w:szCs w:val="22"/>
        </w:rPr>
        <w:t>lationship with suppliers.</w:t>
      </w:r>
    </w:p>
    <w:p w:rsidR="0073380C" w:rsidRPr="00F303D9" w:rsidRDefault="0073380C" w:rsidP="0073380C">
      <w:pPr>
        <w:widowControl w:val="0"/>
        <w:numPr>
          <w:ilvl w:val="0"/>
          <w:numId w:val="8"/>
        </w:numPr>
        <w:tabs>
          <w:tab w:val="left" w:pos="360"/>
        </w:tabs>
        <w:suppressAutoHyphens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F303D9">
        <w:rPr>
          <w:sz w:val="22"/>
          <w:szCs w:val="22"/>
        </w:rPr>
        <w:t>When I get in my mind to some job, I do it with lot of perseverance and perfection, energetic, result oriented and self motivated.</w:t>
      </w:r>
    </w:p>
    <w:p w:rsidR="0073380C" w:rsidRPr="00F303D9" w:rsidRDefault="0073380C" w:rsidP="0073380C">
      <w:pPr>
        <w:widowControl w:val="0"/>
        <w:numPr>
          <w:ilvl w:val="0"/>
          <w:numId w:val="8"/>
        </w:numPr>
        <w:tabs>
          <w:tab w:val="left" w:pos="360"/>
        </w:tabs>
        <w:suppressAutoHyphens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F303D9">
        <w:rPr>
          <w:sz w:val="22"/>
          <w:szCs w:val="22"/>
        </w:rPr>
        <w:t>Ability to manage change with ease.</w:t>
      </w:r>
    </w:p>
    <w:p w:rsidR="0073380C" w:rsidRPr="001C7F6D" w:rsidRDefault="0073380C" w:rsidP="0073380C">
      <w:pPr>
        <w:widowControl w:val="0"/>
        <w:numPr>
          <w:ilvl w:val="0"/>
          <w:numId w:val="8"/>
        </w:numPr>
        <w:tabs>
          <w:tab w:val="left" w:pos="360"/>
        </w:tabs>
        <w:suppressAutoHyphens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F303D9">
        <w:rPr>
          <w:sz w:val="22"/>
          <w:szCs w:val="22"/>
        </w:rPr>
        <w:t>Believe in team work.</w:t>
      </w:r>
    </w:p>
    <w:p w:rsidR="0073380C" w:rsidRPr="004775A9" w:rsidRDefault="0073380C" w:rsidP="0073380C">
      <w:pPr>
        <w:widowControl w:val="0"/>
        <w:numPr>
          <w:ilvl w:val="0"/>
          <w:numId w:val="8"/>
        </w:numPr>
        <w:tabs>
          <w:tab w:val="left" w:pos="360"/>
        </w:tabs>
        <w:suppressAutoHyphens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F303D9">
        <w:rPr>
          <w:sz w:val="22"/>
          <w:szCs w:val="22"/>
        </w:rPr>
        <w:t>Willingness to learn, improve and adapt</w:t>
      </w:r>
    </w:p>
    <w:p w:rsidR="0073380C" w:rsidRDefault="0073380C" w:rsidP="0073380C">
      <w:pPr>
        <w:widowControl w:val="0"/>
        <w:shd w:val="clear" w:color="auto" w:fill="CCCCCC"/>
        <w:autoSpaceDE w:val="0"/>
        <w:spacing w:after="40"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 xml:space="preserve"> Computer Skills:</w:t>
      </w:r>
    </w:p>
    <w:p w:rsidR="0073380C" w:rsidRDefault="0073380C" w:rsidP="0073380C">
      <w:pPr>
        <w:autoSpaceDE w:val="0"/>
        <w:rPr>
          <w:rFonts w:ascii="Arial" w:hAnsi="Arial" w:cs="Arial"/>
          <w:sz w:val="20"/>
          <w:szCs w:val="20"/>
        </w:rPr>
      </w:pPr>
    </w:p>
    <w:p w:rsidR="0073380C" w:rsidRDefault="0073380C" w:rsidP="0073380C">
      <w:pPr>
        <w:numPr>
          <w:ilvl w:val="0"/>
          <w:numId w:val="4"/>
        </w:numPr>
        <w:autoSpaceDE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Operating System</w:t>
      </w:r>
      <w:r>
        <w:rPr>
          <w:rFonts w:ascii="Arial" w:hAnsi="Arial" w:cs="Arial"/>
          <w:b/>
          <w:bCs/>
          <w:iCs/>
        </w:rPr>
        <w:t xml:space="preserve">- </w:t>
      </w:r>
      <w:r w:rsidR="00921DCF">
        <w:rPr>
          <w:rFonts w:ascii="Arial" w:hAnsi="Arial" w:cs="Arial"/>
          <w:sz w:val="20"/>
          <w:szCs w:val="20"/>
        </w:rPr>
        <w:t>SAP systems</w:t>
      </w:r>
      <w:r w:rsidR="0009727B">
        <w:rPr>
          <w:rFonts w:ascii="Arial" w:hAnsi="Arial" w:cs="Arial"/>
          <w:sz w:val="20"/>
          <w:szCs w:val="20"/>
        </w:rPr>
        <w:t xml:space="preserve"> MM Module</w:t>
      </w:r>
      <w:r w:rsidR="00F373F1">
        <w:rPr>
          <w:rFonts w:ascii="Arial" w:hAnsi="Arial" w:cs="Arial"/>
          <w:sz w:val="20"/>
          <w:szCs w:val="20"/>
        </w:rPr>
        <w:t xml:space="preserve"> ,internet </w:t>
      </w:r>
    </w:p>
    <w:p w:rsidR="0073380C" w:rsidRDefault="0073380C" w:rsidP="0073380C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Packages</w:t>
      </w:r>
      <w:r>
        <w:rPr>
          <w:rFonts w:ascii="Arial" w:hAnsi="Arial" w:cs="Arial"/>
          <w:b/>
          <w:bCs/>
          <w:iCs/>
        </w:rPr>
        <w:t xml:space="preserve">-  </w:t>
      </w:r>
      <w:r w:rsidR="00AC53C3">
        <w:rPr>
          <w:rFonts w:ascii="Arial" w:hAnsi="Arial" w:cs="Arial"/>
          <w:b/>
          <w:bCs/>
          <w:iCs/>
        </w:rPr>
        <w:t xml:space="preserve">           </w:t>
      </w:r>
      <w:r>
        <w:rPr>
          <w:rFonts w:ascii="Arial" w:hAnsi="Arial" w:cs="Arial"/>
          <w:sz w:val="20"/>
          <w:szCs w:val="20"/>
        </w:rPr>
        <w:t>MS Office, Internet</w:t>
      </w:r>
    </w:p>
    <w:p w:rsidR="0073380C" w:rsidRDefault="0073380C" w:rsidP="0073380C">
      <w:pPr>
        <w:rPr>
          <w:rFonts w:ascii="Arial" w:hAnsi="Arial" w:cs="Arial"/>
          <w:sz w:val="20"/>
          <w:szCs w:val="20"/>
        </w:rPr>
      </w:pPr>
    </w:p>
    <w:p w:rsidR="0073380C" w:rsidRDefault="0073380C" w:rsidP="0073380C">
      <w:pPr>
        <w:widowControl w:val="0"/>
        <w:shd w:val="clear" w:color="auto" w:fill="CCCCCC"/>
        <w:autoSpaceDE w:val="0"/>
        <w:spacing w:after="40"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Area of Interested:</w:t>
      </w:r>
    </w:p>
    <w:p w:rsidR="0073380C" w:rsidRDefault="0073380C" w:rsidP="0073380C">
      <w:pPr>
        <w:rPr>
          <w:rFonts w:ascii="Arial" w:hAnsi="Arial" w:cs="Arial"/>
          <w:sz w:val="20"/>
          <w:szCs w:val="20"/>
        </w:rPr>
      </w:pPr>
    </w:p>
    <w:p w:rsidR="0073380C" w:rsidRDefault="0073380C" w:rsidP="0073380C">
      <w:pPr>
        <w:numPr>
          <w:ilvl w:val="0"/>
          <w:numId w:val="5"/>
        </w:numPr>
        <w:autoSpaceDE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Vendor development, Supply Chain Management</w:t>
      </w:r>
      <w:r w:rsidR="003B553E">
        <w:rPr>
          <w:rFonts w:ascii="Arial" w:hAnsi="Arial" w:cs="Arial"/>
          <w:sz w:val="20"/>
        </w:rPr>
        <w:t>,</w:t>
      </w:r>
      <w:r w:rsidR="007A4F74">
        <w:rPr>
          <w:rFonts w:ascii="Arial" w:hAnsi="Arial" w:cs="Arial"/>
          <w:sz w:val="20"/>
        </w:rPr>
        <w:t xml:space="preserve">  </w:t>
      </w:r>
      <w:r w:rsidR="002D2B07">
        <w:rPr>
          <w:rFonts w:ascii="Arial" w:hAnsi="Arial" w:cs="Arial"/>
          <w:sz w:val="20"/>
        </w:rPr>
        <w:t>Production</w:t>
      </w:r>
      <w:r>
        <w:rPr>
          <w:rFonts w:ascii="Arial" w:hAnsi="Arial" w:cs="Arial"/>
          <w:sz w:val="20"/>
        </w:rPr>
        <w:t>.</w:t>
      </w:r>
      <w:r w:rsidR="00F373F1">
        <w:rPr>
          <w:rFonts w:ascii="Arial" w:hAnsi="Arial" w:cs="Arial"/>
          <w:sz w:val="20"/>
        </w:rPr>
        <w:t>, Supplier Quality assurance ,Purchase</w:t>
      </w:r>
    </w:p>
    <w:p w:rsidR="0073380C" w:rsidRDefault="0073380C" w:rsidP="0073380C">
      <w:pPr>
        <w:numPr>
          <w:ilvl w:val="0"/>
          <w:numId w:val="5"/>
        </w:numPr>
        <w:autoSpaceDE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World Class Manufacturing Process.</w:t>
      </w:r>
    </w:p>
    <w:p w:rsidR="00860DA8" w:rsidRDefault="00860DA8" w:rsidP="0073380C">
      <w:pPr>
        <w:autoSpaceDE w:val="0"/>
        <w:jc w:val="both"/>
        <w:rPr>
          <w:rFonts w:ascii="Arial" w:hAnsi="Arial" w:cs="Arial"/>
          <w:bCs/>
          <w:sz w:val="20"/>
          <w:szCs w:val="20"/>
        </w:rPr>
      </w:pPr>
    </w:p>
    <w:p w:rsidR="00860DA8" w:rsidRDefault="00860DA8" w:rsidP="0073380C">
      <w:pPr>
        <w:autoSpaceDE w:val="0"/>
        <w:jc w:val="both"/>
        <w:rPr>
          <w:rFonts w:ascii="Arial" w:hAnsi="Arial" w:cs="Arial"/>
          <w:bCs/>
          <w:sz w:val="20"/>
          <w:szCs w:val="20"/>
        </w:rPr>
      </w:pPr>
    </w:p>
    <w:p w:rsidR="0073380C" w:rsidRDefault="0073380C" w:rsidP="0073380C">
      <w:pPr>
        <w:pStyle w:val="Heading1"/>
        <w:shd w:val="clear" w:color="auto" w:fill="C0C0C0"/>
        <w:tabs>
          <w:tab w:val="left" w:pos="2355"/>
          <w:tab w:val="left" w:pos="3615"/>
        </w:tabs>
        <w:rPr>
          <w:rFonts w:ascii="Arial" w:hAnsi="Arial" w:cs="Arial"/>
          <w:color w:val="000000"/>
          <w:sz w:val="20"/>
          <w:szCs w:val="20"/>
          <w:u w:val="none"/>
        </w:rPr>
      </w:pPr>
    </w:p>
    <w:p w:rsidR="0073380C" w:rsidRDefault="0073380C" w:rsidP="0073380C">
      <w:pPr>
        <w:pStyle w:val="Heading1"/>
        <w:shd w:val="clear" w:color="auto" w:fill="C0C0C0"/>
        <w:tabs>
          <w:tab w:val="left" w:pos="2355"/>
          <w:tab w:val="left" w:pos="3615"/>
        </w:tabs>
        <w:rPr>
          <w:rFonts w:ascii="Arial" w:hAnsi="Arial" w:cs="Arial"/>
          <w:color w:val="000000"/>
          <w:sz w:val="20"/>
          <w:szCs w:val="20"/>
          <w:u w:val="none"/>
        </w:rPr>
      </w:pPr>
      <w:r>
        <w:rPr>
          <w:rFonts w:ascii="Arial" w:hAnsi="Arial" w:cs="Arial"/>
          <w:color w:val="000000"/>
          <w:sz w:val="20"/>
          <w:szCs w:val="20"/>
          <w:u w:val="none"/>
        </w:rPr>
        <w:t xml:space="preserve"> Personal Profile:</w:t>
      </w:r>
      <w:r>
        <w:rPr>
          <w:rFonts w:ascii="Arial" w:hAnsi="Arial" w:cs="Arial"/>
          <w:color w:val="000000"/>
          <w:sz w:val="20"/>
          <w:szCs w:val="20"/>
          <w:u w:val="none"/>
        </w:rPr>
        <w:tab/>
      </w:r>
      <w:r>
        <w:rPr>
          <w:rFonts w:ascii="Arial" w:hAnsi="Arial" w:cs="Arial"/>
          <w:color w:val="000000"/>
          <w:sz w:val="20"/>
          <w:szCs w:val="20"/>
          <w:u w:val="none"/>
        </w:rPr>
        <w:tab/>
      </w:r>
    </w:p>
    <w:p w:rsidR="0073380C" w:rsidRDefault="0073380C" w:rsidP="0073380C">
      <w:pPr>
        <w:rPr>
          <w:rFonts w:ascii="Arial" w:hAnsi="Arial" w:cs="Arial"/>
          <w:b/>
          <w:sz w:val="20"/>
          <w:szCs w:val="20"/>
        </w:rPr>
      </w:pPr>
    </w:p>
    <w:p w:rsidR="0073380C" w:rsidRDefault="0073380C" w:rsidP="0073380C">
      <w:pPr>
        <w:tabs>
          <w:tab w:val="left" w:pos="6504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Name                      </w:t>
      </w:r>
      <w:r w:rsidR="002B26B0">
        <w:rPr>
          <w:rFonts w:ascii="Arial" w:hAnsi="Arial" w:cs="Arial"/>
          <w:b/>
          <w:sz w:val="20"/>
          <w:szCs w:val="20"/>
        </w:rPr>
        <w:t xml:space="preserve">   </w:t>
      </w:r>
      <w:r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iCs/>
        </w:rPr>
        <w:t xml:space="preserve">-   </w:t>
      </w:r>
      <w:r w:rsidR="00921DCF">
        <w:rPr>
          <w:rFonts w:ascii="Arial" w:hAnsi="Arial" w:cs="Arial"/>
          <w:b/>
          <w:bCs/>
          <w:iCs/>
        </w:rPr>
        <w:t>Satish Yadav</w:t>
      </w:r>
    </w:p>
    <w:p w:rsidR="0073380C" w:rsidRDefault="0073380C" w:rsidP="0073380C">
      <w:pPr>
        <w:tabs>
          <w:tab w:val="left" w:pos="6504"/>
        </w:tabs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Father’s Name         </w:t>
      </w:r>
      <w:r w:rsidR="002B26B0">
        <w:rPr>
          <w:rFonts w:ascii="Arial" w:hAnsi="Arial" w:cs="Arial"/>
          <w:b/>
          <w:bCs/>
          <w:sz w:val="20"/>
        </w:rPr>
        <w:t xml:space="preserve">  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iCs/>
        </w:rPr>
        <w:t>-</w:t>
      </w:r>
      <w:r w:rsidR="002B26B0">
        <w:rPr>
          <w:rFonts w:ascii="Arial" w:hAnsi="Arial" w:cs="Arial"/>
          <w:b/>
          <w:bCs/>
          <w:sz w:val="20"/>
        </w:rPr>
        <w:t xml:space="preserve">   </w:t>
      </w:r>
      <w:r w:rsidR="00921DCF">
        <w:rPr>
          <w:rFonts w:ascii="Arial" w:hAnsi="Arial" w:cs="Arial"/>
          <w:b/>
          <w:bCs/>
          <w:sz w:val="20"/>
        </w:rPr>
        <w:t>Sh. Lal Chand Yadav</w:t>
      </w:r>
      <w:r w:rsidR="00934100">
        <w:rPr>
          <w:rFonts w:ascii="Arial" w:hAnsi="Arial" w:cs="Arial"/>
          <w:b/>
          <w:bCs/>
          <w:sz w:val="20"/>
        </w:rPr>
        <w:tab/>
      </w:r>
    </w:p>
    <w:p w:rsidR="0073380C" w:rsidRDefault="0073380C" w:rsidP="0073380C">
      <w:pPr>
        <w:tabs>
          <w:tab w:val="left" w:pos="6504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Permanent </w:t>
      </w:r>
      <w:r w:rsidR="0063758C">
        <w:rPr>
          <w:rFonts w:ascii="Arial" w:hAnsi="Arial" w:cs="Arial"/>
          <w:b/>
          <w:sz w:val="20"/>
          <w:szCs w:val="20"/>
        </w:rPr>
        <w:t>Address</w:t>
      </w:r>
      <w:r w:rsidR="002B26B0">
        <w:rPr>
          <w:rFonts w:ascii="Arial" w:hAnsi="Arial" w:cs="Arial"/>
          <w:b/>
          <w:sz w:val="20"/>
          <w:szCs w:val="20"/>
        </w:rPr>
        <w:t xml:space="preserve">  </w:t>
      </w:r>
      <w:r w:rsidR="0063758C">
        <w:rPr>
          <w:rFonts w:ascii="Arial" w:hAnsi="Arial" w:cs="Arial"/>
          <w:b/>
          <w:sz w:val="20"/>
          <w:szCs w:val="20"/>
        </w:rPr>
        <w:t xml:space="preserve"> </w:t>
      </w:r>
      <w:r w:rsidR="0063758C">
        <w:rPr>
          <w:rFonts w:ascii="Arial" w:hAnsi="Arial" w:cs="Arial"/>
          <w:b/>
          <w:bCs/>
          <w:iCs/>
          <w:sz w:val="20"/>
          <w:szCs w:val="20"/>
        </w:rPr>
        <w:t>-</w:t>
      </w:r>
      <w:r w:rsidR="00921DCF">
        <w:rPr>
          <w:rFonts w:ascii="Arial" w:hAnsi="Arial" w:cs="Arial"/>
          <w:b/>
          <w:sz w:val="20"/>
          <w:szCs w:val="20"/>
        </w:rPr>
        <w:t xml:space="preserve">  </w:t>
      </w:r>
      <w:r w:rsidR="002B26B0">
        <w:rPr>
          <w:rFonts w:ascii="Arial" w:hAnsi="Arial" w:cs="Arial"/>
          <w:b/>
          <w:sz w:val="20"/>
          <w:szCs w:val="20"/>
        </w:rPr>
        <w:t xml:space="preserve"> </w:t>
      </w:r>
      <w:r w:rsidR="00921DCF">
        <w:rPr>
          <w:rFonts w:ascii="Arial" w:hAnsi="Arial" w:cs="Arial"/>
          <w:b/>
          <w:sz w:val="20"/>
          <w:szCs w:val="20"/>
        </w:rPr>
        <w:t>3017</w:t>
      </w:r>
      <w:r w:rsidR="00934100">
        <w:rPr>
          <w:rFonts w:ascii="Arial" w:hAnsi="Arial" w:cs="Arial"/>
          <w:b/>
          <w:sz w:val="20"/>
          <w:szCs w:val="20"/>
        </w:rPr>
        <w:t xml:space="preserve">, </w:t>
      </w:r>
      <w:r w:rsidR="00C5262F">
        <w:rPr>
          <w:rFonts w:ascii="Arial" w:hAnsi="Arial" w:cs="Arial"/>
          <w:b/>
          <w:sz w:val="20"/>
          <w:szCs w:val="20"/>
        </w:rPr>
        <w:t>Jawharcolony,NIT</w:t>
      </w:r>
      <w:r w:rsidR="0063758C">
        <w:rPr>
          <w:rFonts w:ascii="Arial" w:hAnsi="Arial" w:cs="Arial"/>
          <w:b/>
          <w:sz w:val="20"/>
          <w:szCs w:val="20"/>
        </w:rPr>
        <w:t>(</w:t>
      </w:r>
      <w:r w:rsidR="00934100">
        <w:rPr>
          <w:rFonts w:ascii="Arial" w:hAnsi="Arial" w:cs="Arial"/>
          <w:b/>
          <w:sz w:val="20"/>
          <w:szCs w:val="20"/>
        </w:rPr>
        <w:t>Faridabad)</w:t>
      </w:r>
    </w:p>
    <w:p w:rsidR="0073380C" w:rsidRDefault="0073380C" w:rsidP="0073380C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Age (D O B)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2B26B0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</w:t>
      </w:r>
      <w:r>
        <w:rPr>
          <w:rFonts w:ascii="Arial" w:hAnsi="Arial" w:cs="Arial"/>
          <w:b/>
          <w:bCs/>
          <w:iCs/>
        </w:rPr>
        <w:t xml:space="preserve">- </w:t>
      </w:r>
      <w:r w:rsidR="002B26B0">
        <w:rPr>
          <w:rFonts w:ascii="Arial" w:hAnsi="Arial" w:cs="Arial"/>
          <w:b/>
          <w:bCs/>
          <w:iCs/>
        </w:rPr>
        <w:t xml:space="preserve"> </w:t>
      </w:r>
      <w:r w:rsidR="00921DCF">
        <w:rPr>
          <w:rFonts w:ascii="Arial" w:hAnsi="Arial" w:cs="Arial"/>
          <w:b/>
          <w:bCs/>
          <w:color w:val="000000"/>
          <w:sz w:val="20"/>
          <w:szCs w:val="20"/>
        </w:rPr>
        <w:t xml:space="preserve"> 22/02/1976</w:t>
      </w:r>
    </w:p>
    <w:p w:rsidR="0073380C" w:rsidRDefault="0073380C" w:rsidP="0073380C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Gender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2B26B0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</w:t>
      </w:r>
      <w:r>
        <w:rPr>
          <w:rFonts w:ascii="Arial" w:hAnsi="Arial" w:cs="Arial"/>
          <w:b/>
          <w:bCs/>
          <w:iCs/>
        </w:rPr>
        <w:t xml:space="preserve">-   </w:t>
      </w:r>
      <w:r>
        <w:rPr>
          <w:rFonts w:ascii="Arial" w:hAnsi="Arial" w:cs="Arial"/>
          <w:b/>
          <w:bCs/>
          <w:color w:val="000000"/>
          <w:sz w:val="20"/>
          <w:szCs w:val="20"/>
        </w:rPr>
        <w:t>Male.</w:t>
      </w:r>
    </w:p>
    <w:p w:rsidR="0073380C" w:rsidRDefault="0073380C" w:rsidP="0073380C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Marital status           </w:t>
      </w:r>
      <w:r>
        <w:rPr>
          <w:rFonts w:ascii="Arial" w:hAnsi="Arial" w:cs="Arial"/>
          <w:b/>
          <w:bCs/>
          <w:iCs/>
        </w:rPr>
        <w:t xml:space="preserve">-  </w:t>
      </w:r>
      <w:r w:rsidR="002B26B0">
        <w:rPr>
          <w:rFonts w:ascii="Arial" w:hAnsi="Arial" w:cs="Arial"/>
          <w:b/>
          <w:bCs/>
          <w:iCs/>
        </w:rPr>
        <w:t xml:space="preserve">  </w:t>
      </w:r>
      <w:r>
        <w:rPr>
          <w:rFonts w:ascii="Arial" w:hAnsi="Arial" w:cs="Arial"/>
          <w:b/>
          <w:bCs/>
          <w:iCs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married.</w:t>
      </w:r>
    </w:p>
    <w:p w:rsidR="0073380C" w:rsidRDefault="0073380C" w:rsidP="0073380C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Religion                    </w:t>
      </w:r>
      <w:r>
        <w:rPr>
          <w:rFonts w:ascii="Arial" w:hAnsi="Arial" w:cs="Arial"/>
          <w:b/>
          <w:bCs/>
          <w:iCs/>
        </w:rPr>
        <w:t xml:space="preserve">-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>Hindu</w:t>
      </w:r>
    </w:p>
    <w:p w:rsidR="0073380C" w:rsidRDefault="0073380C" w:rsidP="0073380C">
      <w:pPr>
        <w:autoSpaceDE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 xml:space="preserve">Languages Spoken   </w:t>
      </w:r>
      <w:r w:rsidR="002B26B0">
        <w:rPr>
          <w:rFonts w:ascii="Arial" w:hAnsi="Arial" w:cs="Arial"/>
          <w:b/>
          <w:bCs/>
          <w:iCs/>
        </w:rPr>
        <w:t xml:space="preserve">-  </w:t>
      </w:r>
      <w:r>
        <w:rPr>
          <w:rFonts w:ascii="Arial" w:hAnsi="Arial" w:cs="Arial"/>
          <w:b/>
          <w:bCs/>
          <w:iCs/>
        </w:rPr>
        <w:t xml:space="preserve"> </w:t>
      </w:r>
      <w:r>
        <w:rPr>
          <w:rFonts w:ascii="Arial" w:hAnsi="Arial" w:cs="Arial"/>
          <w:b/>
          <w:sz w:val="20"/>
          <w:szCs w:val="20"/>
        </w:rPr>
        <w:t>English &amp; Hindi.</w:t>
      </w:r>
    </w:p>
    <w:p w:rsidR="002B2ADD" w:rsidRDefault="002B2ADD" w:rsidP="0073380C">
      <w:pPr>
        <w:autoSpaceDE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Nat</w:t>
      </w:r>
      <w:r w:rsidR="002B26B0">
        <w:rPr>
          <w:rFonts w:ascii="Arial" w:hAnsi="Arial" w:cs="Arial"/>
          <w:b/>
          <w:sz w:val="20"/>
          <w:szCs w:val="20"/>
        </w:rPr>
        <w:t xml:space="preserve">ionality                 -    </w:t>
      </w:r>
      <w:r>
        <w:rPr>
          <w:rFonts w:ascii="Arial" w:hAnsi="Arial" w:cs="Arial"/>
          <w:b/>
          <w:sz w:val="20"/>
          <w:szCs w:val="20"/>
        </w:rPr>
        <w:t xml:space="preserve"> Indian</w:t>
      </w:r>
    </w:p>
    <w:p w:rsidR="002B2ADD" w:rsidRDefault="002B2ADD" w:rsidP="0073380C">
      <w:pPr>
        <w:autoSpaceDE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</w:t>
      </w:r>
      <w:r w:rsidR="00944302">
        <w:rPr>
          <w:rFonts w:ascii="Arial" w:hAnsi="Arial" w:cs="Arial"/>
          <w:b/>
          <w:sz w:val="20"/>
          <w:szCs w:val="20"/>
        </w:rPr>
        <w:t xml:space="preserve">tice Period            -     </w:t>
      </w:r>
      <w:r w:rsidR="007C2EB8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>0 Days</w:t>
      </w:r>
    </w:p>
    <w:p w:rsidR="00860DA8" w:rsidRDefault="00860DA8" w:rsidP="0073380C">
      <w:pPr>
        <w:autoSpaceDE w:val="0"/>
        <w:rPr>
          <w:rFonts w:ascii="Arial" w:hAnsi="Arial" w:cs="Arial"/>
          <w:b/>
          <w:sz w:val="20"/>
          <w:szCs w:val="20"/>
        </w:rPr>
      </w:pPr>
    </w:p>
    <w:p w:rsidR="00860DA8" w:rsidRDefault="00860DA8" w:rsidP="0073380C">
      <w:pPr>
        <w:autoSpaceDE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</w:t>
      </w:r>
      <w:r w:rsidR="00260476">
        <w:rPr>
          <w:rFonts w:ascii="Arial" w:hAnsi="Arial" w:cs="Arial"/>
          <w:b/>
          <w:sz w:val="20"/>
          <w:szCs w:val="20"/>
        </w:rPr>
        <w:t xml:space="preserve">urrent CTC              -   </w:t>
      </w:r>
      <w:r w:rsidR="00C527ED">
        <w:rPr>
          <w:rFonts w:ascii="Arial" w:hAnsi="Arial" w:cs="Arial"/>
          <w:b/>
          <w:sz w:val="20"/>
          <w:szCs w:val="20"/>
        </w:rPr>
        <w:t xml:space="preserve"> </w:t>
      </w:r>
      <w:r w:rsidR="00260476">
        <w:rPr>
          <w:rFonts w:ascii="Arial" w:hAnsi="Arial" w:cs="Arial"/>
          <w:b/>
          <w:sz w:val="20"/>
          <w:szCs w:val="20"/>
        </w:rPr>
        <w:t xml:space="preserve"> </w:t>
      </w:r>
      <w:r w:rsidR="003C6E1D">
        <w:rPr>
          <w:rFonts w:ascii="Arial" w:hAnsi="Arial" w:cs="Arial"/>
          <w:b/>
          <w:sz w:val="20"/>
          <w:szCs w:val="20"/>
        </w:rPr>
        <w:t>6</w:t>
      </w:r>
      <w:r w:rsidR="002850E5">
        <w:rPr>
          <w:rFonts w:ascii="Arial" w:hAnsi="Arial" w:cs="Arial"/>
          <w:b/>
          <w:sz w:val="20"/>
          <w:szCs w:val="20"/>
        </w:rPr>
        <w:t>5</w:t>
      </w:r>
      <w:r>
        <w:rPr>
          <w:rFonts w:ascii="Arial" w:hAnsi="Arial" w:cs="Arial"/>
          <w:b/>
          <w:sz w:val="20"/>
          <w:szCs w:val="20"/>
        </w:rPr>
        <w:t>,000/-   + Perks</w:t>
      </w:r>
    </w:p>
    <w:p w:rsidR="00860DA8" w:rsidRDefault="00860DA8" w:rsidP="0073380C">
      <w:pPr>
        <w:autoSpaceDE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</w:t>
      </w:r>
      <w:r w:rsidR="006D4456">
        <w:rPr>
          <w:rFonts w:ascii="Arial" w:hAnsi="Arial" w:cs="Arial"/>
          <w:b/>
          <w:sz w:val="20"/>
          <w:szCs w:val="20"/>
        </w:rPr>
        <w:t xml:space="preserve">pected CTC           -     </w:t>
      </w:r>
      <w:bookmarkStart w:id="0" w:name="_GoBack"/>
      <w:bookmarkEnd w:id="0"/>
      <w:r w:rsidR="006D4456">
        <w:rPr>
          <w:rFonts w:ascii="Arial" w:hAnsi="Arial" w:cs="Arial"/>
          <w:b/>
          <w:sz w:val="20"/>
          <w:szCs w:val="20"/>
        </w:rPr>
        <w:t xml:space="preserve">Negotiable </w:t>
      </w:r>
    </w:p>
    <w:p w:rsidR="0073380C" w:rsidRDefault="0073380C" w:rsidP="0073380C">
      <w:pPr>
        <w:pStyle w:val="BodyTextIndent"/>
        <w:ind w:left="0"/>
        <w:rPr>
          <w:rFonts w:ascii="Arial" w:hAnsi="Arial" w:cs="Arial"/>
          <w:b/>
          <w:bCs/>
          <w:color w:val="000000"/>
          <w:szCs w:val="20"/>
        </w:rPr>
      </w:pPr>
    </w:p>
    <w:p w:rsidR="0073380C" w:rsidRDefault="0073380C" w:rsidP="0073380C">
      <w:pPr>
        <w:pStyle w:val="BodyTextIndent"/>
        <w:ind w:left="0"/>
        <w:rPr>
          <w:rFonts w:ascii="Arial" w:hAnsi="Arial" w:cs="Arial"/>
          <w:bCs/>
          <w:color w:val="000000"/>
          <w:szCs w:val="20"/>
        </w:rPr>
      </w:pPr>
      <w:r>
        <w:rPr>
          <w:rFonts w:ascii="Arial" w:hAnsi="Arial" w:cs="Arial"/>
          <w:b/>
          <w:bCs/>
          <w:color w:val="000000"/>
          <w:szCs w:val="20"/>
          <w:u w:val="single"/>
        </w:rPr>
        <w:t>Declaration</w:t>
      </w:r>
      <w:r>
        <w:rPr>
          <w:rFonts w:ascii="Arial" w:hAnsi="Arial" w:cs="Arial"/>
          <w:b/>
          <w:bCs/>
          <w:color w:val="000000"/>
          <w:szCs w:val="20"/>
        </w:rPr>
        <w:t>:</w:t>
      </w:r>
    </w:p>
    <w:p w:rsidR="0073380C" w:rsidRDefault="0073380C" w:rsidP="0073380C">
      <w:pPr>
        <w:pStyle w:val="BodyTextIndent"/>
        <w:ind w:left="0"/>
        <w:rPr>
          <w:rFonts w:ascii="Arial" w:hAnsi="Arial" w:cs="Arial"/>
          <w:bCs/>
          <w:color w:val="000000"/>
          <w:szCs w:val="20"/>
        </w:rPr>
      </w:pPr>
    </w:p>
    <w:p w:rsidR="0073380C" w:rsidRDefault="00BD1CF5" w:rsidP="0073380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73380C">
        <w:rPr>
          <w:rFonts w:ascii="Arial" w:hAnsi="Arial" w:cs="Arial"/>
        </w:rPr>
        <w:t xml:space="preserve">hereby declare that the above particulars furnished by me are true to the best of my knowledge and belief. </w:t>
      </w:r>
      <w:r w:rsidR="0073380C">
        <w:rPr>
          <w:rFonts w:ascii="Arial" w:hAnsi="Arial" w:cs="Arial"/>
        </w:rPr>
        <w:tab/>
      </w:r>
    </w:p>
    <w:p w:rsidR="0073380C" w:rsidRDefault="0073380C" w:rsidP="00080492">
      <w:pPr>
        <w:spacing w:before="120" w:after="12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D1CF5" w:rsidRDefault="00CE0DEC" w:rsidP="0073380C">
      <w:pPr>
        <w:rPr>
          <w:rFonts w:ascii="Arial" w:hAnsi="Arial" w:cs="Arial"/>
          <w:b/>
          <w:sz w:val="20"/>
          <w:szCs w:val="20"/>
        </w:rPr>
      </w:pPr>
      <w:r w:rsidRPr="00080492">
        <w:rPr>
          <w:rFonts w:ascii="Arial" w:hAnsi="Arial" w:cs="Arial"/>
          <w:b/>
          <w:szCs w:val="20"/>
        </w:rPr>
        <w:t>Satish Yadav</w:t>
      </w:r>
    </w:p>
    <w:p w:rsidR="00BD1CF5" w:rsidRDefault="00BD1CF5" w:rsidP="0073380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Date:…/…./……..</w:t>
      </w:r>
    </w:p>
    <w:p w:rsidR="00BD1CF5" w:rsidRDefault="00BD1CF5" w:rsidP="0073380C">
      <w:pPr>
        <w:rPr>
          <w:rFonts w:ascii="Arial" w:hAnsi="Arial" w:cs="Arial"/>
          <w:b/>
          <w:sz w:val="20"/>
          <w:szCs w:val="20"/>
        </w:rPr>
      </w:pPr>
    </w:p>
    <w:p w:rsidR="00BD01B5" w:rsidRPr="00BD1CF5" w:rsidRDefault="00BD1CF5" w:rsidP="0073380C">
      <w:r>
        <w:rPr>
          <w:rFonts w:ascii="Arial" w:hAnsi="Arial" w:cs="Arial"/>
          <w:b/>
          <w:sz w:val="20"/>
          <w:szCs w:val="20"/>
        </w:rPr>
        <w:t>Place:</w:t>
      </w:r>
      <w:r w:rsidR="00080492">
        <w:rPr>
          <w:rFonts w:ascii="Arial" w:hAnsi="Arial" w:cs="Arial"/>
          <w:b/>
          <w:sz w:val="20"/>
          <w:szCs w:val="20"/>
        </w:rPr>
        <w:t>Faridabad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BD1CF5">
        <w:rPr>
          <w:rFonts w:ascii="Arial" w:hAnsi="Arial" w:cs="Arial"/>
          <w:sz w:val="20"/>
          <w:szCs w:val="20"/>
        </w:rPr>
        <w:t>(Consider signed if sent by mail)</w:t>
      </w:r>
    </w:p>
    <w:sectPr w:rsidR="00BD01B5" w:rsidRPr="00BD1CF5" w:rsidSect="00BD0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CE4" w:rsidRDefault="000C3CE4" w:rsidP="00DE6DCE">
      <w:r>
        <w:separator/>
      </w:r>
    </w:p>
  </w:endnote>
  <w:endnote w:type="continuationSeparator" w:id="1">
    <w:p w:rsidR="000C3CE4" w:rsidRDefault="000C3CE4" w:rsidP="00DE6D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CE4" w:rsidRDefault="000C3CE4" w:rsidP="00DE6DCE">
      <w:r>
        <w:separator/>
      </w:r>
    </w:p>
  </w:footnote>
  <w:footnote w:type="continuationSeparator" w:id="1">
    <w:p w:rsidR="000C3CE4" w:rsidRDefault="000C3CE4" w:rsidP="00DE6D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pStyle w:val="Achievemen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>
    <w:nsid w:val="1CDF3EF8"/>
    <w:multiLevelType w:val="hybridMultilevel"/>
    <w:tmpl w:val="05BEA01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>
    <w:nsid w:val="472F094C"/>
    <w:multiLevelType w:val="hybridMultilevel"/>
    <w:tmpl w:val="94947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61D615AD"/>
    <w:multiLevelType w:val="hybridMultilevel"/>
    <w:tmpl w:val="9EF0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2F2507"/>
    <w:multiLevelType w:val="hybridMultilevel"/>
    <w:tmpl w:val="338C0D84"/>
    <w:lvl w:ilvl="0" w:tplc="F872D6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73380C"/>
    <w:rsid w:val="00010970"/>
    <w:rsid w:val="00042D8E"/>
    <w:rsid w:val="0004460B"/>
    <w:rsid w:val="00055169"/>
    <w:rsid w:val="000566DE"/>
    <w:rsid w:val="00066A70"/>
    <w:rsid w:val="000740F9"/>
    <w:rsid w:val="00080492"/>
    <w:rsid w:val="0009727B"/>
    <w:rsid w:val="000A3A87"/>
    <w:rsid w:val="000A4B52"/>
    <w:rsid w:val="000A7A08"/>
    <w:rsid w:val="000C254B"/>
    <w:rsid w:val="000C2886"/>
    <w:rsid w:val="000C3CE4"/>
    <w:rsid w:val="000C48E8"/>
    <w:rsid w:val="000F58FA"/>
    <w:rsid w:val="000F7601"/>
    <w:rsid w:val="000F78CC"/>
    <w:rsid w:val="001068CC"/>
    <w:rsid w:val="00122D64"/>
    <w:rsid w:val="00132D35"/>
    <w:rsid w:val="001369A4"/>
    <w:rsid w:val="00136C97"/>
    <w:rsid w:val="00162D0C"/>
    <w:rsid w:val="00163704"/>
    <w:rsid w:val="00176C28"/>
    <w:rsid w:val="00190842"/>
    <w:rsid w:val="00192349"/>
    <w:rsid w:val="001B6FA1"/>
    <w:rsid w:val="001C0494"/>
    <w:rsid w:val="001C0827"/>
    <w:rsid w:val="001F2E01"/>
    <w:rsid w:val="00225C41"/>
    <w:rsid w:val="00233843"/>
    <w:rsid w:val="00233F29"/>
    <w:rsid w:val="00260476"/>
    <w:rsid w:val="002762C1"/>
    <w:rsid w:val="002850E5"/>
    <w:rsid w:val="002862C2"/>
    <w:rsid w:val="00290219"/>
    <w:rsid w:val="00297F7E"/>
    <w:rsid w:val="002A7872"/>
    <w:rsid w:val="002B26B0"/>
    <w:rsid w:val="002B2ADD"/>
    <w:rsid w:val="002B327C"/>
    <w:rsid w:val="002D1688"/>
    <w:rsid w:val="002D2B07"/>
    <w:rsid w:val="002D4CC3"/>
    <w:rsid w:val="002F0A36"/>
    <w:rsid w:val="00314984"/>
    <w:rsid w:val="00320ABE"/>
    <w:rsid w:val="00321507"/>
    <w:rsid w:val="00322610"/>
    <w:rsid w:val="00330FC1"/>
    <w:rsid w:val="00334187"/>
    <w:rsid w:val="00337353"/>
    <w:rsid w:val="003444BA"/>
    <w:rsid w:val="003454C3"/>
    <w:rsid w:val="0034713B"/>
    <w:rsid w:val="003520F9"/>
    <w:rsid w:val="0035348F"/>
    <w:rsid w:val="003613A9"/>
    <w:rsid w:val="00364BD6"/>
    <w:rsid w:val="00370706"/>
    <w:rsid w:val="00382538"/>
    <w:rsid w:val="0038433D"/>
    <w:rsid w:val="00393707"/>
    <w:rsid w:val="003A12BC"/>
    <w:rsid w:val="003B25A3"/>
    <w:rsid w:val="003B553E"/>
    <w:rsid w:val="003B72C5"/>
    <w:rsid w:val="003C209C"/>
    <w:rsid w:val="003C6E1D"/>
    <w:rsid w:val="003D78A6"/>
    <w:rsid w:val="00401BAD"/>
    <w:rsid w:val="00406180"/>
    <w:rsid w:val="0041173E"/>
    <w:rsid w:val="00411D3A"/>
    <w:rsid w:val="004219B2"/>
    <w:rsid w:val="00445C92"/>
    <w:rsid w:val="00474873"/>
    <w:rsid w:val="00477377"/>
    <w:rsid w:val="004879EF"/>
    <w:rsid w:val="004973EC"/>
    <w:rsid w:val="00497D16"/>
    <w:rsid w:val="004A793A"/>
    <w:rsid w:val="004B30B7"/>
    <w:rsid w:val="004B38CB"/>
    <w:rsid w:val="004C0C8F"/>
    <w:rsid w:val="004D3054"/>
    <w:rsid w:val="004D38F0"/>
    <w:rsid w:val="004D79C5"/>
    <w:rsid w:val="004E51D9"/>
    <w:rsid w:val="004F7159"/>
    <w:rsid w:val="0050226F"/>
    <w:rsid w:val="00512983"/>
    <w:rsid w:val="00520D75"/>
    <w:rsid w:val="00534AB3"/>
    <w:rsid w:val="005360E5"/>
    <w:rsid w:val="00552205"/>
    <w:rsid w:val="00556A85"/>
    <w:rsid w:val="00576875"/>
    <w:rsid w:val="00576AAA"/>
    <w:rsid w:val="00594FD0"/>
    <w:rsid w:val="005B032D"/>
    <w:rsid w:val="005B4499"/>
    <w:rsid w:val="005E07EB"/>
    <w:rsid w:val="005F477A"/>
    <w:rsid w:val="005F6D07"/>
    <w:rsid w:val="00606901"/>
    <w:rsid w:val="00607E71"/>
    <w:rsid w:val="00631DC5"/>
    <w:rsid w:val="006328FA"/>
    <w:rsid w:val="00635C89"/>
    <w:rsid w:val="0063758C"/>
    <w:rsid w:val="00644217"/>
    <w:rsid w:val="006453B3"/>
    <w:rsid w:val="00647334"/>
    <w:rsid w:val="00653339"/>
    <w:rsid w:val="00657387"/>
    <w:rsid w:val="006679F0"/>
    <w:rsid w:val="00685976"/>
    <w:rsid w:val="006A3656"/>
    <w:rsid w:val="006A574D"/>
    <w:rsid w:val="006B57A8"/>
    <w:rsid w:val="006C11E0"/>
    <w:rsid w:val="006D4456"/>
    <w:rsid w:val="006F32AE"/>
    <w:rsid w:val="007236EF"/>
    <w:rsid w:val="0073380C"/>
    <w:rsid w:val="007345EC"/>
    <w:rsid w:val="0074001B"/>
    <w:rsid w:val="0074759C"/>
    <w:rsid w:val="007507C0"/>
    <w:rsid w:val="00772486"/>
    <w:rsid w:val="00781590"/>
    <w:rsid w:val="0078411C"/>
    <w:rsid w:val="00795827"/>
    <w:rsid w:val="007A4F74"/>
    <w:rsid w:val="007A7754"/>
    <w:rsid w:val="007C07D7"/>
    <w:rsid w:val="007C2EB8"/>
    <w:rsid w:val="007D68E3"/>
    <w:rsid w:val="007F1343"/>
    <w:rsid w:val="007F24B3"/>
    <w:rsid w:val="0080055D"/>
    <w:rsid w:val="00806273"/>
    <w:rsid w:val="008111F4"/>
    <w:rsid w:val="008312B7"/>
    <w:rsid w:val="00833FC2"/>
    <w:rsid w:val="00841584"/>
    <w:rsid w:val="00844A67"/>
    <w:rsid w:val="00850A13"/>
    <w:rsid w:val="008522B0"/>
    <w:rsid w:val="00860028"/>
    <w:rsid w:val="00860561"/>
    <w:rsid w:val="00860DA8"/>
    <w:rsid w:val="00871D0F"/>
    <w:rsid w:val="008A012C"/>
    <w:rsid w:val="008A24DB"/>
    <w:rsid w:val="008B4D91"/>
    <w:rsid w:val="008C0811"/>
    <w:rsid w:val="008C34EA"/>
    <w:rsid w:val="008F01F5"/>
    <w:rsid w:val="00906143"/>
    <w:rsid w:val="0091654A"/>
    <w:rsid w:val="00921DCF"/>
    <w:rsid w:val="00934100"/>
    <w:rsid w:val="00942A34"/>
    <w:rsid w:val="00942A9F"/>
    <w:rsid w:val="00944302"/>
    <w:rsid w:val="00945C28"/>
    <w:rsid w:val="00952080"/>
    <w:rsid w:val="009524E1"/>
    <w:rsid w:val="00954822"/>
    <w:rsid w:val="00964E47"/>
    <w:rsid w:val="00973EC4"/>
    <w:rsid w:val="00990421"/>
    <w:rsid w:val="0099594C"/>
    <w:rsid w:val="00995BF7"/>
    <w:rsid w:val="009C03B5"/>
    <w:rsid w:val="009C2EE4"/>
    <w:rsid w:val="009C65A4"/>
    <w:rsid w:val="009C7D41"/>
    <w:rsid w:val="009D34DB"/>
    <w:rsid w:val="009D74DD"/>
    <w:rsid w:val="009E3265"/>
    <w:rsid w:val="009E7F68"/>
    <w:rsid w:val="009F1F3B"/>
    <w:rsid w:val="009F4581"/>
    <w:rsid w:val="009F5614"/>
    <w:rsid w:val="009F5862"/>
    <w:rsid w:val="00A206AF"/>
    <w:rsid w:val="00A274D6"/>
    <w:rsid w:val="00A30627"/>
    <w:rsid w:val="00A351F4"/>
    <w:rsid w:val="00A53269"/>
    <w:rsid w:val="00A54EC9"/>
    <w:rsid w:val="00A71D32"/>
    <w:rsid w:val="00A7228B"/>
    <w:rsid w:val="00A822C6"/>
    <w:rsid w:val="00AB2826"/>
    <w:rsid w:val="00AB40F4"/>
    <w:rsid w:val="00AC53C3"/>
    <w:rsid w:val="00AD5B4B"/>
    <w:rsid w:val="00AD74E6"/>
    <w:rsid w:val="00AE2D34"/>
    <w:rsid w:val="00AE4A63"/>
    <w:rsid w:val="00AE5E4D"/>
    <w:rsid w:val="00AF783C"/>
    <w:rsid w:val="00B17634"/>
    <w:rsid w:val="00B24F53"/>
    <w:rsid w:val="00B301AB"/>
    <w:rsid w:val="00B342E1"/>
    <w:rsid w:val="00B34A15"/>
    <w:rsid w:val="00B3722F"/>
    <w:rsid w:val="00B43119"/>
    <w:rsid w:val="00B4361B"/>
    <w:rsid w:val="00B73150"/>
    <w:rsid w:val="00B773C6"/>
    <w:rsid w:val="00BA753A"/>
    <w:rsid w:val="00BB3DA1"/>
    <w:rsid w:val="00BB7778"/>
    <w:rsid w:val="00BB7BAF"/>
    <w:rsid w:val="00BC0109"/>
    <w:rsid w:val="00BC3F17"/>
    <w:rsid w:val="00BD01B5"/>
    <w:rsid w:val="00BD1CF5"/>
    <w:rsid w:val="00BD3952"/>
    <w:rsid w:val="00BE39FC"/>
    <w:rsid w:val="00BF09E6"/>
    <w:rsid w:val="00BF28AF"/>
    <w:rsid w:val="00BF3A8D"/>
    <w:rsid w:val="00C02ADC"/>
    <w:rsid w:val="00C02EBC"/>
    <w:rsid w:val="00C031E7"/>
    <w:rsid w:val="00C07B48"/>
    <w:rsid w:val="00C24305"/>
    <w:rsid w:val="00C347B8"/>
    <w:rsid w:val="00C3580E"/>
    <w:rsid w:val="00C36B0D"/>
    <w:rsid w:val="00C5262F"/>
    <w:rsid w:val="00C527ED"/>
    <w:rsid w:val="00C55181"/>
    <w:rsid w:val="00C60F65"/>
    <w:rsid w:val="00C915AA"/>
    <w:rsid w:val="00CA47D1"/>
    <w:rsid w:val="00CC3CD0"/>
    <w:rsid w:val="00CD40D4"/>
    <w:rsid w:val="00CE09E8"/>
    <w:rsid w:val="00CE0DEC"/>
    <w:rsid w:val="00CE5C45"/>
    <w:rsid w:val="00CE6082"/>
    <w:rsid w:val="00CF2DA3"/>
    <w:rsid w:val="00CF3CF8"/>
    <w:rsid w:val="00D03E2B"/>
    <w:rsid w:val="00D05AE4"/>
    <w:rsid w:val="00D1486E"/>
    <w:rsid w:val="00D159B7"/>
    <w:rsid w:val="00D27AB5"/>
    <w:rsid w:val="00D31AE7"/>
    <w:rsid w:val="00D32AB2"/>
    <w:rsid w:val="00D353D9"/>
    <w:rsid w:val="00D520A5"/>
    <w:rsid w:val="00D71F97"/>
    <w:rsid w:val="00D87912"/>
    <w:rsid w:val="00DA0909"/>
    <w:rsid w:val="00DB60A9"/>
    <w:rsid w:val="00DC2391"/>
    <w:rsid w:val="00DC6917"/>
    <w:rsid w:val="00DD29F7"/>
    <w:rsid w:val="00DD4CFD"/>
    <w:rsid w:val="00DD6331"/>
    <w:rsid w:val="00DD7A71"/>
    <w:rsid w:val="00DE3803"/>
    <w:rsid w:val="00DE42EE"/>
    <w:rsid w:val="00DE6DCE"/>
    <w:rsid w:val="00E065CF"/>
    <w:rsid w:val="00E10D41"/>
    <w:rsid w:val="00E11271"/>
    <w:rsid w:val="00E13E7B"/>
    <w:rsid w:val="00E13E8A"/>
    <w:rsid w:val="00E1457F"/>
    <w:rsid w:val="00E32C14"/>
    <w:rsid w:val="00E50B7D"/>
    <w:rsid w:val="00E544D4"/>
    <w:rsid w:val="00E57398"/>
    <w:rsid w:val="00E6204B"/>
    <w:rsid w:val="00E623B4"/>
    <w:rsid w:val="00E67EE4"/>
    <w:rsid w:val="00E832EE"/>
    <w:rsid w:val="00E96F64"/>
    <w:rsid w:val="00EA0770"/>
    <w:rsid w:val="00EB0348"/>
    <w:rsid w:val="00EC2219"/>
    <w:rsid w:val="00ED1C5E"/>
    <w:rsid w:val="00ED40D0"/>
    <w:rsid w:val="00EF4BC2"/>
    <w:rsid w:val="00EF6E07"/>
    <w:rsid w:val="00F01C51"/>
    <w:rsid w:val="00F05771"/>
    <w:rsid w:val="00F34E63"/>
    <w:rsid w:val="00F373F1"/>
    <w:rsid w:val="00F41E3B"/>
    <w:rsid w:val="00F45ACE"/>
    <w:rsid w:val="00F5605C"/>
    <w:rsid w:val="00F61C75"/>
    <w:rsid w:val="00F63CE6"/>
    <w:rsid w:val="00F84095"/>
    <w:rsid w:val="00F91265"/>
    <w:rsid w:val="00F9666D"/>
    <w:rsid w:val="00FA1B60"/>
    <w:rsid w:val="00FA3784"/>
    <w:rsid w:val="00FA3C3C"/>
    <w:rsid w:val="00FB1AB7"/>
    <w:rsid w:val="00FB6662"/>
    <w:rsid w:val="00FD0951"/>
    <w:rsid w:val="00FF16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0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3380C"/>
    <w:pPr>
      <w:keepNext/>
      <w:numPr>
        <w:numId w:val="1"/>
      </w:numPr>
      <w:outlineLvl w:val="0"/>
    </w:pPr>
    <w:rPr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qFormat/>
    <w:rsid w:val="0073380C"/>
    <w:pPr>
      <w:keepNext/>
      <w:numPr>
        <w:ilvl w:val="1"/>
        <w:numId w:val="1"/>
      </w:numPr>
      <w:outlineLvl w:val="1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qFormat/>
    <w:rsid w:val="0073380C"/>
    <w:pPr>
      <w:keepNext/>
      <w:numPr>
        <w:ilvl w:val="4"/>
        <w:numId w:val="1"/>
      </w:numPr>
      <w:jc w:val="center"/>
      <w:outlineLvl w:val="4"/>
    </w:pPr>
    <w:rPr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380C"/>
    <w:rPr>
      <w:rFonts w:ascii="Times New Roman" w:eastAsia="Times New Roman" w:hAnsi="Times New Roman" w:cs="Times New Roman"/>
      <w:b/>
      <w:bCs/>
      <w:sz w:val="28"/>
      <w:szCs w:val="28"/>
      <w:u w:val="single"/>
      <w:lang w:eastAsia="ar-SA"/>
    </w:rPr>
  </w:style>
  <w:style w:type="character" w:customStyle="1" w:styleId="Heading2Char">
    <w:name w:val="Heading 2 Char"/>
    <w:basedOn w:val="DefaultParagraphFont"/>
    <w:link w:val="Heading2"/>
    <w:rsid w:val="0073380C"/>
    <w:rPr>
      <w:rFonts w:ascii="Arial" w:eastAsia="Times New Roman" w:hAnsi="Arial" w:cs="Arial"/>
      <w:b/>
      <w:bCs/>
      <w:sz w:val="20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3380C"/>
    <w:rPr>
      <w:rFonts w:ascii="Times New Roman" w:eastAsia="Times New Roman" w:hAnsi="Times New Roman" w:cs="Times New Roman"/>
      <w:b/>
      <w:bCs/>
      <w:sz w:val="28"/>
      <w:szCs w:val="24"/>
      <w:u w:val="single"/>
      <w:lang w:eastAsia="ar-SA"/>
    </w:rPr>
  </w:style>
  <w:style w:type="paragraph" w:styleId="Header">
    <w:name w:val="header"/>
    <w:basedOn w:val="Normal"/>
    <w:link w:val="HeaderChar"/>
    <w:rsid w:val="007338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3380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rsid w:val="0073380C"/>
    <w:pPr>
      <w:ind w:left="360"/>
    </w:pPr>
    <w:rPr>
      <w:rFonts w:ascii="Verdana" w:hAnsi="Verdana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73380C"/>
    <w:rPr>
      <w:rFonts w:ascii="Verdana" w:eastAsia="Times New Roman" w:hAnsi="Verdana" w:cs="Times New Roman"/>
      <w:sz w:val="20"/>
      <w:szCs w:val="24"/>
      <w:lang w:eastAsia="ar-SA"/>
    </w:rPr>
  </w:style>
  <w:style w:type="paragraph" w:customStyle="1" w:styleId="Achievement">
    <w:name w:val="Achievement"/>
    <w:basedOn w:val="Normal"/>
    <w:rsid w:val="0073380C"/>
    <w:pPr>
      <w:numPr>
        <w:numId w:val="2"/>
      </w:numPr>
      <w:tabs>
        <w:tab w:val="left" w:pos="180"/>
        <w:tab w:val="left" w:pos="360"/>
        <w:tab w:val="left" w:pos="630"/>
        <w:tab w:val="left" w:pos="720"/>
      </w:tabs>
      <w:spacing w:after="60" w:line="220" w:lineRule="atLeast"/>
      <w:ind w:left="0" w:right="-540" w:firstLine="0"/>
      <w:jc w:val="both"/>
    </w:pPr>
    <w:rPr>
      <w:rFonts w:ascii="Arial" w:hAnsi="Arial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338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380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243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0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0D0"/>
    <w:rPr>
      <w:rFonts w:ascii="Tahoma" w:eastAsia="Times New Roman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E6D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DCE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0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3380C"/>
    <w:pPr>
      <w:keepNext/>
      <w:numPr>
        <w:numId w:val="1"/>
      </w:numPr>
      <w:outlineLvl w:val="0"/>
    </w:pPr>
    <w:rPr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qFormat/>
    <w:rsid w:val="0073380C"/>
    <w:pPr>
      <w:keepNext/>
      <w:numPr>
        <w:ilvl w:val="1"/>
        <w:numId w:val="1"/>
      </w:numPr>
      <w:outlineLvl w:val="1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qFormat/>
    <w:rsid w:val="0073380C"/>
    <w:pPr>
      <w:keepNext/>
      <w:numPr>
        <w:ilvl w:val="4"/>
        <w:numId w:val="1"/>
      </w:numPr>
      <w:jc w:val="center"/>
      <w:outlineLvl w:val="4"/>
    </w:pPr>
    <w:rPr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380C"/>
    <w:rPr>
      <w:rFonts w:ascii="Times New Roman" w:eastAsia="Times New Roman" w:hAnsi="Times New Roman" w:cs="Times New Roman"/>
      <w:b/>
      <w:bCs/>
      <w:sz w:val="28"/>
      <w:szCs w:val="28"/>
      <w:u w:val="single"/>
      <w:lang w:eastAsia="ar-SA"/>
    </w:rPr>
  </w:style>
  <w:style w:type="character" w:customStyle="1" w:styleId="Heading2Char">
    <w:name w:val="Heading 2 Char"/>
    <w:basedOn w:val="DefaultParagraphFont"/>
    <w:link w:val="Heading2"/>
    <w:rsid w:val="0073380C"/>
    <w:rPr>
      <w:rFonts w:ascii="Arial" w:eastAsia="Times New Roman" w:hAnsi="Arial" w:cs="Arial"/>
      <w:b/>
      <w:bCs/>
      <w:sz w:val="20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3380C"/>
    <w:rPr>
      <w:rFonts w:ascii="Times New Roman" w:eastAsia="Times New Roman" w:hAnsi="Times New Roman" w:cs="Times New Roman"/>
      <w:b/>
      <w:bCs/>
      <w:sz w:val="28"/>
      <w:szCs w:val="24"/>
      <w:u w:val="single"/>
      <w:lang w:eastAsia="ar-SA"/>
    </w:rPr>
  </w:style>
  <w:style w:type="paragraph" w:styleId="Header">
    <w:name w:val="header"/>
    <w:basedOn w:val="Normal"/>
    <w:link w:val="HeaderChar"/>
    <w:rsid w:val="007338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3380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rsid w:val="0073380C"/>
    <w:pPr>
      <w:ind w:left="360"/>
    </w:pPr>
    <w:rPr>
      <w:rFonts w:ascii="Verdana" w:hAnsi="Verdana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73380C"/>
    <w:rPr>
      <w:rFonts w:ascii="Verdana" w:eastAsia="Times New Roman" w:hAnsi="Verdana" w:cs="Times New Roman"/>
      <w:sz w:val="20"/>
      <w:szCs w:val="24"/>
      <w:lang w:eastAsia="ar-SA"/>
    </w:rPr>
  </w:style>
  <w:style w:type="paragraph" w:customStyle="1" w:styleId="Achievement">
    <w:name w:val="Achievement"/>
    <w:basedOn w:val="Normal"/>
    <w:rsid w:val="0073380C"/>
    <w:pPr>
      <w:numPr>
        <w:numId w:val="2"/>
      </w:numPr>
      <w:tabs>
        <w:tab w:val="left" w:pos="180"/>
        <w:tab w:val="left" w:pos="360"/>
        <w:tab w:val="left" w:pos="630"/>
        <w:tab w:val="left" w:pos="720"/>
      </w:tabs>
      <w:spacing w:after="60" w:line="220" w:lineRule="atLeast"/>
      <w:ind w:left="0" w:right="-540" w:firstLine="0"/>
      <w:jc w:val="both"/>
    </w:pPr>
    <w:rPr>
      <w:rFonts w:ascii="Arial" w:hAnsi="Arial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338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380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243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0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0D0"/>
    <w:rPr>
      <w:rFonts w:ascii="Tahoma" w:eastAsia="Times New Roman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E6D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DCE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admin</cp:lastModifiedBy>
  <cp:revision>83</cp:revision>
  <cp:lastPrinted>2015-05-08T02:45:00Z</cp:lastPrinted>
  <dcterms:created xsi:type="dcterms:W3CDTF">2015-05-06T02:30:00Z</dcterms:created>
  <dcterms:modified xsi:type="dcterms:W3CDTF">2015-05-24T14:15:00Z</dcterms:modified>
</cp:coreProperties>
</file>