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14F57" w:rsidRDefault="00506A38">
      <w:pPr>
        <w:spacing w:line="192" w:lineRule="auto"/>
        <w:rPr>
          <w:rFonts w:ascii="Georgia" w:hAnsi="Georgia"/>
          <w:sz w:val="20"/>
          <w:szCs w:val="20"/>
        </w:rPr>
      </w:pPr>
      <w:r>
        <w:rPr>
          <w:b/>
        </w:rPr>
        <w:t>VAIBHAV</w:t>
      </w:r>
      <w:r w:rsidR="00014F57">
        <w:rPr>
          <w:b/>
          <w:sz w:val="16"/>
        </w:rPr>
        <w:tab/>
      </w:r>
      <w:r w:rsidR="00014F57">
        <w:rPr>
          <w:b/>
          <w:sz w:val="16"/>
        </w:rPr>
        <w:tab/>
        <w:t xml:space="preserve">                  </w:t>
      </w:r>
      <w:r>
        <w:rPr>
          <w:b/>
          <w:sz w:val="16"/>
        </w:rPr>
        <w:t xml:space="preserve">             </w:t>
      </w:r>
      <w:r w:rsidR="00014F57">
        <w:rPr>
          <w:b/>
          <w:sz w:val="16"/>
        </w:rPr>
        <w:t xml:space="preserve"> </w:t>
      </w:r>
      <w:r>
        <w:rPr>
          <w:b/>
          <w:sz w:val="16"/>
        </w:rPr>
        <w:t xml:space="preserve">                                                                 </w:t>
      </w:r>
      <w:r w:rsidR="00014F57">
        <w:rPr>
          <w:b/>
        </w:rPr>
        <w:t xml:space="preserve">E-mail: </w:t>
      </w:r>
      <w:r>
        <w:rPr>
          <w:rFonts w:ascii="Georgia" w:hAnsi="Georgia"/>
          <w:sz w:val="20"/>
          <w:szCs w:val="20"/>
        </w:rPr>
        <w:t>vaibhavsharma.430</w:t>
      </w:r>
      <w:r w:rsidR="00014F57">
        <w:rPr>
          <w:rFonts w:ascii="Georgia" w:hAnsi="Georgia"/>
          <w:sz w:val="20"/>
          <w:szCs w:val="20"/>
        </w:rPr>
        <w:t>@gmail.com</w:t>
      </w:r>
    </w:p>
    <w:p w:rsidR="00014F57" w:rsidRDefault="002C70BB">
      <w:pPr>
        <w:spacing w:line="192" w:lineRule="auto"/>
        <w:rPr>
          <w:lang w:val="en-IN"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88265</wp:posOffset>
                </wp:positionV>
                <wp:extent cx="6515100" cy="0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CA426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95pt" to="7in,6.9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" strokeweight=".44mm">
                <o:lock v:ext="edit" shapetype="f"/>
              </v:line>
            </w:pict>
          </mc:Fallback>
        </mc:AlternateContent>
      </w:r>
    </w:p>
    <w:p w:rsidR="00B922C1" w:rsidRPr="00E306F2" w:rsidRDefault="002952D3" w:rsidP="00E306F2">
      <w:pPr>
        <w:spacing w:line="192" w:lineRule="auto"/>
        <w:rPr>
          <w:noProof/>
          <w:lang w:val="en-IN" w:eastAsia="en-US"/>
        </w:rPr>
      </w:pPr>
      <w:r>
        <w:rPr>
          <w:noProof/>
          <w:lang w:val="en-IN" w:eastAsia="en-US"/>
        </w:rPr>
        <w:tab/>
      </w:r>
      <w:r>
        <w:rPr>
          <w:noProof/>
          <w:lang w:val="en-IN" w:eastAsia="en-US"/>
        </w:rPr>
        <w:tab/>
      </w:r>
      <w:r>
        <w:rPr>
          <w:noProof/>
          <w:lang w:val="en-IN" w:eastAsia="en-US"/>
        </w:rPr>
        <w:tab/>
      </w:r>
      <w:r>
        <w:rPr>
          <w:noProof/>
          <w:lang w:val="en-IN" w:eastAsia="en-US"/>
        </w:rPr>
        <w:tab/>
      </w:r>
      <w:r>
        <w:rPr>
          <w:noProof/>
          <w:lang w:val="en-IN" w:eastAsia="en-US"/>
        </w:rPr>
        <w:tab/>
      </w:r>
      <w:r>
        <w:rPr>
          <w:noProof/>
          <w:lang w:val="en-IN" w:eastAsia="en-US"/>
        </w:rPr>
        <w:tab/>
      </w:r>
      <w:r>
        <w:rPr>
          <w:noProof/>
          <w:lang w:val="en-IN" w:eastAsia="en-US"/>
        </w:rPr>
        <w:tab/>
      </w:r>
      <w:r>
        <w:rPr>
          <w:noProof/>
          <w:lang w:val="en-IN" w:eastAsia="en-US"/>
        </w:rPr>
        <w:tab/>
      </w:r>
      <w:r>
        <w:rPr>
          <w:noProof/>
          <w:lang w:val="en-IN" w:eastAsia="en-US"/>
        </w:rPr>
        <w:tab/>
      </w:r>
      <w:r>
        <w:rPr>
          <w:noProof/>
          <w:lang w:val="en-IN" w:eastAsia="en-US"/>
        </w:rPr>
        <w:tab/>
      </w:r>
      <w:r>
        <w:rPr>
          <w:b/>
        </w:rPr>
        <w:t>Mob:</w:t>
      </w:r>
      <w:r>
        <w:t xml:space="preserve"> +91 </w:t>
      </w:r>
      <w:r w:rsidR="00506A38">
        <w:t>9560472505</w:t>
      </w:r>
    </w:p>
    <w:p w:rsidR="00B922C1" w:rsidRPr="00B922C1" w:rsidRDefault="00B922C1" w:rsidP="00B922C1">
      <w:pPr>
        <w:suppressAutoHyphens w:val="0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985"/>
      </w:tblGrid>
      <w:tr w:rsidR="00014F57">
        <w:tc>
          <w:tcPr>
            <w:tcW w:w="9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014F57" w:rsidRDefault="00014F5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Synopsis</w:t>
            </w:r>
          </w:p>
        </w:tc>
      </w:tr>
    </w:tbl>
    <w:p w:rsidR="00014F57" w:rsidRDefault="00014F57"/>
    <w:p w:rsidR="00014F57" w:rsidRPr="005D03CB" w:rsidRDefault="00506A38">
      <w:pPr>
        <w:numPr>
          <w:ilvl w:val="0"/>
          <w:numId w:val="8"/>
        </w:numPr>
        <w:spacing w:line="276" w:lineRule="auto"/>
        <w:jc w:val="both"/>
      </w:pPr>
      <w:r w:rsidRPr="005D03CB">
        <w:t>CAD</w:t>
      </w:r>
      <w:r w:rsidR="00014F57" w:rsidRPr="005D03CB">
        <w:t xml:space="preserve"> Engineer, creative and technically sound with excellent academics and having </w:t>
      </w:r>
      <w:r w:rsidRPr="005D03CB">
        <w:t>2</w:t>
      </w:r>
      <w:r w:rsidR="00014F57" w:rsidRPr="005D03CB">
        <w:t xml:space="preserve">+ </w:t>
      </w:r>
      <w:r w:rsidR="0048284E">
        <w:t>years</w:t>
      </w:r>
      <w:r w:rsidR="001A1BE6" w:rsidRPr="005D03CB">
        <w:t xml:space="preserve"> </w:t>
      </w:r>
      <w:r w:rsidR="005D03CB" w:rsidRPr="005D03CB">
        <w:t>experiences</w:t>
      </w:r>
      <w:r w:rsidR="00786A9D" w:rsidRPr="005D03CB">
        <w:t>,</w:t>
      </w:r>
      <w:r w:rsidR="00014F57" w:rsidRPr="005D03CB">
        <w:t xml:space="preserve"> successfully handling Engineering Design Projects.</w:t>
      </w:r>
    </w:p>
    <w:p w:rsidR="00014F57" w:rsidRPr="005D03CB" w:rsidRDefault="00014F57">
      <w:pPr>
        <w:numPr>
          <w:ilvl w:val="0"/>
          <w:numId w:val="8"/>
        </w:numPr>
        <w:spacing w:line="276" w:lineRule="auto"/>
        <w:jc w:val="both"/>
      </w:pPr>
      <w:r w:rsidRPr="005D03CB">
        <w:t>Proficient in the use of latest Design Engineering Software and IT Tools.</w:t>
      </w:r>
    </w:p>
    <w:p w:rsidR="00014F57" w:rsidRPr="005D03CB" w:rsidRDefault="00014F57">
      <w:pPr>
        <w:numPr>
          <w:ilvl w:val="0"/>
          <w:numId w:val="8"/>
        </w:numPr>
        <w:spacing w:line="276" w:lineRule="auto"/>
        <w:jc w:val="both"/>
      </w:pPr>
      <w:r w:rsidRPr="005D03CB">
        <w:t>Customer focused and quality conscious, capable of precisely understanding client needs and delivering results within agreed time and budget.</w:t>
      </w:r>
    </w:p>
    <w:p w:rsidR="00014F57" w:rsidRDefault="00014F57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975"/>
      </w:tblGrid>
      <w:tr w:rsidR="00014F57"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14F57" w:rsidRDefault="00323FBA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Technical</w:t>
            </w:r>
            <w:r w:rsidR="00014F57">
              <w:rPr>
                <w:b/>
              </w:rPr>
              <w:t xml:space="preserve"> Competencies</w:t>
            </w:r>
          </w:p>
        </w:tc>
      </w:tr>
    </w:tbl>
    <w:p w:rsidR="00014F57" w:rsidRDefault="00014F57"/>
    <w:p w:rsidR="00014F57" w:rsidRPr="00255D3D" w:rsidRDefault="00506A38" w:rsidP="004D11A2">
      <w:pPr>
        <w:numPr>
          <w:ilvl w:val="0"/>
          <w:numId w:val="16"/>
        </w:numPr>
        <w:spacing w:line="276" w:lineRule="auto"/>
        <w:jc w:val="both"/>
      </w:pPr>
      <w:r>
        <w:t>CAD Tools (AutoCAD</w:t>
      </w:r>
      <w:r w:rsidR="001F00DE" w:rsidRPr="00255D3D">
        <w:t xml:space="preserve">, </w:t>
      </w:r>
      <w:r w:rsidR="000D77F1" w:rsidRPr="00255D3D">
        <w:t>Solid Works,</w:t>
      </w:r>
      <w:r w:rsidR="000D77F1">
        <w:t xml:space="preserve"> </w:t>
      </w:r>
      <w:r>
        <w:t>NX 8.5</w:t>
      </w:r>
      <w:r w:rsidR="00014F57" w:rsidRPr="00255D3D">
        <w:t>)</w:t>
      </w:r>
    </w:p>
    <w:p w:rsidR="00014F57" w:rsidRPr="00255D3D" w:rsidRDefault="00014F57" w:rsidP="004D11A2">
      <w:pPr>
        <w:numPr>
          <w:ilvl w:val="0"/>
          <w:numId w:val="16"/>
        </w:numPr>
        <w:spacing w:line="276" w:lineRule="auto"/>
        <w:jc w:val="both"/>
      </w:pPr>
      <w:r w:rsidRPr="00255D3D">
        <w:t xml:space="preserve">Creation of Manufacturing </w:t>
      </w:r>
      <w:r w:rsidR="007A41B7" w:rsidRPr="00255D3D">
        <w:t>Drawings</w:t>
      </w:r>
      <w:r w:rsidR="007A41B7">
        <w:t>.</w:t>
      </w:r>
    </w:p>
    <w:p w:rsidR="00014F57" w:rsidRDefault="00014F57" w:rsidP="004D11A2">
      <w:pPr>
        <w:numPr>
          <w:ilvl w:val="0"/>
          <w:numId w:val="16"/>
        </w:numPr>
        <w:spacing w:line="276" w:lineRule="auto"/>
        <w:jc w:val="both"/>
      </w:pPr>
      <w:r w:rsidRPr="00255D3D">
        <w:t>GD &amp; T with basics of ASME Standards.</w:t>
      </w:r>
    </w:p>
    <w:p w:rsidR="00506A38" w:rsidRPr="00255D3D" w:rsidRDefault="00506A38" w:rsidP="004D11A2">
      <w:pPr>
        <w:numPr>
          <w:ilvl w:val="0"/>
          <w:numId w:val="16"/>
        </w:numPr>
        <w:spacing w:line="276" w:lineRule="auto"/>
        <w:jc w:val="both"/>
      </w:pPr>
      <w:r>
        <w:t>Basic Knowledge of API standards (5B, 5C3, 5CT and RP 10F)</w:t>
      </w:r>
    </w:p>
    <w:p w:rsidR="00663AD0" w:rsidRPr="00255D3D" w:rsidRDefault="00E306F2" w:rsidP="004D11A2">
      <w:pPr>
        <w:numPr>
          <w:ilvl w:val="0"/>
          <w:numId w:val="16"/>
        </w:numPr>
        <w:spacing w:line="276" w:lineRule="auto"/>
        <w:jc w:val="both"/>
      </w:pPr>
      <w:r>
        <w:t xml:space="preserve">Communication Skills: - </w:t>
      </w:r>
      <w:r w:rsidRPr="00255D3D">
        <w:t>Written</w:t>
      </w:r>
      <w:r w:rsidR="00014F57" w:rsidRPr="00255D3D">
        <w:t>, Verbal</w:t>
      </w:r>
      <w:r w:rsidR="00663AD0" w:rsidRPr="00255D3D">
        <w:t>.</w:t>
      </w:r>
    </w:p>
    <w:p w:rsidR="00014F57" w:rsidRPr="00255D3D" w:rsidRDefault="00014F57" w:rsidP="004D11A2">
      <w:pPr>
        <w:numPr>
          <w:ilvl w:val="0"/>
          <w:numId w:val="16"/>
        </w:numPr>
        <w:spacing w:line="276" w:lineRule="auto"/>
        <w:jc w:val="both"/>
      </w:pPr>
      <w:r w:rsidRPr="00255D3D">
        <w:t>Team Working Skills.</w:t>
      </w:r>
    </w:p>
    <w:p w:rsidR="00506A38" w:rsidRPr="00255D3D" w:rsidRDefault="00506A38" w:rsidP="004D11A2">
      <w:pPr>
        <w:numPr>
          <w:ilvl w:val="0"/>
          <w:numId w:val="16"/>
        </w:numPr>
        <w:spacing w:line="276" w:lineRule="auto"/>
        <w:jc w:val="both"/>
      </w:pPr>
      <w:r w:rsidRPr="00255D3D">
        <w:t xml:space="preserve">Basic Knowledge on </w:t>
      </w:r>
      <w:r>
        <w:t>Computer Hardware</w:t>
      </w:r>
      <w:r w:rsidR="004D11A2">
        <w:t xml:space="preserve"> and Software tools</w:t>
      </w:r>
      <w:r>
        <w:t>.</w:t>
      </w:r>
    </w:p>
    <w:p w:rsidR="00EE3B79" w:rsidRDefault="000F6E00" w:rsidP="004D11A2">
      <w:pPr>
        <w:numPr>
          <w:ilvl w:val="0"/>
          <w:numId w:val="16"/>
        </w:numPr>
        <w:spacing w:line="276" w:lineRule="auto"/>
        <w:jc w:val="both"/>
      </w:pPr>
      <w:r w:rsidRPr="00255D3D">
        <w:t>Operat</w:t>
      </w:r>
      <w:r w:rsidR="00506A38">
        <w:t xml:space="preserve">ing System, Windows Server, XP, </w:t>
      </w:r>
      <w:r w:rsidRPr="00255D3D">
        <w:t>Windows</w:t>
      </w:r>
      <w:r>
        <w:t xml:space="preserve"> 7.0</w:t>
      </w:r>
      <w:r w:rsidR="00506A38">
        <w:t>, Windows 8, Windows 10</w:t>
      </w:r>
      <w:r w:rsidR="00CD7B1A">
        <w:t xml:space="preserve"> and MS Office Products.</w:t>
      </w:r>
    </w:p>
    <w:p w:rsidR="00A52504" w:rsidRDefault="00A52504" w:rsidP="00F30FCC">
      <w:pPr>
        <w:spacing w:line="276" w:lineRule="auto"/>
        <w:ind w:left="720"/>
      </w:pPr>
    </w:p>
    <w:p w:rsidR="00936130" w:rsidRDefault="00663AD0" w:rsidP="00663AD0">
      <w:pPr>
        <w:spacing w:line="276" w:lineRule="auto"/>
        <w:rPr>
          <w:b/>
          <w:u w:val="single"/>
        </w:rPr>
      </w:pPr>
      <w:r w:rsidRPr="00EE3B79">
        <w:rPr>
          <w:b/>
          <w:u w:val="single"/>
        </w:rPr>
        <w:t>Expertise:</w:t>
      </w:r>
    </w:p>
    <w:p w:rsidR="00A52504" w:rsidRPr="00936130" w:rsidRDefault="00A52504" w:rsidP="00663AD0">
      <w:pPr>
        <w:spacing w:line="276" w:lineRule="auto"/>
        <w:rPr>
          <w:b/>
          <w:u w:val="single"/>
        </w:rPr>
      </w:pPr>
    </w:p>
    <w:p w:rsidR="006B7AC6" w:rsidRDefault="006B7AC6" w:rsidP="006B7AC6">
      <w:pPr>
        <w:numPr>
          <w:ilvl w:val="0"/>
          <w:numId w:val="16"/>
        </w:numPr>
        <w:tabs>
          <w:tab w:val="num" w:pos="360"/>
        </w:tabs>
        <w:spacing w:line="276" w:lineRule="auto"/>
      </w:pPr>
      <w:r>
        <w:t>Product and Conceptual Design.</w:t>
      </w:r>
    </w:p>
    <w:p w:rsidR="00E55720" w:rsidRPr="00E55720" w:rsidRDefault="00E55720" w:rsidP="00E55720">
      <w:pPr>
        <w:numPr>
          <w:ilvl w:val="0"/>
          <w:numId w:val="16"/>
        </w:numPr>
        <w:tabs>
          <w:tab w:val="num" w:pos="360"/>
        </w:tabs>
        <w:spacing w:line="276" w:lineRule="auto"/>
      </w:pPr>
      <w:r w:rsidRPr="00E55720">
        <w:t xml:space="preserve">Design Engineer with extensive experience in </w:t>
      </w:r>
      <w:r w:rsidR="0048284E">
        <w:t>down</w:t>
      </w:r>
      <w:r w:rsidR="00504449">
        <w:t>hole</w:t>
      </w:r>
      <w:r w:rsidR="00506A38">
        <w:t xml:space="preserve"> Cementing tools</w:t>
      </w:r>
      <w:r w:rsidRPr="00E55720">
        <w:t>.</w:t>
      </w:r>
    </w:p>
    <w:p w:rsidR="00E55720" w:rsidRPr="00E55720" w:rsidRDefault="00E55720" w:rsidP="00E55720">
      <w:pPr>
        <w:numPr>
          <w:ilvl w:val="0"/>
          <w:numId w:val="16"/>
        </w:numPr>
        <w:tabs>
          <w:tab w:val="num" w:pos="360"/>
        </w:tabs>
        <w:spacing w:line="276" w:lineRule="auto"/>
      </w:pPr>
      <w:r w:rsidRPr="00E55720">
        <w:t>Legacy data conversions, which include Assembly, part modeling and detailing.</w:t>
      </w:r>
    </w:p>
    <w:p w:rsidR="00E55720" w:rsidRPr="00E55720" w:rsidRDefault="00E55720" w:rsidP="00E55720">
      <w:pPr>
        <w:numPr>
          <w:ilvl w:val="0"/>
          <w:numId w:val="16"/>
        </w:numPr>
        <w:tabs>
          <w:tab w:val="num" w:pos="360"/>
        </w:tabs>
        <w:spacing w:line="276" w:lineRule="auto"/>
      </w:pPr>
      <w:r w:rsidRPr="00E55720">
        <w:t xml:space="preserve">Generation of manufacturing drawings as per customer </w:t>
      </w:r>
      <w:r w:rsidR="00E306F2">
        <w:t xml:space="preserve">requirement within presently used </w:t>
      </w:r>
      <w:r w:rsidRPr="00E55720">
        <w:t>standards.</w:t>
      </w:r>
    </w:p>
    <w:p w:rsidR="00165BA3" w:rsidRDefault="00165BA3" w:rsidP="00E55720">
      <w:pPr>
        <w:numPr>
          <w:ilvl w:val="0"/>
          <w:numId w:val="16"/>
        </w:numPr>
        <w:tabs>
          <w:tab w:val="num" w:pos="360"/>
        </w:tabs>
        <w:spacing w:line="276" w:lineRule="auto"/>
      </w:pPr>
      <w:r>
        <w:t>Product Data Management.</w:t>
      </w:r>
    </w:p>
    <w:p w:rsidR="00506A38" w:rsidRDefault="00506A38" w:rsidP="00E55720">
      <w:pPr>
        <w:numPr>
          <w:ilvl w:val="0"/>
          <w:numId w:val="16"/>
        </w:numPr>
        <w:tabs>
          <w:tab w:val="num" w:pos="360"/>
        </w:tabs>
        <w:spacing w:line="276" w:lineRule="auto"/>
      </w:pPr>
      <w:r>
        <w:t>Improvement in Present tools for Cost Cutting and better performance.</w:t>
      </w:r>
    </w:p>
    <w:p w:rsidR="00B922C1" w:rsidRDefault="00B922C1" w:rsidP="00B922C1">
      <w:pPr>
        <w:suppressAutoHyphens w:val="0"/>
      </w:pPr>
    </w:p>
    <w:p w:rsidR="00B922C1" w:rsidRPr="00B922C1" w:rsidRDefault="00B922C1" w:rsidP="00B922C1">
      <w:pPr>
        <w:suppressAutoHyphens w:val="0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75"/>
      </w:tblGrid>
      <w:tr w:rsidR="00014F57"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14F57" w:rsidRDefault="00014F57">
            <w:pPr>
              <w:snapToGrid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Summary of Work Experience</w:t>
            </w:r>
          </w:p>
        </w:tc>
      </w:tr>
    </w:tbl>
    <w:p w:rsidR="00EC62FE" w:rsidRDefault="00EC62FE" w:rsidP="0093419B">
      <w:pPr>
        <w:spacing w:line="276" w:lineRule="auto"/>
        <w:rPr>
          <w:b/>
        </w:rPr>
      </w:pPr>
    </w:p>
    <w:tbl>
      <w:tblPr>
        <w:tblW w:w="5086" w:type="pct"/>
        <w:tblCellSpacing w:w="15" w:type="dxa"/>
        <w:tblInd w:w="-8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"/>
        <w:gridCol w:w="9745"/>
        <w:gridCol w:w="86"/>
      </w:tblGrid>
      <w:tr w:rsidR="00251824" w:rsidRPr="00A51919" w:rsidTr="00B043BA">
        <w:trPr>
          <w:gridBefore w:val="1"/>
          <w:gridAfter w:val="1"/>
          <w:wBefore w:w="38" w:type="dxa"/>
          <w:wAfter w:w="41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6B56" w:rsidRDefault="00506A38" w:rsidP="00616B56">
            <w:pPr>
              <w:pBdr>
                <w:bottom w:val="single" w:sz="4" w:space="1" w:color="auto"/>
              </w:pBdr>
              <w:spacing w:line="276" w:lineRule="auto"/>
              <w:ind w:left="720"/>
              <w:jc w:val="center"/>
            </w:pPr>
            <w:r>
              <w:rPr>
                <w:b/>
              </w:rPr>
              <w:t>SLEDGEHAMMER OIL TOOLS PVT. LTD.</w:t>
            </w:r>
            <w:r w:rsidR="00251824" w:rsidRPr="00616B56">
              <w:rPr>
                <w:b/>
              </w:rPr>
              <w:t xml:space="preserve">, </w:t>
            </w:r>
            <w:r>
              <w:rPr>
                <w:b/>
              </w:rPr>
              <w:t>Faridabad</w:t>
            </w:r>
            <w:r w:rsidR="00251824" w:rsidRPr="00616B56">
              <w:rPr>
                <w:b/>
              </w:rPr>
              <w:t>, India</w:t>
            </w:r>
          </w:p>
          <w:p w:rsidR="00145D24" w:rsidRDefault="00506A38" w:rsidP="00616B56">
            <w:pPr>
              <w:pBdr>
                <w:bottom w:val="single" w:sz="4" w:space="1" w:color="auto"/>
              </w:pBdr>
              <w:spacing w:line="276" w:lineRule="auto"/>
              <w:ind w:left="720"/>
              <w:jc w:val="center"/>
            </w:pPr>
            <w:r>
              <w:t>CAD</w:t>
            </w:r>
            <w:r w:rsidR="0048284E">
              <w:t xml:space="preserve"> Engineer</w:t>
            </w:r>
            <w:r w:rsidR="00616B56" w:rsidRPr="00251824">
              <w:t xml:space="preserve"> - Mechanical </w:t>
            </w:r>
            <w:r w:rsidR="00616B56">
              <w:t>(</w:t>
            </w:r>
            <w:r>
              <w:t>May</w:t>
            </w:r>
            <w:r w:rsidR="00E473C6" w:rsidRPr="00251824">
              <w:t>-201</w:t>
            </w:r>
            <w:r>
              <w:t>7</w:t>
            </w:r>
            <w:r w:rsidR="00E473C6" w:rsidRPr="00251824">
              <w:t xml:space="preserve"> to </w:t>
            </w:r>
            <w:r>
              <w:t>Till Date</w:t>
            </w:r>
            <w:r w:rsidR="00616B56">
              <w:t>).</w:t>
            </w:r>
          </w:p>
          <w:p w:rsidR="00E473C6" w:rsidRDefault="00E473C6" w:rsidP="00145D24">
            <w:pPr>
              <w:pBdr>
                <w:bottom w:val="single" w:sz="4" w:space="1" w:color="auto"/>
              </w:pBdr>
              <w:spacing w:line="276" w:lineRule="auto"/>
              <w:ind w:left="720"/>
            </w:pPr>
          </w:p>
          <w:p w:rsidR="00251824" w:rsidRPr="006463D8" w:rsidRDefault="00251824" w:rsidP="00145D24">
            <w:pPr>
              <w:pBdr>
                <w:bottom w:val="single" w:sz="4" w:space="1" w:color="auto"/>
              </w:pBdr>
              <w:spacing w:line="276" w:lineRule="auto"/>
              <w:ind w:left="720"/>
            </w:pPr>
            <w:r>
              <w:t xml:space="preserve">Projects Handled  - </w:t>
            </w:r>
            <w:r w:rsidR="00506A38">
              <w:t>SHOT</w:t>
            </w:r>
            <w:r>
              <w:t>PL, India</w:t>
            </w:r>
          </w:p>
          <w:p w:rsidR="00251824" w:rsidRPr="006463D8" w:rsidRDefault="00251824" w:rsidP="006463D8">
            <w:pPr>
              <w:spacing w:line="276" w:lineRule="auto"/>
              <w:ind w:left="720"/>
            </w:pPr>
          </w:p>
          <w:p w:rsidR="005D03CB" w:rsidRPr="005D03CB" w:rsidRDefault="005D03CB" w:rsidP="005D03CB">
            <w:pPr>
              <w:pStyle w:val="ListParagraph"/>
              <w:numPr>
                <w:ilvl w:val="0"/>
                <w:numId w:val="12"/>
              </w:numPr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5D03CB">
              <w:rPr>
                <w:rFonts w:ascii="Times New Roman" w:hAnsi="Times New Roman"/>
                <w:sz w:val="24"/>
              </w:rPr>
              <w:t xml:space="preserve">Abide by the Oilfield industry safety standards and ensure the products qualify the safety standards per design perspective. </w:t>
            </w:r>
          </w:p>
          <w:p w:rsidR="005D03CB" w:rsidRPr="005D03CB" w:rsidRDefault="005D03CB" w:rsidP="005D03CB">
            <w:pPr>
              <w:pStyle w:val="ListParagraph"/>
              <w:numPr>
                <w:ilvl w:val="0"/>
                <w:numId w:val="12"/>
              </w:numPr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5D03CB">
              <w:rPr>
                <w:rFonts w:ascii="Times New Roman" w:hAnsi="Times New Roman"/>
                <w:sz w:val="24"/>
              </w:rPr>
              <w:t xml:space="preserve">Researches and </w:t>
            </w:r>
            <w:r w:rsidR="0048284E" w:rsidRPr="005D03CB">
              <w:rPr>
                <w:rFonts w:ascii="Times New Roman" w:hAnsi="Times New Roman"/>
                <w:sz w:val="24"/>
              </w:rPr>
              <w:t>analyses</w:t>
            </w:r>
            <w:r w:rsidRPr="005D03CB">
              <w:rPr>
                <w:rFonts w:ascii="Times New Roman" w:hAnsi="Times New Roman"/>
                <w:sz w:val="24"/>
              </w:rPr>
              <w:t xml:space="preserve"> data such as customer design proposal to determine feasibility of design or application to enhance the product sustainability. Applying customer specific standards and requirements.</w:t>
            </w:r>
          </w:p>
          <w:p w:rsidR="005D03CB" w:rsidRPr="005D03CB" w:rsidRDefault="005D03CB" w:rsidP="005D03CB">
            <w:pPr>
              <w:pStyle w:val="ListParagraph"/>
              <w:numPr>
                <w:ilvl w:val="0"/>
                <w:numId w:val="12"/>
              </w:numPr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5D03CB">
              <w:rPr>
                <w:rFonts w:ascii="Times New Roman" w:hAnsi="Times New Roman"/>
                <w:sz w:val="24"/>
              </w:rPr>
              <w:t>Developing detailed Engineering drawings of the SledgeHammer oilfield products.</w:t>
            </w:r>
          </w:p>
          <w:p w:rsidR="005D03CB" w:rsidRPr="005D03CB" w:rsidRDefault="005D03CB" w:rsidP="005D03CB">
            <w:pPr>
              <w:pStyle w:val="ListParagraph"/>
              <w:numPr>
                <w:ilvl w:val="0"/>
                <w:numId w:val="12"/>
              </w:numPr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5D03CB">
              <w:rPr>
                <w:rFonts w:ascii="Times New Roman" w:hAnsi="Times New Roman"/>
                <w:sz w:val="24"/>
              </w:rPr>
              <w:t>3D CAD Modelling of parts, subassemblies, and Top level assemblies and creation of BOM.</w:t>
            </w:r>
          </w:p>
          <w:p w:rsidR="005D03CB" w:rsidRPr="005D03CB" w:rsidRDefault="0048284E" w:rsidP="005D03CB">
            <w:pPr>
              <w:pStyle w:val="ListParagraph"/>
              <w:numPr>
                <w:ilvl w:val="0"/>
                <w:numId w:val="12"/>
              </w:numPr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Executing Engineering Change Requests</w:t>
            </w:r>
            <w:r w:rsidR="005D03CB" w:rsidRPr="005D03CB">
              <w:rPr>
                <w:rFonts w:ascii="Times New Roman" w:hAnsi="Times New Roman"/>
                <w:sz w:val="24"/>
              </w:rPr>
              <w:t xml:space="preserve"> (ECRs) per proposed changes by the customer.</w:t>
            </w:r>
          </w:p>
          <w:p w:rsidR="005D03CB" w:rsidRPr="005D03CB" w:rsidRDefault="005D03CB" w:rsidP="005D03CB">
            <w:pPr>
              <w:pStyle w:val="ListParagraph"/>
              <w:numPr>
                <w:ilvl w:val="0"/>
                <w:numId w:val="12"/>
              </w:numPr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5D03CB">
              <w:rPr>
                <w:rFonts w:ascii="Times New Roman" w:hAnsi="Times New Roman"/>
                <w:sz w:val="24"/>
              </w:rPr>
              <w:lastRenderedPageBreak/>
              <w:t>Collaborated on new design concepts with our team to meet customer requirements, and implement the project of new equipment development.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5D03CB">
              <w:rPr>
                <w:rFonts w:ascii="Times New Roman" w:hAnsi="Times New Roman"/>
                <w:sz w:val="24"/>
              </w:rPr>
              <w:t>Ex: Design of SledgeHammer reamer shoe with free rotating nose, SSR plug system, Hydraulic and Mechanical stage tools for stage cementing.</w:t>
            </w:r>
          </w:p>
          <w:p w:rsidR="005D03CB" w:rsidRPr="005D03CB" w:rsidRDefault="005D03CB" w:rsidP="005D03CB">
            <w:pPr>
              <w:pStyle w:val="ListParagraph"/>
              <w:numPr>
                <w:ilvl w:val="0"/>
                <w:numId w:val="12"/>
              </w:numPr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5D03CB">
              <w:rPr>
                <w:rFonts w:ascii="Times New Roman" w:hAnsi="Times New Roman"/>
                <w:sz w:val="24"/>
              </w:rPr>
              <w:t>To maintain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5D03CB">
              <w:rPr>
                <w:rFonts w:ascii="Times New Roman" w:hAnsi="Times New Roman"/>
                <w:sz w:val="24"/>
              </w:rPr>
              <w:t>API documentation of all project as per API-STANDARD and coordinate in API audit.</w:t>
            </w:r>
          </w:p>
          <w:p w:rsidR="005D03CB" w:rsidRPr="005D03CB" w:rsidRDefault="005D03CB" w:rsidP="005D03CB">
            <w:pPr>
              <w:pStyle w:val="ListParagraph"/>
              <w:numPr>
                <w:ilvl w:val="0"/>
                <w:numId w:val="12"/>
              </w:numPr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5D03CB">
              <w:rPr>
                <w:rFonts w:ascii="Times New Roman" w:hAnsi="Times New Roman"/>
                <w:sz w:val="24"/>
              </w:rPr>
              <w:t>To help testing manager in Float equipment HPHT tests, Centralizer restoring force tests, and Stage tool testing.</w:t>
            </w:r>
          </w:p>
          <w:p w:rsidR="005D03CB" w:rsidRPr="005D03CB" w:rsidRDefault="005D03CB" w:rsidP="005D03CB">
            <w:pPr>
              <w:pStyle w:val="ListParagraph"/>
              <w:numPr>
                <w:ilvl w:val="0"/>
                <w:numId w:val="12"/>
              </w:numPr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5D03CB">
              <w:rPr>
                <w:rFonts w:ascii="Times New Roman" w:hAnsi="Times New Roman"/>
                <w:sz w:val="24"/>
              </w:rPr>
              <w:t>Creation of marketing concern drawings (MCDs), technical specification sheets and operating manuals.</w:t>
            </w:r>
          </w:p>
          <w:p w:rsidR="005D03CB" w:rsidRDefault="005D03CB" w:rsidP="005D03CB">
            <w:pPr>
              <w:pStyle w:val="ListParagraph"/>
              <w:numPr>
                <w:ilvl w:val="0"/>
                <w:numId w:val="12"/>
              </w:numPr>
              <w:contextualSpacing/>
              <w:jc w:val="both"/>
              <w:rPr>
                <w:rFonts w:ascii="Times New Roman" w:hAnsi="Times New Roman"/>
                <w:sz w:val="24"/>
              </w:rPr>
            </w:pPr>
            <w:r w:rsidRPr="005D03CB">
              <w:rPr>
                <w:rFonts w:ascii="Times New Roman" w:hAnsi="Times New Roman"/>
                <w:sz w:val="24"/>
              </w:rPr>
              <w:t>Implement ba</w:t>
            </w:r>
            <w:r w:rsidR="0048284E">
              <w:rPr>
                <w:rFonts w:ascii="Times New Roman" w:hAnsi="Times New Roman"/>
                <w:sz w:val="24"/>
              </w:rPr>
              <w:t xml:space="preserve">sic GD&amp;T per ASME Y14.5-M 1994 </w:t>
            </w:r>
            <w:r w:rsidRPr="005D03CB">
              <w:rPr>
                <w:rFonts w:ascii="Times New Roman" w:hAnsi="Times New Roman"/>
                <w:sz w:val="24"/>
              </w:rPr>
              <w:t>standard where ever required in the drawings.</w:t>
            </w:r>
          </w:p>
          <w:p w:rsidR="0048284E" w:rsidRDefault="0048284E" w:rsidP="0048284E">
            <w:pPr>
              <w:pStyle w:val="ListParagraph"/>
              <w:contextualSpacing/>
              <w:jc w:val="both"/>
              <w:rPr>
                <w:rFonts w:ascii="Times New Roman" w:hAnsi="Times New Roman"/>
                <w:sz w:val="24"/>
              </w:rPr>
            </w:pPr>
          </w:p>
          <w:p w:rsidR="00B043BA" w:rsidRDefault="00B043BA" w:rsidP="00B043BA">
            <w:pPr>
              <w:suppressAutoHyphens w:val="0"/>
              <w:rPr>
                <w:lang w:val="en-GB"/>
              </w:rPr>
            </w:pPr>
          </w:p>
          <w:p w:rsidR="00E306F2" w:rsidRDefault="00E306F2" w:rsidP="00B043BA">
            <w:pPr>
              <w:suppressAutoHyphens w:val="0"/>
              <w:rPr>
                <w:lang w:val="en-GB"/>
              </w:rPr>
            </w:pPr>
          </w:p>
          <w:p w:rsidR="00B043BA" w:rsidRPr="004D11A2" w:rsidRDefault="00B043BA" w:rsidP="00B043BA">
            <w:pPr>
              <w:pBdr>
                <w:bottom w:val="single" w:sz="4" w:space="1" w:color="auto"/>
              </w:pBdr>
              <w:spacing w:line="276" w:lineRule="auto"/>
              <w:ind w:left="720"/>
              <w:jc w:val="center"/>
              <w:rPr>
                <w:b/>
              </w:rPr>
            </w:pPr>
            <w:r>
              <w:rPr>
                <w:b/>
              </w:rPr>
              <w:t>CADD CENTRE, Faridabad</w:t>
            </w:r>
            <w:r w:rsidRPr="00616B56">
              <w:rPr>
                <w:b/>
              </w:rPr>
              <w:t>, India</w:t>
            </w:r>
          </w:p>
          <w:p w:rsidR="00B043BA" w:rsidRPr="005D03CB" w:rsidRDefault="00B043BA" w:rsidP="00B043BA">
            <w:pPr>
              <w:pBdr>
                <w:bottom w:val="single" w:sz="4" w:space="1" w:color="auto"/>
              </w:pBdr>
              <w:spacing w:line="276" w:lineRule="auto"/>
              <w:ind w:left="720"/>
              <w:jc w:val="center"/>
            </w:pPr>
            <w:r w:rsidRPr="005D03CB">
              <w:t>CAD Instructor - Mechanical (June-2016 to April-2017).</w:t>
            </w:r>
          </w:p>
          <w:p w:rsidR="00B043BA" w:rsidRPr="004D11A2" w:rsidRDefault="00B043BA" w:rsidP="00B043BA">
            <w:pPr>
              <w:pBdr>
                <w:bottom w:val="single" w:sz="4" w:space="1" w:color="auto"/>
              </w:pBdr>
              <w:spacing w:line="276" w:lineRule="auto"/>
              <w:ind w:left="720"/>
              <w:jc w:val="center"/>
              <w:rPr>
                <w:b/>
              </w:rPr>
            </w:pPr>
          </w:p>
          <w:p w:rsidR="00B043BA" w:rsidRPr="004D11A2" w:rsidRDefault="00B043BA" w:rsidP="00B043BA">
            <w:pPr>
              <w:pBdr>
                <w:bottom w:val="single" w:sz="4" w:space="1" w:color="auto"/>
              </w:pBdr>
              <w:spacing w:line="276" w:lineRule="auto"/>
              <w:ind w:left="720"/>
            </w:pPr>
            <w:r w:rsidRPr="004D11A2">
              <w:t xml:space="preserve">Projects Handled  - </w:t>
            </w:r>
            <w:r>
              <w:t>CADD CENTRE</w:t>
            </w:r>
            <w:r w:rsidRPr="004D11A2">
              <w:t xml:space="preserve">, </w:t>
            </w:r>
            <w:r>
              <w:t>Faridabad</w:t>
            </w:r>
          </w:p>
          <w:p w:rsidR="00B043BA" w:rsidRPr="00922740" w:rsidRDefault="00B043BA" w:rsidP="00B043BA">
            <w:pPr>
              <w:spacing w:line="276" w:lineRule="auto"/>
              <w:ind w:left="720"/>
              <w:rPr>
                <w:b/>
              </w:rPr>
            </w:pPr>
          </w:p>
          <w:p w:rsidR="00B043BA" w:rsidRPr="00922740" w:rsidRDefault="00B043BA" w:rsidP="00B043BA">
            <w:pPr>
              <w:numPr>
                <w:ilvl w:val="0"/>
                <w:numId w:val="13"/>
              </w:numPr>
              <w:spacing w:line="276" w:lineRule="auto"/>
              <w:jc w:val="both"/>
              <w:rPr>
                <w:b/>
              </w:rPr>
            </w:pPr>
            <w:r w:rsidRPr="004D11A2">
              <w:t>Instruct 9-12 grade introductory and advanced courses of Computer Aided Drafting (CAD)</w:t>
            </w:r>
          </w:p>
          <w:p w:rsidR="00B043BA" w:rsidRPr="00922740" w:rsidRDefault="00B043BA" w:rsidP="00B043BA">
            <w:pPr>
              <w:numPr>
                <w:ilvl w:val="0"/>
                <w:numId w:val="13"/>
              </w:numPr>
              <w:spacing w:line="276" w:lineRule="auto"/>
              <w:jc w:val="both"/>
              <w:rPr>
                <w:b/>
              </w:rPr>
            </w:pPr>
            <w:r w:rsidRPr="00922740">
              <w:t>Work as a teacher within PDM &amp; CAD as well as keeping existing</w:t>
            </w:r>
            <w:r>
              <w:t xml:space="preserve"> educational materials updated.</w:t>
            </w:r>
          </w:p>
          <w:p w:rsidR="00B043BA" w:rsidRPr="00922740" w:rsidRDefault="00B043BA" w:rsidP="00B043BA">
            <w:pPr>
              <w:numPr>
                <w:ilvl w:val="0"/>
                <w:numId w:val="13"/>
              </w:numPr>
              <w:spacing w:line="276" w:lineRule="auto"/>
              <w:jc w:val="both"/>
              <w:rPr>
                <w:b/>
              </w:rPr>
            </w:pPr>
            <w:r w:rsidRPr="00922740">
              <w:t>Instruct GD&amp;T, AutoCAD 2D (Orthogonal and Isometri</w:t>
            </w:r>
            <w:r>
              <w:t>c view), Solid works and UG NX.</w:t>
            </w:r>
          </w:p>
          <w:p w:rsidR="00B043BA" w:rsidRPr="00922740" w:rsidRDefault="00B043BA" w:rsidP="00B043BA">
            <w:pPr>
              <w:numPr>
                <w:ilvl w:val="0"/>
                <w:numId w:val="13"/>
              </w:numPr>
              <w:spacing w:line="276" w:lineRule="auto"/>
              <w:jc w:val="both"/>
              <w:rPr>
                <w:b/>
              </w:rPr>
            </w:pPr>
            <w:r w:rsidRPr="00922740">
              <w:t>Organize Seminar in Technical Institutes and aware students about the benefits of CAD.</w:t>
            </w:r>
          </w:p>
          <w:p w:rsidR="00B043BA" w:rsidRPr="00922740" w:rsidRDefault="00B043BA" w:rsidP="00B043BA">
            <w:pPr>
              <w:numPr>
                <w:ilvl w:val="0"/>
                <w:numId w:val="13"/>
              </w:numPr>
              <w:spacing w:line="276" w:lineRule="auto"/>
              <w:jc w:val="both"/>
              <w:rPr>
                <w:b/>
              </w:rPr>
            </w:pPr>
            <w:r w:rsidRPr="00922740">
              <w:t>Prepare 3D Model and Drawing of different Parts and Assembli</w:t>
            </w:r>
            <w:r>
              <w:t>es as per customer requirement.</w:t>
            </w:r>
          </w:p>
          <w:p w:rsidR="00B043BA" w:rsidRPr="00922740" w:rsidRDefault="00B043BA" w:rsidP="00B043BA">
            <w:pPr>
              <w:numPr>
                <w:ilvl w:val="0"/>
                <w:numId w:val="13"/>
              </w:numPr>
              <w:spacing w:line="276" w:lineRule="auto"/>
              <w:jc w:val="both"/>
              <w:rPr>
                <w:b/>
              </w:rPr>
            </w:pPr>
            <w:r w:rsidRPr="00922740">
              <w:t>Provide CAD training to both technica</w:t>
            </w:r>
            <w:r>
              <w:t>l students and Professionals.</w:t>
            </w:r>
          </w:p>
          <w:p w:rsidR="00B043BA" w:rsidRPr="00922740" w:rsidRDefault="00B043BA" w:rsidP="00B043BA">
            <w:pPr>
              <w:numPr>
                <w:ilvl w:val="0"/>
                <w:numId w:val="13"/>
              </w:numPr>
              <w:spacing w:line="276" w:lineRule="auto"/>
              <w:jc w:val="both"/>
              <w:rPr>
                <w:b/>
              </w:rPr>
            </w:pPr>
            <w:r w:rsidRPr="00922740">
              <w:t xml:space="preserve">Provide Technical Support to companies </w:t>
            </w:r>
            <w:r>
              <w:t>for Solid Works and AutoCAD 2D.</w:t>
            </w:r>
          </w:p>
          <w:p w:rsidR="00B043BA" w:rsidRPr="00B043BA" w:rsidRDefault="00B043BA" w:rsidP="00B043BA">
            <w:pPr>
              <w:numPr>
                <w:ilvl w:val="0"/>
                <w:numId w:val="13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922740">
              <w:t>Prepare monthly reports.</w:t>
            </w:r>
            <w:r w:rsidRPr="00922740">
              <w:rPr>
                <w:b/>
              </w:rPr>
              <w:t xml:space="preserve">  </w:t>
            </w:r>
          </w:p>
          <w:p w:rsidR="00B922C1" w:rsidRDefault="00B922C1" w:rsidP="00B922C1">
            <w:pPr>
              <w:suppressAutoHyphens w:val="0"/>
              <w:rPr>
                <w:lang w:val="en-GB"/>
              </w:rPr>
            </w:pPr>
          </w:p>
          <w:p w:rsidR="0048284E" w:rsidRPr="00B922C1" w:rsidRDefault="0048284E" w:rsidP="00B922C1">
            <w:pPr>
              <w:suppressAutoHyphens w:val="0"/>
            </w:pPr>
          </w:p>
        </w:tc>
      </w:tr>
      <w:tr w:rsidR="00B043BA" w:rsidTr="00B043BA">
        <w:tblPrEx>
          <w:tblCellSpacing w:w="0" w:type="nil"/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99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43BA" w:rsidRDefault="00B043BA" w:rsidP="004E5520">
            <w:pPr>
              <w:snapToGrid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Hobbies</w:t>
            </w:r>
          </w:p>
        </w:tc>
      </w:tr>
      <w:tr w:rsidR="004D11A2" w:rsidRPr="00A51919" w:rsidTr="00B043BA">
        <w:trPr>
          <w:gridBefore w:val="1"/>
          <w:gridAfter w:val="1"/>
          <w:wBefore w:w="38" w:type="dxa"/>
          <w:wAfter w:w="41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43BA" w:rsidRPr="00B043BA" w:rsidRDefault="00B043BA" w:rsidP="00B043BA">
            <w:pPr>
              <w:suppressAutoHyphens w:val="0"/>
              <w:rPr>
                <w:lang w:val="en-GB"/>
              </w:rPr>
            </w:pPr>
          </w:p>
          <w:p w:rsidR="00B043BA" w:rsidRPr="00357E4A" w:rsidRDefault="00B043BA" w:rsidP="00B043BA">
            <w:pPr>
              <w:numPr>
                <w:ilvl w:val="0"/>
                <w:numId w:val="13"/>
              </w:numPr>
              <w:spacing w:line="276" w:lineRule="auto"/>
              <w:jc w:val="both"/>
            </w:pPr>
            <w:r>
              <w:t>Involving in technical discussions to learn more and hear technical lectures.</w:t>
            </w:r>
          </w:p>
          <w:p w:rsidR="00B043BA" w:rsidRPr="00357E4A" w:rsidRDefault="00B043BA" w:rsidP="00B043BA">
            <w:pPr>
              <w:numPr>
                <w:ilvl w:val="0"/>
                <w:numId w:val="13"/>
              </w:numPr>
              <w:spacing w:line="276" w:lineRule="auto"/>
              <w:jc w:val="both"/>
            </w:pPr>
            <w:r w:rsidRPr="00357E4A">
              <w:t>Travelling</w:t>
            </w:r>
            <w:r>
              <w:t>, and trekking. Meet different people and make good friends.</w:t>
            </w:r>
          </w:p>
          <w:p w:rsidR="00B043BA" w:rsidRPr="00357E4A" w:rsidRDefault="00B043BA" w:rsidP="00B043BA">
            <w:pPr>
              <w:numPr>
                <w:ilvl w:val="0"/>
                <w:numId w:val="13"/>
              </w:numPr>
              <w:spacing w:line="276" w:lineRule="auto"/>
              <w:jc w:val="both"/>
            </w:pPr>
            <w:r w:rsidRPr="00357E4A">
              <w:t>Internet Browsing</w:t>
            </w:r>
            <w:r>
              <w:t xml:space="preserve"> for the knowledge purpose.</w:t>
            </w:r>
          </w:p>
          <w:p w:rsidR="00B043BA" w:rsidRPr="00B043BA" w:rsidRDefault="00B043BA" w:rsidP="00B043BA">
            <w:pPr>
              <w:suppressAutoHyphens w:val="0"/>
            </w:pPr>
          </w:p>
        </w:tc>
      </w:tr>
    </w:tbl>
    <w:p w:rsidR="00B243E2" w:rsidRPr="00075797" w:rsidRDefault="00B243E2" w:rsidP="00E60155">
      <w:pPr>
        <w:jc w:val="both"/>
        <w:rPr>
          <w:rFonts w:eastAsia="Arial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975"/>
      </w:tblGrid>
      <w:tr w:rsidR="00840EFA" w:rsidTr="001673D3"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40EFA" w:rsidRDefault="00840EFA" w:rsidP="001673D3">
            <w:pPr>
              <w:snapToGrid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</w:tbl>
    <w:p w:rsidR="00840EFA" w:rsidRDefault="00840EFA" w:rsidP="00840EFA">
      <w:pPr>
        <w:spacing w:line="276" w:lineRule="auto"/>
      </w:pPr>
    </w:p>
    <w:p w:rsidR="00E8791C" w:rsidRPr="00DB711D" w:rsidRDefault="00922740" w:rsidP="00DB711D">
      <w:pPr>
        <w:numPr>
          <w:ilvl w:val="0"/>
          <w:numId w:val="4"/>
        </w:numPr>
        <w:spacing w:line="276" w:lineRule="auto"/>
        <w:jc w:val="both"/>
        <w:rPr>
          <w:sz w:val="20"/>
          <w:szCs w:val="20"/>
        </w:rPr>
      </w:pPr>
      <w:r>
        <w:t>Diploma in Product Designing From CADD Centre</w:t>
      </w:r>
      <w:r w:rsidR="00840EFA">
        <w:t>.</w:t>
      </w:r>
      <w:bookmarkStart w:id="0" w:name="_GoBack"/>
      <w:bookmarkEnd w:id="0"/>
    </w:p>
    <w:p w:rsidR="00840EFA" w:rsidRDefault="00840EFA" w:rsidP="00840EFA">
      <w:pPr>
        <w:numPr>
          <w:ilvl w:val="0"/>
          <w:numId w:val="4"/>
        </w:numPr>
        <w:spacing w:line="276" w:lineRule="auto"/>
        <w:jc w:val="both"/>
      </w:pPr>
      <w:r>
        <w:t>I</w:t>
      </w:r>
      <w:r w:rsidR="00922740">
        <w:t xml:space="preserve">ntermediate </w:t>
      </w:r>
      <w:r w:rsidR="00922740" w:rsidRPr="00922740">
        <w:t>under C.B.S.E, Delhi from Vidya Niketan School No.2</w:t>
      </w:r>
      <w:r w:rsidR="005D03CB" w:rsidRPr="00922740">
        <w:t>, Faridabad</w:t>
      </w:r>
      <w:r w:rsidR="00922740" w:rsidRPr="00922740">
        <w:t>.</w:t>
      </w:r>
    </w:p>
    <w:p w:rsidR="00840EFA" w:rsidRDefault="00922740" w:rsidP="00840EFA">
      <w:pPr>
        <w:numPr>
          <w:ilvl w:val="0"/>
          <w:numId w:val="4"/>
        </w:numPr>
        <w:spacing w:line="276" w:lineRule="auto"/>
        <w:jc w:val="both"/>
      </w:pPr>
      <w:r>
        <w:t xml:space="preserve">High School </w:t>
      </w:r>
      <w:r w:rsidRPr="00922740">
        <w:t>under C.B.S.E, Delhi from Vidya Niketan School No.2</w:t>
      </w:r>
      <w:r w:rsidR="005D03CB" w:rsidRPr="00922740">
        <w:t>, Faridabad</w:t>
      </w:r>
      <w:r w:rsidRPr="00922740">
        <w:t>.</w:t>
      </w:r>
    </w:p>
    <w:p w:rsidR="00E306F2" w:rsidRDefault="00E306F2" w:rsidP="00E306F2">
      <w:pPr>
        <w:spacing w:line="276" w:lineRule="auto"/>
        <w:jc w:val="both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975"/>
      </w:tblGrid>
      <w:tr w:rsidR="00840EFA" w:rsidTr="001673D3"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40EFA" w:rsidRDefault="00840EFA" w:rsidP="001673D3">
            <w:pPr>
              <w:snapToGrid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Training Programs</w:t>
            </w:r>
          </w:p>
        </w:tc>
      </w:tr>
    </w:tbl>
    <w:p w:rsidR="00A8684A" w:rsidRPr="00922740" w:rsidRDefault="00A8684A" w:rsidP="00B922C1">
      <w:pPr>
        <w:spacing w:line="276" w:lineRule="auto"/>
        <w:rPr>
          <w:b/>
        </w:rPr>
      </w:pPr>
    </w:p>
    <w:p w:rsidR="00A8684A" w:rsidRPr="00B922C1" w:rsidRDefault="00A8684A" w:rsidP="00A868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en-US" w:eastAsia="ar-SA"/>
        </w:rPr>
      </w:pPr>
      <w:r w:rsidRPr="00B922C1">
        <w:rPr>
          <w:rFonts w:ascii="Times New Roman" w:hAnsi="Times New Roman"/>
          <w:sz w:val="24"/>
          <w:lang w:val="en-US" w:eastAsia="ar-SA"/>
        </w:rPr>
        <w:t xml:space="preserve">Completed 4 </w:t>
      </w:r>
      <w:r w:rsidR="00B922C1">
        <w:rPr>
          <w:rFonts w:ascii="Times New Roman" w:hAnsi="Times New Roman"/>
          <w:sz w:val="24"/>
        </w:rPr>
        <w:t xml:space="preserve">month </w:t>
      </w:r>
      <w:r w:rsidRPr="00B922C1">
        <w:rPr>
          <w:rFonts w:ascii="Times New Roman" w:hAnsi="Times New Roman"/>
          <w:sz w:val="24"/>
          <w:lang w:val="en-US" w:eastAsia="ar-SA"/>
        </w:rPr>
        <w:t xml:space="preserve">training in </w:t>
      </w:r>
      <w:r w:rsidR="00B922C1">
        <w:rPr>
          <w:rFonts w:ascii="Times New Roman" w:hAnsi="Times New Roman"/>
          <w:sz w:val="24"/>
          <w:lang w:val="en-US" w:eastAsia="ar-SA"/>
        </w:rPr>
        <w:t xml:space="preserve">New Product </w:t>
      </w:r>
      <w:r w:rsidR="00B922C1" w:rsidRPr="00B922C1">
        <w:rPr>
          <w:rFonts w:ascii="Times New Roman" w:hAnsi="Times New Roman"/>
          <w:sz w:val="24"/>
          <w:lang w:val="en-US" w:eastAsia="ar-SA"/>
        </w:rPr>
        <w:t>D</w:t>
      </w:r>
      <w:r w:rsidR="00B922C1">
        <w:rPr>
          <w:rFonts w:ascii="Times New Roman" w:hAnsi="Times New Roman"/>
          <w:sz w:val="24"/>
          <w:lang w:val="en-US" w:eastAsia="ar-SA"/>
        </w:rPr>
        <w:t>evelopment</w:t>
      </w:r>
      <w:r w:rsidRPr="00B922C1">
        <w:rPr>
          <w:rFonts w:ascii="Times New Roman" w:hAnsi="Times New Roman"/>
          <w:sz w:val="24"/>
          <w:lang w:val="en-US" w:eastAsia="ar-SA"/>
        </w:rPr>
        <w:t xml:space="preserve"> from SHUBH TECHNOLOGIES, FARIDABAD.</w:t>
      </w:r>
    </w:p>
    <w:p w:rsidR="00A8684A" w:rsidRPr="00B922C1" w:rsidRDefault="00A8684A" w:rsidP="00B922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en-US" w:eastAsia="ar-SA"/>
        </w:rPr>
      </w:pPr>
      <w:r w:rsidRPr="00B922C1">
        <w:rPr>
          <w:rFonts w:ascii="Times New Roman" w:hAnsi="Times New Roman"/>
          <w:sz w:val="24"/>
          <w:lang w:val="en-US" w:eastAsia="ar-SA"/>
        </w:rPr>
        <w:lastRenderedPageBreak/>
        <w:t xml:space="preserve">Completed 6 weeks training in </w:t>
      </w:r>
      <w:r w:rsidR="00B922C1">
        <w:rPr>
          <w:rFonts w:ascii="Times New Roman" w:hAnsi="Times New Roman"/>
          <w:sz w:val="24"/>
          <w:lang w:val="en-US" w:eastAsia="ar-SA"/>
        </w:rPr>
        <w:t xml:space="preserve">Production and Maintenance </w:t>
      </w:r>
      <w:r w:rsidR="00B922C1" w:rsidRPr="00B922C1">
        <w:rPr>
          <w:rFonts w:ascii="Times New Roman" w:hAnsi="Times New Roman"/>
          <w:sz w:val="24"/>
          <w:lang w:val="en-US" w:eastAsia="ar-SA"/>
        </w:rPr>
        <w:t>D</w:t>
      </w:r>
      <w:r w:rsidR="00B922C1">
        <w:rPr>
          <w:rFonts w:ascii="Times New Roman" w:hAnsi="Times New Roman"/>
          <w:sz w:val="24"/>
          <w:lang w:val="en-US" w:eastAsia="ar-SA"/>
        </w:rPr>
        <w:t xml:space="preserve">epartment </w:t>
      </w:r>
      <w:r w:rsidRPr="00B922C1">
        <w:rPr>
          <w:rFonts w:ascii="Times New Roman" w:hAnsi="Times New Roman"/>
          <w:sz w:val="24"/>
          <w:lang w:val="en-US" w:eastAsia="ar-SA"/>
        </w:rPr>
        <w:t>from JINDAL INDUSTRIES PVT. LTD., HISAR.</w:t>
      </w:r>
    </w:p>
    <w:p w:rsidR="00A8684A" w:rsidRPr="00B922C1" w:rsidRDefault="00B922C1" w:rsidP="00A8684A">
      <w:pPr>
        <w:numPr>
          <w:ilvl w:val="0"/>
          <w:numId w:val="14"/>
        </w:numPr>
        <w:spacing w:line="276" w:lineRule="auto"/>
        <w:jc w:val="both"/>
      </w:pPr>
      <w:r>
        <w:t xml:space="preserve">Completed 6 </w:t>
      </w:r>
      <w:r w:rsidR="00A8684A" w:rsidRPr="00B922C1">
        <w:t>weeks training in A</w:t>
      </w:r>
      <w:r>
        <w:t>ssembly Line</w:t>
      </w:r>
      <w:r w:rsidR="00A8684A" w:rsidRPr="00B922C1">
        <w:t xml:space="preserve"> from ESCORTS FARMTRACE, FARIDABAD.</w:t>
      </w:r>
    </w:p>
    <w:p w:rsidR="00840EFA" w:rsidRDefault="00840EFA" w:rsidP="00840EFA">
      <w:pPr>
        <w:spacing w:line="276" w:lineRule="auto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975"/>
      </w:tblGrid>
      <w:tr w:rsidR="00840EFA" w:rsidTr="001673D3"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840EFA" w:rsidRDefault="00840EFA" w:rsidP="001673D3">
            <w:pPr>
              <w:snapToGrid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 w:rsidR="00840EFA" w:rsidRDefault="00840EFA" w:rsidP="00840EFA">
      <w:pPr>
        <w:spacing w:line="276" w:lineRule="auto"/>
      </w:pPr>
    </w:p>
    <w:p w:rsidR="00A8684A" w:rsidRDefault="005D03CB" w:rsidP="005D03CB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spacing w:line="360" w:lineRule="auto"/>
        <w:ind w:left="720"/>
        <w:jc w:val="both"/>
      </w:pPr>
      <w:r w:rsidRPr="003546B5">
        <w:rPr>
          <w:rFonts w:ascii="Cambria" w:hAnsi="Cambria"/>
          <w:b/>
          <w:iCs/>
        </w:rPr>
        <w:t>Father</w:t>
      </w:r>
      <w:r>
        <w:rPr>
          <w:rFonts w:ascii="Cambria" w:hAnsi="Cambria"/>
          <w:b/>
          <w:iCs/>
        </w:rPr>
        <w:t>’</w:t>
      </w:r>
      <w:r w:rsidRPr="003546B5">
        <w:rPr>
          <w:rFonts w:ascii="Cambria" w:hAnsi="Cambria"/>
          <w:b/>
          <w:iCs/>
        </w:rPr>
        <w:t>s</w:t>
      </w:r>
      <w:r w:rsidR="00A8684A" w:rsidRPr="003546B5">
        <w:rPr>
          <w:rFonts w:ascii="Cambria" w:hAnsi="Cambria"/>
          <w:b/>
          <w:iCs/>
        </w:rPr>
        <w:t xml:space="preserve"> Name </w:t>
      </w:r>
      <w:r w:rsidR="00A8684A" w:rsidRPr="003546B5">
        <w:rPr>
          <w:rFonts w:ascii="Cambria" w:hAnsi="Cambria"/>
          <w:iCs/>
        </w:rPr>
        <w:t xml:space="preserve">      </w:t>
      </w:r>
      <w:r w:rsidR="004E5520" w:rsidRPr="003546B5">
        <w:rPr>
          <w:rFonts w:ascii="Cambria" w:hAnsi="Cambria"/>
          <w:iCs/>
        </w:rPr>
        <w:t xml:space="preserve"> </w:t>
      </w:r>
      <w:r w:rsidR="007C753E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 </w:t>
      </w:r>
      <w:r w:rsidR="00E306F2">
        <w:rPr>
          <w:rFonts w:ascii="Cambria" w:hAnsi="Cambria"/>
          <w:iCs/>
        </w:rPr>
        <w:t xml:space="preserve">  </w:t>
      </w:r>
      <w:r>
        <w:rPr>
          <w:rFonts w:ascii="Cambria" w:hAnsi="Cambria"/>
          <w:iCs/>
        </w:rPr>
        <w:t xml:space="preserve"> </w:t>
      </w:r>
      <w:r w:rsidR="00A8684A" w:rsidRPr="006A087E">
        <w:rPr>
          <w:rFonts w:ascii="Cambria" w:hAnsi="Cambria"/>
          <w:iCs/>
        </w:rPr>
        <w:t>-</w:t>
      </w:r>
      <w:r w:rsidR="00A8684A">
        <w:rPr>
          <w:rFonts w:ascii="Cambria" w:hAnsi="Cambria"/>
          <w:iCs/>
        </w:rPr>
        <w:t xml:space="preserve"> </w:t>
      </w:r>
      <w:r w:rsidR="00A8684A" w:rsidRPr="007C753E">
        <w:t xml:space="preserve">Mr. </w:t>
      </w:r>
      <w:r w:rsidR="00B922C1">
        <w:t>Rakesh Sharma</w:t>
      </w:r>
    </w:p>
    <w:p w:rsidR="00E306F2" w:rsidRPr="003546B5" w:rsidRDefault="00E306F2" w:rsidP="005D03CB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spacing w:line="360" w:lineRule="auto"/>
        <w:ind w:left="720"/>
        <w:jc w:val="both"/>
        <w:rPr>
          <w:rFonts w:ascii="Cambria" w:hAnsi="Cambria"/>
          <w:iCs/>
        </w:rPr>
      </w:pPr>
      <w:r>
        <w:rPr>
          <w:rFonts w:ascii="Cambria" w:hAnsi="Cambria"/>
          <w:b/>
          <w:iCs/>
        </w:rPr>
        <w:t xml:space="preserve">Father’s Occupation </w:t>
      </w:r>
      <w:r w:rsidRPr="00E306F2">
        <w:t>-</w:t>
      </w:r>
      <w:r>
        <w:t xml:space="preserve"> </w:t>
      </w:r>
      <w:r w:rsidRPr="00E306F2">
        <w:t>Teacher</w:t>
      </w:r>
    </w:p>
    <w:p w:rsidR="00A8684A" w:rsidRPr="003546B5" w:rsidRDefault="0048284E" w:rsidP="005D03CB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spacing w:line="360" w:lineRule="auto"/>
        <w:ind w:left="720"/>
        <w:jc w:val="both"/>
        <w:rPr>
          <w:rFonts w:ascii="Cambria" w:hAnsi="Cambria"/>
          <w:iCs/>
        </w:rPr>
      </w:pPr>
      <w:r w:rsidRPr="003546B5">
        <w:rPr>
          <w:rFonts w:ascii="Cambria" w:hAnsi="Cambria"/>
          <w:b/>
          <w:iCs/>
        </w:rPr>
        <w:t>Mother’s</w:t>
      </w:r>
      <w:r w:rsidR="00A8684A" w:rsidRPr="003546B5">
        <w:rPr>
          <w:rFonts w:ascii="Cambria" w:hAnsi="Cambria"/>
          <w:b/>
          <w:iCs/>
        </w:rPr>
        <w:t xml:space="preserve"> Name</w:t>
      </w:r>
      <w:r w:rsidR="00A8684A" w:rsidRPr="003546B5">
        <w:rPr>
          <w:rFonts w:ascii="Cambria" w:hAnsi="Cambria"/>
          <w:iCs/>
        </w:rPr>
        <w:t xml:space="preserve">       </w:t>
      </w:r>
      <w:r w:rsidR="007C753E">
        <w:rPr>
          <w:rFonts w:ascii="Cambria" w:hAnsi="Cambria"/>
          <w:iCs/>
        </w:rPr>
        <w:t xml:space="preserve"> </w:t>
      </w:r>
      <w:r w:rsidR="005D03CB">
        <w:rPr>
          <w:rFonts w:ascii="Cambria" w:hAnsi="Cambria"/>
          <w:iCs/>
        </w:rPr>
        <w:t xml:space="preserve"> </w:t>
      </w:r>
      <w:r w:rsidR="00E306F2">
        <w:rPr>
          <w:rFonts w:ascii="Cambria" w:hAnsi="Cambria"/>
          <w:iCs/>
        </w:rPr>
        <w:t xml:space="preserve">  </w:t>
      </w:r>
      <w:r w:rsidR="00A8684A" w:rsidRPr="006A087E">
        <w:rPr>
          <w:rFonts w:ascii="Cambria" w:hAnsi="Cambria"/>
          <w:iCs/>
        </w:rPr>
        <w:t>-</w:t>
      </w:r>
      <w:r w:rsidR="00B922C1">
        <w:rPr>
          <w:rFonts w:ascii="Cambria" w:hAnsi="Cambria"/>
          <w:b/>
          <w:iCs/>
        </w:rPr>
        <w:t xml:space="preserve"> </w:t>
      </w:r>
      <w:r w:rsidR="00A8684A" w:rsidRPr="007C753E">
        <w:t>Mrs. M</w:t>
      </w:r>
      <w:r w:rsidR="00B922C1">
        <w:t>anju Sharma</w:t>
      </w:r>
    </w:p>
    <w:p w:rsidR="00A8684A" w:rsidRDefault="00A8684A" w:rsidP="005D03CB">
      <w:pPr>
        <w:tabs>
          <w:tab w:val="left" w:pos="0"/>
          <w:tab w:val="left" w:pos="180"/>
          <w:tab w:val="left" w:pos="360"/>
        </w:tabs>
        <w:spacing w:line="360" w:lineRule="auto"/>
        <w:ind w:left="720"/>
        <w:jc w:val="both"/>
        <w:rPr>
          <w:rFonts w:ascii="Cambria" w:hAnsi="Cambria"/>
        </w:rPr>
      </w:pPr>
      <w:r w:rsidRPr="003546B5">
        <w:rPr>
          <w:rFonts w:ascii="Cambria" w:hAnsi="Cambria"/>
          <w:b/>
        </w:rPr>
        <w:t>Language</w:t>
      </w:r>
      <w:r>
        <w:rPr>
          <w:rFonts w:ascii="Cambria" w:hAnsi="Cambria"/>
          <w:b/>
        </w:rPr>
        <w:t xml:space="preserve"> Abilities</w:t>
      </w:r>
      <w:r w:rsidR="007C753E">
        <w:rPr>
          <w:rFonts w:ascii="Cambria" w:hAnsi="Cambria"/>
        </w:rPr>
        <w:t xml:space="preserve"> </w:t>
      </w:r>
      <w:r w:rsidR="004E5520">
        <w:rPr>
          <w:rFonts w:ascii="Cambria" w:hAnsi="Cambria"/>
        </w:rPr>
        <w:t xml:space="preserve"> </w:t>
      </w:r>
      <w:r w:rsidR="00E306F2">
        <w:rPr>
          <w:rFonts w:ascii="Cambria" w:hAnsi="Cambria"/>
        </w:rPr>
        <w:t xml:space="preserve"> </w:t>
      </w:r>
      <w:r w:rsidR="007C753E">
        <w:rPr>
          <w:rFonts w:ascii="Cambria" w:hAnsi="Cambria"/>
        </w:rPr>
        <w:t xml:space="preserve"> </w:t>
      </w:r>
      <w:r w:rsidR="00B922C1" w:rsidRPr="006A087E">
        <w:rPr>
          <w:rFonts w:ascii="Cambria" w:hAnsi="Cambria"/>
        </w:rPr>
        <w:t>-</w:t>
      </w:r>
      <w:r w:rsidR="00B922C1" w:rsidRPr="003546B5">
        <w:rPr>
          <w:rFonts w:ascii="Cambria" w:hAnsi="Cambria"/>
        </w:rPr>
        <w:t xml:space="preserve"> </w:t>
      </w:r>
      <w:r w:rsidR="00B922C1" w:rsidRPr="00B922C1">
        <w:t>English</w:t>
      </w:r>
      <w:r w:rsidRPr="007C753E">
        <w:t xml:space="preserve"> &amp; Hindi</w:t>
      </w:r>
    </w:p>
    <w:p w:rsidR="007C753E" w:rsidRPr="003546B5" w:rsidRDefault="00A8684A" w:rsidP="005D03CB">
      <w:pPr>
        <w:tabs>
          <w:tab w:val="left" w:pos="0"/>
          <w:tab w:val="left" w:pos="180"/>
          <w:tab w:val="left" w:pos="360"/>
        </w:tabs>
        <w:spacing w:line="360" w:lineRule="auto"/>
        <w:ind w:left="720"/>
        <w:jc w:val="both"/>
        <w:rPr>
          <w:rFonts w:ascii="Cambria" w:hAnsi="Cambria"/>
        </w:rPr>
      </w:pPr>
      <w:r w:rsidRPr="003546B5">
        <w:rPr>
          <w:rFonts w:ascii="Cambria" w:hAnsi="Cambria"/>
          <w:b/>
        </w:rPr>
        <w:t>Address</w:t>
      </w:r>
      <w:r w:rsidR="007C753E">
        <w:rPr>
          <w:rFonts w:ascii="Cambria" w:hAnsi="Cambria"/>
        </w:rPr>
        <w:t xml:space="preserve">                   </w:t>
      </w:r>
      <w:r w:rsidR="00B922C1">
        <w:rPr>
          <w:rFonts w:ascii="Cambria" w:hAnsi="Cambria"/>
        </w:rPr>
        <w:t xml:space="preserve">  </w:t>
      </w:r>
      <w:r w:rsidR="00E306F2">
        <w:rPr>
          <w:rFonts w:ascii="Cambria" w:hAnsi="Cambria"/>
        </w:rPr>
        <w:t xml:space="preserve">    - </w:t>
      </w:r>
      <w:r w:rsidRPr="007C753E">
        <w:t xml:space="preserve">1791, </w:t>
      </w:r>
      <w:r w:rsidR="0048284E">
        <w:t>Street</w:t>
      </w:r>
      <w:r w:rsidRPr="007C753E">
        <w:t xml:space="preserve"> No.4, B</w:t>
      </w:r>
      <w:r w:rsidR="007C753E">
        <w:t>lock-A, S.G.M.Nagar, F</w:t>
      </w:r>
      <w:r w:rsidR="0048284E">
        <w:t xml:space="preserve">aridabad </w:t>
      </w:r>
      <w:r w:rsidR="005D03CB">
        <w:t>H</w:t>
      </w:r>
      <w:r w:rsidR="0048284E">
        <w:t>a</w:t>
      </w:r>
      <w:r w:rsidR="00B922C1">
        <w:t>ryana</w:t>
      </w:r>
    </w:p>
    <w:p w:rsidR="00A8684A" w:rsidRPr="003546B5" w:rsidRDefault="00A8684A" w:rsidP="005D03CB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spacing w:line="360" w:lineRule="auto"/>
        <w:ind w:left="720"/>
        <w:jc w:val="both"/>
        <w:rPr>
          <w:rFonts w:ascii="Cambria" w:hAnsi="Cambria"/>
        </w:rPr>
      </w:pPr>
      <w:r w:rsidRPr="003546B5">
        <w:rPr>
          <w:rFonts w:ascii="Cambria" w:hAnsi="Cambria"/>
          <w:b/>
        </w:rPr>
        <w:t xml:space="preserve">Gender    </w:t>
      </w:r>
      <w:r>
        <w:rPr>
          <w:rFonts w:ascii="Cambria" w:hAnsi="Cambria"/>
          <w:b/>
        </w:rPr>
        <w:t xml:space="preserve"> </w:t>
      </w:r>
      <w:r w:rsidRPr="003546B5">
        <w:rPr>
          <w:rFonts w:ascii="Cambria" w:hAnsi="Cambria"/>
          <w:b/>
        </w:rPr>
        <w:t xml:space="preserve">                </w:t>
      </w:r>
      <w:r w:rsidR="00E306F2">
        <w:rPr>
          <w:rFonts w:ascii="Cambria" w:hAnsi="Cambria"/>
          <w:b/>
        </w:rPr>
        <w:t xml:space="preserve">  </w:t>
      </w:r>
      <w:r w:rsidRPr="003546B5">
        <w:rPr>
          <w:rFonts w:ascii="Cambria" w:hAnsi="Cambria"/>
          <w:b/>
        </w:rPr>
        <w:t xml:space="preserve"> </w:t>
      </w:r>
      <w:r w:rsidR="00E306F2">
        <w:rPr>
          <w:rFonts w:ascii="Cambria" w:hAnsi="Cambria"/>
          <w:b/>
        </w:rPr>
        <w:t xml:space="preserve">  </w:t>
      </w:r>
      <w:r>
        <w:rPr>
          <w:rFonts w:ascii="Cambria" w:hAnsi="Cambria"/>
          <w:b/>
        </w:rPr>
        <w:t xml:space="preserve"> </w:t>
      </w:r>
      <w:r w:rsidR="00E306F2" w:rsidRPr="006A087E">
        <w:rPr>
          <w:rFonts w:ascii="Cambria" w:hAnsi="Cambria"/>
        </w:rPr>
        <w:t>-</w:t>
      </w:r>
      <w:r w:rsidR="00E306F2" w:rsidRPr="003546B5">
        <w:rPr>
          <w:rFonts w:ascii="Cambria" w:hAnsi="Cambria"/>
          <w:b/>
        </w:rPr>
        <w:t xml:space="preserve"> </w:t>
      </w:r>
      <w:r w:rsidR="00E306F2">
        <w:rPr>
          <w:rFonts w:ascii="Cambria" w:hAnsi="Cambria"/>
        </w:rPr>
        <w:t>Male</w:t>
      </w:r>
    </w:p>
    <w:p w:rsidR="00A8684A" w:rsidRDefault="007C753E" w:rsidP="005D03CB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spacing w:line="360" w:lineRule="auto"/>
        <w:ind w:left="720"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Marital Status    </w:t>
      </w:r>
      <w:r w:rsidR="004E5520">
        <w:rPr>
          <w:rFonts w:ascii="Cambria" w:hAnsi="Cambria"/>
          <w:b/>
        </w:rPr>
        <w:t xml:space="preserve">   </w:t>
      </w:r>
      <w:r>
        <w:rPr>
          <w:rFonts w:ascii="Cambria" w:hAnsi="Cambria"/>
          <w:b/>
        </w:rPr>
        <w:t xml:space="preserve">   </w:t>
      </w:r>
      <w:r w:rsidR="00E306F2">
        <w:rPr>
          <w:rFonts w:ascii="Cambria" w:hAnsi="Cambria"/>
          <w:b/>
        </w:rPr>
        <w:t xml:space="preserve">   </w:t>
      </w:r>
      <w:r w:rsidR="00B922C1" w:rsidRPr="006A087E">
        <w:rPr>
          <w:rFonts w:ascii="Cambria" w:hAnsi="Cambria"/>
        </w:rPr>
        <w:t>-</w:t>
      </w:r>
      <w:r w:rsidR="00B922C1" w:rsidRPr="003546B5">
        <w:rPr>
          <w:rFonts w:ascii="Cambria" w:hAnsi="Cambria"/>
          <w:b/>
        </w:rPr>
        <w:t xml:space="preserve"> </w:t>
      </w:r>
      <w:r w:rsidR="00B922C1" w:rsidRPr="00B922C1">
        <w:t>Single</w:t>
      </w:r>
    </w:p>
    <w:p w:rsidR="00A8684A" w:rsidRPr="007C753E" w:rsidRDefault="00A8684A" w:rsidP="005D03CB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spacing w:line="360" w:lineRule="auto"/>
        <w:ind w:left="720"/>
        <w:jc w:val="both"/>
      </w:pPr>
      <w:r w:rsidRPr="005958A5">
        <w:rPr>
          <w:rFonts w:ascii="Cambria" w:hAnsi="Cambria"/>
          <w:b/>
        </w:rPr>
        <w:t xml:space="preserve">D.O.B </w:t>
      </w:r>
      <w:r>
        <w:rPr>
          <w:rFonts w:ascii="Cambria" w:hAnsi="Cambria"/>
          <w:b/>
        </w:rPr>
        <w:t xml:space="preserve">                </w:t>
      </w:r>
      <w:r w:rsidR="007C753E">
        <w:rPr>
          <w:rFonts w:ascii="Cambria" w:hAnsi="Cambria"/>
          <w:b/>
        </w:rPr>
        <w:t xml:space="preserve">        </w:t>
      </w:r>
      <w:r w:rsidR="00B922C1">
        <w:rPr>
          <w:rFonts w:ascii="Cambria" w:hAnsi="Cambria"/>
          <w:b/>
        </w:rPr>
        <w:t xml:space="preserve"> </w:t>
      </w:r>
      <w:r w:rsidR="00E306F2">
        <w:rPr>
          <w:rFonts w:ascii="Cambria" w:hAnsi="Cambria"/>
          <w:b/>
        </w:rPr>
        <w:t xml:space="preserve">   </w:t>
      </w:r>
      <w:r w:rsidR="007C753E">
        <w:rPr>
          <w:rFonts w:ascii="Cambria" w:hAnsi="Cambria"/>
          <w:b/>
        </w:rPr>
        <w:t xml:space="preserve"> </w:t>
      </w:r>
      <w:r w:rsidRPr="00173D10">
        <w:rPr>
          <w:rFonts w:ascii="Cambria" w:hAnsi="Cambria"/>
        </w:rPr>
        <w:t xml:space="preserve">- </w:t>
      </w:r>
      <w:r w:rsidRPr="007C753E">
        <w:t>AUGUST 30, 1994</w:t>
      </w:r>
    </w:p>
    <w:p w:rsidR="00A8684A" w:rsidRDefault="00A8684A" w:rsidP="005D03CB">
      <w:pPr>
        <w:tabs>
          <w:tab w:val="left" w:pos="360"/>
        </w:tabs>
        <w:spacing w:line="360" w:lineRule="auto"/>
        <w:ind w:left="720"/>
        <w:jc w:val="both"/>
        <w:rPr>
          <w:rFonts w:ascii="Cambria" w:hAnsi="Cambria"/>
        </w:rPr>
      </w:pPr>
      <w:r w:rsidRPr="00DB5A0E">
        <w:rPr>
          <w:rFonts w:ascii="Cambria" w:hAnsi="Cambria"/>
          <w:b/>
        </w:rPr>
        <w:t>Mobile</w:t>
      </w:r>
      <w:r>
        <w:rPr>
          <w:rFonts w:ascii="Cambria" w:hAnsi="Cambria"/>
          <w:b/>
        </w:rPr>
        <w:t xml:space="preserve">                      </w:t>
      </w:r>
      <w:r w:rsidR="00E306F2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 w:rsidR="00E306F2">
        <w:rPr>
          <w:rFonts w:ascii="Cambria" w:hAnsi="Cambria"/>
          <w:b/>
        </w:rPr>
        <w:t xml:space="preserve"> </w:t>
      </w:r>
      <w:r w:rsidR="007C753E">
        <w:rPr>
          <w:rFonts w:ascii="Cambria" w:hAnsi="Cambria"/>
          <w:b/>
        </w:rPr>
        <w:t xml:space="preserve"> </w:t>
      </w:r>
      <w:r w:rsidR="00B922C1" w:rsidRPr="006A087E">
        <w:rPr>
          <w:rFonts w:ascii="Cambria" w:hAnsi="Cambria"/>
        </w:rPr>
        <w:t>-</w:t>
      </w:r>
      <w:r w:rsidR="00B922C1">
        <w:rPr>
          <w:rFonts w:ascii="Cambria" w:hAnsi="Cambria"/>
          <w:b/>
        </w:rPr>
        <w:t xml:space="preserve"> +</w:t>
      </w:r>
      <w:r w:rsidRPr="00B922C1">
        <w:rPr>
          <w:rFonts w:ascii="Cambria" w:hAnsi="Cambria"/>
        </w:rPr>
        <w:t>919560472505</w:t>
      </w:r>
    </w:p>
    <w:p w:rsidR="006A087E" w:rsidRPr="00DB5A0E" w:rsidRDefault="006A087E" w:rsidP="005D03CB">
      <w:pPr>
        <w:tabs>
          <w:tab w:val="left" w:pos="360"/>
        </w:tabs>
        <w:spacing w:line="360" w:lineRule="auto"/>
        <w:ind w:left="720"/>
        <w:jc w:val="both"/>
        <w:rPr>
          <w:rFonts w:ascii="Cambria" w:hAnsi="Cambria"/>
          <w:b/>
        </w:rPr>
      </w:pPr>
      <w:r w:rsidRPr="006A087E">
        <w:rPr>
          <w:rFonts w:ascii="Cambria" w:hAnsi="Cambria"/>
          <w:b/>
        </w:rPr>
        <w:t xml:space="preserve">Passport No.  </w:t>
      </w:r>
      <w:r w:rsidR="007C753E">
        <w:rPr>
          <w:rFonts w:ascii="Cambria" w:hAnsi="Cambria"/>
          <w:b/>
        </w:rPr>
        <w:t xml:space="preserve">          </w:t>
      </w:r>
      <w:r w:rsidR="00E306F2">
        <w:rPr>
          <w:rFonts w:ascii="Cambria" w:hAnsi="Cambria"/>
          <w:b/>
        </w:rPr>
        <w:t xml:space="preserve"> </w:t>
      </w:r>
      <w:r w:rsidR="004E5520">
        <w:rPr>
          <w:rFonts w:ascii="Cambria" w:hAnsi="Cambria"/>
          <w:b/>
        </w:rPr>
        <w:t xml:space="preserve"> </w:t>
      </w:r>
      <w:r w:rsidRPr="006A087E">
        <w:rPr>
          <w:rFonts w:ascii="Cambria" w:hAnsi="Cambria"/>
        </w:rPr>
        <w:t>-</w:t>
      </w:r>
      <w:r w:rsidRPr="006A087E">
        <w:rPr>
          <w:rFonts w:ascii="Cambria" w:hAnsi="Cambria"/>
          <w:b/>
        </w:rPr>
        <w:t xml:space="preserve">  </w:t>
      </w:r>
      <w:r w:rsidRPr="007C753E">
        <w:t>P7288742</w:t>
      </w:r>
    </w:p>
    <w:p w:rsidR="00A8684A" w:rsidRDefault="00A8684A" w:rsidP="00A8684A">
      <w:pPr>
        <w:rPr>
          <w:rFonts w:ascii="Cambria" w:hAnsi="Cambria"/>
          <w:b/>
        </w:rPr>
      </w:pPr>
    </w:p>
    <w:p w:rsidR="00A8684A" w:rsidRDefault="00A8684A" w:rsidP="00A8684A">
      <w:pPr>
        <w:spacing w:line="276" w:lineRule="auto"/>
        <w:jc w:val="right"/>
        <w:rPr>
          <w:b/>
        </w:rPr>
      </w:pPr>
      <w:r>
        <w:rPr>
          <w:rFonts w:ascii="Cambria" w:hAnsi="Cambria"/>
          <w:b/>
        </w:rPr>
        <w:t xml:space="preserve">                                    </w:t>
      </w:r>
      <w:r w:rsidRPr="00065D05">
        <w:rPr>
          <w:rFonts w:ascii="Cambria" w:hAnsi="Cambria"/>
        </w:rPr>
        <w:t xml:space="preserve">                                                                                                                   </w:t>
      </w:r>
      <w:r>
        <w:rPr>
          <w:rFonts w:ascii="Cambria" w:hAnsi="Cambria"/>
        </w:rPr>
        <w:t xml:space="preserve"> </w:t>
      </w:r>
      <w:r w:rsidRPr="00065D05">
        <w:rPr>
          <w:rFonts w:ascii="Cambria" w:hAnsi="Cambria"/>
        </w:rPr>
        <w:t xml:space="preserve">   </w:t>
      </w:r>
      <w:r>
        <w:rPr>
          <w:rFonts w:ascii="Cambria" w:hAnsi="Cambria"/>
        </w:rPr>
        <w:t xml:space="preserve">                                                                                                    </w:t>
      </w:r>
      <w:r w:rsidR="004E5520">
        <w:rPr>
          <w:rFonts w:ascii="Cambria" w:hAnsi="Cambria"/>
        </w:rPr>
        <w:t xml:space="preserve">   </w:t>
      </w:r>
    </w:p>
    <w:sectPr w:rsidR="00A868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80" w:right="1080" w:bottom="1080" w:left="1080" w:header="720" w:footer="720" w:gutter="0"/>
      <w:pgBorders>
        <w:top w:val="single" w:sz="8" w:space="30" w:color="auto"/>
        <w:left w:val="single" w:sz="8" w:space="30" w:color="auto"/>
        <w:bottom w:val="single" w:sz="8" w:space="30" w:color="auto"/>
        <w:right w:val="single" w:sz="8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88B" w:rsidRDefault="004B288B" w:rsidP="002C70BB">
      <w:r>
        <w:separator/>
      </w:r>
    </w:p>
  </w:endnote>
  <w:endnote w:type="continuationSeparator" w:id="0">
    <w:p w:rsidR="004B288B" w:rsidRDefault="004B288B" w:rsidP="002C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11D" w:rsidRDefault="00DB7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11D" w:rsidRDefault="00DB71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11D" w:rsidRDefault="00DB7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88B" w:rsidRDefault="004B288B" w:rsidP="002C70BB">
      <w:r>
        <w:separator/>
      </w:r>
    </w:p>
  </w:footnote>
  <w:footnote w:type="continuationSeparator" w:id="0">
    <w:p w:rsidR="004B288B" w:rsidRDefault="004B288B" w:rsidP="002C7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11D" w:rsidRDefault="00DB7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11D" w:rsidRDefault="00DB71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11D" w:rsidRDefault="00DB71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2" w15:restartNumberingAfterBreak="0">
    <w:nsid w:val="00000003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000000B"/>
    <w:multiLevelType w:val="hybridMultilevel"/>
    <w:tmpl w:val="3A786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D774FE4A"/>
    <w:lvl w:ilvl="0" w:tplc="00000007">
      <w:start w:val="1"/>
      <w:numFmt w:val="bullet"/>
      <w:lvlText w:val=""/>
      <w:lvlJc w:val="left"/>
      <w:pPr>
        <w:ind w:left="1080" w:hanging="360"/>
      </w:pPr>
      <w:rPr>
        <w:rFonts w:ascii="Symbol" w:hAnsi="Symbol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3E0F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E340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1D077AA"/>
    <w:lvl w:ilvl="0" w:tplc="00000007">
      <w:start w:val="1"/>
      <w:numFmt w:val="bullet"/>
      <w:lvlText w:val=""/>
      <w:lvlJc w:val="left"/>
      <w:pPr>
        <w:ind w:left="1440" w:hanging="360"/>
      </w:pPr>
      <w:rPr>
        <w:rFonts w:ascii="Symbol" w:hAnsi="Symbol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1ED08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05A4CC6C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2"/>
  </w:num>
  <w:num w:numId="5">
    <w:abstractNumId w:val="11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16"/>
  </w:num>
  <w:num w:numId="11">
    <w:abstractNumId w:val="5"/>
  </w:num>
  <w:num w:numId="12">
    <w:abstractNumId w:val="15"/>
  </w:num>
  <w:num w:numId="13">
    <w:abstractNumId w:val="10"/>
  </w:num>
  <w:num w:numId="14">
    <w:abstractNumId w:val="12"/>
  </w:num>
  <w:num w:numId="15">
    <w:abstractNumId w:val="8"/>
  </w:num>
  <w:num w:numId="16">
    <w:abstractNumId w:val="1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33D"/>
    <w:rsid w:val="000047D5"/>
    <w:rsid w:val="00014F57"/>
    <w:rsid w:val="00017D67"/>
    <w:rsid w:val="000340A4"/>
    <w:rsid w:val="00070830"/>
    <w:rsid w:val="00075797"/>
    <w:rsid w:val="000D373E"/>
    <w:rsid w:val="000D4459"/>
    <w:rsid w:val="000D77F1"/>
    <w:rsid w:val="000E0AD6"/>
    <w:rsid w:val="000E337C"/>
    <w:rsid w:val="000F598A"/>
    <w:rsid w:val="000F6E00"/>
    <w:rsid w:val="001205A0"/>
    <w:rsid w:val="00122F50"/>
    <w:rsid w:val="00145D24"/>
    <w:rsid w:val="001511CC"/>
    <w:rsid w:val="00156839"/>
    <w:rsid w:val="00165BA3"/>
    <w:rsid w:val="001660D7"/>
    <w:rsid w:val="001673D3"/>
    <w:rsid w:val="00172A27"/>
    <w:rsid w:val="001843A6"/>
    <w:rsid w:val="001A1BE6"/>
    <w:rsid w:val="001A4BFB"/>
    <w:rsid w:val="001A5669"/>
    <w:rsid w:val="001B683F"/>
    <w:rsid w:val="001F00DE"/>
    <w:rsid w:val="001F0349"/>
    <w:rsid w:val="001F35C6"/>
    <w:rsid w:val="00212673"/>
    <w:rsid w:val="0022221D"/>
    <w:rsid w:val="00226F4A"/>
    <w:rsid w:val="002502AE"/>
    <w:rsid w:val="00250F19"/>
    <w:rsid w:val="00251824"/>
    <w:rsid w:val="00255424"/>
    <w:rsid w:val="00255D3D"/>
    <w:rsid w:val="002952D3"/>
    <w:rsid w:val="00295F23"/>
    <w:rsid w:val="002B2E9B"/>
    <w:rsid w:val="002B4B92"/>
    <w:rsid w:val="002C1EDD"/>
    <w:rsid w:val="002C31F5"/>
    <w:rsid w:val="002C70BB"/>
    <w:rsid w:val="002E1D25"/>
    <w:rsid w:val="002F3952"/>
    <w:rsid w:val="0031102C"/>
    <w:rsid w:val="00317202"/>
    <w:rsid w:val="00317619"/>
    <w:rsid w:val="00323FBA"/>
    <w:rsid w:val="00353240"/>
    <w:rsid w:val="0036143E"/>
    <w:rsid w:val="003649DA"/>
    <w:rsid w:val="00380D2D"/>
    <w:rsid w:val="00387CC6"/>
    <w:rsid w:val="0039646A"/>
    <w:rsid w:val="0040056F"/>
    <w:rsid w:val="00435EC7"/>
    <w:rsid w:val="004817AF"/>
    <w:rsid w:val="0048284E"/>
    <w:rsid w:val="004A01AC"/>
    <w:rsid w:val="004A0BF7"/>
    <w:rsid w:val="004B288B"/>
    <w:rsid w:val="004D11A2"/>
    <w:rsid w:val="004E5520"/>
    <w:rsid w:val="004F34A1"/>
    <w:rsid w:val="004F6E6E"/>
    <w:rsid w:val="005014A7"/>
    <w:rsid w:val="00504449"/>
    <w:rsid w:val="00506A38"/>
    <w:rsid w:val="00507056"/>
    <w:rsid w:val="00553DF6"/>
    <w:rsid w:val="005B5420"/>
    <w:rsid w:val="005B6A7E"/>
    <w:rsid w:val="005C7F66"/>
    <w:rsid w:val="005D03CB"/>
    <w:rsid w:val="005F0619"/>
    <w:rsid w:val="00607EAF"/>
    <w:rsid w:val="00616B56"/>
    <w:rsid w:val="0063643D"/>
    <w:rsid w:val="006421F5"/>
    <w:rsid w:val="006463D8"/>
    <w:rsid w:val="00663AD0"/>
    <w:rsid w:val="00667E5E"/>
    <w:rsid w:val="006734C9"/>
    <w:rsid w:val="00682F88"/>
    <w:rsid w:val="006A087E"/>
    <w:rsid w:val="006A7E37"/>
    <w:rsid w:val="006B7AC6"/>
    <w:rsid w:val="006D4747"/>
    <w:rsid w:val="006E74A0"/>
    <w:rsid w:val="0075245F"/>
    <w:rsid w:val="0076596B"/>
    <w:rsid w:val="00786A9D"/>
    <w:rsid w:val="00793686"/>
    <w:rsid w:val="007A41B7"/>
    <w:rsid w:val="007A78B2"/>
    <w:rsid w:val="007B1684"/>
    <w:rsid w:val="007C2775"/>
    <w:rsid w:val="007C753E"/>
    <w:rsid w:val="007D4ED8"/>
    <w:rsid w:val="007D5789"/>
    <w:rsid w:val="00803FEE"/>
    <w:rsid w:val="00822C74"/>
    <w:rsid w:val="0083298B"/>
    <w:rsid w:val="0083564A"/>
    <w:rsid w:val="00840EFA"/>
    <w:rsid w:val="00845232"/>
    <w:rsid w:val="008475E0"/>
    <w:rsid w:val="008946EF"/>
    <w:rsid w:val="008A5648"/>
    <w:rsid w:val="008A6B0A"/>
    <w:rsid w:val="008E7B24"/>
    <w:rsid w:val="008F5399"/>
    <w:rsid w:val="009004B1"/>
    <w:rsid w:val="009066D2"/>
    <w:rsid w:val="0091095B"/>
    <w:rsid w:val="00922740"/>
    <w:rsid w:val="009230B0"/>
    <w:rsid w:val="009320FC"/>
    <w:rsid w:val="0093419B"/>
    <w:rsid w:val="00936130"/>
    <w:rsid w:val="00937F2B"/>
    <w:rsid w:val="0094060D"/>
    <w:rsid w:val="00955BB9"/>
    <w:rsid w:val="00967500"/>
    <w:rsid w:val="00980488"/>
    <w:rsid w:val="0098244F"/>
    <w:rsid w:val="00987CB3"/>
    <w:rsid w:val="009A1AFC"/>
    <w:rsid w:val="009B4B6F"/>
    <w:rsid w:val="009B52ED"/>
    <w:rsid w:val="009B669D"/>
    <w:rsid w:val="009E12D6"/>
    <w:rsid w:val="00A2358D"/>
    <w:rsid w:val="00A52504"/>
    <w:rsid w:val="00A8684A"/>
    <w:rsid w:val="00AD27C5"/>
    <w:rsid w:val="00AE763F"/>
    <w:rsid w:val="00B02FF1"/>
    <w:rsid w:val="00B043BA"/>
    <w:rsid w:val="00B13855"/>
    <w:rsid w:val="00B243E2"/>
    <w:rsid w:val="00B43D2F"/>
    <w:rsid w:val="00B53115"/>
    <w:rsid w:val="00B60F5F"/>
    <w:rsid w:val="00B8587B"/>
    <w:rsid w:val="00B90390"/>
    <w:rsid w:val="00B922C1"/>
    <w:rsid w:val="00B94439"/>
    <w:rsid w:val="00BA2886"/>
    <w:rsid w:val="00BA765D"/>
    <w:rsid w:val="00BD3248"/>
    <w:rsid w:val="00BD7077"/>
    <w:rsid w:val="00BE27A7"/>
    <w:rsid w:val="00BF02EC"/>
    <w:rsid w:val="00C01C32"/>
    <w:rsid w:val="00C306C5"/>
    <w:rsid w:val="00C3572F"/>
    <w:rsid w:val="00C54120"/>
    <w:rsid w:val="00C81E23"/>
    <w:rsid w:val="00C82812"/>
    <w:rsid w:val="00CB1C8D"/>
    <w:rsid w:val="00CC5490"/>
    <w:rsid w:val="00CC75C9"/>
    <w:rsid w:val="00CD7B1A"/>
    <w:rsid w:val="00CE7CD1"/>
    <w:rsid w:val="00D15748"/>
    <w:rsid w:val="00D4766C"/>
    <w:rsid w:val="00D61EFF"/>
    <w:rsid w:val="00D62B8B"/>
    <w:rsid w:val="00D65DF3"/>
    <w:rsid w:val="00D9739A"/>
    <w:rsid w:val="00DB711D"/>
    <w:rsid w:val="00DC4BC0"/>
    <w:rsid w:val="00E02509"/>
    <w:rsid w:val="00E0492D"/>
    <w:rsid w:val="00E150A6"/>
    <w:rsid w:val="00E213F8"/>
    <w:rsid w:val="00E27E25"/>
    <w:rsid w:val="00E306F2"/>
    <w:rsid w:val="00E473C6"/>
    <w:rsid w:val="00E55720"/>
    <w:rsid w:val="00E60155"/>
    <w:rsid w:val="00E72B22"/>
    <w:rsid w:val="00E72E0E"/>
    <w:rsid w:val="00E84A19"/>
    <w:rsid w:val="00E8621F"/>
    <w:rsid w:val="00E8791C"/>
    <w:rsid w:val="00E9021D"/>
    <w:rsid w:val="00E97A0A"/>
    <w:rsid w:val="00E97E89"/>
    <w:rsid w:val="00EC62FE"/>
    <w:rsid w:val="00EC77DE"/>
    <w:rsid w:val="00ED30A8"/>
    <w:rsid w:val="00ED5F07"/>
    <w:rsid w:val="00EE3B79"/>
    <w:rsid w:val="00F23297"/>
    <w:rsid w:val="00F30FCC"/>
    <w:rsid w:val="00F36561"/>
    <w:rsid w:val="00F67F3D"/>
    <w:rsid w:val="00F8473D"/>
    <w:rsid w:val="00FA1B4A"/>
    <w:rsid w:val="00FC1783"/>
    <w:rsid w:val="00FC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56B9EE5"/>
  <w14:defaultImageDpi w14:val="0"/>
  <w15:chartTrackingRefBased/>
  <w15:docId w15:val="{410E579B-21DE-FE4D-A529-AC69DCE1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pBdr>
        <w:bottom w:val="single" w:sz="4" w:space="1" w:color="auto"/>
      </w:pBdr>
      <w:tabs>
        <w:tab w:val="num" w:pos="432"/>
      </w:tabs>
      <w:autoSpaceDE w:val="0"/>
      <w:jc w:val="center"/>
      <w:outlineLvl w:val="0"/>
    </w:pPr>
    <w:rPr>
      <w:rFonts w:ascii="Verdana" w:eastAsia="Lucida Sans Unicode" w:hAnsi="Verdana"/>
      <w:b/>
      <w:sz w:val="17"/>
      <w:szCs w:val="17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uppressAutoHyphens w:val="0"/>
      <w:ind w:left="720"/>
    </w:pPr>
    <w:rPr>
      <w:rFonts w:ascii="Trebuchet MS" w:hAnsi="Trebuchet MS"/>
      <w:sz w:val="22"/>
      <w:lang w:val="en-GB" w:eastAsia="en-US"/>
    </w:rPr>
  </w:style>
  <w:style w:type="character" w:customStyle="1" w:styleId="Heading1Char">
    <w:name w:val="Heading 1 Char"/>
    <w:link w:val="Heading1"/>
    <w:rPr>
      <w:rFonts w:ascii="Verdana" w:eastAsia="Lucida Sans Unicode" w:hAnsi="Verdana" w:cs="Times New Roman"/>
      <w:b/>
      <w:sz w:val="17"/>
      <w:szCs w:val="17"/>
      <w:lang w:val="en-US"/>
    </w:rPr>
  </w:style>
  <w:style w:type="character" w:customStyle="1" w:styleId="WW8Num1z0">
    <w:name w:val="WW8Num1z0"/>
    <w:rPr>
      <w:rFonts w:ascii="Symbol" w:eastAsia="Times New Roman" w:hAnsi="Symbol" w:cs="Times New Roman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z2">
    <w:name w:val="WW8Num1z2"/>
    <w:rPr>
      <w:rFonts w:ascii="Wingdings" w:eastAsia="Times New Roman" w:hAnsi="Wingdings" w:cs="Times New Roman"/>
    </w:rPr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2">
    <w:name w:val="WW8Num2z2"/>
    <w:rPr>
      <w:rFonts w:ascii="Wingdings" w:eastAsia="Times New Roman" w:hAnsi="Wingdings" w:cs="Times New Roman"/>
    </w:rPr>
  </w:style>
  <w:style w:type="character" w:customStyle="1" w:styleId="WW8Num3z0">
    <w:name w:val="WW8Num3z0"/>
    <w:rPr>
      <w:rFonts w:ascii="Symbol" w:eastAsia="Times New Roman" w:hAnsi="Symbol" w:cs="Times New Roman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3z2">
    <w:name w:val="WW8Num3z2"/>
    <w:rPr>
      <w:rFonts w:ascii="Wingdings" w:eastAsia="Times New Roman" w:hAnsi="Wingdings" w:cs="Times New Roman"/>
    </w:rPr>
  </w:style>
  <w:style w:type="character" w:customStyle="1" w:styleId="WW8Num4z0">
    <w:name w:val="WW8Num4z0"/>
    <w:rPr>
      <w:rFonts w:ascii="Symbol" w:eastAsia="Times New Roman" w:hAnsi="Symbol" w:cs="Times New Roman"/>
    </w:rPr>
  </w:style>
  <w:style w:type="character" w:customStyle="1" w:styleId="WW8Num4z1">
    <w:name w:val="WW8Num4z1"/>
    <w:rPr>
      <w:rFonts w:ascii="Courier New" w:eastAsia="Times New Roman" w:hAnsi="Courier New" w:cs="Courier New"/>
    </w:rPr>
  </w:style>
  <w:style w:type="character" w:customStyle="1" w:styleId="WW8Num4z2">
    <w:name w:val="WW8Num4z2"/>
    <w:rPr>
      <w:rFonts w:ascii="Wingdings" w:eastAsia="Times New Roman" w:hAnsi="Wingdings" w:cs="Times New Roman"/>
    </w:rPr>
  </w:style>
  <w:style w:type="character" w:customStyle="1" w:styleId="WW8Num5z0">
    <w:name w:val="WW8Num5z0"/>
    <w:rPr>
      <w:rFonts w:ascii="Symbol" w:eastAsia="Times New Roman" w:hAnsi="Symbol" w:cs="Times New Roman"/>
    </w:rPr>
  </w:style>
  <w:style w:type="character" w:customStyle="1" w:styleId="WW8Num5z1">
    <w:name w:val="WW8Num5z1"/>
    <w:rPr>
      <w:rFonts w:ascii="Courier New" w:eastAsia="Times New Roman" w:hAnsi="Courier New" w:cs="Courier New"/>
    </w:rPr>
  </w:style>
  <w:style w:type="character" w:customStyle="1" w:styleId="WW8Num5z2">
    <w:name w:val="WW8Num5z2"/>
    <w:rPr>
      <w:rFonts w:ascii="Wingdings" w:eastAsia="Times New Roman" w:hAnsi="Wingdings" w:cs="Times New Roman"/>
    </w:rPr>
  </w:style>
  <w:style w:type="character" w:customStyle="1" w:styleId="WW8Num6z0">
    <w:name w:val="WW8Num6z0"/>
    <w:rPr>
      <w:rFonts w:ascii="Symbol" w:eastAsia="Times New Roman" w:hAnsi="Symbol" w:cs="Times New Roman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2">
    <w:name w:val="WW8Num6z2"/>
    <w:rPr>
      <w:rFonts w:ascii="Wingdings" w:eastAsia="Times New Roman" w:hAnsi="Wingdings" w:cs="Times New Roman"/>
    </w:rPr>
  </w:style>
  <w:style w:type="character" w:customStyle="1" w:styleId="WW8Num7z0">
    <w:name w:val="WW8Num7z0"/>
    <w:rPr>
      <w:rFonts w:ascii="Symbol" w:eastAsia="Times New Roman" w:hAnsi="Symbol" w:cs="Times New Roman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7z2">
    <w:name w:val="WW8Num7z2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eastAsia="Times New Roman" w:hAnsi="Symbol" w:cs="Times New Roman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Times New Roman"/>
    </w:rPr>
  </w:style>
  <w:style w:type="character" w:customStyle="1" w:styleId="WW8Num9z0">
    <w:name w:val="WW8Num9z0"/>
    <w:rPr>
      <w:rFonts w:ascii="Symbol" w:eastAsia="Times New Roman" w:hAnsi="Symbol" w:cs="Times New Roman"/>
      <w:color w:val="auto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2">
    <w:name w:val="WW8Num9z2"/>
    <w:rPr>
      <w:rFonts w:ascii="Wingdings" w:eastAsia="Times New Roman" w:hAnsi="Wingdings" w:cs="Times New Roman"/>
    </w:rPr>
  </w:style>
  <w:style w:type="character" w:customStyle="1" w:styleId="WW8Num9z3">
    <w:name w:val="WW8Num9z3"/>
    <w:rPr>
      <w:rFonts w:ascii="Symbol" w:eastAsia="Times New Roman" w:hAnsi="Symbol" w:cs="Times New Roman"/>
    </w:rPr>
  </w:style>
  <w:style w:type="character" w:customStyle="1" w:styleId="WW8Num10z0">
    <w:name w:val="WW8Num10z0"/>
    <w:rPr>
      <w:rFonts w:ascii="Symbol" w:eastAsia="Times New Roman" w:hAnsi="Symbol" w:cs="Times New Roman"/>
    </w:rPr>
  </w:style>
  <w:style w:type="character" w:customStyle="1" w:styleId="WW8Num10z1">
    <w:name w:val="WW8Num10z1"/>
    <w:rPr>
      <w:rFonts w:ascii="Courier New" w:eastAsia="Times New Roman" w:hAnsi="Courier New" w:cs="Courier New"/>
    </w:rPr>
  </w:style>
  <w:style w:type="character" w:customStyle="1" w:styleId="WW8Num10z2">
    <w:name w:val="WW8Num10z2"/>
    <w:rPr>
      <w:rFonts w:ascii="Wingdings" w:eastAsia="Times New Roman" w:hAnsi="Wingdings" w:cs="Times New Roman"/>
    </w:rPr>
  </w:style>
  <w:style w:type="character" w:customStyle="1" w:styleId="WW8Num11z0">
    <w:name w:val="WW8Num11z0"/>
    <w:rPr>
      <w:rFonts w:ascii="Symbol" w:eastAsia="Times New Roman" w:hAnsi="Symbol" w:cs="Times New Roman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2">
    <w:name w:val="WW8Num11z2"/>
    <w:rPr>
      <w:rFonts w:ascii="Wingdings" w:eastAsia="Times New Roman" w:hAnsi="Wingdings" w:cs="Times New Roman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115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Emphasis">
    <w:name w:val="Emphasis"/>
    <w:basedOn w:val="DefaultParagraphFont"/>
    <w:qFormat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SledgeHammer</Company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cp:lastModifiedBy>Vaibhav Bagouli</cp:lastModifiedBy>
  <cp:revision>2</cp:revision>
  <cp:lastPrinted>2019-01-01T06:07:00Z</cp:lastPrinted>
  <dcterms:created xsi:type="dcterms:W3CDTF">2019-01-03T19:09:00Z</dcterms:created>
  <dcterms:modified xsi:type="dcterms:W3CDTF">2019-01-03T19:09:00Z</dcterms:modified>
</cp:coreProperties>
</file>