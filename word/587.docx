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4E2C5A" w:rsidRPr="001776B9" w:rsidRDefault="00CF5CBA" w:rsidP="00173D9E">
      <w:pPr>
        <w:spacing w:line="360" w:lineRule="auto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noProof/>
          <w:sz w:val="22"/>
          <w:szCs w:val="22"/>
          <w:lang w:eastAsia="en-US"/>
        </w:rPr>
        <w:drawing>
          <wp:anchor distT="0" distB="0" distL="114300" distR="114300" simplePos="0" relativeHeight="251658240" behindDoc="0" locked="0" layoutInCell="1" allowOverlap="1" wp14:anchorId="24F78ADE" wp14:editId="47973865">
            <wp:simplePos x="0" y="0"/>
            <wp:positionH relativeFrom="column">
              <wp:posOffset>4253865</wp:posOffset>
            </wp:positionH>
            <wp:positionV relativeFrom="paragraph">
              <wp:posOffset>95250</wp:posOffset>
            </wp:positionV>
            <wp:extent cx="1333500" cy="132397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E2C5A" w:rsidRPr="001776B9">
        <w:rPr>
          <w:rFonts w:ascii="Arial" w:hAnsi="Arial" w:cs="Arial"/>
          <w:b/>
          <w:sz w:val="22"/>
          <w:szCs w:val="22"/>
        </w:rPr>
        <w:t xml:space="preserve">  </w:t>
      </w:r>
      <w:r w:rsidR="00173D9E" w:rsidRPr="001776B9">
        <w:rPr>
          <w:rFonts w:ascii="Arial" w:hAnsi="Arial" w:cs="Arial"/>
          <w:b/>
          <w:sz w:val="22"/>
          <w:szCs w:val="22"/>
        </w:rPr>
        <w:t xml:space="preserve">                       </w:t>
      </w:r>
      <w:r w:rsidR="00FE578E" w:rsidRPr="001776B9">
        <w:rPr>
          <w:rFonts w:ascii="Arial" w:hAnsi="Arial" w:cs="Arial"/>
          <w:b/>
          <w:sz w:val="22"/>
          <w:szCs w:val="22"/>
        </w:rPr>
        <w:t xml:space="preserve">        </w:t>
      </w:r>
      <w:r w:rsidR="00341F14" w:rsidRPr="001776B9">
        <w:rPr>
          <w:rFonts w:ascii="Arial" w:hAnsi="Arial" w:cs="Arial"/>
          <w:b/>
          <w:sz w:val="22"/>
          <w:szCs w:val="22"/>
        </w:rPr>
        <w:t>CURRICULU</w:t>
      </w:r>
      <w:r w:rsidR="00FE578E" w:rsidRPr="001776B9">
        <w:rPr>
          <w:rFonts w:ascii="Arial" w:hAnsi="Arial" w:cs="Arial"/>
          <w:b/>
          <w:sz w:val="22"/>
          <w:szCs w:val="22"/>
        </w:rPr>
        <w:t>M VITAE</w:t>
      </w:r>
    </w:p>
    <w:p w:rsidR="004E2C5A" w:rsidRPr="001776B9" w:rsidRDefault="00CF5CBA" w:rsidP="00CF5CBA">
      <w:pPr>
        <w:spacing w:line="360" w:lineRule="auto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                                                                                                  </w:t>
      </w:r>
    </w:p>
    <w:p w:rsidR="00FF2A30" w:rsidRPr="001776B9" w:rsidRDefault="003A3CCD" w:rsidP="00FF2A30">
      <w:pPr>
        <w:spacing w:line="360" w:lineRule="auto"/>
        <w:ind w:left="-567"/>
        <w:jc w:val="both"/>
        <w:rPr>
          <w:rFonts w:ascii="Arial" w:hAnsi="Arial" w:cs="Arial"/>
          <w:b/>
          <w:sz w:val="22"/>
          <w:szCs w:val="22"/>
        </w:rPr>
      </w:pPr>
      <w:r w:rsidRPr="001776B9">
        <w:rPr>
          <w:rFonts w:ascii="Arial" w:hAnsi="Arial" w:cs="Arial"/>
          <w:b/>
          <w:sz w:val="22"/>
          <w:szCs w:val="22"/>
        </w:rPr>
        <w:t>Name:</w:t>
      </w:r>
      <w:r w:rsidR="00EB178D">
        <w:rPr>
          <w:rFonts w:ascii="Arial" w:hAnsi="Arial" w:cs="Arial"/>
          <w:b/>
          <w:sz w:val="22"/>
          <w:szCs w:val="22"/>
        </w:rPr>
        <w:t xml:space="preserve">  </w:t>
      </w:r>
      <w:r w:rsidR="00FF534F" w:rsidRPr="001776B9">
        <w:rPr>
          <w:rFonts w:ascii="Arial" w:hAnsi="Arial" w:cs="Arial"/>
          <w:b/>
          <w:sz w:val="22"/>
          <w:szCs w:val="22"/>
        </w:rPr>
        <w:t xml:space="preserve"> </w:t>
      </w:r>
      <w:r w:rsidR="00EB178D">
        <w:rPr>
          <w:rFonts w:ascii="Arial" w:hAnsi="Arial" w:cs="Arial"/>
          <w:b/>
          <w:sz w:val="22"/>
          <w:szCs w:val="22"/>
        </w:rPr>
        <w:t xml:space="preserve"> </w:t>
      </w:r>
      <w:r w:rsidR="008C0D9F" w:rsidRPr="001776B9">
        <w:rPr>
          <w:rFonts w:ascii="Arial" w:hAnsi="Arial" w:cs="Arial"/>
          <w:b/>
          <w:sz w:val="22"/>
          <w:szCs w:val="22"/>
        </w:rPr>
        <w:t>VAIRAMUTHU.T</w:t>
      </w:r>
      <w:r w:rsidR="002B1A4A" w:rsidRPr="001776B9">
        <w:rPr>
          <w:rFonts w:ascii="Arial" w:hAnsi="Arial" w:cs="Arial"/>
          <w:b/>
          <w:sz w:val="22"/>
          <w:szCs w:val="22"/>
        </w:rPr>
        <w:t xml:space="preserve"> </w:t>
      </w:r>
      <w:r w:rsidR="00FB595B" w:rsidRPr="001776B9">
        <w:rPr>
          <w:rFonts w:ascii="Arial" w:hAnsi="Arial" w:cs="Arial"/>
          <w:b/>
          <w:sz w:val="22"/>
          <w:szCs w:val="22"/>
        </w:rPr>
        <w:t xml:space="preserve">                                                                               </w:t>
      </w:r>
      <w:r w:rsidR="00FF2A30" w:rsidRPr="001776B9">
        <w:rPr>
          <w:rFonts w:ascii="Arial" w:hAnsi="Arial" w:cs="Arial"/>
          <w:b/>
          <w:sz w:val="22"/>
          <w:szCs w:val="22"/>
        </w:rPr>
        <w:t xml:space="preserve">                            </w:t>
      </w:r>
    </w:p>
    <w:p w:rsidR="00130D8D" w:rsidRPr="001776B9" w:rsidRDefault="00EB178D" w:rsidP="00FF2A30">
      <w:pPr>
        <w:spacing w:line="360" w:lineRule="auto"/>
        <w:ind w:left="-567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Email</w:t>
      </w:r>
      <w:r w:rsidR="00FF534F" w:rsidRPr="001776B9">
        <w:rPr>
          <w:rFonts w:ascii="Arial" w:hAnsi="Arial" w:cs="Arial"/>
          <w:b/>
          <w:bCs/>
          <w:sz w:val="22"/>
          <w:szCs w:val="22"/>
        </w:rPr>
        <w:t xml:space="preserve">: </w:t>
      </w:r>
      <w:r>
        <w:rPr>
          <w:rFonts w:ascii="Arial" w:hAnsi="Arial" w:cs="Arial"/>
          <w:b/>
          <w:bCs/>
          <w:sz w:val="22"/>
          <w:szCs w:val="22"/>
        </w:rPr>
        <w:t xml:space="preserve">   </w:t>
      </w:r>
      <w:hyperlink r:id="rId9" w:history="1">
        <w:r w:rsidR="000263E5" w:rsidRPr="00BF47DF">
          <w:rPr>
            <w:rStyle w:val="Hyperlink"/>
            <w:rFonts w:ascii="Arial" w:hAnsi="Arial" w:cs="Arial"/>
            <w:sz w:val="22"/>
            <w:szCs w:val="22"/>
          </w:rPr>
          <w:t>vairavan1989@gmail.com</w:t>
        </w:r>
      </w:hyperlink>
      <w:r w:rsidR="00FB595B" w:rsidRPr="001776B9">
        <w:rPr>
          <w:rFonts w:ascii="Arial" w:hAnsi="Arial" w:cs="Arial"/>
          <w:sz w:val="22"/>
          <w:szCs w:val="22"/>
        </w:rPr>
        <w:tab/>
      </w:r>
      <w:r w:rsidR="003B186A">
        <w:rPr>
          <w:rFonts w:ascii="Arial" w:hAnsi="Arial" w:cs="Arial"/>
          <w:sz w:val="22"/>
          <w:szCs w:val="22"/>
        </w:rPr>
        <w:t xml:space="preserve">       </w:t>
      </w:r>
      <w:r w:rsidR="00CF5CBA">
        <w:rPr>
          <w:rFonts w:ascii="Arial" w:hAnsi="Arial" w:cs="Arial"/>
          <w:sz w:val="22"/>
          <w:szCs w:val="22"/>
        </w:rPr>
        <w:t xml:space="preserve">                               </w:t>
      </w:r>
      <w:r w:rsidR="00FB595B" w:rsidRPr="001776B9">
        <w:rPr>
          <w:rFonts w:ascii="Arial" w:hAnsi="Arial" w:cs="Arial"/>
          <w:sz w:val="22"/>
          <w:szCs w:val="22"/>
        </w:rPr>
        <w:tab/>
      </w:r>
    </w:p>
    <w:p w:rsidR="00EB178D" w:rsidRDefault="00296FF8" w:rsidP="00EB178D">
      <w:pPr>
        <w:spacing w:line="360" w:lineRule="auto"/>
        <w:ind w:left="-567"/>
        <w:jc w:val="both"/>
        <w:rPr>
          <w:rFonts w:ascii="Arial" w:hAnsi="Arial" w:cs="Arial"/>
          <w:b/>
          <w:color w:val="0066FF"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Mobile:</w:t>
      </w:r>
      <w:r w:rsidRPr="001776B9">
        <w:rPr>
          <w:rFonts w:ascii="Arial" w:hAnsi="Arial" w:cs="Arial"/>
          <w:sz w:val="22"/>
          <w:szCs w:val="22"/>
        </w:rPr>
        <w:t xml:space="preserve"> </w:t>
      </w:r>
      <w:r w:rsidR="00EB178D">
        <w:rPr>
          <w:rFonts w:ascii="Arial" w:hAnsi="Arial" w:cs="Arial"/>
          <w:sz w:val="22"/>
          <w:szCs w:val="22"/>
        </w:rPr>
        <w:t xml:space="preserve"> </w:t>
      </w:r>
      <w:r w:rsidRPr="001776B9">
        <w:rPr>
          <w:rFonts w:ascii="Arial" w:hAnsi="Arial" w:cs="Arial"/>
          <w:b/>
          <w:color w:val="0066FF"/>
          <w:sz w:val="22"/>
          <w:szCs w:val="22"/>
        </w:rPr>
        <w:t>+971529986343</w:t>
      </w:r>
      <w:r w:rsidR="00DE147C">
        <w:rPr>
          <w:rFonts w:ascii="Arial" w:hAnsi="Arial" w:cs="Arial"/>
          <w:b/>
          <w:color w:val="0066FF"/>
          <w:sz w:val="22"/>
          <w:szCs w:val="22"/>
        </w:rPr>
        <w:t>, +971523177523</w:t>
      </w:r>
      <w:r>
        <w:rPr>
          <w:rFonts w:ascii="Arial" w:hAnsi="Arial" w:cs="Arial"/>
          <w:b/>
          <w:color w:val="0066FF"/>
          <w:sz w:val="22"/>
          <w:szCs w:val="22"/>
        </w:rPr>
        <w:t xml:space="preserve">                                                                                                                             </w:t>
      </w:r>
      <w:r w:rsidR="003B186A">
        <w:rPr>
          <w:rFonts w:ascii="Arial" w:hAnsi="Arial" w:cs="Arial"/>
          <w:b/>
          <w:color w:val="0066FF"/>
          <w:sz w:val="22"/>
          <w:szCs w:val="22"/>
        </w:rPr>
        <w:t xml:space="preserve">                                                                                                                             </w:t>
      </w:r>
    </w:p>
    <w:p w:rsidR="004028B4" w:rsidRPr="00EB178D" w:rsidRDefault="00EB178D" w:rsidP="00EB178D">
      <w:pPr>
        <w:spacing w:line="360" w:lineRule="auto"/>
        <w:ind w:left="-567"/>
        <w:jc w:val="both"/>
        <w:rPr>
          <w:rFonts w:ascii="Arial" w:hAnsi="Arial" w:cs="Arial"/>
          <w:b/>
          <w:color w:val="0066FF"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 xml:space="preserve">EXP’S:  </w:t>
      </w:r>
      <w:r>
        <w:rPr>
          <w:rFonts w:ascii="Arial" w:hAnsi="Arial" w:cs="Arial"/>
          <w:sz w:val="22"/>
          <w:szCs w:val="22"/>
        </w:rPr>
        <w:t xml:space="preserve"> </w:t>
      </w:r>
      <w:r w:rsidR="00DA7E1A">
        <w:rPr>
          <w:rFonts w:ascii="Arial" w:hAnsi="Arial" w:cs="Arial"/>
          <w:b/>
          <w:bCs/>
          <w:sz w:val="22"/>
          <w:szCs w:val="22"/>
        </w:rPr>
        <w:t>6</w:t>
      </w:r>
      <w:r>
        <w:rPr>
          <w:rFonts w:ascii="Arial" w:hAnsi="Arial" w:cs="Arial"/>
          <w:b/>
          <w:bCs/>
          <w:sz w:val="22"/>
          <w:szCs w:val="22"/>
        </w:rPr>
        <w:t xml:space="preserve"> years</w:t>
      </w:r>
      <w:r w:rsidR="002271AF">
        <w:rPr>
          <w:rFonts w:ascii="Arial" w:hAnsi="Arial" w:cs="Arial"/>
          <w:sz w:val="22"/>
          <w:szCs w:val="22"/>
        </w:rPr>
        <w:pict>
          <v:line id="_x0000_s1027" style="position:absolute;left:0;text-align:left;z-index:251657216;mso-position-horizontal-relative:text;mso-position-vertical-relative:text" from="-36.25pt,23.45pt" to="455.95pt,23.45pt" strokeweight="1.59mm">
            <v:stroke joinstyle="miter"/>
          </v:line>
        </w:pict>
      </w:r>
      <w:r w:rsidR="0051143E" w:rsidRPr="001776B9">
        <w:rPr>
          <w:rFonts w:ascii="Arial" w:hAnsi="Arial" w:cs="Arial"/>
          <w:b/>
          <w:color w:val="0066FF"/>
          <w:sz w:val="22"/>
          <w:szCs w:val="22"/>
        </w:rPr>
        <w:t xml:space="preserve">                                                          </w:t>
      </w:r>
      <w:r w:rsidR="00B8703C" w:rsidRPr="001776B9">
        <w:rPr>
          <w:rFonts w:ascii="Arial" w:hAnsi="Arial" w:cs="Arial"/>
          <w:b/>
          <w:color w:val="0066FF"/>
          <w:sz w:val="22"/>
          <w:szCs w:val="22"/>
        </w:rPr>
        <w:t xml:space="preserve">         </w:t>
      </w:r>
      <w:r w:rsidR="0059758C" w:rsidRPr="001776B9">
        <w:rPr>
          <w:rFonts w:ascii="Arial" w:hAnsi="Arial" w:cs="Arial"/>
          <w:b/>
          <w:color w:val="0066FF"/>
          <w:sz w:val="22"/>
          <w:szCs w:val="22"/>
        </w:rPr>
        <w:t xml:space="preserve"> </w:t>
      </w:r>
      <w:r w:rsidR="004028B4" w:rsidRPr="001776B9">
        <w:rPr>
          <w:rFonts w:ascii="Arial" w:hAnsi="Arial" w:cs="Arial"/>
          <w:b/>
          <w:color w:val="0066FF"/>
          <w:sz w:val="22"/>
          <w:szCs w:val="22"/>
        </w:rPr>
        <w:t xml:space="preserve">                                                  </w:t>
      </w:r>
    </w:p>
    <w:p w:rsidR="004E5FB5" w:rsidRPr="001776B9" w:rsidRDefault="004E5FB5" w:rsidP="00115407">
      <w:pPr>
        <w:jc w:val="both"/>
        <w:rPr>
          <w:rFonts w:ascii="Arial" w:hAnsi="Arial" w:cs="Arial"/>
          <w:bCs/>
          <w:color w:val="000000"/>
          <w:sz w:val="22"/>
          <w:szCs w:val="22"/>
        </w:rPr>
      </w:pPr>
    </w:p>
    <w:p w:rsidR="002A57B5" w:rsidRDefault="002A57B5" w:rsidP="002A57B5">
      <w:pPr>
        <w:ind w:left="-964"/>
        <w:jc w:val="both"/>
        <w:rPr>
          <w:rFonts w:ascii="Arial" w:hAnsi="Arial" w:cs="Arial"/>
          <w:b/>
          <w:color w:val="0D0D0D" w:themeColor="text1" w:themeTint="F2"/>
          <w:sz w:val="22"/>
          <w:szCs w:val="22"/>
        </w:rPr>
      </w:pPr>
    </w:p>
    <w:p w:rsidR="000735F0" w:rsidRDefault="005F4F4B" w:rsidP="002A57B5">
      <w:pPr>
        <w:ind w:left="-964"/>
        <w:jc w:val="both"/>
        <w:rPr>
          <w:rFonts w:ascii="Arial" w:hAnsi="Arial" w:cs="Arial"/>
          <w:b/>
          <w:color w:val="0D0D0D" w:themeColor="text1" w:themeTint="F2"/>
          <w:sz w:val="22"/>
          <w:szCs w:val="22"/>
        </w:rPr>
      </w:pPr>
      <w:r>
        <w:rPr>
          <w:rFonts w:ascii="Arial" w:hAnsi="Arial" w:cs="Arial"/>
          <w:b/>
          <w:color w:val="0D0D0D" w:themeColor="text1" w:themeTint="F2"/>
          <w:sz w:val="22"/>
          <w:szCs w:val="22"/>
        </w:rPr>
        <w:t>O</w:t>
      </w:r>
      <w:r w:rsidR="008E3B8D" w:rsidRPr="00572877">
        <w:rPr>
          <w:rFonts w:ascii="Arial" w:hAnsi="Arial" w:cs="Arial"/>
          <w:b/>
          <w:color w:val="0D0D0D" w:themeColor="text1" w:themeTint="F2"/>
          <w:sz w:val="22"/>
          <w:szCs w:val="22"/>
        </w:rPr>
        <w:t>BJECTIVE</w:t>
      </w:r>
      <w:r w:rsidR="00572877">
        <w:rPr>
          <w:rFonts w:ascii="Arial" w:hAnsi="Arial" w:cs="Arial"/>
          <w:b/>
          <w:color w:val="0D0D0D" w:themeColor="text1" w:themeTint="F2"/>
          <w:sz w:val="22"/>
          <w:szCs w:val="22"/>
        </w:rPr>
        <w:t>:</w:t>
      </w:r>
    </w:p>
    <w:p w:rsidR="002A57B5" w:rsidRPr="00572877" w:rsidRDefault="002A57B5" w:rsidP="002A57B5">
      <w:pPr>
        <w:ind w:left="-964"/>
        <w:jc w:val="both"/>
        <w:rPr>
          <w:rFonts w:ascii="Arial" w:hAnsi="Arial" w:cs="Arial"/>
          <w:b/>
          <w:color w:val="0D0D0D" w:themeColor="text1" w:themeTint="F2"/>
          <w:sz w:val="22"/>
          <w:szCs w:val="22"/>
        </w:rPr>
      </w:pPr>
    </w:p>
    <w:p w:rsidR="003A3CCD" w:rsidRPr="001776B9" w:rsidRDefault="003A3CCD" w:rsidP="002A57B5">
      <w:pPr>
        <w:ind w:left="-907"/>
        <w:jc w:val="both"/>
        <w:rPr>
          <w:rFonts w:ascii="Arial" w:hAnsi="Arial" w:cs="Arial"/>
          <w:sz w:val="22"/>
          <w:szCs w:val="22"/>
        </w:rPr>
      </w:pPr>
      <w:r w:rsidRPr="001776B9">
        <w:rPr>
          <w:rFonts w:ascii="Arial" w:hAnsi="Arial" w:cs="Arial"/>
          <w:sz w:val="22"/>
          <w:szCs w:val="22"/>
        </w:rPr>
        <w:t xml:space="preserve">            </w:t>
      </w:r>
      <w:r w:rsidR="002A57B5">
        <w:rPr>
          <w:rFonts w:ascii="Arial" w:hAnsi="Arial" w:cs="Arial"/>
          <w:sz w:val="22"/>
          <w:szCs w:val="22"/>
        </w:rPr>
        <w:t xml:space="preserve">          </w:t>
      </w:r>
      <w:r w:rsidRPr="001776B9">
        <w:rPr>
          <w:rFonts w:ascii="Arial" w:hAnsi="Arial" w:cs="Arial"/>
          <w:sz w:val="22"/>
          <w:szCs w:val="22"/>
        </w:rPr>
        <w:t>To work in a dynamic environment that would enable me to utilize my technical/ analytical skills and professional ideas to develop myself and achieve company’s goals.</w:t>
      </w:r>
    </w:p>
    <w:p w:rsidR="003A3CCD" w:rsidRPr="001776B9" w:rsidRDefault="003A3CCD" w:rsidP="000735F0">
      <w:pPr>
        <w:jc w:val="both"/>
        <w:rPr>
          <w:rFonts w:ascii="Arial" w:hAnsi="Arial" w:cs="Arial"/>
          <w:b/>
          <w:color w:val="0000FF"/>
          <w:sz w:val="22"/>
          <w:szCs w:val="22"/>
        </w:rPr>
      </w:pPr>
    </w:p>
    <w:p w:rsidR="000735F0" w:rsidRPr="00572877" w:rsidRDefault="000735F0" w:rsidP="00271D71">
      <w:pPr>
        <w:ind w:left="-1020"/>
        <w:jc w:val="both"/>
        <w:rPr>
          <w:rFonts w:ascii="Arial" w:hAnsi="Arial" w:cs="Arial"/>
          <w:b/>
          <w:color w:val="0D0D0D" w:themeColor="text1" w:themeTint="F2"/>
          <w:sz w:val="22"/>
          <w:szCs w:val="22"/>
        </w:rPr>
      </w:pPr>
      <w:r w:rsidRPr="00572877">
        <w:rPr>
          <w:rFonts w:ascii="Arial" w:hAnsi="Arial" w:cs="Arial"/>
          <w:b/>
          <w:color w:val="0D0D0D" w:themeColor="text1" w:themeTint="F2"/>
          <w:sz w:val="22"/>
          <w:szCs w:val="22"/>
        </w:rPr>
        <w:t>PERSONNEL PARTICULARS:</w:t>
      </w:r>
    </w:p>
    <w:p w:rsidR="000735F0" w:rsidRPr="001776B9" w:rsidRDefault="000735F0" w:rsidP="000735F0">
      <w:pPr>
        <w:ind w:right="-450"/>
        <w:jc w:val="both"/>
        <w:rPr>
          <w:rFonts w:ascii="Arial" w:hAnsi="Arial" w:cs="Arial"/>
          <w:sz w:val="22"/>
          <w:szCs w:val="22"/>
        </w:rPr>
      </w:pPr>
    </w:p>
    <w:p w:rsidR="000735F0" w:rsidRPr="001776B9" w:rsidRDefault="000735F0" w:rsidP="000735F0">
      <w:pPr>
        <w:ind w:right="-450"/>
        <w:jc w:val="both"/>
        <w:rPr>
          <w:rFonts w:ascii="Arial" w:hAnsi="Arial" w:cs="Arial"/>
          <w:sz w:val="22"/>
          <w:szCs w:val="22"/>
        </w:rPr>
      </w:pPr>
      <w:r w:rsidRPr="001776B9">
        <w:rPr>
          <w:rFonts w:ascii="Arial" w:hAnsi="Arial" w:cs="Arial"/>
          <w:sz w:val="22"/>
          <w:szCs w:val="22"/>
        </w:rPr>
        <w:t>Qualification</w:t>
      </w:r>
      <w:r w:rsidRPr="001776B9">
        <w:rPr>
          <w:rFonts w:ascii="Arial" w:hAnsi="Arial" w:cs="Arial"/>
          <w:sz w:val="22"/>
          <w:szCs w:val="22"/>
        </w:rPr>
        <w:tab/>
      </w:r>
      <w:r w:rsidRPr="001776B9">
        <w:rPr>
          <w:rFonts w:ascii="Arial" w:hAnsi="Arial" w:cs="Arial"/>
          <w:sz w:val="22"/>
          <w:szCs w:val="22"/>
        </w:rPr>
        <w:tab/>
      </w:r>
      <w:r w:rsidRPr="001776B9">
        <w:rPr>
          <w:rFonts w:ascii="Arial" w:hAnsi="Arial" w:cs="Arial"/>
          <w:sz w:val="22"/>
          <w:szCs w:val="22"/>
        </w:rPr>
        <w:tab/>
      </w:r>
      <w:r w:rsidRPr="001776B9">
        <w:rPr>
          <w:rFonts w:ascii="Arial" w:hAnsi="Arial" w:cs="Arial"/>
          <w:sz w:val="22"/>
          <w:szCs w:val="22"/>
        </w:rPr>
        <w:tab/>
        <w:t>:</w:t>
      </w:r>
      <w:r w:rsidRPr="001776B9">
        <w:rPr>
          <w:rFonts w:ascii="Arial" w:hAnsi="Arial" w:cs="Arial"/>
          <w:sz w:val="22"/>
          <w:szCs w:val="22"/>
        </w:rPr>
        <w:tab/>
        <w:t>B.E - Electrical and Electronics Engineering (EEE)</w:t>
      </w:r>
    </w:p>
    <w:p w:rsidR="000735F0" w:rsidRPr="001776B9" w:rsidRDefault="000735F0" w:rsidP="000735F0">
      <w:pPr>
        <w:tabs>
          <w:tab w:val="left" w:pos="360"/>
        </w:tabs>
        <w:ind w:left="-450" w:right="720"/>
        <w:jc w:val="both"/>
        <w:rPr>
          <w:rFonts w:ascii="Arial" w:hAnsi="Arial" w:cs="Arial"/>
          <w:sz w:val="22"/>
          <w:szCs w:val="22"/>
        </w:rPr>
      </w:pPr>
      <w:r w:rsidRPr="001776B9">
        <w:rPr>
          <w:rFonts w:ascii="Arial" w:hAnsi="Arial" w:cs="Arial"/>
          <w:sz w:val="22"/>
          <w:szCs w:val="22"/>
        </w:rPr>
        <w:tab/>
      </w:r>
      <w:r w:rsidRPr="001776B9">
        <w:rPr>
          <w:rFonts w:ascii="Arial" w:hAnsi="Arial" w:cs="Arial"/>
          <w:sz w:val="22"/>
          <w:szCs w:val="22"/>
        </w:rPr>
        <w:tab/>
      </w:r>
      <w:r w:rsidRPr="001776B9">
        <w:rPr>
          <w:rFonts w:ascii="Arial" w:hAnsi="Arial" w:cs="Arial"/>
          <w:sz w:val="22"/>
          <w:szCs w:val="22"/>
        </w:rPr>
        <w:tab/>
      </w:r>
      <w:r w:rsidRPr="001776B9">
        <w:rPr>
          <w:rFonts w:ascii="Arial" w:hAnsi="Arial" w:cs="Arial"/>
          <w:sz w:val="22"/>
          <w:szCs w:val="22"/>
        </w:rPr>
        <w:tab/>
      </w:r>
      <w:r w:rsidRPr="001776B9">
        <w:rPr>
          <w:rFonts w:ascii="Arial" w:hAnsi="Arial" w:cs="Arial"/>
          <w:sz w:val="22"/>
          <w:szCs w:val="22"/>
        </w:rPr>
        <w:tab/>
      </w:r>
      <w:r w:rsidRPr="001776B9">
        <w:rPr>
          <w:rFonts w:ascii="Arial" w:hAnsi="Arial" w:cs="Arial"/>
          <w:sz w:val="22"/>
          <w:szCs w:val="22"/>
        </w:rPr>
        <w:tab/>
      </w:r>
      <w:r w:rsidRPr="001776B9">
        <w:rPr>
          <w:rFonts w:ascii="Arial" w:hAnsi="Arial" w:cs="Arial"/>
          <w:b/>
          <w:bCs/>
          <w:sz w:val="22"/>
          <w:szCs w:val="22"/>
        </w:rPr>
        <w:t xml:space="preserve">           </w:t>
      </w:r>
      <w:r w:rsidRPr="001776B9">
        <w:rPr>
          <w:rFonts w:ascii="Arial" w:hAnsi="Arial" w:cs="Arial"/>
          <w:b/>
          <w:bCs/>
          <w:sz w:val="22"/>
          <w:szCs w:val="22"/>
        </w:rPr>
        <w:tab/>
      </w:r>
      <w:r w:rsidR="00406A4A">
        <w:rPr>
          <w:rFonts w:ascii="Arial" w:hAnsi="Arial" w:cs="Arial"/>
          <w:sz w:val="22"/>
          <w:szCs w:val="22"/>
        </w:rPr>
        <w:t>Graduated in</w:t>
      </w:r>
      <w:r w:rsidRPr="001776B9">
        <w:rPr>
          <w:rFonts w:ascii="Arial" w:hAnsi="Arial" w:cs="Arial"/>
          <w:sz w:val="22"/>
          <w:szCs w:val="22"/>
        </w:rPr>
        <w:t xml:space="preserve"> 2010, </w:t>
      </w:r>
    </w:p>
    <w:p w:rsidR="000735F0" w:rsidRPr="001776B9" w:rsidRDefault="000735F0" w:rsidP="000735F0">
      <w:pPr>
        <w:tabs>
          <w:tab w:val="left" w:pos="360"/>
        </w:tabs>
        <w:ind w:left="-450" w:right="720"/>
        <w:jc w:val="both"/>
        <w:rPr>
          <w:rFonts w:ascii="Arial" w:hAnsi="Arial" w:cs="Arial"/>
          <w:sz w:val="22"/>
          <w:szCs w:val="22"/>
        </w:rPr>
      </w:pPr>
      <w:r w:rsidRPr="001776B9">
        <w:rPr>
          <w:rFonts w:ascii="Arial" w:hAnsi="Arial" w:cs="Arial"/>
          <w:sz w:val="22"/>
          <w:szCs w:val="22"/>
        </w:rPr>
        <w:tab/>
      </w:r>
      <w:r w:rsidRPr="001776B9">
        <w:rPr>
          <w:rFonts w:ascii="Arial" w:hAnsi="Arial" w:cs="Arial"/>
          <w:sz w:val="22"/>
          <w:szCs w:val="22"/>
        </w:rPr>
        <w:tab/>
      </w:r>
      <w:r w:rsidRPr="001776B9">
        <w:rPr>
          <w:rFonts w:ascii="Arial" w:hAnsi="Arial" w:cs="Arial"/>
          <w:sz w:val="22"/>
          <w:szCs w:val="22"/>
        </w:rPr>
        <w:tab/>
      </w:r>
      <w:r w:rsidRPr="001776B9">
        <w:rPr>
          <w:rFonts w:ascii="Arial" w:hAnsi="Arial" w:cs="Arial"/>
          <w:sz w:val="22"/>
          <w:szCs w:val="22"/>
        </w:rPr>
        <w:tab/>
      </w:r>
      <w:r w:rsidRPr="001776B9">
        <w:rPr>
          <w:rFonts w:ascii="Arial" w:hAnsi="Arial" w:cs="Arial"/>
          <w:sz w:val="22"/>
          <w:szCs w:val="22"/>
        </w:rPr>
        <w:tab/>
      </w:r>
      <w:r w:rsidRPr="001776B9">
        <w:rPr>
          <w:rFonts w:ascii="Arial" w:hAnsi="Arial" w:cs="Arial"/>
          <w:sz w:val="22"/>
          <w:szCs w:val="22"/>
        </w:rPr>
        <w:tab/>
      </w:r>
      <w:r w:rsidRPr="001776B9">
        <w:rPr>
          <w:rFonts w:ascii="Arial" w:hAnsi="Arial" w:cs="Arial"/>
          <w:sz w:val="22"/>
          <w:szCs w:val="22"/>
        </w:rPr>
        <w:tab/>
        <w:t xml:space="preserve">Anna University, Chennai, India. </w:t>
      </w:r>
    </w:p>
    <w:p w:rsidR="000735F0" w:rsidRPr="001776B9" w:rsidRDefault="000735F0" w:rsidP="000735F0">
      <w:pPr>
        <w:tabs>
          <w:tab w:val="left" w:pos="0"/>
        </w:tabs>
        <w:ind w:right="1195"/>
        <w:jc w:val="both"/>
        <w:rPr>
          <w:rFonts w:ascii="Arial" w:hAnsi="Arial" w:cs="Arial"/>
          <w:sz w:val="22"/>
          <w:szCs w:val="22"/>
        </w:rPr>
      </w:pPr>
    </w:p>
    <w:p w:rsidR="001F687A" w:rsidRPr="001776B9" w:rsidRDefault="001F687A" w:rsidP="001F687A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Course / Training</w:t>
      </w:r>
      <w:r w:rsidR="000735F0" w:rsidRPr="001776B9">
        <w:rPr>
          <w:rFonts w:ascii="Arial" w:hAnsi="Arial" w:cs="Arial"/>
          <w:sz w:val="22"/>
          <w:szCs w:val="22"/>
        </w:rPr>
        <w:tab/>
      </w:r>
      <w:r w:rsidR="000735F0" w:rsidRPr="001776B9">
        <w:rPr>
          <w:rFonts w:ascii="Arial" w:hAnsi="Arial" w:cs="Arial"/>
          <w:sz w:val="22"/>
          <w:szCs w:val="22"/>
        </w:rPr>
        <w:tab/>
      </w:r>
      <w:r w:rsidR="000735F0" w:rsidRPr="001776B9">
        <w:rPr>
          <w:rFonts w:ascii="Arial" w:hAnsi="Arial" w:cs="Arial"/>
          <w:sz w:val="22"/>
          <w:szCs w:val="22"/>
        </w:rPr>
        <w:tab/>
        <w:t>:</w:t>
      </w:r>
      <w:r w:rsidR="000735F0" w:rsidRPr="001776B9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>Level 1 Infrared Thermography, Dubai.</w:t>
      </w:r>
    </w:p>
    <w:p w:rsidR="001F687A" w:rsidRDefault="001F687A" w:rsidP="000735F0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                                                                   KNX System, Siemens L.L.C, Dubai.</w:t>
      </w:r>
    </w:p>
    <w:p w:rsidR="001F687A" w:rsidRDefault="001F687A" w:rsidP="000735F0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                                                                   Automation Engineer,</w:t>
      </w:r>
      <w:r w:rsidR="008D2EFC">
        <w:rPr>
          <w:rFonts w:ascii="Arial" w:hAnsi="Arial" w:cs="Arial"/>
          <w:sz w:val="22"/>
          <w:szCs w:val="22"/>
        </w:rPr>
        <w:t xml:space="preserve"> C</w:t>
      </w:r>
      <w:r>
        <w:rPr>
          <w:rFonts w:ascii="Arial" w:hAnsi="Arial" w:cs="Arial"/>
          <w:sz w:val="22"/>
          <w:szCs w:val="22"/>
        </w:rPr>
        <w:t xml:space="preserve">hennai, India                                     </w:t>
      </w:r>
    </w:p>
    <w:p w:rsidR="000735F0" w:rsidRPr="001776B9" w:rsidRDefault="001F687A" w:rsidP="000735F0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</w:t>
      </w:r>
    </w:p>
    <w:p w:rsidR="000735F0" w:rsidRPr="001776B9" w:rsidRDefault="000735F0" w:rsidP="00D42C26">
      <w:pPr>
        <w:keepLines/>
        <w:ind w:left="3600" w:hanging="3600"/>
        <w:jc w:val="both"/>
        <w:rPr>
          <w:rFonts w:ascii="Arial" w:hAnsi="Arial" w:cs="Arial"/>
          <w:sz w:val="22"/>
          <w:szCs w:val="22"/>
        </w:rPr>
      </w:pPr>
      <w:r w:rsidRPr="001776B9">
        <w:rPr>
          <w:rFonts w:ascii="Arial" w:hAnsi="Arial" w:cs="Arial"/>
          <w:sz w:val="22"/>
          <w:szCs w:val="22"/>
        </w:rPr>
        <w:t xml:space="preserve">Areas of Interest </w:t>
      </w:r>
      <w:r w:rsidRPr="001776B9">
        <w:rPr>
          <w:rFonts w:ascii="Arial" w:hAnsi="Arial" w:cs="Arial"/>
          <w:sz w:val="22"/>
          <w:szCs w:val="22"/>
        </w:rPr>
        <w:tab/>
      </w:r>
      <w:r w:rsidR="00D218C1">
        <w:rPr>
          <w:rFonts w:ascii="Arial" w:hAnsi="Arial" w:cs="Arial"/>
          <w:sz w:val="22"/>
          <w:szCs w:val="22"/>
        </w:rPr>
        <w:t>:</w:t>
      </w:r>
      <w:r w:rsidR="00D218C1">
        <w:rPr>
          <w:rFonts w:ascii="Arial" w:hAnsi="Arial" w:cs="Arial"/>
          <w:sz w:val="22"/>
          <w:szCs w:val="22"/>
        </w:rPr>
        <w:tab/>
        <w:t>Electrical T</w:t>
      </w:r>
      <w:r w:rsidR="006F46B3">
        <w:rPr>
          <w:rFonts w:ascii="Arial" w:hAnsi="Arial" w:cs="Arial"/>
          <w:sz w:val="22"/>
          <w:szCs w:val="22"/>
        </w:rPr>
        <w:t xml:space="preserve">esting and </w:t>
      </w:r>
      <w:r w:rsidR="00D218C1">
        <w:rPr>
          <w:rFonts w:ascii="Arial" w:hAnsi="Arial" w:cs="Arial"/>
          <w:sz w:val="22"/>
          <w:szCs w:val="22"/>
        </w:rPr>
        <w:t>M</w:t>
      </w:r>
      <w:r w:rsidR="00D42C26" w:rsidRPr="001776B9">
        <w:rPr>
          <w:rFonts w:ascii="Arial" w:hAnsi="Arial" w:cs="Arial"/>
          <w:sz w:val="22"/>
          <w:szCs w:val="22"/>
        </w:rPr>
        <w:t xml:space="preserve">aintenance </w:t>
      </w:r>
    </w:p>
    <w:p w:rsidR="000735F0" w:rsidRPr="001776B9" w:rsidRDefault="000735F0" w:rsidP="000735F0">
      <w:pPr>
        <w:keepLines/>
        <w:tabs>
          <w:tab w:val="left" w:pos="1260"/>
        </w:tabs>
        <w:ind w:left="4320"/>
        <w:jc w:val="both"/>
        <w:rPr>
          <w:rFonts w:ascii="Arial" w:hAnsi="Arial" w:cs="Arial"/>
          <w:sz w:val="22"/>
          <w:szCs w:val="22"/>
        </w:rPr>
      </w:pPr>
    </w:p>
    <w:p w:rsidR="00924B39" w:rsidRDefault="00E826AB" w:rsidP="00DB7CE5">
      <w:pPr>
        <w:ind w:right="7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Passport Details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:</w:t>
      </w:r>
      <w:r>
        <w:rPr>
          <w:rFonts w:ascii="Arial" w:hAnsi="Arial" w:cs="Arial"/>
          <w:sz w:val="22"/>
          <w:szCs w:val="22"/>
        </w:rPr>
        <w:tab/>
        <w:t>J0693722</w:t>
      </w:r>
      <w:r w:rsidR="00DB7CE5">
        <w:rPr>
          <w:rFonts w:ascii="Arial" w:hAnsi="Arial" w:cs="Arial"/>
          <w:sz w:val="22"/>
          <w:szCs w:val="22"/>
        </w:rPr>
        <w:t xml:space="preserve"> (</w:t>
      </w:r>
      <w:r w:rsidR="000735F0" w:rsidRPr="001776B9">
        <w:rPr>
          <w:rFonts w:ascii="Arial" w:hAnsi="Arial" w:cs="Arial"/>
          <w:sz w:val="22"/>
          <w:szCs w:val="22"/>
        </w:rPr>
        <w:t>Valid up to 2021</w:t>
      </w:r>
      <w:r w:rsidR="00DB7CE5">
        <w:rPr>
          <w:rFonts w:ascii="Arial" w:hAnsi="Arial" w:cs="Arial"/>
          <w:sz w:val="22"/>
          <w:szCs w:val="22"/>
        </w:rPr>
        <w:t>)</w:t>
      </w:r>
    </w:p>
    <w:p w:rsidR="00DB7CE5" w:rsidRDefault="00DB7CE5" w:rsidP="00DB7CE5">
      <w:pPr>
        <w:ind w:right="720"/>
        <w:jc w:val="both"/>
        <w:rPr>
          <w:rFonts w:ascii="Arial" w:hAnsi="Arial" w:cs="Arial"/>
          <w:sz w:val="22"/>
          <w:szCs w:val="22"/>
        </w:rPr>
      </w:pPr>
    </w:p>
    <w:p w:rsidR="002B1A4A" w:rsidRDefault="000735F0" w:rsidP="00F87994">
      <w:pPr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  <w:r w:rsidRPr="001776B9">
        <w:rPr>
          <w:rFonts w:ascii="Arial" w:hAnsi="Arial" w:cs="Arial"/>
          <w:sz w:val="22"/>
          <w:szCs w:val="22"/>
        </w:rPr>
        <w:t>Driving Lice</w:t>
      </w:r>
      <w:r w:rsidR="00D42C26" w:rsidRPr="001776B9">
        <w:rPr>
          <w:rFonts w:ascii="Arial" w:hAnsi="Arial" w:cs="Arial"/>
          <w:sz w:val="22"/>
          <w:szCs w:val="22"/>
        </w:rPr>
        <w:t xml:space="preserve">nse                          </w:t>
      </w:r>
      <w:r w:rsidRPr="001776B9">
        <w:rPr>
          <w:rFonts w:ascii="Arial" w:hAnsi="Arial" w:cs="Arial"/>
          <w:sz w:val="22"/>
          <w:szCs w:val="22"/>
        </w:rPr>
        <w:t xml:space="preserve">   </w:t>
      </w:r>
      <w:r w:rsidR="00D42C26" w:rsidRPr="001776B9">
        <w:rPr>
          <w:rFonts w:ascii="Arial" w:hAnsi="Arial" w:cs="Arial"/>
          <w:sz w:val="22"/>
          <w:szCs w:val="22"/>
        </w:rPr>
        <w:t xml:space="preserve">   </w:t>
      </w:r>
      <w:r w:rsidRPr="001776B9">
        <w:rPr>
          <w:rFonts w:ascii="Arial" w:hAnsi="Arial" w:cs="Arial"/>
          <w:sz w:val="22"/>
          <w:szCs w:val="22"/>
        </w:rPr>
        <w:t xml:space="preserve">  :          </w:t>
      </w:r>
      <w:r w:rsidRPr="00486B7F">
        <w:rPr>
          <w:rFonts w:ascii="Arial" w:hAnsi="Arial" w:cs="Arial"/>
          <w:b/>
          <w:bCs/>
          <w:sz w:val="22"/>
          <w:szCs w:val="22"/>
        </w:rPr>
        <w:t xml:space="preserve"> UAE </w:t>
      </w:r>
      <w:r w:rsidR="00D42C26" w:rsidRPr="00486B7F">
        <w:rPr>
          <w:rFonts w:ascii="Arial" w:hAnsi="Arial" w:cs="Arial"/>
          <w:b/>
          <w:bCs/>
          <w:sz w:val="22"/>
          <w:szCs w:val="22"/>
        </w:rPr>
        <w:t>light vehicle (manual)</w:t>
      </w:r>
    </w:p>
    <w:p w:rsidR="00486B7F" w:rsidRPr="00486B7F" w:rsidRDefault="00486B7F" w:rsidP="00F87994">
      <w:pPr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</w:p>
    <w:p w:rsidR="00AB3754" w:rsidRPr="00486B7F" w:rsidRDefault="00DE11C3" w:rsidP="006F46B3">
      <w:pPr>
        <w:pStyle w:val="Heading2"/>
        <w:ind w:left="-1011"/>
        <w:jc w:val="both"/>
        <w:rPr>
          <w:rFonts w:ascii="Arial" w:hAnsi="Arial" w:cs="Arial"/>
          <w:sz w:val="22"/>
          <w:szCs w:val="24"/>
        </w:rPr>
      </w:pPr>
      <w:r w:rsidRPr="00486B7F">
        <w:rPr>
          <w:rFonts w:ascii="Arial" w:hAnsi="Arial" w:cs="Arial"/>
          <w:sz w:val="22"/>
          <w:szCs w:val="24"/>
        </w:rPr>
        <w:t xml:space="preserve"> </w:t>
      </w:r>
      <w:r w:rsidR="00AB3754" w:rsidRPr="00486B7F">
        <w:rPr>
          <w:rFonts w:ascii="Arial" w:hAnsi="Arial" w:cs="Arial"/>
          <w:sz w:val="22"/>
          <w:szCs w:val="24"/>
        </w:rPr>
        <w:t>PROFFESIONAL STRENGTHS:</w:t>
      </w:r>
    </w:p>
    <w:p w:rsidR="00AB3754" w:rsidRPr="00AB3754" w:rsidRDefault="00AB3754" w:rsidP="00AB3754">
      <w:pPr>
        <w:rPr>
          <w:rFonts w:ascii="Arial" w:hAnsi="Arial" w:cs="Arial"/>
          <w:lang w:eastAsia="en-US"/>
        </w:rPr>
      </w:pPr>
    </w:p>
    <w:p w:rsidR="00AB3754" w:rsidRPr="006F46B3" w:rsidRDefault="008073A0" w:rsidP="006F46B3">
      <w:pPr>
        <w:pStyle w:val="Caption"/>
        <w:numPr>
          <w:ilvl w:val="0"/>
          <w:numId w:val="9"/>
        </w:numPr>
        <w:rPr>
          <w:rStyle w:val="Strong"/>
          <w:rFonts w:ascii="Arial" w:hAnsi="Arial" w:cs="Arial"/>
          <w:sz w:val="22"/>
          <w:szCs w:val="22"/>
        </w:rPr>
      </w:pPr>
      <w:r>
        <w:rPr>
          <w:rStyle w:val="Strong"/>
          <w:rFonts w:ascii="Arial" w:hAnsi="Arial" w:cs="Arial"/>
          <w:sz w:val="22"/>
          <w:szCs w:val="22"/>
        </w:rPr>
        <w:t xml:space="preserve">Testing and maintenance of </w:t>
      </w:r>
      <w:r w:rsidR="00AB3754" w:rsidRPr="006F46B3">
        <w:rPr>
          <w:rStyle w:val="Strong"/>
          <w:rFonts w:ascii="Arial" w:hAnsi="Arial" w:cs="Arial"/>
          <w:sz w:val="22"/>
          <w:szCs w:val="22"/>
        </w:rPr>
        <w:t>RMU,</w:t>
      </w:r>
      <w:r>
        <w:rPr>
          <w:rStyle w:val="Strong"/>
          <w:rFonts w:ascii="Arial" w:hAnsi="Arial" w:cs="Arial"/>
          <w:sz w:val="22"/>
          <w:szCs w:val="22"/>
        </w:rPr>
        <w:t xml:space="preserve"> </w:t>
      </w:r>
      <w:r w:rsidR="00AB3754" w:rsidRPr="006F46B3">
        <w:rPr>
          <w:rStyle w:val="Strong"/>
          <w:rFonts w:ascii="Arial" w:hAnsi="Arial" w:cs="Arial"/>
          <w:sz w:val="22"/>
          <w:szCs w:val="22"/>
        </w:rPr>
        <w:t>DRY T</w:t>
      </w:r>
      <w:r>
        <w:rPr>
          <w:rStyle w:val="Strong"/>
          <w:rFonts w:ascii="Arial" w:hAnsi="Arial" w:cs="Arial"/>
          <w:sz w:val="22"/>
          <w:szCs w:val="22"/>
        </w:rPr>
        <w:t>YPE Transformer, Generator, ACB</w:t>
      </w:r>
      <w:r w:rsidR="002E7520">
        <w:rPr>
          <w:rStyle w:val="Strong"/>
          <w:rFonts w:ascii="Arial" w:hAnsi="Arial" w:cs="Arial"/>
          <w:sz w:val="22"/>
          <w:szCs w:val="22"/>
        </w:rPr>
        <w:t>, UPS, ECBS,</w:t>
      </w:r>
      <w:r>
        <w:rPr>
          <w:rStyle w:val="Strong"/>
          <w:rFonts w:ascii="Arial" w:hAnsi="Arial" w:cs="Arial"/>
          <w:sz w:val="22"/>
          <w:szCs w:val="22"/>
        </w:rPr>
        <w:t xml:space="preserve"> 110V </w:t>
      </w:r>
      <w:r w:rsidRPr="006F46B3">
        <w:rPr>
          <w:rStyle w:val="Strong"/>
          <w:rFonts w:ascii="Arial" w:hAnsi="Arial" w:cs="Arial"/>
          <w:sz w:val="22"/>
          <w:szCs w:val="22"/>
        </w:rPr>
        <w:t>Battery Charger</w:t>
      </w:r>
      <w:r w:rsidR="002E7520">
        <w:rPr>
          <w:rStyle w:val="Strong"/>
          <w:rFonts w:ascii="Arial" w:hAnsi="Arial" w:cs="Arial"/>
          <w:sz w:val="22"/>
          <w:szCs w:val="22"/>
        </w:rPr>
        <w:t xml:space="preserve"> and Earth pits</w:t>
      </w:r>
      <w:r>
        <w:rPr>
          <w:rStyle w:val="Strong"/>
          <w:rFonts w:ascii="Arial" w:hAnsi="Arial" w:cs="Arial"/>
          <w:sz w:val="22"/>
          <w:szCs w:val="22"/>
        </w:rPr>
        <w:t>.</w:t>
      </w:r>
    </w:p>
    <w:p w:rsidR="00AB3754" w:rsidRPr="006F46B3" w:rsidRDefault="00AB3754" w:rsidP="006F46B3">
      <w:pPr>
        <w:pStyle w:val="Caption"/>
        <w:numPr>
          <w:ilvl w:val="0"/>
          <w:numId w:val="9"/>
        </w:numPr>
        <w:rPr>
          <w:rStyle w:val="Strong"/>
          <w:rFonts w:ascii="Arial" w:hAnsi="Arial" w:cs="Arial"/>
          <w:sz w:val="22"/>
          <w:szCs w:val="22"/>
        </w:rPr>
      </w:pPr>
      <w:r w:rsidRPr="006F46B3">
        <w:rPr>
          <w:rStyle w:val="Strong"/>
          <w:rFonts w:ascii="Arial" w:hAnsi="Arial" w:cs="Arial"/>
          <w:sz w:val="22"/>
          <w:szCs w:val="22"/>
        </w:rPr>
        <w:t>Hands on Experience HT a</w:t>
      </w:r>
      <w:r w:rsidR="008073A0">
        <w:rPr>
          <w:rStyle w:val="Strong"/>
          <w:rFonts w:ascii="Arial" w:hAnsi="Arial" w:cs="Arial"/>
          <w:sz w:val="22"/>
          <w:szCs w:val="22"/>
        </w:rPr>
        <w:t xml:space="preserve">nd LT Equipment, </w:t>
      </w:r>
      <w:r w:rsidR="00F11377">
        <w:rPr>
          <w:rStyle w:val="Strong"/>
          <w:rFonts w:ascii="Arial" w:hAnsi="Arial" w:cs="Arial"/>
          <w:sz w:val="22"/>
          <w:szCs w:val="22"/>
        </w:rPr>
        <w:t xml:space="preserve">MDB, SMDB, GDB, </w:t>
      </w:r>
      <w:r w:rsidR="006C6A1A">
        <w:rPr>
          <w:rStyle w:val="Strong"/>
          <w:rFonts w:ascii="Arial" w:hAnsi="Arial" w:cs="Arial"/>
          <w:sz w:val="22"/>
          <w:szCs w:val="22"/>
        </w:rPr>
        <w:t>DYNAMIC UPS,</w:t>
      </w:r>
      <w:r w:rsidRPr="006F46B3">
        <w:rPr>
          <w:rStyle w:val="Strong"/>
          <w:rFonts w:ascii="Arial" w:hAnsi="Arial" w:cs="Arial"/>
          <w:sz w:val="22"/>
          <w:szCs w:val="22"/>
        </w:rPr>
        <w:t xml:space="preserve"> ATS Panel,</w:t>
      </w:r>
      <w:r w:rsidR="00050870">
        <w:rPr>
          <w:rStyle w:val="Strong"/>
          <w:rFonts w:ascii="Arial" w:hAnsi="Arial" w:cs="Arial"/>
          <w:sz w:val="22"/>
          <w:szCs w:val="22"/>
        </w:rPr>
        <w:t xml:space="preserve"> APF Panel,</w:t>
      </w:r>
      <w:r w:rsidR="009C3A61">
        <w:rPr>
          <w:rStyle w:val="Strong"/>
          <w:rFonts w:ascii="Arial" w:hAnsi="Arial" w:cs="Arial"/>
          <w:sz w:val="22"/>
          <w:szCs w:val="22"/>
        </w:rPr>
        <w:t xml:space="preserve"> </w:t>
      </w:r>
      <w:r w:rsidR="00DE11C3">
        <w:rPr>
          <w:rStyle w:val="Strong"/>
          <w:rFonts w:ascii="Arial" w:hAnsi="Arial" w:cs="Arial"/>
          <w:sz w:val="22"/>
          <w:szCs w:val="22"/>
        </w:rPr>
        <w:t>MCC,</w:t>
      </w:r>
      <w:r w:rsidRPr="006F46B3">
        <w:rPr>
          <w:rStyle w:val="Strong"/>
          <w:rFonts w:ascii="Arial" w:hAnsi="Arial" w:cs="Arial"/>
          <w:sz w:val="22"/>
          <w:szCs w:val="22"/>
        </w:rPr>
        <w:t xml:space="preserve"> Motors and Pumps</w:t>
      </w:r>
      <w:r w:rsidR="006C6A1A">
        <w:rPr>
          <w:rStyle w:val="Strong"/>
          <w:rFonts w:ascii="Arial" w:hAnsi="Arial" w:cs="Arial"/>
          <w:sz w:val="22"/>
          <w:szCs w:val="22"/>
        </w:rPr>
        <w:t>.</w:t>
      </w:r>
      <w:r w:rsidRPr="006F46B3">
        <w:rPr>
          <w:rStyle w:val="Strong"/>
          <w:rFonts w:ascii="Arial" w:hAnsi="Arial" w:cs="Arial"/>
          <w:sz w:val="22"/>
          <w:szCs w:val="22"/>
        </w:rPr>
        <w:t xml:space="preserve"> </w:t>
      </w:r>
    </w:p>
    <w:p w:rsidR="00AB3754" w:rsidRPr="006F46B3" w:rsidRDefault="005A09D8" w:rsidP="006F46B3">
      <w:pPr>
        <w:pStyle w:val="Caption"/>
        <w:numPr>
          <w:ilvl w:val="0"/>
          <w:numId w:val="9"/>
        </w:numPr>
        <w:rPr>
          <w:rStyle w:val="Strong"/>
          <w:rFonts w:ascii="Arial" w:hAnsi="Arial" w:cs="Arial"/>
          <w:sz w:val="22"/>
          <w:szCs w:val="22"/>
        </w:rPr>
      </w:pPr>
      <w:r>
        <w:rPr>
          <w:rStyle w:val="Strong"/>
          <w:rFonts w:ascii="Arial" w:hAnsi="Arial" w:cs="Arial"/>
          <w:sz w:val="22"/>
          <w:szCs w:val="22"/>
        </w:rPr>
        <w:t>Hands</w:t>
      </w:r>
      <w:r w:rsidR="00B007FF">
        <w:rPr>
          <w:rStyle w:val="Strong"/>
          <w:rFonts w:ascii="Arial" w:hAnsi="Arial" w:cs="Arial"/>
          <w:sz w:val="22"/>
          <w:szCs w:val="22"/>
        </w:rPr>
        <w:t xml:space="preserve"> on Experience in HVAC System</w:t>
      </w:r>
      <w:r w:rsidR="00A349EC">
        <w:rPr>
          <w:rStyle w:val="Strong"/>
          <w:rFonts w:ascii="Arial" w:hAnsi="Arial" w:cs="Arial"/>
          <w:sz w:val="22"/>
          <w:szCs w:val="22"/>
        </w:rPr>
        <w:t xml:space="preserve"> </w:t>
      </w:r>
      <w:r w:rsidR="00977781">
        <w:rPr>
          <w:rStyle w:val="Strong"/>
          <w:rFonts w:ascii="Arial" w:hAnsi="Arial" w:cs="Arial"/>
          <w:sz w:val="22"/>
          <w:szCs w:val="22"/>
        </w:rPr>
        <w:t>(AHU,</w:t>
      </w:r>
      <w:r w:rsidR="00A349EC">
        <w:rPr>
          <w:rStyle w:val="Strong"/>
          <w:rFonts w:ascii="Arial" w:hAnsi="Arial" w:cs="Arial"/>
          <w:sz w:val="22"/>
          <w:szCs w:val="22"/>
        </w:rPr>
        <w:t xml:space="preserve"> </w:t>
      </w:r>
      <w:r w:rsidR="00977781">
        <w:rPr>
          <w:rStyle w:val="Strong"/>
          <w:rFonts w:ascii="Arial" w:hAnsi="Arial" w:cs="Arial"/>
          <w:sz w:val="22"/>
          <w:szCs w:val="22"/>
        </w:rPr>
        <w:t>FAHU</w:t>
      </w:r>
      <w:r w:rsidR="00B007FF">
        <w:rPr>
          <w:rStyle w:val="Strong"/>
          <w:rFonts w:ascii="Arial" w:hAnsi="Arial" w:cs="Arial"/>
          <w:sz w:val="22"/>
          <w:szCs w:val="22"/>
        </w:rPr>
        <w:t>,</w:t>
      </w:r>
      <w:r w:rsidR="00A349EC">
        <w:rPr>
          <w:rStyle w:val="Strong"/>
          <w:rFonts w:ascii="Arial" w:hAnsi="Arial" w:cs="Arial"/>
          <w:sz w:val="22"/>
          <w:szCs w:val="22"/>
        </w:rPr>
        <w:t xml:space="preserve"> </w:t>
      </w:r>
      <w:r w:rsidR="00977781">
        <w:rPr>
          <w:rStyle w:val="Strong"/>
          <w:rFonts w:ascii="Arial" w:hAnsi="Arial" w:cs="Arial"/>
          <w:sz w:val="22"/>
          <w:szCs w:val="22"/>
        </w:rPr>
        <w:t>FCU,</w:t>
      </w:r>
      <w:r w:rsidR="00A349EC">
        <w:rPr>
          <w:rStyle w:val="Strong"/>
          <w:rFonts w:ascii="Arial" w:hAnsi="Arial" w:cs="Arial"/>
          <w:sz w:val="22"/>
          <w:szCs w:val="22"/>
        </w:rPr>
        <w:t xml:space="preserve"> </w:t>
      </w:r>
      <w:r w:rsidR="00977781">
        <w:rPr>
          <w:rStyle w:val="Strong"/>
          <w:rFonts w:ascii="Arial" w:hAnsi="Arial" w:cs="Arial"/>
          <w:sz w:val="22"/>
          <w:szCs w:val="22"/>
        </w:rPr>
        <w:t>CAV,</w:t>
      </w:r>
      <w:r w:rsidR="00A349EC">
        <w:rPr>
          <w:rStyle w:val="Strong"/>
          <w:rFonts w:ascii="Arial" w:hAnsi="Arial" w:cs="Arial"/>
          <w:sz w:val="22"/>
          <w:szCs w:val="22"/>
        </w:rPr>
        <w:t xml:space="preserve"> </w:t>
      </w:r>
      <w:r w:rsidR="00977781">
        <w:rPr>
          <w:rStyle w:val="Strong"/>
          <w:rFonts w:ascii="Arial" w:hAnsi="Arial" w:cs="Arial"/>
          <w:sz w:val="22"/>
          <w:szCs w:val="22"/>
        </w:rPr>
        <w:t>VAV),</w:t>
      </w:r>
      <w:r w:rsidR="00B007FF">
        <w:rPr>
          <w:rStyle w:val="Strong"/>
          <w:rFonts w:ascii="Arial" w:hAnsi="Arial" w:cs="Arial"/>
          <w:sz w:val="22"/>
          <w:szCs w:val="22"/>
        </w:rPr>
        <w:t xml:space="preserve"> Package Unit, </w:t>
      </w:r>
      <w:r w:rsidR="002507C2">
        <w:rPr>
          <w:rStyle w:val="Strong"/>
          <w:rFonts w:ascii="Arial" w:hAnsi="Arial" w:cs="Arial"/>
          <w:sz w:val="22"/>
          <w:szCs w:val="22"/>
          <w:lang w:val="en-IN"/>
        </w:rPr>
        <w:t>cold storage, crack unit, split unit.</w:t>
      </w:r>
    </w:p>
    <w:p w:rsidR="008C0326" w:rsidRPr="006C6A1A" w:rsidRDefault="006C6A1A" w:rsidP="00040399">
      <w:pPr>
        <w:pStyle w:val="Caption"/>
        <w:ind w:left="360"/>
        <w:rPr>
          <w:rFonts w:ascii="Arial" w:hAnsi="Arial" w:cs="Arial"/>
          <w:b/>
          <w:bCs/>
          <w:sz w:val="22"/>
          <w:szCs w:val="22"/>
        </w:rPr>
      </w:pPr>
      <w:r>
        <w:rPr>
          <w:rStyle w:val="Strong"/>
          <w:rFonts w:ascii="Arial" w:hAnsi="Arial" w:cs="Arial"/>
          <w:sz w:val="22"/>
          <w:szCs w:val="22"/>
        </w:rPr>
        <w:t xml:space="preserve"> </w:t>
      </w:r>
    </w:p>
    <w:p w:rsidR="00F87994" w:rsidRDefault="00F87994" w:rsidP="00F87994">
      <w:pPr>
        <w:spacing w:line="360" w:lineRule="auto"/>
        <w:ind w:left="-907"/>
        <w:jc w:val="both"/>
        <w:rPr>
          <w:rFonts w:ascii="Arial" w:hAnsi="Arial" w:cs="Arial"/>
          <w:b/>
          <w:bCs/>
          <w:sz w:val="22"/>
          <w:szCs w:val="22"/>
          <w:lang w:eastAsia="ta-IN" w:bidi="ta-IN"/>
        </w:rPr>
      </w:pPr>
      <w:r>
        <w:rPr>
          <w:rFonts w:ascii="Arial" w:hAnsi="Arial" w:cs="Arial"/>
          <w:b/>
          <w:bCs/>
          <w:sz w:val="22"/>
          <w:szCs w:val="22"/>
          <w:lang w:eastAsia="ta-IN" w:bidi="ta-IN"/>
        </w:rPr>
        <w:t>PROFFESIONAL CAREERS:</w:t>
      </w:r>
    </w:p>
    <w:p w:rsidR="0062375F" w:rsidRPr="001776B9" w:rsidRDefault="00F87994" w:rsidP="0062375F">
      <w:pPr>
        <w:spacing w:line="360" w:lineRule="auto"/>
        <w:ind w:left="-567"/>
        <w:jc w:val="both"/>
        <w:rPr>
          <w:rFonts w:ascii="Arial" w:hAnsi="Arial" w:cs="Arial"/>
          <w:bCs/>
          <w:sz w:val="22"/>
          <w:szCs w:val="22"/>
          <w:lang w:eastAsia="ta-IN" w:bidi="ta-IN"/>
        </w:rPr>
      </w:pPr>
      <w:r>
        <w:rPr>
          <w:rFonts w:ascii="Arial" w:hAnsi="Arial" w:cs="Arial"/>
          <w:b/>
          <w:bCs/>
          <w:sz w:val="22"/>
          <w:szCs w:val="22"/>
          <w:lang w:eastAsia="ta-IN" w:bidi="ta-IN"/>
        </w:rPr>
        <w:t xml:space="preserve">                </w:t>
      </w:r>
      <w:r w:rsidR="008109DA" w:rsidRPr="001776B9">
        <w:rPr>
          <w:rFonts w:ascii="Arial" w:hAnsi="Arial" w:cs="Arial"/>
          <w:b/>
          <w:bCs/>
          <w:sz w:val="22"/>
          <w:szCs w:val="22"/>
          <w:lang w:eastAsia="ta-IN" w:bidi="ta-IN"/>
        </w:rPr>
        <w:t>Company</w:t>
      </w:r>
      <w:r>
        <w:rPr>
          <w:rFonts w:ascii="Arial" w:hAnsi="Arial" w:cs="Arial"/>
          <w:bCs/>
          <w:sz w:val="22"/>
          <w:szCs w:val="22"/>
          <w:lang w:eastAsia="ta-IN" w:bidi="ta-IN"/>
        </w:rPr>
        <w:t xml:space="preserve"> </w:t>
      </w:r>
      <w:r>
        <w:rPr>
          <w:rFonts w:ascii="Arial" w:hAnsi="Arial" w:cs="Arial"/>
          <w:bCs/>
          <w:sz w:val="22"/>
          <w:szCs w:val="22"/>
          <w:lang w:eastAsia="ta-IN" w:bidi="ta-IN"/>
        </w:rPr>
        <w:tab/>
      </w:r>
      <w:r w:rsidR="0062375F" w:rsidRPr="001776B9">
        <w:rPr>
          <w:rFonts w:ascii="Arial" w:hAnsi="Arial" w:cs="Arial"/>
          <w:bCs/>
          <w:sz w:val="22"/>
          <w:szCs w:val="22"/>
          <w:lang w:eastAsia="ta-IN" w:bidi="ta-IN"/>
        </w:rPr>
        <w:tab/>
        <w:t xml:space="preserve">: - </w:t>
      </w:r>
      <w:r w:rsidR="008109DA" w:rsidRPr="001776B9">
        <w:rPr>
          <w:rFonts w:ascii="Arial" w:hAnsi="Arial" w:cs="Arial"/>
          <w:bCs/>
          <w:sz w:val="22"/>
          <w:szCs w:val="22"/>
          <w:lang w:eastAsia="ta-IN" w:bidi="ta-IN"/>
        </w:rPr>
        <w:t xml:space="preserve">      </w:t>
      </w:r>
      <w:r w:rsidR="008109DA" w:rsidRPr="001776B9">
        <w:rPr>
          <w:rFonts w:ascii="Arial" w:hAnsi="Arial" w:cs="Arial"/>
          <w:b/>
          <w:sz w:val="22"/>
          <w:szCs w:val="22"/>
          <w:lang w:eastAsia="ta-IN" w:bidi="ta-IN"/>
        </w:rPr>
        <w:t>Berkeley Services</w:t>
      </w:r>
      <w:r w:rsidR="003445AC">
        <w:rPr>
          <w:rFonts w:ascii="Arial" w:hAnsi="Arial" w:cs="Arial"/>
          <w:b/>
          <w:sz w:val="22"/>
          <w:szCs w:val="22"/>
          <w:lang w:eastAsia="ta-IN" w:bidi="ta-IN"/>
        </w:rPr>
        <w:t xml:space="preserve"> L</w:t>
      </w:r>
      <w:r>
        <w:rPr>
          <w:rFonts w:ascii="Arial" w:hAnsi="Arial" w:cs="Arial"/>
          <w:b/>
          <w:sz w:val="22"/>
          <w:szCs w:val="22"/>
          <w:lang w:eastAsia="ta-IN" w:bidi="ta-IN"/>
        </w:rPr>
        <w:t>.</w:t>
      </w:r>
      <w:r w:rsidR="003445AC">
        <w:rPr>
          <w:rFonts w:ascii="Arial" w:hAnsi="Arial" w:cs="Arial"/>
          <w:b/>
          <w:sz w:val="22"/>
          <w:szCs w:val="22"/>
          <w:lang w:eastAsia="ta-IN" w:bidi="ta-IN"/>
        </w:rPr>
        <w:t>L</w:t>
      </w:r>
      <w:r>
        <w:rPr>
          <w:rFonts w:ascii="Arial" w:hAnsi="Arial" w:cs="Arial"/>
          <w:b/>
          <w:sz w:val="22"/>
          <w:szCs w:val="22"/>
          <w:lang w:eastAsia="ta-IN" w:bidi="ta-IN"/>
        </w:rPr>
        <w:t>.</w:t>
      </w:r>
      <w:r w:rsidR="003445AC">
        <w:rPr>
          <w:rFonts w:ascii="Arial" w:hAnsi="Arial" w:cs="Arial"/>
          <w:b/>
          <w:sz w:val="22"/>
          <w:szCs w:val="22"/>
          <w:lang w:eastAsia="ta-IN" w:bidi="ta-IN"/>
        </w:rPr>
        <w:t>C,</w:t>
      </w:r>
      <w:r w:rsidR="00C745D2">
        <w:rPr>
          <w:rFonts w:ascii="Arial" w:hAnsi="Arial" w:cs="Arial"/>
          <w:b/>
          <w:sz w:val="22"/>
          <w:szCs w:val="22"/>
          <w:lang w:eastAsia="ta-IN" w:bidi="ta-IN"/>
        </w:rPr>
        <w:t xml:space="preserve"> </w:t>
      </w:r>
      <w:r w:rsidR="003445AC">
        <w:rPr>
          <w:rFonts w:ascii="Arial" w:hAnsi="Arial" w:cs="Arial"/>
          <w:b/>
          <w:sz w:val="22"/>
          <w:szCs w:val="22"/>
          <w:lang w:eastAsia="ta-IN" w:bidi="ta-IN"/>
        </w:rPr>
        <w:t>Dubai.</w:t>
      </w:r>
    </w:p>
    <w:p w:rsidR="0062375F" w:rsidRPr="001776B9" w:rsidRDefault="00F87994" w:rsidP="0062375F">
      <w:pPr>
        <w:spacing w:line="360" w:lineRule="auto"/>
        <w:ind w:left="-567"/>
        <w:jc w:val="both"/>
        <w:rPr>
          <w:rFonts w:ascii="Arial" w:hAnsi="Arial" w:cs="Arial"/>
          <w:b/>
          <w:sz w:val="22"/>
          <w:szCs w:val="22"/>
          <w:lang w:eastAsia="ta-IN" w:bidi="ta-IN"/>
        </w:rPr>
      </w:pPr>
      <w:r>
        <w:rPr>
          <w:rFonts w:ascii="Arial" w:hAnsi="Arial" w:cs="Arial"/>
          <w:b/>
          <w:bCs/>
          <w:sz w:val="22"/>
          <w:szCs w:val="22"/>
          <w:lang w:eastAsia="ta-IN" w:bidi="ta-IN"/>
        </w:rPr>
        <w:t xml:space="preserve">                 </w:t>
      </w:r>
      <w:r w:rsidR="008109DA" w:rsidRPr="001776B9">
        <w:rPr>
          <w:rFonts w:ascii="Arial" w:hAnsi="Arial" w:cs="Arial"/>
          <w:b/>
          <w:bCs/>
          <w:sz w:val="22"/>
          <w:szCs w:val="22"/>
          <w:lang w:eastAsia="ta-IN" w:bidi="ta-IN"/>
        </w:rPr>
        <w:t>Project</w:t>
      </w:r>
      <w:r w:rsidR="0062375F" w:rsidRPr="001776B9">
        <w:rPr>
          <w:rFonts w:ascii="Arial" w:hAnsi="Arial" w:cs="Arial"/>
          <w:bCs/>
          <w:sz w:val="22"/>
          <w:szCs w:val="22"/>
          <w:lang w:eastAsia="ta-IN" w:bidi="ta-IN"/>
        </w:rPr>
        <w:t xml:space="preserve"> </w:t>
      </w:r>
      <w:r w:rsidR="0062375F" w:rsidRPr="001776B9">
        <w:rPr>
          <w:rFonts w:ascii="Arial" w:hAnsi="Arial" w:cs="Arial"/>
          <w:bCs/>
          <w:sz w:val="22"/>
          <w:szCs w:val="22"/>
          <w:lang w:eastAsia="ta-IN" w:bidi="ta-IN"/>
        </w:rPr>
        <w:tab/>
      </w:r>
      <w:r w:rsidR="0062375F" w:rsidRPr="001776B9">
        <w:rPr>
          <w:rFonts w:ascii="Arial" w:hAnsi="Arial" w:cs="Arial"/>
          <w:bCs/>
          <w:sz w:val="22"/>
          <w:szCs w:val="22"/>
          <w:lang w:eastAsia="ta-IN" w:bidi="ta-IN"/>
        </w:rPr>
        <w:tab/>
      </w:r>
      <w:r w:rsidR="0062375F" w:rsidRPr="001776B9">
        <w:rPr>
          <w:rFonts w:ascii="Arial" w:hAnsi="Arial" w:cs="Arial"/>
          <w:bCs/>
          <w:sz w:val="22"/>
          <w:szCs w:val="22"/>
          <w:lang w:eastAsia="ta-IN" w:bidi="ta-IN"/>
        </w:rPr>
        <w:tab/>
        <w:t xml:space="preserve">: - </w:t>
      </w:r>
      <w:r w:rsidR="0093071A">
        <w:rPr>
          <w:rFonts w:ascii="Arial" w:hAnsi="Arial" w:cs="Arial"/>
          <w:bCs/>
          <w:sz w:val="22"/>
          <w:szCs w:val="22"/>
          <w:lang w:eastAsia="ta-IN" w:bidi="ta-IN"/>
        </w:rPr>
        <w:t xml:space="preserve">      </w:t>
      </w:r>
      <w:r w:rsidR="0093071A">
        <w:rPr>
          <w:rFonts w:ascii="Arial" w:hAnsi="Arial" w:cs="Arial"/>
          <w:b/>
          <w:sz w:val="22"/>
          <w:szCs w:val="22"/>
          <w:lang w:eastAsia="ta-IN" w:bidi="ta-IN"/>
        </w:rPr>
        <w:t>Dubai Airpo</w:t>
      </w:r>
      <w:r w:rsidR="008109DA" w:rsidRPr="001776B9">
        <w:rPr>
          <w:rFonts w:ascii="Arial" w:hAnsi="Arial" w:cs="Arial"/>
          <w:b/>
          <w:sz w:val="22"/>
          <w:szCs w:val="22"/>
          <w:lang w:eastAsia="ta-IN" w:bidi="ta-IN"/>
        </w:rPr>
        <w:t>rt</w:t>
      </w:r>
      <w:r w:rsidR="0093071A">
        <w:rPr>
          <w:rFonts w:ascii="Arial" w:hAnsi="Arial" w:cs="Arial"/>
          <w:b/>
          <w:sz w:val="22"/>
          <w:szCs w:val="22"/>
          <w:lang w:eastAsia="ta-IN" w:bidi="ta-IN"/>
        </w:rPr>
        <w:t>s</w:t>
      </w:r>
      <w:r w:rsidR="007F266E">
        <w:rPr>
          <w:rFonts w:ascii="Arial" w:hAnsi="Arial" w:cs="Arial"/>
          <w:b/>
          <w:sz w:val="22"/>
          <w:szCs w:val="22"/>
          <w:lang w:eastAsia="ta-IN" w:bidi="ta-IN"/>
        </w:rPr>
        <w:t xml:space="preserve">, </w:t>
      </w:r>
      <w:r w:rsidR="0062093F">
        <w:rPr>
          <w:rFonts w:ascii="Arial" w:hAnsi="Arial" w:cs="Arial"/>
          <w:b/>
          <w:sz w:val="22"/>
          <w:szCs w:val="22"/>
          <w:lang w:eastAsia="ta-IN" w:bidi="ta-IN"/>
        </w:rPr>
        <w:t>(Al Maktoum International</w:t>
      </w:r>
      <w:r w:rsidR="002061AB">
        <w:rPr>
          <w:rFonts w:ascii="Arial" w:hAnsi="Arial" w:cs="Arial"/>
          <w:b/>
          <w:sz w:val="22"/>
          <w:szCs w:val="22"/>
          <w:lang w:eastAsia="ta-IN" w:bidi="ta-IN"/>
        </w:rPr>
        <w:t xml:space="preserve"> A</w:t>
      </w:r>
      <w:r w:rsidR="0062093F">
        <w:rPr>
          <w:rFonts w:ascii="Arial" w:hAnsi="Arial" w:cs="Arial"/>
          <w:b/>
          <w:sz w:val="22"/>
          <w:szCs w:val="22"/>
          <w:lang w:eastAsia="ta-IN" w:bidi="ta-IN"/>
        </w:rPr>
        <w:t>irport)</w:t>
      </w:r>
    </w:p>
    <w:p w:rsidR="00F87994" w:rsidRPr="001776B9" w:rsidRDefault="00F87994" w:rsidP="00486B7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15"/>
        </w:tabs>
        <w:spacing w:line="600" w:lineRule="auto"/>
        <w:ind w:left="-567"/>
        <w:jc w:val="both"/>
        <w:rPr>
          <w:rFonts w:ascii="Arial" w:hAnsi="Arial" w:cs="Arial"/>
          <w:bCs/>
          <w:sz w:val="22"/>
          <w:szCs w:val="22"/>
          <w:lang w:eastAsia="ta-IN" w:bidi="ta-IN"/>
        </w:rPr>
      </w:pPr>
      <w:r>
        <w:rPr>
          <w:rFonts w:ascii="Arial" w:hAnsi="Arial" w:cs="Arial"/>
          <w:b/>
          <w:bCs/>
          <w:sz w:val="22"/>
          <w:szCs w:val="22"/>
          <w:lang w:eastAsia="ta-IN" w:bidi="ta-IN"/>
        </w:rPr>
        <w:t xml:space="preserve">                 </w:t>
      </w:r>
      <w:r w:rsidR="0062375F" w:rsidRPr="001776B9">
        <w:rPr>
          <w:rFonts w:ascii="Arial" w:hAnsi="Arial" w:cs="Arial"/>
          <w:b/>
          <w:bCs/>
          <w:sz w:val="22"/>
          <w:szCs w:val="22"/>
          <w:lang w:eastAsia="ta-IN" w:bidi="ta-IN"/>
        </w:rPr>
        <w:t>Period</w:t>
      </w:r>
      <w:r w:rsidR="00971C6E" w:rsidRPr="001776B9">
        <w:rPr>
          <w:rFonts w:ascii="Arial" w:hAnsi="Arial" w:cs="Arial"/>
          <w:bCs/>
          <w:sz w:val="22"/>
          <w:szCs w:val="22"/>
          <w:lang w:eastAsia="ta-IN" w:bidi="ta-IN"/>
        </w:rPr>
        <w:t xml:space="preserve">    </w:t>
      </w:r>
      <w:r w:rsidR="00971C6E" w:rsidRPr="001776B9">
        <w:rPr>
          <w:rFonts w:ascii="Arial" w:hAnsi="Arial" w:cs="Arial"/>
          <w:bCs/>
          <w:sz w:val="22"/>
          <w:szCs w:val="22"/>
          <w:lang w:eastAsia="ta-IN" w:bidi="ta-IN"/>
        </w:rPr>
        <w:tab/>
      </w:r>
      <w:r w:rsidR="00971C6E" w:rsidRPr="001776B9">
        <w:rPr>
          <w:rFonts w:ascii="Arial" w:hAnsi="Arial" w:cs="Arial"/>
          <w:bCs/>
          <w:sz w:val="22"/>
          <w:szCs w:val="22"/>
          <w:lang w:eastAsia="ta-IN" w:bidi="ta-IN"/>
        </w:rPr>
        <w:tab/>
      </w:r>
      <w:r w:rsidR="00971C6E" w:rsidRPr="001776B9">
        <w:rPr>
          <w:rFonts w:ascii="Arial" w:hAnsi="Arial" w:cs="Arial"/>
          <w:bCs/>
          <w:sz w:val="22"/>
          <w:szCs w:val="22"/>
          <w:lang w:eastAsia="ta-IN" w:bidi="ta-IN"/>
        </w:rPr>
        <w:tab/>
        <w:t xml:space="preserve">: -       </w:t>
      </w:r>
      <w:r w:rsidR="00971C6E" w:rsidRPr="001776B9">
        <w:rPr>
          <w:rFonts w:ascii="Arial" w:hAnsi="Arial" w:cs="Arial"/>
          <w:b/>
          <w:sz w:val="22"/>
          <w:szCs w:val="22"/>
          <w:lang w:eastAsia="ta-IN" w:bidi="ta-IN"/>
        </w:rPr>
        <w:t>J</w:t>
      </w:r>
      <w:r w:rsidR="00971C6E" w:rsidRPr="001776B9">
        <w:rPr>
          <w:rFonts w:ascii="Arial" w:hAnsi="Arial" w:cs="Arial"/>
          <w:bCs/>
          <w:sz w:val="22"/>
          <w:szCs w:val="22"/>
          <w:lang w:eastAsia="ta-IN" w:bidi="ta-IN"/>
        </w:rPr>
        <w:t>UN</w:t>
      </w:r>
      <w:r w:rsidR="0062375F" w:rsidRPr="001776B9">
        <w:rPr>
          <w:rFonts w:ascii="Arial" w:hAnsi="Arial" w:cs="Arial"/>
          <w:bCs/>
          <w:sz w:val="22"/>
          <w:szCs w:val="22"/>
          <w:lang w:eastAsia="ta-IN" w:bidi="ta-IN"/>
        </w:rPr>
        <w:t xml:space="preserve"> 201</w:t>
      </w:r>
      <w:r w:rsidR="00971C6E" w:rsidRPr="001776B9">
        <w:rPr>
          <w:rFonts w:ascii="Arial" w:hAnsi="Arial" w:cs="Arial"/>
          <w:bCs/>
          <w:sz w:val="22"/>
          <w:szCs w:val="22"/>
          <w:lang w:eastAsia="ta-IN" w:bidi="ta-IN"/>
        </w:rPr>
        <w:t>4</w:t>
      </w:r>
      <w:r w:rsidR="0051523A" w:rsidRPr="001776B9">
        <w:rPr>
          <w:rFonts w:ascii="Arial" w:hAnsi="Arial" w:cs="Arial"/>
          <w:bCs/>
          <w:sz w:val="22"/>
          <w:szCs w:val="22"/>
          <w:lang w:eastAsia="ta-IN" w:bidi="ta-IN"/>
        </w:rPr>
        <w:t xml:space="preserve"> to</w:t>
      </w:r>
      <w:r w:rsidR="001A2B40" w:rsidRPr="001776B9">
        <w:rPr>
          <w:rFonts w:ascii="Arial" w:hAnsi="Arial" w:cs="Arial"/>
          <w:bCs/>
          <w:sz w:val="22"/>
          <w:szCs w:val="22"/>
          <w:lang w:eastAsia="ta-IN" w:bidi="ta-IN"/>
        </w:rPr>
        <w:t xml:space="preserve"> till Date</w:t>
      </w:r>
      <w:r w:rsidR="002B5D00">
        <w:rPr>
          <w:rFonts w:ascii="Arial" w:hAnsi="Arial" w:cs="Arial"/>
          <w:bCs/>
          <w:sz w:val="22"/>
          <w:szCs w:val="22"/>
          <w:lang w:eastAsia="ta-IN" w:bidi="ta-IN"/>
        </w:rPr>
        <w:t>.</w:t>
      </w:r>
    </w:p>
    <w:p w:rsidR="00F87994" w:rsidRPr="001776B9" w:rsidRDefault="00F87994" w:rsidP="00F87994">
      <w:pPr>
        <w:spacing w:line="360" w:lineRule="auto"/>
        <w:ind w:left="-567"/>
        <w:jc w:val="both"/>
        <w:rPr>
          <w:rFonts w:ascii="Arial" w:hAnsi="Arial" w:cs="Arial"/>
          <w:bCs/>
          <w:sz w:val="22"/>
          <w:szCs w:val="22"/>
          <w:lang w:eastAsia="ta-IN" w:bidi="ta-IN"/>
        </w:rPr>
      </w:pPr>
      <w:r>
        <w:rPr>
          <w:rFonts w:ascii="Arial" w:hAnsi="Arial" w:cs="Arial"/>
          <w:sz w:val="22"/>
          <w:szCs w:val="22"/>
        </w:rPr>
        <w:t xml:space="preserve">                 </w:t>
      </w:r>
      <w:r w:rsidRPr="001776B9">
        <w:rPr>
          <w:rFonts w:ascii="Arial" w:hAnsi="Arial" w:cs="Arial"/>
          <w:b/>
          <w:bCs/>
          <w:sz w:val="22"/>
          <w:szCs w:val="22"/>
          <w:lang w:eastAsia="ta-IN" w:bidi="ta-IN"/>
        </w:rPr>
        <w:t>Company</w:t>
      </w:r>
      <w:r w:rsidRPr="001776B9">
        <w:rPr>
          <w:rFonts w:ascii="Arial" w:hAnsi="Arial" w:cs="Arial"/>
          <w:bCs/>
          <w:sz w:val="22"/>
          <w:szCs w:val="22"/>
          <w:lang w:eastAsia="ta-IN" w:bidi="ta-IN"/>
        </w:rPr>
        <w:t xml:space="preserve"> </w:t>
      </w:r>
      <w:r>
        <w:rPr>
          <w:rFonts w:ascii="Arial" w:hAnsi="Arial" w:cs="Arial"/>
          <w:bCs/>
          <w:sz w:val="22"/>
          <w:szCs w:val="22"/>
          <w:lang w:eastAsia="ta-IN" w:bidi="ta-IN"/>
        </w:rPr>
        <w:tab/>
        <w:t xml:space="preserve">            </w:t>
      </w:r>
      <w:r w:rsidR="007F266E">
        <w:rPr>
          <w:rFonts w:ascii="Arial" w:hAnsi="Arial" w:cs="Arial"/>
          <w:bCs/>
          <w:sz w:val="22"/>
          <w:szCs w:val="22"/>
          <w:lang w:eastAsia="ta-IN" w:bidi="ta-IN"/>
        </w:rPr>
        <w:t xml:space="preserve">: -       </w:t>
      </w:r>
      <w:r w:rsidRPr="001776B9">
        <w:rPr>
          <w:rFonts w:ascii="Arial" w:hAnsi="Arial" w:cs="Arial"/>
          <w:b/>
          <w:sz w:val="22"/>
          <w:szCs w:val="22"/>
          <w:lang w:eastAsia="ta-IN" w:bidi="ta-IN"/>
        </w:rPr>
        <w:t>Viralishanmuga Engineering and Project Pvt. Ltd</w:t>
      </w:r>
      <w:r w:rsidR="006C6A1A">
        <w:rPr>
          <w:rFonts w:ascii="Arial" w:hAnsi="Arial" w:cs="Arial"/>
          <w:b/>
          <w:sz w:val="22"/>
          <w:szCs w:val="22"/>
          <w:lang w:eastAsia="ta-IN" w:bidi="ta-IN"/>
        </w:rPr>
        <w:t>.</w:t>
      </w:r>
    </w:p>
    <w:p w:rsidR="006C6A1A" w:rsidRPr="001776B9" w:rsidRDefault="00F87994" w:rsidP="006C6A1A">
      <w:pPr>
        <w:spacing w:line="360" w:lineRule="auto"/>
        <w:ind w:left="-567"/>
        <w:jc w:val="both"/>
        <w:rPr>
          <w:rFonts w:ascii="Arial" w:hAnsi="Arial" w:cs="Arial"/>
          <w:b/>
          <w:sz w:val="22"/>
          <w:szCs w:val="22"/>
          <w:lang w:eastAsia="ta-IN" w:bidi="ta-IN"/>
        </w:rPr>
      </w:pPr>
      <w:r w:rsidRPr="001776B9">
        <w:rPr>
          <w:rFonts w:ascii="Arial" w:hAnsi="Arial" w:cs="Arial"/>
          <w:b/>
          <w:bCs/>
          <w:sz w:val="22"/>
          <w:szCs w:val="22"/>
          <w:lang w:eastAsia="ta-IN" w:bidi="ta-IN"/>
        </w:rPr>
        <w:t xml:space="preserve">                 Project</w:t>
      </w:r>
      <w:r w:rsidR="007F266E">
        <w:rPr>
          <w:rFonts w:ascii="Arial" w:hAnsi="Arial" w:cs="Arial"/>
          <w:bCs/>
          <w:sz w:val="22"/>
          <w:szCs w:val="22"/>
          <w:lang w:eastAsia="ta-IN" w:bidi="ta-IN"/>
        </w:rPr>
        <w:t xml:space="preserve"> </w:t>
      </w:r>
      <w:r w:rsidR="007F266E">
        <w:rPr>
          <w:rFonts w:ascii="Arial" w:hAnsi="Arial" w:cs="Arial"/>
          <w:bCs/>
          <w:sz w:val="22"/>
          <w:szCs w:val="22"/>
          <w:lang w:eastAsia="ta-IN" w:bidi="ta-IN"/>
        </w:rPr>
        <w:tab/>
      </w:r>
      <w:r w:rsidR="007F266E">
        <w:rPr>
          <w:rFonts w:ascii="Arial" w:hAnsi="Arial" w:cs="Arial"/>
          <w:bCs/>
          <w:sz w:val="22"/>
          <w:szCs w:val="22"/>
          <w:lang w:eastAsia="ta-IN" w:bidi="ta-IN"/>
        </w:rPr>
        <w:tab/>
      </w:r>
      <w:r w:rsidR="007F266E">
        <w:rPr>
          <w:rFonts w:ascii="Arial" w:hAnsi="Arial" w:cs="Arial"/>
          <w:bCs/>
          <w:sz w:val="22"/>
          <w:szCs w:val="22"/>
          <w:lang w:eastAsia="ta-IN" w:bidi="ta-IN"/>
        </w:rPr>
        <w:tab/>
        <w:t xml:space="preserve">: -       </w:t>
      </w:r>
      <w:r w:rsidRPr="001776B9">
        <w:rPr>
          <w:rFonts w:ascii="Arial" w:hAnsi="Arial" w:cs="Arial"/>
          <w:b/>
          <w:sz w:val="22"/>
          <w:szCs w:val="22"/>
          <w:lang w:eastAsia="ta-IN" w:bidi="ta-IN"/>
        </w:rPr>
        <w:t xml:space="preserve">Sewage Water </w:t>
      </w:r>
      <w:r w:rsidR="006C6A1A">
        <w:rPr>
          <w:rFonts w:ascii="Arial" w:hAnsi="Arial" w:cs="Arial"/>
          <w:b/>
          <w:sz w:val="22"/>
          <w:szCs w:val="22"/>
          <w:lang w:eastAsia="ta-IN" w:bidi="ta-IN"/>
        </w:rPr>
        <w:t>Treatment Plant and IT Park,</w:t>
      </w:r>
      <w:r w:rsidR="007F266E">
        <w:rPr>
          <w:rFonts w:ascii="Arial" w:hAnsi="Arial" w:cs="Arial"/>
          <w:b/>
          <w:sz w:val="22"/>
          <w:szCs w:val="22"/>
          <w:lang w:eastAsia="ta-IN" w:bidi="ta-IN"/>
        </w:rPr>
        <w:t xml:space="preserve"> C</w:t>
      </w:r>
      <w:r w:rsidR="006C6A1A" w:rsidRPr="001776B9">
        <w:rPr>
          <w:rFonts w:ascii="Arial" w:hAnsi="Arial" w:cs="Arial"/>
          <w:b/>
          <w:sz w:val="22"/>
          <w:szCs w:val="22"/>
          <w:lang w:eastAsia="ta-IN" w:bidi="ta-IN"/>
        </w:rPr>
        <w:t>hennai</w:t>
      </w:r>
      <w:r w:rsidR="006C6A1A">
        <w:rPr>
          <w:rFonts w:ascii="Arial" w:hAnsi="Arial" w:cs="Arial"/>
          <w:b/>
          <w:sz w:val="22"/>
          <w:szCs w:val="22"/>
          <w:lang w:eastAsia="ta-IN" w:bidi="ta-IN"/>
        </w:rPr>
        <w:t>.</w:t>
      </w:r>
    </w:p>
    <w:p w:rsidR="00F87994" w:rsidRDefault="00F87994" w:rsidP="00F8799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15"/>
        </w:tabs>
        <w:spacing w:line="600" w:lineRule="auto"/>
        <w:ind w:left="-567"/>
        <w:jc w:val="both"/>
        <w:rPr>
          <w:rFonts w:ascii="Arial" w:hAnsi="Arial" w:cs="Arial"/>
          <w:bCs/>
          <w:sz w:val="22"/>
          <w:szCs w:val="22"/>
          <w:lang w:eastAsia="ta-IN" w:bidi="ta-IN"/>
        </w:rPr>
      </w:pPr>
      <w:r w:rsidRPr="001776B9">
        <w:rPr>
          <w:rFonts w:ascii="Arial" w:hAnsi="Arial" w:cs="Arial"/>
          <w:b/>
          <w:bCs/>
          <w:sz w:val="22"/>
          <w:szCs w:val="22"/>
          <w:lang w:eastAsia="ta-IN" w:bidi="ta-IN"/>
        </w:rPr>
        <w:t xml:space="preserve">                 Period</w:t>
      </w:r>
      <w:r w:rsidRPr="001776B9">
        <w:rPr>
          <w:rFonts w:ascii="Arial" w:hAnsi="Arial" w:cs="Arial"/>
          <w:bCs/>
          <w:sz w:val="22"/>
          <w:szCs w:val="22"/>
          <w:lang w:eastAsia="ta-IN" w:bidi="ta-IN"/>
        </w:rPr>
        <w:t xml:space="preserve">    </w:t>
      </w:r>
      <w:r w:rsidRPr="001776B9">
        <w:rPr>
          <w:rFonts w:ascii="Arial" w:hAnsi="Arial" w:cs="Arial"/>
          <w:bCs/>
          <w:sz w:val="22"/>
          <w:szCs w:val="22"/>
          <w:lang w:eastAsia="ta-IN" w:bidi="ta-IN"/>
        </w:rPr>
        <w:tab/>
      </w:r>
      <w:r w:rsidRPr="001776B9">
        <w:rPr>
          <w:rFonts w:ascii="Arial" w:hAnsi="Arial" w:cs="Arial"/>
          <w:bCs/>
          <w:sz w:val="22"/>
          <w:szCs w:val="22"/>
          <w:lang w:eastAsia="ta-IN" w:bidi="ta-IN"/>
        </w:rPr>
        <w:tab/>
      </w:r>
      <w:r w:rsidRPr="001776B9">
        <w:rPr>
          <w:rFonts w:ascii="Arial" w:hAnsi="Arial" w:cs="Arial"/>
          <w:bCs/>
          <w:sz w:val="22"/>
          <w:szCs w:val="22"/>
          <w:lang w:eastAsia="ta-IN" w:bidi="ta-IN"/>
        </w:rPr>
        <w:tab/>
        <w:t xml:space="preserve">: -       </w:t>
      </w:r>
      <w:r w:rsidRPr="001776B9">
        <w:rPr>
          <w:rFonts w:ascii="Arial" w:hAnsi="Arial" w:cs="Arial"/>
          <w:b/>
          <w:sz w:val="22"/>
          <w:szCs w:val="22"/>
          <w:lang w:eastAsia="ta-IN" w:bidi="ta-IN"/>
        </w:rPr>
        <w:t>J</w:t>
      </w:r>
      <w:r w:rsidRPr="001776B9">
        <w:rPr>
          <w:rFonts w:ascii="Arial" w:hAnsi="Arial" w:cs="Arial"/>
          <w:bCs/>
          <w:sz w:val="22"/>
          <w:szCs w:val="22"/>
          <w:lang w:eastAsia="ta-IN" w:bidi="ta-IN"/>
        </w:rPr>
        <w:t>AN 2011to MAR 2014</w:t>
      </w:r>
    </w:p>
    <w:p w:rsidR="006C6A1A" w:rsidRPr="001776B9" w:rsidRDefault="006C6A1A" w:rsidP="00F8799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15"/>
        </w:tabs>
        <w:spacing w:line="600" w:lineRule="auto"/>
        <w:ind w:left="-567"/>
        <w:jc w:val="both"/>
        <w:rPr>
          <w:rFonts w:ascii="Arial" w:hAnsi="Arial" w:cs="Arial"/>
          <w:bCs/>
          <w:sz w:val="22"/>
          <w:szCs w:val="22"/>
          <w:lang w:eastAsia="ta-IN" w:bidi="ta-IN"/>
        </w:rPr>
      </w:pPr>
    </w:p>
    <w:p w:rsidR="00486B7F" w:rsidRDefault="00486B7F" w:rsidP="00486B7F">
      <w:pPr>
        <w:spacing w:line="360" w:lineRule="auto"/>
        <w:ind w:left="-567"/>
        <w:jc w:val="both"/>
        <w:rPr>
          <w:rFonts w:ascii="Arial" w:hAnsi="Arial" w:cs="Arial"/>
          <w:b/>
          <w:sz w:val="24"/>
          <w:szCs w:val="24"/>
          <w:lang w:eastAsia="ta-IN" w:bidi="ta-IN"/>
        </w:rPr>
      </w:pPr>
      <w:r>
        <w:rPr>
          <w:rFonts w:ascii="Arial" w:hAnsi="Arial" w:cs="Arial"/>
          <w:b/>
          <w:sz w:val="24"/>
          <w:szCs w:val="24"/>
          <w:lang w:eastAsia="ta-IN" w:bidi="ta-IN"/>
        </w:rPr>
        <w:lastRenderedPageBreak/>
        <w:t>JUNI</w:t>
      </w:r>
      <w:r w:rsidR="00AF43ED">
        <w:rPr>
          <w:rFonts w:ascii="Arial" w:hAnsi="Arial" w:cs="Arial"/>
          <w:b/>
          <w:sz w:val="24"/>
          <w:szCs w:val="24"/>
          <w:lang w:eastAsia="ta-IN" w:bidi="ta-IN"/>
        </w:rPr>
        <w:t>OR</w:t>
      </w:r>
      <w:r w:rsidRPr="00486B7F">
        <w:rPr>
          <w:rFonts w:ascii="Arial" w:hAnsi="Arial" w:cs="Arial"/>
          <w:b/>
          <w:sz w:val="24"/>
          <w:szCs w:val="24"/>
          <w:lang w:eastAsia="ta-IN" w:bidi="ta-IN"/>
        </w:rPr>
        <w:t xml:space="preserve"> ELECTRICAL ENGINEER</w:t>
      </w:r>
      <w:r>
        <w:rPr>
          <w:rFonts w:ascii="Arial" w:hAnsi="Arial" w:cs="Arial"/>
          <w:b/>
          <w:sz w:val="24"/>
          <w:szCs w:val="24"/>
          <w:lang w:eastAsia="ta-IN" w:bidi="ta-IN"/>
        </w:rPr>
        <w:t xml:space="preserve"> </w:t>
      </w:r>
    </w:p>
    <w:p w:rsidR="00486B7F" w:rsidRPr="00486B7F" w:rsidRDefault="00486B7F" w:rsidP="00050870">
      <w:pPr>
        <w:spacing w:line="360" w:lineRule="auto"/>
        <w:ind w:left="-567"/>
        <w:jc w:val="both"/>
        <w:rPr>
          <w:rFonts w:ascii="Arial" w:hAnsi="Arial" w:cs="Arial"/>
          <w:b/>
          <w:sz w:val="22"/>
          <w:szCs w:val="22"/>
          <w:lang w:eastAsia="ta-IN" w:bidi="ta-IN"/>
        </w:rPr>
      </w:pPr>
      <w:r>
        <w:rPr>
          <w:rFonts w:ascii="Arial" w:hAnsi="Arial" w:cs="Arial"/>
          <w:bCs/>
          <w:sz w:val="22"/>
          <w:szCs w:val="22"/>
          <w:lang w:eastAsia="ta-IN" w:bidi="ta-IN"/>
        </w:rPr>
        <w:t xml:space="preserve"> (</w:t>
      </w:r>
      <w:r w:rsidRPr="001776B9">
        <w:rPr>
          <w:rFonts w:ascii="Arial" w:hAnsi="Arial" w:cs="Arial"/>
          <w:b/>
          <w:sz w:val="22"/>
          <w:szCs w:val="22"/>
          <w:lang w:eastAsia="ta-IN" w:bidi="ta-IN"/>
        </w:rPr>
        <w:t>Al Maktoum International Airport, DWC</w:t>
      </w:r>
      <w:r>
        <w:rPr>
          <w:rFonts w:ascii="Arial" w:hAnsi="Arial" w:cs="Arial"/>
          <w:b/>
          <w:sz w:val="22"/>
          <w:szCs w:val="22"/>
          <w:lang w:eastAsia="ta-IN" w:bidi="ta-IN"/>
        </w:rPr>
        <w:t>)</w:t>
      </w:r>
    </w:p>
    <w:p w:rsidR="008073A0" w:rsidRPr="001776B9" w:rsidRDefault="0085380A" w:rsidP="00486B7F">
      <w:pPr>
        <w:spacing w:line="360" w:lineRule="auto"/>
        <w:ind w:left="-567"/>
        <w:jc w:val="both"/>
        <w:rPr>
          <w:rFonts w:ascii="Arial" w:hAnsi="Arial" w:cs="Arial"/>
          <w:b/>
          <w:bCs/>
          <w:sz w:val="22"/>
          <w:szCs w:val="22"/>
          <w:u w:val="single"/>
          <w:lang w:eastAsia="ta-IN" w:bidi="ta-IN"/>
        </w:rPr>
      </w:pPr>
      <w:r w:rsidRPr="001776B9">
        <w:rPr>
          <w:rFonts w:ascii="Arial" w:hAnsi="Arial" w:cs="Arial"/>
          <w:b/>
          <w:bCs/>
          <w:sz w:val="22"/>
          <w:szCs w:val="22"/>
          <w:u w:val="single"/>
          <w:lang w:eastAsia="ta-IN" w:bidi="ta-IN"/>
        </w:rPr>
        <w:t>Job Responsibility:-</w:t>
      </w:r>
      <w:r w:rsidR="000429BF" w:rsidRPr="000429BF">
        <w:t xml:space="preserve"> </w:t>
      </w:r>
    </w:p>
    <w:p w:rsidR="00D2014A" w:rsidRPr="001776B9" w:rsidRDefault="000429BF" w:rsidP="00D2014A">
      <w:pPr>
        <w:pStyle w:val="BodyTextIndent"/>
        <w:numPr>
          <w:ilvl w:val="0"/>
          <w:numId w:val="3"/>
        </w:numPr>
        <w:spacing w:before="0" w:line="360" w:lineRule="auto"/>
        <w:ind w:left="-142"/>
        <w:jc w:val="both"/>
        <w:rPr>
          <w:rFonts w:ascii="Arial" w:hAnsi="Arial" w:cs="Arial"/>
        </w:rPr>
      </w:pPr>
      <w:r>
        <w:rPr>
          <w:rFonts w:ascii="Arial" w:hAnsi="Arial" w:cs="Arial"/>
        </w:rPr>
        <w:t>Asset analysis</w:t>
      </w:r>
      <w:r w:rsidR="00D2014A" w:rsidRPr="001776B9">
        <w:rPr>
          <w:rFonts w:ascii="Arial" w:hAnsi="Arial" w:cs="Arial"/>
        </w:rPr>
        <w:t>.</w:t>
      </w:r>
    </w:p>
    <w:p w:rsidR="00154498" w:rsidRPr="001776B9" w:rsidRDefault="00D2014A" w:rsidP="00D2014A">
      <w:pPr>
        <w:pStyle w:val="BodyTextIndent"/>
        <w:numPr>
          <w:ilvl w:val="0"/>
          <w:numId w:val="3"/>
        </w:numPr>
        <w:spacing w:before="0" w:line="360" w:lineRule="auto"/>
        <w:ind w:left="-142"/>
        <w:jc w:val="both"/>
        <w:rPr>
          <w:rFonts w:ascii="Arial" w:hAnsi="Arial" w:cs="Arial"/>
        </w:rPr>
      </w:pPr>
      <w:r w:rsidRPr="001776B9">
        <w:rPr>
          <w:rFonts w:ascii="Arial" w:hAnsi="Arial" w:cs="Arial"/>
        </w:rPr>
        <w:t>Supervised the technician in executing PPM and Corrective maintenance</w:t>
      </w:r>
      <w:r w:rsidR="00154498" w:rsidRPr="001776B9">
        <w:rPr>
          <w:rFonts w:ascii="Arial" w:hAnsi="Arial" w:cs="Arial"/>
        </w:rPr>
        <w:t xml:space="preserve">                                                                                                                                                 </w:t>
      </w:r>
    </w:p>
    <w:p w:rsidR="0078430E" w:rsidRPr="001776B9" w:rsidRDefault="003C0D27" w:rsidP="007B280D">
      <w:pPr>
        <w:pStyle w:val="BodyTextIndent"/>
        <w:numPr>
          <w:ilvl w:val="0"/>
          <w:numId w:val="3"/>
        </w:numPr>
        <w:spacing w:before="0" w:line="360" w:lineRule="auto"/>
        <w:ind w:left="-142"/>
        <w:jc w:val="both"/>
        <w:rPr>
          <w:rFonts w:ascii="Arial" w:hAnsi="Arial" w:cs="Arial"/>
        </w:rPr>
      </w:pPr>
      <w:r>
        <w:rPr>
          <w:rFonts w:ascii="Arial" w:hAnsi="Arial" w:cs="Arial"/>
        </w:rPr>
        <w:t>Coordination with</w:t>
      </w:r>
      <w:r w:rsidR="0098713E" w:rsidRPr="001776B9">
        <w:rPr>
          <w:rFonts w:ascii="Arial" w:hAnsi="Arial" w:cs="Arial"/>
        </w:rPr>
        <w:t xml:space="preserve"> </w:t>
      </w:r>
      <w:r w:rsidR="000437BD" w:rsidRPr="001776B9">
        <w:rPr>
          <w:rFonts w:ascii="Arial" w:hAnsi="Arial" w:cs="Arial"/>
        </w:rPr>
        <w:t>Client</w:t>
      </w:r>
      <w:r w:rsidR="0085380A" w:rsidRPr="001776B9">
        <w:rPr>
          <w:rFonts w:ascii="Arial" w:hAnsi="Arial" w:cs="Arial"/>
        </w:rPr>
        <w:t xml:space="preserve"> for the planning of</w:t>
      </w:r>
      <w:r w:rsidR="0051523A" w:rsidRPr="001776B9">
        <w:rPr>
          <w:rFonts w:ascii="Arial" w:hAnsi="Arial" w:cs="Arial"/>
        </w:rPr>
        <w:t xml:space="preserve"> Utility</w:t>
      </w:r>
      <w:r w:rsidR="0085380A" w:rsidRPr="001776B9">
        <w:rPr>
          <w:rFonts w:ascii="Arial" w:hAnsi="Arial" w:cs="Arial"/>
        </w:rPr>
        <w:t xml:space="preserve"> </w:t>
      </w:r>
      <w:r w:rsidR="001617F8" w:rsidRPr="001776B9">
        <w:rPr>
          <w:rFonts w:ascii="Arial" w:hAnsi="Arial" w:cs="Arial"/>
        </w:rPr>
        <w:t>Systems</w:t>
      </w:r>
      <w:r w:rsidR="00EF0FA6" w:rsidRPr="001776B9">
        <w:rPr>
          <w:rFonts w:ascii="Arial" w:hAnsi="Arial" w:cs="Arial"/>
        </w:rPr>
        <w:t xml:space="preserve"> for energy savings </w:t>
      </w:r>
      <w:r w:rsidR="00FD0E9E" w:rsidRPr="001776B9">
        <w:rPr>
          <w:rFonts w:ascii="Arial" w:hAnsi="Arial" w:cs="Arial"/>
        </w:rPr>
        <w:t>Proposal.</w:t>
      </w:r>
    </w:p>
    <w:p w:rsidR="002D0ED5" w:rsidRPr="001776B9" w:rsidRDefault="0078430E" w:rsidP="007B280D">
      <w:pPr>
        <w:pStyle w:val="BodyTextIndent"/>
        <w:numPr>
          <w:ilvl w:val="0"/>
          <w:numId w:val="3"/>
        </w:numPr>
        <w:spacing w:before="0" w:line="360" w:lineRule="auto"/>
        <w:ind w:left="-142"/>
        <w:jc w:val="both"/>
        <w:rPr>
          <w:rFonts w:ascii="Arial" w:hAnsi="Arial" w:cs="Arial"/>
        </w:rPr>
      </w:pPr>
      <w:r w:rsidRPr="001776B9">
        <w:rPr>
          <w:rFonts w:ascii="Arial" w:hAnsi="Arial" w:cs="Arial"/>
        </w:rPr>
        <w:t>Acted as reliability superintendent and provided technical support to recondition site and achieve compliance with international standards and regulations.</w:t>
      </w:r>
    </w:p>
    <w:p w:rsidR="00924B39" w:rsidRDefault="002D0ED5" w:rsidP="00924B39">
      <w:pPr>
        <w:pStyle w:val="BodyTextIndent"/>
        <w:numPr>
          <w:ilvl w:val="0"/>
          <w:numId w:val="3"/>
        </w:numPr>
        <w:spacing w:before="0" w:line="360" w:lineRule="auto"/>
        <w:ind w:left="-142"/>
        <w:jc w:val="both"/>
        <w:rPr>
          <w:rFonts w:ascii="Arial" w:hAnsi="Arial" w:cs="Arial"/>
        </w:rPr>
      </w:pPr>
      <w:r w:rsidRPr="001776B9">
        <w:rPr>
          <w:rFonts w:ascii="Arial" w:hAnsi="Arial" w:cs="Arial"/>
          <w:lang w:bidi="ta-IN"/>
        </w:rPr>
        <w:t>Carry out and ensure planned preventative maintenance (PPM) is completed on all relevant equipment daily,</w:t>
      </w:r>
      <w:r w:rsidR="00924B39">
        <w:rPr>
          <w:rFonts w:ascii="Arial" w:hAnsi="Arial" w:cs="Arial"/>
          <w:lang w:bidi="ta-IN"/>
        </w:rPr>
        <w:t xml:space="preserve"> weekly, monthly and as planned</w:t>
      </w:r>
    </w:p>
    <w:p w:rsidR="00924B39" w:rsidRPr="00156D8A" w:rsidRDefault="00924B39" w:rsidP="00156D8A">
      <w:pPr>
        <w:pStyle w:val="BodyTextIndent"/>
        <w:numPr>
          <w:ilvl w:val="0"/>
          <w:numId w:val="3"/>
        </w:numPr>
        <w:spacing w:before="0" w:line="360" w:lineRule="auto"/>
        <w:ind w:left="-142"/>
        <w:jc w:val="both"/>
        <w:rPr>
          <w:rFonts w:ascii="Arial" w:hAnsi="Arial" w:cs="Arial"/>
        </w:rPr>
      </w:pPr>
      <w:r w:rsidRPr="00924B39">
        <w:rPr>
          <w:rFonts w:ascii="Arial" w:eastAsia="Times New Roman" w:hAnsi="Arial" w:cs="Arial"/>
        </w:rPr>
        <w:t>Preparing IR report for</w:t>
      </w:r>
      <w:r>
        <w:rPr>
          <w:rFonts w:ascii="Arial" w:eastAsia="Times New Roman" w:hAnsi="Arial" w:cs="Arial"/>
        </w:rPr>
        <w:t xml:space="preserve"> DB</w:t>
      </w:r>
      <w:r w:rsidR="002238A9">
        <w:rPr>
          <w:rFonts w:ascii="Arial" w:eastAsia="Times New Roman" w:hAnsi="Arial" w:cs="Arial"/>
        </w:rPr>
        <w:t>, BUSBAR, MOTORS.</w:t>
      </w:r>
    </w:p>
    <w:p w:rsidR="0080505E" w:rsidRPr="00A924D9" w:rsidRDefault="0085380A" w:rsidP="0080505E">
      <w:pPr>
        <w:pStyle w:val="BodyTextIndent"/>
        <w:numPr>
          <w:ilvl w:val="0"/>
          <w:numId w:val="3"/>
        </w:numPr>
        <w:spacing w:before="0" w:line="360" w:lineRule="auto"/>
        <w:ind w:left="-142"/>
        <w:jc w:val="both"/>
        <w:rPr>
          <w:rFonts w:ascii="Arial" w:hAnsi="Arial" w:cs="Arial"/>
        </w:rPr>
      </w:pPr>
      <w:r w:rsidRPr="00A924D9">
        <w:rPr>
          <w:rFonts w:ascii="Arial" w:hAnsi="Arial" w:cs="Arial"/>
        </w:rPr>
        <w:t xml:space="preserve">Detail study of </w:t>
      </w:r>
      <w:r w:rsidR="0051523A" w:rsidRPr="00A924D9">
        <w:rPr>
          <w:rFonts w:ascii="Arial" w:hAnsi="Arial" w:cs="Arial"/>
        </w:rPr>
        <w:t>Utility</w:t>
      </w:r>
      <w:r w:rsidRPr="00A924D9">
        <w:rPr>
          <w:rFonts w:ascii="Arial" w:hAnsi="Arial" w:cs="Arial"/>
        </w:rPr>
        <w:t xml:space="preserve"> </w:t>
      </w:r>
      <w:r w:rsidR="0051523A" w:rsidRPr="00A924D9">
        <w:rPr>
          <w:rFonts w:ascii="Arial" w:hAnsi="Arial" w:cs="Arial"/>
        </w:rPr>
        <w:t>machines name plate details, Power measurements, Performance of machines, Conducting Preliminary Audit, Data Collection, Savings Quantifying, Pro</w:t>
      </w:r>
      <w:r w:rsidR="000437BD" w:rsidRPr="00A924D9">
        <w:rPr>
          <w:rFonts w:ascii="Arial" w:hAnsi="Arial" w:cs="Arial"/>
        </w:rPr>
        <w:t xml:space="preserve">posal Discussing, </w:t>
      </w:r>
      <w:r w:rsidR="001776B9" w:rsidRPr="00A924D9">
        <w:rPr>
          <w:rFonts w:ascii="Arial" w:hAnsi="Arial" w:cs="Arial"/>
        </w:rPr>
        <w:t xml:space="preserve">report </w:t>
      </w:r>
      <w:r w:rsidR="0051523A" w:rsidRPr="00A924D9">
        <w:rPr>
          <w:rFonts w:ascii="Arial" w:hAnsi="Arial" w:cs="Arial"/>
        </w:rPr>
        <w:t xml:space="preserve"> Making &amp; Implementation Supervision</w:t>
      </w:r>
      <w:r w:rsidR="0093385E" w:rsidRPr="00A924D9">
        <w:rPr>
          <w:rFonts w:ascii="Arial" w:hAnsi="Arial" w:cs="Arial"/>
        </w:rPr>
        <w:t>.</w:t>
      </w:r>
    </w:p>
    <w:p w:rsidR="0053625A" w:rsidRPr="003C734C" w:rsidRDefault="0080505E" w:rsidP="003C734C">
      <w:pPr>
        <w:pStyle w:val="BodyTextIndent"/>
        <w:numPr>
          <w:ilvl w:val="0"/>
          <w:numId w:val="3"/>
        </w:numPr>
        <w:spacing w:before="0" w:line="360" w:lineRule="auto"/>
        <w:ind w:left="-142"/>
        <w:jc w:val="both"/>
        <w:rPr>
          <w:rFonts w:ascii="Arial" w:hAnsi="Arial" w:cs="Arial"/>
        </w:rPr>
      </w:pPr>
      <w:r w:rsidRPr="001776B9">
        <w:rPr>
          <w:rFonts w:ascii="Arial" w:hAnsi="Arial" w:cs="Arial"/>
        </w:rPr>
        <w:t>Attended trainings to up</w:t>
      </w:r>
      <w:r w:rsidR="00C8125D">
        <w:rPr>
          <w:rFonts w:ascii="Arial" w:hAnsi="Arial" w:cs="Arial"/>
        </w:rPr>
        <w:t>grade the skill in asset analysis, Root cause analysis(RCA),IOSH Trainings,</w:t>
      </w:r>
      <w:r w:rsidRPr="001776B9">
        <w:rPr>
          <w:rFonts w:ascii="Arial" w:hAnsi="Arial" w:cs="Arial"/>
        </w:rPr>
        <w:t xml:space="preserve"> </w:t>
      </w:r>
    </w:p>
    <w:p w:rsidR="004D4512" w:rsidRPr="001776B9" w:rsidRDefault="00671FA1" w:rsidP="007B280D">
      <w:pPr>
        <w:pStyle w:val="BodyTextIndent"/>
        <w:numPr>
          <w:ilvl w:val="0"/>
          <w:numId w:val="3"/>
        </w:numPr>
        <w:spacing w:before="0" w:line="360" w:lineRule="auto"/>
        <w:ind w:left="-142"/>
        <w:jc w:val="both"/>
        <w:rPr>
          <w:rFonts w:ascii="Arial" w:hAnsi="Arial" w:cs="Arial"/>
        </w:rPr>
      </w:pPr>
      <w:r w:rsidRPr="001776B9">
        <w:rPr>
          <w:rFonts w:ascii="Arial" w:hAnsi="Arial" w:cs="Arial"/>
        </w:rPr>
        <w:t>Testing</w:t>
      </w:r>
      <w:r w:rsidR="00BC649E" w:rsidRPr="001776B9">
        <w:rPr>
          <w:rFonts w:ascii="Arial" w:hAnsi="Arial" w:cs="Arial"/>
        </w:rPr>
        <w:t xml:space="preserve"> the performances of</w:t>
      </w:r>
      <w:r w:rsidR="001776B9">
        <w:rPr>
          <w:rFonts w:ascii="Arial" w:hAnsi="Arial" w:cs="Arial"/>
        </w:rPr>
        <w:t xml:space="preserve"> </w:t>
      </w:r>
      <w:r w:rsidR="0089072D">
        <w:rPr>
          <w:rFonts w:ascii="Arial" w:hAnsi="Arial" w:cs="Arial"/>
        </w:rPr>
        <w:t xml:space="preserve">ACB, </w:t>
      </w:r>
      <w:r w:rsidR="001776B9">
        <w:rPr>
          <w:rFonts w:ascii="Arial" w:hAnsi="Arial" w:cs="Arial"/>
        </w:rPr>
        <w:t>DG</w:t>
      </w:r>
      <w:r w:rsidRPr="001776B9">
        <w:rPr>
          <w:rFonts w:ascii="Arial" w:hAnsi="Arial" w:cs="Arial"/>
        </w:rPr>
        <w:t>,</w:t>
      </w:r>
      <w:r w:rsidR="0080505E" w:rsidRPr="001776B9">
        <w:rPr>
          <w:rFonts w:ascii="Arial" w:hAnsi="Arial" w:cs="Arial"/>
        </w:rPr>
        <w:t xml:space="preserve"> </w:t>
      </w:r>
      <w:r w:rsidR="00754033">
        <w:rPr>
          <w:rFonts w:ascii="Arial" w:hAnsi="Arial" w:cs="Arial"/>
        </w:rPr>
        <w:t>UPS</w:t>
      </w:r>
      <w:r w:rsidR="002B5D00">
        <w:rPr>
          <w:rFonts w:ascii="Arial" w:hAnsi="Arial" w:cs="Arial"/>
        </w:rPr>
        <w:t>,</w:t>
      </w:r>
      <w:r w:rsidR="00747DD2">
        <w:rPr>
          <w:rFonts w:ascii="Arial" w:hAnsi="Arial" w:cs="Arial"/>
        </w:rPr>
        <w:t xml:space="preserve"> </w:t>
      </w:r>
      <w:r w:rsidR="002B5D00">
        <w:rPr>
          <w:rFonts w:ascii="Arial" w:hAnsi="Arial" w:cs="Arial"/>
        </w:rPr>
        <w:t>ECBS and ALL EARTH PITS</w:t>
      </w:r>
      <w:r w:rsidR="0080505E" w:rsidRPr="001776B9">
        <w:rPr>
          <w:rFonts w:ascii="Arial" w:hAnsi="Arial" w:cs="Arial"/>
        </w:rPr>
        <w:t>.</w:t>
      </w:r>
    </w:p>
    <w:p w:rsidR="00C8125D" w:rsidRDefault="000437BD" w:rsidP="00C8125D">
      <w:pPr>
        <w:pStyle w:val="BodyTextIndent"/>
        <w:numPr>
          <w:ilvl w:val="0"/>
          <w:numId w:val="3"/>
        </w:numPr>
        <w:spacing w:before="0" w:line="360" w:lineRule="auto"/>
        <w:ind w:left="-142"/>
        <w:jc w:val="both"/>
        <w:rPr>
          <w:rFonts w:ascii="Arial" w:hAnsi="Arial" w:cs="Arial"/>
        </w:rPr>
      </w:pPr>
      <w:r w:rsidRPr="001776B9">
        <w:rPr>
          <w:rFonts w:ascii="Arial" w:hAnsi="Arial" w:cs="Arial"/>
        </w:rPr>
        <w:t>Preparation of proposals and Implementing necessary steps to improve performance of</w:t>
      </w:r>
      <w:r w:rsidR="00FF534F" w:rsidRPr="001776B9">
        <w:rPr>
          <w:rFonts w:ascii="Arial" w:hAnsi="Arial" w:cs="Arial"/>
        </w:rPr>
        <w:t xml:space="preserve"> lighting management system (LCMS).</w:t>
      </w:r>
    </w:p>
    <w:p w:rsidR="00E725E9" w:rsidRPr="003C734C" w:rsidRDefault="00C8125D" w:rsidP="003C734C">
      <w:pPr>
        <w:pStyle w:val="BodyTextIndent"/>
        <w:numPr>
          <w:ilvl w:val="0"/>
          <w:numId w:val="3"/>
        </w:numPr>
        <w:spacing w:before="0" w:line="360" w:lineRule="auto"/>
        <w:ind w:left="-142"/>
        <w:jc w:val="both"/>
        <w:rPr>
          <w:rFonts w:ascii="Arial" w:hAnsi="Arial" w:cs="Arial"/>
        </w:rPr>
      </w:pPr>
      <w:r w:rsidRPr="00C8125D">
        <w:rPr>
          <w:rFonts w:ascii="Arial" w:hAnsi="Arial" w:cs="Arial"/>
          <w:bCs/>
          <w:lang w:eastAsia="ta-IN" w:bidi="ta-IN"/>
        </w:rPr>
        <w:t>Ensuring appointed contractors to complete their job based on the scope</w:t>
      </w:r>
      <w:r w:rsidR="00965433">
        <w:rPr>
          <w:rFonts w:ascii="Arial" w:hAnsi="Arial" w:cs="Arial"/>
          <w:bCs/>
          <w:lang w:eastAsia="ta-IN" w:bidi="ta-IN"/>
        </w:rPr>
        <w:t>.</w:t>
      </w:r>
    </w:p>
    <w:p w:rsidR="00E725E9" w:rsidRDefault="00E725E9" w:rsidP="00E725E9">
      <w:pPr>
        <w:numPr>
          <w:ilvl w:val="0"/>
          <w:numId w:val="3"/>
        </w:numPr>
        <w:spacing w:line="360" w:lineRule="auto"/>
        <w:ind w:left="-144"/>
        <w:jc w:val="both"/>
        <w:rPr>
          <w:rFonts w:ascii="Arial" w:hAnsi="Arial" w:cs="Arial"/>
          <w:bCs/>
          <w:sz w:val="22"/>
          <w:szCs w:val="22"/>
        </w:rPr>
      </w:pPr>
      <w:r w:rsidRPr="00E725E9">
        <w:rPr>
          <w:rFonts w:ascii="Arial" w:hAnsi="Arial" w:cs="Arial"/>
          <w:bCs/>
          <w:sz w:val="22"/>
          <w:szCs w:val="22"/>
        </w:rPr>
        <w:t>Monitoring consumption of spare parts and work out strategies to minimize them.</w:t>
      </w:r>
    </w:p>
    <w:p w:rsidR="00E725E9" w:rsidRDefault="00E725E9" w:rsidP="00E725E9">
      <w:pPr>
        <w:numPr>
          <w:ilvl w:val="0"/>
          <w:numId w:val="3"/>
        </w:numPr>
        <w:spacing w:line="360" w:lineRule="auto"/>
        <w:ind w:left="-144"/>
        <w:jc w:val="both"/>
        <w:rPr>
          <w:rFonts w:ascii="Arial" w:hAnsi="Arial" w:cs="Arial"/>
          <w:bCs/>
          <w:sz w:val="22"/>
          <w:szCs w:val="22"/>
        </w:rPr>
      </w:pPr>
      <w:r w:rsidRPr="00E725E9">
        <w:rPr>
          <w:rFonts w:ascii="Arial" w:hAnsi="Arial" w:cs="Arial"/>
          <w:bCs/>
          <w:sz w:val="22"/>
          <w:szCs w:val="22"/>
        </w:rPr>
        <w:t xml:space="preserve">Managing the spare parts inventory to ensure spare availability &amp; minimize inventory cost as well. </w:t>
      </w:r>
    </w:p>
    <w:p w:rsidR="00E725E9" w:rsidRDefault="00E725E9" w:rsidP="00E725E9">
      <w:pPr>
        <w:numPr>
          <w:ilvl w:val="0"/>
          <w:numId w:val="3"/>
        </w:numPr>
        <w:spacing w:line="360" w:lineRule="auto"/>
        <w:ind w:left="-144"/>
        <w:jc w:val="both"/>
        <w:rPr>
          <w:rFonts w:ascii="Arial" w:hAnsi="Arial" w:cs="Arial"/>
          <w:bCs/>
          <w:sz w:val="22"/>
          <w:szCs w:val="22"/>
        </w:rPr>
      </w:pPr>
      <w:r w:rsidRPr="00E725E9">
        <w:rPr>
          <w:rFonts w:ascii="Arial" w:hAnsi="Arial" w:cs="Arial"/>
          <w:bCs/>
          <w:sz w:val="22"/>
          <w:szCs w:val="22"/>
        </w:rPr>
        <w:t xml:space="preserve">Conduct corrective actions in line with safety audits and recommendations of Operations Interface. </w:t>
      </w:r>
    </w:p>
    <w:p w:rsidR="00E725E9" w:rsidRDefault="00E725E9" w:rsidP="00E725E9">
      <w:pPr>
        <w:numPr>
          <w:ilvl w:val="0"/>
          <w:numId w:val="3"/>
        </w:numPr>
        <w:spacing w:line="360" w:lineRule="auto"/>
        <w:ind w:left="-144"/>
        <w:jc w:val="both"/>
        <w:rPr>
          <w:rFonts w:ascii="Arial" w:hAnsi="Arial" w:cs="Arial"/>
          <w:bCs/>
          <w:sz w:val="22"/>
          <w:szCs w:val="22"/>
        </w:rPr>
      </w:pPr>
      <w:r w:rsidRPr="00E725E9">
        <w:rPr>
          <w:rFonts w:ascii="Arial" w:hAnsi="Arial" w:cs="Arial"/>
          <w:bCs/>
          <w:sz w:val="22"/>
          <w:szCs w:val="22"/>
        </w:rPr>
        <w:t>Ensure that work is carried out in compliance with HSE policies for a safe working environment and avoiding accidents.</w:t>
      </w:r>
    </w:p>
    <w:p w:rsidR="00050870" w:rsidRPr="003C734C" w:rsidRDefault="00E725E9" w:rsidP="003C734C">
      <w:pPr>
        <w:numPr>
          <w:ilvl w:val="0"/>
          <w:numId w:val="3"/>
        </w:numPr>
        <w:spacing w:line="360" w:lineRule="auto"/>
        <w:ind w:left="-144"/>
        <w:jc w:val="both"/>
        <w:rPr>
          <w:rFonts w:ascii="Arial" w:hAnsi="Arial" w:cs="Arial"/>
          <w:bCs/>
          <w:sz w:val="22"/>
          <w:szCs w:val="22"/>
        </w:rPr>
      </w:pPr>
      <w:r w:rsidRPr="00E725E9">
        <w:rPr>
          <w:rFonts w:ascii="Arial" w:hAnsi="Arial" w:cs="Arial"/>
          <w:color w:val="000000"/>
          <w:sz w:val="22"/>
          <w:szCs w:val="22"/>
          <w:lang w:bidi="ta-IN"/>
        </w:rPr>
        <w:t>Identifying, developing, implementing and tracking of Project Safety Key Performance Indicator (KPIs).</w:t>
      </w:r>
    </w:p>
    <w:p w:rsidR="00672CAC" w:rsidRDefault="00486B7F" w:rsidP="00672CAC">
      <w:pPr>
        <w:spacing w:line="360" w:lineRule="auto"/>
        <w:ind w:left="-964"/>
        <w:jc w:val="both"/>
        <w:rPr>
          <w:rFonts w:ascii="Arial" w:hAnsi="Arial" w:cs="Arial"/>
          <w:b/>
          <w:bCs/>
          <w:sz w:val="24"/>
          <w:szCs w:val="24"/>
        </w:rPr>
      </w:pPr>
      <w:r w:rsidRPr="00D37D38">
        <w:rPr>
          <w:rFonts w:ascii="Arial" w:hAnsi="Arial" w:cs="Arial"/>
          <w:b/>
          <w:bCs/>
          <w:sz w:val="24"/>
          <w:szCs w:val="24"/>
        </w:rPr>
        <w:t>Electrical supervisor</w:t>
      </w:r>
      <w:bookmarkStart w:id="0" w:name="_GoBack"/>
      <w:bookmarkEnd w:id="0"/>
    </w:p>
    <w:p w:rsidR="00394AA9" w:rsidRDefault="00E1551E" w:rsidP="00394AA9">
      <w:pPr>
        <w:spacing w:line="360" w:lineRule="auto"/>
        <w:ind w:left="-964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Shriram IT Gateway, C</w:t>
      </w:r>
      <w:r w:rsidR="00672CAC" w:rsidRPr="00672CAC">
        <w:rPr>
          <w:rFonts w:ascii="Arial" w:hAnsi="Arial" w:cs="Arial"/>
          <w:b/>
          <w:bCs/>
          <w:sz w:val="24"/>
          <w:szCs w:val="24"/>
        </w:rPr>
        <w:t>hennai.</w:t>
      </w:r>
      <w:r w:rsidR="00672CAC" w:rsidRPr="00672CAC">
        <w:rPr>
          <w:rFonts w:ascii="Arial" w:hAnsi="Arial" w:cs="Arial"/>
          <w:b/>
          <w:bCs/>
          <w:sz w:val="24"/>
          <w:szCs w:val="24"/>
          <w:lang w:eastAsia="ta-IN" w:bidi="ta-IN"/>
        </w:rPr>
        <w:t xml:space="preserve">  </w:t>
      </w:r>
    </w:p>
    <w:p w:rsidR="001A387B" w:rsidRDefault="00394AA9" w:rsidP="005B7CFF">
      <w:pPr>
        <w:spacing w:line="360" w:lineRule="auto"/>
        <w:ind w:left="-964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</w:t>
      </w:r>
      <w:r w:rsidR="00672CAC" w:rsidRPr="001776B9">
        <w:rPr>
          <w:rFonts w:ascii="Arial" w:hAnsi="Arial" w:cs="Arial"/>
          <w:b/>
          <w:bCs/>
          <w:sz w:val="22"/>
          <w:szCs w:val="22"/>
          <w:u w:val="single"/>
          <w:lang w:eastAsia="ta-IN" w:bidi="ta-IN"/>
        </w:rPr>
        <w:t>Job Responsibility:-</w:t>
      </w:r>
      <w:r w:rsidR="00672CAC">
        <w:rPr>
          <w:rFonts w:ascii="Arial" w:hAnsi="Arial" w:cs="Arial"/>
          <w:b/>
          <w:bCs/>
          <w:sz w:val="22"/>
          <w:szCs w:val="22"/>
          <w:u w:val="single"/>
          <w:lang w:eastAsia="ta-IN" w:bidi="ta-IN"/>
        </w:rPr>
        <w:t xml:space="preserve"> </w:t>
      </w:r>
    </w:p>
    <w:p w:rsidR="00394AA9" w:rsidRDefault="00394AA9" w:rsidP="00394AA9">
      <w:pPr>
        <w:numPr>
          <w:ilvl w:val="0"/>
          <w:numId w:val="3"/>
        </w:numPr>
        <w:spacing w:line="360" w:lineRule="auto"/>
        <w:ind w:left="-144"/>
        <w:jc w:val="both"/>
        <w:rPr>
          <w:rFonts w:ascii="Arial" w:hAnsi="Arial" w:cs="Arial"/>
          <w:bCs/>
          <w:sz w:val="22"/>
          <w:szCs w:val="22"/>
          <w:lang w:eastAsia="ta-IN" w:bidi="ta-IN"/>
        </w:rPr>
      </w:pPr>
      <w:r>
        <w:rPr>
          <w:rFonts w:ascii="Arial" w:hAnsi="Arial" w:cs="Arial"/>
          <w:bCs/>
          <w:sz w:val="22"/>
          <w:szCs w:val="22"/>
          <w:lang w:eastAsia="ta-IN" w:bidi="ta-IN"/>
        </w:rPr>
        <w:t>To carry out all engineering &amp; operational procedures for property operation.</w:t>
      </w:r>
    </w:p>
    <w:p w:rsidR="00394AA9" w:rsidRDefault="00394AA9" w:rsidP="00394AA9">
      <w:pPr>
        <w:numPr>
          <w:ilvl w:val="0"/>
          <w:numId w:val="3"/>
        </w:numPr>
        <w:spacing w:line="360" w:lineRule="auto"/>
        <w:ind w:left="-144"/>
        <w:jc w:val="both"/>
        <w:rPr>
          <w:rFonts w:ascii="Arial" w:hAnsi="Arial" w:cs="Arial"/>
          <w:bCs/>
          <w:sz w:val="22"/>
          <w:szCs w:val="22"/>
          <w:lang w:eastAsia="ta-IN" w:bidi="ta-IN"/>
        </w:rPr>
      </w:pPr>
      <w:r>
        <w:rPr>
          <w:rFonts w:ascii="Arial" w:hAnsi="Arial" w:cs="Arial"/>
          <w:bCs/>
          <w:sz w:val="22"/>
          <w:szCs w:val="22"/>
          <w:lang w:eastAsia="ta-IN" w:bidi="ta-IN"/>
        </w:rPr>
        <w:t>Managing &amp; supervising the function of Integrated Building Management System i.e. operation, inspection &amp;</w:t>
      </w:r>
      <w:r>
        <w:rPr>
          <w:rFonts w:ascii="Arial" w:hAnsi="Arial" w:cs="Arial"/>
          <w:bCs/>
          <w:sz w:val="22"/>
          <w:szCs w:val="22"/>
          <w:lang w:eastAsia="ta-IN" w:bidi="ta-IN"/>
        </w:rPr>
        <w:tab/>
        <w:t>maintenance of Electrical equipment’s, HVAC, Fire alarm, Access controls &amp; CCTV Camera system.</w:t>
      </w:r>
    </w:p>
    <w:p w:rsidR="00394AA9" w:rsidRDefault="00394AA9" w:rsidP="00394AA9">
      <w:pPr>
        <w:numPr>
          <w:ilvl w:val="0"/>
          <w:numId w:val="3"/>
        </w:numPr>
        <w:spacing w:line="360" w:lineRule="auto"/>
        <w:ind w:left="-144"/>
        <w:jc w:val="both"/>
        <w:rPr>
          <w:rFonts w:ascii="Arial" w:hAnsi="Arial" w:cs="Arial"/>
          <w:bCs/>
          <w:sz w:val="22"/>
          <w:szCs w:val="22"/>
          <w:lang w:eastAsia="ta-IN" w:bidi="ta-IN"/>
        </w:rPr>
      </w:pPr>
      <w:r>
        <w:rPr>
          <w:rFonts w:ascii="Arial" w:hAnsi="Arial" w:cs="Arial"/>
          <w:bCs/>
          <w:sz w:val="22"/>
          <w:szCs w:val="22"/>
          <w:lang w:eastAsia="ta-IN" w:bidi="ta-IN"/>
        </w:rPr>
        <w:t>Ensuring timely maintenance (repair, modification, installation, testing and calibration) in order to make sure that DG, LIFT, STP, WTP, Transformer and all Electrical panels run properly.</w:t>
      </w:r>
    </w:p>
    <w:p w:rsidR="005B7CFF" w:rsidRPr="004C6F62" w:rsidRDefault="00A17F37" w:rsidP="004C6F62">
      <w:pPr>
        <w:numPr>
          <w:ilvl w:val="0"/>
          <w:numId w:val="3"/>
        </w:numPr>
        <w:spacing w:line="360" w:lineRule="auto"/>
        <w:ind w:left="-144"/>
        <w:jc w:val="both"/>
        <w:rPr>
          <w:rFonts w:ascii="Arial" w:hAnsi="Arial" w:cs="Arial"/>
          <w:bCs/>
          <w:sz w:val="22"/>
          <w:szCs w:val="22"/>
          <w:lang w:eastAsia="ta-IN" w:bidi="ta-IN"/>
        </w:rPr>
      </w:pPr>
      <w:r>
        <w:rPr>
          <w:rFonts w:ascii="Arial" w:hAnsi="Arial" w:cs="Arial"/>
          <w:bCs/>
          <w:sz w:val="22"/>
          <w:szCs w:val="22"/>
          <w:lang w:eastAsia="ta-IN" w:bidi="ta-IN"/>
        </w:rPr>
        <w:lastRenderedPageBreak/>
        <w:t>Contractor’s comparison for various AMC and day to day repair, modification, installation, testing, calibration work.</w:t>
      </w:r>
    </w:p>
    <w:p w:rsidR="00672CAC" w:rsidRDefault="00394AA9" w:rsidP="00DD2278">
      <w:pPr>
        <w:numPr>
          <w:ilvl w:val="0"/>
          <w:numId w:val="3"/>
        </w:numPr>
        <w:spacing w:line="360" w:lineRule="auto"/>
        <w:ind w:left="-144"/>
        <w:jc w:val="both"/>
        <w:rPr>
          <w:rFonts w:ascii="Arial" w:hAnsi="Arial" w:cs="Arial"/>
          <w:bCs/>
          <w:sz w:val="22"/>
          <w:szCs w:val="22"/>
          <w:lang w:eastAsia="ta-IN" w:bidi="ta-IN"/>
        </w:rPr>
      </w:pPr>
      <w:r w:rsidRPr="001776B9">
        <w:rPr>
          <w:rFonts w:ascii="Arial" w:hAnsi="Arial" w:cs="Arial"/>
          <w:sz w:val="22"/>
          <w:szCs w:val="22"/>
          <w:lang w:eastAsia="en-US"/>
        </w:rPr>
        <w:t>Control and monitoring of system voltage levels &amp; peak load problem</w:t>
      </w:r>
    </w:p>
    <w:p w:rsidR="00404F60" w:rsidRPr="00404F60" w:rsidRDefault="00404F60" w:rsidP="00404F60">
      <w:pPr>
        <w:spacing w:line="360" w:lineRule="auto"/>
        <w:ind w:left="-144"/>
        <w:jc w:val="both"/>
        <w:rPr>
          <w:rFonts w:ascii="Arial" w:hAnsi="Arial" w:cs="Arial"/>
          <w:bCs/>
          <w:sz w:val="22"/>
          <w:szCs w:val="22"/>
          <w:lang w:eastAsia="ta-IN" w:bidi="ta-IN"/>
        </w:rPr>
      </w:pPr>
    </w:p>
    <w:p w:rsidR="0054183D" w:rsidRPr="00F366D9" w:rsidRDefault="007A0641" w:rsidP="00D37D38">
      <w:pPr>
        <w:spacing w:line="360" w:lineRule="auto"/>
        <w:ind w:left="-964"/>
        <w:jc w:val="both"/>
        <w:rPr>
          <w:rFonts w:ascii="Arial" w:hAnsi="Arial" w:cs="Arial"/>
          <w:b/>
          <w:bCs/>
          <w:sz w:val="24"/>
          <w:szCs w:val="24"/>
          <w:lang w:eastAsia="ta-IN" w:bidi="ta-IN"/>
        </w:rPr>
      </w:pPr>
      <w:r>
        <w:rPr>
          <w:rFonts w:ascii="Arial" w:hAnsi="Arial" w:cs="Arial"/>
          <w:b/>
          <w:bCs/>
          <w:sz w:val="24"/>
          <w:szCs w:val="24"/>
          <w:lang w:eastAsia="ta-IN" w:bidi="ta-IN"/>
        </w:rPr>
        <w:t>Sewage Water Treatment Plant, C</w:t>
      </w:r>
      <w:r w:rsidR="007A30FE" w:rsidRPr="00F366D9">
        <w:rPr>
          <w:rFonts w:ascii="Arial" w:hAnsi="Arial" w:cs="Arial"/>
          <w:b/>
          <w:bCs/>
          <w:sz w:val="24"/>
          <w:szCs w:val="24"/>
          <w:lang w:eastAsia="ta-IN" w:bidi="ta-IN"/>
        </w:rPr>
        <w:t>hennai</w:t>
      </w:r>
      <w:r w:rsidR="001A387B" w:rsidRPr="00F366D9">
        <w:rPr>
          <w:rFonts w:ascii="Arial" w:hAnsi="Arial" w:cs="Arial"/>
          <w:b/>
          <w:bCs/>
          <w:sz w:val="24"/>
          <w:szCs w:val="24"/>
          <w:lang w:eastAsia="ta-IN" w:bidi="ta-IN"/>
        </w:rPr>
        <w:t>.</w:t>
      </w:r>
    </w:p>
    <w:p w:rsidR="00C84403" w:rsidRPr="004A6912" w:rsidRDefault="00050870" w:rsidP="004A6912">
      <w:pPr>
        <w:spacing w:line="360" w:lineRule="auto"/>
        <w:ind w:left="-567"/>
        <w:jc w:val="both"/>
        <w:rPr>
          <w:rFonts w:ascii="Arial" w:hAnsi="Arial" w:cs="Arial"/>
          <w:b/>
          <w:bCs/>
          <w:sz w:val="22"/>
          <w:szCs w:val="22"/>
          <w:u w:val="single"/>
          <w:lang w:eastAsia="ta-IN" w:bidi="ta-IN"/>
        </w:rPr>
      </w:pPr>
      <w:r>
        <w:rPr>
          <w:rFonts w:ascii="Arial" w:hAnsi="Arial" w:cs="Arial"/>
          <w:b/>
          <w:bCs/>
          <w:sz w:val="24"/>
          <w:szCs w:val="24"/>
          <w:lang w:eastAsia="ta-IN" w:bidi="ta-IN"/>
        </w:rPr>
        <w:t xml:space="preserve">  </w:t>
      </w:r>
      <w:r w:rsidR="004A6912">
        <w:rPr>
          <w:rFonts w:ascii="Arial" w:hAnsi="Arial" w:cs="Arial"/>
          <w:b/>
          <w:bCs/>
          <w:sz w:val="22"/>
          <w:szCs w:val="22"/>
          <w:u w:val="single"/>
          <w:lang w:eastAsia="ta-IN" w:bidi="ta-IN"/>
        </w:rPr>
        <w:t>Job Responsibility:</w:t>
      </w:r>
    </w:p>
    <w:p w:rsidR="00C84403" w:rsidRPr="001776B9" w:rsidRDefault="00607607" w:rsidP="007B280D">
      <w:pPr>
        <w:numPr>
          <w:ilvl w:val="0"/>
          <w:numId w:val="3"/>
        </w:numPr>
        <w:spacing w:line="360" w:lineRule="auto"/>
        <w:ind w:left="-144"/>
        <w:jc w:val="both"/>
        <w:rPr>
          <w:rFonts w:ascii="Arial" w:hAnsi="Arial" w:cs="Arial"/>
          <w:bCs/>
          <w:sz w:val="22"/>
          <w:szCs w:val="22"/>
          <w:lang w:eastAsia="ta-IN" w:bidi="ta-IN"/>
        </w:rPr>
      </w:pPr>
      <w:r w:rsidRPr="001776B9">
        <w:rPr>
          <w:rFonts w:ascii="Arial" w:hAnsi="Arial" w:cs="Arial"/>
          <w:sz w:val="22"/>
          <w:szCs w:val="22"/>
          <w:lang w:eastAsia="en-US"/>
        </w:rPr>
        <w:t>Involved in preparing the technical specification, selection of starters analysis of the starter control circuits to suit the process needs</w:t>
      </w:r>
      <w:r w:rsidR="00600DED">
        <w:rPr>
          <w:rFonts w:ascii="Arial" w:hAnsi="Arial" w:cs="Arial"/>
          <w:sz w:val="22"/>
          <w:szCs w:val="22"/>
          <w:lang w:eastAsia="en-US"/>
        </w:rPr>
        <w:t>.</w:t>
      </w:r>
    </w:p>
    <w:p w:rsidR="00C84403" w:rsidRPr="00ED7558" w:rsidRDefault="00607607" w:rsidP="00ED7558">
      <w:pPr>
        <w:numPr>
          <w:ilvl w:val="0"/>
          <w:numId w:val="3"/>
        </w:numPr>
        <w:spacing w:line="360" w:lineRule="auto"/>
        <w:ind w:left="-144"/>
        <w:jc w:val="both"/>
        <w:rPr>
          <w:rFonts w:ascii="Arial" w:hAnsi="Arial" w:cs="Arial"/>
          <w:bCs/>
          <w:sz w:val="22"/>
          <w:szCs w:val="22"/>
          <w:lang w:eastAsia="ta-IN" w:bidi="ta-IN"/>
        </w:rPr>
      </w:pPr>
      <w:r w:rsidRPr="001776B9">
        <w:rPr>
          <w:rFonts w:ascii="Arial" w:hAnsi="Arial" w:cs="Arial"/>
          <w:sz w:val="22"/>
          <w:szCs w:val="22"/>
          <w:lang w:eastAsia="en-US"/>
        </w:rPr>
        <w:t>Engineered, specified &amp; proficient in managing the erection, commissioning &amp;    maintenance of a wide range of electrical control systems and equipment.</w:t>
      </w:r>
    </w:p>
    <w:p w:rsidR="00C84403" w:rsidRPr="001776B9" w:rsidRDefault="00607607" w:rsidP="007B280D">
      <w:pPr>
        <w:numPr>
          <w:ilvl w:val="0"/>
          <w:numId w:val="3"/>
        </w:numPr>
        <w:spacing w:line="360" w:lineRule="auto"/>
        <w:ind w:left="-144"/>
        <w:jc w:val="both"/>
        <w:rPr>
          <w:rFonts w:ascii="Arial" w:hAnsi="Arial" w:cs="Arial"/>
          <w:bCs/>
          <w:sz w:val="22"/>
          <w:szCs w:val="22"/>
          <w:lang w:eastAsia="ta-IN" w:bidi="ta-IN"/>
        </w:rPr>
      </w:pPr>
      <w:r w:rsidRPr="001776B9">
        <w:rPr>
          <w:rFonts w:ascii="Arial" w:hAnsi="Arial" w:cs="Arial"/>
          <w:sz w:val="22"/>
          <w:szCs w:val="22"/>
          <w:lang w:eastAsia="en-US"/>
        </w:rPr>
        <w:t>Operating and maintaining the H.T and L.T equipment, various pumping equipment, submersible type pump sets, PLC controlled 250KVA generator set and 630KVA power transformers.</w:t>
      </w:r>
    </w:p>
    <w:p w:rsidR="00C84403" w:rsidRPr="001776B9" w:rsidRDefault="00607607" w:rsidP="007B280D">
      <w:pPr>
        <w:numPr>
          <w:ilvl w:val="0"/>
          <w:numId w:val="3"/>
        </w:numPr>
        <w:spacing w:line="360" w:lineRule="auto"/>
        <w:ind w:left="-144"/>
        <w:jc w:val="both"/>
        <w:rPr>
          <w:rFonts w:ascii="Arial" w:hAnsi="Arial" w:cs="Arial"/>
          <w:bCs/>
          <w:sz w:val="22"/>
          <w:szCs w:val="22"/>
          <w:lang w:eastAsia="ta-IN" w:bidi="ta-IN"/>
        </w:rPr>
      </w:pPr>
      <w:r w:rsidRPr="001776B9">
        <w:rPr>
          <w:rFonts w:ascii="Arial" w:hAnsi="Arial" w:cs="Arial"/>
          <w:sz w:val="22"/>
          <w:szCs w:val="22"/>
          <w:lang w:eastAsia="en-US"/>
        </w:rPr>
        <w:t>Control and maintenance of ID fan, FD fan, PA fan, SA fan, fuel pump, water pump</w:t>
      </w:r>
    </w:p>
    <w:p w:rsidR="00490902" w:rsidRPr="0089072D" w:rsidRDefault="00607607" w:rsidP="0089072D">
      <w:pPr>
        <w:numPr>
          <w:ilvl w:val="0"/>
          <w:numId w:val="3"/>
        </w:numPr>
        <w:spacing w:line="360" w:lineRule="auto"/>
        <w:ind w:left="-144"/>
        <w:jc w:val="both"/>
        <w:rPr>
          <w:rFonts w:ascii="Arial" w:hAnsi="Arial" w:cs="Arial"/>
          <w:bCs/>
          <w:sz w:val="22"/>
          <w:szCs w:val="22"/>
          <w:lang w:eastAsia="ta-IN" w:bidi="ta-IN"/>
        </w:rPr>
      </w:pPr>
      <w:r w:rsidRPr="001776B9">
        <w:rPr>
          <w:rFonts w:ascii="Arial" w:hAnsi="Arial" w:cs="Arial"/>
          <w:sz w:val="22"/>
          <w:szCs w:val="22"/>
          <w:lang w:eastAsia="en-US"/>
        </w:rPr>
        <w:t>Operation and maintenance of primary and secondary process equipment like primary and seconda</w:t>
      </w:r>
      <w:r w:rsidR="00572877">
        <w:rPr>
          <w:rFonts w:ascii="Arial" w:hAnsi="Arial" w:cs="Arial"/>
          <w:sz w:val="22"/>
          <w:szCs w:val="22"/>
          <w:lang w:eastAsia="en-US"/>
        </w:rPr>
        <w:t>ry clarifiers, aerators</w:t>
      </w:r>
      <w:r w:rsidRPr="001776B9">
        <w:rPr>
          <w:rFonts w:ascii="Arial" w:hAnsi="Arial" w:cs="Arial"/>
          <w:sz w:val="22"/>
          <w:szCs w:val="22"/>
          <w:lang w:eastAsia="en-US"/>
        </w:rPr>
        <w:t xml:space="preserve"> and flow balancing tank.</w:t>
      </w:r>
    </w:p>
    <w:tbl>
      <w:tblPr>
        <w:tblW w:w="0" w:type="auto"/>
        <w:tblInd w:w="-5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41"/>
      </w:tblGrid>
      <w:tr w:rsidR="00490902" w:rsidRPr="001776B9" w:rsidTr="00E628F4">
        <w:tc>
          <w:tcPr>
            <w:tcW w:w="9541" w:type="dxa"/>
            <w:shd w:val="clear" w:color="auto" w:fill="DDD9C3"/>
          </w:tcPr>
          <w:p w:rsidR="00490902" w:rsidRPr="001776B9" w:rsidRDefault="00490902" w:rsidP="00490902">
            <w:pPr>
              <w:pStyle w:val="BodyText"/>
              <w:spacing w:after="0" w:line="276" w:lineRule="auto"/>
              <w:jc w:val="both"/>
              <w:rPr>
                <w:rFonts w:ascii="Arial" w:hAnsi="Arial" w:cs="Arial"/>
                <w:sz w:val="22"/>
                <w:szCs w:val="22"/>
                <w:u w:val="single"/>
              </w:rPr>
            </w:pPr>
            <w:r w:rsidRPr="001776B9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SOFTWARE SKILLS</w:t>
            </w:r>
          </w:p>
        </w:tc>
      </w:tr>
    </w:tbl>
    <w:p w:rsidR="004E2C5A" w:rsidRPr="001776B9" w:rsidRDefault="004A6912" w:rsidP="004E2C5A">
      <w:pPr>
        <w:pStyle w:val="BodyTextIndent"/>
        <w:spacing w:before="0" w:line="360" w:lineRule="auto"/>
        <w:ind w:firstLine="0"/>
        <w:jc w:val="both"/>
        <w:rPr>
          <w:rFonts w:ascii="Arial" w:hAnsi="Arial" w:cs="Arial"/>
        </w:rPr>
      </w:pPr>
      <w:r>
        <w:rPr>
          <w:rFonts w:ascii="Arial" w:hAnsi="Arial" w:cs="Arial"/>
          <w:bCs/>
        </w:rPr>
        <w:t xml:space="preserve">   </w:t>
      </w:r>
      <w:r w:rsidR="004E2C5A" w:rsidRPr="001776B9">
        <w:rPr>
          <w:rFonts w:ascii="Arial" w:hAnsi="Arial" w:cs="Arial"/>
          <w:bCs/>
        </w:rPr>
        <w:t xml:space="preserve">  </w:t>
      </w:r>
    </w:p>
    <w:p w:rsidR="009C3A61" w:rsidRPr="00FD4A5E" w:rsidRDefault="006B3C66" w:rsidP="007B280D">
      <w:pPr>
        <w:pStyle w:val="BodyTextIndent"/>
        <w:numPr>
          <w:ilvl w:val="0"/>
          <w:numId w:val="3"/>
        </w:numPr>
        <w:spacing w:before="0" w:line="360" w:lineRule="auto"/>
        <w:ind w:left="-142"/>
        <w:jc w:val="both"/>
        <w:rPr>
          <w:rFonts w:ascii="Arial" w:hAnsi="Arial" w:cs="Arial"/>
        </w:rPr>
      </w:pPr>
      <w:r w:rsidRPr="00D61FEA">
        <w:rPr>
          <w:rFonts w:ascii="Arial" w:hAnsi="Arial" w:cs="Arial"/>
          <w:sz w:val="20"/>
        </w:rPr>
        <w:t>IBM Maximo V 7.2 CMMS Operator</w:t>
      </w:r>
    </w:p>
    <w:p w:rsidR="00FD4A5E" w:rsidRPr="0089072D" w:rsidRDefault="00FD4A5E" w:rsidP="007B280D">
      <w:pPr>
        <w:pStyle w:val="BodyTextIndent"/>
        <w:numPr>
          <w:ilvl w:val="0"/>
          <w:numId w:val="3"/>
        </w:numPr>
        <w:spacing w:before="0" w:line="360" w:lineRule="auto"/>
        <w:ind w:left="-142"/>
        <w:jc w:val="both"/>
        <w:rPr>
          <w:rFonts w:ascii="Arial" w:hAnsi="Arial" w:cs="Arial"/>
        </w:rPr>
      </w:pPr>
      <w:r>
        <w:rPr>
          <w:rFonts w:ascii="Arial" w:hAnsi="Arial" w:cs="Arial"/>
          <w:sz w:val="20"/>
        </w:rPr>
        <w:t>SIEMENS KNX PROGRAMMING.</w:t>
      </w:r>
    </w:p>
    <w:p w:rsidR="0089072D" w:rsidRPr="0089072D" w:rsidRDefault="0089072D" w:rsidP="0089072D">
      <w:pPr>
        <w:pStyle w:val="BodyTextIndent"/>
        <w:numPr>
          <w:ilvl w:val="0"/>
          <w:numId w:val="3"/>
        </w:numPr>
        <w:spacing w:before="0" w:line="360" w:lineRule="auto"/>
        <w:ind w:left="-142"/>
        <w:jc w:val="both"/>
        <w:rPr>
          <w:rFonts w:ascii="Arial" w:hAnsi="Arial" w:cs="Arial"/>
        </w:rPr>
      </w:pPr>
      <w:r>
        <w:rPr>
          <w:rFonts w:ascii="Arial" w:hAnsi="Arial" w:cs="Arial"/>
          <w:bCs/>
          <w:lang w:eastAsia="ta-IN" w:bidi="ta-IN"/>
        </w:rPr>
        <w:t>AutoCAD Electrical 2017</w:t>
      </w:r>
    </w:p>
    <w:p w:rsidR="00490902" w:rsidRPr="001776B9" w:rsidRDefault="00490902" w:rsidP="007B280D">
      <w:pPr>
        <w:pStyle w:val="BodyTextIndent"/>
        <w:numPr>
          <w:ilvl w:val="0"/>
          <w:numId w:val="3"/>
        </w:numPr>
        <w:spacing w:before="0" w:line="360" w:lineRule="auto"/>
        <w:ind w:left="-142"/>
        <w:jc w:val="both"/>
        <w:rPr>
          <w:rFonts w:ascii="Arial" w:hAnsi="Arial" w:cs="Arial"/>
        </w:rPr>
      </w:pPr>
      <w:r w:rsidRPr="001776B9">
        <w:rPr>
          <w:rFonts w:ascii="Arial" w:hAnsi="Arial" w:cs="Arial"/>
          <w:bCs/>
        </w:rPr>
        <w:t>PLC (CAE) (Allen-</w:t>
      </w:r>
      <w:r w:rsidR="0086772F" w:rsidRPr="001776B9">
        <w:rPr>
          <w:rFonts w:ascii="Arial" w:hAnsi="Arial" w:cs="Arial"/>
          <w:bCs/>
        </w:rPr>
        <w:t>Bradley</w:t>
      </w:r>
      <w:r w:rsidRPr="001776B9">
        <w:rPr>
          <w:rFonts w:ascii="Arial" w:hAnsi="Arial" w:cs="Arial"/>
          <w:bCs/>
        </w:rPr>
        <w:t>,</w:t>
      </w:r>
      <w:r w:rsidR="0086772F" w:rsidRPr="001776B9">
        <w:rPr>
          <w:rFonts w:ascii="Arial" w:hAnsi="Arial" w:cs="Arial"/>
          <w:bCs/>
        </w:rPr>
        <w:t xml:space="preserve"> </w:t>
      </w:r>
      <w:r w:rsidRPr="001776B9">
        <w:rPr>
          <w:rFonts w:ascii="Arial" w:hAnsi="Arial" w:cs="Arial"/>
          <w:bCs/>
        </w:rPr>
        <w:t>Siemens,</w:t>
      </w:r>
      <w:r w:rsidR="0086772F" w:rsidRPr="001776B9">
        <w:rPr>
          <w:rFonts w:ascii="Arial" w:hAnsi="Arial" w:cs="Arial"/>
          <w:bCs/>
        </w:rPr>
        <w:t xml:space="preserve"> </w:t>
      </w:r>
      <w:r w:rsidRPr="001776B9">
        <w:rPr>
          <w:rFonts w:ascii="Arial" w:hAnsi="Arial" w:cs="Arial"/>
          <w:bCs/>
        </w:rPr>
        <w:t>GE-</w:t>
      </w:r>
      <w:r w:rsidR="0086772F" w:rsidRPr="001776B9">
        <w:rPr>
          <w:rFonts w:ascii="Arial" w:hAnsi="Arial" w:cs="Arial"/>
          <w:bCs/>
        </w:rPr>
        <w:t>Fanuc</w:t>
      </w:r>
      <w:r w:rsidRPr="001776B9">
        <w:rPr>
          <w:rFonts w:ascii="Arial" w:hAnsi="Arial" w:cs="Arial"/>
          <w:bCs/>
        </w:rPr>
        <w:t>,</w:t>
      </w:r>
      <w:r w:rsidR="0086772F" w:rsidRPr="001776B9">
        <w:rPr>
          <w:rFonts w:ascii="Arial" w:hAnsi="Arial" w:cs="Arial"/>
          <w:bCs/>
        </w:rPr>
        <w:t xml:space="preserve"> </w:t>
      </w:r>
      <w:r w:rsidRPr="001776B9">
        <w:rPr>
          <w:rFonts w:ascii="Arial" w:hAnsi="Arial" w:cs="Arial"/>
          <w:bCs/>
        </w:rPr>
        <w:t>ABB,</w:t>
      </w:r>
      <w:r w:rsidR="0086772F" w:rsidRPr="001776B9">
        <w:rPr>
          <w:rFonts w:ascii="Arial" w:hAnsi="Arial" w:cs="Arial"/>
          <w:bCs/>
        </w:rPr>
        <w:t xml:space="preserve"> Omron and Keyence</w:t>
      </w:r>
      <w:r w:rsidRPr="001776B9">
        <w:rPr>
          <w:rFonts w:ascii="Arial" w:hAnsi="Arial" w:cs="Arial"/>
          <w:bCs/>
        </w:rPr>
        <w:t>)</w:t>
      </w:r>
      <w:r w:rsidRPr="001776B9">
        <w:rPr>
          <w:rFonts w:ascii="Arial" w:hAnsi="Arial" w:cs="Arial"/>
        </w:rPr>
        <w:t>.</w:t>
      </w:r>
    </w:p>
    <w:p w:rsidR="00490902" w:rsidRPr="001776B9" w:rsidRDefault="00490902" w:rsidP="007B280D">
      <w:pPr>
        <w:pStyle w:val="BodyTextIndent"/>
        <w:numPr>
          <w:ilvl w:val="0"/>
          <w:numId w:val="3"/>
        </w:numPr>
        <w:spacing w:before="0" w:line="360" w:lineRule="auto"/>
        <w:ind w:left="-142"/>
        <w:jc w:val="both"/>
        <w:rPr>
          <w:rFonts w:ascii="Arial" w:hAnsi="Arial" w:cs="Arial"/>
        </w:rPr>
      </w:pPr>
      <w:r w:rsidRPr="001776B9">
        <w:rPr>
          <w:rFonts w:ascii="Arial" w:hAnsi="Arial" w:cs="Arial"/>
          <w:bCs/>
        </w:rPr>
        <w:t xml:space="preserve"> SCADA-Supervisory control &amp; Data Acquisition’s (Wonder ware IN touch &amp; Intellution Fix).</w:t>
      </w:r>
    </w:p>
    <w:p w:rsidR="00490902" w:rsidRPr="009C3A61" w:rsidRDefault="00E03664" w:rsidP="009C3A61">
      <w:pPr>
        <w:pStyle w:val="BodyTextIndent"/>
        <w:numPr>
          <w:ilvl w:val="0"/>
          <w:numId w:val="3"/>
        </w:numPr>
        <w:spacing w:before="0" w:line="360" w:lineRule="auto"/>
        <w:ind w:left="-142"/>
        <w:jc w:val="both"/>
        <w:rPr>
          <w:rFonts w:ascii="Arial" w:hAnsi="Arial" w:cs="Arial"/>
        </w:rPr>
      </w:pPr>
      <w:r>
        <w:rPr>
          <w:rFonts w:ascii="Arial" w:hAnsi="Arial" w:cs="Arial"/>
          <w:bCs/>
        </w:rPr>
        <w:t xml:space="preserve">VFD-Variable frequency Drives and </w:t>
      </w:r>
      <w:r w:rsidRPr="001776B9">
        <w:rPr>
          <w:rFonts w:ascii="Arial" w:hAnsi="Arial" w:cs="Arial"/>
          <w:bCs/>
        </w:rPr>
        <w:t>P&amp;FI-Pneumatics &amp; Field Instrument</w:t>
      </w:r>
    </w:p>
    <w:p w:rsidR="0062375F" w:rsidRPr="00050870" w:rsidRDefault="00490902" w:rsidP="00050870">
      <w:pPr>
        <w:pStyle w:val="BodyTextIndent"/>
        <w:numPr>
          <w:ilvl w:val="0"/>
          <w:numId w:val="3"/>
        </w:numPr>
        <w:spacing w:before="0" w:line="360" w:lineRule="auto"/>
        <w:ind w:left="-142"/>
        <w:jc w:val="both"/>
        <w:rPr>
          <w:rFonts w:ascii="Arial" w:hAnsi="Arial" w:cs="Arial"/>
        </w:rPr>
      </w:pPr>
      <w:r w:rsidRPr="001776B9">
        <w:rPr>
          <w:rFonts w:ascii="Arial" w:hAnsi="Arial" w:cs="Arial"/>
          <w:bCs/>
        </w:rPr>
        <w:t>MS Office.</w:t>
      </w:r>
    </w:p>
    <w:tbl>
      <w:tblPr>
        <w:tblW w:w="0" w:type="auto"/>
        <w:tblInd w:w="-5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282"/>
      </w:tblGrid>
      <w:tr w:rsidR="00656360" w:rsidRPr="001776B9" w:rsidTr="00DB48FB">
        <w:tc>
          <w:tcPr>
            <w:tcW w:w="9282" w:type="dxa"/>
            <w:shd w:val="clear" w:color="auto" w:fill="DDD9C3"/>
          </w:tcPr>
          <w:p w:rsidR="00656360" w:rsidRPr="001776B9" w:rsidRDefault="00656360" w:rsidP="00DB48FB">
            <w:pPr>
              <w:pStyle w:val="BodyText"/>
              <w:spacing w:after="0" w:line="276" w:lineRule="auto"/>
              <w:jc w:val="both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776B9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PERSONAL DETAILS</w:t>
            </w:r>
          </w:p>
        </w:tc>
      </w:tr>
    </w:tbl>
    <w:p w:rsidR="00656360" w:rsidRPr="001776B9" w:rsidRDefault="00656360" w:rsidP="00AF3187">
      <w:pPr>
        <w:pStyle w:val="BodyText"/>
        <w:spacing w:after="0"/>
        <w:ind w:left="-562"/>
        <w:jc w:val="both"/>
        <w:rPr>
          <w:rFonts w:ascii="Arial" w:hAnsi="Arial" w:cs="Arial"/>
          <w:b/>
          <w:bCs/>
          <w:color w:val="000000"/>
          <w:sz w:val="22"/>
          <w:szCs w:val="22"/>
          <w:u w:val="double"/>
        </w:rPr>
      </w:pPr>
    </w:p>
    <w:p w:rsidR="00115407" w:rsidRPr="001776B9" w:rsidRDefault="00050870" w:rsidP="00115407">
      <w:pPr>
        <w:pStyle w:val="BodyText"/>
        <w:spacing w:line="276" w:lineRule="auto"/>
        <w:ind w:left="-567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Date of Birth</w:t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 w:rsidR="00A66FC9" w:rsidRPr="001776B9">
        <w:rPr>
          <w:rFonts w:ascii="Arial" w:hAnsi="Arial" w:cs="Arial"/>
          <w:b/>
          <w:sz w:val="22"/>
          <w:szCs w:val="22"/>
        </w:rPr>
        <w:tab/>
      </w:r>
      <w:r w:rsidR="00AA7C0B" w:rsidRPr="001776B9">
        <w:rPr>
          <w:rFonts w:ascii="Arial" w:hAnsi="Arial" w:cs="Arial"/>
          <w:b/>
          <w:sz w:val="22"/>
          <w:szCs w:val="22"/>
        </w:rPr>
        <w:t>: -</w:t>
      </w:r>
      <w:r w:rsidR="00AA7C0B" w:rsidRPr="001776B9">
        <w:rPr>
          <w:rFonts w:ascii="Arial" w:hAnsi="Arial" w:cs="Arial"/>
          <w:b/>
          <w:sz w:val="22"/>
          <w:szCs w:val="22"/>
        </w:rPr>
        <w:tab/>
      </w:r>
      <w:r w:rsidR="00A66FC9" w:rsidRPr="001776B9">
        <w:rPr>
          <w:rFonts w:ascii="Arial" w:hAnsi="Arial" w:cs="Arial"/>
          <w:b/>
          <w:sz w:val="22"/>
          <w:szCs w:val="22"/>
        </w:rPr>
        <w:tab/>
      </w:r>
      <w:r w:rsidR="00FA5D88" w:rsidRPr="001776B9">
        <w:rPr>
          <w:rFonts w:ascii="Arial" w:hAnsi="Arial" w:cs="Arial"/>
          <w:b/>
          <w:sz w:val="22"/>
          <w:szCs w:val="22"/>
        </w:rPr>
        <w:t>May</w:t>
      </w:r>
      <w:r w:rsidR="00AA7C0B" w:rsidRPr="001776B9">
        <w:rPr>
          <w:rFonts w:ascii="Arial" w:hAnsi="Arial" w:cs="Arial"/>
          <w:b/>
          <w:sz w:val="22"/>
          <w:szCs w:val="22"/>
        </w:rPr>
        <w:t xml:space="preserve"> </w:t>
      </w:r>
      <w:r w:rsidR="00EB3897" w:rsidRPr="001776B9">
        <w:rPr>
          <w:rFonts w:ascii="Arial" w:hAnsi="Arial" w:cs="Arial"/>
          <w:b/>
          <w:sz w:val="22"/>
          <w:szCs w:val="22"/>
        </w:rPr>
        <w:t>30</w:t>
      </w:r>
      <w:r w:rsidR="00AA7C0B" w:rsidRPr="001776B9">
        <w:rPr>
          <w:rFonts w:ascii="Arial" w:hAnsi="Arial" w:cs="Arial"/>
          <w:b/>
          <w:sz w:val="22"/>
          <w:szCs w:val="22"/>
          <w:vertAlign w:val="superscript"/>
        </w:rPr>
        <w:t>th</w:t>
      </w:r>
      <w:r w:rsidR="00EB3897" w:rsidRPr="001776B9">
        <w:rPr>
          <w:rFonts w:ascii="Arial" w:hAnsi="Arial" w:cs="Arial"/>
          <w:b/>
          <w:sz w:val="22"/>
          <w:szCs w:val="22"/>
        </w:rPr>
        <w:t xml:space="preserve"> 1989</w:t>
      </w:r>
    </w:p>
    <w:p w:rsidR="00E6626A" w:rsidRPr="001776B9" w:rsidRDefault="00E6626A" w:rsidP="00115407">
      <w:pPr>
        <w:pStyle w:val="BodyText"/>
        <w:spacing w:line="276" w:lineRule="auto"/>
        <w:ind w:left="-567"/>
        <w:jc w:val="both"/>
        <w:rPr>
          <w:rFonts w:ascii="Arial" w:hAnsi="Arial" w:cs="Arial"/>
          <w:b/>
          <w:sz w:val="22"/>
          <w:szCs w:val="22"/>
        </w:rPr>
      </w:pPr>
      <w:r w:rsidRPr="001776B9">
        <w:rPr>
          <w:rFonts w:ascii="Arial" w:hAnsi="Arial" w:cs="Arial"/>
          <w:b/>
          <w:sz w:val="22"/>
          <w:szCs w:val="22"/>
        </w:rPr>
        <w:t>Marital Status</w:t>
      </w:r>
      <w:r w:rsidRPr="001776B9">
        <w:rPr>
          <w:rFonts w:ascii="Arial" w:hAnsi="Arial" w:cs="Arial"/>
          <w:b/>
          <w:sz w:val="22"/>
          <w:szCs w:val="22"/>
        </w:rPr>
        <w:tab/>
      </w:r>
      <w:r w:rsidR="001B511E" w:rsidRPr="001776B9">
        <w:rPr>
          <w:rFonts w:ascii="Arial" w:hAnsi="Arial" w:cs="Arial"/>
          <w:b/>
          <w:sz w:val="22"/>
          <w:szCs w:val="22"/>
        </w:rPr>
        <w:tab/>
      </w:r>
      <w:r w:rsidR="007E6628" w:rsidRPr="001776B9">
        <w:rPr>
          <w:rFonts w:ascii="Arial" w:hAnsi="Arial" w:cs="Arial"/>
          <w:b/>
          <w:sz w:val="22"/>
          <w:szCs w:val="22"/>
        </w:rPr>
        <w:tab/>
      </w:r>
      <w:r w:rsidRPr="001776B9">
        <w:rPr>
          <w:rFonts w:ascii="Arial" w:hAnsi="Arial" w:cs="Arial"/>
          <w:b/>
          <w:sz w:val="22"/>
          <w:szCs w:val="22"/>
        </w:rPr>
        <w:t>: -</w:t>
      </w:r>
      <w:r w:rsidRPr="001776B9">
        <w:rPr>
          <w:rFonts w:ascii="Arial" w:hAnsi="Arial" w:cs="Arial"/>
          <w:b/>
          <w:sz w:val="22"/>
          <w:szCs w:val="22"/>
        </w:rPr>
        <w:tab/>
      </w:r>
      <w:r w:rsidR="00A66FC9" w:rsidRPr="001776B9">
        <w:rPr>
          <w:rFonts w:ascii="Arial" w:hAnsi="Arial" w:cs="Arial"/>
          <w:b/>
          <w:sz w:val="22"/>
          <w:szCs w:val="22"/>
        </w:rPr>
        <w:tab/>
      </w:r>
      <w:r w:rsidRPr="001776B9">
        <w:rPr>
          <w:rFonts w:ascii="Arial" w:hAnsi="Arial" w:cs="Arial"/>
          <w:b/>
          <w:sz w:val="22"/>
          <w:szCs w:val="22"/>
        </w:rPr>
        <w:t>Single</w:t>
      </w:r>
    </w:p>
    <w:p w:rsidR="009957E4" w:rsidRPr="001776B9" w:rsidRDefault="009957E4" w:rsidP="00115407">
      <w:pPr>
        <w:pStyle w:val="BodyText"/>
        <w:spacing w:line="276" w:lineRule="auto"/>
        <w:ind w:left="-567"/>
        <w:jc w:val="both"/>
        <w:rPr>
          <w:rFonts w:ascii="Arial" w:hAnsi="Arial" w:cs="Arial"/>
          <w:b/>
          <w:sz w:val="22"/>
          <w:szCs w:val="22"/>
        </w:rPr>
      </w:pPr>
      <w:r w:rsidRPr="001776B9">
        <w:rPr>
          <w:rFonts w:ascii="Arial" w:hAnsi="Arial" w:cs="Arial"/>
          <w:b/>
          <w:sz w:val="22"/>
          <w:szCs w:val="22"/>
        </w:rPr>
        <w:t>Nationality</w:t>
      </w:r>
      <w:r w:rsidRPr="001776B9">
        <w:rPr>
          <w:rFonts w:ascii="Arial" w:hAnsi="Arial" w:cs="Arial"/>
          <w:b/>
          <w:sz w:val="22"/>
          <w:szCs w:val="22"/>
        </w:rPr>
        <w:tab/>
      </w:r>
      <w:r w:rsidRPr="001776B9">
        <w:rPr>
          <w:rFonts w:ascii="Arial" w:hAnsi="Arial" w:cs="Arial"/>
          <w:b/>
          <w:sz w:val="22"/>
          <w:szCs w:val="22"/>
        </w:rPr>
        <w:tab/>
      </w:r>
      <w:r w:rsidRPr="001776B9">
        <w:rPr>
          <w:rFonts w:ascii="Arial" w:hAnsi="Arial" w:cs="Arial"/>
          <w:b/>
          <w:sz w:val="22"/>
          <w:szCs w:val="22"/>
        </w:rPr>
        <w:tab/>
      </w:r>
      <w:r w:rsidRPr="001776B9">
        <w:rPr>
          <w:rFonts w:ascii="Arial" w:hAnsi="Arial" w:cs="Arial"/>
          <w:b/>
          <w:sz w:val="22"/>
          <w:szCs w:val="22"/>
        </w:rPr>
        <w:tab/>
        <w:t>: -</w:t>
      </w:r>
      <w:r w:rsidRPr="001776B9">
        <w:rPr>
          <w:rFonts w:ascii="Arial" w:hAnsi="Arial" w:cs="Arial"/>
          <w:b/>
          <w:sz w:val="22"/>
          <w:szCs w:val="22"/>
        </w:rPr>
        <w:tab/>
      </w:r>
      <w:r w:rsidRPr="001776B9">
        <w:rPr>
          <w:rFonts w:ascii="Arial" w:hAnsi="Arial" w:cs="Arial"/>
          <w:b/>
          <w:sz w:val="22"/>
          <w:szCs w:val="22"/>
        </w:rPr>
        <w:tab/>
        <w:t>India</w:t>
      </w:r>
      <w:r w:rsidR="00931FF3" w:rsidRPr="001776B9">
        <w:rPr>
          <w:rFonts w:ascii="Arial" w:hAnsi="Arial" w:cs="Arial"/>
          <w:b/>
          <w:sz w:val="22"/>
          <w:szCs w:val="22"/>
        </w:rPr>
        <w:t>n</w:t>
      </w:r>
    </w:p>
    <w:p w:rsidR="00FA5D88" w:rsidRPr="001776B9" w:rsidRDefault="00E6626A" w:rsidP="00050870">
      <w:pPr>
        <w:pStyle w:val="BodyText"/>
        <w:spacing w:line="276" w:lineRule="auto"/>
        <w:ind w:left="-567"/>
        <w:jc w:val="both"/>
        <w:rPr>
          <w:rFonts w:ascii="Arial" w:hAnsi="Arial" w:cs="Arial"/>
          <w:b/>
          <w:sz w:val="22"/>
          <w:szCs w:val="22"/>
        </w:rPr>
      </w:pPr>
      <w:r w:rsidRPr="001776B9">
        <w:rPr>
          <w:rFonts w:ascii="Arial" w:hAnsi="Arial" w:cs="Arial"/>
          <w:b/>
          <w:sz w:val="22"/>
          <w:szCs w:val="22"/>
        </w:rPr>
        <w:t>Linguistics Proficiency</w:t>
      </w:r>
      <w:r w:rsidRPr="001776B9">
        <w:rPr>
          <w:rFonts w:ascii="Arial" w:hAnsi="Arial" w:cs="Arial"/>
          <w:b/>
          <w:sz w:val="22"/>
          <w:szCs w:val="22"/>
        </w:rPr>
        <w:tab/>
      </w:r>
      <w:r w:rsidR="00A66FC9" w:rsidRPr="001776B9">
        <w:rPr>
          <w:rFonts w:ascii="Arial" w:hAnsi="Arial" w:cs="Arial"/>
          <w:b/>
          <w:sz w:val="22"/>
          <w:szCs w:val="22"/>
        </w:rPr>
        <w:tab/>
      </w:r>
      <w:r w:rsidRPr="001776B9">
        <w:rPr>
          <w:rFonts w:ascii="Arial" w:hAnsi="Arial" w:cs="Arial"/>
          <w:b/>
          <w:sz w:val="22"/>
          <w:szCs w:val="22"/>
        </w:rPr>
        <w:t>: -</w:t>
      </w:r>
      <w:r w:rsidRPr="001776B9">
        <w:rPr>
          <w:rFonts w:ascii="Arial" w:hAnsi="Arial" w:cs="Arial"/>
          <w:b/>
          <w:sz w:val="22"/>
          <w:szCs w:val="22"/>
        </w:rPr>
        <w:tab/>
      </w:r>
      <w:r w:rsidR="00A66FC9" w:rsidRPr="001776B9">
        <w:rPr>
          <w:rFonts w:ascii="Arial" w:hAnsi="Arial" w:cs="Arial"/>
          <w:b/>
          <w:sz w:val="22"/>
          <w:szCs w:val="22"/>
        </w:rPr>
        <w:tab/>
      </w:r>
      <w:r w:rsidRPr="001776B9">
        <w:rPr>
          <w:rFonts w:ascii="Arial" w:hAnsi="Arial" w:cs="Arial"/>
          <w:b/>
          <w:sz w:val="22"/>
          <w:szCs w:val="22"/>
        </w:rPr>
        <w:t>English</w:t>
      </w:r>
      <w:r w:rsidR="001776B9" w:rsidRPr="001776B9">
        <w:rPr>
          <w:rFonts w:ascii="Arial" w:hAnsi="Arial" w:cs="Arial"/>
          <w:b/>
          <w:sz w:val="22"/>
          <w:szCs w:val="22"/>
        </w:rPr>
        <w:t xml:space="preserve">, </w:t>
      </w:r>
      <w:r w:rsidRPr="001776B9">
        <w:rPr>
          <w:rFonts w:ascii="Arial" w:hAnsi="Arial" w:cs="Arial"/>
          <w:b/>
          <w:sz w:val="22"/>
          <w:szCs w:val="22"/>
        </w:rPr>
        <w:t>Hindi</w:t>
      </w:r>
      <w:r w:rsidR="001776B9" w:rsidRPr="001776B9">
        <w:rPr>
          <w:rFonts w:ascii="Arial" w:hAnsi="Arial" w:cs="Arial"/>
          <w:b/>
          <w:sz w:val="22"/>
          <w:szCs w:val="22"/>
        </w:rPr>
        <w:t xml:space="preserve">, </w:t>
      </w:r>
      <w:r w:rsidRPr="001776B9">
        <w:rPr>
          <w:rFonts w:ascii="Arial" w:hAnsi="Arial" w:cs="Arial"/>
          <w:b/>
          <w:sz w:val="22"/>
          <w:szCs w:val="22"/>
        </w:rPr>
        <w:t>Tamil</w:t>
      </w:r>
      <w:r w:rsidR="00B96602">
        <w:rPr>
          <w:rFonts w:ascii="Arial" w:hAnsi="Arial" w:cs="Arial"/>
          <w:b/>
          <w:sz w:val="22"/>
          <w:szCs w:val="22"/>
        </w:rPr>
        <w:t xml:space="preserve"> and</w:t>
      </w:r>
      <w:r w:rsidR="001776B9" w:rsidRPr="001776B9">
        <w:rPr>
          <w:rFonts w:ascii="Arial" w:hAnsi="Arial" w:cs="Arial"/>
          <w:b/>
          <w:sz w:val="22"/>
          <w:szCs w:val="22"/>
        </w:rPr>
        <w:t xml:space="preserve"> Malayalam</w:t>
      </w:r>
    </w:p>
    <w:p w:rsidR="004F64DB" w:rsidRPr="001776B9" w:rsidRDefault="004F64DB" w:rsidP="0001466A">
      <w:pPr>
        <w:pStyle w:val="BodyText"/>
        <w:spacing w:after="0" w:line="276" w:lineRule="auto"/>
        <w:jc w:val="both"/>
        <w:rPr>
          <w:rFonts w:ascii="Arial" w:hAnsi="Arial" w:cs="Arial"/>
          <w:b/>
          <w:bCs/>
          <w:color w:val="000000"/>
          <w:sz w:val="22"/>
          <w:szCs w:val="22"/>
        </w:rPr>
      </w:pPr>
    </w:p>
    <w:tbl>
      <w:tblPr>
        <w:tblW w:w="0" w:type="auto"/>
        <w:tblInd w:w="-5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282"/>
      </w:tblGrid>
      <w:tr w:rsidR="0001466A" w:rsidRPr="001776B9" w:rsidTr="00E628F4">
        <w:tc>
          <w:tcPr>
            <w:tcW w:w="9282" w:type="dxa"/>
            <w:shd w:val="clear" w:color="auto" w:fill="DDD9C3"/>
          </w:tcPr>
          <w:p w:rsidR="0001466A" w:rsidRPr="001776B9" w:rsidRDefault="0001466A" w:rsidP="0001466A">
            <w:pPr>
              <w:pStyle w:val="BodyText"/>
              <w:spacing w:after="0" w:line="276" w:lineRule="auto"/>
              <w:jc w:val="both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776B9">
              <w:rPr>
                <w:rFonts w:ascii="Arial" w:hAnsi="Arial" w:cs="Arial"/>
                <w:b/>
                <w:sz w:val="22"/>
                <w:szCs w:val="22"/>
              </w:rPr>
              <w:t>DECLARATION</w:t>
            </w:r>
          </w:p>
        </w:tc>
      </w:tr>
    </w:tbl>
    <w:p w:rsidR="008F7E16" w:rsidRPr="001776B9" w:rsidRDefault="008F7E16" w:rsidP="008F7E16">
      <w:pPr>
        <w:autoSpaceDN w:val="0"/>
        <w:adjustRightInd w:val="0"/>
        <w:spacing w:line="360" w:lineRule="auto"/>
        <w:rPr>
          <w:rFonts w:ascii="Arial" w:hAnsi="Arial" w:cs="Arial"/>
          <w:b/>
          <w:sz w:val="22"/>
          <w:szCs w:val="22"/>
        </w:rPr>
      </w:pPr>
    </w:p>
    <w:p w:rsidR="008F7E16" w:rsidRPr="001776B9" w:rsidRDefault="008F7E16" w:rsidP="008F7E16">
      <w:pPr>
        <w:autoSpaceDN w:val="0"/>
        <w:adjustRightInd w:val="0"/>
        <w:spacing w:line="360" w:lineRule="auto"/>
        <w:rPr>
          <w:rFonts w:ascii="Arial" w:hAnsi="Arial" w:cs="Arial"/>
          <w:sz w:val="22"/>
          <w:szCs w:val="22"/>
        </w:rPr>
      </w:pPr>
      <w:r w:rsidRPr="001776B9">
        <w:rPr>
          <w:rFonts w:ascii="Arial" w:hAnsi="Arial" w:cs="Arial"/>
          <w:sz w:val="22"/>
          <w:szCs w:val="22"/>
        </w:rPr>
        <w:t>I hereby declare that the above given details are true to the best of my knowledge.</w:t>
      </w:r>
    </w:p>
    <w:p w:rsidR="008F7E16" w:rsidRPr="001776B9" w:rsidRDefault="008F7E16" w:rsidP="008F7E16">
      <w:pPr>
        <w:autoSpaceDN w:val="0"/>
        <w:adjustRightInd w:val="0"/>
        <w:spacing w:line="360" w:lineRule="auto"/>
        <w:jc w:val="both"/>
        <w:rPr>
          <w:rFonts w:ascii="Arial" w:hAnsi="Arial" w:cs="Arial"/>
          <w:b/>
          <w:sz w:val="22"/>
          <w:szCs w:val="22"/>
        </w:rPr>
      </w:pPr>
    </w:p>
    <w:p w:rsidR="008F7E16" w:rsidRPr="001776B9" w:rsidRDefault="008F7E16" w:rsidP="008F7E16">
      <w:pPr>
        <w:autoSpaceDN w:val="0"/>
        <w:adjustRightInd w:val="0"/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1776B9">
        <w:rPr>
          <w:rFonts w:ascii="Arial" w:hAnsi="Arial" w:cs="Arial"/>
          <w:sz w:val="22"/>
          <w:szCs w:val="22"/>
        </w:rPr>
        <w:t>Place</w:t>
      </w:r>
      <w:r w:rsidRPr="001776B9">
        <w:rPr>
          <w:rFonts w:ascii="Arial" w:hAnsi="Arial" w:cs="Arial"/>
          <w:sz w:val="22"/>
          <w:szCs w:val="22"/>
        </w:rPr>
        <w:tab/>
        <w:t>:</w:t>
      </w:r>
      <w:r w:rsidRPr="001776B9">
        <w:rPr>
          <w:rFonts w:ascii="Arial" w:hAnsi="Arial" w:cs="Arial"/>
          <w:sz w:val="22"/>
          <w:szCs w:val="22"/>
        </w:rPr>
        <w:tab/>
      </w:r>
      <w:r w:rsidRPr="001776B9">
        <w:rPr>
          <w:rFonts w:ascii="Arial" w:hAnsi="Arial" w:cs="Arial"/>
          <w:sz w:val="22"/>
          <w:szCs w:val="22"/>
        </w:rPr>
        <w:tab/>
      </w:r>
      <w:r w:rsidRPr="001776B9">
        <w:rPr>
          <w:rFonts w:ascii="Arial" w:hAnsi="Arial" w:cs="Arial"/>
          <w:sz w:val="22"/>
          <w:szCs w:val="22"/>
        </w:rPr>
        <w:tab/>
      </w:r>
      <w:r w:rsidRPr="001776B9">
        <w:rPr>
          <w:rFonts w:ascii="Arial" w:hAnsi="Arial" w:cs="Arial"/>
          <w:sz w:val="22"/>
          <w:szCs w:val="22"/>
        </w:rPr>
        <w:tab/>
        <w:t xml:space="preserve">                                           </w:t>
      </w:r>
      <w:r w:rsidR="00804A9B" w:rsidRPr="001776B9">
        <w:rPr>
          <w:rFonts w:ascii="Arial" w:hAnsi="Arial" w:cs="Arial"/>
          <w:sz w:val="22"/>
          <w:szCs w:val="22"/>
        </w:rPr>
        <w:t xml:space="preserve">    </w:t>
      </w:r>
      <w:r w:rsidRPr="001776B9">
        <w:rPr>
          <w:rFonts w:ascii="Arial" w:hAnsi="Arial" w:cs="Arial"/>
          <w:sz w:val="22"/>
          <w:szCs w:val="22"/>
        </w:rPr>
        <w:t xml:space="preserve"> Yours sincerely, </w:t>
      </w:r>
      <w:r w:rsidRPr="001776B9">
        <w:rPr>
          <w:rFonts w:ascii="Arial" w:hAnsi="Arial" w:cs="Arial"/>
          <w:sz w:val="22"/>
          <w:szCs w:val="22"/>
        </w:rPr>
        <w:tab/>
      </w:r>
    </w:p>
    <w:p w:rsidR="004F64DB" w:rsidRPr="001776B9" w:rsidRDefault="008F7E16" w:rsidP="00A924D9">
      <w:pPr>
        <w:autoSpaceDN w:val="0"/>
        <w:adjustRightInd w:val="0"/>
        <w:spacing w:line="360" w:lineRule="auto"/>
        <w:jc w:val="both"/>
        <w:rPr>
          <w:rFonts w:ascii="Arial" w:hAnsi="Arial" w:cs="Arial"/>
          <w:b/>
          <w:sz w:val="22"/>
          <w:szCs w:val="22"/>
        </w:rPr>
      </w:pPr>
      <w:r w:rsidRPr="001776B9">
        <w:rPr>
          <w:rFonts w:ascii="Arial" w:hAnsi="Arial" w:cs="Arial"/>
          <w:sz w:val="22"/>
          <w:szCs w:val="22"/>
        </w:rPr>
        <w:t>Date</w:t>
      </w:r>
      <w:r w:rsidRPr="001776B9">
        <w:rPr>
          <w:rFonts w:ascii="Arial" w:hAnsi="Arial" w:cs="Arial"/>
          <w:sz w:val="22"/>
          <w:szCs w:val="22"/>
        </w:rPr>
        <w:tab/>
        <w:t xml:space="preserve">:  </w:t>
      </w:r>
      <w:r w:rsidRPr="001776B9">
        <w:rPr>
          <w:rFonts w:ascii="Arial" w:hAnsi="Arial" w:cs="Arial"/>
          <w:sz w:val="22"/>
          <w:szCs w:val="22"/>
        </w:rPr>
        <w:tab/>
      </w:r>
      <w:r w:rsidRPr="001776B9">
        <w:rPr>
          <w:rFonts w:ascii="Arial" w:hAnsi="Arial" w:cs="Arial"/>
          <w:sz w:val="22"/>
          <w:szCs w:val="22"/>
        </w:rPr>
        <w:tab/>
      </w:r>
      <w:r w:rsidRPr="001776B9">
        <w:rPr>
          <w:rFonts w:ascii="Arial" w:hAnsi="Arial" w:cs="Arial"/>
          <w:sz w:val="22"/>
          <w:szCs w:val="22"/>
        </w:rPr>
        <w:tab/>
      </w:r>
      <w:r w:rsidRPr="001776B9">
        <w:rPr>
          <w:rFonts w:ascii="Arial" w:hAnsi="Arial" w:cs="Arial"/>
          <w:sz w:val="22"/>
          <w:szCs w:val="22"/>
        </w:rPr>
        <w:tab/>
        <w:t xml:space="preserve">                                        </w:t>
      </w:r>
      <w:r w:rsidR="00E03664">
        <w:rPr>
          <w:rFonts w:ascii="Arial" w:hAnsi="Arial" w:cs="Arial"/>
          <w:sz w:val="22"/>
          <w:szCs w:val="22"/>
        </w:rPr>
        <w:t xml:space="preserve">     </w:t>
      </w:r>
      <w:r w:rsidR="00E03664">
        <w:rPr>
          <w:rFonts w:ascii="Arial" w:hAnsi="Arial" w:cs="Arial"/>
          <w:b/>
          <w:bCs/>
          <w:sz w:val="22"/>
          <w:szCs w:val="22"/>
        </w:rPr>
        <w:t xml:space="preserve">   (VAIRAMUTHU)</w:t>
      </w:r>
      <w:r w:rsidRPr="001776B9">
        <w:rPr>
          <w:rFonts w:ascii="Arial" w:hAnsi="Arial" w:cs="Arial"/>
          <w:sz w:val="22"/>
          <w:szCs w:val="22"/>
        </w:rPr>
        <w:t xml:space="preserve">  </w:t>
      </w:r>
    </w:p>
    <w:sectPr w:rsidR="004F64DB" w:rsidRPr="001776B9" w:rsidSect="00FE578E">
      <w:footerReference w:type="default" r:id="rId10"/>
      <w:footnotePr>
        <w:pos w:val="beneathText"/>
      </w:footnotePr>
      <w:pgSz w:w="11905" w:h="16837" w:code="9"/>
      <w:pgMar w:top="810" w:right="1138" w:bottom="245" w:left="1701" w:header="864" w:footer="864" w:gutter="0"/>
      <w:pgBorders w:offsetFrom="page">
        <w:top w:val="threeDEngrave" w:sz="12" w:space="24" w:color="auto"/>
        <w:left w:val="threeDEngrave" w:sz="12" w:space="24" w:color="auto"/>
        <w:bottom w:val="threeDEngrave" w:sz="12" w:space="24" w:color="auto"/>
        <w:right w:val="threeDEngrave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50FED" w:rsidRDefault="00D50FED" w:rsidP="00303C4B">
      <w:r>
        <w:separator/>
      </w:r>
    </w:p>
  </w:endnote>
  <w:endnote w:type="continuationSeparator" w:id="0">
    <w:p w:rsidR="00D50FED" w:rsidRDefault="00D50FED" w:rsidP="00303C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Nimbus Sans L">
    <w:altName w:val="Arial"/>
    <w:charset w:val="00"/>
    <w:family w:val="swiss"/>
    <w:pitch w:val="variable"/>
  </w:font>
  <w:font w:name="DejaVu Sans">
    <w:altName w:val="Times New Roman"/>
    <w:charset w:val="00"/>
    <w:family w:val="auto"/>
    <w:pitch w:val="variable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222C" w:rsidRDefault="00EB222C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2271AF">
      <w:rPr>
        <w:noProof/>
      </w:rPr>
      <w:t>2</w:t>
    </w:r>
    <w:r>
      <w:rPr>
        <w:noProof/>
      </w:rPr>
      <w:fldChar w:fldCharType="end"/>
    </w:r>
  </w:p>
  <w:p w:rsidR="00EB222C" w:rsidRDefault="00EB222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50FED" w:rsidRDefault="00D50FED" w:rsidP="00303C4B">
      <w:r>
        <w:separator/>
      </w:r>
    </w:p>
  </w:footnote>
  <w:footnote w:type="continuationSeparator" w:id="0">
    <w:p w:rsidR="00D50FED" w:rsidRDefault="00D50FED" w:rsidP="00303C4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Heading4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Heading5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singleLevel"/>
    <w:tmpl w:val="00000003"/>
    <w:name w:val="WW8Num17"/>
    <w:lvl w:ilvl="0">
      <w:start w:val="1"/>
      <w:numFmt w:val="bullet"/>
      <w:pStyle w:val="Achievemen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" w15:restartNumberingAfterBreak="0">
    <w:nsid w:val="00000004"/>
    <w:multiLevelType w:val="singleLevel"/>
    <w:tmpl w:val="00000004"/>
    <w:name w:val="WW8Num5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</w:abstractNum>
  <w:abstractNum w:abstractNumId="4" w15:restartNumberingAfterBreak="0">
    <w:nsid w:val="0000000A"/>
    <w:multiLevelType w:val="singleLevel"/>
    <w:tmpl w:val="0000000A"/>
    <w:name w:val="WW8Num1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</w:abstractNum>
  <w:abstractNum w:abstractNumId="5" w15:restartNumberingAfterBreak="0">
    <w:nsid w:val="456327EC"/>
    <w:multiLevelType w:val="hybridMultilevel"/>
    <w:tmpl w:val="8A6A8B34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E040A1"/>
    <w:multiLevelType w:val="hybridMultilevel"/>
    <w:tmpl w:val="5DCE4528"/>
    <w:lvl w:ilvl="0" w:tplc="400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7" w15:restartNumberingAfterBreak="0">
    <w:nsid w:val="50256DB1"/>
    <w:multiLevelType w:val="hybridMultilevel"/>
    <w:tmpl w:val="F696727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45127E"/>
    <w:multiLevelType w:val="hybridMultilevel"/>
    <w:tmpl w:val="68BA3B0C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280027"/>
    <w:multiLevelType w:val="hybridMultilevel"/>
    <w:tmpl w:val="8C3ECE0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3065B3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9"/>
  </w:num>
  <w:num w:numId="5">
    <w:abstractNumId w:val="3"/>
  </w:num>
  <w:num w:numId="6">
    <w:abstractNumId w:val="10"/>
  </w:num>
  <w:num w:numId="7">
    <w:abstractNumId w:val="4"/>
  </w:num>
  <w:num w:numId="8">
    <w:abstractNumId w:val="8"/>
  </w:num>
  <w:num w:numId="9">
    <w:abstractNumId w:val="7"/>
  </w:num>
  <w:num w:numId="10">
    <w:abstractNumId w:val="6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00"/>
  <w:drawingGridVerticalSpacing w:val="0"/>
  <w:displayHorizontalDrawingGridEvery w:val="0"/>
  <w:displayVerticalDrawingGridEvery w:val="0"/>
  <w:noPunctuationKerning/>
  <w:characterSpacingControl w:val="doNotCompress"/>
  <w:hdrShapeDefaults>
    <o:shapedefaults v:ext="edit" spidmax="6145"/>
  </w:hdrShapeDefaults>
  <w:footnotePr>
    <w:pos w:val="beneathText"/>
    <w:footnote w:id="-1"/>
    <w:footnote w:id="0"/>
  </w:footnotePr>
  <w:endnotePr>
    <w:endnote w:id="-1"/>
    <w:endnote w:id="0"/>
  </w:endnotePr>
  <w:compat>
    <w:balanceSingleByteDoubleByteWidth/>
    <w:doNotLeaveBackslashAlone/>
    <w:ulTrailSpace/>
    <w:doNotExpandShiftReturn/>
    <w:compatSetting w:name="compatibilityMode" w:uri="http://schemas.microsoft.com/office/word" w:val="12"/>
  </w:compat>
  <w:rsids>
    <w:rsidRoot w:val="00CC0C5A"/>
    <w:rsid w:val="0000268C"/>
    <w:rsid w:val="00007C36"/>
    <w:rsid w:val="0001466A"/>
    <w:rsid w:val="000263E5"/>
    <w:rsid w:val="00026D60"/>
    <w:rsid w:val="00026F6A"/>
    <w:rsid w:val="00032F9B"/>
    <w:rsid w:val="00035531"/>
    <w:rsid w:val="00040399"/>
    <w:rsid w:val="000429BF"/>
    <w:rsid w:val="000437BD"/>
    <w:rsid w:val="000452AD"/>
    <w:rsid w:val="00050870"/>
    <w:rsid w:val="0007091E"/>
    <w:rsid w:val="000735F0"/>
    <w:rsid w:val="000935C7"/>
    <w:rsid w:val="000A206C"/>
    <w:rsid w:val="000B114E"/>
    <w:rsid w:val="000B57EC"/>
    <w:rsid w:val="000D0750"/>
    <w:rsid w:val="000D26B4"/>
    <w:rsid w:val="000D7DB3"/>
    <w:rsid w:val="000E76E8"/>
    <w:rsid w:val="000E7711"/>
    <w:rsid w:val="000F4AF2"/>
    <w:rsid w:val="00104573"/>
    <w:rsid w:val="00112C91"/>
    <w:rsid w:val="00115407"/>
    <w:rsid w:val="00116CA6"/>
    <w:rsid w:val="0012185D"/>
    <w:rsid w:val="00125A52"/>
    <w:rsid w:val="00130AB8"/>
    <w:rsid w:val="00130D8D"/>
    <w:rsid w:val="00130EE6"/>
    <w:rsid w:val="00136FF9"/>
    <w:rsid w:val="001404C9"/>
    <w:rsid w:val="00154498"/>
    <w:rsid w:val="00156D8A"/>
    <w:rsid w:val="00157E56"/>
    <w:rsid w:val="001611D6"/>
    <w:rsid w:val="001617F8"/>
    <w:rsid w:val="00170915"/>
    <w:rsid w:val="00173D9E"/>
    <w:rsid w:val="001771C9"/>
    <w:rsid w:val="001776B9"/>
    <w:rsid w:val="00180B61"/>
    <w:rsid w:val="00185A4D"/>
    <w:rsid w:val="001878E7"/>
    <w:rsid w:val="00191F06"/>
    <w:rsid w:val="0019302E"/>
    <w:rsid w:val="00197493"/>
    <w:rsid w:val="001A2B40"/>
    <w:rsid w:val="001A387B"/>
    <w:rsid w:val="001A717A"/>
    <w:rsid w:val="001A744B"/>
    <w:rsid w:val="001A7B5B"/>
    <w:rsid w:val="001B4521"/>
    <w:rsid w:val="001B511E"/>
    <w:rsid w:val="001C0BF7"/>
    <w:rsid w:val="001C45ED"/>
    <w:rsid w:val="001C6DC0"/>
    <w:rsid w:val="001E3CA0"/>
    <w:rsid w:val="001E44B7"/>
    <w:rsid w:val="001F5D00"/>
    <w:rsid w:val="001F5DEF"/>
    <w:rsid w:val="001F5F1C"/>
    <w:rsid w:val="001F687A"/>
    <w:rsid w:val="00203F06"/>
    <w:rsid w:val="00204623"/>
    <w:rsid w:val="0020554E"/>
    <w:rsid w:val="002061AB"/>
    <w:rsid w:val="00207463"/>
    <w:rsid w:val="002159D7"/>
    <w:rsid w:val="002238A9"/>
    <w:rsid w:val="002244F8"/>
    <w:rsid w:val="002271AF"/>
    <w:rsid w:val="00230392"/>
    <w:rsid w:val="00242026"/>
    <w:rsid w:val="0024322F"/>
    <w:rsid w:val="00246B27"/>
    <w:rsid w:val="002507C2"/>
    <w:rsid w:val="00251905"/>
    <w:rsid w:val="00251C71"/>
    <w:rsid w:val="00253C67"/>
    <w:rsid w:val="00253D66"/>
    <w:rsid w:val="00267DBF"/>
    <w:rsid w:val="00271D71"/>
    <w:rsid w:val="0027744C"/>
    <w:rsid w:val="0027765D"/>
    <w:rsid w:val="00282E43"/>
    <w:rsid w:val="002841E2"/>
    <w:rsid w:val="00287D6C"/>
    <w:rsid w:val="00296FF8"/>
    <w:rsid w:val="002A387C"/>
    <w:rsid w:val="002A4554"/>
    <w:rsid w:val="002A57B5"/>
    <w:rsid w:val="002B1A4A"/>
    <w:rsid w:val="002B4EDF"/>
    <w:rsid w:val="002B5D00"/>
    <w:rsid w:val="002B5FD0"/>
    <w:rsid w:val="002C38BC"/>
    <w:rsid w:val="002C5271"/>
    <w:rsid w:val="002D0ED5"/>
    <w:rsid w:val="002D2EBE"/>
    <w:rsid w:val="002D5064"/>
    <w:rsid w:val="002D6506"/>
    <w:rsid w:val="002E3283"/>
    <w:rsid w:val="002E3C8A"/>
    <w:rsid w:val="002E7520"/>
    <w:rsid w:val="002F4615"/>
    <w:rsid w:val="002F5350"/>
    <w:rsid w:val="002F671B"/>
    <w:rsid w:val="00301A44"/>
    <w:rsid w:val="00301C72"/>
    <w:rsid w:val="00303C4B"/>
    <w:rsid w:val="00313894"/>
    <w:rsid w:val="00315EAC"/>
    <w:rsid w:val="003208CB"/>
    <w:rsid w:val="003273EF"/>
    <w:rsid w:val="003342A1"/>
    <w:rsid w:val="00335069"/>
    <w:rsid w:val="00341F14"/>
    <w:rsid w:val="0034278E"/>
    <w:rsid w:val="003445AC"/>
    <w:rsid w:val="00346E6A"/>
    <w:rsid w:val="003525B7"/>
    <w:rsid w:val="00394AA9"/>
    <w:rsid w:val="00396C7B"/>
    <w:rsid w:val="003A008C"/>
    <w:rsid w:val="003A3CCD"/>
    <w:rsid w:val="003A6D69"/>
    <w:rsid w:val="003B186A"/>
    <w:rsid w:val="003B3566"/>
    <w:rsid w:val="003C0D27"/>
    <w:rsid w:val="003C6B35"/>
    <w:rsid w:val="003C734C"/>
    <w:rsid w:val="003D06A5"/>
    <w:rsid w:val="003D63B3"/>
    <w:rsid w:val="003E1077"/>
    <w:rsid w:val="003E531D"/>
    <w:rsid w:val="003E7BB7"/>
    <w:rsid w:val="003F093B"/>
    <w:rsid w:val="003F7176"/>
    <w:rsid w:val="004028B4"/>
    <w:rsid w:val="00404F60"/>
    <w:rsid w:val="00406A4A"/>
    <w:rsid w:val="0042209E"/>
    <w:rsid w:val="00431B62"/>
    <w:rsid w:val="004331E7"/>
    <w:rsid w:val="0043405B"/>
    <w:rsid w:val="0044066A"/>
    <w:rsid w:val="00442B52"/>
    <w:rsid w:val="0045018D"/>
    <w:rsid w:val="00450D3C"/>
    <w:rsid w:val="004542A4"/>
    <w:rsid w:val="004607C2"/>
    <w:rsid w:val="00461C16"/>
    <w:rsid w:val="004639DC"/>
    <w:rsid w:val="00466C05"/>
    <w:rsid w:val="0047421A"/>
    <w:rsid w:val="004767CB"/>
    <w:rsid w:val="0048363B"/>
    <w:rsid w:val="00486B7F"/>
    <w:rsid w:val="00490747"/>
    <w:rsid w:val="00490902"/>
    <w:rsid w:val="0049315B"/>
    <w:rsid w:val="004A202C"/>
    <w:rsid w:val="004A3406"/>
    <w:rsid w:val="004A3D22"/>
    <w:rsid w:val="004A4947"/>
    <w:rsid w:val="004A6912"/>
    <w:rsid w:val="004B2C5D"/>
    <w:rsid w:val="004B4F07"/>
    <w:rsid w:val="004B6A6D"/>
    <w:rsid w:val="004C2321"/>
    <w:rsid w:val="004C4FCC"/>
    <w:rsid w:val="004C6F62"/>
    <w:rsid w:val="004D4512"/>
    <w:rsid w:val="004E2C5A"/>
    <w:rsid w:val="004E5FB5"/>
    <w:rsid w:val="004F64DB"/>
    <w:rsid w:val="004F66A2"/>
    <w:rsid w:val="004F738D"/>
    <w:rsid w:val="004F7F52"/>
    <w:rsid w:val="005018F4"/>
    <w:rsid w:val="00501EBB"/>
    <w:rsid w:val="0051143E"/>
    <w:rsid w:val="005128B4"/>
    <w:rsid w:val="00514B09"/>
    <w:rsid w:val="0051523A"/>
    <w:rsid w:val="00515ED5"/>
    <w:rsid w:val="00525CC6"/>
    <w:rsid w:val="00530A82"/>
    <w:rsid w:val="00534008"/>
    <w:rsid w:val="0053625A"/>
    <w:rsid w:val="0053719F"/>
    <w:rsid w:val="0054183D"/>
    <w:rsid w:val="00556908"/>
    <w:rsid w:val="0056271E"/>
    <w:rsid w:val="005674C8"/>
    <w:rsid w:val="005677B5"/>
    <w:rsid w:val="005679F6"/>
    <w:rsid w:val="00571B78"/>
    <w:rsid w:val="00572877"/>
    <w:rsid w:val="005734E0"/>
    <w:rsid w:val="00574BB3"/>
    <w:rsid w:val="00585C2C"/>
    <w:rsid w:val="00590D17"/>
    <w:rsid w:val="005911FC"/>
    <w:rsid w:val="0059758C"/>
    <w:rsid w:val="005A09D8"/>
    <w:rsid w:val="005A272A"/>
    <w:rsid w:val="005A3D49"/>
    <w:rsid w:val="005A6445"/>
    <w:rsid w:val="005B36E9"/>
    <w:rsid w:val="005B4760"/>
    <w:rsid w:val="005B4FA4"/>
    <w:rsid w:val="005B7CFF"/>
    <w:rsid w:val="005C156A"/>
    <w:rsid w:val="005D2518"/>
    <w:rsid w:val="005D6D56"/>
    <w:rsid w:val="005E2CE1"/>
    <w:rsid w:val="005E599F"/>
    <w:rsid w:val="005F4F4B"/>
    <w:rsid w:val="005F7584"/>
    <w:rsid w:val="00600DED"/>
    <w:rsid w:val="00603ACA"/>
    <w:rsid w:val="0060471D"/>
    <w:rsid w:val="0060755D"/>
    <w:rsid w:val="00607607"/>
    <w:rsid w:val="0061388F"/>
    <w:rsid w:val="0061765A"/>
    <w:rsid w:val="0062093F"/>
    <w:rsid w:val="00620D8E"/>
    <w:rsid w:val="0062375F"/>
    <w:rsid w:val="006325BF"/>
    <w:rsid w:val="006328D3"/>
    <w:rsid w:val="00633B19"/>
    <w:rsid w:val="00634FA2"/>
    <w:rsid w:val="00635E8A"/>
    <w:rsid w:val="006402AA"/>
    <w:rsid w:val="00643ABF"/>
    <w:rsid w:val="006501F1"/>
    <w:rsid w:val="00650544"/>
    <w:rsid w:val="006511C5"/>
    <w:rsid w:val="00651C51"/>
    <w:rsid w:val="00651E72"/>
    <w:rsid w:val="00653432"/>
    <w:rsid w:val="006534E8"/>
    <w:rsid w:val="00653DDE"/>
    <w:rsid w:val="00656360"/>
    <w:rsid w:val="006620FA"/>
    <w:rsid w:val="00671FA1"/>
    <w:rsid w:val="00672CAC"/>
    <w:rsid w:val="00673908"/>
    <w:rsid w:val="00674750"/>
    <w:rsid w:val="00674C65"/>
    <w:rsid w:val="0068245A"/>
    <w:rsid w:val="00684E74"/>
    <w:rsid w:val="0068697F"/>
    <w:rsid w:val="00686E0D"/>
    <w:rsid w:val="00691874"/>
    <w:rsid w:val="0069279E"/>
    <w:rsid w:val="006944DF"/>
    <w:rsid w:val="00696EBC"/>
    <w:rsid w:val="006A0CB1"/>
    <w:rsid w:val="006A1387"/>
    <w:rsid w:val="006A19DF"/>
    <w:rsid w:val="006A1AD0"/>
    <w:rsid w:val="006B3C66"/>
    <w:rsid w:val="006C6A1A"/>
    <w:rsid w:val="006C70A4"/>
    <w:rsid w:val="006D0A32"/>
    <w:rsid w:val="006D2D71"/>
    <w:rsid w:val="006E6C19"/>
    <w:rsid w:val="006E7E6D"/>
    <w:rsid w:val="006F401C"/>
    <w:rsid w:val="006F46B3"/>
    <w:rsid w:val="006F75F7"/>
    <w:rsid w:val="007176DA"/>
    <w:rsid w:val="0072169C"/>
    <w:rsid w:val="00721F7B"/>
    <w:rsid w:val="007338B2"/>
    <w:rsid w:val="00737281"/>
    <w:rsid w:val="0074717C"/>
    <w:rsid w:val="00747DD2"/>
    <w:rsid w:val="00754033"/>
    <w:rsid w:val="0076534C"/>
    <w:rsid w:val="0076683F"/>
    <w:rsid w:val="00766AA7"/>
    <w:rsid w:val="00780CBE"/>
    <w:rsid w:val="007826CC"/>
    <w:rsid w:val="0078430E"/>
    <w:rsid w:val="007968D3"/>
    <w:rsid w:val="007A0641"/>
    <w:rsid w:val="007A09C3"/>
    <w:rsid w:val="007A30FE"/>
    <w:rsid w:val="007B280D"/>
    <w:rsid w:val="007B331D"/>
    <w:rsid w:val="007B7AD2"/>
    <w:rsid w:val="007C445B"/>
    <w:rsid w:val="007C6F12"/>
    <w:rsid w:val="007C7DDC"/>
    <w:rsid w:val="007D1938"/>
    <w:rsid w:val="007D3A2E"/>
    <w:rsid w:val="007E11CE"/>
    <w:rsid w:val="007E3A14"/>
    <w:rsid w:val="007E6628"/>
    <w:rsid w:val="007E7EA1"/>
    <w:rsid w:val="007F266E"/>
    <w:rsid w:val="007F270F"/>
    <w:rsid w:val="007F312E"/>
    <w:rsid w:val="007F3FA9"/>
    <w:rsid w:val="007F5A07"/>
    <w:rsid w:val="00801B4F"/>
    <w:rsid w:val="0080427C"/>
    <w:rsid w:val="00804A9B"/>
    <w:rsid w:val="0080505E"/>
    <w:rsid w:val="00806DD5"/>
    <w:rsid w:val="008073A0"/>
    <w:rsid w:val="008109DA"/>
    <w:rsid w:val="00812F41"/>
    <w:rsid w:val="008137D4"/>
    <w:rsid w:val="0081471B"/>
    <w:rsid w:val="00815F01"/>
    <w:rsid w:val="008217C3"/>
    <w:rsid w:val="00834829"/>
    <w:rsid w:val="0084162A"/>
    <w:rsid w:val="008449D0"/>
    <w:rsid w:val="008467F5"/>
    <w:rsid w:val="0085380A"/>
    <w:rsid w:val="008544AD"/>
    <w:rsid w:val="00855E49"/>
    <w:rsid w:val="00856A4E"/>
    <w:rsid w:val="00856C6C"/>
    <w:rsid w:val="008616EF"/>
    <w:rsid w:val="0086772F"/>
    <w:rsid w:val="00867A1E"/>
    <w:rsid w:val="008724AC"/>
    <w:rsid w:val="00873EE0"/>
    <w:rsid w:val="00876589"/>
    <w:rsid w:val="008768E0"/>
    <w:rsid w:val="0089072D"/>
    <w:rsid w:val="008B5B7F"/>
    <w:rsid w:val="008C0326"/>
    <w:rsid w:val="008C0D9F"/>
    <w:rsid w:val="008C164F"/>
    <w:rsid w:val="008D03B8"/>
    <w:rsid w:val="008D2EFC"/>
    <w:rsid w:val="008E3B8D"/>
    <w:rsid w:val="008F1221"/>
    <w:rsid w:val="008F7E16"/>
    <w:rsid w:val="0090716F"/>
    <w:rsid w:val="00907FAF"/>
    <w:rsid w:val="00913F64"/>
    <w:rsid w:val="009151A2"/>
    <w:rsid w:val="00924B39"/>
    <w:rsid w:val="009253D5"/>
    <w:rsid w:val="0092568A"/>
    <w:rsid w:val="0092762F"/>
    <w:rsid w:val="0093071A"/>
    <w:rsid w:val="00931FF3"/>
    <w:rsid w:val="0093385E"/>
    <w:rsid w:val="00953C3B"/>
    <w:rsid w:val="00962E9E"/>
    <w:rsid w:val="00965433"/>
    <w:rsid w:val="00971C6E"/>
    <w:rsid w:val="00977781"/>
    <w:rsid w:val="00977A70"/>
    <w:rsid w:val="009837B3"/>
    <w:rsid w:val="0098713E"/>
    <w:rsid w:val="009957E4"/>
    <w:rsid w:val="00996A93"/>
    <w:rsid w:val="009A4C7E"/>
    <w:rsid w:val="009C3A61"/>
    <w:rsid w:val="009C73B6"/>
    <w:rsid w:val="009C7F58"/>
    <w:rsid w:val="009E68F1"/>
    <w:rsid w:val="009F3023"/>
    <w:rsid w:val="009F357A"/>
    <w:rsid w:val="009F7B99"/>
    <w:rsid w:val="00A00B1C"/>
    <w:rsid w:val="00A0730A"/>
    <w:rsid w:val="00A10B2A"/>
    <w:rsid w:val="00A129E1"/>
    <w:rsid w:val="00A17F37"/>
    <w:rsid w:val="00A2085C"/>
    <w:rsid w:val="00A211FA"/>
    <w:rsid w:val="00A21FB7"/>
    <w:rsid w:val="00A25AA0"/>
    <w:rsid w:val="00A260D7"/>
    <w:rsid w:val="00A3159D"/>
    <w:rsid w:val="00A32D13"/>
    <w:rsid w:val="00A34875"/>
    <w:rsid w:val="00A349EC"/>
    <w:rsid w:val="00A415D3"/>
    <w:rsid w:val="00A44994"/>
    <w:rsid w:val="00A50943"/>
    <w:rsid w:val="00A62D4C"/>
    <w:rsid w:val="00A6553B"/>
    <w:rsid w:val="00A66FC9"/>
    <w:rsid w:val="00A77BEA"/>
    <w:rsid w:val="00A8049A"/>
    <w:rsid w:val="00A924D9"/>
    <w:rsid w:val="00A96E5E"/>
    <w:rsid w:val="00AA2F77"/>
    <w:rsid w:val="00AA39F5"/>
    <w:rsid w:val="00AA7266"/>
    <w:rsid w:val="00AA7C0B"/>
    <w:rsid w:val="00AB3754"/>
    <w:rsid w:val="00AB7F2D"/>
    <w:rsid w:val="00AC3B2F"/>
    <w:rsid w:val="00AD475F"/>
    <w:rsid w:val="00AD6173"/>
    <w:rsid w:val="00AD7E5B"/>
    <w:rsid w:val="00AF3187"/>
    <w:rsid w:val="00AF43ED"/>
    <w:rsid w:val="00AF490A"/>
    <w:rsid w:val="00AF60C3"/>
    <w:rsid w:val="00B007FF"/>
    <w:rsid w:val="00B1466B"/>
    <w:rsid w:val="00B22617"/>
    <w:rsid w:val="00B23328"/>
    <w:rsid w:val="00B30499"/>
    <w:rsid w:val="00B439A9"/>
    <w:rsid w:val="00B4450B"/>
    <w:rsid w:val="00B4659D"/>
    <w:rsid w:val="00B52482"/>
    <w:rsid w:val="00B5348E"/>
    <w:rsid w:val="00B549C0"/>
    <w:rsid w:val="00B732B0"/>
    <w:rsid w:val="00B776F3"/>
    <w:rsid w:val="00B81C77"/>
    <w:rsid w:val="00B8703C"/>
    <w:rsid w:val="00B9004A"/>
    <w:rsid w:val="00B906E7"/>
    <w:rsid w:val="00B96602"/>
    <w:rsid w:val="00BA0A1A"/>
    <w:rsid w:val="00BA227B"/>
    <w:rsid w:val="00BA63C1"/>
    <w:rsid w:val="00BB00BC"/>
    <w:rsid w:val="00BB454A"/>
    <w:rsid w:val="00BB504D"/>
    <w:rsid w:val="00BB6A1B"/>
    <w:rsid w:val="00BC221E"/>
    <w:rsid w:val="00BC2AE3"/>
    <w:rsid w:val="00BC649E"/>
    <w:rsid w:val="00BC6E17"/>
    <w:rsid w:val="00BC7CA8"/>
    <w:rsid w:val="00BD0AD2"/>
    <w:rsid w:val="00BD553B"/>
    <w:rsid w:val="00BD5D94"/>
    <w:rsid w:val="00BD65E3"/>
    <w:rsid w:val="00BE5787"/>
    <w:rsid w:val="00BF1125"/>
    <w:rsid w:val="00C15039"/>
    <w:rsid w:val="00C27576"/>
    <w:rsid w:val="00C44716"/>
    <w:rsid w:val="00C54426"/>
    <w:rsid w:val="00C5455B"/>
    <w:rsid w:val="00C650F1"/>
    <w:rsid w:val="00C67BD3"/>
    <w:rsid w:val="00C745D2"/>
    <w:rsid w:val="00C774F1"/>
    <w:rsid w:val="00C8125D"/>
    <w:rsid w:val="00C84403"/>
    <w:rsid w:val="00C85DBC"/>
    <w:rsid w:val="00CA0705"/>
    <w:rsid w:val="00CA6EDC"/>
    <w:rsid w:val="00CA7C27"/>
    <w:rsid w:val="00CB1D31"/>
    <w:rsid w:val="00CB4015"/>
    <w:rsid w:val="00CC0C5A"/>
    <w:rsid w:val="00CC1042"/>
    <w:rsid w:val="00CC326B"/>
    <w:rsid w:val="00CD58D5"/>
    <w:rsid w:val="00CE3232"/>
    <w:rsid w:val="00CF0050"/>
    <w:rsid w:val="00CF57A0"/>
    <w:rsid w:val="00CF5CBA"/>
    <w:rsid w:val="00D025B0"/>
    <w:rsid w:val="00D12B93"/>
    <w:rsid w:val="00D13CAF"/>
    <w:rsid w:val="00D15317"/>
    <w:rsid w:val="00D169AF"/>
    <w:rsid w:val="00D2014A"/>
    <w:rsid w:val="00D218C1"/>
    <w:rsid w:val="00D22080"/>
    <w:rsid w:val="00D24EDE"/>
    <w:rsid w:val="00D306D9"/>
    <w:rsid w:val="00D332C3"/>
    <w:rsid w:val="00D3789F"/>
    <w:rsid w:val="00D37D38"/>
    <w:rsid w:val="00D42C26"/>
    <w:rsid w:val="00D4683B"/>
    <w:rsid w:val="00D50FED"/>
    <w:rsid w:val="00D56EFE"/>
    <w:rsid w:val="00D646EC"/>
    <w:rsid w:val="00D64AD4"/>
    <w:rsid w:val="00D66537"/>
    <w:rsid w:val="00D6708C"/>
    <w:rsid w:val="00D7469E"/>
    <w:rsid w:val="00D835DE"/>
    <w:rsid w:val="00D94CDE"/>
    <w:rsid w:val="00DA7E1A"/>
    <w:rsid w:val="00DB445B"/>
    <w:rsid w:val="00DB48FB"/>
    <w:rsid w:val="00DB68B0"/>
    <w:rsid w:val="00DB7388"/>
    <w:rsid w:val="00DB7CE5"/>
    <w:rsid w:val="00DC5462"/>
    <w:rsid w:val="00DC7875"/>
    <w:rsid w:val="00DD0205"/>
    <w:rsid w:val="00DD2278"/>
    <w:rsid w:val="00DE11C3"/>
    <w:rsid w:val="00DE147C"/>
    <w:rsid w:val="00DF631F"/>
    <w:rsid w:val="00E01534"/>
    <w:rsid w:val="00E03664"/>
    <w:rsid w:val="00E04B95"/>
    <w:rsid w:val="00E05CEB"/>
    <w:rsid w:val="00E069B7"/>
    <w:rsid w:val="00E074A4"/>
    <w:rsid w:val="00E14F09"/>
    <w:rsid w:val="00E1551E"/>
    <w:rsid w:val="00E2014C"/>
    <w:rsid w:val="00E35F03"/>
    <w:rsid w:val="00E46512"/>
    <w:rsid w:val="00E4676E"/>
    <w:rsid w:val="00E628F4"/>
    <w:rsid w:val="00E6626A"/>
    <w:rsid w:val="00E6713C"/>
    <w:rsid w:val="00E70D1F"/>
    <w:rsid w:val="00E725E9"/>
    <w:rsid w:val="00E826AB"/>
    <w:rsid w:val="00E85C86"/>
    <w:rsid w:val="00E91068"/>
    <w:rsid w:val="00E94F8B"/>
    <w:rsid w:val="00EA052B"/>
    <w:rsid w:val="00EA2B20"/>
    <w:rsid w:val="00EA616E"/>
    <w:rsid w:val="00EA7C9F"/>
    <w:rsid w:val="00EB0AB2"/>
    <w:rsid w:val="00EB178D"/>
    <w:rsid w:val="00EB222C"/>
    <w:rsid w:val="00EB307E"/>
    <w:rsid w:val="00EB3897"/>
    <w:rsid w:val="00EC349E"/>
    <w:rsid w:val="00ED016D"/>
    <w:rsid w:val="00ED2BE6"/>
    <w:rsid w:val="00ED7558"/>
    <w:rsid w:val="00EE1327"/>
    <w:rsid w:val="00EE1647"/>
    <w:rsid w:val="00EF0FA6"/>
    <w:rsid w:val="00EF28C0"/>
    <w:rsid w:val="00F04527"/>
    <w:rsid w:val="00F04745"/>
    <w:rsid w:val="00F069FF"/>
    <w:rsid w:val="00F11377"/>
    <w:rsid w:val="00F131F6"/>
    <w:rsid w:val="00F13451"/>
    <w:rsid w:val="00F14810"/>
    <w:rsid w:val="00F14F3F"/>
    <w:rsid w:val="00F224C0"/>
    <w:rsid w:val="00F26A09"/>
    <w:rsid w:val="00F26A59"/>
    <w:rsid w:val="00F305BE"/>
    <w:rsid w:val="00F33DC7"/>
    <w:rsid w:val="00F362A6"/>
    <w:rsid w:val="00F366D9"/>
    <w:rsid w:val="00F379FF"/>
    <w:rsid w:val="00F42A90"/>
    <w:rsid w:val="00F469BA"/>
    <w:rsid w:val="00F5796A"/>
    <w:rsid w:val="00F64C7F"/>
    <w:rsid w:val="00F74342"/>
    <w:rsid w:val="00F74C96"/>
    <w:rsid w:val="00F77F96"/>
    <w:rsid w:val="00F813C2"/>
    <w:rsid w:val="00F81FAB"/>
    <w:rsid w:val="00F83042"/>
    <w:rsid w:val="00F87994"/>
    <w:rsid w:val="00F91D1A"/>
    <w:rsid w:val="00F952CB"/>
    <w:rsid w:val="00F96FE5"/>
    <w:rsid w:val="00FA5D88"/>
    <w:rsid w:val="00FB25EB"/>
    <w:rsid w:val="00FB595B"/>
    <w:rsid w:val="00FC0674"/>
    <w:rsid w:val="00FC09A7"/>
    <w:rsid w:val="00FD0E9E"/>
    <w:rsid w:val="00FD1A01"/>
    <w:rsid w:val="00FD4A5E"/>
    <w:rsid w:val="00FD7EBC"/>
    <w:rsid w:val="00FE3F4B"/>
    <w:rsid w:val="00FE578E"/>
    <w:rsid w:val="00FE57A6"/>
    <w:rsid w:val="00FE7096"/>
    <w:rsid w:val="00FF0778"/>
    <w:rsid w:val="00FF2A30"/>
    <w:rsid w:val="00FF464B"/>
    <w:rsid w:val="00FF5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5:docId w15:val="{A581F77A-2198-46E1-8F29-FA883502B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uppressAutoHyphens/>
      <w:overflowPunct w:val="0"/>
      <w:autoSpaceDE w:val="0"/>
      <w:textAlignment w:val="baseline"/>
    </w:pPr>
    <w:rPr>
      <w:rFonts w:eastAsia="SimSun"/>
      <w:lang w:eastAsia="ar-SA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jc w:val="center"/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outlineLvl w:val="1"/>
    </w:pPr>
    <w:rPr>
      <w:b/>
      <w:bCs/>
      <w:sz w:val="28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overflowPunct/>
      <w:autoSpaceDE/>
      <w:ind w:left="0" w:right="-180" w:firstLine="0"/>
      <w:textAlignment w:val="auto"/>
      <w:outlineLvl w:val="2"/>
    </w:pPr>
    <w:rPr>
      <w:b/>
      <w:bCs/>
      <w:sz w:val="24"/>
      <w:szCs w:val="24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overflowPunct/>
      <w:autoSpaceDE/>
      <w:ind w:left="0" w:right="-180" w:firstLine="0"/>
      <w:jc w:val="center"/>
      <w:textAlignment w:val="auto"/>
      <w:outlineLvl w:val="3"/>
    </w:pPr>
    <w:rPr>
      <w:b/>
      <w:bCs/>
      <w:sz w:val="24"/>
      <w:szCs w:val="24"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1"/>
      </w:numPr>
      <w:outlineLvl w:val="4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Wingdings" w:hAnsi="Wingdings"/>
    </w:rPr>
  </w:style>
  <w:style w:type="character" w:customStyle="1" w:styleId="WW8Num1z1">
    <w:name w:val="WW8Num1z1"/>
    <w:rPr>
      <w:rFonts w:ascii="Courier New" w:hAnsi="Courier New"/>
    </w:rPr>
  </w:style>
  <w:style w:type="character" w:customStyle="1" w:styleId="WW8Num1z3">
    <w:name w:val="WW8Num1z3"/>
    <w:rPr>
      <w:rFonts w:ascii="Symbol" w:hAnsi="Symbol"/>
    </w:rPr>
  </w:style>
  <w:style w:type="character" w:customStyle="1" w:styleId="WW8Num2z0">
    <w:name w:val="WW8Num2z0"/>
    <w:rPr>
      <w:rFonts w:ascii="Wingdings" w:hAnsi="Wingdings"/>
    </w:rPr>
  </w:style>
  <w:style w:type="character" w:customStyle="1" w:styleId="WW8Num2z1">
    <w:name w:val="WW8Num2z1"/>
    <w:rPr>
      <w:rFonts w:ascii="Courier New" w:hAnsi="Courier New"/>
    </w:rPr>
  </w:style>
  <w:style w:type="character" w:customStyle="1" w:styleId="WW8Num2z3">
    <w:name w:val="WW8Num2z3"/>
    <w:rPr>
      <w:rFonts w:ascii="Symbol" w:hAnsi="Symbol"/>
    </w:rPr>
  </w:style>
  <w:style w:type="character" w:customStyle="1" w:styleId="WW8Num3z0">
    <w:name w:val="WW8Num3z0"/>
    <w:rPr>
      <w:rFonts w:ascii="Symbol" w:hAnsi="Symbol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/>
    </w:rPr>
  </w:style>
  <w:style w:type="character" w:customStyle="1" w:styleId="WW8Num4z0">
    <w:name w:val="WW8Num4z0"/>
    <w:rPr>
      <w:rFonts w:ascii="Wingdings" w:hAnsi="Wingdings"/>
    </w:rPr>
  </w:style>
  <w:style w:type="character" w:customStyle="1" w:styleId="WW8Num4z1">
    <w:name w:val="WW8Num4z1"/>
    <w:rPr>
      <w:rFonts w:ascii="Courier New" w:hAnsi="Courier New"/>
    </w:rPr>
  </w:style>
  <w:style w:type="character" w:customStyle="1" w:styleId="WW8Num4z3">
    <w:name w:val="WW8Num4z3"/>
    <w:rPr>
      <w:rFonts w:ascii="Symbol" w:hAnsi="Symbol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Wingdings" w:hAnsi="Wingdings"/>
    </w:rPr>
  </w:style>
  <w:style w:type="character" w:customStyle="1" w:styleId="WW8Num6z4">
    <w:name w:val="WW8Num6z4"/>
    <w:rPr>
      <w:rFonts w:ascii="Courier New" w:hAnsi="Courier New"/>
    </w:rPr>
  </w:style>
  <w:style w:type="character" w:customStyle="1" w:styleId="WW8Num7z0">
    <w:name w:val="WW8Num7z0"/>
    <w:rPr>
      <w:rFonts w:ascii="Symbol" w:hAnsi="Symbol"/>
    </w:rPr>
  </w:style>
  <w:style w:type="character" w:customStyle="1" w:styleId="WW8Num7z1">
    <w:name w:val="WW8Num7z1"/>
    <w:rPr>
      <w:rFonts w:ascii="Courier New" w:hAnsi="Courier New" w:cs="Courier New"/>
    </w:rPr>
  </w:style>
  <w:style w:type="character" w:customStyle="1" w:styleId="WW8Num7z2">
    <w:name w:val="WW8Num7z2"/>
    <w:rPr>
      <w:rFonts w:ascii="Wingdings" w:hAnsi="Wingdings"/>
    </w:rPr>
  </w:style>
  <w:style w:type="character" w:customStyle="1" w:styleId="WW8Num8z0">
    <w:name w:val="WW8Num8z0"/>
    <w:rPr>
      <w:rFonts w:ascii="Symbol" w:hAnsi="Symbol"/>
    </w:rPr>
  </w:style>
  <w:style w:type="character" w:customStyle="1" w:styleId="WW8Num8z1">
    <w:name w:val="WW8Num8z1"/>
    <w:rPr>
      <w:rFonts w:ascii="Courier New" w:hAnsi="Courier New"/>
    </w:rPr>
  </w:style>
  <w:style w:type="character" w:customStyle="1" w:styleId="WW8Num8z2">
    <w:name w:val="WW8Num8z2"/>
    <w:rPr>
      <w:rFonts w:ascii="Wingdings" w:hAnsi="Wingdings"/>
    </w:rPr>
  </w:style>
  <w:style w:type="character" w:customStyle="1" w:styleId="WW8Num9z1">
    <w:name w:val="WW8Num9z1"/>
    <w:rPr>
      <w:rFonts w:ascii="Courier New" w:hAnsi="Courier New"/>
    </w:rPr>
  </w:style>
  <w:style w:type="character" w:customStyle="1" w:styleId="WW8Num9z2">
    <w:name w:val="WW8Num9z2"/>
    <w:rPr>
      <w:rFonts w:ascii="Wingdings" w:hAnsi="Wingdings"/>
    </w:rPr>
  </w:style>
  <w:style w:type="character" w:customStyle="1" w:styleId="WW8Num9z3">
    <w:name w:val="WW8Num9z3"/>
    <w:rPr>
      <w:rFonts w:ascii="Symbol" w:hAnsi="Symbol"/>
    </w:rPr>
  </w:style>
  <w:style w:type="character" w:customStyle="1" w:styleId="WW8Num11z0">
    <w:name w:val="WW8Num11z0"/>
    <w:rPr>
      <w:rFonts w:ascii="Symbol" w:hAnsi="Symbol"/>
    </w:rPr>
  </w:style>
  <w:style w:type="character" w:customStyle="1" w:styleId="WW8Num11z1">
    <w:name w:val="WW8Num11z1"/>
    <w:rPr>
      <w:rFonts w:ascii="Courier New" w:hAnsi="Courier New" w:cs="Courier New"/>
    </w:rPr>
  </w:style>
  <w:style w:type="character" w:customStyle="1" w:styleId="WW8Num11z2">
    <w:name w:val="WW8Num11z2"/>
    <w:rPr>
      <w:rFonts w:ascii="Wingdings" w:hAnsi="Wingdings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Wingdings" w:hAnsi="Wingdings"/>
    </w:rPr>
  </w:style>
  <w:style w:type="character" w:customStyle="1" w:styleId="WW8Num13z1">
    <w:name w:val="WW8Num13z1"/>
    <w:rPr>
      <w:rFonts w:ascii="Courier New" w:hAnsi="Courier New"/>
    </w:rPr>
  </w:style>
  <w:style w:type="character" w:customStyle="1" w:styleId="WW8Num13z3">
    <w:name w:val="WW8Num13z3"/>
    <w:rPr>
      <w:rFonts w:ascii="Symbol" w:hAnsi="Symbol"/>
    </w:rPr>
  </w:style>
  <w:style w:type="character" w:customStyle="1" w:styleId="WW8Num14z0">
    <w:name w:val="WW8Num14z0"/>
    <w:rPr>
      <w:b/>
    </w:rPr>
  </w:style>
  <w:style w:type="character" w:customStyle="1" w:styleId="WW8Num15z0">
    <w:name w:val="WW8Num15z0"/>
    <w:rPr>
      <w:rFonts w:ascii="Wingdings" w:hAnsi="Wingdings"/>
    </w:rPr>
  </w:style>
  <w:style w:type="character" w:customStyle="1" w:styleId="WW8Num15z1">
    <w:name w:val="WW8Num15z1"/>
    <w:rPr>
      <w:rFonts w:ascii="Courier New" w:hAnsi="Courier New"/>
    </w:rPr>
  </w:style>
  <w:style w:type="character" w:customStyle="1" w:styleId="WW8Num15z3">
    <w:name w:val="WW8Num15z3"/>
    <w:rPr>
      <w:rFonts w:ascii="Symbol" w:hAnsi="Symbol"/>
    </w:rPr>
  </w:style>
  <w:style w:type="character" w:customStyle="1" w:styleId="WW8Num16z0">
    <w:name w:val="WW8Num16z0"/>
    <w:rPr>
      <w:rFonts w:ascii="Wingdings" w:hAnsi="Wingdings"/>
    </w:rPr>
  </w:style>
  <w:style w:type="character" w:customStyle="1" w:styleId="WW8Num16z1">
    <w:name w:val="WW8Num16z1"/>
    <w:rPr>
      <w:rFonts w:ascii="Courier New" w:hAnsi="Courier New"/>
    </w:rPr>
  </w:style>
  <w:style w:type="character" w:customStyle="1" w:styleId="WW8Num16z3">
    <w:name w:val="WW8Num16z3"/>
    <w:rPr>
      <w:rFonts w:ascii="Symbol" w:hAnsi="Symbol"/>
    </w:rPr>
  </w:style>
  <w:style w:type="character" w:customStyle="1" w:styleId="WW8Num17z0">
    <w:name w:val="WW8Num17z0"/>
    <w:rPr>
      <w:rFonts w:ascii="Symbol" w:hAnsi="Symbol"/>
    </w:rPr>
  </w:style>
  <w:style w:type="character" w:customStyle="1" w:styleId="WW8Num17z1">
    <w:name w:val="WW8Num17z1"/>
    <w:rPr>
      <w:rFonts w:ascii="Courier New" w:hAnsi="Courier New"/>
    </w:rPr>
  </w:style>
  <w:style w:type="character" w:customStyle="1" w:styleId="WW8Num17z2">
    <w:name w:val="WW8Num17z2"/>
    <w:rPr>
      <w:rFonts w:ascii="Wingdings" w:hAnsi="Wingdings"/>
    </w:rPr>
  </w:style>
  <w:style w:type="character" w:customStyle="1" w:styleId="WW8Num20z0">
    <w:name w:val="WW8Num20z0"/>
    <w:rPr>
      <w:rFonts w:ascii="Wingdings" w:hAnsi="Wingdings"/>
    </w:rPr>
  </w:style>
  <w:style w:type="character" w:customStyle="1" w:styleId="WW8Num20z1">
    <w:name w:val="WW8Num20z1"/>
    <w:rPr>
      <w:rFonts w:ascii="Courier New" w:hAnsi="Courier New"/>
    </w:rPr>
  </w:style>
  <w:style w:type="character" w:customStyle="1" w:styleId="WW8Num20z3">
    <w:name w:val="WW8Num20z3"/>
    <w:rPr>
      <w:rFonts w:ascii="Symbol" w:hAnsi="Symbol"/>
    </w:rPr>
  </w:style>
  <w:style w:type="character" w:customStyle="1" w:styleId="WW8Num22z0">
    <w:name w:val="WW8Num22z0"/>
    <w:rPr>
      <w:rFonts w:ascii="Wingdings" w:hAnsi="Wingdings"/>
    </w:rPr>
  </w:style>
  <w:style w:type="character" w:customStyle="1" w:styleId="WW8Num22z1">
    <w:name w:val="WW8Num22z1"/>
    <w:rPr>
      <w:rFonts w:ascii="Courier New" w:hAnsi="Courier New"/>
    </w:rPr>
  </w:style>
  <w:style w:type="character" w:customStyle="1" w:styleId="WW8Num22z3">
    <w:name w:val="WW8Num22z3"/>
    <w:rPr>
      <w:rFonts w:ascii="Symbol" w:hAnsi="Symbol"/>
    </w:rPr>
  </w:style>
  <w:style w:type="character" w:customStyle="1" w:styleId="WW8Num23z0">
    <w:name w:val="WW8Num23z0"/>
    <w:rPr>
      <w:rFonts w:ascii="Symbol" w:hAnsi="Symbol"/>
    </w:rPr>
  </w:style>
  <w:style w:type="character" w:customStyle="1" w:styleId="WW8Num23z1">
    <w:name w:val="WW8Num23z1"/>
    <w:rPr>
      <w:rFonts w:ascii="Courier New" w:hAnsi="Courier New"/>
    </w:rPr>
  </w:style>
  <w:style w:type="character" w:customStyle="1" w:styleId="WW8Num23z2">
    <w:name w:val="WW8Num23z2"/>
    <w:rPr>
      <w:rFonts w:ascii="Wingdings" w:hAnsi="Wingdings"/>
    </w:rPr>
  </w:style>
  <w:style w:type="character" w:customStyle="1" w:styleId="WW8Num24z0">
    <w:name w:val="WW8Num24z0"/>
    <w:rPr>
      <w:rFonts w:ascii="Wingdings" w:hAnsi="Wingdings"/>
    </w:rPr>
  </w:style>
  <w:style w:type="character" w:customStyle="1" w:styleId="WW8Num24z1">
    <w:name w:val="WW8Num24z1"/>
    <w:rPr>
      <w:rFonts w:ascii="Courier New" w:hAnsi="Courier New"/>
    </w:rPr>
  </w:style>
  <w:style w:type="character" w:customStyle="1" w:styleId="WW8Num24z3">
    <w:name w:val="WW8Num24z3"/>
    <w:rPr>
      <w:rFonts w:ascii="Symbol" w:hAnsi="Symbol"/>
    </w:rPr>
  </w:style>
  <w:style w:type="character" w:customStyle="1" w:styleId="WW8Num25z0">
    <w:name w:val="WW8Num25z0"/>
    <w:rPr>
      <w:rFonts w:ascii="Symbol" w:hAnsi="Symbol"/>
    </w:rPr>
  </w:style>
  <w:style w:type="character" w:customStyle="1" w:styleId="WW8Num25z1">
    <w:name w:val="WW8Num25z1"/>
    <w:rPr>
      <w:rFonts w:ascii="Courier New" w:hAnsi="Courier New" w:cs="Courier New"/>
    </w:rPr>
  </w:style>
  <w:style w:type="character" w:customStyle="1" w:styleId="WW8Num25z2">
    <w:name w:val="WW8Num25z2"/>
    <w:rPr>
      <w:rFonts w:ascii="Wingdings" w:hAnsi="Wingdings"/>
    </w:rPr>
  </w:style>
  <w:style w:type="character" w:customStyle="1" w:styleId="WW8Num26z0">
    <w:name w:val="WW8Num26z0"/>
    <w:rPr>
      <w:rFonts w:ascii="Wingdings" w:hAnsi="Wingdings"/>
    </w:rPr>
  </w:style>
  <w:style w:type="character" w:customStyle="1" w:styleId="WW8Num26z1">
    <w:name w:val="WW8Num26z1"/>
    <w:rPr>
      <w:rFonts w:ascii="Courier New" w:hAnsi="Courier New"/>
    </w:rPr>
  </w:style>
  <w:style w:type="character" w:customStyle="1" w:styleId="WW8Num26z3">
    <w:name w:val="WW8Num26z3"/>
    <w:rPr>
      <w:rFonts w:ascii="Symbol" w:hAnsi="Symbol"/>
    </w:rPr>
  </w:style>
  <w:style w:type="character" w:customStyle="1" w:styleId="WW8Num27z0">
    <w:name w:val="WW8Num27z0"/>
    <w:rPr>
      <w:rFonts w:ascii="Symbol" w:hAnsi="Symbol"/>
    </w:rPr>
  </w:style>
  <w:style w:type="character" w:customStyle="1" w:styleId="WW8Num27z1">
    <w:name w:val="WW8Num27z1"/>
    <w:rPr>
      <w:rFonts w:ascii="Courier New" w:hAnsi="Courier New" w:cs="Courier New"/>
    </w:rPr>
  </w:style>
  <w:style w:type="character" w:customStyle="1" w:styleId="WW8Num27z2">
    <w:name w:val="WW8Num27z2"/>
    <w:rPr>
      <w:rFonts w:ascii="Wingdings" w:hAnsi="Wingdings"/>
    </w:rPr>
  </w:style>
  <w:style w:type="character" w:customStyle="1" w:styleId="WW8Num28z0">
    <w:name w:val="WW8Num28z0"/>
    <w:rPr>
      <w:rFonts w:ascii="Symbol" w:hAnsi="Symbol"/>
    </w:rPr>
  </w:style>
  <w:style w:type="character" w:customStyle="1" w:styleId="WW8Num28z1">
    <w:name w:val="WW8Num28z1"/>
    <w:rPr>
      <w:rFonts w:ascii="Wingdings" w:hAnsi="Wingdings"/>
    </w:rPr>
  </w:style>
  <w:style w:type="character" w:customStyle="1" w:styleId="WW8Num28z4">
    <w:name w:val="WW8Num28z4"/>
    <w:rPr>
      <w:rFonts w:ascii="Courier New" w:hAnsi="Courier New"/>
    </w:rPr>
  </w:style>
  <w:style w:type="character" w:customStyle="1" w:styleId="WW8Num29z0">
    <w:name w:val="WW8Num29z0"/>
    <w:rPr>
      <w:rFonts w:ascii="Symbol" w:hAnsi="Symbol"/>
    </w:rPr>
  </w:style>
  <w:style w:type="character" w:customStyle="1" w:styleId="WW8Num29z1">
    <w:name w:val="WW8Num29z1"/>
    <w:rPr>
      <w:rFonts w:ascii="Courier New" w:hAnsi="Courier New"/>
    </w:rPr>
  </w:style>
  <w:style w:type="character" w:customStyle="1" w:styleId="WW8Num29z2">
    <w:name w:val="WW8Num29z2"/>
    <w:rPr>
      <w:rFonts w:ascii="Wingdings" w:hAnsi="Wingdings"/>
    </w:rPr>
  </w:style>
  <w:style w:type="character" w:customStyle="1" w:styleId="WW8Num30z0">
    <w:name w:val="WW8Num30z0"/>
    <w:rPr>
      <w:rFonts w:ascii="Symbol" w:hAnsi="Symbol"/>
    </w:rPr>
  </w:style>
  <w:style w:type="character" w:customStyle="1" w:styleId="WW8Num30z1">
    <w:name w:val="WW8Num30z1"/>
    <w:rPr>
      <w:rFonts w:ascii="Courier New" w:hAnsi="Courier New" w:cs="Courier New"/>
    </w:rPr>
  </w:style>
  <w:style w:type="character" w:customStyle="1" w:styleId="WW8Num30z2">
    <w:name w:val="WW8Num30z2"/>
    <w:rPr>
      <w:rFonts w:ascii="Wingdings" w:hAnsi="Wingdings"/>
    </w:rPr>
  </w:style>
  <w:style w:type="character" w:customStyle="1" w:styleId="WW8Num31z0">
    <w:name w:val="WW8Num31z0"/>
    <w:rPr>
      <w:rFonts w:ascii="Courier New" w:hAnsi="Courier New" w:cs="Courier New"/>
    </w:rPr>
  </w:style>
  <w:style w:type="character" w:customStyle="1" w:styleId="WW8Num31z1">
    <w:name w:val="WW8Num31z1"/>
    <w:rPr>
      <w:rFonts w:ascii="Wingdings" w:hAnsi="Wingdings"/>
    </w:rPr>
  </w:style>
  <w:style w:type="character" w:customStyle="1" w:styleId="WW8Num31z3">
    <w:name w:val="WW8Num31z3"/>
    <w:rPr>
      <w:rFonts w:ascii="Symbol" w:hAnsi="Symbol"/>
    </w:rPr>
  </w:style>
  <w:style w:type="character" w:customStyle="1" w:styleId="WW8Num32z0">
    <w:name w:val="WW8Num32z0"/>
    <w:rPr>
      <w:rFonts w:ascii="Wingdings" w:hAnsi="Wingdings"/>
    </w:rPr>
  </w:style>
  <w:style w:type="character" w:customStyle="1" w:styleId="WW8Num32z1">
    <w:name w:val="WW8Num32z1"/>
    <w:rPr>
      <w:rFonts w:ascii="Courier New" w:hAnsi="Courier New"/>
    </w:rPr>
  </w:style>
  <w:style w:type="character" w:customStyle="1" w:styleId="WW8Num32z3">
    <w:name w:val="WW8Num32z3"/>
    <w:rPr>
      <w:rFonts w:ascii="Symbol" w:hAnsi="Symbol"/>
    </w:rPr>
  </w:style>
  <w:style w:type="character" w:customStyle="1" w:styleId="WW8Num33z0">
    <w:name w:val="WW8Num33z0"/>
    <w:rPr>
      <w:rFonts w:ascii="Wingdings" w:hAnsi="Wingdings"/>
    </w:rPr>
  </w:style>
  <w:style w:type="character" w:customStyle="1" w:styleId="WW8Num33z1">
    <w:name w:val="WW8Num33z1"/>
    <w:rPr>
      <w:rFonts w:ascii="Courier New" w:hAnsi="Courier New"/>
    </w:rPr>
  </w:style>
  <w:style w:type="character" w:customStyle="1" w:styleId="WW8Num33z3">
    <w:name w:val="WW8Num33z3"/>
    <w:rPr>
      <w:rFonts w:ascii="Symbol" w:hAnsi="Symbol"/>
    </w:rPr>
  </w:style>
  <w:style w:type="character" w:customStyle="1" w:styleId="WW8Num34z0">
    <w:name w:val="WW8Num34z0"/>
    <w:rPr>
      <w:rFonts w:ascii="Wingdings" w:hAnsi="Wingdings"/>
    </w:rPr>
  </w:style>
  <w:style w:type="character" w:customStyle="1" w:styleId="WW8Num34z1">
    <w:name w:val="WW8Num34z1"/>
    <w:rPr>
      <w:rFonts w:ascii="Courier New" w:hAnsi="Courier New"/>
    </w:rPr>
  </w:style>
  <w:style w:type="character" w:customStyle="1" w:styleId="WW8Num34z3">
    <w:name w:val="WW8Num34z3"/>
    <w:rPr>
      <w:rFonts w:ascii="Symbol" w:hAnsi="Symbol"/>
    </w:rPr>
  </w:style>
  <w:style w:type="character" w:customStyle="1" w:styleId="WW8Num35z0">
    <w:name w:val="WW8Num35z0"/>
    <w:rPr>
      <w:rFonts w:ascii="Symbol" w:hAnsi="Symbol"/>
    </w:rPr>
  </w:style>
  <w:style w:type="character" w:customStyle="1" w:styleId="WW8Num35z1">
    <w:name w:val="WW8Num35z1"/>
    <w:rPr>
      <w:rFonts w:ascii="Courier New" w:hAnsi="Courier New" w:cs="Courier New"/>
    </w:rPr>
  </w:style>
  <w:style w:type="character" w:customStyle="1" w:styleId="WW8Num35z2">
    <w:name w:val="WW8Num35z2"/>
    <w:rPr>
      <w:rFonts w:ascii="Wingdings" w:hAnsi="Wingdings"/>
    </w:rPr>
  </w:style>
  <w:style w:type="character" w:customStyle="1" w:styleId="WW8Num36z0">
    <w:name w:val="WW8Num36z0"/>
    <w:rPr>
      <w:rFonts w:ascii="Wingdings" w:hAnsi="Wingdings"/>
    </w:rPr>
  </w:style>
  <w:style w:type="character" w:customStyle="1" w:styleId="WW8Num36z3">
    <w:name w:val="WW8Num36z3"/>
    <w:rPr>
      <w:rFonts w:ascii="Symbol" w:hAnsi="Symbol"/>
    </w:rPr>
  </w:style>
  <w:style w:type="character" w:customStyle="1" w:styleId="WW8Num36z4">
    <w:name w:val="WW8Num36z4"/>
    <w:rPr>
      <w:rFonts w:ascii="Courier New" w:hAnsi="Courier New"/>
    </w:rPr>
  </w:style>
  <w:style w:type="character" w:customStyle="1" w:styleId="WW8Num37z0">
    <w:name w:val="WW8Num37z0"/>
    <w:rPr>
      <w:b/>
    </w:rPr>
  </w:style>
  <w:style w:type="character" w:customStyle="1" w:styleId="WW8Num38z0">
    <w:name w:val="WW8Num38z0"/>
    <w:rPr>
      <w:rFonts w:ascii="Wingdings" w:hAnsi="Wingdings"/>
    </w:rPr>
  </w:style>
  <w:style w:type="character" w:customStyle="1" w:styleId="WW8Num40z0">
    <w:name w:val="WW8Num40z0"/>
    <w:rPr>
      <w:rFonts w:ascii="Symbol" w:hAnsi="Symbol"/>
      <w:szCs w:val="24"/>
    </w:rPr>
  </w:style>
  <w:style w:type="character" w:customStyle="1" w:styleId="WW8Num40z1">
    <w:name w:val="WW8Num40z1"/>
    <w:rPr>
      <w:rFonts w:ascii="Courier New" w:hAnsi="Courier New"/>
    </w:rPr>
  </w:style>
  <w:style w:type="character" w:customStyle="1" w:styleId="WW8Num40z2">
    <w:name w:val="WW8Num40z2"/>
    <w:rPr>
      <w:rFonts w:ascii="Wingdings" w:hAnsi="Wingdings"/>
    </w:rPr>
  </w:style>
  <w:style w:type="character" w:customStyle="1" w:styleId="WW8Num40z3">
    <w:name w:val="WW8Num40z3"/>
    <w:rPr>
      <w:rFonts w:ascii="Symbol" w:hAnsi="Symbol"/>
    </w:rPr>
  </w:style>
  <w:style w:type="character" w:customStyle="1" w:styleId="WW8Num41z0">
    <w:name w:val="WW8Num41z0"/>
    <w:rPr>
      <w:b w:val="0"/>
    </w:rPr>
  </w:style>
  <w:style w:type="character" w:customStyle="1" w:styleId="WW8Num42z0">
    <w:name w:val="WW8Num42z0"/>
    <w:rPr>
      <w:rFonts w:ascii="Symbol" w:hAnsi="Symbol"/>
    </w:rPr>
  </w:style>
  <w:style w:type="character" w:customStyle="1" w:styleId="WW8Num42z1">
    <w:name w:val="WW8Num42z1"/>
    <w:rPr>
      <w:rFonts w:ascii="Courier New" w:hAnsi="Courier New"/>
    </w:rPr>
  </w:style>
  <w:style w:type="character" w:customStyle="1" w:styleId="WW8Num42z2">
    <w:name w:val="WW8Num42z2"/>
    <w:rPr>
      <w:rFonts w:ascii="Wingdings" w:hAnsi="Wingdings"/>
    </w:rPr>
  </w:style>
  <w:style w:type="character" w:customStyle="1" w:styleId="WW8Num43z0">
    <w:name w:val="WW8Num43z0"/>
    <w:rPr>
      <w:u w:val="none"/>
    </w:rPr>
  </w:style>
  <w:style w:type="character" w:customStyle="1" w:styleId="WW8Num43z1">
    <w:name w:val="WW8Num43z1"/>
    <w:rPr>
      <w:rFonts w:ascii="Symbol" w:hAnsi="Symbol"/>
      <w:u w:val="none"/>
    </w:rPr>
  </w:style>
  <w:style w:type="character" w:customStyle="1" w:styleId="WW8Num44z0">
    <w:name w:val="WW8Num44z0"/>
    <w:rPr>
      <w:rFonts w:ascii="Symbol" w:hAnsi="Symbol"/>
    </w:rPr>
  </w:style>
  <w:style w:type="character" w:customStyle="1" w:styleId="WW8Num44z1">
    <w:name w:val="WW8Num44z1"/>
    <w:rPr>
      <w:rFonts w:ascii="Courier New" w:hAnsi="Courier New" w:cs="Courier New"/>
    </w:rPr>
  </w:style>
  <w:style w:type="character" w:customStyle="1" w:styleId="WW8Num44z2">
    <w:name w:val="WW8Num44z2"/>
    <w:rPr>
      <w:rFonts w:ascii="Wingdings" w:hAnsi="Wingdings"/>
    </w:rPr>
  </w:style>
  <w:style w:type="character" w:customStyle="1" w:styleId="WW8Num45z0">
    <w:name w:val="WW8Num45z0"/>
    <w:rPr>
      <w:b/>
    </w:rPr>
  </w:style>
  <w:style w:type="character" w:customStyle="1" w:styleId="WW8Num46z0">
    <w:name w:val="WW8Num46z0"/>
    <w:rPr>
      <w:rFonts w:ascii="Wingdings" w:hAnsi="Wingdings"/>
    </w:rPr>
  </w:style>
  <w:style w:type="character" w:customStyle="1" w:styleId="WW8Num46z1">
    <w:name w:val="WW8Num46z1"/>
    <w:rPr>
      <w:rFonts w:ascii="Courier New" w:hAnsi="Courier New"/>
    </w:rPr>
  </w:style>
  <w:style w:type="character" w:customStyle="1" w:styleId="WW8Num46z3">
    <w:name w:val="WW8Num46z3"/>
    <w:rPr>
      <w:rFonts w:ascii="Symbol" w:hAnsi="Symbol"/>
    </w:rPr>
  </w:style>
  <w:style w:type="character" w:customStyle="1" w:styleId="WW8Num47z0">
    <w:name w:val="WW8Num47z0"/>
    <w:rPr>
      <w:rFonts w:ascii="Wingdings" w:hAnsi="Wingdings"/>
    </w:rPr>
  </w:style>
  <w:style w:type="character" w:customStyle="1" w:styleId="WW8Num47z1">
    <w:name w:val="WW8Num47z1"/>
    <w:rPr>
      <w:rFonts w:ascii="Courier New" w:hAnsi="Courier New"/>
    </w:rPr>
  </w:style>
  <w:style w:type="character" w:customStyle="1" w:styleId="WW8Num47z3">
    <w:name w:val="WW8Num47z3"/>
    <w:rPr>
      <w:rFonts w:ascii="Symbol" w:hAnsi="Symbol"/>
    </w:rPr>
  </w:style>
  <w:style w:type="character" w:styleId="Hyperlink">
    <w:name w:val="Hyperlink"/>
    <w:semiHidden/>
    <w:rPr>
      <w:color w:val="0000FF"/>
      <w:u w:val="single"/>
    </w:rPr>
  </w:style>
  <w:style w:type="character" w:styleId="Strong">
    <w:name w:val="Strong"/>
    <w:qFormat/>
    <w:rPr>
      <w:b/>
      <w:bCs/>
    </w:rPr>
  </w:style>
  <w:style w:type="character" w:styleId="FollowedHyperlink">
    <w:name w:val="FollowedHyperlink"/>
    <w:semiHidden/>
    <w:rPr>
      <w:color w:val="800080"/>
      <w:u w:val="single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Nimbus Sans L" w:eastAsia="DejaVu Sans" w:hAnsi="Nimbus Sans L" w:cs="DejaVu Sans"/>
      <w:sz w:val="28"/>
      <w:szCs w:val="28"/>
    </w:rPr>
  </w:style>
  <w:style w:type="paragraph" w:styleId="BodyText">
    <w:name w:val="Body Text"/>
    <w:basedOn w:val="Normal"/>
    <w:semiHidden/>
    <w:pPr>
      <w:spacing w:after="120"/>
    </w:pPr>
  </w:style>
  <w:style w:type="paragraph" w:styleId="List">
    <w:name w:val="List"/>
    <w:basedOn w:val="BodyText"/>
    <w:semiHidden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</w:style>
  <w:style w:type="paragraph" w:styleId="Title">
    <w:name w:val="Title"/>
    <w:basedOn w:val="Normal"/>
    <w:next w:val="Subtitle"/>
    <w:qFormat/>
    <w:pPr>
      <w:overflowPunct/>
      <w:autoSpaceDE/>
      <w:jc w:val="center"/>
      <w:textAlignment w:val="auto"/>
    </w:pPr>
    <w:rPr>
      <w:b/>
      <w:bCs/>
      <w:sz w:val="28"/>
      <w:szCs w:val="24"/>
      <w:u w:val="single"/>
    </w:rPr>
  </w:style>
  <w:style w:type="paragraph" w:styleId="Subtitle">
    <w:name w:val="Subtitle"/>
    <w:basedOn w:val="Heading"/>
    <w:next w:val="BodyText"/>
    <w:qFormat/>
    <w:pPr>
      <w:jc w:val="center"/>
    </w:pPr>
    <w:rPr>
      <w:i/>
      <w:iCs/>
    </w:rPr>
  </w:style>
  <w:style w:type="paragraph" w:customStyle="1" w:styleId="Achievement">
    <w:name w:val="Achievement"/>
    <w:basedOn w:val="BodyText"/>
    <w:pPr>
      <w:numPr>
        <w:numId w:val="2"/>
      </w:numPr>
      <w:overflowPunct/>
      <w:autoSpaceDE/>
      <w:spacing w:before="120"/>
      <w:ind w:left="714" w:right="74" w:hanging="357"/>
      <w:jc w:val="both"/>
      <w:textAlignment w:val="auto"/>
    </w:pPr>
    <w:rPr>
      <w:rFonts w:ascii="Verdana" w:hAnsi="Verdana"/>
      <w:bCs/>
    </w:rPr>
  </w:style>
  <w:style w:type="paragraph" w:styleId="DocumentMap">
    <w:name w:val="Document Map"/>
    <w:basedOn w:val="Normal"/>
    <w:pPr>
      <w:shd w:val="clear" w:color="auto" w:fill="000080"/>
    </w:pPr>
  </w:style>
  <w:style w:type="paragraph" w:styleId="BodyTextIndent">
    <w:name w:val="Body Text Indent"/>
    <w:basedOn w:val="Normal"/>
    <w:semiHidden/>
    <w:pPr>
      <w:spacing w:before="240"/>
      <w:ind w:firstLine="720"/>
    </w:pPr>
    <w:rPr>
      <w:sz w:val="22"/>
      <w:szCs w:val="22"/>
    </w:rPr>
  </w:style>
  <w:style w:type="paragraph" w:styleId="BodyTextIndent2">
    <w:name w:val="Body Text Indent 2"/>
    <w:basedOn w:val="Normal"/>
    <w:pPr>
      <w:ind w:left="-284"/>
    </w:pPr>
    <w:rPr>
      <w:sz w:val="22"/>
      <w:szCs w:val="22"/>
    </w:rPr>
  </w:style>
  <w:style w:type="paragraph" w:customStyle="1" w:styleId="Framecontents">
    <w:name w:val="Frame contents"/>
    <w:basedOn w:val="BodyText"/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303C4B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303C4B"/>
    <w:rPr>
      <w:rFonts w:eastAsia="SimSun"/>
      <w:lang w:eastAsia="ar-SA"/>
    </w:rPr>
  </w:style>
  <w:style w:type="paragraph" w:styleId="Footer">
    <w:name w:val="footer"/>
    <w:basedOn w:val="Normal"/>
    <w:link w:val="FooterChar"/>
    <w:uiPriority w:val="99"/>
    <w:unhideWhenUsed/>
    <w:rsid w:val="00303C4B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303C4B"/>
    <w:rPr>
      <w:rFonts w:eastAsia="SimSun"/>
      <w:lang w:eastAsia="ar-SA"/>
    </w:rPr>
  </w:style>
  <w:style w:type="table" w:styleId="TableGrid">
    <w:name w:val="Table Grid"/>
    <w:basedOn w:val="TableNormal"/>
    <w:rsid w:val="007C445B"/>
    <w:pPr>
      <w:widowControl w:val="0"/>
      <w:suppressAutoHyphens/>
      <w:overflowPunct w:val="0"/>
      <w:autoSpaceDE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A616E"/>
    <w:pPr>
      <w:ind w:left="720"/>
    </w:pPr>
  </w:style>
  <w:style w:type="character" w:customStyle="1" w:styleId="apple-converted-space">
    <w:name w:val="apple-converted-space"/>
    <w:rsid w:val="004E5FB5"/>
  </w:style>
  <w:style w:type="paragraph" w:styleId="BalloonText">
    <w:name w:val="Balloon Text"/>
    <w:basedOn w:val="Normal"/>
    <w:link w:val="BalloonTextChar"/>
    <w:uiPriority w:val="99"/>
    <w:semiHidden/>
    <w:unhideWhenUsed/>
    <w:rsid w:val="001B452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1B4521"/>
    <w:rPr>
      <w:rFonts w:ascii="Segoe UI" w:eastAsia="SimSun" w:hAnsi="Segoe UI" w:cs="Segoe UI"/>
      <w:sz w:val="18"/>
      <w:szCs w:val="18"/>
      <w:lang w:eastAsia="ar-SA"/>
    </w:rPr>
  </w:style>
  <w:style w:type="paragraph" w:styleId="NoSpacing">
    <w:name w:val="No Spacing"/>
    <w:link w:val="NoSpacingChar"/>
    <w:qFormat/>
    <w:rsid w:val="00AA39F5"/>
    <w:rPr>
      <w:rFonts w:ascii="Calibri" w:hAnsi="Calibr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D2014A"/>
    <w:rPr>
      <w:rFonts w:ascii="Calibri" w:hAnsi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vairavan1989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63D542-433E-4AFA-ADAF-4B8B037EAC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999</TotalTime>
  <Pages>3</Pages>
  <Words>996</Words>
  <Characters>5682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</vt:lpstr>
    </vt:vector>
  </TitlesOfParts>
  <Company>Hewlett-Packard</Company>
  <LinksUpToDate>false</LinksUpToDate>
  <CharactersWithSpaces>6665</CharactersWithSpaces>
  <SharedDoc>false</SharedDoc>
  <HLinks>
    <vt:vector size="6" baseType="variant">
      <vt:variant>
        <vt:i4>1048693</vt:i4>
      </vt:variant>
      <vt:variant>
        <vt:i4>0</vt:i4>
      </vt:variant>
      <vt:variant>
        <vt:i4>0</vt:i4>
      </vt:variant>
      <vt:variant>
        <vt:i4>5</vt:i4>
      </vt:variant>
      <vt:variant>
        <vt:lpwstr>mailto:kamal.vikraman@gmail.com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</dc:title>
  <dc:subject/>
  <dc:creator>G. Manoj</dc:creator>
  <cp:keywords>Manoj. Resume. PEC</cp:keywords>
  <dc:description>This is the resume of G.Manoj. Any comments and queries please direct it to: manojpec@yahoo.co.in</dc:description>
  <cp:lastModifiedBy>dwc.fm.berkeley</cp:lastModifiedBy>
  <cp:revision>183</cp:revision>
  <cp:lastPrinted>2013-12-07T16:15:00Z</cp:lastPrinted>
  <dcterms:created xsi:type="dcterms:W3CDTF">2015-02-15T15:12:00Z</dcterms:created>
  <dcterms:modified xsi:type="dcterms:W3CDTF">2017-03-05T08:24:00Z</dcterms:modified>
</cp:coreProperties>
</file>