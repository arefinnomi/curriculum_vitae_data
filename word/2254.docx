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B7" w:rsidRPr="00AD4367" w:rsidRDefault="00362343" w:rsidP="00A360DD">
      <w:pPr>
        <w:pStyle w:val="Heading8"/>
        <w:shd w:val="clear" w:color="auto" w:fill="BFBFBF"/>
        <w:tabs>
          <w:tab w:val="center" w:pos="4950"/>
          <w:tab w:val="left" w:pos="8160"/>
        </w:tabs>
        <w:ind w:left="0" w:right="0" w:firstLine="0"/>
        <w:rPr>
          <w:rFonts w:cs="Times New Roman"/>
          <w:i/>
          <w:sz w:val="36"/>
          <w:szCs w:val="36"/>
        </w:rPr>
      </w:pPr>
      <w:r w:rsidRPr="00AD4367">
        <w:rPr>
          <w:rFonts w:cs="Times New Roman"/>
          <w:sz w:val="36"/>
          <w:szCs w:val="36"/>
        </w:rPr>
        <w:t>PINKA ABRAHAM</w:t>
      </w:r>
    </w:p>
    <w:p w:rsidR="0009373F" w:rsidRPr="00AD4367" w:rsidRDefault="0009373F" w:rsidP="0009373F">
      <w:pPr>
        <w:spacing w:line="360" w:lineRule="auto"/>
        <w:rPr>
          <w:rFonts w:cs="Times New Roman"/>
          <w:i/>
          <w:sz w:val="22"/>
          <w:szCs w:val="22"/>
        </w:rPr>
      </w:pPr>
    </w:p>
    <w:tbl>
      <w:tblPr>
        <w:tblW w:w="11070" w:type="dxa"/>
        <w:tblInd w:w="-10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240"/>
        <w:gridCol w:w="7830"/>
      </w:tblGrid>
      <w:tr w:rsidR="00CE4AB7" w:rsidRPr="00AD4367" w:rsidTr="00243D97">
        <w:trPr>
          <w:trHeight w:val="14958"/>
        </w:trPr>
        <w:tc>
          <w:tcPr>
            <w:tcW w:w="3240" w:type="dxa"/>
            <w:shd w:val="clear" w:color="auto" w:fill="BFBFBF"/>
          </w:tcPr>
          <w:p w:rsidR="00CE4AB7" w:rsidRPr="00AD4367" w:rsidRDefault="00CE4AB7">
            <w:pPr>
              <w:spacing w:line="276" w:lineRule="auto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383594" w:rsidRPr="00AD4367" w:rsidRDefault="00362343" w:rsidP="0009373F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  <w:r w:rsidRPr="00AD4367">
              <w:rPr>
                <w:rFonts w:cs="Times New Roman"/>
                <w:b/>
                <w:noProof/>
                <w:sz w:val="32"/>
                <w:szCs w:val="48"/>
                <w:lang w:eastAsia="en-US"/>
              </w:rPr>
              <w:drawing>
                <wp:inline distT="0" distB="0" distL="0" distR="0">
                  <wp:extent cx="1076325" cy="1276350"/>
                  <wp:effectExtent l="19050" t="0" r="9525" b="0"/>
                  <wp:docPr id="2" name="Picture 1" descr="E:\PHOTOS\pics.pinka&amp;pretty\1772.pink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HOTOS\pics.pinka&amp;pretty\1772.pink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3594" w:rsidRPr="00AD4367" w:rsidRDefault="00383594">
            <w:pPr>
              <w:spacing w:line="276" w:lineRule="auto"/>
              <w:rPr>
                <w:rFonts w:cs="Times New Roman"/>
                <w:bCs/>
                <w:iCs/>
                <w:sz w:val="22"/>
                <w:szCs w:val="22"/>
              </w:rPr>
            </w:pPr>
          </w:p>
          <w:p w:rsidR="00CD6723" w:rsidRPr="00AD4367" w:rsidRDefault="00CD6723" w:rsidP="00CD6723">
            <w:pPr>
              <w:spacing w:after="120" w:line="276" w:lineRule="auto"/>
              <w:rPr>
                <w:rFonts w:cs="Times New Roman"/>
                <w:b/>
                <w:i/>
                <w:color w:val="000000"/>
                <w:sz w:val="24"/>
                <w:szCs w:val="24"/>
              </w:rPr>
            </w:pPr>
            <w:r w:rsidRPr="00AD4367">
              <w:rPr>
                <w:rFonts w:cs="Times New Roman"/>
                <w:b/>
                <w:iCs/>
                <w:sz w:val="24"/>
                <w:szCs w:val="24"/>
                <w:u w:val="single"/>
              </w:rPr>
              <w:t>e-mail:</w:t>
            </w:r>
          </w:p>
          <w:p w:rsidR="00CD6723" w:rsidRPr="00AD4367" w:rsidRDefault="00874F51" w:rsidP="00CD6723">
            <w:pPr>
              <w:spacing w:line="276" w:lineRule="auto"/>
              <w:rPr>
                <w:rFonts w:cs="Times New Roman"/>
                <w:b/>
                <w:iCs/>
                <w:sz w:val="24"/>
                <w:szCs w:val="24"/>
                <w:u w:val="single"/>
              </w:rPr>
            </w:pPr>
            <w:r w:rsidRPr="00AD4367">
              <w:rPr>
                <w:rFonts w:cs="Times New Roman"/>
                <w:b/>
                <w:i/>
                <w:sz w:val="24"/>
                <w:szCs w:val="24"/>
              </w:rPr>
              <w:t>pinkaabraham.c@gmail.com</w:t>
            </w:r>
          </w:p>
          <w:p w:rsidR="00CD6723" w:rsidRPr="00AD4367" w:rsidRDefault="00CD6723" w:rsidP="00CD6723">
            <w:pPr>
              <w:spacing w:line="276" w:lineRule="auto"/>
              <w:rPr>
                <w:rFonts w:cs="Times New Roman"/>
                <w:b/>
                <w:iCs/>
                <w:sz w:val="24"/>
                <w:szCs w:val="24"/>
                <w:u w:val="single"/>
              </w:rPr>
            </w:pPr>
          </w:p>
          <w:p w:rsidR="00CD6723" w:rsidRPr="00AD4367" w:rsidRDefault="00CD6723" w:rsidP="00CD6723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AD4367">
              <w:rPr>
                <w:rFonts w:cs="Times New Roman"/>
                <w:b/>
                <w:color w:val="000000"/>
                <w:sz w:val="24"/>
                <w:szCs w:val="24"/>
                <w:u w:val="single"/>
                <w:lang w:val="fr-FR"/>
              </w:rPr>
              <w:t xml:space="preserve">Phone </w:t>
            </w:r>
            <w:r w:rsidR="00874F51" w:rsidRPr="00AD4367">
              <w:rPr>
                <w:rFonts w:cs="Times New Roman"/>
                <w:b/>
                <w:color w:val="000000"/>
                <w:sz w:val="24"/>
                <w:szCs w:val="24"/>
              </w:rPr>
              <w:t>: +91- 9633247469</w:t>
            </w:r>
          </w:p>
          <w:p w:rsidR="00CD6723" w:rsidRPr="00AD4367" w:rsidRDefault="00CD6723" w:rsidP="00CD6723">
            <w:pPr>
              <w:rPr>
                <w:rFonts w:cs="Times New Roman"/>
                <w:b/>
                <w:color w:val="000000"/>
                <w:sz w:val="18"/>
                <w:szCs w:val="18"/>
              </w:rPr>
            </w:pPr>
          </w:p>
          <w:p w:rsidR="00CD6723" w:rsidRPr="00AD4367" w:rsidRDefault="00CD6723">
            <w:pPr>
              <w:spacing w:line="276" w:lineRule="auto"/>
              <w:rPr>
                <w:rFonts w:cs="Times New Roman"/>
                <w:bCs/>
                <w:iCs/>
                <w:sz w:val="22"/>
                <w:szCs w:val="22"/>
              </w:rPr>
            </w:pPr>
          </w:p>
          <w:p w:rsidR="00E74D94" w:rsidRPr="00AD4367" w:rsidRDefault="00CE4AB7" w:rsidP="00E74D94">
            <w:pPr>
              <w:pStyle w:val="Heading1"/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i w:val="0"/>
                <w:iCs w:val="0"/>
                <w:sz w:val="24"/>
                <w:szCs w:val="24"/>
              </w:rPr>
              <w:t>Address</w:t>
            </w:r>
          </w:p>
          <w:p w:rsidR="006A343F" w:rsidRPr="00F36CFB" w:rsidRDefault="00874F51" w:rsidP="00E74D94">
            <w:pPr>
              <w:pStyle w:val="Heading1"/>
              <w:spacing w:line="276" w:lineRule="auto"/>
              <w:rPr>
                <w:rFonts w:cs="Times New Roman"/>
                <w:b w:val="0"/>
                <w:sz w:val="22"/>
                <w:szCs w:val="22"/>
                <w:u w:val="none"/>
              </w:rPr>
            </w:pPr>
            <w:r w:rsidRPr="00F36CFB">
              <w:rPr>
                <w:rFonts w:cs="Times New Roman"/>
                <w:b w:val="0"/>
                <w:i w:val="0"/>
                <w:iCs w:val="0"/>
                <w:sz w:val="22"/>
                <w:szCs w:val="22"/>
                <w:u w:val="none"/>
              </w:rPr>
              <w:t>Chemmanam</w:t>
            </w:r>
            <w:r w:rsidR="00F36CFB" w:rsidRPr="00F36CFB">
              <w:rPr>
                <w:rFonts w:cs="Times New Roman"/>
                <w:b w:val="0"/>
                <w:i w:val="0"/>
                <w:iCs w:val="0"/>
                <w:sz w:val="22"/>
                <w:szCs w:val="22"/>
                <w:u w:val="none"/>
              </w:rPr>
              <w:t xml:space="preserve"> </w:t>
            </w:r>
            <w:r w:rsidR="00E74D94" w:rsidRPr="00F36CFB">
              <w:rPr>
                <w:rFonts w:cs="Times New Roman"/>
                <w:b w:val="0"/>
                <w:i w:val="0"/>
                <w:iCs w:val="0"/>
                <w:sz w:val="22"/>
                <w:szCs w:val="22"/>
                <w:u w:val="none"/>
              </w:rPr>
              <w:t>(H)</w:t>
            </w:r>
            <w:r w:rsidR="00CE4AB7" w:rsidRPr="00F36CFB">
              <w:rPr>
                <w:rFonts w:cs="Times New Roman"/>
                <w:b w:val="0"/>
                <w:sz w:val="22"/>
                <w:szCs w:val="22"/>
                <w:u w:val="none"/>
              </w:rPr>
              <w:t>,</w:t>
            </w:r>
          </w:p>
          <w:p w:rsidR="00290891" w:rsidRPr="00F36CFB" w:rsidRDefault="00E74D94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F36CFB">
              <w:rPr>
                <w:rFonts w:cs="Times New Roman"/>
                <w:sz w:val="22"/>
                <w:szCs w:val="22"/>
              </w:rPr>
              <w:t>Chelad</w:t>
            </w:r>
            <w:r w:rsidR="00CE4AB7" w:rsidRPr="00F36CFB">
              <w:rPr>
                <w:rFonts w:cs="Times New Roman"/>
                <w:sz w:val="22"/>
                <w:szCs w:val="22"/>
              </w:rPr>
              <w:t xml:space="preserve"> P.O, </w:t>
            </w:r>
          </w:p>
          <w:p w:rsidR="00CE4AB7" w:rsidRPr="00F36CFB" w:rsidRDefault="00E74D94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F36CFB">
              <w:rPr>
                <w:rFonts w:cs="Times New Roman"/>
                <w:sz w:val="22"/>
                <w:szCs w:val="22"/>
              </w:rPr>
              <w:t>Kothamangalam</w:t>
            </w:r>
            <w:r w:rsidR="00CE4AB7" w:rsidRPr="00F36CFB">
              <w:rPr>
                <w:rFonts w:cs="Times New Roman"/>
                <w:sz w:val="22"/>
                <w:szCs w:val="22"/>
              </w:rPr>
              <w:t xml:space="preserve">, </w:t>
            </w:r>
          </w:p>
          <w:p w:rsidR="00362343" w:rsidRPr="00F36CFB" w:rsidRDefault="00E74D94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F36CFB">
              <w:rPr>
                <w:rFonts w:cs="Times New Roman"/>
                <w:sz w:val="22"/>
                <w:szCs w:val="22"/>
              </w:rPr>
              <w:t>Ernakulam</w:t>
            </w:r>
            <w:r w:rsidR="00CE4AB7" w:rsidRPr="00F36CFB">
              <w:rPr>
                <w:rFonts w:cs="Times New Roman"/>
                <w:sz w:val="22"/>
                <w:szCs w:val="22"/>
              </w:rPr>
              <w:t>,</w:t>
            </w:r>
            <w:r w:rsidR="00362343" w:rsidRPr="00F36CFB">
              <w:rPr>
                <w:rFonts w:cs="Times New Roman"/>
                <w:sz w:val="22"/>
                <w:szCs w:val="22"/>
              </w:rPr>
              <w:t xml:space="preserve"> </w:t>
            </w:r>
            <w:r w:rsidR="00CE4AB7" w:rsidRPr="00F36CFB">
              <w:rPr>
                <w:rFonts w:cs="Times New Roman"/>
                <w:sz w:val="22"/>
                <w:szCs w:val="22"/>
              </w:rPr>
              <w:t>Kerala</w:t>
            </w:r>
            <w:r w:rsidR="007A750D" w:rsidRPr="00F36CFB">
              <w:rPr>
                <w:rFonts w:cs="Times New Roman"/>
                <w:sz w:val="22"/>
                <w:szCs w:val="22"/>
              </w:rPr>
              <w:t>,</w:t>
            </w:r>
          </w:p>
          <w:p w:rsidR="007A750D" w:rsidRPr="00F36CFB" w:rsidRDefault="007A750D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F36CFB">
              <w:rPr>
                <w:rFonts w:cs="Times New Roman"/>
                <w:sz w:val="22"/>
                <w:szCs w:val="22"/>
              </w:rPr>
              <w:t xml:space="preserve"> India</w:t>
            </w:r>
          </w:p>
          <w:p w:rsidR="00CE4AB7" w:rsidRPr="00F36CFB" w:rsidRDefault="00CD6723">
            <w:pPr>
              <w:spacing w:line="276" w:lineRule="auto"/>
              <w:rPr>
                <w:rFonts w:cs="Times New Roman"/>
                <w:b/>
                <w:sz w:val="22"/>
                <w:szCs w:val="22"/>
              </w:rPr>
            </w:pPr>
            <w:r w:rsidRPr="00F36CFB">
              <w:rPr>
                <w:rFonts w:cs="Times New Roman"/>
                <w:sz w:val="22"/>
                <w:szCs w:val="22"/>
              </w:rPr>
              <w:t xml:space="preserve">PIN: </w:t>
            </w:r>
            <w:r w:rsidR="00E74D94" w:rsidRPr="00F36CFB">
              <w:rPr>
                <w:rFonts w:cs="Times New Roman"/>
                <w:sz w:val="22"/>
                <w:szCs w:val="22"/>
              </w:rPr>
              <w:t>6866</w:t>
            </w:r>
            <w:r w:rsidRPr="00F36CFB">
              <w:rPr>
                <w:rFonts w:cs="Times New Roman"/>
                <w:sz w:val="22"/>
                <w:szCs w:val="22"/>
              </w:rPr>
              <w:t>81</w:t>
            </w:r>
          </w:p>
          <w:p w:rsidR="00CE4AB7" w:rsidRPr="00AD4367" w:rsidRDefault="00CE4AB7">
            <w:pPr>
              <w:spacing w:line="276" w:lineRule="auto"/>
              <w:rPr>
                <w:rFonts w:cs="Times New Roman"/>
                <w:b/>
                <w:iCs/>
                <w:sz w:val="22"/>
                <w:szCs w:val="22"/>
                <w:u w:val="single"/>
              </w:rPr>
            </w:pPr>
          </w:p>
          <w:p w:rsidR="00CE4AB7" w:rsidRPr="00AD4367" w:rsidRDefault="00CE4AB7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b/>
                <w:iCs/>
                <w:sz w:val="24"/>
                <w:szCs w:val="24"/>
                <w:u w:val="single"/>
              </w:rPr>
              <w:t>Personal Data</w:t>
            </w:r>
          </w:p>
          <w:p w:rsidR="00CE4AB7" w:rsidRPr="00AD4367" w:rsidRDefault="00CE4AB7">
            <w:pPr>
              <w:tabs>
                <w:tab w:val="left" w:pos="1335"/>
                <w:tab w:val="left" w:pos="1425"/>
              </w:tabs>
              <w:spacing w:line="276" w:lineRule="auto"/>
              <w:ind w:right="-170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 xml:space="preserve">Date of Birth </w:t>
            </w:r>
            <w:r w:rsidR="00362343" w:rsidRPr="00AD4367">
              <w:rPr>
                <w:rFonts w:cs="Times New Roman"/>
                <w:sz w:val="22"/>
                <w:szCs w:val="22"/>
              </w:rPr>
              <w:t xml:space="preserve"> </w:t>
            </w:r>
            <w:r w:rsidR="00874F51" w:rsidRPr="00AD4367">
              <w:rPr>
                <w:rFonts w:cs="Times New Roman"/>
                <w:sz w:val="22"/>
                <w:szCs w:val="22"/>
              </w:rPr>
              <w:t>: 11</w:t>
            </w:r>
            <w:r w:rsidR="00E74D94" w:rsidRPr="00AD4367">
              <w:rPr>
                <w:rFonts w:cs="Times New Roman"/>
                <w:sz w:val="22"/>
                <w:szCs w:val="22"/>
                <w:vertAlign w:val="superscript"/>
              </w:rPr>
              <w:t>th</w:t>
            </w:r>
            <w:r w:rsidR="00874F51" w:rsidRPr="00AD4367">
              <w:rPr>
                <w:rFonts w:cs="Times New Roman"/>
                <w:sz w:val="22"/>
                <w:szCs w:val="22"/>
              </w:rPr>
              <w:t xml:space="preserve">  March 1991</w:t>
            </w:r>
          </w:p>
          <w:p w:rsidR="00CE4AB7" w:rsidRPr="00AD4367" w:rsidRDefault="00362343">
            <w:pPr>
              <w:tabs>
                <w:tab w:val="left" w:pos="1335"/>
              </w:tabs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 xml:space="preserve">Sex                </w:t>
            </w:r>
            <w:r w:rsidR="00E74D94" w:rsidRPr="00AD4367">
              <w:rPr>
                <w:rFonts w:cs="Times New Roman"/>
                <w:sz w:val="22"/>
                <w:szCs w:val="22"/>
              </w:rPr>
              <w:t xml:space="preserve"> </w:t>
            </w:r>
            <w:r w:rsidRPr="00AD4367">
              <w:rPr>
                <w:rFonts w:cs="Times New Roman"/>
                <w:sz w:val="22"/>
                <w:szCs w:val="22"/>
              </w:rPr>
              <w:t xml:space="preserve"> </w:t>
            </w:r>
            <w:r w:rsidR="00E74D94" w:rsidRPr="00AD4367">
              <w:rPr>
                <w:rFonts w:cs="Times New Roman"/>
                <w:sz w:val="22"/>
                <w:szCs w:val="22"/>
              </w:rPr>
              <w:t>:Female</w:t>
            </w:r>
          </w:p>
          <w:p w:rsidR="00CE4AB7" w:rsidRPr="00AD4367" w:rsidRDefault="00CE4AB7">
            <w:pPr>
              <w:tabs>
                <w:tab w:val="left" w:pos="1245"/>
              </w:tabs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 xml:space="preserve">Nationality    </w:t>
            </w:r>
            <w:r w:rsidR="00362343" w:rsidRPr="00AD4367">
              <w:rPr>
                <w:rFonts w:cs="Times New Roman"/>
                <w:sz w:val="22"/>
                <w:szCs w:val="22"/>
              </w:rPr>
              <w:t xml:space="preserve"> </w:t>
            </w:r>
            <w:r w:rsidRPr="00AD4367">
              <w:rPr>
                <w:rFonts w:cs="Times New Roman"/>
                <w:sz w:val="22"/>
                <w:szCs w:val="22"/>
              </w:rPr>
              <w:t>: Indian</w:t>
            </w:r>
          </w:p>
          <w:p w:rsidR="00CE4AB7" w:rsidRPr="00AD4367" w:rsidRDefault="00CE4AB7">
            <w:pPr>
              <w:pStyle w:val="Heading6"/>
              <w:spacing w:line="276" w:lineRule="auto"/>
              <w:rPr>
                <w:rFonts w:cs="Times New Roman"/>
                <w:i w:val="0"/>
                <w:sz w:val="22"/>
                <w:szCs w:val="22"/>
              </w:rPr>
            </w:pPr>
            <w:r w:rsidRPr="00AD4367">
              <w:rPr>
                <w:rFonts w:cs="Times New Roman"/>
                <w:i w:val="0"/>
                <w:sz w:val="22"/>
                <w:szCs w:val="22"/>
              </w:rPr>
              <w:t xml:space="preserve">Marital </w:t>
            </w:r>
            <w:r w:rsidR="00E74D94" w:rsidRPr="00AD4367">
              <w:rPr>
                <w:rFonts w:cs="Times New Roman"/>
                <w:i w:val="0"/>
                <w:sz w:val="22"/>
                <w:szCs w:val="22"/>
              </w:rPr>
              <w:t>Status :</w:t>
            </w:r>
            <w:r w:rsidRPr="00AD4367">
              <w:rPr>
                <w:rFonts w:cs="Times New Roman"/>
                <w:i w:val="0"/>
                <w:sz w:val="22"/>
                <w:szCs w:val="22"/>
              </w:rPr>
              <w:t xml:space="preserve"> Single</w:t>
            </w:r>
          </w:p>
          <w:p w:rsidR="00CD6723" w:rsidRPr="00AD4367" w:rsidRDefault="00E74D94" w:rsidP="00CD6723">
            <w:pPr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>Religion          : Christian</w:t>
            </w:r>
          </w:p>
          <w:p w:rsidR="00CE4AB7" w:rsidRPr="00AD4367" w:rsidRDefault="00CE4AB7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  <w:p w:rsidR="00CE4AB7" w:rsidRPr="00AD4367" w:rsidRDefault="00CE4AB7">
            <w:pPr>
              <w:tabs>
                <w:tab w:val="left" w:pos="1335"/>
                <w:tab w:val="left" w:pos="1425"/>
              </w:tabs>
              <w:spacing w:line="276" w:lineRule="auto"/>
              <w:rPr>
                <w:rFonts w:cs="Times New Roman"/>
                <w:i/>
                <w:sz w:val="22"/>
                <w:szCs w:val="22"/>
              </w:rPr>
            </w:pPr>
            <w:r w:rsidRPr="00AD4367">
              <w:rPr>
                <w:rFonts w:cs="Times New Roman"/>
                <w:b/>
                <w:iCs/>
                <w:sz w:val="24"/>
                <w:szCs w:val="24"/>
                <w:u w:val="single"/>
              </w:rPr>
              <w:t>Hobbies</w:t>
            </w:r>
            <w:bookmarkStart w:id="0" w:name="_GoBack"/>
          </w:p>
          <w:bookmarkEnd w:id="0"/>
          <w:p w:rsidR="00CE4AB7" w:rsidRPr="00AD4367" w:rsidRDefault="00CE4AB7">
            <w:pPr>
              <w:numPr>
                <w:ilvl w:val="0"/>
                <w:numId w:val="5"/>
              </w:numPr>
              <w:tabs>
                <w:tab w:val="left" w:pos="1335"/>
                <w:tab w:val="left" w:pos="1425"/>
              </w:tabs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>Travelling</w:t>
            </w:r>
          </w:p>
          <w:p w:rsidR="00874F51" w:rsidRPr="00AD4367" w:rsidRDefault="00874F51">
            <w:pPr>
              <w:numPr>
                <w:ilvl w:val="0"/>
                <w:numId w:val="5"/>
              </w:numPr>
              <w:tabs>
                <w:tab w:val="left" w:pos="1335"/>
                <w:tab w:val="left" w:pos="1425"/>
              </w:tabs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>Video making</w:t>
            </w:r>
          </w:p>
          <w:p w:rsidR="00874F51" w:rsidRPr="00AD4367" w:rsidRDefault="00874F51">
            <w:pPr>
              <w:numPr>
                <w:ilvl w:val="0"/>
                <w:numId w:val="5"/>
              </w:numPr>
              <w:tabs>
                <w:tab w:val="left" w:pos="1335"/>
                <w:tab w:val="left" w:pos="1425"/>
              </w:tabs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>Photo editing</w:t>
            </w:r>
          </w:p>
          <w:p w:rsidR="00CE4AB7" w:rsidRPr="00AD4367" w:rsidRDefault="00CE4AB7">
            <w:pPr>
              <w:spacing w:line="276" w:lineRule="auto"/>
              <w:ind w:left="360"/>
              <w:rPr>
                <w:rFonts w:cs="Times New Roman"/>
                <w:sz w:val="22"/>
                <w:szCs w:val="22"/>
              </w:rPr>
            </w:pPr>
          </w:p>
          <w:p w:rsidR="00243D97" w:rsidRPr="00AD4367" w:rsidRDefault="00243D97">
            <w:pPr>
              <w:spacing w:line="276" w:lineRule="auto"/>
              <w:ind w:left="360"/>
              <w:rPr>
                <w:rFonts w:cs="Times New Roman"/>
                <w:sz w:val="22"/>
                <w:szCs w:val="22"/>
              </w:rPr>
            </w:pPr>
          </w:p>
          <w:p w:rsidR="00CE4AB7" w:rsidRPr="00AD4367" w:rsidRDefault="00CE4AB7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b/>
                <w:bCs/>
                <w:sz w:val="24"/>
                <w:szCs w:val="24"/>
                <w:u w:val="single"/>
              </w:rPr>
              <w:t>Key Skills</w:t>
            </w:r>
          </w:p>
          <w:p w:rsidR="00CE4AB7" w:rsidRPr="00AD4367" w:rsidRDefault="00CE4AB7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iCs/>
                <w:sz w:val="22"/>
                <w:szCs w:val="22"/>
              </w:rPr>
            </w:pPr>
            <w:r w:rsidRPr="00AD4367">
              <w:rPr>
                <w:rFonts w:cs="Times New Roman"/>
                <w:iCs/>
                <w:sz w:val="22"/>
                <w:szCs w:val="22"/>
              </w:rPr>
              <w:t>Good Communication Skills.</w:t>
            </w:r>
          </w:p>
          <w:p w:rsidR="00CE4AB7" w:rsidRPr="00AD4367" w:rsidRDefault="00CE4AB7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iCs/>
                <w:sz w:val="22"/>
                <w:szCs w:val="22"/>
              </w:rPr>
            </w:pPr>
            <w:r w:rsidRPr="00AD4367">
              <w:rPr>
                <w:rFonts w:cs="Times New Roman"/>
                <w:iCs/>
                <w:sz w:val="22"/>
                <w:szCs w:val="22"/>
              </w:rPr>
              <w:t>Good analytical skills</w:t>
            </w:r>
          </w:p>
          <w:p w:rsidR="00CE4AB7" w:rsidRPr="00AD4367" w:rsidRDefault="00CE4AB7" w:rsidP="009E2D82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iCs/>
                <w:sz w:val="22"/>
                <w:szCs w:val="22"/>
              </w:rPr>
            </w:pPr>
            <w:r w:rsidRPr="00AD4367">
              <w:rPr>
                <w:rFonts w:cs="Times New Roman"/>
                <w:iCs/>
                <w:sz w:val="22"/>
                <w:szCs w:val="22"/>
              </w:rPr>
              <w:t>Leadership &amp; organizing skil</w:t>
            </w:r>
            <w:r w:rsidR="009E2D82" w:rsidRPr="00AD4367">
              <w:rPr>
                <w:rFonts w:cs="Times New Roman"/>
                <w:iCs/>
                <w:sz w:val="22"/>
                <w:szCs w:val="22"/>
              </w:rPr>
              <w:t>ls</w:t>
            </w:r>
          </w:p>
          <w:p w:rsidR="00CE4AB7" w:rsidRPr="00AD4367" w:rsidRDefault="00CE4AB7">
            <w:pPr>
              <w:numPr>
                <w:ilvl w:val="0"/>
                <w:numId w:val="5"/>
              </w:numPr>
              <w:spacing w:line="276" w:lineRule="auto"/>
              <w:rPr>
                <w:rFonts w:eastAsia="Times-Roman" w:cs="Times New Roman"/>
                <w:sz w:val="22"/>
                <w:szCs w:val="22"/>
              </w:rPr>
            </w:pPr>
            <w:r w:rsidRPr="00AD4367">
              <w:rPr>
                <w:rFonts w:cs="Times New Roman"/>
                <w:color w:val="000000"/>
                <w:sz w:val="22"/>
                <w:szCs w:val="22"/>
              </w:rPr>
              <w:t>Punctuality</w:t>
            </w:r>
          </w:p>
          <w:p w:rsidR="00CE4AB7" w:rsidRPr="00AD4367" w:rsidRDefault="00CE4AB7">
            <w:pPr>
              <w:numPr>
                <w:ilvl w:val="0"/>
                <w:numId w:val="5"/>
              </w:numPr>
              <w:spacing w:line="276" w:lineRule="auto"/>
              <w:rPr>
                <w:rFonts w:eastAsia="Times-Roman" w:cs="Times New Roman"/>
                <w:sz w:val="22"/>
                <w:szCs w:val="22"/>
              </w:rPr>
            </w:pPr>
            <w:r w:rsidRPr="00AD4367">
              <w:rPr>
                <w:rFonts w:eastAsia="Times-Roman" w:cs="Times New Roman"/>
                <w:sz w:val="22"/>
                <w:szCs w:val="22"/>
              </w:rPr>
              <w:t>Flexibility</w:t>
            </w:r>
          </w:p>
          <w:p w:rsidR="00CE4AB7" w:rsidRPr="00AD4367" w:rsidRDefault="00CE4AB7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iCs/>
                <w:sz w:val="22"/>
                <w:szCs w:val="22"/>
              </w:rPr>
            </w:pPr>
            <w:r w:rsidRPr="00AD4367">
              <w:rPr>
                <w:rFonts w:eastAsia="Times-Roman" w:cs="Times New Roman"/>
                <w:sz w:val="22"/>
                <w:szCs w:val="22"/>
              </w:rPr>
              <w:t>Commitment</w:t>
            </w:r>
          </w:p>
          <w:p w:rsidR="00CE4AB7" w:rsidRPr="00AD4367" w:rsidRDefault="00CE4AB7">
            <w:pPr>
              <w:spacing w:line="276" w:lineRule="auto"/>
              <w:ind w:left="360"/>
              <w:rPr>
                <w:rFonts w:cs="Times New Roman"/>
                <w:iCs/>
                <w:sz w:val="22"/>
                <w:szCs w:val="22"/>
              </w:rPr>
            </w:pPr>
          </w:p>
          <w:p w:rsidR="00243D97" w:rsidRPr="00AD4367" w:rsidRDefault="00243D97">
            <w:pPr>
              <w:spacing w:line="276" w:lineRule="auto"/>
              <w:ind w:left="360"/>
              <w:rPr>
                <w:rFonts w:cs="Times New Roman"/>
                <w:iCs/>
                <w:sz w:val="22"/>
                <w:szCs w:val="22"/>
              </w:rPr>
            </w:pPr>
          </w:p>
          <w:p w:rsidR="00243D97" w:rsidRPr="00AD4367" w:rsidRDefault="00243D97">
            <w:pPr>
              <w:spacing w:line="276" w:lineRule="auto"/>
              <w:ind w:left="360"/>
              <w:rPr>
                <w:rFonts w:cs="Times New Roman"/>
                <w:iCs/>
                <w:sz w:val="22"/>
                <w:szCs w:val="22"/>
              </w:rPr>
            </w:pPr>
          </w:p>
          <w:p w:rsidR="00243D97" w:rsidRPr="00AD4367" w:rsidRDefault="00243D97">
            <w:pPr>
              <w:spacing w:line="276" w:lineRule="auto"/>
              <w:ind w:left="360"/>
              <w:rPr>
                <w:rFonts w:cs="Times New Roman"/>
                <w:iCs/>
                <w:sz w:val="22"/>
                <w:szCs w:val="22"/>
              </w:rPr>
            </w:pPr>
          </w:p>
          <w:p w:rsidR="00243D97" w:rsidRPr="00AD4367" w:rsidRDefault="00243D97">
            <w:pPr>
              <w:spacing w:line="276" w:lineRule="auto"/>
              <w:ind w:left="360"/>
              <w:rPr>
                <w:rFonts w:cs="Times New Roman"/>
                <w:iCs/>
                <w:sz w:val="22"/>
                <w:szCs w:val="22"/>
              </w:rPr>
            </w:pPr>
          </w:p>
          <w:p w:rsidR="00243D97" w:rsidRPr="00AD4367" w:rsidRDefault="00243D97">
            <w:pPr>
              <w:spacing w:line="276" w:lineRule="auto"/>
              <w:ind w:left="360"/>
              <w:rPr>
                <w:rFonts w:cs="Times New Roman"/>
                <w:iCs/>
                <w:sz w:val="22"/>
                <w:szCs w:val="22"/>
              </w:rPr>
            </w:pPr>
          </w:p>
          <w:p w:rsidR="00243D97" w:rsidRPr="00AD4367" w:rsidRDefault="00243D97" w:rsidP="00243D97">
            <w:pPr>
              <w:spacing w:line="276" w:lineRule="auto"/>
              <w:rPr>
                <w:rFonts w:cs="Times New Roman"/>
                <w:sz w:val="22"/>
                <w:szCs w:val="22"/>
              </w:rPr>
            </w:pPr>
          </w:p>
          <w:p w:rsidR="00243D97" w:rsidRPr="00AD4367" w:rsidRDefault="00243D97" w:rsidP="00243D97">
            <w:pPr>
              <w:tabs>
                <w:tab w:val="left" w:pos="1335"/>
                <w:tab w:val="left" w:pos="1425"/>
              </w:tabs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b/>
                <w:sz w:val="24"/>
                <w:szCs w:val="24"/>
                <w:u w:val="single"/>
              </w:rPr>
              <w:t>L</w:t>
            </w:r>
            <w:r w:rsidRPr="00AD4367">
              <w:rPr>
                <w:rFonts w:cs="Times New Roman"/>
                <w:b/>
                <w:iCs/>
                <w:sz w:val="24"/>
                <w:szCs w:val="24"/>
                <w:u w:val="single"/>
              </w:rPr>
              <w:t>anguages Known</w:t>
            </w:r>
          </w:p>
          <w:p w:rsidR="00243D97" w:rsidRPr="00AD4367" w:rsidRDefault="00243D97" w:rsidP="00243D97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>English</w:t>
            </w:r>
          </w:p>
          <w:p w:rsidR="00243D97" w:rsidRPr="00AD4367" w:rsidRDefault="00243D97" w:rsidP="00243D97">
            <w:pPr>
              <w:numPr>
                <w:ilvl w:val="0"/>
                <w:numId w:val="5"/>
              </w:numPr>
              <w:spacing w:line="276" w:lineRule="auto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>Malayalam</w:t>
            </w:r>
          </w:p>
          <w:p w:rsidR="00243D97" w:rsidRPr="00AD4367" w:rsidRDefault="00243D97" w:rsidP="009E2D82">
            <w:pPr>
              <w:spacing w:line="276" w:lineRule="auto"/>
              <w:ind w:left="360"/>
              <w:rPr>
                <w:rFonts w:cs="Times New Roman"/>
                <w:iCs/>
                <w:sz w:val="22"/>
                <w:szCs w:val="22"/>
              </w:rPr>
            </w:pPr>
          </w:p>
        </w:tc>
        <w:tc>
          <w:tcPr>
            <w:tcW w:w="7830" w:type="dxa"/>
            <w:shd w:val="clear" w:color="auto" w:fill="auto"/>
          </w:tcPr>
          <w:p w:rsidR="00383594" w:rsidRPr="00AD4367" w:rsidRDefault="00CE4AB7" w:rsidP="00383594">
            <w:pPr>
              <w:pStyle w:val="Tit"/>
              <w:shd w:val="clear" w:color="auto" w:fill="000000"/>
              <w:spacing w:after="0"/>
              <w:ind w:right="-155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lastRenderedPageBreak/>
              <w:t>Objective</w:t>
            </w:r>
          </w:p>
          <w:p w:rsidR="00445624" w:rsidRPr="00AD4367" w:rsidRDefault="00445624" w:rsidP="00EB7C5A">
            <w:pPr>
              <w:spacing w:line="276" w:lineRule="auto"/>
              <w:jc w:val="both"/>
              <w:rPr>
                <w:rFonts w:cs="Times New Roman"/>
                <w:sz w:val="18"/>
                <w:szCs w:val="18"/>
              </w:rPr>
            </w:pPr>
          </w:p>
          <w:p w:rsidR="0087361B" w:rsidRDefault="00362343" w:rsidP="00D400CD">
            <w:pPr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D436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Seeking a position as Software QA Analyst Engineer/ Tester in the competitive information technology industry, to utilize my skills and abilities that </w:t>
            </w:r>
            <w:r w:rsidR="005A38B1" w:rsidRPr="00AD436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offer</w:t>
            </w:r>
            <w:r w:rsidRPr="00AD4367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 xml:space="preserve"> professional growth while being resourceful, innovative, and flexible.</w:t>
            </w:r>
          </w:p>
          <w:p w:rsidR="00D400CD" w:rsidRPr="00D400CD" w:rsidRDefault="00D400CD" w:rsidP="00D400CD">
            <w:pPr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CE4AB7" w:rsidRPr="00AD4367" w:rsidRDefault="00CE4AB7">
            <w:pPr>
              <w:pStyle w:val="Tit"/>
              <w:shd w:val="clear" w:color="auto" w:fill="000000"/>
              <w:ind w:left="0" w:right="-155" w:firstLine="0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sz w:val="22"/>
                <w:szCs w:val="22"/>
              </w:rPr>
              <w:t>Academia</w:t>
            </w:r>
          </w:p>
          <w:tbl>
            <w:tblPr>
              <w:tblW w:w="7551" w:type="dxa"/>
              <w:tblLayout w:type="fixed"/>
              <w:tblLook w:val="0000"/>
            </w:tblPr>
            <w:tblGrid>
              <w:gridCol w:w="2161"/>
              <w:gridCol w:w="3493"/>
              <w:gridCol w:w="729"/>
              <w:gridCol w:w="1168"/>
            </w:tblGrid>
            <w:tr w:rsidR="00B118AE" w:rsidRPr="00AD4367" w:rsidTr="00F441FA">
              <w:trPr>
                <w:trHeight w:val="495"/>
              </w:trPr>
              <w:tc>
                <w:tcPr>
                  <w:tcW w:w="2161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B118AE">
                  <w:pPr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3493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B118AE">
                  <w:pPr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22"/>
                      <w:szCs w:val="22"/>
                    </w:rPr>
                    <w:t>SCHOOL\ COLLEGE</w:t>
                  </w:r>
                </w:p>
                <w:p w:rsidR="00B118AE" w:rsidRPr="00AD4367" w:rsidRDefault="00B118AE">
                  <w:pPr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22"/>
                      <w:szCs w:val="22"/>
                    </w:rPr>
                    <w:t>(BOARD\ UNIVERSITY)</w:t>
                  </w:r>
                </w:p>
              </w:tc>
              <w:tc>
                <w:tcPr>
                  <w:tcW w:w="729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B118AE">
                  <w:pPr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22"/>
                      <w:szCs w:val="22"/>
                    </w:rPr>
                    <w:t>YEAR</w:t>
                  </w:r>
                </w:p>
              </w:tc>
              <w:tc>
                <w:tcPr>
                  <w:tcW w:w="1168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val="clear" w:color="auto" w:fill="auto"/>
                </w:tcPr>
                <w:p w:rsidR="00B118AE" w:rsidRPr="00AD4367" w:rsidRDefault="00B118AE" w:rsidP="00B74D17">
                  <w:pPr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22"/>
                      <w:szCs w:val="22"/>
                    </w:rPr>
                    <w:t>MARKS</w:t>
                  </w:r>
                </w:p>
                <w:p w:rsidR="00B118AE" w:rsidRPr="00AD4367" w:rsidRDefault="00B118AE" w:rsidP="00B74D17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(% / CGPA)</w:t>
                  </w:r>
                </w:p>
              </w:tc>
            </w:tr>
            <w:tr w:rsidR="00B118AE" w:rsidRPr="00AD4367" w:rsidTr="00F441FA">
              <w:trPr>
                <w:trHeight w:val="495"/>
              </w:trPr>
              <w:tc>
                <w:tcPr>
                  <w:tcW w:w="2161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B118AE" w:rsidP="00B74D17">
                  <w:pPr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22"/>
                      <w:szCs w:val="22"/>
                    </w:rPr>
                    <w:t>M. Tech</w:t>
                  </w:r>
                </w:p>
                <w:p w:rsidR="00B118AE" w:rsidRPr="00AD4367" w:rsidRDefault="00B118AE" w:rsidP="00B118AE">
                  <w:pPr>
                    <w:rPr>
                      <w:rFonts w:cs="Times New Roman"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bCs/>
                      <w:sz w:val="22"/>
                      <w:szCs w:val="22"/>
                    </w:rPr>
                    <w:t>(</w:t>
                  </w:r>
                  <w:r w:rsidRPr="00AD4367">
                    <w:rPr>
                      <w:rFonts w:cs="Times New Roman"/>
                      <w:bCs/>
                      <w:i/>
                      <w:sz w:val="22"/>
                      <w:szCs w:val="22"/>
                    </w:rPr>
                    <w:t>VLSI and Embedded Systems</w:t>
                  </w:r>
                  <w:r w:rsidRPr="00AD4367">
                    <w:rPr>
                      <w:rFonts w:cs="Times New Roman"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493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B118AE" w:rsidP="00B118AE">
                  <w:pPr>
                    <w:rPr>
                      <w:rFonts w:cs="Times New Roman"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Cs/>
                      <w:sz w:val="22"/>
                      <w:szCs w:val="22"/>
                    </w:rPr>
                    <w:t>College of Engineering Munnar, (CUSAT)</w:t>
                  </w:r>
                </w:p>
                <w:p w:rsidR="00B118AE" w:rsidRPr="00AD4367" w:rsidRDefault="00B118AE" w:rsidP="00B118AE">
                  <w:pPr>
                    <w:rPr>
                      <w:rFonts w:cs="Times New Roman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729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</w:tcPr>
                <w:p w:rsidR="00D204EC" w:rsidRPr="00AD4367" w:rsidRDefault="00D204EC" w:rsidP="00D204EC">
                  <w:pPr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</w:p>
                <w:p w:rsidR="00B118AE" w:rsidRPr="00AD4367" w:rsidRDefault="00B118AE" w:rsidP="00D204EC">
                  <w:pPr>
                    <w:jc w:val="center"/>
                    <w:rPr>
                      <w:rFonts w:cs="Times New Roman"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Cs/>
                      <w:sz w:val="22"/>
                      <w:szCs w:val="22"/>
                    </w:rPr>
                    <w:t>201</w:t>
                  </w:r>
                  <w:r w:rsidR="00362343" w:rsidRPr="00AD4367">
                    <w:rPr>
                      <w:rFonts w:cs="Times New Roman"/>
                      <w:bCs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168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val="clear" w:color="auto" w:fill="auto"/>
                </w:tcPr>
                <w:p w:rsidR="00D204EC" w:rsidRPr="00AD4367" w:rsidRDefault="00D204EC">
                  <w:pPr>
                    <w:jc w:val="center"/>
                    <w:rPr>
                      <w:rFonts w:cs="Times New Roman"/>
                      <w:bCs/>
                      <w:sz w:val="22"/>
                      <w:szCs w:val="22"/>
                    </w:rPr>
                  </w:pPr>
                </w:p>
                <w:p w:rsidR="00B118AE" w:rsidRPr="00AD4367" w:rsidRDefault="00E522C8">
                  <w:pPr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Cs/>
                      <w:sz w:val="22"/>
                      <w:szCs w:val="22"/>
                    </w:rPr>
                    <w:t>8.</w:t>
                  </w:r>
                  <w:r w:rsidR="00362343" w:rsidRPr="00AD4367">
                    <w:rPr>
                      <w:rFonts w:cs="Times New Roman"/>
                      <w:bCs/>
                      <w:sz w:val="22"/>
                      <w:szCs w:val="22"/>
                    </w:rPr>
                    <w:t>25</w:t>
                  </w:r>
                </w:p>
              </w:tc>
            </w:tr>
            <w:tr w:rsidR="00B118AE" w:rsidRPr="00AD4367" w:rsidTr="00F441FA">
              <w:trPr>
                <w:trHeight w:val="495"/>
              </w:trPr>
              <w:tc>
                <w:tcPr>
                  <w:tcW w:w="2161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B118AE">
                  <w:pPr>
                    <w:rPr>
                      <w:rFonts w:cs="Times New Roman"/>
                      <w:b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b/>
                      <w:sz w:val="22"/>
                      <w:szCs w:val="22"/>
                    </w:rPr>
                    <w:t xml:space="preserve">B. Tech </w:t>
                  </w:r>
                </w:p>
                <w:p w:rsidR="00B118AE" w:rsidRPr="00AD4367" w:rsidRDefault="00B118AE" w:rsidP="00B118AE">
                  <w:pPr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i/>
                      <w:sz w:val="22"/>
                      <w:szCs w:val="22"/>
                    </w:rPr>
                    <w:t>(</w:t>
                  </w:r>
                  <w:r w:rsidR="00E74D94" w:rsidRPr="00AD4367">
                    <w:rPr>
                      <w:rFonts w:cs="Times New Roman"/>
                      <w:i/>
                      <w:sz w:val="22"/>
                      <w:szCs w:val="22"/>
                    </w:rPr>
                    <w:t xml:space="preserve"> Electronics and Communication</w:t>
                  </w:r>
                  <w:r w:rsidRPr="00AD4367">
                    <w:rPr>
                      <w:rFonts w:cs="Times New Roman"/>
                      <w:i/>
                      <w:sz w:val="22"/>
                      <w:szCs w:val="22"/>
                    </w:rPr>
                    <w:t xml:space="preserve"> Engineering</w:t>
                  </w:r>
                  <w:r w:rsidRPr="00AD4367">
                    <w:rPr>
                      <w:rFonts w:cs="Times New Roman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4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362343">
                  <w:pPr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Ilahia College of Engineering and Technology, Muvattupuzha</w:t>
                  </w:r>
                  <w:r w:rsidR="00E74D94" w:rsidRPr="00AD4367">
                    <w:rPr>
                      <w:rFonts w:cs="Times New Roman"/>
                      <w:sz w:val="22"/>
                      <w:szCs w:val="22"/>
                    </w:rPr>
                    <w:t>.</w:t>
                  </w:r>
                  <w:r w:rsidR="00B118AE" w:rsidRPr="00AD4367">
                    <w:rPr>
                      <w:rFonts w:cs="Times New Roman"/>
                      <w:sz w:val="22"/>
                      <w:szCs w:val="22"/>
                    </w:rPr>
                    <w:t xml:space="preserve"> (</w:t>
                  </w:r>
                  <w:r w:rsidR="00E74D94" w:rsidRPr="00AD4367">
                    <w:rPr>
                      <w:rFonts w:cs="Times New Roman"/>
                      <w:sz w:val="22"/>
                      <w:szCs w:val="22"/>
                    </w:rPr>
                    <w:t>M.G</w:t>
                  </w:r>
                  <w:r w:rsidR="00B118AE" w:rsidRPr="00AD4367">
                    <w:rPr>
                      <w:rFonts w:cs="Times New Roman"/>
                      <w:sz w:val="22"/>
                      <w:szCs w:val="22"/>
                    </w:rPr>
                    <w:t xml:space="preserve">) </w:t>
                  </w:r>
                </w:p>
                <w:p w:rsidR="00B118AE" w:rsidRPr="00AD4367" w:rsidRDefault="00B118AE">
                  <w:pPr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7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B118AE">
                  <w:pPr>
                    <w:snapToGrid w:val="0"/>
                    <w:ind w:left="72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 xml:space="preserve">  201</w:t>
                  </w:r>
                  <w:r w:rsidR="001305E3" w:rsidRPr="00AD4367">
                    <w:rPr>
                      <w:rFonts w:cs="Times New Roman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6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1305E3">
                  <w:pPr>
                    <w:snapToGrid w:val="0"/>
                    <w:ind w:left="72"/>
                    <w:jc w:val="center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66%</w:t>
                  </w:r>
                </w:p>
              </w:tc>
            </w:tr>
            <w:tr w:rsidR="00B118AE" w:rsidRPr="00AD4367" w:rsidTr="00F441FA">
              <w:trPr>
                <w:trHeight w:val="495"/>
              </w:trPr>
              <w:tc>
                <w:tcPr>
                  <w:tcW w:w="2161" w:type="dxa"/>
                  <w:tcBorders>
                    <w:top w:val="single" w:sz="6" w:space="0" w:color="000000"/>
                    <w:left w:val="single" w:sz="12" w:space="0" w:color="000000"/>
                    <w:bottom w:val="single" w:sz="6" w:space="0" w:color="000000"/>
                  </w:tcBorders>
                  <w:shd w:val="clear" w:color="auto" w:fill="auto"/>
                </w:tcPr>
                <w:p w:rsidR="00B118AE" w:rsidRPr="00AD4367" w:rsidRDefault="00B118AE">
                  <w:pPr>
                    <w:pStyle w:val="Objective"/>
                    <w:spacing w:before="0" w:after="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AD4367">
                    <w:rPr>
                      <w:rFonts w:ascii="Times New Roman" w:hAnsi="Times New Roman" w:cs="Times New Roman"/>
                      <w:sz w:val="22"/>
                      <w:szCs w:val="22"/>
                    </w:rPr>
                    <w:t>Class 12</w:t>
                  </w:r>
                  <w:r w:rsidRPr="00AD4367">
                    <w:rPr>
                      <w:rFonts w:ascii="Times New Roman" w:hAnsi="Times New Roman" w:cs="Times New Roman"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34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1305E3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St. Stephens Higher Secondary School, Keerampara</w:t>
                  </w:r>
                  <w:r w:rsidR="00E74D94" w:rsidRPr="00AD4367">
                    <w:rPr>
                      <w:rFonts w:cs="Times New Roman"/>
                      <w:sz w:val="22"/>
                      <w:szCs w:val="22"/>
                    </w:rPr>
                    <w:t>(State Board</w:t>
                  </w:r>
                  <w:r w:rsidR="00B118AE" w:rsidRPr="00AD4367">
                    <w:rPr>
                      <w:rFonts w:cs="Times New Roman"/>
                      <w:sz w:val="22"/>
                      <w:szCs w:val="22"/>
                    </w:rPr>
                    <w:t>)</w:t>
                  </w:r>
                </w:p>
                <w:p w:rsidR="00B118AE" w:rsidRPr="00AD4367" w:rsidRDefault="00B118AE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72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B118AE">
                  <w:pPr>
                    <w:snapToGrid w:val="0"/>
                    <w:jc w:val="center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20</w:t>
                  </w:r>
                  <w:r w:rsidR="001305E3" w:rsidRPr="00AD4367">
                    <w:rPr>
                      <w:rFonts w:cs="Times New Roman"/>
                      <w:sz w:val="22"/>
                      <w:szCs w:val="22"/>
                    </w:rPr>
                    <w:t>09</w:t>
                  </w:r>
                </w:p>
              </w:tc>
              <w:tc>
                <w:tcPr>
                  <w:tcW w:w="116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1305E3" w:rsidP="00E74D94">
                  <w:pPr>
                    <w:snapToGrid w:val="0"/>
                    <w:jc w:val="center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81.5</w:t>
                  </w:r>
                  <w:r w:rsidR="00B118AE" w:rsidRPr="00AD4367">
                    <w:rPr>
                      <w:rFonts w:cs="Times New Roman"/>
                      <w:sz w:val="22"/>
                      <w:szCs w:val="22"/>
                    </w:rPr>
                    <w:t>%</w:t>
                  </w:r>
                </w:p>
              </w:tc>
            </w:tr>
            <w:tr w:rsidR="00B118AE" w:rsidRPr="00AD4367" w:rsidTr="00F441FA">
              <w:trPr>
                <w:trHeight w:val="572"/>
              </w:trPr>
              <w:tc>
                <w:tcPr>
                  <w:tcW w:w="2161" w:type="dxa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</w:tcBorders>
                  <w:shd w:val="clear" w:color="auto" w:fill="auto"/>
                </w:tcPr>
                <w:p w:rsidR="00B118AE" w:rsidRPr="00AD4367" w:rsidRDefault="00B118AE">
                  <w:pPr>
                    <w:ind w:left="-10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Class 10</w:t>
                  </w:r>
                  <w:r w:rsidRPr="00AD4367">
                    <w:rPr>
                      <w:rFonts w:cs="Times New Roman"/>
                      <w:sz w:val="22"/>
                      <w:szCs w:val="22"/>
                      <w:vertAlign w:val="superscript"/>
                    </w:rPr>
                    <w:t>th</w:t>
                  </w:r>
                </w:p>
                <w:p w:rsidR="00B118AE" w:rsidRPr="00AD4367" w:rsidRDefault="00B118AE">
                  <w:pPr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493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1305E3">
                  <w:pPr>
                    <w:snapToGrid w:val="0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Sobhana English Medium High School</w:t>
                  </w:r>
                  <w:r w:rsidR="00E74D94" w:rsidRPr="00AD4367">
                    <w:rPr>
                      <w:rFonts w:cs="Times New Roman"/>
                      <w:sz w:val="22"/>
                      <w:szCs w:val="22"/>
                    </w:rPr>
                    <w:t>,</w:t>
                  </w:r>
                  <w:r w:rsidRPr="00AD4367">
                    <w:rPr>
                      <w:rFonts w:cs="Times New Roman"/>
                      <w:sz w:val="22"/>
                      <w:szCs w:val="22"/>
                    </w:rPr>
                    <w:t xml:space="preserve"> </w:t>
                  </w:r>
                  <w:r w:rsidR="00E74D94" w:rsidRPr="00AD4367">
                    <w:rPr>
                      <w:rFonts w:cs="Times New Roman"/>
                      <w:sz w:val="22"/>
                      <w:szCs w:val="22"/>
                    </w:rPr>
                    <w:t>Kothamangalam (State Board)</w:t>
                  </w:r>
                </w:p>
              </w:tc>
              <w:tc>
                <w:tcPr>
                  <w:tcW w:w="729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B118AE">
                  <w:pPr>
                    <w:snapToGrid w:val="0"/>
                    <w:jc w:val="center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200</w:t>
                  </w:r>
                  <w:r w:rsidR="001305E3" w:rsidRPr="00AD4367">
                    <w:rPr>
                      <w:rFonts w:cs="Times New Roman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168" w:type="dxa"/>
                  <w:tcBorders>
                    <w:top w:val="single" w:sz="6" w:space="0" w:color="000000"/>
                    <w:left w:val="single" w:sz="6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:rsidR="00B118AE" w:rsidRPr="00AD4367" w:rsidRDefault="001305E3" w:rsidP="00E74D94">
                  <w:pPr>
                    <w:snapToGrid w:val="0"/>
                    <w:jc w:val="center"/>
                    <w:rPr>
                      <w:rFonts w:cs="Times New Roman"/>
                      <w:sz w:val="22"/>
                      <w:szCs w:val="22"/>
                    </w:rPr>
                  </w:pPr>
                  <w:r w:rsidRPr="00AD4367">
                    <w:rPr>
                      <w:rFonts w:cs="Times New Roman"/>
                      <w:sz w:val="22"/>
                      <w:szCs w:val="22"/>
                    </w:rPr>
                    <w:t>85</w:t>
                  </w:r>
                  <w:r w:rsidR="00B118AE" w:rsidRPr="00AD4367">
                    <w:rPr>
                      <w:rFonts w:cs="Times New Roman"/>
                      <w:sz w:val="22"/>
                      <w:szCs w:val="22"/>
                    </w:rPr>
                    <w:t>%</w:t>
                  </w:r>
                </w:p>
              </w:tc>
            </w:tr>
          </w:tbl>
          <w:p w:rsidR="0087361B" w:rsidRPr="0087361B" w:rsidRDefault="00237DD0" w:rsidP="00237DD0">
            <w:pPr>
              <w:pStyle w:val="Tit"/>
              <w:shd w:val="clear" w:color="auto" w:fill="000000"/>
              <w:spacing w:before="120"/>
              <w:ind w:left="0" w:right="-158" w:firstLine="0"/>
              <w:rPr>
                <w:rFonts w:cs="Times New Roman"/>
                <w:iCs/>
                <w:sz w:val="22"/>
                <w:szCs w:val="22"/>
              </w:rPr>
            </w:pPr>
            <w:r w:rsidRPr="00AD4367">
              <w:rPr>
                <w:rFonts w:cs="Times New Roman"/>
                <w:iCs/>
                <w:sz w:val="22"/>
                <w:szCs w:val="22"/>
              </w:rPr>
              <w:t>Software Testing Skills</w:t>
            </w:r>
          </w:p>
          <w:p w:rsidR="00045300" w:rsidRPr="00AD4367" w:rsidRDefault="00406E31" w:rsidP="0004530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Complete</w:t>
            </w:r>
            <w:r w:rsidR="00EC4585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045300" w:rsidRPr="00AD4367">
              <w:rPr>
                <w:rFonts w:ascii="Times New Roman" w:hAnsi="Times New Roman"/>
                <w:bCs/>
                <w:sz w:val="24"/>
                <w:szCs w:val="24"/>
              </w:rPr>
              <w:t xml:space="preserve">Software Testing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Training from IS</w:t>
            </w:r>
            <w:r w:rsidR="00045300" w:rsidRPr="00AD4367">
              <w:rPr>
                <w:rFonts w:ascii="Times New Roman" w:hAnsi="Times New Roman"/>
                <w:bCs/>
                <w:sz w:val="24"/>
                <w:szCs w:val="24"/>
              </w:rPr>
              <w:t>TP, Ernakulam</w:t>
            </w:r>
            <w:r w:rsidR="00DE5984">
              <w:rPr>
                <w:rFonts w:ascii="Times New Roman" w:hAnsi="Times New Roman"/>
                <w:bCs/>
                <w:sz w:val="24"/>
                <w:szCs w:val="24"/>
              </w:rPr>
              <w:t>, Kerala.</w:t>
            </w:r>
          </w:p>
          <w:p w:rsidR="00237DD0" w:rsidRPr="00AD4367" w:rsidRDefault="00237DD0" w:rsidP="00AD4367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D4367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Manual Testing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-Very Good knowledge of Software Development life Cycle (SDLC), and Software Testing Life Cycle (STLC).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-Good Knowledge of white box testing and Black box testing.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-Functional testing on each and every component of an application.</w:t>
            </w:r>
            <w:r w:rsidRPr="00AD4367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-Usability testing whether application is user friendliness or not.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-Proficient in writing Test cases by using test case design technique.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-Very Good in Test Execution Process, Defect Life Cycle, and Test Plan.</w:t>
            </w:r>
            <w:r w:rsidR="004F05C7" w:rsidRPr="00AD436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Detecting bugs &amp; classifying them based on severity, priority.</w:t>
            </w:r>
          </w:p>
          <w:p w:rsidR="00565384" w:rsidRPr="00AD4367" w:rsidRDefault="00565384">
            <w:pPr>
              <w:rPr>
                <w:rFonts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="00237DD0" w:rsidRPr="00AD4367" w:rsidRDefault="00237DD0">
            <w:pPr>
              <w:rPr>
                <w:rFonts w:cs="Times New Roman"/>
                <w:color w:val="000000"/>
                <w:sz w:val="23"/>
                <w:szCs w:val="23"/>
              </w:rPr>
            </w:pPr>
            <w:r w:rsidRPr="00AD4367">
              <w:rPr>
                <w:rFonts w:cs="Times New Roman"/>
                <w:b/>
                <w:color w:val="000000"/>
                <w:sz w:val="24"/>
                <w:szCs w:val="24"/>
                <w:shd w:val="clear" w:color="auto" w:fill="FFFFFF"/>
              </w:rPr>
              <w:t>Automation Testing</w:t>
            </w:r>
          </w:p>
          <w:p w:rsidR="00996E57" w:rsidRPr="0087361B" w:rsidRDefault="00237DD0" w:rsidP="0087361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AD4367">
              <w:rPr>
                <w:rFonts w:ascii="Times New Roman" w:hAnsi="Times New Roman"/>
                <w:b/>
                <w:bCs/>
                <w:color w:val="333333"/>
              </w:rPr>
              <w:t>QTP</w:t>
            </w:r>
            <w:r w:rsidRPr="00AD4367">
              <w:rPr>
                <w:rFonts w:ascii="Times New Roman" w:hAnsi="Times New Roman"/>
                <w:color w:val="000000"/>
                <w:sz w:val="23"/>
                <w:szCs w:val="23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5A38B1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Good knowledge</w:t>
            </w:r>
            <w:r w:rsidR="00565384" w:rsidRPr="00AD4367">
              <w:rPr>
                <w:rFonts w:ascii="Times New Roman" w:hAnsi="Times New Roman"/>
                <w:sz w:val="24"/>
                <w:szCs w:val="24"/>
              </w:rPr>
              <w:t xml:space="preserve"> on automation tool HP </w:t>
            </w:r>
            <w:r w:rsidR="004E3FD3" w:rsidRPr="00AD4367">
              <w:rPr>
                <w:rFonts w:ascii="Times New Roman" w:hAnsi="Times New Roman"/>
                <w:sz w:val="24"/>
                <w:szCs w:val="24"/>
              </w:rPr>
              <w:t>QTP.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-W</w:t>
            </w:r>
            <w:r w:rsidR="008F127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ell versed in using checkpoints, Synchronization points.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BD492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Worked on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Parameterization</w:t>
            </w:r>
            <w:r w:rsidR="00D400CD">
              <w:rPr>
                <w:rFonts w:ascii="Times New Roman" w:hAnsi="Times New Roman"/>
                <w:color w:val="000000"/>
                <w:sz w:val="24"/>
                <w:szCs w:val="24"/>
              </w:rPr>
              <w:t>, Data Driven test.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AD436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Strong knowledge on Object Repository</w:t>
            </w:r>
            <w:r w:rsidR="00D400CD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Pr="00AD4367">
              <w:rPr>
                <w:rFonts w:ascii="Times New Roman" w:hAnsi="Times New Roman"/>
                <w:color w:val="000000"/>
                <w:sz w:val="23"/>
                <w:szCs w:val="23"/>
              </w:rPr>
              <w:br/>
            </w:r>
          </w:p>
          <w:p w:rsidR="00996E57" w:rsidRPr="00AD4367" w:rsidRDefault="00996E57" w:rsidP="00AD436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06" w:lineRule="atLeast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</w:rPr>
            </w:pPr>
            <w:r w:rsidRPr="00AD4367"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SELENIUM</w:t>
            </w:r>
            <w:r w:rsidRPr="00AD4367">
              <w:rPr>
                <w:rFonts w:ascii="Times New Roman" w:hAnsi="Times New Roman"/>
                <w:color w:val="000000"/>
                <w:sz w:val="23"/>
                <w:szCs w:val="23"/>
              </w:rPr>
              <w:br/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-Good</w:t>
            </w:r>
            <w:r w:rsidR="00F946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D4367">
              <w:rPr>
                <w:rFonts w:ascii="Times New Roman" w:hAnsi="Times New Roman"/>
                <w:sz w:val="24"/>
                <w:szCs w:val="24"/>
              </w:rPr>
              <w:t xml:space="preserve">knowledge in Automation Tool like Selenium IDE &amp; </w:t>
            </w:r>
            <w:r w:rsidR="00AD4367" w:rsidRPr="00AD4367">
              <w:rPr>
                <w:rFonts w:ascii="Times New Roman" w:hAnsi="Times New Roman"/>
                <w:sz w:val="24"/>
                <w:szCs w:val="24"/>
              </w:rPr>
              <w:t>Web Driver</w:t>
            </w: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9469F" w:rsidRDefault="00996E57" w:rsidP="00996E57">
            <w:pPr>
              <w:pStyle w:val="ListParagraph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-Well versed </w:t>
            </w:r>
            <w:r w:rsidR="004F05C7" w:rsidRPr="00AD4367">
              <w:rPr>
                <w:rFonts w:ascii="Times New Roman" w:hAnsi="Times New Roman"/>
                <w:bCs/>
                <w:sz w:val="24"/>
                <w:szCs w:val="24"/>
              </w:rPr>
              <w:t>in</w:t>
            </w:r>
            <w:r w:rsidRPr="00AD4367">
              <w:rPr>
                <w:rFonts w:ascii="Times New Roman" w:hAnsi="Times New Roman"/>
                <w:bCs/>
                <w:sz w:val="24"/>
                <w:szCs w:val="24"/>
              </w:rPr>
              <w:t xml:space="preserve"> Building Test cases, Running Test cases</w:t>
            </w:r>
            <w:r w:rsidR="004F05C7" w:rsidRPr="00AD4367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</w:p>
          <w:p w:rsidR="00996E57" w:rsidRDefault="00F9469F" w:rsidP="00996E57">
            <w:pPr>
              <w:pStyle w:val="ListParagraph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-Strong in </w:t>
            </w:r>
            <w:r w:rsidR="004F05C7" w:rsidRPr="00AD4367">
              <w:rPr>
                <w:rFonts w:ascii="Times New Roman" w:hAnsi="Times New Roman"/>
                <w:bCs/>
                <w:sz w:val="24"/>
                <w:szCs w:val="24"/>
              </w:rPr>
              <w:t>Selenium Commands, Locator</w:t>
            </w:r>
            <w:r w:rsidR="00996E57" w:rsidRPr="00AD4367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="00996E57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996E57" w:rsidRPr="00AD436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Knowledge </w:t>
            </w:r>
            <w:r w:rsidR="00996E57" w:rsidRPr="00AD4367">
              <w:rPr>
                <w:rFonts w:ascii="Times New Roman" w:hAnsi="Times New Roman"/>
                <w:bCs/>
                <w:sz w:val="24"/>
                <w:szCs w:val="24"/>
              </w:rPr>
              <w:t xml:space="preserve">in creating scripts in </w:t>
            </w:r>
            <w:r w:rsidR="00AD4367" w:rsidRPr="00AD4367">
              <w:rPr>
                <w:rFonts w:ascii="Times New Roman" w:hAnsi="Times New Roman"/>
                <w:bCs/>
                <w:sz w:val="24"/>
                <w:szCs w:val="24"/>
              </w:rPr>
              <w:t>Web driver</w:t>
            </w:r>
            <w:r w:rsidR="00996E57" w:rsidRPr="00AD4367">
              <w:rPr>
                <w:rFonts w:ascii="Times New Roman" w:hAnsi="Times New Roman"/>
                <w:bCs/>
                <w:sz w:val="24"/>
                <w:szCs w:val="24"/>
              </w:rPr>
              <w:t xml:space="preserve"> by using Java</w:t>
            </w:r>
            <w:r w:rsidR="00AD4367" w:rsidRPr="00AD436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BD4927" w:rsidRPr="00BD4927" w:rsidRDefault="00BD4927" w:rsidP="00BD4927">
            <w:pPr>
              <w:pStyle w:val="ListParagraph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AD4367" w:rsidRPr="00AD4367" w:rsidRDefault="00AD4367" w:rsidP="00AD4367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06" w:lineRule="atLeast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</w:rPr>
            </w:pPr>
            <w:r w:rsidRPr="00AD4367"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Load</w:t>
            </w:r>
            <w:r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R</w:t>
            </w:r>
            <w:r w:rsidRPr="00AD4367">
              <w:rPr>
                <w:rFonts w:ascii="Times New Roman" w:hAnsi="Times New Roman"/>
                <w:b/>
                <w:color w:val="333333"/>
                <w:sz w:val="24"/>
                <w:szCs w:val="24"/>
              </w:rPr>
              <w:t>unner</w:t>
            </w:r>
            <w:r w:rsidR="00996E57" w:rsidRPr="00AD4367">
              <w:rPr>
                <w:rFonts w:ascii="Times New Roman" w:hAnsi="Times New Roman"/>
                <w:color w:val="000000"/>
                <w:sz w:val="23"/>
                <w:szCs w:val="23"/>
              </w:rPr>
              <w:br/>
            </w:r>
            <w:r w:rsidR="00996E57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4F05C7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Well</w:t>
            </w:r>
            <w:r w:rsidR="00996E57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="00996E57" w:rsidRPr="00AD4367">
              <w:rPr>
                <w:rFonts w:ascii="Times New Roman" w:hAnsi="Times New Roman"/>
                <w:sz w:val="24"/>
                <w:szCs w:val="24"/>
              </w:rPr>
              <w:t xml:space="preserve">knowledge in </w:t>
            </w:r>
            <w:r w:rsidR="004F05C7" w:rsidRPr="00AD4367">
              <w:rPr>
                <w:rFonts w:ascii="Times New Roman" w:hAnsi="Times New Roman"/>
                <w:sz w:val="24"/>
                <w:szCs w:val="24"/>
              </w:rPr>
              <w:t xml:space="preserve">performance testing tool, Load Runner, </w:t>
            </w:r>
          </w:p>
          <w:p w:rsidR="00996E57" w:rsidRPr="00AD4367" w:rsidRDefault="00AD4367" w:rsidP="00996E57">
            <w:pPr>
              <w:pStyle w:val="ListParagraph"/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D4367">
              <w:rPr>
                <w:rFonts w:ascii="Times New Roman" w:hAnsi="Times New Roman"/>
                <w:sz w:val="24"/>
                <w:szCs w:val="24"/>
              </w:rPr>
              <w:t>-Wo</w:t>
            </w:r>
            <w:r w:rsidR="004F05C7" w:rsidRPr="00AD4367">
              <w:rPr>
                <w:rFonts w:ascii="Times New Roman" w:hAnsi="Times New Roman"/>
                <w:sz w:val="24"/>
                <w:szCs w:val="24"/>
              </w:rPr>
              <w:t xml:space="preserve">rked on Load Runner protocols </w:t>
            </w:r>
            <w:r w:rsidR="004E3FD3" w:rsidRPr="00AD4367">
              <w:rPr>
                <w:rFonts w:ascii="Times New Roman" w:hAnsi="Times New Roman"/>
                <w:sz w:val="24"/>
                <w:szCs w:val="24"/>
              </w:rPr>
              <w:t>Web (</w:t>
            </w:r>
            <w:r w:rsidR="004F05C7" w:rsidRPr="00AD4367">
              <w:rPr>
                <w:rFonts w:ascii="Times New Roman" w:hAnsi="Times New Roman"/>
                <w:sz w:val="24"/>
                <w:szCs w:val="24"/>
              </w:rPr>
              <w:t>HTTP/HTML).</w:t>
            </w:r>
            <w:r w:rsidR="00996E57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D4367" w:rsidRPr="00AD4367" w:rsidRDefault="00AD4367" w:rsidP="00996E57">
            <w:pPr>
              <w:pStyle w:val="ListParagraph"/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-Well versed with Load Runner components and Testing process.</w:t>
            </w:r>
          </w:p>
          <w:p w:rsidR="00996E57" w:rsidRDefault="00996E57" w:rsidP="00996E57">
            <w:pPr>
              <w:pStyle w:val="ListParagraph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4F05C7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Good knowledge in creating test approach, work plan, and </w:t>
            </w:r>
            <w:r w:rsidR="004E3FD3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designing</w:t>
            </w:r>
            <w:r w:rsidR="004F05C7" w:rsidRPr="00AD43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the test scenarios, </w:t>
            </w:r>
            <w:r w:rsidRPr="00AD4367">
              <w:rPr>
                <w:rFonts w:ascii="Times New Roman" w:hAnsi="Times New Roman"/>
                <w:bCs/>
                <w:sz w:val="24"/>
                <w:szCs w:val="24"/>
              </w:rPr>
              <w:t>Test cases</w:t>
            </w:r>
            <w:r w:rsidR="004F05C7" w:rsidRPr="00AD4367">
              <w:rPr>
                <w:rFonts w:ascii="Times New Roman" w:hAnsi="Times New Roman"/>
                <w:bCs/>
                <w:sz w:val="24"/>
                <w:szCs w:val="24"/>
              </w:rPr>
              <w:t xml:space="preserve"> for performance test requirements.</w:t>
            </w:r>
          </w:p>
          <w:p w:rsidR="00445624" w:rsidRDefault="008F1273" w:rsidP="00406E31">
            <w:pPr>
              <w:pStyle w:val="ListParagraph"/>
              <w:ind w:firstLine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-Knowledge in analyzing result.</w:t>
            </w:r>
          </w:p>
          <w:p w:rsidR="00406E31" w:rsidRPr="00406E31" w:rsidRDefault="00406E31" w:rsidP="00406E31">
            <w:pPr>
              <w:pStyle w:val="ListParagraph"/>
              <w:ind w:firstLine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9373F" w:rsidRPr="00AD4367" w:rsidRDefault="00AD4367" w:rsidP="0009373F">
            <w:pPr>
              <w:pStyle w:val="Tit"/>
              <w:shd w:val="clear" w:color="auto" w:fill="000000"/>
              <w:ind w:right="-155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Technical Skills Profile</w:t>
            </w:r>
          </w:p>
          <w:p w:rsidR="00252656" w:rsidRPr="00AD4367" w:rsidRDefault="00252656" w:rsidP="00252656">
            <w:pPr>
              <w:numPr>
                <w:ilvl w:val="0"/>
                <w:numId w:val="16"/>
              </w:numPr>
              <w:suppressAutoHyphens w:val="0"/>
              <w:spacing w:after="10" w:line="232" w:lineRule="auto"/>
              <w:ind w:hanging="420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 xml:space="preserve">OS -  Ubuntu, Windows ( 20xx, XP,7,8)  </w:t>
            </w:r>
          </w:p>
          <w:p w:rsidR="00252656" w:rsidRPr="00AD4367" w:rsidRDefault="00252656" w:rsidP="00252656">
            <w:pPr>
              <w:numPr>
                <w:ilvl w:val="0"/>
                <w:numId w:val="16"/>
              </w:numPr>
              <w:suppressAutoHyphens w:val="0"/>
              <w:spacing w:after="10" w:line="232" w:lineRule="auto"/>
              <w:ind w:hanging="420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 xml:space="preserve">CAD-Tools Used  </w:t>
            </w:r>
          </w:p>
          <w:p w:rsidR="00252656" w:rsidRPr="00AD4367" w:rsidRDefault="00252656" w:rsidP="00252656">
            <w:pPr>
              <w:numPr>
                <w:ilvl w:val="1"/>
                <w:numId w:val="16"/>
              </w:numPr>
              <w:suppressAutoHyphens w:val="0"/>
              <w:spacing w:after="10" w:line="232" w:lineRule="auto"/>
              <w:ind w:hanging="331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>Cadence</w:t>
            </w:r>
          </w:p>
          <w:p w:rsidR="00252656" w:rsidRPr="00AD4367" w:rsidRDefault="00252656" w:rsidP="00252656">
            <w:pPr>
              <w:numPr>
                <w:ilvl w:val="1"/>
                <w:numId w:val="16"/>
              </w:numPr>
              <w:suppressAutoHyphens w:val="0"/>
              <w:spacing w:after="10" w:line="232" w:lineRule="auto"/>
              <w:ind w:hanging="331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 xml:space="preserve">Xilinx – Xilinx ISE  </w:t>
            </w:r>
          </w:p>
          <w:p w:rsidR="00252656" w:rsidRPr="00AD4367" w:rsidRDefault="00252656" w:rsidP="00252656">
            <w:pPr>
              <w:numPr>
                <w:ilvl w:val="1"/>
                <w:numId w:val="16"/>
              </w:numPr>
              <w:suppressAutoHyphens w:val="0"/>
              <w:spacing w:after="10" w:line="232" w:lineRule="auto"/>
              <w:ind w:hanging="331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 xml:space="preserve">MATLAB  </w:t>
            </w:r>
          </w:p>
          <w:p w:rsidR="00252656" w:rsidRPr="00AD4367" w:rsidRDefault="00252656" w:rsidP="00252656">
            <w:pPr>
              <w:numPr>
                <w:ilvl w:val="0"/>
                <w:numId w:val="16"/>
              </w:numPr>
              <w:suppressAutoHyphens w:val="0"/>
              <w:spacing w:after="10" w:line="232" w:lineRule="auto"/>
              <w:ind w:hanging="420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 xml:space="preserve">Programming Languages Known  </w:t>
            </w:r>
          </w:p>
          <w:p w:rsidR="00252656" w:rsidRPr="00AD4367" w:rsidRDefault="00252656" w:rsidP="00252656">
            <w:pPr>
              <w:numPr>
                <w:ilvl w:val="1"/>
                <w:numId w:val="16"/>
              </w:numPr>
              <w:suppressAutoHyphens w:val="0"/>
              <w:spacing w:after="10" w:line="232" w:lineRule="auto"/>
              <w:ind w:hanging="331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>Hardware Description    : VHDL</w:t>
            </w:r>
          </w:p>
          <w:p w:rsidR="00252656" w:rsidRPr="00AD4367" w:rsidRDefault="00252656" w:rsidP="00252656">
            <w:pPr>
              <w:numPr>
                <w:ilvl w:val="1"/>
                <w:numId w:val="16"/>
              </w:numPr>
              <w:suppressAutoHyphens w:val="0"/>
              <w:spacing w:after="10" w:line="232" w:lineRule="auto"/>
              <w:ind w:hanging="331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 xml:space="preserve">Software  </w:t>
            </w:r>
            <w:r w:rsidRPr="00AD4367">
              <w:rPr>
                <w:rFonts w:cs="Times New Roman"/>
                <w:sz w:val="24"/>
                <w:szCs w:val="24"/>
              </w:rPr>
              <w:tab/>
            </w:r>
            <w:r w:rsidRPr="00AD4367">
              <w:rPr>
                <w:rFonts w:cs="Times New Roman"/>
                <w:sz w:val="24"/>
                <w:szCs w:val="24"/>
              </w:rPr>
              <w:tab/>
              <w:t xml:space="preserve">    :  C</w:t>
            </w:r>
          </w:p>
          <w:p w:rsidR="00252656" w:rsidRPr="00AD4367" w:rsidRDefault="00252656" w:rsidP="00252656">
            <w:pPr>
              <w:numPr>
                <w:ilvl w:val="0"/>
                <w:numId w:val="16"/>
              </w:numPr>
              <w:suppressAutoHyphens w:val="0"/>
              <w:spacing w:after="10" w:line="232" w:lineRule="auto"/>
              <w:ind w:hanging="420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bCs/>
                <w:sz w:val="24"/>
                <w:szCs w:val="24"/>
              </w:rPr>
              <w:t>Hardware:</w:t>
            </w:r>
            <w:r w:rsidRPr="00AD4367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252656" w:rsidRPr="00AD4367" w:rsidRDefault="00252656" w:rsidP="00252656">
            <w:pPr>
              <w:numPr>
                <w:ilvl w:val="0"/>
                <w:numId w:val="17"/>
              </w:numPr>
              <w:suppressAutoHyphens w:val="0"/>
              <w:spacing w:after="10" w:line="232" w:lineRule="auto"/>
              <w:ind w:left="1080" w:firstLine="0"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>Microprocessor 8085, Microcontroller AT89C51.</w:t>
            </w:r>
          </w:p>
          <w:p w:rsidR="00335B98" w:rsidRPr="00AD4367" w:rsidRDefault="00B220B0" w:rsidP="00335B98">
            <w:pPr>
              <w:pStyle w:val="Tit"/>
              <w:shd w:val="clear" w:color="auto" w:fill="000000"/>
              <w:spacing w:before="120"/>
              <w:ind w:left="0" w:right="-158" w:firstLine="0"/>
              <w:rPr>
                <w:rFonts w:cs="Times New Roman"/>
                <w:sz w:val="22"/>
                <w:szCs w:val="22"/>
              </w:rPr>
            </w:pPr>
            <w:r w:rsidRPr="00AD4367">
              <w:rPr>
                <w:rFonts w:cs="Times New Roman"/>
                <w:iCs/>
                <w:sz w:val="22"/>
                <w:szCs w:val="22"/>
              </w:rPr>
              <w:t>List of Publications</w:t>
            </w:r>
          </w:p>
          <w:p w:rsidR="00252656" w:rsidRPr="00AD4367" w:rsidRDefault="00252656" w:rsidP="00D400CD">
            <w:pPr>
              <w:pStyle w:val="ListParagraph"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436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Pinka Abraham, Jayakrishnan K.R and Shahana T.K. Article: </w:t>
            </w:r>
            <w:r w:rsidR="00DE598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“</w:t>
            </w:r>
            <w:r w:rsidRPr="00DE5984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Comparator Design for Delta Sigma Modulator</w:t>
            </w:r>
            <w:r w:rsidR="00DE598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”</w:t>
            </w:r>
            <w:r w:rsidRPr="00AD436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Pr="00AD4367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AD4367">
              <w:rPr>
                <w:rFonts w:ascii="Times New Roman" w:hAnsi="Times New Roman"/>
                <w:i/>
                <w:iCs/>
                <w:sz w:val="24"/>
                <w:szCs w:val="24"/>
                <w:shd w:val="clear" w:color="auto" w:fill="FFFFFF"/>
              </w:rPr>
              <w:t>IJCA Proceedings on International Conference on Emerging Trends in Technology and Applied Sciences</w:t>
            </w:r>
            <w:r w:rsidRPr="00AD4367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AD436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ICETTAS 2015(3):16-20, September 2015.</w:t>
            </w:r>
          </w:p>
          <w:p w:rsidR="00252656" w:rsidRPr="00406E31" w:rsidRDefault="00252656" w:rsidP="00406E31">
            <w:pPr>
              <w:pStyle w:val="ListParagraph"/>
              <w:autoSpaceDE w:val="0"/>
              <w:autoSpaceDN w:val="0"/>
              <w:adjustRightInd w:val="0"/>
              <w:ind w:left="1080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D4367">
              <w:rPr>
                <w:rFonts w:ascii="Times New Roman" w:hAnsi="Times New Roman"/>
                <w:sz w:val="24"/>
                <w:szCs w:val="24"/>
                <w:u w:val="single"/>
              </w:rPr>
              <w:t>http://research.ijcaonline.org/icettas2015/number3/icettas2592.pdf</w:t>
            </w:r>
          </w:p>
          <w:p w:rsidR="00252656" w:rsidRPr="00D400CD" w:rsidRDefault="00252656" w:rsidP="00D400CD">
            <w:pPr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contextualSpacing/>
              <w:jc w:val="both"/>
              <w:rPr>
                <w:rFonts w:cs="Times New Roman"/>
                <w:sz w:val="24"/>
                <w:szCs w:val="24"/>
              </w:rPr>
            </w:pPr>
            <w:r w:rsidRPr="00AD4367">
              <w:rPr>
                <w:rFonts w:cs="Times New Roman"/>
                <w:sz w:val="24"/>
                <w:szCs w:val="24"/>
              </w:rPr>
              <w:t xml:space="preserve">Pinka Abraham, </w:t>
            </w:r>
            <w:r w:rsidR="00DE5984">
              <w:rPr>
                <w:rFonts w:cs="Times New Roman"/>
                <w:sz w:val="24"/>
                <w:szCs w:val="24"/>
              </w:rPr>
              <w:t>“</w:t>
            </w:r>
            <w:r w:rsidRPr="00AD4367">
              <w:rPr>
                <w:rFonts w:cs="Times New Roman"/>
                <w:i/>
                <w:sz w:val="24"/>
                <w:szCs w:val="24"/>
              </w:rPr>
              <w:t>A CMOS MEMS Audio Transducer</w:t>
            </w:r>
            <w:r w:rsidR="00DE5984">
              <w:rPr>
                <w:rFonts w:cs="Times New Roman"/>
                <w:i/>
                <w:sz w:val="24"/>
                <w:szCs w:val="24"/>
              </w:rPr>
              <w:t>”</w:t>
            </w:r>
            <w:r w:rsidRPr="00AD4367">
              <w:rPr>
                <w:rFonts w:cs="Times New Roman"/>
                <w:sz w:val="24"/>
                <w:szCs w:val="24"/>
              </w:rPr>
              <w:t>, National Conference on Advanced Trends in Computing and Communication (NATCCOM 2K14) organized by Christ Knowledge City, March 2014.</w:t>
            </w:r>
          </w:p>
          <w:p w:rsidR="00252656" w:rsidRPr="00AD4367" w:rsidRDefault="00252656" w:rsidP="00252656">
            <w:pPr>
              <w:pStyle w:val="Tit"/>
              <w:shd w:val="clear" w:color="auto" w:fill="000000"/>
              <w:spacing w:before="120"/>
              <w:ind w:left="0" w:right="-158" w:firstLine="0"/>
              <w:rPr>
                <w:rFonts w:cs="Times New Roman"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 w:rsidRPr="00AD4367">
              <w:rPr>
                <w:rFonts w:cs="Times New Roman"/>
                <w:iCs/>
                <w:sz w:val="22"/>
                <w:szCs w:val="22"/>
              </w:rPr>
              <w:t>Training Attented</w:t>
            </w:r>
          </w:p>
          <w:p w:rsidR="00252656" w:rsidRPr="00AD4367" w:rsidRDefault="00252656" w:rsidP="00252656">
            <w:pPr>
              <w:pStyle w:val="nexttext"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D4367">
              <w:rPr>
                <w:rFonts w:ascii="Times New Roman" w:hAnsi="Times New Roman"/>
                <w:bCs/>
                <w:sz w:val="24"/>
                <w:szCs w:val="24"/>
              </w:rPr>
              <w:t>Participated in six day training program at All India Radio Station, Kakkanad</w:t>
            </w:r>
          </w:p>
          <w:p w:rsidR="00252656" w:rsidRPr="00AD4367" w:rsidRDefault="00252656" w:rsidP="00252656">
            <w:pPr>
              <w:pStyle w:val="nexttext"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D4367">
              <w:rPr>
                <w:rFonts w:ascii="Times New Roman" w:hAnsi="Times New Roman"/>
                <w:bCs/>
                <w:sz w:val="24"/>
                <w:szCs w:val="24"/>
              </w:rPr>
              <w:t>Participated in workshop on Mobile Controlled Autonomous Robotics conducted by Ilahia College of engineering and Technology, Muvattupuzha in association with Emanagineer India</w:t>
            </w:r>
          </w:p>
          <w:p w:rsidR="00252656" w:rsidRPr="00AD4367" w:rsidRDefault="00252656" w:rsidP="00252656">
            <w:pPr>
              <w:pStyle w:val="nexttext"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D4367">
              <w:rPr>
                <w:rFonts w:ascii="Times New Roman" w:hAnsi="Times New Roman"/>
                <w:bCs/>
                <w:sz w:val="24"/>
                <w:szCs w:val="24"/>
              </w:rPr>
              <w:t>Participated in two week technical training program in basic 8051 microcontroller at IEEE 4 Students Cochin.</w:t>
            </w:r>
          </w:p>
          <w:p w:rsidR="00252656" w:rsidRPr="00D400CD" w:rsidRDefault="00252656" w:rsidP="00D400CD">
            <w:pPr>
              <w:numPr>
                <w:ilvl w:val="0"/>
                <w:numId w:val="20"/>
              </w:numPr>
              <w:suppressAutoHyphens w:val="0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AD4367">
              <w:rPr>
                <w:rFonts w:cs="Times New Roman"/>
                <w:bCs/>
                <w:sz w:val="24"/>
                <w:szCs w:val="24"/>
              </w:rPr>
              <w:t>Completed course in advanced C and Data Structures using C from Emergers Technologies, Bangalore in 2015.</w:t>
            </w:r>
          </w:p>
          <w:p w:rsidR="00CE4AB7" w:rsidRPr="00AD4367" w:rsidRDefault="00CE4AB7">
            <w:pPr>
              <w:pStyle w:val="Tit"/>
              <w:shd w:val="clear" w:color="auto" w:fill="000000"/>
              <w:spacing w:before="120"/>
              <w:ind w:left="0" w:right="-158" w:firstLine="0"/>
              <w:rPr>
                <w:rFonts w:cs="Times New Roman"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 w:rsidRPr="00AD4367">
              <w:rPr>
                <w:rFonts w:cs="Times New Roman"/>
                <w:iCs/>
                <w:sz w:val="22"/>
                <w:szCs w:val="22"/>
              </w:rPr>
              <w:t>A</w:t>
            </w:r>
            <w:r w:rsidR="00290891" w:rsidRPr="00AD4367">
              <w:rPr>
                <w:rFonts w:cs="Times New Roman"/>
                <w:iCs/>
                <w:sz w:val="22"/>
                <w:szCs w:val="22"/>
              </w:rPr>
              <w:t xml:space="preserve">cademic Projects </w:t>
            </w:r>
          </w:p>
          <w:p w:rsidR="00666871" w:rsidRPr="00AD4367" w:rsidRDefault="00666871" w:rsidP="00D400CD">
            <w:pPr>
              <w:numPr>
                <w:ilvl w:val="0"/>
                <w:numId w:val="24"/>
              </w:numPr>
              <w:ind w:left="730"/>
              <w:rPr>
                <w:rFonts w:cs="Times New Roman"/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 w:rsidRPr="00AD4367">
              <w:rPr>
                <w:rFonts w:cs="Times New Roman"/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M.Tech Project:</w:t>
            </w:r>
          </w:p>
          <w:p w:rsidR="00063879" w:rsidRPr="00AD4367" w:rsidRDefault="00A824B6" w:rsidP="00D400CD">
            <w:pPr>
              <w:pStyle w:val="ListParagraph"/>
              <w:ind w:left="730" w:right="-58" w:hanging="3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  </w:t>
            </w:r>
            <w:r w:rsidR="008B0995" w:rsidRPr="00AD4367">
              <w:rPr>
                <w:rFonts w:ascii="Times New Roman" w:hAnsi="Times New Roman"/>
                <w:color w:val="000000"/>
                <w:shd w:val="clear" w:color="auto" w:fill="FFFFFF"/>
              </w:rPr>
              <w:t>Pr</w:t>
            </w:r>
            <w:r w:rsidR="00045300" w:rsidRPr="00AD4367">
              <w:rPr>
                <w:rFonts w:ascii="Times New Roman" w:hAnsi="Times New Roman"/>
                <w:color w:val="000000"/>
                <w:shd w:val="clear" w:color="auto" w:fill="FFFFFF"/>
              </w:rPr>
              <w:t>oject Title</w:t>
            </w:r>
            <w:r w:rsidR="00063879"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: </w:t>
            </w:r>
            <w:r w:rsidR="00045300" w:rsidRPr="00AD4367">
              <w:rPr>
                <w:rFonts w:ascii="Times New Roman" w:hAnsi="Times New Roman"/>
              </w:rPr>
              <w:t xml:space="preserve">A </w:t>
            </w:r>
            <w:r w:rsidR="00045300" w:rsidRPr="00AD4367">
              <w:rPr>
                <w:rFonts w:ascii="Times New Roman" w:hAnsi="Times New Roman"/>
                <w:b/>
              </w:rPr>
              <w:t xml:space="preserve">Comparator Design for Continuous Time Delta Sigma </w:t>
            </w:r>
            <w:r w:rsidRPr="00AD4367">
              <w:rPr>
                <w:rFonts w:ascii="Times New Roman" w:hAnsi="Times New Roman"/>
                <w:b/>
              </w:rPr>
              <w:t xml:space="preserve">         </w:t>
            </w:r>
            <w:r w:rsidR="00045300" w:rsidRPr="00AD4367">
              <w:rPr>
                <w:rFonts w:ascii="Times New Roman" w:hAnsi="Times New Roman"/>
                <w:b/>
              </w:rPr>
              <w:t>Modulator    for Mobile    Communication Applications</w:t>
            </w:r>
          </w:p>
          <w:p w:rsidR="00666871" w:rsidRDefault="00A824B6" w:rsidP="00D400CD">
            <w:pPr>
              <w:pStyle w:val="ListParagraph"/>
              <w:ind w:left="730" w:hanging="360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 </w:t>
            </w:r>
            <w:r w:rsidR="00D400CD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="006674F3"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Software Used </w:t>
            </w:r>
            <w:r w:rsidR="00063879"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:  </w:t>
            </w:r>
            <w:r w:rsidR="00045300" w:rsidRPr="00AD4367">
              <w:rPr>
                <w:rFonts w:ascii="Times New Roman" w:hAnsi="Times New Roman"/>
                <w:color w:val="000000"/>
                <w:shd w:val="clear" w:color="auto" w:fill="FFFFFF"/>
              </w:rPr>
              <w:t>Cadence</w:t>
            </w:r>
          </w:p>
          <w:p w:rsidR="002F60D7" w:rsidRPr="00AD4367" w:rsidRDefault="002F60D7" w:rsidP="00D400CD">
            <w:pPr>
              <w:pStyle w:val="ListParagraph"/>
              <w:ind w:left="730" w:hanging="360"/>
              <w:rPr>
                <w:rFonts w:ascii="Times New Roman" w:hAnsi="Times New Roman"/>
                <w:color w:val="000000"/>
                <w:shd w:val="clear" w:color="auto" w:fill="FFFFFF"/>
              </w:rPr>
            </w:pPr>
          </w:p>
          <w:p w:rsidR="00045300" w:rsidRPr="00AD4367" w:rsidRDefault="00045300" w:rsidP="00D400CD">
            <w:pPr>
              <w:numPr>
                <w:ilvl w:val="0"/>
                <w:numId w:val="24"/>
              </w:numPr>
              <w:ind w:left="730"/>
              <w:rPr>
                <w:rFonts w:cs="Times New Roman"/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</w:pPr>
            <w:r w:rsidRPr="00AD4367">
              <w:rPr>
                <w:rFonts w:cs="Times New Roman"/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M.Tech Mini Project:</w:t>
            </w:r>
          </w:p>
          <w:p w:rsidR="00045300" w:rsidRPr="00AD4367" w:rsidRDefault="00D400CD" w:rsidP="00D400CD">
            <w:pPr>
              <w:pStyle w:val="ListParagraph"/>
              <w:ind w:left="730" w:right="-58" w:hanging="36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 </w:t>
            </w:r>
            <w:r w:rsidR="00045300"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Project Title: </w:t>
            </w:r>
            <w:r w:rsidR="00045300" w:rsidRPr="00AD4367">
              <w:rPr>
                <w:rFonts w:ascii="Times New Roman" w:hAnsi="Times New Roman"/>
                <w:b/>
              </w:rPr>
              <w:t>Transmitting  Data with Parity Bit</w:t>
            </w:r>
          </w:p>
          <w:p w:rsidR="00045300" w:rsidRPr="00AD4367" w:rsidRDefault="00D400CD" w:rsidP="00D400CD">
            <w:pPr>
              <w:pStyle w:val="ListParagraph"/>
              <w:ind w:left="730" w:hanging="360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  </w:t>
            </w:r>
            <w:r w:rsidR="00045300"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Software Used  :  </w:t>
            </w:r>
            <w:r w:rsidR="00A824B6" w:rsidRPr="00AD4367">
              <w:rPr>
                <w:rFonts w:ascii="Times New Roman" w:hAnsi="Times New Roman"/>
                <w:sz w:val="24"/>
                <w:szCs w:val="24"/>
              </w:rPr>
              <w:t xml:space="preserve">Xilinx ISE  </w:t>
            </w:r>
          </w:p>
          <w:p w:rsidR="00A824B6" w:rsidRPr="00AD4367" w:rsidRDefault="00CE4AB7" w:rsidP="00D400CD">
            <w:pPr>
              <w:numPr>
                <w:ilvl w:val="0"/>
                <w:numId w:val="24"/>
              </w:numPr>
              <w:ind w:left="730"/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AD4367">
              <w:rPr>
                <w:rFonts w:cs="Times New Roman"/>
                <w:b/>
                <w:color w:val="000000"/>
                <w:sz w:val="22"/>
                <w:szCs w:val="22"/>
                <w:shd w:val="clear" w:color="auto" w:fill="FFFFFF"/>
              </w:rPr>
              <w:t>B</w:t>
            </w:r>
            <w:r w:rsidRPr="00AD4367">
              <w:rPr>
                <w:rFonts w:cs="Times New Roman"/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.Tech Main project-</w:t>
            </w:r>
          </w:p>
          <w:p w:rsidR="00D400CD" w:rsidRDefault="00A824B6" w:rsidP="00D400CD">
            <w:pPr>
              <w:pStyle w:val="ListParagraph"/>
              <w:ind w:left="730" w:hanging="360"/>
              <w:rPr>
                <w:rFonts w:ascii="Times New Roman" w:hAnsi="Times New Roman"/>
                <w:b/>
              </w:rPr>
            </w:pPr>
            <w:r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  </w:t>
            </w:r>
            <w:r w:rsidR="00597981" w:rsidRPr="00AD4367">
              <w:rPr>
                <w:rFonts w:ascii="Times New Roman" w:hAnsi="Times New Roman"/>
                <w:color w:val="000000"/>
                <w:shd w:val="clear" w:color="auto" w:fill="FFFFFF"/>
              </w:rPr>
              <w:t>Project Title</w:t>
            </w:r>
            <w:r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="006674F3"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: </w:t>
            </w:r>
            <w:r w:rsidRPr="00AD4367">
              <w:rPr>
                <w:rFonts w:ascii="Times New Roman" w:hAnsi="Times New Roman"/>
                <w:b/>
                <w:bCs/>
              </w:rPr>
              <w:t>Autonomous metal detector robot with monitoring system</w:t>
            </w:r>
            <w:r w:rsidRPr="00AD4367">
              <w:rPr>
                <w:rFonts w:ascii="Times New Roman" w:hAnsi="Times New Roman"/>
                <w:b/>
              </w:rPr>
              <w:t xml:space="preserve">               </w:t>
            </w:r>
          </w:p>
          <w:p w:rsidR="00982F5D" w:rsidRPr="00AD4367" w:rsidRDefault="00D400CD" w:rsidP="00D400CD">
            <w:pPr>
              <w:pStyle w:val="ListParagraph"/>
              <w:ind w:left="730" w:hanging="360"/>
              <w:rPr>
                <w:rFonts w:ascii="Times New Roman" w:hAnsi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/>
                <w:b/>
              </w:rPr>
              <w:t xml:space="preserve">         </w:t>
            </w:r>
            <w:r w:rsidR="00063879" w:rsidRPr="00AD4367">
              <w:rPr>
                <w:rFonts w:ascii="Times New Roman" w:hAnsi="Times New Roman"/>
                <w:color w:val="000000"/>
                <w:shd w:val="clear" w:color="auto" w:fill="FFFFFF"/>
              </w:rPr>
              <w:t>Soft</w:t>
            </w:r>
            <w:r w:rsidR="0064598A" w:rsidRPr="00AD4367">
              <w:rPr>
                <w:rFonts w:ascii="Times New Roman" w:hAnsi="Times New Roman"/>
                <w:color w:val="000000"/>
                <w:shd w:val="clear" w:color="auto" w:fill="FFFFFF"/>
              </w:rPr>
              <w:t>ware Used          :  Keil</w:t>
            </w:r>
          </w:p>
          <w:p w:rsidR="00063879" w:rsidRPr="00AD4367" w:rsidRDefault="00063879" w:rsidP="00D400CD">
            <w:pPr>
              <w:numPr>
                <w:ilvl w:val="0"/>
                <w:numId w:val="24"/>
              </w:numPr>
              <w:ind w:left="730"/>
              <w:jc w:val="both"/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AD4367">
              <w:rPr>
                <w:rFonts w:cs="Times New Roman"/>
                <w:b/>
                <w:color w:val="000000"/>
                <w:sz w:val="22"/>
                <w:szCs w:val="22"/>
                <w:shd w:val="clear" w:color="auto" w:fill="FFFFFF"/>
              </w:rPr>
              <w:t>B</w:t>
            </w:r>
            <w:r w:rsidRPr="00AD4367">
              <w:rPr>
                <w:rFonts w:cs="Times New Roman"/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.Tech</w:t>
            </w:r>
            <w:r w:rsidRPr="00AD4367">
              <w:rPr>
                <w:rStyle w:val="apple-converted-space"/>
                <w:rFonts w:cs="Times New Roman"/>
                <w:b/>
                <w:color w:val="000000"/>
                <w:sz w:val="22"/>
                <w:szCs w:val="22"/>
                <w:u w:val="single"/>
                <w:shd w:val="clear" w:color="auto" w:fill="FFFFFF"/>
              </w:rPr>
              <w:t>Minor</w:t>
            </w:r>
            <w:r w:rsidR="00CE4AB7" w:rsidRPr="00AD4367">
              <w:rPr>
                <w:rFonts w:cs="Times New Roman"/>
                <w:b/>
                <w:color w:val="000000"/>
                <w:sz w:val="22"/>
                <w:szCs w:val="22"/>
                <w:u w:val="single"/>
              </w:rPr>
              <w:t xml:space="preserve"> Project- </w:t>
            </w:r>
          </w:p>
          <w:p w:rsidR="0064598A" w:rsidRPr="00AD4367" w:rsidRDefault="00A824B6" w:rsidP="00D400CD">
            <w:pPr>
              <w:pStyle w:val="ListParagraph"/>
              <w:ind w:left="730" w:hanging="360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  Project Title</w:t>
            </w:r>
            <w:r w:rsidR="00063879" w:rsidRPr="00AD4367">
              <w:rPr>
                <w:rFonts w:ascii="Times New Roman" w:hAnsi="Times New Roman"/>
                <w:color w:val="000000"/>
              </w:rPr>
              <w:t xml:space="preserve"> : </w:t>
            </w:r>
            <w:r w:rsidRPr="00AD4367">
              <w:rPr>
                <w:rFonts w:ascii="Times New Roman" w:hAnsi="Times New Roman"/>
                <w:b/>
              </w:rPr>
              <w:t>Crack sensing robot for pipelines</w:t>
            </w:r>
          </w:p>
          <w:p w:rsidR="00C636FE" w:rsidRPr="00AD4367" w:rsidRDefault="00A824B6" w:rsidP="00D400CD">
            <w:pPr>
              <w:pStyle w:val="ListParagraph"/>
              <w:ind w:left="730" w:hanging="360"/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        </w:t>
            </w:r>
            <w:r w:rsidR="0064598A" w:rsidRPr="00AD4367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Software Used        : </w:t>
            </w:r>
            <w:r w:rsidR="0015169E" w:rsidRPr="00AD4367">
              <w:rPr>
                <w:rFonts w:ascii="Times New Roman" w:hAnsi="Times New Roman"/>
                <w:color w:val="000000"/>
                <w:shd w:val="clear" w:color="auto" w:fill="FFFFFF"/>
              </w:rPr>
              <w:t>Keil</w:t>
            </w:r>
          </w:p>
          <w:p w:rsidR="00243D97" w:rsidRPr="00AD4367" w:rsidRDefault="00243D97" w:rsidP="00B14237">
            <w:pPr>
              <w:tabs>
                <w:tab w:val="left" w:pos="360"/>
              </w:tabs>
              <w:ind w:left="720"/>
              <w:rPr>
                <w:rFonts w:cs="Times New Roman"/>
                <w:sz w:val="22"/>
                <w:szCs w:val="22"/>
              </w:rPr>
            </w:pPr>
          </w:p>
          <w:p w:rsidR="00591D87" w:rsidRPr="00AD4367" w:rsidRDefault="00591D87" w:rsidP="00591D87">
            <w:pPr>
              <w:pBdr>
                <w:bottom w:val="single" w:sz="4" w:space="1" w:color="000000"/>
              </w:pBdr>
              <w:shd w:val="clear" w:color="auto" w:fill="000000"/>
              <w:spacing w:after="120"/>
              <w:rPr>
                <w:rFonts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AD4367">
              <w:rPr>
                <w:rFonts w:cs="Times New Roman"/>
                <w:b/>
                <w:iCs/>
                <w:sz w:val="22"/>
                <w:szCs w:val="22"/>
              </w:rPr>
              <w:lastRenderedPageBreak/>
              <w:t>References</w:t>
            </w:r>
          </w:p>
          <w:p w:rsidR="00591D87" w:rsidRDefault="00591D87" w:rsidP="00893B3E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Times New Roman" w:hAnsi="Times New Roman"/>
              </w:rPr>
            </w:pPr>
            <w:r w:rsidRPr="00AD4367">
              <w:rPr>
                <w:rFonts w:ascii="Times New Roman" w:hAnsi="Times New Roman"/>
              </w:rPr>
              <w:t>Dr. Ramesh P., Associate Professor and Head, Department of ECE,College of Engineering Munnar, Kerala. ( Phone:9496370467)</w:t>
            </w:r>
          </w:p>
          <w:p w:rsidR="00D400CD" w:rsidRPr="00AD4367" w:rsidRDefault="00D400CD" w:rsidP="00D400CD">
            <w:pPr>
              <w:pStyle w:val="ListParagraph"/>
              <w:autoSpaceDE w:val="0"/>
              <w:spacing w:line="276" w:lineRule="auto"/>
              <w:ind w:left="730" w:firstLine="0"/>
              <w:jc w:val="both"/>
              <w:rPr>
                <w:rFonts w:ascii="Times New Roman" w:hAnsi="Times New Roman"/>
              </w:rPr>
            </w:pPr>
          </w:p>
          <w:p w:rsidR="00CE4AB7" w:rsidRPr="00AD4367" w:rsidRDefault="00CE4AB7">
            <w:pPr>
              <w:pBdr>
                <w:bottom w:val="single" w:sz="4" w:space="1" w:color="000000"/>
              </w:pBdr>
              <w:shd w:val="clear" w:color="auto" w:fill="000000"/>
              <w:rPr>
                <w:rFonts w:cs="Times New Roman"/>
                <w:color w:val="000000"/>
                <w:sz w:val="22"/>
                <w:szCs w:val="22"/>
              </w:rPr>
            </w:pPr>
            <w:r w:rsidRPr="00AD4367">
              <w:rPr>
                <w:rFonts w:cs="Times New Roman"/>
                <w:b/>
                <w:sz w:val="22"/>
                <w:szCs w:val="22"/>
              </w:rPr>
              <w:t>Declaration</w:t>
            </w:r>
          </w:p>
          <w:p w:rsidR="007B793C" w:rsidRPr="00AD4367" w:rsidRDefault="00CE4AB7" w:rsidP="00893B3E">
            <w:pPr>
              <w:tabs>
                <w:tab w:val="left" w:pos="180"/>
              </w:tabs>
              <w:spacing w:before="12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r w:rsidRPr="00AD4367">
              <w:rPr>
                <w:rFonts w:cs="Times New Roman"/>
                <w:color w:val="000000"/>
                <w:sz w:val="22"/>
                <w:szCs w:val="22"/>
              </w:rPr>
              <w:tab/>
              <w:t>I hereby declare that the above-mentioned information is correct up to my knowledge and I bear the responsibility for the correctness of the above-mentioned particulars.</w:t>
            </w:r>
          </w:p>
          <w:p w:rsidR="000D0922" w:rsidRPr="00AD4367" w:rsidRDefault="000D0922">
            <w:pPr>
              <w:tabs>
                <w:tab w:val="left" w:pos="180"/>
              </w:tabs>
              <w:spacing w:before="120"/>
              <w:rPr>
                <w:rFonts w:cs="Times New Roman"/>
                <w:color w:val="000000"/>
                <w:sz w:val="22"/>
                <w:szCs w:val="22"/>
              </w:rPr>
            </w:pPr>
          </w:p>
          <w:p w:rsidR="00CE4AB7" w:rsidRPr="00AD4367" w:rsidRDefault="000C15B2" w:rsidP="00D400CD">
            <w:pPr>
              <w:tabs>
                <w:tab w:val="left" w:pos="1740"/>
              </w:tabs>
              <w:rPr>
                <w:rFonts w:cs="Times New Roman"/>
                <w:bCs/>
                <w:sz w:val="22"/>
                <w:szCs w:val="22"/>
              </w:rPr>
            </w:pPr>
            <w:r w:rsidRPr="00AD4367">
              <w:rPr>
                <w:rFonts w:cs="Times New Roman"/>
                <w:bCs/>
                <w:sz w:val="22"/>
                <w:szCs w:val="22"/>
              </w:rPr>
              <w:t xml:space="preserve">Place: </w:t>
            </w:r>
            <w:r w:rsidR="00D400CD">
              <w:rPr>
                <w:rFonts w:cs="Times New Roman"/>
                <w:bCs/>
                <w:sz w:val="22"/>
                <w:szCs w:val="22"/>
              </w:rPr>
              <w:t>ERNAKULAM</w:t>
            </w:r>
            <w:r w:rsidRPr="00AD4367">
              <w:rPr>
                <w:rFonts w:cs="Times New Roman"/>
                <w:bCs/>
                <w:sz w:val="22"/>
                <w:szCs w:val="22"/>
              </w:rPr>
              <w:t xml:space="preserve"> </w:t>
            </w:r>
            <w:r w:rsidR="00A824B6" w:rsidRPr="00AD4367">
              <w:rPr>
                <w:rFonts w:cs="Times New Roman"/>
                <w:bCs/>
                <w:sz w:val="22"/>
                <w:szCs w:val="22"/>
              </w:rPr>
              <w:t xml:space="preserve">                                                    PINKA ABRAHAM</w:t>
            </w:r>
          </w:p>
        </w:tc>
      </w:tr>
    </w:tbl>
    <w:p w:rsidR="00CE4AB7" w:rsidRPr="00AD4367" w:rsidRDefault="00CE4AB7" w:rsidP="007A750D">
      <w:pPr>
        <w:pStyle w:val="PlainText"/>
        <w:rPr>
          <w:rFonts w:ascii="Times New Roman" w:hAnsi="Times New Roman" w:cs="Times New Roman"/>
        </w:rPr>
      </w:pPr>
    </w:p>
    <w:sectPr w:rsidR="00CE4AB7" w:rsidRPr="00AD4367" w:rsidSect="00623082">
      <w:pgSz w:w="11906" w:h="16838"/>
      <w:pgMar w:top="540" w:right="720" w:bottom="54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DB0" w:rsidRDefault="00F10DB0" w:rsidP="00480595">
      <w:r>
        <w:separator/>
      </w:r>
    </w:p>
  </w:endnote>
  <w:endnote w:type="continuationSeparator" w:id="1">
    <w:p w:rsidR="00F10DB0" w:rsidRDefault="00F10DB0" w:rsidP="00480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DB0" w:rsidRDefault="00F10DB0" w:rsidP="00480595">
      <w:r>
        <w:separator/>
      </w:r>
    </w:p>
  </w:footnote>
  <w:footnote w:type="continuationSeparator" w:id="1">
    <w:p w:rsidR="00F10DB0" w:rsidRDefault="00F10DB0" w:rsidP="004805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3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5">
    <w:nsid w:val="00000009"/>
    <w:multiLevelType w:val="singleLevel"/>
    <w:tmpl w:val="00000009"/>
    <w:name w:val="WW8Num2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2AE6EC7"/>
    <w:multiLevelType w:val="hybridMultilevel"/>
    <w:tmpl w:val="2B0CE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9DA173D"/>
    <w:multiLevelType w:val="hybridMultilevel"/>
    <w:tmpl w:val="44EA26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BF56E61"/>
    <w:multiLevelType w:val="hybridMultilevel"/>
    <w:tmpl w:val="5D8AE4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0E7C5A73"/>
    <w:multiLevelType w:val="hybridMultilevel"/>
    <w:tmpl w:val="2F8C67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C57771"/>
    <w:multiLevelType w:val="hybridMultilevel"/>
    <w:tmpl w:val="1C3809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91854D8"/>
    <w:multiLevelType w:val="hybridMultilevel"/>
    <w:tmpl w:val="9D3694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52D743E"/>
    <w:multiLevelType w:val="hybridMultilevel"/>
    <w:tmpl w:val="32D0BC2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2BA6336B"/>
    <w:multiLevelType w:val="hybridMultilevel"/>
    <w:tmpl w:val="B310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51623"/>
    <w:multiLevelType w:val="hybridMultilevel"/>
    <w:tmpl w:val="EFC269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EB2FA6"/>
    <w:multiLevelType w:val="hybridMultilevel"/>
    <w:tmpl w:val="5D32A5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B36046"/>
    <w:multiLevelType w:val="hybridMultilevel"/>
    <w:tmpl w:val="C71AD426"/>
    <w:lvl w:ilvl="0" w:tplc="502872F4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87EB8">
      <w:start w:val="1"/>
      <w:numFmt w:val="bullet"/>
      <w:lvlText w:val=""/>
      <w:lvlJc w:val="left"/>
      <w:pPr>
        <w:ind w:left="14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EA14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F2626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0D7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60F71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144C0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8EC8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2E63C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DB20248"/>
    <w:multiLevelType w:val="hybridMultilevel"/>
    <w:tmpl w:val="A0FEDA3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73ED2343"/>
    <w:multiLevelType w:val="hybridMultilevel"/>
    <w:tmpl w:val="7A98A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80B0C14"/>
    <w:multiLevelType w:val="hybridMultilevel"/>
    <w:tmpl w:val="354AE084"/>
    <w:lvl w:ilvl="0" w:tplc="0409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20">
    <w:nsid w:val="79310C9D"/>
    <w:multiLevelType w:val="hybridMultilevel"/>
    <w:tmpl w:val="C47E91AE"/>
    <w:lvl w:ilvl="0" w:tplc="0FD499B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8"/>
  </w:num>
  <w:num w:numId="15">
    <w:abstractNumId w:val="13"/>
  </w:num>
  <w:num w:numId="16">
    <w:abstractNumId w:val="16"/>
  </w:num>
  <w:num w:numId="17">
    <w:abstractNumId w:val="8"/>
  </w:num>
  <w:num w:numId="18">
    <w:abstractNumId w:val="19"/>
  </w:num>
  <w:num w:numId="19">
    <w:abstractNumId w:val="9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5"/>
  </w:num>
  <w:num w:numId="23">
    <w:abstractNumId w:val="10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0595"/>
    <w:rsid w:val="000240F5"/>
    <w:rsid w:val="00045300"/>
    <w:rsid w:val="00063879"/>
    <w:rsid w:val="0009373F"/>
    <w:rsid w:val="000C15B2"/>
    <w:rsid w:val="000D0922"/>
    <w:rsid w:val="00100943"/>
    <w:rsid w:val="00113CDD"/>
    <w:rsid w:val="001305E3"/>
    <w:rsid w:val="00130DA7"/>
    <w:rsid w:val="0015169E"/>
    <w:rsid w:val="00166AC2"/>
    <w:rsid w:val="00176A5C"/>
    <w:rsid w:val="001840BD"/>
    <w:rsid w:val="001D0905"/>
    <w:rsid w:val="001D6915"/>
    <w:rsid w:val="001F2E94"/>
    <w:rsid w:val="002125B0"/>
    <w:rsid w:val="00227591"/>
    <w:rsid w:val="00231A38"/>
    <w:rsid w:val="00234176"/>
    <w:rsid w:val="00237DD0"/>
    <w:rsid w:val="00237E77"/>
    <w:rsid w:val="00243D97"/>
    <w:rsid w:val="00252656"/>
    <w:rsid w:val="00290891"/>
    <w:rsid w:val="002A4D7C"/>
    <w:rsid w:val="002F60D7"/>
    <w:rsid w:val="0030418F"/>
    <w:rsid w:val="00324080"/>
    <w:rsid w:val="00335B98"/>
    <w:rsid w:val="003545EF"/>
    <w:rsid w:val="00362343"/>
    <w:rsid w:val="00364C75"/>
    <w:rsid w:val="003740D4"/>
    <w:rsid w:val="00383594"/>
    <w:rsid w:val="003A4ED1"/>
    <w:rsid w:val="003B7623"/>
    <w:rsid w:val="003D3D5F"/>
    <w:rsid w:val="00406E31"/>
    <w:rsid w:val="00410396"/>
    <w:rsid w:val="004204FD"/>
    <w:rsid w:val="00445624"/>
    <w:rsid w:val="00467DEC"/>
    <w:rsid w:val="00480595"/>
    <w:rsid w:val="004C7A94"/>
    <w:rsid w:val="004E3FD3"/>
    <w:rsid w:val="004F05C7"/>
    <w:rsid w:val="00533AB5"/>
    <w:rsid w:val="00534001"/>
    <w:rsid w:val="00564DC5"/>
    <w:rsid w:val="00565384"/>
    <w:rsid w:val="00572259"/>
    <w:rsid w:val="00591D87"/>
    <w:rsid w:val="00597981"/>
    <w:rsid w:val="005A38B1"/>
    <w:rsid w:val="005B0E18"/>
    <w:rsid w:val="005C6755"/>
    <w:rsid w:val="005C71FD"/>
    <w:rsid w:val="005E3643"/>
    <w:rsid w:val="005F0107"/>
    <w:rsid w:val="005F1F22"/>
    <w:rsid w:val="005F5EA9"/>
    <w:rsid w:val="00603A79"/>
    <w:rsid w:val="00623082"/>
    <w:rsid w:val="00641A0B"/>
    <w:rsid w:val="0064598A"/>
    <w:rsid w:val="00666871"/>
    <w:rsid w:val="006674F3"/>
    <w:rsid w:val="00691E7A"/>
    <w:rsid w:val="006A343F"/>
    <w:rsid w:val="006B2330"/>
    <w:rsid w:val="006D34F3"/>
    <w:rsid w:val="006E265D"/>
    <w:rsid w:val="006F37A6"/>
    <w:rsid w:val="00733F63"/>
    <w:rsid w:val="00747930"/>
    <w:rsid w:val="00763C46"/>
    <w:rsid w:val="007778A2"/>
    <w:rsid w:val="00787B16"/>
    <w:rsid w:val="0079615C"/>
    <w:rsid w:val="007A750D"/>
    <w:rsid w:val="007B5129"/>
    <w:rsid w:val="007B793C"/>
    <w:rsid w:val="007D2EB2"/>
    <w:rsid w:val="00802BDF"/>
    <w:rsid w:val="00813DD0"/>
    <w:rsid w:val="00825770"/>
    <w:rsid w:val="00866415"/>
    <w:rsid w:val="0087361B"/>
    <w:rsid w:val="00874F51"/>
    <w:rsid w:val="00893B3E"/>
    <w:rsid w:val="008B0995"/>
    <w:rsid w:val="008E3E58"/>
    <w:rsid w:val="008F1273"/>
    <w:rsid w:val="008F4641"/>
    <w:rsid w:val="009108AA"/>
    <w:rsid w:val="009136B1"/>
    <w:rsid w:val="00926FF6"/>
    <w:rsid w:val="009445EA"/>
    <w:rsid w:val="00982F5D"/>
    <w:rsid w:val="00996E57"/>
    <w:rsid w:val="009B1605"/>
    <w:rsid w:val="009E2D82"/>
    <w:rsid w:val="00A274F1"/>
    <w:rsid w:val="00A35B95"/>
    <w:rsid w:val="00A360DD"/>
    <w:rsid w:val="00A628FB"/>
    <w:rsid w:val="00A824B6"/>
    <w:rsid w:val="00AD4367"/>
    <w:rsid w:val="00AF627D"/>
    <w:rsid w:val="00B118AE"/>
    <w:rsid w:val="00B12126"/>
    <w:rsid w:val="00B14237"/>
    <w:rsid w:val="00B220B0"/>
    <w:rsid w:val="00B74D17"/>
    <w:rsid w:val="00B812B6"/>
    <w:rsid w:val="00B9183B"/>
    <w:rsid w:val="00BA0523"/>
    <w:rsid w:val="00BB6668"/>
    <w:rsid w:val="00BD4927"/>
    <w:rsid w:val="00BF39AF"/>
    <w:rsid w:val="00C57B95"/>
    <w:rsid w:val="00C636FE"/>
    <w:rsid w:val="00C8550D"/>
    <w:rsid w:val="00C9354B"/>
    <w:rsid w:val="00CD5C8E"/>
    <w:rsid w:val="00CD6723"/>
    <w:rsid w:val="00CE4AB7"/>
    <w:rsid w:val="00D10EC9"/>
    <w:rsid w:val="00D204EC"/>
    <w:rsid w:val="00D32858"/>
    <w:rsid w:val="00D400CD"/>
    <w:rsid w:val="00D52F23"/>
    <w:rsid w:val="00D60D23"/>
    <w:rsid w:val="00D9477E"/>
    <w:rsid w:val="00D95A39"/>
    <w:rsid w:val="00DE11DA"/>
    <w:rsid w:val="00DE5078"/>
    <w:rsid w:val="00DE5984"/>
    <w:rsid w:val="00DE6B01"/>
    <w:rsid w:val="00E0332B"/>
    <w:rsid w:val="00E4159A"/>
    <w:rsid w:val="00E522C8"/>
    <w:rsid w:val="00E7053D"/>
    <w:rsid w:val="00E7433C"/>
    <w:rsid w:val="00E74D94"/>
    <w:rsid w:val="00E752C8"/>
    <w:rsid w:val="00E82AF7"/>
    <w:rsid w:val="00EA51FF"/>
    <w:rsid w:val="00EB7C5A"/>
    <w:rsid w:val="00EC4585"/>
    <w:rsid w:val="00F10DB0"/>
    <w:rsid w:val="00F1524C"/>
    <w:rsid w:val="00F16D40"/>
    <w:rsid w:val="00F36CFB"/>
    <w:rsid w:val="00F441FA"/>
    <w:rsid w:val="00F46F6A"/>
    <w:rsid w:val="00F510E4"/>
    <w:rsid w:val="00F7690E"/>
    <w:rsid w:val="00F9469F"/>
    <w:rsid w:val="00FA252E"/>
    <w:rsid w:val="00FA2DFD"/>
    <w:rsid w:val="00FD0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82"/>
    <w:pPr>
      <w:suppressAutoHyphens/>
    </w:pPr>
    <w:rPr>
      <w:rFonts w:cs="Mangal"/>
      <w:lang w:eastAsia="zh-CN"/>
    </w:rPr>
  </w:style>
  <w:style w:type="paragraph" w:styleId="Heading1">
    <w:name w:val="heading 1"/>
    <w:basedOn w:val="Normal"/>
    <w:next w:val="Normal"/>
    <w:qFormat/>
    <w:rsid w:val="00623082"/>
    <w:pPr>
      <w:keepNext/>
      <w:numPr>
        <w:numId w:val="1"/>
      </w:numPr>
      <w:outlineLvl w:val="0"/>
    </w:pPr>
    <w:rPr>
      <w:b/>
      <w:bCs/>
      <w:i/>
      <w:iCs/>
      <w:u w:val="single"/>
    </w:rPr>
  </w:style>
  <w:style w:type="paragraph" w:styleId="Heading2">
    <w:name w:val="heading 2"/>
    <w:basedOn w:val="Normal"/>
    <w:next w:val="Normal"/>
    <w:qFormat/>
    <w:rsid w:val="006230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3082"/>
    <w:pPr>
      <w:keepNext/>
      <w:numPr>
        <w:ilvl w:val="2"/>
        <w:numId w:val="1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qFormat/>
    <w:rsid w:val="00623082"/>
    <w:pPr>
      <w:keepNext/>
      <w:numPr>
        <w:ilvl w:val="5"/>
        <w:numId w:val="1"/>
      </w:numPr>
      <w:outlineLvl w:val="5"/>
    </w:pPr>
    <w:rPr>
      <w:i/>
      <w:iCs/>
    </w:rPr>
  </w:style>
  <w:style w:type="paragraph" w:styleId="Heading8">
    <w:name w:val="heading 8"/>
    <w:basedOn w:val="Normal"/>
    <w:next w:val="Normal"/>
    <w:qFormat/>
    <w:rsid w:val="00623082"/>
    <w:pPr>
      <w:keepNext/>
      <w:numPr>
        <w:ilvl w:val="7"/>
        <w:numId w:val="1"/>
      </w:numPr>
      <w:shd w:val="clear" w:color="auto" w:fill="DFDFDF"/>
      <w:ind w:right="450"/>
      <w:jc w:val="center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23082"/>
    <w:rPr>
      <w:rFonts w:ascii="Symbol" w:hAnsi="Symbol" w:cs="Symbol"/>
    </w:rPr>
  </w:style>
  <w:style w:type="character" w:customStyle="1" w:styleId="WW8Num2z0">
    <w:name w:val="WW8Num2z0"/>
    <w:rsid w:val="00623082"/>
    <w:rPr>
      <w:rFonts w:ascii="Wingdings" w:hAnsi="Wingdings" w:cs="Wingdings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0">
    <w:name w:val="WW8Num3z0"/>
    <w:rsid w:val="00623082"/>
    <w:rPr>
      <w:rFonts w:ascii="Symbol" w:hAnsi="Symbol" w:cs="Symbol"/>
    </w:rPr>
  </w:style>
  <w:style w:type="character" w:customStyle="1" w:styleId="WW8Num3z1">
    <w:name w:val="WW8Num3z1"/>
    <w:rsid w:val="00623082"/>
    <w:rPr>
      <w:rFonts w:ascii="Courier New" w:hAnsi="Courier New" w:cs="Courier New"/>
    </w:rPr>
  </w:style>
  <w:style w:type="character" w:customStyle="1" w:styleId="WW8Num3z2">
    <w:name w:val="WW8Num3z2"/>
    <w:rsid w:val="00623082"/>
    <w:rPr>
      <w:rFonts w:ascii="Wingdings" w:hAnsi="Wingdings" w:cs="Wingdings"/>
    </w:rPr>
  </w:style>
  <w:style w:type="character" w:customStyle="1" w:styleId="WW8Num4z0">
    <w:name w:val="WW8Num4z0"/>
    <w:rsid w:val="00623082"/>
    <w:rPr>
      <w:rFonts w:ascii="Symbol" w:hAnsi="Symbol" w:cs="Symbol"/>
    </w:rPr>
  </w:style>
  <w:style w:type="character" w:customStyle="1" w:styleId="WW8Num4z1">
    <w:name w:val="WW8Num4z1"/>
    <w:rsid w:val="00623082"/>
    <w:rPr>
      <w:rFonts w:ascii="Courier New" w:hAnsi="Courier New" w:cs="Courier New"/>
    </w:rPr>
  </w:style>
  <w:style w:type="character" w:customStyle="1" w:styleId="WW8Num4z2">
    <w:name w:val="WW8Num4z2"/>
    <w:rsid w:val="00623082"/>
    <w:rPr>
      <w:rFonts w:ascii="Wingdings" w:hAnsi="Wingdings" w:cs="Wingdings"/>
    </w:rPr>
  </w:style>
  <w:style w:type="character" w:customStyle="1" w:styleId="WW8Num5z0">
    <w:name w:val="WW8Num5z0"/>
    <w:rsid w:val="00623082"/>
    <w:rPr>
      <w:rFonts w:ascii="Symbol" w:hAnsi="Symbol" w:cs="Symbol"/>
    </w:rPr>
  </w:style>
  <w:style w:type="character" w:customStyle="1" w:styleId="WW8Num5z1">
    <w:name w:val="WW8Num5z1"/>
    <w:rsid w:val="00623082"/>
    <w:rPr>
      <w:rFonts w:ascii="Courier New" w:hAnsi="Courier New" w:cs="Courier New"/>
    </w:rPr>
  </w:style>
  <w:style w:type="character" w:customStyle="1" w:styleId="WW8Num5z2">
    <w:name w:val="WW8Num5z2"/>
    <w:rsid w:val="00623082"/>
    <w:rPr>
      <w:rFonts w:ascii="Wingdings" w:hAnsi="Wingdings" w:cs="Wingdings"/>
    </w:rPr>
  </w:style>
  <w:style w:type="character" w:customStyle="1" w:styleId="WW8Num6z0">
    <w:name w:val="WW8Num6z0"/>
    <w:rsid w:val="00623082"/>
    <w:rPr>
      <w:rFonts w:ascii="Symbol" w:hAnsi="Symbol" w:cs="Symbol"/>
    </w:rPr>
  </w:style>
  <w:style w:type="character" w:customStyle="1" w:styleId="WW8Num6z1">
    <w:name w:val="WW8Num6z1"/>
    <w:rsid w:val="00623082"/>
    <w:rPr>
      <w:rFonts w:ascii="Courier New" w:hAnsi="Courier New" w:cs="Courier New"/>
    </w:rPr>
  </w:style>
  <w:style w:type="character" w:customStyle="1" w:styleId="WW8Num6z2">
    <w:name w:val="WW8Num6z2"/>
    <w:rsid w:val="00623082"/>
    <w:rPr>
      <w:rFonts w:ascii="Wingdings" w:hAnsi="Wingdings" w:cs="Wingdings"/>
    </w:rPr>
  </w:style>
  <w:style w:type="character" w:customStyle="1" w:styleId="WW8Num7z0">
    <w:name w:val="WW8Num7z0"/>
    <w:rsid w:val="00623082"/>
    <w:rPr>
      <w:rFonts w:ascii="Courier New" w:hAnsi="Courier New" w:cs="Courier New"/>
    </w:rPr>
  </w:style>
  <w:style w:type="character" w:customStyle="1" w:styleId="WW8Num7z2">
    <w:name w:val="WW8Num7z2"/>
    <w:rsid w:val="00623082"/>
    <w:rPr>
      <w:rFonts w:ascii="Wingdings" w:hAnsi="Wingdings" w:cs="Wingdings"/>
    </w:rPr>
  </w:style>
  <w:style w:type="character" w:customStyle="1" w:styleId="WW8Num7z3">
    <w:name w:val="WW8Num7z3"/>
    <w:rsid w:val="00623082"/>
    <w:rPr>
      <w:rFonts w:ascii="Symbol" w:hAnsi="Symbol" w:cs="Symbol"/>
    </w:rPr>
  </w:style>
  <w:style w:type="character" w:customStyle="1" w:styleId="WW8Num8z0">
    <w:name w:val="WW8Num8z0"/>
    <w:rsid w:val="00623082"/>
    <w:rPr>
      <w:rFonts w:ascii="Courier New" w:hAnsi="Courier New" w:cs="Courier New"/>
    </w:rPr>
  </w:style>
  <w:style w:type="character" w:customStyle="1" w:styleId="WW8Num8z2">
    <w:name w:val="WW8Num8z2"/>
    <w:rsid w:val="00623082"/>
    <w:rPr>
      <w:rFonts w:ascii="Wingdings" w:hAnsi="Wingdings" w:cs="Wingdings"/>
    </w:rPr>
  </w:style>
  <w:style w:type="character" w:customStyle="1" w:styleId="WW8Num8z3">
    <w:name w:val="WW8Num8z3"/>
    <w:rsid w:val="00623082"/>
    <w:rPr>
      <w:rFonts w:ascii="Symbol" w:hAnsi="Symbol" w:cs="Symbol"/>
    </w:rPr>
  </w:style>
  <w:style w:type="character" w:customStyle="1" w:styleId="WW8Num9z0">
    <w:name w:val="WW8Num9z0"/>
    <w:rsid w:val="00623082"/>
    <w:rPr>
      <w:rFonts w:ascii="Symbol" w:hAnsi="Symbol" w:cs="Symbol"/>
    </w:rPr>
  </w:style>
  <w:style w:type="character" w:customStyle="1" w:styleId="WW8Num9z1">
    <w:name w:val="WW8Num9z1"/>
    <w:rsid w:val="00623082"/>
    <w:rPr>
      <w:rFonts w:ascii="Courier New" w:hAnsi="Courier New" w:cs="Courier New"/>
    </w:rPr>
  </w:style>
  <w:style w:type="character" w:customStyle="1" w:styleId="WW8Num9z2">
    <w:name w:val="WW8Num9z2"/>
    <w:rsid w:val="00623082"/>
    <w:rPr>
      <w:rFonts w:ascii="Wingdings" w:hAnsi="Wingdings" w:cs="Wingdings"/>
    </w:rPr>
  </w:style>
  <w:style w:type="character" w:customStyle="1" w:styleId="WW8Num10z0">
    <w:name w:val="WW8Num10z0"/>
    <w:rsid w:val="00623082"/>
    <w:rPr>
      <w:rFonts w:ascii="Symbol" w:hAnsi="Symbol" w:cs="Symbol"/>
    </w:rPr>
  </w:style>
  <w:style w:type="character" w:customStyle="1" w:styleId="WW8Num10z1">
    <w:name w:val="WW8Num10z1"/>
    <w:rsid w:val="00623082"/>
    <w:rPr>
      <w:rFonts w:ascii="Courier New" w:hAnsi="Courier New" w:cs="Courier New"/>
    </w:rPr>
  </w:style>
  <w:style w:type="character" w:customStyle="1" w:styleId="WW8Num10z2">
    <w:name w:val="WW8Num10z2"/>
    <w:rsid w:val="00623082"/>
    <w:rPr>
      <w:rFonts w:ascii="Wingdings" w:hAnsi="Wingdings" w:cs="Wingdings"/>
    </w:rPr>
  </w:style>
  <w:style w:type="character" w:customStyle="1" w:styleId="WW8Num11z0">
    <w:name w:val="WW8Num11z0"/>
    <w:rsid w:val="00623082"/>
    <w:rPr>
      <w:rFonts w:ascii="Symbol" w:hAnsi="Symbol" w:cs="Symbol"/>
    </w:rPr>
  </w:style>
  <w:style w:type="character" w:customStyle="1" w:styleId="WW8Num11z1">
    <w:name w:val="WW8Num11z1"/>
    <w:rsid w:val="00623082"/>
    <w:rPr>
      <w:rFonts w:ascii="Courier New" w:hAnsi="Courier New" w:cs="Courier New"/>
    </w:rPr>
  </w:style>
  <w:style w:type="character" w:customStyle="1" w:styleId="WW8Num11z2">
    <w:name w:val="WW8Num11z2"/>
    <w:rsid w:val="00623082"/>
    <w:rPr>
      <w:rFonts w:ascii="Wingdings" w:hAnsi="Wingdings" w:cs="Wingdings"/>
    </w:rPr>
  </w:style>
  <w:style w:type="character" w:customStyle="1" w:styleId="WW8Num12z0">
    <w:name w:val="WW8Num12z0"/>
    <w:rsid w:val="00623082"/>
    <w:rPr>
      <w:rFonts w:ascii="Symbol" w:hAnsi="Symbol" w:cs="Symbol"/>
    </w:rPr>
  </w:style>
  <w:style w:type="character" w:customStyle="1" w:styleId="WW8Num12z1">
    <w:name w:val="WW8Num12z1"/>
    <w:rsid w:val="00623082"/>
    <w:rPr>
      <w:rFonts w:ascii="Courier New" w:hAnsi="Courier New" w:cs="Courier New"/>
    </w:rPr>
  </w:style>
  <w:style w:type="character" w:customStyle="1" w:styleId="WW8Num12z2">
    <w:name w:val="WW8Num12z2"/>
    <w:rsid w:val="00623082"/>
    <w:rPr>
      <w:rFonts w:ascii="Wingdings" w:hAnsi="Wingdings" w:cs="Wingdings"/>
    </w:rPr>
  </w:style>
  <w:style w:type="character" w:customStyle="1" w:styleId="WW8Num13z0">
    <w:name w:val="WW8Num13z0"/>
    <w:rsid w:val="00623082"/>
    <w:rPr>
      <w:rFonts w:ascii="Symbol" w:hAnsi="Symbol" w:cs="Symbol"/>
    </w:rPr>
  </w:style>
  <w:style w:type="character" w:customStyle="1" w:styleId="WW8Num13z1">
    <w:name w:val="WW8Num13z1"/>
    <w:rsid w:val="00623082"/>
    <w:rPr>
      <w:rFonts w:ascii="Courier New" w:hAnsi="Courier New" w:cs="Courier New"/>
    </w:rPr>
  </w:style>
  <w:style w:type="character" w:customStyle="1" w:styleId="WW8Num13z2">
    <w:name w:val="WW8Num13z2"/>
    <w:rsid w:val="00623082"/>
    <w:rPr>
      <w:rFonts w:ascii="Wingdings" w:hAnsi="Wingdings" w:cs="Wingdings"/>
    </w:rPr>
  </w:style>
  <w:style w:type="character" w:customStyle="1" w:styleId="WW8Num14z0">
    <w:name w:val="WW8Num14z0"/>
    <w:rsid w:val="00623082"/>
    <w:rPr>
      <w:rFonts w:ascii="Arial" w:eastAsia="Times New Roman" w:hAnsi="Arial" w:cs="Arial"/>
    </w:rPr>
  </w:style>
  <w:style w:type="character" w:customStyle="1" w:styleId="WW8Num14z1">
    <w:name w:val="WW8Num14z1"/>
    <w:rsid w:val="00623082"/>
    <w:rPr>
      <w:rFonts w:ascii="Courier New" w:hAnsi="Courier New" w:cs="Courier New"/>
    </w:rPr>
  </w:style>
  <w:style w:type="character" w:customStyle="1" w:styleId="WW8Num14z2">
    <w:name w:val="WW8Num14z2"/>
    <w:rsid w:val="00623082"/>
    <w:rPr>
      <w:rFonts w:ascii="Wingdings" w:hAnsi="Wingdings" w:cs="Wingdings"/>
    </w:rPr>
  </w:style>
  <w:style w:type="character" w:customStyle="1" w:styleId="WW8Num14z3">
    <w:name w:val="WW8Num14z3"/>
    <w:rsid w:val="00623082"/>
    <w:rPr>
      <w:rFonts w:ascii="Symbol" w:hAnsi="Symbol" w:cs="Symbol"/>
    </w:rPr>
  </w:style>
  <w:style w:type="character" w:customStyle="1" w:styleId="WW8Num15z0">
    <w:name w:val="WW8Num15z0"/>
    <w:rsid w:val="00623082"/>
    <w:rPr>
      <w:rFonts w:ascii="Symbol" w:hAnsi="Symbol" w:cs="Symbol"/>
    </w:rPr>
  </w:style>
  <w:style w:type="character" w:customStyle="1" w:styleId="WW8Num15z1">
    <w:name w:val="WW8Num15z1"/>
    <w:rsid w:val="00623082"/>
    <w:rPr>
      <w:rFonts w:ascii="Courier New" w:hAnsi="Courier New" w:cs="Courier New"/>
    </w:rPr>
  </w:style>
  <w:style w:type="character" w:customStyle="1" w:styleId="WW8Num15z2">
    <w:name w:val="WW8Num15z2"/>
    <w:rsid w:val="00623082"/>
    <w:rPr>
      <w:rFonts w:ascii="Wingdings" w:hAnsi="Wingdings" w:cs="Wingdings"/>
    </w:rPr>
  </w:style>
  <w:style w:type="character" w:customStyle="1" w:styleId="WW8Num16z0">
    <w:name w:val="WW8Num16z0"/>
    <w:rsid w:val="00623082"/>
    <w:rPr>
      <w:rFonts w:ascii="Symbol" w:eastAsia="Times New Roman" w:hAnsi="Symbol" w:cs="Times New Roman"/>
    </w:rPr>
  </w:style>
  <w:style w:type="character" w:customStyle="1" w:styleId="WW8Num16z1">
    <w:name w:val="WW8Num16z1"/>
    <w:rsid w:val="00623082"/>
    <w:rPr>
      <w:rFonts w:ascii="Courier New" w:hAnsi="Courier New" w:cs="Courier New"/>
    </w:rPr>
  </w:style>
  <w:style w:type="character" w:customStyle="1" w:styleId="WW8Num16z2">
    <w:name w:val="WW8Num16z2"/>
    <w:rsid w:val="00623082"/>
    <w:rPr>
      <w:rFonts w:ascii="Wingdings" w:hAnsi="Wingdings" w:cs="Wingdings"/>
    </w:rPr>
  </w:style>
  <w:style w:type="character" w:customStyle="1" w:styleId="WW8Num16z3">
    <w:name w:val="WW8Num16z3"/>
    <w:rsid w:val="00623082"/>
    <w:rPr>
      <w:rFonts w:ascii="Symbol" w:hAnsi="Symbol" w:cs="Symbol"/>
    </w:rPr>
  </w:style>
  <w:style w:type="character" w:customStyle="1" w:styleId="WW8Num17z0">
    <w:name w:val="WW8Num17z0"/>
    <w:rsid w:val="00623082"/>
    <w:rPr>
      <w:rFonts w:ascii="Wingdings" w:hAnsi="Wingdings" w:cs="Wingdings"/>
    </w:rPr>
  </w:style>
  <w:style w:type="character" w:customStyle="1" w:styleId="WW8Num18z0">
    <w:name w:val="WW8Num18z0"/>
    <w:rsid w:val="00623082"/>
    <w:rPr>
      <w:rFonts w:ascii="Wingdings" w:hAnsi="Wingdings" w:cs="Wingdings"/>
    </w:rPr>
  </w:style>
  <w:style w:type="character" w:customStyle="1" w:styleId="WW8Num18z1">
    <w:name w:val="WW8Num18z1"/>
    <w:rsid w:val="00623082"/>
    <w:rPr>
      <w:rFonts w:ascii="Courier New" w:hAnsi="Courier New" w:cs="Courier New"/>
    </w:rPr>
  </w:style>
  <w:style w:type="character" w:customStyle="1" w:styleId="WW8Num18z3">
    <w:name w:val="WW8Num18z3"/>
    <w:rsid w:val="00623082"/>
    <w:rPr>
      <w:rFonts w:ascii="Symbol" w:hAnsi="Symbol" w:cs="Symbol"/>
    </w:rPr>
  </w:style>
  <w:style w:type="character" w:customStyle="1" w:styleId="WW8Num19z0">
    <w:name w:val="WW8Num19z0"/>
    <w:rsid w:val="00623082"/>
    <w:rPr>
      <w:rFonts w:ascii="Symbol" w:hAnsi="Symbol" w:cs="Symbol"/>
    </w:rPr>
  </w:style>
  <w:style w:type="character" w:customStyle="1" w:styleId="WW8Num19z1">
    <w:name w:val="WW8Num19z1"/>
    <w:rsid w:val="00623082"/>
    <w:rPr>
      <w:rFonts w:ascii="Courier New" w:hAnsi="Courier New" w:cs="Courier New"/>
    </w:rPr>
  </w:style>
  <w:style w:type="character" w:customStyle="1" w:styleId="WW8Num19z2">
    <w:name w:val="WW8Num19z2"/>
    <w:rsid w:val="00623082"/>
    <w:rPr>
      <w:rFonts w:ascii="Wingdings" w:hAnsi="Wingdings" w:cs="Wingdings"/>
    </w:rPr>
  </w:style>
  <w:style w:type="character" w:customStyle="1" w:styleId="WW8Num20z0">
    <w:name w:val="WW8Num20z0"/>
    <w:rsid w:val="00623082"/>
    <w:rPr>
      <w:rFonts w:ascii="Wingdings" w:hAnsi="Wingdings" w:cs="Wingdings"/>
    </w:rPr>
  </w:style>
  <w:style w:type="character" w:customStyle="1" w:styleId="WW8Num21z0">
    <w:name w:val="WW8Num21z0"/>
    <w:rsid w:val="00623082"/>
    <w:rPr>
      <w:rFonts w:ascii="Symbol" w:hAnsi="Symbol" w:cs="Symbol"/>
    </w:rPr>
  </w:style>
  <w:style w:type="character" w:customStyle="1" w:styleId="WW8Num21z1">
    <w:name w:val="WW8Num21z1"/>
    <w:rsid w:val="00623082"/>
    <w:rPr>
      <w:rFonts w:ascii="Courier New" w:hAnsi="Courier New" w:cs="Courier New"/>
    </w:rPr>
  </w:style>
  <w:style w:type="character" w:customStyle="1" w:styleId="WW8Num21z2">
    <w:name w:val="WW8Num21z2"/>
    <w:rsid w:val="00623082"/>
    <w:rPr>
      <w:rFonts w:ascii="Wingdings" w:hAnsi="Wingdings" w:cs="Wingdings"/>
    </w:rPr>
  </w:style>
  <w:style w:type="character" w:customStyle="1" w:styleId="WW8Num23z0">
    <w:name w:val="WW8Num23z0"/>
    <w:rsid w:val="00623082"/>
    <w:rPr>
      <w:rFonts w:ascii="Symbol" w:hAnsi="Symbol" w:cs="Symbol"/>
    </w:rPr>
  </w:style>
  <w:style w:type="character" w:customStyle="1" w:styleId="WW8Num23z1">
    <w:name w:val="WW8Num23z1"/>
    <w:rsid w:val="00623082"/>
    <w:rPr>
      <w:rFonts w:ascii="Courier New" w:hAnsi="Courier New" w:cs="Courier New"/>
    </w:rPr>
  </w:style>
  <w:style w:type="character" w:customStyle="1" w:styleId="WW8Num23z2">
    <w:name w:val="WW8Num23z2"/>
    <w:rsid w:val="00623082"/>
    <w:rPr>
      <w:rFonts w:ascii="Wingdings" w:hAnsi="Wingdings" w:cs="Wingdings"/>
    </w:rPr>
  </w:style>
  <w:style w:type="character" w:customStyle="1" w:styleId="WW8Num24z0">
    <w:name w:val="WW8Num24z0"/>
    <w:rsid w:val="00623082"/>
    <w:rPr>
      <w:rFonts w:ascii="Symbol" w:hAnsi="Symbol" w:cs="Symbol"/>
    </w:rPr>
  </w:style>
  <w:style w:type="character" w:customStyle="1" w:styleId="WW8Num24z1">
    <w:name w:val="WW8Num24z1"/>
    <w:rsid w:val="00623082"/>
    <w:rPr>
      <w:rFonts w:ascii="Courier New" w:hAnsi="Courier New" w:cs="Courier New"/>
    </w:rPr>
  </w:style>
  <w:style w:type="character" w:customStyle="1" w:styleId="WW8Num24z2">
    <w:name w:val="WW8Num24z2"/>
    <w:rsid w:val="00623082"/>
    <w:rPr>
      <w:rFonts w:ascii="Wingdings" w:hAnsi="Wingdings" w:cs="Wingdings"/>
    </w:rPr>
  </w:style>
  <w:style w:type="character" w:customStyle="1" w:styleId="WW8Num26z0">
    <w:name w:val="WW8Num26z0"/>
    <w:rsid w:val="00623082"/>
    <w:rPr>
      <w:rFonts w:ascii="Wingdings" w:hAnsi="Wingdings" w:cs="Wingdings"/>
    </w:rPr>
  </w:style>
  <w:style w:type="character" w:customStyle="1" w:styleId="WW8Num28z0">
    <w:name w:val="WW8Num28z0"/>
    <w:rsid w:val="00623082"/>
    <w:rPr>
      <w:rFonts w:ascii="Symbol" w:hAnsi="Symbol" w:cs="Symbol"/>
    </w:rPr>
  </w:style>
  <w:style w:type="character" w:customStyle="1" w:styleId="WW8Num28z1">
    <w:name w:val="WW8Num28z1"/>
    <w:rsid w:val="00623082"/>
    <w:rPr>
      <w:rFonts w:ascii="Courier New" w:hAnsi="Courier New" w:cs="Courier New"/>
    </w:rPr>
  </w:style>
  <w:style w:type="character" w:customStyle="1" w:styleId="WW8Num28z2">
    <w:name w:val="WW8Num28z2"/>
    <w:rsid w:val="00623082"/>
    <w:rPr>
      <w:rFonts w:ascii="Wingdings" w:hAnsi="Wingdings" w:cs="Wingdings"/>
    </w:rPr>
  </w:style>
  <w:style w:type="character" w:customStyle="1" w:styleId="WW8Num29z0">
    <w:name w:val="WW8Num29z0"/>
    <w:rsid w:val="00623082"/>
    <w:rPr>
      <w:rFonts w:ascii="Wingdings" w:hAnsi="Wingdings" w:cs="Wingdings"/>
    </w:rPr>
  </w:style>
  <w:style w:type="character" w:customStyle="1" w:styleId="WW8Num29z1">
    <w:name w:val="WW8Num29z1"/>
    <w:rsid w:val="00623082"/>
    <w:rPr>
      <w:rFonts w:ascii="Courier New" w:hAnsi="Courier New" w:cs="Courier New"/>
    </w:rPr>
  </w:style>
  <w:style w:type="character" w:customStyle="1" w:styleId="WW8Num29z3">
    <w:name w:val="WW8Num29z3"/>
    <w:rsid w:val="00623082"/>
    <w:rPr>
      <w:rFonts w:ascii="Symbol" w:hAnsi="Symbol" w:cs="Symbol"/>
    </w:rPr>
  </w:style>
  <w:style w:type="character" w:customStyle="1" w:styleId="WW8Num31z0">
    <w:name w:val="WW8Num31z0"/>
    <w:rsid w:val="00623082"/>
    <w:rPr>
      <w:rFonts w:ascii="Symbol" w:hAnsi="Symbol" w:cs="Symbol"/>
    </w:rPr>
  </w:style>
  <w:style w:type="character" w:customStyle="1" w:styleId="WW8Num31z1">
    <w:name w:val="WW8Num31z1"/>
    <w:rsid w:val="00623082"/>
    <w:rPr>
      <w:rFonts w:ascii="Courier New" w:hAnsi="Courier New" w:cs="Courier New"/>
    </w:rPr>
  </w:style>
  <w:style w:type="character" w:customStyle="1" w:styleId="WW8Num31z2">
    <w:name w:val="WW8Num31z2"/>
    <w:rsid w:val="00623082"/>
    <w:rPr>
      <w:rFonts w:ascii="Wingdings" w:hAnsi="Wingdings" w:cs="Wingdings"/>
    </w:rPr>
  </w:style>
  <w:style w:type="character" w:customStyle="1" w:styleId="WW8Num32z0">
    <w:name w:val="WW8Num32z0"/>
    <w:rsid w:val="00623082"/>
    <w:rPr>
      <w:rFonts w:ascii="Symbol" w:hAnsi="Symbol" w:cs="Symbol"/>
    </w:rPr>
  </w:style>
  <w:style w:type="character" w:customStyle="1" w:styleId="WW8Num32z1">
    <w:name w:val="WW8Num32z1"/>
    <w:rsid w:val="00623082"/>
    <w:rPr>
      <w:rFonts w:ascii="Courier New" w:hAnsi="Courier New" w:cs="Courier New"/>
    </w:rPr>
  </w:style>
  <w:style w:type="character" w:customStyle="1" w:styleId="WW8Num32z2">
    <w:name w:val="WW8Num32z2"/>
    <w:rsid w:val="00623082"/>
    <w:rPr>
      <w:rFonts w:ascii="Wingdings" w:hAnsi="Wingdings" w:cs="Wingdings"/>
    </w:rPr>
  </w:style>
  <w:style w:type="character" w:customStyle="1" w:styleId="WW8Num33z0">
    <w:name w:val="WW8Num33z0"/>
    <w:rsid w:val="00623082"/>
    <w:rPr>
      <w:rFonts w:ascii="Wingdings" w:hAnsi="Wingdings" w:cs="Wingdings"/>
    </w:rPr>
  </w:style>
  <w:style w:type="character" w:customStyle="1" w:styleId="WW8Num34z0">
    <w:name w:val="WW8Num34z0"/>
    <w:rsid w:val="00623082"/>
    <w:rPr>
      <w:rFonts w:ascii="Symbol" w:hAnsi="Symbol" w:cs="Symbol"/>
    </w:rPr>
  </w:style>
  <w:style w:type="character" w:customStyle="1" w:styleId="WW8Num34z1">
    <w:name w:val="WW8Num34z1"/>
    <w:rsid w:val="00623082"/>
    <w:rPr>
      <w:rFonts w:ascii="Courier New" w:hAnsi="Courier New" w:cs="Courier New"/>
    </w:rPr>
  </w:style>
  <w:style w:type="character" w:customStyle="1" w:styleId="WW8Num34z2">
    <w:name w:val="WW8Num34z2"/>
    <w:rsid w:val="00623082"/>
    <w:rPr>
      <w:rFonts w:ascii="Wingdings" w:hAnsi="Wingdings" w:cs="Wingdings"/>
    </w:rPr>
  </w:style>
  <w:style w:type="character" w:customStyle="1" w:styleId="WW8Num36z0">
    <w:name w:val="WW8Num36z0"/>
    <w:rsid w:val="00623082"/>
    <w:rPr>
      <w:rFonts w:ascii="Symbol" w:hAnsi="Symbol" w:cs="Symbol"/>
    </w:rPr>
  </w:style>
  <w:style w:type="character" w:customStyle="1" w:styleId="WW8Num36z1">
    <w:name w:val="WW8Num36z1"/>
    <w:rsid w:val="00623082"/>
    <w:rPr>
      <w:rFonts w:ascii="Courier New" w:hAnsi="Courier New" w:cs="Courier New"/>
    </w:rPr>
  </w:style>
  <w:style w:type="character" w:customStyle="1" w:styleId="WW8Num36z2">
    <w:name w:val="WW8Num36z2"/>
    <w:rsid w:val="00623082"/>
    <w:rPr>
      <w:rFonts w:ascii="Wingdings" w:hAnsi="Wingdings" w:cs="Wingdings"/>
    </w:rPr>
  </w:style>
  <w:style w:type="character" w:customStyle="1" w:styleId="WW8Num37z0">
    <w:name w:val="WW8Num37z0"/>
    <w:rsid w:val="00623082"/>
    <w:rPr>
      <w:rFonts w:ascii="Times New Roman" w:eastAsia="Times New Roman" w:hAnsi="Times New Roman" w:cs="Times New Roman"/>
    </w:rPr>
  </w:style>
  <w:style w:type="character" w:customStyle="1" w:styleId="WW8Num37z1">
    <w:name w:val="WW8Num37z1"/>
    <w:rsid w:val="00623082"/>
    <w:rPr>
      <w:rFonts w:ascii="Courier New" w:hAnsi="Courier New" w:cs="Courier New"/>
    </w:rPr>
  </w:style>
  <w:style w:type="character" w:customStyle="1" w:styleId="WW8Num37z2">
    <w:name w:val="WW8Num37z2"/>
    <w:rsid w:val="00623082"/>
    <w:rPr>
      <w:rFonts w:ascii="Wingdings" w:hAnsi="Wingdings" w:cs="Wingdings"/>
    </w:rPr>
  </w:style>
  <w:style w:type="character" w:customStyle="1" w:styleId="WW8Num37z3">
    <w:name w:val="WW8Num37z3"/>
    <w:rsid w:val="00623082"/>
    <w:rPr>
      <w:rFonts w:ascii="Symbol" w:hAnsi="Symbol" w:cs="Symbol"/>
    </w:rPr>
  </w:style>
  <w:style w:type="character" w:customStyle="1" w:styleId="WW8Num38z0">
    <w:name w:val="WW8Num38z0"/>
    <w:rsid w:val="00623082"/>
    <w:rPr>
      <w:rFonts w:ascii="Symbol" w:eastAsia="Times New Roman" w:hAnsi="Symbol" w:cs="Times New Roman"/>
    </w:rPr>
  </w:style>
  <w:style w:type="character" w:customStyle="1" w:styleId="WW8Num38z1">
    <w:name w:val="WW8Num38z1"/>
    <w:rsid w:val="00623082"/>
    <w:rPr>
      <w:rFonts w:ascii="Courier New" w:hAnsi="Courier New" w:cs="Courier New"/>
    </w:rPr>
  </w:style>
  <w:style w:type="character" w:customStyle="1" w:styleId="WW8Num38z2">
    <w:name w:val="WW8Num38z2"/>
    <w:rsid w:val="00623082"/>
    <w:rPr>
      <w:rFonts w:ascii="Wingdings" w:hAnsi="Wingdings" w:cs="Wingdings"/>
    </w:rPr>
  </w:style>
  <w:style w:type="character" w:customStyle="1" w:styleId="WW8Num38z3">
    <w:name w:val="WW8Num38z3"/>
    <w:rsid w:val="00623082"/>
    <w:rPr>
      <w:rFonts w:ascii="Symbol" w:hAnsi="Symbol" w:cs="Symbol"/>
    </w:rPr>
  </w:style>
  <w:style w:type="character" w:customStyle="1" w:styleId="WW8Num39z0">
    <w:name w:val="WW8Num39z0"/>
    <w:rsid w:val="00623082"/>
    <w:rPr>
      <w:rFonts w:ascii="Symbol" w:hAnsi="Symbol" w:cs="Symbol"/>
    </w:rPr>
  </w:style>
  <w:style w:type="character" w:customStyle="1" w:styleId="WW8Num39z1">
    <w:name w:val="WW8Num39z1"/>
    <w:rsid w:val="00623082"/>
    <w:rPr>
      <w:rFonts w:ascii="Courier New" w:hAnsi="Courier New" w:cs="Courier New"/>
    </w:rPr>
  </w:style>
  <w:style w:type="character" w:customStyle="1" w:styleId="WW8Num39z2">
    <w:name w:val="WW8Num39z2"/>
    <w:rsid w:val="00623082"/>
    <w:rPr>
      <w:rFonts w:ascii="Wingdings" w:hAnsi="Wingdings" w:cs="Wingdings"/>
    </w:rPr>
  </w:style>
  <w:style w:type="character" w:customStyle="1" w:styleId="WW8Num40z0">
    <w:name w:val="WW8Num40z0"/>
    <w:rsid w:val="00623082"/>
    <w:rPr>
      <w:rFonts w:ascii="Symbol" w:hAnsi="Symbol" w:cs="Symbol"/>
    </w:rPr>
  </w:style>
  <w:style w:type="character" w:customStyle="1" w:styleId="WW8Num40z2">
    <w:name w:val="WW8Num40z2"/>
    <w:rsid w:val="00623082"/>
    <w:rPr>
      <w:rFonts w:ascii="Wingdings" w:hAnsi="Wingdings" w:cs="Wingdings"/>
    </w:rPr>
  </w:style>
  <w:style w:type="character" w:customStyle="1" w:styleId="WW8Num40z4">
    <w:name w:val="WW8Num40z4"/>
    <w:rsid w:val="00623082"/>
    <w:rPr>
      <w:rFonts w:ascii="Courier New" w:hAnsi="Courier New" w:cs="Courier New"/>
    </w:rPr>
  </w:style>
  <w:style w:type="character" w:customStyle="1" w:styleId="WW8Num41z0">
    <w:name w:val="WW8Num41z0"/>
    <w:rsid w:val="00623082"/>
    <w:rPr>
      <w:rFonts w:ascii="Wingdings" w:hAnsi="Wingdings" w:cs="Wingdings"/>
    </w:rPr>
  </w:style>
  <w:style w:type="character" w:customStyle="1" w:styleId="WW8Num41z3">
    <w:name w:val="WW8Num41z3"/>
    <w:rsid w:val="00623082"/>
    <w:rPr>
      <w:rFonts w:ascii="Symbol" w:hAnsi="Symbol" w:cs="Symbol"/>
    </w:rPr>
  </w:style>
  <w:style w:type="character" w:customStyle="1" w:styleId="WW8Num42z0">
    <w:name w:val="WW8Num42z0"/>
    <w:rsid w:val="00623082"/>
    <w:rPr>
      <w:rFonts w:ascii="Wingdings" w:hAnsi="Wingdings" w:cs="Wingdings"/>
    </w:rPr>
  </w:style>
  <w:style w:type="character" w:styleId="Hyperlink">
    <w:name w:val="Hyperlink"/>
    <w:rsid w:val="00623082"/>
    <w:rPr>
      <w:color w:val="0000FF"/>
      <w:u w:val="single"/>
    </w:rPr>
  </w:style>
  <w:style w:type="character" w:customStyle="1" w:styleId="FooterChar">
    <w:name w:val="Footer Char"/>
    <w:basedOn w:val="DefaultParagraphFont"/>
    <w:rsid w:val="00623082"/>
  </w:style>
  <w:style w:type="character" w:styleId="Strong">
    <w:name w:val="Strong"/>
    <w:qFormat/>
    <w:rsid w:val="00623082"/>
    <w:rPr>
      <w:b/>
      <w:bCs/>
    </w:rPr>
  </w:style>
  <w:style w:type="character" w:customStyle="1" w:styleId="apple-converted-space">
    <w:name w:val="apple-converted-space"/>
    <w:rsid w:val="00623082"/>
  </w:style>
  <w:style w:type="character" w:customStyle="1" w:styleId="apple-style-span">
    <w:name w:val="apple-style-span"/>
    <w:rsid w:val="00623082"/>
  </w:style>
  <w:style w:type="paragraph" w:customStyle="1" w:styleId="Heading">
    <w:name w:val="Heading"/>
    <w:basedOn w:val="Normal"/>
    <w:next w:val="BodyText"/>
    <w:rsid w:val="00623082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623082"/>
    <w:pPr>
      <w:spacing w:after="120"/>
    </w:pPr>
  </w:style>
  <w:style w:type="paragraph" w:styleId="List">
    <w:name w:val="List"/>
    <w:basedOn w:val="BodyText"/>
    <w:rsid w:val="00623082"/>
    <w:rPr>
      <w:rFonts w:cs="Lohit Hindi"/>
    </w:rPr>
  </w:style>
  <w:style w:type="paragraph" w:styleId="Caption">
    <w:name w:val="caption"/>
    <w:basedOn w:val="Normal"/>
    <w:qFormat/>
    <w:rsid w:val="0062308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23082"/>
    <w:pPr>
      <w:suppressLineNumbers/>
    </w:pPr>
    <w:rPr>
      <w:rFonts w:cs="Lohit Hindi"/>
    </w:rPr>
  </w:style>
  <w:style w:type="paragraph" w:customStyle="1" w:styleId="Tit">
    <w:name w:val="Tit"/>
    <w:basedOn w:val="Normal"/>
    <w:rsid w:val="00623082"/>
    <w:pPr>
      <w:shd w:val="clear" w:color="auto" w:fill="F2F2F2"/>
      <w:spacing w:after="120"/>
      <w:ind w:left="851" w:hanging="851"/>
    </w:pPr>
    <w:rPr>
      <w:b/>
      <w:bCs/>
      <w:sz w:val="24"/>
      <w:szCs w:val="24"/>
    </w:rPr>
  </w:style>
  <w:style w:type="paragraph" w:customStyle="1" w:styleId="Nome">
    <w:name w:val="Nome"/>
    <w:basedOn w:val="Normal"/>
    <w:rsid w:val="00623082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623082"/>
  </w:style>
  <w:style w:type="paragraph" w:styleId="BodyText2">
    <w:name w:val="Body Text 2"/>
    <w:basedOn w:val="Normal"/>
    <w:rsid w:val="00623082"/>
    <w:pPr>
      <w:jc w:val="both"/>
    </w:pPr>
  </w:style>
  <w:style w:type="paragraph" w:styleId="PlainText">
    <w:name w:val="Plain Text"/>
    <w:basedOn w:val="Normal"/>
    <w:rsid w:val="00623082"/>
    <w:rPr>
      <w:rFonts w:ascii="Courier New" w:hAnsi="Courier New" w:cs="Courier New"/>
    </w:rPr>
  </w:style>
  <w:style w:type="paragraph" w:customStyle="1" w:styleId="SectionTitle">
    <w:name w:val="Section Title"/>
    <w:basedOn w:val="Normal"/>
    <w:next w:val="Normal"/>
    <w:rsid w:val="00623082"/>
    <w:pPr>
      <w:spacing w:before="220" w:line="220" w:lineRule="atLeast"/>
    </w:pPr>
    <w:rPr>
      <w:b/>
      <w:bCs/>
      <w:spacing w:val="-10"/>
      <w:sz w:val="24"/>
      <w:szCs w:val="24"/>
      <w:u w:val="single"/>
    </w:rPr>
  </w:style>
  <w:style w:type="paragraph" w:customStyle="1" w:styleId="Objective">
    <w:name w:val="Objective"/>
    <w:basedOn w:val="Normal"/>
    <w:next w:val="BodyText"/>
    <w:rsid w:val="00623082"/>
    <w:pPr>
      <w:spacing w:before="240" w:after="220" w:line="220" w:lineRule="atLeast"/>
    </w:pPr>
    <w:rPr>
      <w:rFonts w:ascii="Arial" w:hAnsi="Arial" w:cs="Arial"/>
    </w:rPr>
  </w:style>
  <w:style w:type="paragraph" w:styleId="BodyText3">
    <w:name w:val="Body Text 3"/>
    <w:basedOn w:val="Normal"/>
    <w:rsid w:val="00623082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623082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623082"/>
    <w:pPr>
      <w:ind w:left="720" w:firstLine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ableContents">
    <w:name w:val="Table Contents"/>
    <w:basedOn w:val="Normal"/>
    <w:rsid w:val="00623082"/>
    <w:pPr>
      <w:suppressLineNumbers/>
    </w:pPr>
  </w:style>
  <w:style w:type="paragraph" w:customStyle="1" w:styleId="TableHeading">
    <w:name w:val="Table Heading"/>
    <w:basedOn w:val="TableContents"/>
    <w:rsid w:val="00623082"/>
    <w:pPr>
      <w:jc w:val="center"/>
    </w:pPr>
    <w:rPr>
      <w:b/>
      <w:bCs/>
    </w:rPr>
  </w:style>
  <w:style w:type="paragraph" w:styleId="NoSpacing">
    <w:name w:val="No Spacing"/>
    <w:uiPriority w:val="1"/>
    <w:qFormat/>
    <w:rsid w:val="00E82AF7"/>
    <w:pPr>
      <w:jc w:val="both"/>
    </w:pPr>
    <w:rPr>
      <w:rFonts w:eastAsia="Calibri" w:cs="Mangal"/>
      <w:szCs w:val="18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0E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94"/>
    <w:rPr>
      <w:rFonts w:ascii="Tahoma" w:hAnsi="Tahoma" w:cs="Tahoma"/>
      <w:sz w:val="16"/>
      <w:szCs w:val="16"/>
      <w:lang w:eastAsia="zh-CN"/>
    </w:rPr>
  </w:style>
  <w:style w:type="paragraph" w:customStyle="1" w:styleId="Normal1">
    <w:name w:val="Normal1"/>
    <w:rsid w:val="00113CD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Default">
    <w:name w:val="Default"/>
    <w:rsid w:val="0064598A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  <w:style w:type="paragraph" w:customStyle="1" w:styleId="nexttext">
    <w:name w:val="nexttext"/>
    <w:basedOn w:val="Normal"/>
    <w:rsid w:val="00252656"/>
    <w:pPr>
      <w:suppressAutoHyphens w:val="0"/>
    </w:pPr>
    <w:rPr>
      <w:rFonts w:ascii="Arial" w:hAnsi="Arial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082"/>
    <w:pPr>
      <w:suppressAutoHyphens/>
    </w:pPr>
    <w:rPr>
      <w:rFonts w:cs="Mangal"/>
      <w:lang w:eastAsia="zh-CN"/>
    </w:rPr>
  </w:style>
  <w:style w:type="paragraph" w:styleId="Heading1">
    <w:name w:val="heading 1"/>
    <w:basedOn w:val="Normal"/>
    <w:next w:val="Normal"/>
    <w:qFormat/>
    <w:rsid w:val="00623082"/>
    <w:pPr>
      <w:keepNext/>
      <w:numPr>
        <w:numId w:val="1"/>
      </w:numPr>
      <w:outlineLvl w:val="0"/>
    </w:pPr>
    <w:rPr>
      <w:b/>
      <w:bCs/>
      <w:i/>
      <w:iCs/>
      <w:u w:val="single"/>
    </w:rPr>
  </w:style>
  <w:style w:type="paragraph" w:styleId="Heading2">
    <w:name w:val="heading 2"/>
    <w:basedOn w:val="Normal"/>
    <w:next w:val="Normal"/>
    <w:qFormat/>
    <w:rsid w:val="00623082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3082"/>
    <w:pPr>
      <w:keepNext/>
      <w:numPr>
        <w:ilvl w:val="2"/>
        <w:numId w:val="1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qFormat/>
    <w:rsid w:val="00623082"/>
    <w:pPr>
      <w:keepNext/>
      <w:numPr>
        <w:ilvl w:val="5"/>
        <w:numId w:val="1"/>
      </w:numPr>
      <w:outlineLvl w:val="5"/>
    </w:pPr>
    <w:rPr>
      <w:i/>
      <w:iCs/>
    </w:rPr>
  </w:style>
  <w:style w:type="paragraph" w:styleId="Heading8">
    <w:name w:val="heading 8"/>
    <w:basedOn w:val="Normal"/>
    <w:next w:val="Normal"/>
    <w:qFormat/>
    <w:rsid w:val="00623082"/>
    <w:pPr>
      <w:keepNext/>
      <w:numPr>
        <w:ilvl w:val="7"/>
        <w:numId w:val="1"/>
      </w:numPr>
      <w:shd w:val="clear" w:color="auto" w:fill="DFDFDF"/>
      <w:ind w:right="450"/>
      <w:jc w:val="center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23082"/>
    <w:rPr>
      <w:rFonts w:ascii="Symbol" w:hAnsi="Symbol" w:cs="Symbol"/>
    </w:rPr>
  </w:style>
  <w:style w:type="character" w:customStyle="1" w:styleId="WW8Num2z0">
    <w:name w:val="WW8Num2z0"/>
    <w:rsid w:val="00623082"/>
    <w:rPr>
      <w:rFonts w:ascii="Wingdings" w:hAnsi="Wingdings" w:cs="Wingdings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0">
    <w:name w:val="WW8Num3z0"/>
    <w:rsid w:val="00623082"/>
    <w:rPr>
      <w:rFonts w:ascii="Symbol" w:hAnsi="Symbol" w:cs="Symbol"/>
    </w:rPr>
  </w:style>
  <w:style w:type="character" w:customStyle="1" w:styleId="WW8Num3z1">
    <w:name w:val="WW8Num3z1"/>
    <w:rsid w:val="00623082"/>
    <w:rPr>
      <w:rFonts w:ascii="Courier New" w:hAnsi="Courier New" w:cs="Courier New"/>
    </w:rPr>
  </w:style>
  <w:style w:type="character" w:customStyle="1" w:styleId="WW8Num3z2">
    <w:name w:val="WW8Num3z2"/>
    <w:rsid w:val="00623082"/>
    <w:rPr>
      <w:rFonts w:ascii="Wingdings" w:hAnsi="Wingdings" w:cs="Wingdings"/>
    </w:rPr>
  </w:style>
  <w:style w:type="character" w:customStyle="1" w:styleId="WW8Num4z0">
    <w:name w:val="WW8Num4z0"/>
    <w:rsid w:val="00623082"/>
    <w:rPr>
      <w:rFonts w:ascii="Symbol" w:hAnsi="Symbol" w:cs="Symbol"/>
    </w:rPr>
  </w:style>
  <w:style w:type="character" w:customStyle="1" w:styleId="WW8Num4z1">
    <w:name w:val="WW8Num4z1"/>
    <w:rsid w:val="00623082"/>
    <w:rPr>
      <w:rFonts w:ascii="Courier New" w:hAnsi="Courier New" w:cs="Courier New"/>
    </w:rPr>
  </w:style>
  <w:style w:type="character" w:customStyle="1" w:styleId="WW8Num4z2">
    <w:name w:val="WW8Num4z2"/>
    <w:rsid w:val="00623082"/>
    <w:rPr>
      <w:rFonts w:ascii="Wingdings" w:hAnsi="Wingdings" w:cs="Wingdings"/>
    </w:rPr>
  </w:style>
  <w:style w:type="character" w:customStyle="1" w:styleId="WW8Num5z0">
    <w:name w:val="WW8Num5z0"/>
    <w:rsid w:val="00623082"/>
    <w:rPr>
      <w:rFonts w:ascii="Symbol" w:hAnsi="Symbol" w:cs="Symbol"/>
    </w:rPr>
  </w:style>
  <w:style w:type="character" w:customStyle="1" w:styleId="WW8Num5z1">
    <w:name w:val="WW8Num5z1"/>
    <w:rsid w:val="00623082"/>
    <w:rPr>
      <w:rFonts w:ascii="Courier New" w:hAnsi="Courier New" w:cs="Courier New"/>
    </w:rPr>
  </w:style>
  <w:style w:type="character" w:customStyle="1" w:styleId="WW8Num5z2">
    <w:name w:val="WW8Num5z2"/>
    <w:rsid w:val="00623082"/>
    <w:rPr>
      <w:rFonts w:ascii="Wingdings" w:hAnsi="Wingdings" w:cs="Wingdings"/>
    </w:rPr>
  </w:style>
  <w:style w:type="character" w:customStyle="1" w:styleId="WW8Num6z0">
    <w:name w:val="WW8Num6z0"/>
    <w:rsid w:val="00623082"/>
    <w:rPr>
      <w:rFonts w:ascii="Symbol" w:hAnsi="Symbol" w:cs="Symbol"/>
    </w:rPr>
  </w:style>
  <w:style w:type="character" w:customStyle="1" w:styleId="WW8Num6z1">
    <w:name w:val="WW8Num6z1"/>
    <w:rsid w:val="00623082"/>
    <w:rPr>
      <w:rFonts w:ascii="Courier New" w:hAnsi="Courier New" w:cs="Courier New"/>
    </w:rPr>
  </w:style>
  <w:style w:type="character" w:customStyle="1" w:styleId="WW8Num6z2">
    <w:name w:val="WW8Num6z2"/>
    <w:rsid w:val="00623082"/>
    <w:rPr>
      <w:rFonts w:ascii="Wingdings" w:hAnsi="Wingdings" w:cs="Wingdings"/>
    </w:rPr>
  </w:style>
  <w:style w:type="character" w:customStyle="1" w:styleId="WW8Num7z0">
    <w:name w:val="WW8Num7z0"/>
    <w:rsid w:val="00623082"/>
    <w:rPr>
      <w:rFonts w:ascii="Courier New" w:hAnsi="Courier New" w:cs="Courier New"/>
    </w:rPr>
  </w:style>
  <w:style w:type="character" w:customStyle="1" w:styleId="WW8Num7z2">
    <w:name w:val="WW8Num7z2"/>
    <w:rsid w:val="00623082"/>
    <w:rPr>
      <w:rFonts w:ascii="Wingdings" w:hAnsi="Wingdings" w:cs="Wingdings"/>
    </w:rPr>
  </w:style>
  <w:style w:type="character" w:customStyle="1" w:styleId="WW8Num7z3">
    <w:name w:val="WW8Num7z3"/>
    <w:rsid w:val="00623082"/>
    <w:rPr>
      <w:rFonts w:ascii="Symbol" w:hAnsi="Symbol" w:cs="Symbol"/>
    </w:rPr>
  </w:style>
  <w:style w:type="character" w:customStyle="1" w:styleId="WW8Num8z0">
    <w:name w:val="WW8Num8z0"/>
    <w:rsid w:val="00623082"/>
    <w:rPr>
      <w:rFonts w:ascii="Courier New" w:hAnsi="Courier New" w:cs="Courier New"/>
    </w:rPr>
  </w:style>
  <w:style w:type="character" w:customStyle="1" w:styleId="WW8Num8z2">
    <w:name w:val="WW8Num8z2"/>
    <w:rsid w:val="00623082"/>
    <w:rPr>
      <w:rFonts w:ascii="Wingdings" w:hAnsi="Wingdings" w:cs="Wingdings"/>
    </w:rPr>
  </w:style>
  <w:style w:type="character" w:customStyle="1" w:styleId="WW8Num8z3">
    <w:name w:val="WW8Num8z3"/>
    <w:rsid w:val="00623082"/>
    <w:rPr>
      <w:rFonts w:ascii="Symbol" w:hAnsi="Symbol" w:cs="Symbol"/>
    </w:rPr>
  </w:style>
  <w:style w:type="character" w:customStyle="1" w:styleId="WW8Num9z0">
    <w:name w:val="WW8Num9z0"/>
    <w:rsid w:val="00623082"/>
    <w:rPr>
      <w:rFonts w:ascii="Symbol" w:hAnsi="Symbol" w:cs="Symbol"/>
    </w:rPr>
  </w:style>
  <w:style w:type="character" w:customStyle="1" w:styleId="WW8Num9z1">
    <w:name w:val="WW8Num9z1"/>
    <w:rsid w:val="00623082"/>
    <w:rPr>
      <w:rFonts w:ascii="Courier New" w:hAnsi="Courier New" w:cs="Courier New"/>
    </w:rPr>
  </w:style>
  <w:style w:type="character" w:customStyle="1" w:styleId="WW8Num9z2">
    <w:name w:val="WW8Num9z2"/>
    <w:rsid w:val="00623082"/>
    <w:rPr>
      <w:rFonts w:ascii="Wingdings" w:hAnsi="Wingdings" w:cs="Wingdings"/>
    </w:rPr>
  </w:style>
  <w:style w:type="character" w:customStyle="1" w:styleId="WW8Num10z0">
    <w:name w:val="WW8Num10z0"/>
    <w:rsid w:val="00623082"/>
    <w:rPr>
      <w:rFonts w:ascii="Symbol" w:hAnsi="Symbol" w:cs="Symbol"/>
    </w:rPr>
  </w:style>
  <w:style w:type="character" w:customStyle="1" w:styleId="WW8Num10z1">
    <w:name w:val="WW8Num10z1"/>
    <w:rsid w:val="00623082"/>
    <w:rPr>
      <w:rFonts w:ascii="Courier New" w:hAnsi="Courier New" w:cs="Courier New"/>
    </w:rPr>
  </w:style>
  <w:style w:type="character" w:customStyle="1" w:styleId="WW8Num10z2">
    <w:name w:val="WW8Num10z2"/>
    <w:rsid w:val="00623082"/>
    <w:rPr>
      <w:rFonts w:ascii="Wingdings" w:hAnsi="Wingdings" w:cs="Wingdings"/>
    </w:rPr>
  </w:style>
  <w:style w:type="character" w:customStyle="1" w:styleId="WW8Num11z0">
    <w:name w:val="WW8Num11z0"/>
    <w:rsid w:val="00623082"/>
    <w:rPr>
      <w:rFonts w:ascii="Symbol" w:hAnsi="Symbol" w:cs="Symbol"/>
    </w:rPr>
  </w:style>
  <w:style w:type="character" w:customStyle="1" w:styleId="WW8Num11z1">
    <w:name w:val="WW8Num11z1"/>
    <w:rsid w:val="00623082"/>
    <w:rPr>
      <w:rFonts w:ascii="Courier New" w:hAnsi="Courier New" w:cs="Courier New"/>
    </w:rPr>
  </w:style>
  <w:style w:type="character" w:customStyle="1" w:styleId="WW8Num11z2">
    <w:name w:val="WW8Num11z2"/>
    <w:rsid w:val="00623082"/>
    <w:rPr>
      <w:rFonts w:ascii="Wingdings" w:hAnsi="Wingdings" w:cs="Wingdings"/>
    </w:rPr>
  </w:style>
  <w:style w:type="character" w:customStyle="1" w:styleId="WW8Num12z0">
    <w:name w:val="WW8Num12z0"/>
    <w:rsid w:val="00623082"/>
    <w:rPr>
      <w:rFonts w:ascii="Symbol" w:hAnsi="Symbol" w:cs="Symbol"/>
    </w:rPr>
  </w:style>
  <w:style w:type="character" w:customStyle="1" w:styleId="WW8Num12z1">
    <w:name w:val="WW8Num12z1"/>
    <w:rsid w:val="00623082"/>
    <w:rPr>
      <w:rFonts w:ascii="Courier New" w:hAnsi="Courier New" w:cs="Courier New"/>
    </w:rPr>
  </w:style>
  <w:style w:type="character" w:customStyle="1" w:styleId="WW8Num12z2">
    <w:name w:val="WW8Num12z2"/>
    <w:rsid w:val="00623082"/>
    <w:rPr>
      <w:rFonts w:ascii="Wingdings" w:hAnsi="Wingdings" w:cs="Wingdings"/>
    </w:rPr>
  </w:style>
  <w:style w:type="character" w:customStyle="1" w:styleId="WW8Num13z0">
    <w:name w:val="WW8Num13z0"/>
    <w:rsid w:val="00623082"/>
    <w:rPr>
      <w:rFonts w:ascii="Symbol" w:hAnsi="Symbol" w:cs="Symbol"/>
    </w:rPr>
  </w:style>
  <w:style w:type="character" w:customStyle="1" w:styleId="WW8Num13z1">
    <w:name w:val="WW8Num13z1"/>
    <w:rsid w:val="00623082"/>
    <w:rPr>
      <w:rFonts w:ascii="Courier New" w:hAnsi="Courier New" w:cs="Courier New"/>
    </w:rPr>
  </w:style>
  <w:style w:type="character" w:customStyle="1" w:styleId="WW8Num13z2">
    <w:name w:val="WW8Num13z2"/>
    <w:rsid w:val="00623082"/>
    <w:rPr>
      <w:rFonts w:ascii="Wingdings" w:hAnsi="Wingdings" w:cs="Wingdings"/>
    </w:rPr>
  </w:style>
  <w:style w:type="character" w:customStyle="1" w:styleId="WW8Num14z0">
    <w:name w:val="WW8Num14z0"/>
    <w:rsid w:val="00623082"/>
    <w:rPr>
      <w:rFonts w:ascii="Arial" w:eastAsia="Times New Roman" w:hAnsi="Arial" w:cs="Arial"/>
    </w:rPr>
  </w:style>
  <w:style w:type="character" w:customStyle="1" w:styleId="WW8Num14z1">
    <w:name w:val="WW8Num14z1"/>
    <w:rsid w:val="00623082"/>
    <w:rPr>
      <w:rFonts w:ascii="Courier New" w:hAnsi="Courier New" w:cs="Courier New"/>
    </w:rPr>
  </w:style>
  <w:style w:type="character" w:customStyle="1" w:styleId="WW8Num14z2">
    <w:name w:val="WW8Num14z2"/>
    <w:rsid w:val="00623082"/>
    <w:rPr>
      <w:rFonts w:ascii="Wingdings" w:hAnsi="Wingdings" w:cs="Wingdings"/>
    </w:rPr>
  </w:style>
  <w:style w:type="character" w:customStyle="1" w:styleId="WW8Num14z3">
    <w:name w:val="WW8Num14z3"/>
    <w:rsid w:val="00623082"/>
    <w:rPr>
      <w:rFonts w:ascii="Symbol" w:hAnsi="Symbol" w:cs="Symbol"/>
    </w:rPr>
  </w:style>
  <w:style w:type="character" w:customStyle="1" w:styleId="WW8Num15z0">
    <w:name w:val="WW8Num15z0"/>
    <w:rsid w:val="00623082"/>
    <w:rPr>
      <w:rFonts w:ascii="Symbol" w:hAnsi="Symbol" w:cs="Symbol"/>
    </w:rPr>
  </w:style>
  <w:style w:type="character" w:customStyle="1" w:styleId="WW8Num15z1">
    <w:name w:val="WW8Num15z1"/>
    <w:rsid w:val="00623082"/>
    <w:rPr>
      <w:rFonts w:ascii="Courier New" w:hAnsi="Courier New" w:cs="Courier New"/>
    </w:rPr>
  </w:style>
  <w:style w:type="character" w:customStyle="1" w:styleId="WW8Num15z2">
    <w:name w:val="WW8Num15z2"/>
    <w:rsid w:val="00623082"/>
    <w:rPr>
      <w:rFonts w:ascii="Wingdings" w:hAnsi="Wingdings" w:cs="Wingdings"/>
    </w:rPr>
  </w:style>
  <w:style w:type="character" w:customStyle="1" w:styleId="WW8Num16z0">
    <w:name w:val="WW8Num16z0"/>
    <w:rsid w:val="00623082"/>
    <w:rPr>
      <w:rFonts w:ascii="Symbol" w:eastAsia="Times New Roman" w:hAnsi="Symbol" w:cs="Times New Roman"/>
    </w:rPr>
  </w:style>
  <w:style w:type="character" w:customStyle="1" w:styleId="WW8Num16z1">
    <w:name w:val="WW8Num16z1"/>
    <w:rsid w:val="00623082"/>
    <w:rPr>
      <w:rFonts w:ascii="Courier New" w:hAnsi="Courier New" w:cs="Courier New"/>
    </w:rPr>
  </w:style>
  <w:style w:type="character" w:customStyle="1" w:styleId="WW8Num16z2">
    <w:name w:val="WW8Num16z2"/>
    <w:rsid w:val="00623082"/>
    <w:rPr>
      <w:rFonts w:ascii="Wingdings" w:hAnsi="Wingdings" w:cs="Wingdings"/>
    </w:rPr>
  </w:style>
  <w:style w:type="character" w:customStyle="1" w:styleId="WW8Num16z3">
    <w:name w:val="WW8Num16z3"/>
    <w:rsid w:val="00623082"/>
    <w:rPr>
      <w:rFonts w:ascii="Symbol" w:hAnsi="Symbol" w:cs="Symbol"/>
    </w:rPr>
  </w:style>
  <w:style w:type="character" w:customStyle="1" w:styleId="WW8Num17z0">
    <w:name w:val="WW8Num17z0"/>
    <w:rsid w:val="00623082"/>
    <w:rPr>
      <w:rFonts w:ascii="Wingdings" w:hAnsi="Wingdings" w:cs="Wingdings"/>
    </w:rPr>
  </w:style>
  <w:style w:type="character" w:customStyle="1" w:styleId="WW8Num18z0">
    <w:name w:val="WW8Num18z0"/>
    <w:rsid w:val="00623082"/>
    <w:rPr>
      <w:rFonts w:ascii="Wingdings" w:hAnsi="Wingdings" w:cs="Wingdings"/>
    </w:rPr>
  </w:style>
  <w:style w:type="character" w:customStyle="1" w:styleId="WW8Num18z1">
    <w:name w:val="WW8Num18z1"/>
    <w:rsid w:val="00623082"/>
    <w:rPr>
      <w:rFonts w:ascii="Courier New" w:hAnsi="Courier New" w:cs="Courier New"/>
    </w:rPr>
  </w:style>
  <w:style w:type="character" w:customStyle="1" w:styleId="WW8Num18z3">
    <w:name w:val="WW8Num18z3"/>
    <w:rsid w:val="00623082"/>
    <w:rPr>
      <w:rFonts w:ascii="Symbol" w:hAnsi="Symbol" w:cs="Symbol"/>
    </w:rPr>
  </w:style>
  <w:style w:type="character" w:customStyle="1" w:styleId="WW8Num19z0">
    <w:name w:val="WW8Num19z0"/>
    <w:rsid w:val="00623082"/>
    <w:rPr>
      <w:rFonts w:ascii="Symbol" w:hAnsi="Symbol" w:cs="Symbol"/>
    </w:rPr>
  </w:style>
  <w:style w:type="character" w:customStyle="1" w:styleId="WW8Num19z1">
    <w:name w:val="WW8Num19z1"/>
    <w:rsid w:val="00623082"/>
    <w:rPr>
      <w:rFonts w:ascii="Courier New" w:hAnsi="Courier New" w:cs="Courier New"/>
    </w:rPr>
  </w:style>
  <w:style w:type="character" w:customStyle="1" w:styleId="WW8Num19z2">
    <w:name w:val="WW8Num19z2"/>
    <w:rsid w:val="00623082"/>
    <w:rPr>
      <w:rFonts w:ascii="Wingdings" w:hAnsi="Wingdings" w:cs="Wingdings"/>
    </w:rPr>
  </w:style>
  <w:style w:type="character" w:customStyle="1" w:styleId="WW8Num20z0">
    <w:name w:val="WW8Num20z0"/>
    <w:rsid w:val="00623082"/>
    <w:rPr>
      <w:rFonts w:ascii="Wingdings" w:hAnsi="Wingdings" w:cs="Wingdings"/>
    </w:rPr>
  </w:style>
  <w:style w:type="character" w:customStyle="1" w:styleId="WW8Num21z0">
    <w:name w:val="WW8Num21z0"/>
    <w:rsid w:val="00623082"/>
    <w:rPr>
      <w:rFonts w:ascii="Symbol" w:hAnsi="Symbol" w:cs="Symbol"/>
    </w:rPr>
  </w:style>
  <w:style w:type="character" w:customStyle="1" w:styleId="WW8Num21z1">
    <w:name w:val="WW8Num21z1"/>
    <w:rsid w:val="00623082"/>
    <w:rPr>
      <w:rFonts w:ascii="Courier New" w:hAnsi="Courier New" w:cs="Courier New"/>
    </w:rPr>
  </w:style>
  <w:style w:type="character" w:customStyle="1" w:styleId="WW8Num21z2">
    <w:name w:val="WW8Num21z2"/>
    <w:rsid w:val="00623082"/>
    <w:rPr>
      <w:rFonts w:ascii="Wingdings" w:hAnsi="Wingdings" w:cs="Wingdings"/>
    </w:rPr>
  </w:style>
  <w:style w:type="character" w:customStyle="1" w:styleId="WW8Num23z0">
    <w:name w:val="WW8Num23z0"/>
    <w:rsid w:val="00623082"/>
    <w:rPr>
      <w:rFonts w:ascii="Symbol" w:hAnsi="Symbol" w:cs="Symbol"/>
    </w:rPr>
  </w:style>
  <w:style w:type="character" w:customStyle="1" w:styleId="WW8Num23z1">
    <w:name w:val="WW8Num23z1"/>
    <w:rsid w:val="00623082"/>
    <w:rPr>
      <w:rFonts w:ascii="Courier New" w:hAnsi="Courier New" w:cs="Courier New"/>
    </w:rPr>
  </w:style>
  <w:style w:type="character" w:customStyle="1" w:styleId="WW8Num23z2">
    <w:name w:val="WW8Num23z2"/>
    <w:rsid w:val="00623082"/>
    <w:rPr>
      <w:rFonts w:ascii="Wingdings" w:hAnsi="Wingdings" w:cs="Wingdings"/>
    </w:rPr>
  </w:style>
  <w:style w:type="character" w:customStyle="1" w:styleId="WW8Num24z0">
    <w:name w:val="WW8Num24z0"/>
    <w:rsid w:val="00623082"/>
    <w:rPr>
      <w:rFonts w:ascii="Symbol" w:hAnsi="Symbol" w:cs="Symbol"/>
    </w:rPr>
  </w:style>
  <w:style w:type="character" w:customStyle="1" w:styleId="WW8Num24z1">
    <w:name w:val="WW8Num24z1"/>
    <w:rsid w:val="00623082"/>
    <w:rPr>
      <w:rFonts w:ascii="Courier New" w:hAnsi="Courier New" w:cs="Courier New"/>
    </w:rPr>
  </w:style>
  <w:style w:type="character" w:customStyle="1" w:styleId="WW8Num24z2">
    <w:name w:val="WW8Num24z2"/>
    <w:rsid w:val="00623082"/>
    <w:rPr>
      <w:rFonts w:ascii="Wingdings" w:hAnsi="Wingdings" w:cs="Wingdings"/>
    </w:rPr>
  </w:style>
  <w:style w:type="character" w:customStyle="1" w:styleId="WW8Num26z0">
    <w:name w:val="WW8Num26z0"/>
    <w:rsid w:val="00623082"/>
    <w:rPr>
      <w:rFonts w:ascii="Wingdings" w:hAnsi="Wingdings" w:cs="Wingdings"/>
    </w:rPr>
  </w:style>
  <w:style w:type="character" w:customStyle="1" w:styleId="WW8Num28z0">
    <w:name w:val="WW8Num28z0"/>
    <w:rsid w:val="00623082"/>
    <w:rPr>
      <w:rFonts w:ascii="Symbol" w:hAnsi="Symbol" w:cs="Symbol"/>
    </w:rPr>
  </w:style>
  <w:style w:type="character" w:customStyle="1" w:styleId="WW8Num28z1">
    <w:name w:val="WW8Num28z1"/>
    <w:rsid w:val="00623082"/>
    <w:rPr>
      <w:rFonts w:ascii="Courier New" w:hAnsi="Courier New" w:cs="Courier New"/>
    </w:rPr>
  </w:style>
  <w:style w:type="character" w:customStyle="1" w:styleId="WW8Num28z2">
    <w:name w:val="WW8Num28z2"/>
    <w:rsid w:val="00623082"/>
    <w:rPr>
      <w:rFonts w:ascii="Wingdings" w:hAnsi="Wingdings" w:cs="Wingdings"/>
    </w:rPr>
  </w:style>
  <w:style w:type="character" w:customStyle="1" w:styleId="WW8Num29z0">
    <w:name w:val="WW8Num29z0"/>
    <w:rsid w:val="00623082"/>
    <w:rPr>
      <w:rFonts w:ascii="Wingdings" w:hAnsi="Wingdings" w:cs="Wingdings"/>
    </w:rPr>
  </w:style>
  <w:style w:type="character" w:customStyle="1" w:styleId="WW8Num29z1">
    <w:name w:val="WW8Num29z1"/>
    <w:rsid w:val="00623082"/>
    <w:rPr>
      <w:rFonts w:ascii="Courier New" w:hAnsi="Courier New" w:cs="Courier New"/>
    </w:rPr>
  </w:style>
  <w:style w:type="character" w:customStyle="1" w:styleId="WW8Num29z3">
    <w:name w:val="WW8Num29z3"/>
    <w:rsid w:val="00623082"/>
    <w:rPr>
      <w:rFonts w:ascii="Symbol" w:hAnsi="Symbol" w:cs="Symbol"/>
    </w:rPr>
  </w:style>
  <w:style w:type="character" w:customStyle="1" w:styleId="WW8Num31z0">
    <w:name w:val="WW8Num31z0"/>
    <w:rsid w:val="00623082"/>
    <w:rPr>
      <w:rFonts w:ascii="Symbol" w:hAnsi="Symbol" w:cs="Symbol"/>
    </w:rPr>
  </w:style>
  <w:style w:type="character" w:customStyle="1" w:styleId="WW8Num31z1">
    <w:name w:val="WW8Num31z1"/>
    <w:rsid w:val="00623082"/>
    <w:rPr>
      <w:rFonts w:ascii="Courier New" w:hAnsi="Courier New" w:cs="Courier New"/>
    </w:rPr>
  </w:style>
  <w:style w:type="character" w:customStyle="1" w:styleId="WW8Num31z2">
    <w:name w:val="WW8Num31z2"/>
    <w:rsid w:val="00623082"/>
    <w:rPr>
      <w:rFonts w:ascii="Wingdings" w:hAnsi="Wingdings" w:cs="Wingdings"/>
    </w:rPr>
  </w:style>
  <w:style w:type="character" w:customStyle="1" w:styleId="WW8Num32z0">
    <w:name w:val="WW8Num32z0"/>
    <w:rsid w:val="00623082"/>
    <w:rPr>
      <w:rFonts w:ascii="Symbol" w:hAnsi="Symbol" w:cs="Symbol"/>
    </w:rPr>
  </w:style>
  <w:style w:type="character" w:customStyle="1" w:styleId="WW8Num32z1">
    <w:name w:val="WW8Num32z1"/>
    <w:rsid w:val="00623082"/>
    <w:rPr>
      <w:rFonts w:ascii="Courier New" w:hAnsi="Courier New" w:cs="Courier New"/>
    </w:rPr>
  </w:style>
  <w:style w:type="character" w:customStyle="1" w:styleId="WW8Num32z2">
    <w:name w:val="WW8Num32z2"/>
    <w:rsid w:val="00623082"/>
    <w:rPr>
      <w:rFonts w:ascii="Wingdings" w:hAnsi="Wingdings" w:cs="Wingdings"/>
    </w:rPr>
  </w:style>
  <w:style w:type="character" w:customStyle="1" w:styleId="WW8Num33z0">
    <w:name w:val="WW8Num33z0"/>
    <w:rsid w:val="00623082"/>
    <w:rPr>
      <w:rFonts w:ascii="Wingdings" w:hAnsi="Wingdings" w:cs="Wingdings"/>
    </w:rPr>
  </w:style>
  <w:style w:type="character" w:customStyle="1" w:styleId="WW8Num34z0">
    <w:name w:val="WW8Num34z0"/>
    <w:rsid w:val="00623082"/>
    <w:rPr>
      <w:rFonts w:ascii="Symbol" w:hAnsi="Symbol" w:cs="Symbol"/>
    </w:rPr>
  </w:style>
  <w:style w:type="character" w:customStyle="1" w:styleId="WW8Num34z1">
    <w:name w:val="WW8Num34z1"/>
    <w:rsid w:val="00623082"/>
    <w:rPr>
      <w:rFonts w:ascii="Courier New" w:hAnsi="Courier New" w:cs="Courier New"/>
    </w:rPr>
  </w:style>
  <w:style w:type="character" w:customStyle="1" w:styleId="WW8Num34z2">
    <w:name w:val="WW8Num34z2"/>
    <w:rsid w:val="00623082"/>
    <w:rPr>
      <w:rFonts w:ascii="Wingdings" w:hAnsi="Wingdings" w:cs="Wingdings"/>
    </w:rPr>
  </w:style>
  <w:style w:type="character" w:customStyle="1" w:styleId="WW8Num36z0">
    <w:name w:val="WW8Num36z0"/>
    <w:rsid w:val="00623082"/>
    <w:rPr>
      <w:rFonts w:ascii="Symbol" w:hAnsi="Symbol" w:cs="Symbol"/>
    </w:rPr>
  </w:style>
  <w:style w:type="character" w:customStyle="1" w:styleId="WW8Num36z1">
    <w:name w:val="WW8Num36z1"/>
    <w:rsid w:val="00623082"/>
    <w:rPr>
      <w:rFonts w:ascii="Courier New" w:hAnsi="Courier New" w:cs="Courier New"/>
    </w:rPr>
  </w:style>
  <w:style w:type="character" w:customStyle="1" w:styleId="WW8Num36z2">
    <w:name w:val="WW8Num36z2"/>
    <w:rsid w:val="00623082"/>
    <w:rPr>
      <w:rFonts w:ascii="Wingdings" w:hAnsi="Wingdings" w:cs="Wingdings"/>
    </w:rPr>
  </w:style>
  <w:style w:type="character" w:customStyle="1" w:styleId="WW8Num37z0">
    <w:name w:val="WW8Num37z0"/>
    <w:rsid w:val="00623082"/>
    <w:rPr>
      <w:rFonts w:ascii="Times New Roman" w:eastAsia="Times New Roman" w:hAnsi="Times New Roman" w:cs="Times New Roman"/>
    </w:rPr>
  </w:style>
  <w:style w:type="character" w:customStyle="1" w:styleId="WW8Num37z1">
    <w:name w:val="WW8Num37z1"/>
    <w:rsid w:val="00623082"/>
    <w:rPr>
      <w:rFonts w:ascii="Courier New" w:hAnsi="Courier New" w:cs="Courier New"/>
    </w:rPr>
  </w:style>
  <w:style w:type="character" w:customStyle="1" w:styleId="WW8Num37z2">
    <w:name w:val="WW8Num37z2"/>
    <w:rsid w:val="00623082"/>
    <w:rPr>
      <w:rFonts w:ascii="Wingdings" w:hAnsi="Wingdings" w:cs="Wingdings"/>
    </w:rPr>
  </w:style>
  <w:style w:type="character" w:customStyle="1" w:styleId="WW8Num37z3">
    <w:name w:val="WW8Num37z3"/>
    <w:rsid w:val="00623082"/>
    <w:rPr>
      <w:rFonts w:ascii="Symbol" w:hAnsi="Symbol" w:cs="Symbol"/>
    </w:rPr>
  </w:style>
  <w:style w:type="character" w:customStyle="1" w:styleId="WW8Num38z0">
    <w:name w:val="WW8Num38z0"/>
    <w:rsid w:val="00623082"/>
    <w:rPr>
      <w:rFonts w:ascii="Symbol" w:eastAsia="Times New Roman" w:hAnsi="Symbol" w:cs="Times New Roman"/>
    </w:rPr>
  </w:style>
  <w:style w:type="character" w:customStyle="1" w:styleId="WW8Num38z1">
    <w:name w:val="WW8Num38z1"/>
    <w:rsid w:val="00623082"/>
    <w:rPr>
      <w:rFonts w:ascii="Courier New" w:hAnsi="Courier New" w:cs="Courier New"/>
    </w:rPr>
  </w:style>
  <w:style w:type="character" w:customStyle="1" w:styleId="WW8Num38z2">
    <w:name w:val="WW8Num38z2"/>
    <w:rsid w:val="00623082"/>
    <w:rPr>
      <w:rFonts w:ascii="Wingdings" w:hAnsi="Wingdings" w:cs="Wingdings"/>
    </w:rPr>
  </w:style>
  <w:style w:type="character" w:customStyle="1" w:styleId="WW8Num38z3">
    <w:name w:val="WW8Num38z3"/>
    <w:rsid w:val="00623082"/>
    <w:rPr>
      <w:rFonts w:ascii="Symbol" w:hAnsi="Symbol" w:cs="Symbol"/>
    </w:rPr>
  </w:style>
  <w:style w:type="character" w:customStyle="1" w:styleId="WW8Num39z0">
    <w:name w:val="WW8Num39z0"/>
    <w:rsid w:val="00623082"/>
    <w:rPr>
      <w:rFonts w:ascii="Symbol" w:hAnsi="Symbol" w:cs="Symbol"/>
    </w:rPr>
  </w:style>
  <w:style w:type="character" w:customStyle="1" w:styleId="WW8Num39z1">
    <w:name w:val="WW8Num39z1"/>
    <w:rsid w:val="00623082"/>
    <w:rPr>
      <w:rFonts w:ascii="Courier New" w:hAnsi="Courier New" w:cs="Courier New"/>
    </w:rPr>
  </w:style>
  <w:style w:type="character" w:customStyle="1" w:styleId="WW8Num39z2">
    <w:name w:val="WW8Num39z2"/>
    <w:rsid w:val="00623082"/>
    <w:rPr>
      <w:rFonts w:ascii="Wingdings" w:hAnsi="Wingdings" w:cs="Wingdings"/>
    </w:rPr>
  </w:style>
  <w:style w:type="character" w:customStyle="1" w:styleId="WW8Num40z0">
    <w:name w:val="WW8Num40z0"/>
    <w:rsid w:val="00623082"/>
    <w:rPr>
      <w:rFonts w:ascii="Symbol" w:hAnsi="Symbol" w:cs="Symbol"/>
    </w:rPr>
  </w:style>
  <w:style w:type="character" w:customStyle="1" w:styleId="WW8Num40z2">
    <w:name w:val="WW8Num40z2"/>
    <w:rsid w:val="00623082"/>
    <w:rPr>
      <w:rFonts w:ascii="Wingdings" w:hAnsi="Wingdings" w:cs="Wingdings"/>
    </w:rPr>
  </w:style>
  <w:style w:type="character" w:customStyle="1" w:styleId="WW8Num40z4">
    <w:name w:val="WW8Num40z4"/>
    <w:rsid w:val="00623082"/>
    <w:rPr>
      <w:rFonts w:ascii="Courier New" w:hAnsi="Courier New" w:cs="Courier New"/>
    </w:rPr>
  </w:style>
  <w:style w:type="character" w:customStyle="1" w:styleId="WW8Num41z0">
    <w:name w:val="WW8Num41z0"/>
    <w:rsid w:val="00623082"/>
    <w:rPr>
      <w:rFonts w:ascii="Wingdings" w:hAnsi="Wingdings" w:cs="Wingdings"/>
    </w:rPr>
  </w:style>
  <w:style w:type="character" w:customStyle="1" w:styleId="WW8Num41z3">
    <w:name w:val="WW8Num41z3"/>
    <w:rsid w:val="00623082"/>
    <w:rPr>
      <w:rFonts w:ascii="Symbol" w:hAnsi="Symbol" w:cs="Symbol"/>
    </w:rPr>
  </w:style>
  <w:style w:type="character" w:customStyle="1" w:styleId="WW8Num42z0">
    <w:name w:val="WW8Num42z0"/>
    <w:rsid w:val="00623082"/>
    <w:rPr>
      <w:rFonts w:ascii="Wingdings" w:hAnsi="Wingdings" w:cs="Wingdings"/>
    </w:rPr>
  </w:style>
  <w:style w:type="character" w:styleId="Hyperlink">
    <w:name w:val="Hyperlink"/>
    <w:rsid w:val="00623082"/>
    <w:rPr>
      <w:color w:val="0000FF"/>
      <w:u w:val="single"/>
    </w:rPr>
  </w:style>
  <w:style w:type="character" w:customStyle="1" w:styleId="FooterChar">
    <w:name w:val="Footer Char"/>
    <w:basedOn w:val="DefaultParagraphFont"/>
    <w:rsid w:val="00623082"/>
  </w:style>
  <w:style w:type="character" w:styleId="Strong">
    <w:name w:val="Strong"/>
    <w:qFormat/>
    <w:rsid w:val="00623082"/>
    <w:rPr>
      <w:b/>
      <w:bCs/>
    </w:rPr>
  </w:style>
  <w:style w:type="character" w:customStyle="1" w:styleId="apple-converted-space">
    <w:name w:val="apple-converted-space"/>
    <w:rsid w:val="00623082"/>
  </w:style>
  <w:style w:type="character" w:customStyle="1" w:styleId="apple-style-span">
    <w:name w:val="apple-style-span"/>
    <w:rsid w:val="00623082"/>
  </w:style>
  <w:style w:type="paragraph" w:customStyle="1" w:styleId="Heading">
    <w:name w:val="Heading"/>
    <w:basedOn w:val="Normal"/>
    <w:next w:val="BodyText"/>
    <w:rsid w:val="00623082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623082"/>
    <w:pPr>
      <w:spacing w:after="120"/>
    </w:pPr>
  </w:style>
  <w:style w:type="paragraph" w:styleId="List">
    <w:name w:val="List"/>
    <w:basedOn w:val="BodyText"/>
    <w:rsid w:val="00623082"/>
    <w:rPr>
      <w:rFonts w:cs="Lohit Hindi"/>
    </w:rPr>
  </w:style>
  <w:style w:type="paragraph" w:styleId="Caption">
    <w:name w:val="caption"/>
    <w:basedOn w:val="Normal"/>
    <w:qFormat/>
    <w:rsid w:val="0062308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23082"/>
    <w:pPr>
      <w:suppressLineNumbers/>
    </w:pPr>
    <w:rPr>
      <w:rFonts w:cs="Lohit Hindi"/>
    </w:rPr>
  </w:style>
  <w:style w:type="paragraph" w:customStyle="1" w:styleId="Tit">
    <w:name w:val="Tit"/>
    <w:basedOn w:val="Normal"/>
    <w:rsid w:val="00623082"/>
    <w:pPr>
      <w:shd w:val="clear" w:color="auto" w:fill="F2F2F2"/>
      <w:spacing w:after="120"/>
      <w:ind w:left="851" w:hanging="851"/>
    </w:pPr>
    <w:rPr>
      <w:b/>
      <w:bCs/>
      <w:sz w:val="24"/>
      <w:szCs w:val="24"/>
    </w:rPr>
  </w:style>
  <w:style w:type="paragraph" w:customStyle="1" w:styleId="Nome">
    <w:name w:val="Nome"/>
    <w:basedOn w:val="Normal"/>
    <w:rsid w:val="00623082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623082"/>
  </w:style>
  <w:style w:type="paragraph" w:styleId="BodyText2">
    <w:name w:val="Body Text 2"/>
    <w:basedOn w:val="Normal"/>
    <w:rsid w:val="00623082"/>
    <w:pPr>
      <w:jc w:val="both"/>
    </w:pPr>
  </w:style>
  <w:style w:type="paragraph" w:styleId="PlainText">
    <w:name w:val="Plain Text"/>
    <w:basedOn w:val="Normal"/>
    <w:rsid w:val="00623082"/>
    <w:rPr>
      <w:rFonts w:ascii="Courier New" w:hAnsi="Courier New" w:cs="Courier New"/>
    </w:rPr>
  </w:style>
  <w:style w:type="paragraph" w:customStyle="1" w:styleId="SectionTitle">
    <w:name w:val="Section Title"/>
    <w:basedOn w:val="Normal"/>
    <w:next w:val="Normal"/>
    <w:rsid w:val="00623082"/>
    <w:pPr>
      <w:spacing w:before="220" w:line="220" w:lineRule="atLeast"/>
    </w:pPr>
    <w:rPr>
      <w:b/>
      <w:bCs/>
      <w:spacing w:val="-10"/>
      <w:sz w:val="24"/>
      <w:szCs w:val="24"/>
      <w:u w:val="single"/>
    </w:rPr>
  </w:style>
  <w:style w:type="paragraph" w:customStyle="1" w:styleId="Objective">
    <w:name w:val="Objective"/>
    <w:basedOn w:val="Normal"/>
    <w:next w:val="BodyText"/>
    <w:rsid w:val="00623082"/>
    <w:pPr>
      <w:spacing w:before="240" w:after="220" w:line="220" w:lineRule="atLeast"/>
    </w:pPr>
    <w:rPr>
      <w:rFonts w:ascii="Arial" w:hAnsi="Arial" w:cs="Arial"/>
    </w:rPr>
  </w:style>
  <w:style w:type="paragraph" w:styleId="BodyText3">
    <w:name w:val="Body Text 3"/>
    <w:basedOn w:val="Normal"/>
    <w:rsid w:val="00623082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623082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623082"/>
    <w:pPr>
      <w:ind w:left="720" w:firstLine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ableContents">
    <w:name w:val="Table Contents"/>
    <w:basedOn w:val="Normal"/>
    <w:rsid w:val="00623082"/>
    <w:pPr>
      <w:suppressLineNumbers/>
    </w:pPr>
  </w:style>
  <w:style w:type="paragraph" w:customStyle="1" w:styleId="TableHeading">
    <w:name w:val="Table Heading"/>
    <w:basedOn w:val="TableContents"/>
    <w:rsid w:val="00623082"/>
    <w:pPr>
      <w:jc w:val="center"/>
    </w:pPr>
    <w:rPr>
      <w:b/>
      <w:bCs/>
    </w:rPr>
  </w:style>
  <w:style w:type="paragraph" w:styleId="NoSpacing">
    <w:name w:val="No Spacing"/>
    <w:uiPriority w:val="1"/>
    <w:qFormat/>
    <w:rsid w:val="00E82AF7"/>
    <w:pPr>
      <w:jc w:val="both"/>
    </w:pPr>
    <w:rPr>
      <w:rFonts w:eastAsia="Calibri" w:cs="Mangal"/>
      <w:szCs w:val="18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0E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94"/>
    <w:rPr>
      <w:rFonts w:ascii="Tahoma" w:hAnsi="Tahoma" w:cs="Tahoma"/>
      <w:sz w:val="16"/>
      <w:szCs w:val="16"/>
      <w:lang w:eastAsia="zh-CN"/>
    </w:rPr>
  </w:style>
  <w:style w:type="paragraph" w:customStyle="1" w:styleId="Normal1">
    <w:name w:val="Normal1"/>
    <w:rsid w:val="00113CDD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customStyle="1" w:styleId="Default">
    <w:name w:val="Default"/>
    <w:rsid w:val="0064598A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692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D3301-9287-4916-B8D1-C9010C4C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4921</CharactersWithSpaces>
  <SharedDoc>false</SharedDoc>
  <HLinks>
    <vt:vector size="6" baseType="variant">
      <vt:variant>
        <vt:i4>327725</vt:i4>
      </vt:variant>
      <vt:variant>
        <vt:i4>0</vt:i4>
      </vt:variant>
      <vt:variant>
        <vt:i4>0</vt:i4>
      </vt:variant>
      <vt:variant>
        <vt:i4>5</vt:i4>
      </vt:variant>
      <vt:variant>
        <vt:lpwstr>mailto:akhil.k.ramesh@gmail.com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sarvameet</dc:creator>
  <cp:lastModifiedBy>user</cp:lastModifiedBy>
  <cp:revision>25</cp:revision>
  <cp:lastPrinted>2015-11-13T10:26:00Z</cp:lastPrinted>
  <dcterms:created xsi:type="dcterms:W3CDTF">2016-06-25T19:49:00Z</dcterms:created>
  <dcterms:modified xsi:type="dcterms:W3CDTF">2016-08-02T04:16:00Z</dcterms:modified>
</cp:coreProperties>
</file>