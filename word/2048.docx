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BDC" w:rsidRPr="00AA2458" w:rsidRDefault="00890173" w:rsidP="00435F82">
      <w:pPr>
        <w:shd w:val="clear" w:color="auto" w:fill="D9D9D9" w:themeFill="background1" w:themeFillShade="D9"/>
        <w:spacing w:after="0"/>
        <w:jc w:val="center"/>
        <w:rPr>
          <w:b/>
        </w:rPr>
      </w:pPr>
      <w:r>
        <w:rPr>
          <w:b/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-136.1pt;margin-top:-7.5pt;width:134.25pt;height:642.45pt;z-index:251658240" strokecolor="#f2f2f2 [3052]">
            <v:textbox>
              <w:txbxContent>
                <w:p w:rsidR="00E148FF" w:rsidRDefault="00E148FF" w:rsidP="009E10F6">
                  <w:pPr>
                    <w:shd w:val="clear" w:color="auto" w:fill="F2F2F2" w:themeFill="background1" w:themeFillShade="F2"/>
                  </w:pPr>
                </w:p>
                <w:p w:rsidR="009E10F6" w:rsidRDefault="009E10F6" w:rsidP="009E10F6">
                  <w:pPr>
                    <w:shd w:val="clear" w:color="auto" w:fill="F2F2F2" w:themeFill="background1" w:themeFillShade="F2"/>
                  </w:pPr>
                </w:p>
                <w:p w:rsidR="009E10F6" w:rsidRDefault="009E10F6" w:rsidP="009E10F6">
                  <w:pPr>
                    <w:shd w:val="clear" w:color="auto" w:fill="F2F2F2" w:themeFill="background1" w:themeFillShade="F2"/>
                  </w:pPr>
                </w:p>
                <w:p w:rsidR="009E10F6" w:rsidRPr="009E10F6" w:rsidRDefault="009E10F6" w:rsidP="009E10F6">
                  <w:pPr>
                    <w:shd w:val="clear" w:color="auto" w:fill="F2F2F2" w:themeFill="background1" w:themeFillShade="F2"/>
                  </w:pPr>
                </w:p>
                <w:p w:rsidR="009E10F6" w:rsidRPr="009E10F6" w:rsidRDefault="00E80F29" w:rsidP="009E10F6">
                  <w:pPr>
                    <w:shd w:val="clear" w:color="auto" w:fill="F2F2F2" w:themeFill="background1" w:themeFillShade="F2"/>
                    <w:jc w:val="center"/>
                    <w:rPr>
                      <w:b/>
                      <w:bCs/>
                      <w:noProof/>
                      <w:sz w:val="36"/>
                      <w:szCs w:val="36"/>
                      <w:lang w:val="en-GB" w:eastAsia="en-GB"/>
                    </w:rPr>
                  </w:pPr>
                  <w:r>
                    <w:rPr>
                      <w:b/>
                      <w:bCs/>
                      <w:noProof/>
                      <w:sz w:val="36"/>
                      <w:szCs w:val="36"/>
                      <w:lang w:val="en-GB" w:eastAsia="en-GB"/>
                    </w:rPr>
                    <w:t xml:space="preserve"> </w:t>
                  </w:r>
                  <w:r w:rsidR="00D62BE6">
                    <w:rPr>
                      <w:b/>
                      <w:bCs/>
                      <w:noProof/>
                      <w:sz w:val="36"/>
                      <w:szCs w:val="36"/>
                      <w:lang w:val="en-GB" w:eastAsia="en-GB"/>
                    </w:rPr>
                    <w:t>JAMAL ISLAM</w:t>
                  </w:r>
                </w:p>
                <w:p w:rsidR="009E10F6" w:rsidRDefault="007351E1" w:rsidP="00BF5DAA">
                  <w:pPr>
                    <w:shd w:val="clear" w:color="auto" w:fill="F2F2F2" w:themeFill="background1" w:themeFillShade="F2"/>
                    <w:spacing w:after="0" w:line="240" w:lineRule="auto"/>
                    <w:rPr>
                      <w:b/>
                      <w:bCs/>
                      <w:sz w:val="23"/>
                      <w:szCs w:val="23"/>
                      <w:lang w:val="en-GB"/>
                    </w:rPr>
                  </w:pPr>
                  <w:r>
                    <w:rPr>
                      <w:b/>
                      <w:bCs/>
                      <w:noProof/>
                      <w:sz w:val="23"/>
                      <w:szCs w:val="23"/>
                      <w:lang w:bidi="ar-SA"/>
                    </w:rPr>
                    <w:drawing>
                      <wp:inline distT="0" distB="0" distL="0" distR="0">
                        <wp:extent cx="230783" cy="495300"/>
                        <wp:effectExtent l="19050" t="0" r="0" b="0"/>
                        <wp:docPr id="5" name="Picture 5" descr="C:\Users\dell\Desktop\ESLO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dell\Desktop\ESLO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082" cy="500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62BE6" w:rsidRPr="00D62BE6">
                    <w:rPr>
                      <w:b/>
                      <w:bCs/>
                      <w:sz w:val="23"/>
                      <w:szCs w:val="23"/>
                      <w:lang w:val="en-GB"/>
                    </w:rPr>
                    <w:t>+</w:t>
                  </w:r>
                  <w:r w:rsidR="00BF5DAA">
                    <w:rPr>
                      <w:b/>
                      <w:bCs/>
                      <w:sz w:val="23"/>
                      <w:szCs w:val="23"/>
                      <w:lang w:val="en-GB"/>
                    </w:rPr>
                    <w:t>971 50 8048385</w:t>
                  </w:r>
                </w:p>
                <w:p w:rsidR="007351E1" w:rsidRDefault="007351E1" w:rsidP="00BF5DAA">
                  <w:pPr>
                    <w:shd w:val="clear" w:color="auto" w:fill="F2F2F2" w:themeFill="background1" w:themeFillShade="F2"/>
                    <w:spacing w:after="0" w:line="240" w:lineRule="auto"/>
                    <w:rPr>
                      <w:b/>
                      <w:bCs/>
                      <w:sz w:val="23"/>
                      <w:szCs w:val="23"/>
                      <w:lang w:val="en-GB"/>
                    </w:rPr>
                  </w:pPr>
                </w:p>
                <w:p w:rsidR="007351E1" w:rsidRDefault="007351E1" w:rsidP="00BF5DAA">
                  <w:pPr>
                    <w:shd w:val="clear" w:color="auto" w:fill="F2F2F2" w:themeFill="background1" w:themeFillShade="F2"/>
                    <w:spacing w:after="0" w:line="240" w:lineRule="auto"/>
                    <w:rPr>
                      <w:b/>
                      <w:bCs/>
                      <w:sz w:val="23"/>
                      <w:szCs w:val="23"/>
                      <w:lang w:val="en-GB"/>
                    </w:rPr>
                  </w:pPr>
                  <w:r>
                    <w:rPr>
                      <w:b/>
                      <w:bCs/>
                      <w:noProof/>
                      <w:sz w:val="23"/>
                      <w:szCs w:val="23"/>
                      <w:lang w:bidi="ar-SA"/>
                    </w:rPr>
                    <w:drawing>
                      <wp:inline distT="0" distB="0" distL="0" distR="0">
                        <wp:extent cx="226219" cy="180975"/>
                        <wp:effectExtent l="19050" t="0" r="2381" b="0"/>
                        <wp:docPr id="6" name="Picture 6" descr="C:\Users\dell\Desktop\lett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dell\Desktop\lett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219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80390" w:rsidRDefault="00D0532E" w:rsidP="00131E98">
                  <w:pPr>
                    <w:shd w:val="clear" w:color="auto" w:fill="F2F2F2" w:themeFill="background1" w:themeFillShade="F2"/>
                    <w:spacing w:after="0" w:line="240" w:lineRule="auto"/>
                    <w:rPr>
                      <w:rStyle w:val="Hyperlink"/>
                      <w:b/>
                      <w:bCs/>
                      <w:sz w:val="16"/>
                      <w:szCs w:val="20"/>
                      <w:lang w:val="en-GB"/>
                    </w:rPr>
                  </w:pPr>
                  <w:r>
                    <w:t xml:space="preserve">         </w:t>
                  </w:r>
                  <w:r w:rsidR="00991B6F">
                    <w:t xml:space="preserve">      </w:t>
                  </w:r>
                  <w:r w:rsidR="00E80F29">
                    <w:t xml:space="preserve">       </w:t>
                  </w:r>
                  <w:r w:rsidR="002222A4">
                    <w:t xml:space="preserve">     </w:t>
                  </w:r>
                  <w:hyperlink r:id="rId11" w:history="1">
                    <w:r w:rsidRPr="002222A4">
                      <w:rPr>
                        <w:rStyle w:val="Hyperlink"/>
                        <w:b/>
                        <w:bCs/>
                        <w:sz w:val="16"/>
                        <w:szCs w:val="20"/>
                        <w:lang w:val="en-GB"/>
                      </w:rPr>
                      <w:t>jamalkhattak1@hotmail.com</w:t>
                    </w:r>
                  </w:hyperlink>
                  <w:r w:rsidR="00E80390">
                    <w:rPr>
                      <w:rStyle w:val="Hyperlink"/>
                      <w:b/>
                      <w:bCs/>
                      <w:sz w:val="16"/>
                      <w:szCs w:val="20"/>
                      <w:lang w:val="en-GB"/>
                    </w:rPr>
                    <w:t xml:space="preserve"> </w:t>
                  </w:r>
                </w:p>
                <w:p w:rsidR="00E80390" w:rsidRPr="00E80390" w:rsidRDefault="00E80390" w:rsidP="00131E98">
                  <w:pPr>
                    <w:shd w:val="clear" w:color="auto" w:fill="F2F2F2" w:themeFill="background1" w:themeFillShade="F2"/>
                    <w:spacing w:after="0" w:line="240" w:lineRule="auto"/>
                    <w:rPr>
                      <w:b/>
                      <w:bCs/>
                      <w:color w:val="0000FF"/>
                      <w:sz w:val="16"/>
                      <w:szCs w:val="20"/>
                      <w:u w:val="single"/>
                      <w:lang w:val="en-GB"/>
                    </w:rPr>
                  </w:pPr>
                  <w:r>
                    <w:rPr>
                      <w:rStyle w:val="Hyperlink"/>
                      <w:b/>
                      <w:bCs/>
                      <w:sz w:val="16"/>
                      <w:szCs w:val="20"/>
                      <w:lang w:val="en-GB"/>
                    </w:rPr>
                    <w:t>&amp;</w:t>
                  </w:r>
                </w:p>
                <w:p w:rsidR="007351E1" w:rsidRPr="00991B6F" w:rsidRDefault="00890173" w:rsidP="00BF5DAA">
                  <w:pPr>
                    <w:shd w:val="clear" w:color="auto" w:fill="F2F2F2" w:themeFill="background1" w:themeFillShade="F2"/>
                    <w:spacing w:after="0" w:line="240" w:lineRule="auto"/>
                    <w:rPr>
                      <w:b/>
                      <w:bCs/>
                      <w:sz w:val="18"/>
                      <w:szCs w:val="20"/>
                      <w:lang w:val="en-GB"/>
                    </w:rPr>
                  </w:pPr>
                  <w:hyperlink r:id="rId12" w:history="1">
                    <w:r w:rsidR="007351E1" w:rsidRPr="00991B6F">
                      <w:rPr>
                        <w:rStyle w:val="Hyperlink"/>
                        <w:b/>
                        <w:bCs/>
                        <w:sz w:val="18"/>
                        <w:szCs w:val="20"/>
                        <w:lang w:val="en-GB"/>
                      </w:rPr>
                      <w:t>ktkjamal@gmail.com</w:t>
                    </w:r>
                  </w:hyperlink>
                </w:p>
                <w:p w:rsidR="007351E1" w:rsidRPr="00991B6F" w:rsidRDefault="007351E1" w:rsidP="00BF5DAA">
                  <w:pPr>
                    <w:shd w:val="clear" w:color="auto" w:fill="F2F2F2" w:themeFill="background1" w:themeFillShade="F2"/>
                    <w:spacing w:after="0" w:line="240" w:lineRule="auto"/>
                    <w:rPr>
                      <w:b/>
                      <w:bCs/>
                      <w:sz w:val="21"/>
                      <w:szCs w:val="23"/>
                      <w:lang w:val="en-GB"/>
                    </w:rPr>
                  </w:pPr>
                </w:p>
                <w:p w:rsidR="00AA7F14" w:rsidRPr="00991B6F" w:rsidRDefault="00AA7F14" w:rsidP="00131E98">
                  <w:pPr>
                    <w:shd w:val="clear" w:color="auto" w:fill="F2F2F2" w:themeFill="background1" w:themeFillShade="F2"/>
                    <w:spacing w:after="0" w:line="240" w:lineRule="auto"/>
                    <w:rPr>
                      <w:b/>
                      <w:bCs/>
                      <w:sz w:val="21"/>
                      <w:szCs w:val="23"/>
                      <w:lang w:val="en-GB"/>
                    </w:rPr>
                  </w:pPr>
                  <w:r w:rsidRPr="00991B6F">
                    <w:rPr>
                      <w:b/>
                      <w:bCs/>
                      <w:sz w:val="21"/>
                      <w:szCs w:val="23"/>
                      <w:lang w:val="en-GB"/>
                    </w:rPr>
                    <w:t xml:space="preserve">VISA STATUS: </w:t>
                  </w:r>
                  <w:r w:rsidR="00991B6F" w:rsidRPr="00991B6F">
                    <w:rPr>
                      <w:b/>
                      <w:bCs/>
                      <w:sz w:val="21"/>
                      <w:szCs w:val="23"/>
                      <w:lang w:val="en-GB"/>
                    </w:rPr>
                    <w:t xml:space="preserve">        </w:t>
                  </w:r>
                  <w:r w:rsidR="00E80F29">
                    <w:rPr>
                      <w:b/>
                      <w:bCs/>
                      <w:sz w:val="21"/>
                      <w:szCs w:val="23"/>
                      <w:lang w:val="en-GB"/>
                    </w:rPr>
                    <w:t xml:space="preserve">      </w:t>
                  </w:r>
                  <w:r w:rsidR="00131E98">
                    <w:rPr>
                      <w:b/>
                      <w:bCs/>
                      <w:sz w:val="21"/>
                      <w:szCs w:val="23"/>
                      <w:lang w:val="en-GB"/>
                    </w:rPr>
                    <w:t xml:space="preserve">    </w:t>
                  </w:r>
                  <w:r w:rsidR="00330581">
                    <w:rPr>
                      <w:b/>
                      <w:bCs/>
                      <w:sz w:val="21"/>
                      <w:szCs w:val="23"/>
                      <w:lang w:val="en-GB"/>
                    </w:rPr>
                    <w:t>EMPLOYMENT (Transferable</w:t>
                  </w:r>
                  <w:r w:rsidRPr="00991B6F">
                    <w:rPr>
                      <w:b/>
                      <w:bCs/>
                      <w:sz w:val="21"/>
                      <w:szCs w:val="23"/>
                      <w:lang w:val="en-GB"/>
                    </w:rPr>
                    <w:t>)</w:t>
                  </w:r>
                </w:p>
                <w:p w:rsidR="009E10F6" w:rsidRPr="00AA3E6F" w:rsidRDefault="009E10F6" w:rsidP="00D62BE6">
                  <w:pPr>
                    <w:shd w:val="clear" w:color="auto" w:fill="F2F2F2" w:themeFill="background1" w:themeFillShade="F2"/>
                    <w:spacing w:after="0" w:line="240" w:lineRule="auto"/>
                    <w:rPr>
                      <w:rStyle w:val="Hyperlink"/>
                      <w:color w:val="943634" w:themeColor="accent2" w:themeShade="BF"/>
                      <w:sz w:val="18"/>
                      <w:szCs w:val="18"/>
                      <w:u w:val="none"/>
                      <w:lang w:val="en-GB"/>
                    </w:rPr>
                  </w:pPr>
                </w:p>
                <w:p w:rsidR="009E10F6" w:rsidRDefault="009E10F6" w:rsidP="009E10F6">
                  <w:pPr>
                    <w:shd w:val="clear" w:color="auto" w:fill="F2F2F2" w:themeFill="background1" w:themeFillShade="F2"/>
                    <w:spacing w:after="0"/>
                  </w:pPr>
                </w:p>
                <w:p w:rsidR="00E2468E" w:rsidRDefault="00E2468E" w:rsidP="00981602">
                  <w:pPr>
                    <w:shd w:val="clear" w:color="auto" w:fill="F2F2F2" w:themeFill="background1" w:themeFillShade="F2"/>
                    <w:spacing w:after="0"/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lang w:bidi="ar-SA"/>
        </w:rPr>
        <w:pict>
          <v:shape id="_x0000_s1046" type="#_x0000_t202" style="position:absolute;left:0;text-align:left;margin-left:-99.35pt;margin-top:15pt;width:77.25pt;height:66pt;z-index:251659264">
            <v:textbox>
              <w:txbxContent>
                <w:p w:rsidR="00E401F5" w:rsidRDefault="00993FE6">
                  <w:r w:rsidRPr="00993FE6"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788670" cy="927220"/>
                        <wp:effectExtent l="0" t="0" r="0" b="0"/>
                        <wp:docPr id="1" name="Picture 1" descr="C:\Users\Dell\Desktop\4395_0001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Dell\Desktop\4395_0001 (2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8670" cy="927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C2B30">
        <w:rPr>
          <w:b/>
        </w:rPr>
        <w:t>SUMMARY:</w:t>
      </w:r>
    </w:p>
    <w:p w:rsidR="00547F04" w:rsidRDefault="00547F04" w:rsidP="00E2468E">
      <w:pPr>
        <w:tabs>
          <w:tab w:val="left" w:pos="360"/>
        </w:tabs>
        <w:suppressAutoHyphens/>
        <w:spacing w:after="0" w:line="240" w:lineRule="auto"/>
        <w:jc w:val="both"/>
      </w:pPr>
    </w:p>
    <w:p w:rsidR="00E2468E" w:rsidRDefault="006930DF" w:rsidP="00E2468E">
      <w:pPr>
        <w:tabs>
          <w:tab w:val="left" w:pos="360"/>
        </w:tabs>
        <w:suppressAutoHyphens/>
        <w:spacing w:after="0" w:line="240" w:lineRule="auto"/>
        <w:jc w:val="both"/>
      </w:pPr>
      <w:r>
        <w:t xml:space="preserve">    </w:t>
      </w:r>
      <w:r w:rsidR="00631384">
        <w:t xml:space="preserve">  </w:t>
      </w:r>
      <w:r w:rsidR="00547F04">
        <w:t>I am h</w:t>
      </w:r>
      <w:r w:rsidR="00E2468E" w:rsidRPr="00E2468E">
        <w:t>ighly adaptable to rapidly chan</w:t>
      </w:r>
      <w:r w:rsidR="00E401F5">
        <w:t>ging environment and situations</w:t>
      </w:r>
      <w:r w:rsidR="00631384">
        <w:t xml:space="preserve"> </w:t>
      </w:r>
      <w:r w:rsidR="00E401F5">
        <w:t>&amp; have w</w:t>
      </w:r>
      <w:r w:rsidR="00E2468E" w:rsidRPr="00E2468E">
        <w:t>ell-</w:t>
      </w:r>
      <w:r>
        <w:t xml:space="preserve">                 </w:t>
      </w:r>
      <w:r w:rsidR="00E2468E" w:rsidRPr="00E2468E">
        <w:t xml:space="preserve">developed awareness and understanding of different </w:t>
      </w:r>
      <w:r w:rsidR="00C1332C" w:rsidRPr="00E2468E">
        <w:t>cultures. Good</w:t>
      </w:r>
      <w:r w:rsidR="00E2468E" w:rsidRPr="00E2468E">
        <w:t xml:space="preserve"> presen</w:t>
      </w:r>
      <w:r w:rsidR="00547F04">
        <w:t xml:space="preserve">tation and </w:t>
      </w:r>
      <w:r>
        <w:t xml:space="preserve">    </w:t>
      </w:r>
      <w:r w:rsidR="00547F04">
        <w:t>communication skills</w:t>
      </w:r>
      <w:r w:rsidR="00E2468E" w:rsidRPr="00E2468E">
        <w:t>.</w:t>
      </w:r>
      <w:r w:rsidR="00547F04">
        <w:t xml:space="preserve"> Good knowledge of cost controlling &amp; budgeting.</w:t>
      </w:r>
    </w:p>
    <w:p w:rsidR="00547F04" w:rsidRPr="00E2468E" w:rsidRDefault="00547F04" w:rsidP="00E2468E">
      <w:pPr>
        <w:tabs>
          <w:tab w:val="left" w:pos="360"/>
        </w:tabs>
        <w:suppressAutoHyphens/>
        <w:spacing w:after="0" w:line="240" w:lineRule="auto"/>
        <w:jc w:val="both"/>
      </w:pPr>
    </w:p>
    <w:p w:rsidR="00547F04" w:rsidRPr="00547F04" w:rsidRDefault="00B15BDC" w:rsidP="00435F82">
      <w:pPr>
        <w:shd w:val="clear" w:color="auto" w:fill="D9D9D9" w:themeFill="background1" w:themeFillShade="D9"/>
        <w:spacing w:after="0"/>
        <w:jc w:val="center"/>
        <w:rPr>
          <w:b/>
        </w:rPr>
      </w:pPr>
      <w:r w:rsidRPr="00AA2458">
        <w:rPr>
          <w:b/>
        </w:rPr>
        <w:t>OBJECTIVE</w:t>
      </w:r>
      <w:r w:rsidR="002C2B30">
        <w:rPr>
          <w:b/>
        </w:rPr>
        <w:t>S:</w:t>
      </w:r>
    </w:p>
    <w:p w:rsidR="002538CC" w:rsidRPr="004C296D" w:rsidRDefault="00631384" w:rsidP="00547F04">
      <w:r>
        <w:t xml:space="preserve">       </w:t>
      </w:r>
      <w:r w:rsidR="00D62BE6" w:rsidRPr="00D62BE6">
        <w:t>To secure challenging position where my education, accomplishment and proficiency will allow me the opportunity to continue to learn and grow.</w:t>
      </w:r>
    </w:p>
    <w:p w:rsidR="00905139" w:rsidRDefault="00B15BDC" w:rsidP="00435F82">
      <w:pPr>
        <w:shd w:val="clear" w:color="auto" w:fill="D9D9D9" w:themeFill="background1" w:themeFillShade="D9"/>
        <w:spacing w:after="0"/>
        <w:jc w:val="center"/>
        <w:rPr>
          <w:rFonts w:ascii="Tahoma" w:hAnsi="Tahoma" w:cs="Tahoma"/>
          <w:color w:val="000000"/>
          <w:sz w:val="20"/>
          <w:szCs w:val="18"/>
        </w:rPr>
      </w:pPr>
      <w:r w:rsidRPr="00AA2458">
        <w:rPr>
          <w:b/>
        </w:rPr>
        <w:t>EDUCATION</w:t>
      </w:r>
      <w:r w:rsidR="002C2B30">
        <w:rPr>
          <w:b/>
        </w:rPr>
        <w:t>:</w:t>
      </w:r>
    </w:p>
    <w:p w:rsidR="00D62BE6" w:rsidRPr="0077198E" w:rsidRDefault="00D62BE6" w:rsidP="00D62BE6">
      <w:pPr>
        <w:pStyle w:val="CompanyNameOne"/>
        <w:numPr>
          <w:ilvl w:val="0"/>
          <w:numId w:val="14"/>
        </w:numPr>
        <w:tabs>
          <w:tab w:val="right" w:pos="-12412"/>
          <w:tab w:val="left" w:pos="7470"/>
        </w:tabs>
        <w:spacing w:before="0"/>
        <w:jc w:val="lowKashida"/>
        <w:rPr>
          <w:rFonts w:ascii="Tahoma" w:hAnsi="Tahoma" w:cs="Tahoma"/>
          <w:color w:val="000000"/>
          <w:sz w:val="20"/>
          <w:szCs w:val="18"/>
        </w:rPr>
      </w:pPr>
      <w:r w:rsidRPr="0077198E">
        <w:rPr>
          <w:rFonts w:ascii="Tahoma" w:hAnsi="Tahoma" w:cs="Tahoma"/>
          <w:color w:val="000000"/>
          <w:sz w:val="20"/>
          <w:szCs w:val="18"/>
        </w:rPr>
        <w:t>Bachelor of Business Administration (</w:t>
      </w:r>
      <w:proofErr w:type="spellStart"/>
      <w:r w:rsidRPr="0077198E">
        <w:rPr>
          <w:rFonts w:ascii="Tahoma" w:hAnsi="Tahoma" w:cs="Tahoma"/>
          <w:color w:val="000000"/>
          <w:sz w:val="20"/>
          <w:szCs w:val="18"/>
        </w:rPr>
        <w:t>Hons</w:t>
      </w:r>
      <w:proofErr w:type="spellEnd"/>
      <w:r>
        <w:rPr>
          <w:rFonts w:ascii="Tahoma" w:hAnsi="Tahoma" w:cs="Tahoma"/>
          <w:color w:val="000000"/>
          <w:sz w:val="20"/>
          <w:szCs w:val="18"/>
        </w:rPr>
        <w:t>.</w:t>
      </w:r>
      <w:r w:rsidRPr="0077198E">
        <w:rPr>
          <w:rFonts w:ascii="Tahoma" w:hAnsi="Tahoma" w:cs="Tahoma"/>
          <w:color w:val="000000"/>
          <w:sz w:val="20"/>
          <w:szCs w:val="18"/>
        </w:rPr>
        <w:t xml:space="preserve">) Finance </w:t>
      </w:r>
      <w:r w:rsidRPr="0077198E">
        <w:rPr>
          <w:rFonts w:ascii="Tahoma" w:hAnsi="Tahoma" w:cs="Tahoma"/>
          <w:b/>
          <w:color w:val="000000"/>
          <w:sz w:val="20"/>
          <w:szCs w:val="18"/>
        </w:rPr>
        <w:t xml:space="preserve">3.41/4.00 CGPA, </w:t>
      </w:r>
      <w:r w:rsidRPr="00D62BE6">
        <w:rPr>
          <w:rFonts w:ascii="Tahoma" w:hAnsi="Tahoma" w:cs="Tahoma"/>
          <w:color w:val="000000"/>
          <w:sz w:val="20"/>
          <w:szCs w:val="18"/>
        </w:rPr>
        <w:t>in 2011</w:t>
      </w:r>
      <w:r>
        <w:rPr>
          <w:rFonts w:ascii="Tahoma" w:hAnsi="Tahoma" w:cs="Tahoma"/>
          <w:color w:val="000000"/>
          <w:sz w:val="20"/>
          <w:szCs w:val="18"/>
        </w:rPr>
        <w:t xml:space="preserve"> from</w:t>
      </w:r>
    </w:p>
    <w:p w:rsidR="00D62BE6" w:rsidRPr="00905139" w:rsidRDefault="00D62BE6" w:rsidP="00D62BE6">
      <w:pPr>
        <w:numPr>
          <w:ilvl w:val="0"/>
          <w:numId w:val="14"/>
        </w:numPr>
        <w:suppressAutoHyphens/>
        <w:spacing w:after="0" w:line="240" w:lineRule="auto"/>
        <w:rPr>
          <w:rFonts w:ascii="Tahoma" w:hAnsi="Tahoma" w:cs="Tahoma"/>
          <w:sz w:val="28"/>
        </w:rPr>
      </w:pPr>
      <w:r w:rsidRPr="0077198E">
        <w:rPr>
          <w:rFonts w:ascii="Tahoma" w:hAnsi="Tahoma" w:cs="Tahoma"/>
          <w:sz w:val="20"/>
          <w:szCs w:val="18"/>
        </w:rPr>
        <w:t>KPK AGRICULTURAL UNIVERSITY PESHAWAR (PAKISTAN)</w:t>
      </w:r>
    </w:p>
    <w:p w:rsidR="00905139" w:rsidRPr="0077198E" w:rsidRDefault="00905139" w:rsidP="00D62BE6">
      <w:pPr>
        <w:numPr>
          <w:ilvl w:val="0"/>
          <w:numId w:val="14"/>
        </w:numPr>
        <w:suppressAutoHyphens/>
        <w:spacing w:after="0" w:line="240" w:lineRule="auto"/>
        <w:rPr>
          <w:rFonts w:ascii="Tahoma" w:hAnsi="Tahoma" w:cs="Tahoma"/>
          <w:sz w:val="28"/>
        </w:rPr>
      </w:pPr>
    </w:p>
    <w:p w:rsidR="00220F4F" w:rsidRDefault="00B15BDC" w:rsidP="00435F82">
      <w:pPr>
        <w:shd w:val="clear" w:color="auto" w:fill="D9D9D9" w:themeFill="background1" w:themeFillShade="D9"/>
        <w:spacing w:after="0"/>
        <w:jc w:val="center"/>
      </w:pPr>
      <w:r w:rsidRPr="00AA2458">
        <w:rPr>
          <w:b/>
        </w:rPr>
        <w:t>EXPERIENCE</w:t>
      </w:r>
      <w:r w:rsidR="002C2B30">
        <w:rPr>
          <w:b/>
        </w:rPr>
        <w:t>:</w:t>
      </w:r>
      <w:r w:rsidR="004D47DC" w:rsidRPr="00AA2458">
        <w:rPr>
          <w:b/>
        </w:rPr>
        <w:tab/>
      </w:r>
      <w:r w:rsidR="0005343F">
        <w:tab/>
        <w:t>Total: +</w:t>
      </w:r>
      <w:r w:rsidR="00BF3EB0">
        <w:t>6</w:t>
      </w:r>
      <w:r w:rsidR="00547F04">
        <w:t xml:space="preserve"> Years</w:t>
      </w:r>
    </w:p>
    <w:p w:rsidR="002538CC" w:rsidRPr="00AA2458" w:rsidRDefault="002538CC" w:rsidP="00AA2458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EA27C4">
        <w:rPr>
          <w:b/>
          <w:bCs/>
        </w:rPr>
        <w:t>Company:</w:t>
      </w:r>
      <w:r w:rsidRPr="00EA27C4">
        <w:rPr>
          <w:b/>
          <w:bCs/>
        </w:rPr>
        <w:tab/>
      </w:r>
      <w:r w:rsidR="00AA2458">
        <w:rPr>
          <w:b/>
          <w:bCs/>
        </w:rPr>
        <w:tab/>
      </w:r>
      <w:r w:rsidR="006930DF">
        <w:rPr>
          <w:b/>
          <w:bCs/>
        </w:rPr>
        <w:t xml:space="preserve">Noor  Al </w:t>
      </w:r>
      <w:proofErr w:type="spellStart"/>
      <w:r w:rsidR="006930DF">
        <w:rPr>
          <w:b/>
          <w:bCs/>
        </w:rPr>
        <w:t>Buteen</w:t>
      </w:r>
      <w:proofErr w:type="spellEnd"/>
      <w:r w:rsidR="006930DF">
        <w:rPr>
          <w:b/>
          <w:bCs/>
        </w:rPr>
        <w:t xml:space="preserve"> General </w:t>
      </w:r>
      <w:r w:rsidR="0005343F">
        <w:rPr>
          <w:b/>
          <w:bCs/>
        </w:rPr>
        <w:t xml:space="preserve">Transporting Al </w:t>
      </w:r>
      <w:proofErr w:type="spellStart"/>
      <w:r w:rsidR="0005343F">
        <w:rPr>
          <w:b/>
          <w:bCs/>
        </w:rPr>
        <w:t>Ain</w:t>
      </w:r>
      <w:proofErr w:type="spellEnd"/>
      <w:r w:rsidR="0005343F">
        <w:rPr>
          <w:b/>
          <w:bCs/>
        </w:rPr>
        <w:t>, United Arab Emirates</w:t>
      </w:r>
    </w:p>
    <w:p w:rsidR="002538CC" w:rsidRPr="00D62BE6" w:rsidRDefault="002538CC" w:rsidP="00AA2458">
      <w:pPr>
        <w:spacing w:after="0"/>
        <w:ind w:left="90" w:firstLine="360"/>
      </w:pPr>
      <w:r w:rsidRPr="00EA27C4">
        <w:rPr>
          <w:b/>
        </w:rPr>
        <w:t>Designation:</w:t>
      </w:r>
      <w:r w:rsidRPr="00D62BE6">
        <w:tab/>
      </w:r>
      <w:r w:rsidR="00A44180">
        <w:rPr>
          <w:i/>
        </w:rPr>
        <w:t xml:space="preserve">Accountant &amp; </w:t>
      </w:r>
      <w:r w:rsidR="0005343F">
        <w:rPr>
          <w:i/>
        </w:rPr>
        <w:t>Administrative Officer</w:t>
      </w:r>
    </w:p>
    <w:p w:rsidR="00D62BE6" w:rsidRDefault="002538CC" w:rsidP="002C2B30">
      <w:pPr>
        <w:pStyle w:val="Heading6"/>
        <w:ind w:firstLine="450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 w:rsidRPr="00EA27C4">
        <w:rPr>
          <w:rFonts w:asciiTheme="minorHAnsi" w:eastAsiaTheme="minorEastAsia" w:hAnsiTheme="minorHAnsi" w:cstheme="minorBidi"/>
          <w:bCs w:val="0"/>
          <w:i w:val="0"/>
          <w:iCs w:val="0"/>
          <w:color w:val="auto"/>
        </w:rPr>
        <w:t xml:space="preserve">Duration: </w:t>
      </w:r>
      <w:r w:rsidR="0005343F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ab/>
      </w:r>
      <w:r w:rsidR="0005343F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ab/>
        <w:t xml:space="preserve">June 2016 </w:t>
      </w:r>
      <w:r w:rsidR="002C2B30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to </w:t>
      </w:r>
      <w:r w:rsidR="002C2B30" w:rsidRPr="002C2B30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T</w:t>
      </w:r>
      <w:r w:rsidR="002C2B30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ill Date</w:t>
      </w:r>
      <w:r w:rsidR="00D62BE6" w:rsidRPr="00D62BE6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.</w:t>
      </w:r>
    </w:p>
    <w:p w:rsidR="001E5805" w:rsidRPr="00AA2458" w:rsidRDefault="001E5805" w:rsidP="001E5805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EA27C4">
        <w:rPr>
          <w:b/>
          <w:bCs/>
        </w:rPr>
        <w:t>Company:</w:t>
      </w:r>
      <w:r w:rsidRPr="00EA27C4">
        <w:rPr>
          <w:b/>
          <w:bCs/>
        </w:rPr>
        <w:tab/>
      </w:r>
      <w:r w:rsidR="0005343F">
        <w:rPr>
          <w:b/>
          <w:bCs/>
        </w:rPr>
        <w:tab/>
        <w:t xml:space="preserve">Islamic Children Academy </w:t>
      </w:r>
      <w:proofErr w:type="spellStart"/>
      <w:r w:rsidR="0005343F">
        <w:rPr>
          <w:b/>
          <w:bCs/>
        </w:rPr>
        <w:t>Saikot</w:t>
      </w:r>
      <w:proofErr w:type="spellEnd"/>
      <w:r w:rsidR="0005343F">
        <w:rPr>
          <w:b/>
          <w:bCs/>
        </w:rPr>
        <w:t xml:space="preserve"> Pakistan</w:t>
      </w:r>
    </w:p>
    <w:p w:rsidR="001E5805" w:rsidRPr="00D62BE6" w:rsidRDefault="001E5805" w:rsidP="001E5805">
      <w:pPr>
        <w:spacing w:after="0"/>
        <w:ind w:left="90" w:firstLine="360"/>
      </w:pPr>
      <w:r w:rsidRPr="00EA27C4">
        <w:rPr>
          <w:b/>
        </w:rPr>
        <w:t>Designation:</w:t>
      </w:r>
      <w:r w:rsidRPr="00D62BE6">
        <w:tab/>
      </w:r>
      <w:r w:rsidR="00A44180">
        <w:rPr>
          <w:i/>
        </w:rPr>
        <w:t xml:space="preserve">Accountant &amp; </w:t>
      </w:r>
      <w:r w:rsidR="0005343F">
        <w:rPr>
          <w:i/>
        </w:rPr>
        <w:t>Administrative Officer</w:t>
      </w:r>
    </w:p>
    <w:p w:rsidR="00803E9F" w:rsidRPr="0005343F" w:rsidRDefault="001E5805" w:rsidP="0005343F">
      <w:pPr>
        <w:pStyle w:val="Heading6"/>
        <w:ind w:firstLine="450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 w:rsidRPr="00EA27C4">
        <w:rPr>
          <w:rFonts w:asciiTheme="minorHAnsi" w:eastAsiaTheme="minorEastAsia" w:hAnsiTheme="minorHAnsi" w:cstheme="minorBidi"/>
          <w:bCs w:val="0"/>
          <w:i w:val="0"/>
          <w:iCs w:val="0"/>
          <w:color w:val="auto"/>
        </w:rPr>
        <w:t xml:space="preserve">Duration: </w:t>
      </w:r>
      <w:r w:rsidR="0005343F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ab/>
      </w:r>
      <w:r w:rsidR="0005343F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ab/>
        <w:t>February 2011 to April 2016</w:t>
      </w:r>
      <w:r w:rsidRPr="00D62BE6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.</w:t>
      </w:r>
    </w:p>
    <w:p w:rsidR="004D1D19" w:rsidRPr="004D1D19" w:rsidRDefault="004D1D19" w:rsidP="004D1D19">
      <w:pPr>
        <w:jc w:val="both"/>
        <w:rPr>
          <w:b/>
          <w:i/>
          <w:u w:val="single"/>
        </w:rPr>
      </w:pPr>
      <w:r w:rsidRPr="004D1D19">
        <w:rPr>
          <w:b/>
          <w:i/>
          <w:u w:val="single"/>
        </w:rPr>
        <w:t>Responsibilities:</w:t>
      </w:r>
    </w:p>
    <w:p w:rsidR="005F0D3F" w:rsidRDefault="00D62BE6" w:rsidP="00D62BE6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D62BE6"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  <w:t xml:space="preserve">Responsible for routine </w:t>
      </w:r>
      <w:proofErr w:type="spellStart"/>
      <w:r w:rsidRPr="00D62BE6"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  <w:t>finan</w:t>
      </w:r>
      <w:proofErr w:type="spellEnd"/>
      <w:r w:rsidR="005F0D3F"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  <w:t>.</w:t>
      </w:r>
    </w:p>
    <w:p w:rsidR="005F0D3F" w:rsidRDefault="005F0D3F" w:rsidP="00D62BE6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</w:p>
    <w:p w:rsidR="00D62BE6" w:rsidRPr="00D62BE6" w:rsidRDefault="00D62BE6" w:rsidP="00D62BE6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bookmarkStart w:id="0" w:name="_GoBack"/>
      <w:bookmarkEnd w:id="0"/>
      <w:r w:rsidRPr="00D62BE6"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  <w:t>cial, secretarial and administrative duties.</w:t>
      </w:r>
    </w:p>
    <w:p w:rsidR="00D62BE6" w:rsidRPr="00D62BE6" w:rsidRDefault="00D62BE6" w:rsidP="00D62BE6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D62BE6"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  <w:t>Updating register and index for the entry of latest documents and maintains the revision.</w:t>
      </w:r>
    </w:p>
    <w:p w:rsidR="00D62BE6" w:rsidRPr="00D62BE6" w:rsidRDefault="00D62BE6" w:rsidP="00D62BE6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D62BE6"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  <w:t xml:space="preserve">Identify and file the documents replacing the previous version if available and retain those versions in archive.  </w:t>
      </w:r>
    </w:p>
    <w:p w:rsidR="00D62BE6" w:rsidRPr="00D62BE6" w:rsidRDefault="00D62BE6" w:rsidP="00D62BE6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D62BE6"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  <w:t>Preparing accounts.</w:t>
      </w:r>
    </w:p>
    <w:p w:rsidR="00D62BE6" w:rsidRPr="00D62BE6" w:rsidRDefault="00D62BE6" w:rsidP="00D62BE6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D62BE6"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  <w:t>Maintain daily cash flow.</w:t>
      </w:r>
    </w:p>
    <w:p w:rsidR="00D62BE6" w:rsidRPr="00D62BE6" w:rsidRDefault="00D62BE6" w:rsidP="00D62BE6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D62BE6"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  <w:t>Voucher maintains.</w:t>
      </w:r>
    </w:p>
    <w:p w:rsidR="00D62BE6" w:rsidRPr="00D62BE6" w:rsidRDefault="00D62BE6" w:rsidP="00D62BE6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D62BE6"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  <w:t>Staff attendance.</w:t>
      </w:r>
    </w:p>
    <w:p w:rsidR="00D62BE6" w:rsidRPr="00D62BE6" w:rsidRDefault="00D62BE6" w:rsidP="00D62BE6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D62BE6"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  <w:t xml:space="preserve">Managing payroll. </w:t>
      </w:r>
    </w:p>
    <w:p w:rsidR="00D62BE6" w:rsidRPr="00D62BE6" w:rsidRDefault="00D62BE6" w:rsidP="00D62BE6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D62BE6"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  <w:t>Controlling budgets.</w:t>
      </w:r>
    </w:p>
    <w:p w:rsidR="00D62BE6" w:rsidRPr="00D62BE6" w:rsidRDefault="00D62BE6" w:rsidP="00D62BE6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D62BE6"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  <w:t>Contributing to the development and maintenance of financial systems and processes.</w:t>
      </w:r>
    </w:p>
    <w:p w:rsidR="00D62BE6" w:rsidRPr="00D62BE6" w:rsidRDefault="00D62BE6" w:rsidP="00D62BE6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D62BE6"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  <w:t>Monthly reconciliation for AP/AR.</w:t>
      </w:r>
    </w:p>
    <w:p w:rsidR="00D62BE6" w:rsidRPr="00D62BE6" w:rsidRDefault="00D62BE6" w:rsidP="00D62BE6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D62BE6"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  <w:t xml:space="preserve">Issue </w:t>
      </w:r>
      <w:proofErr w:type="spellStart"/>
      <w:r w:rsidRPr="00D62BE6"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  <w:t>cheques</w:t>
      </w:r>
      <w:proofErr w:type="spellEnd"/>
      <w:r w:rsidRPr="00D62BE6"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  <w:t xml:space="preserve"> and official receipt.</w:t>
      </w:r>
    </w:p>
    <w:p w:rsidR="00D62BE6" w:rsidRPr="00D62BE6" w:rsidRDefault="00D62BE6" w:rsidP="00D62BE6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D62BE6"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  <w:t>Collection of payments from creditors.</w:t>
      </w:r>
    </w:p>
    <w:p w:rsidR="00D62BE6" w:rsidRPr="00D62BE6" w:rsidRDefault="00D62BE6" w:rsidP="00D62BE6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D62BE6"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  <w:t xml:space="preserve">Payment within due dates.  </w:t>
      </w:r>
    </w:p>
    <w:p w:rsidR="00D62BE6" w:rsidRPr="00D62BE6" w:rsidRDefault="00D62BE6" w:rsidP="00D62BE6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D62BE6"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  <w:t>Updating all employee records.</w:t>
      </w:r>
    </w:p>
    <w:p w:rsidR="0005343F" w:rsidRPr="003D20CA" w:rsidRDefault="00D62BE6" w:rsidP="0005343F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D62BE6"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  <w:t>Recording all transaction and posting them into ledger book.</w:t>
      </w:r>
    </w:p>
    <w:p w:rsidR="0005343F" w:rsidRPr="003D20CA" w:rsidRDefault="00865623" w:rsidP="0005343F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3D20CA">
        <w:rPr>
          <w:rFonts w:asciiTheme="minorHAnsi" w:hAnsiTheme="minorHAnsi"/>
          <w:sz w:val="22"/>
          <w:szCs w:val="22"/>
        </w:rPr>
        <w:t>Analyzing</w:t>
      </w:r>
      <w:r w:rsidR="0005343F" w:rsidRPr="003D20CA">
        <w:rPr>
          <w:rFonts w:asciiTheme="minorHAnsi" w:hAnsiTheme="minorHAnsi"/>
          <w:sz w:val="22"/>
          <w:szCs w:val="22"/>
        </w:rPr>
        <w:t xml:space="preserve"> the revenue and expenditure of a business. </w:t>
      </w:r>
    </w:p>
    <w:p w:rsidR="0005343F" w:rsidRPr="003D20CA" w:rsidRDefault="0005343F" w:rsidP="0005343F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3D20CA">
        <w:rPr>
          <w:rFonts w:asciiTheme="minorHAnsi" w:hAnsiTheme="minorHAnsi"/>
          <w:sz w:val="22"/>
          <w:szCs w:val="22"/>
        </w:rPr>
        <w:t xml:space="preserve">Conducting financial investigations and audits, and preparing reports. </w:t>
      </w:r>
    </w:p>
    <w:p w:rsidR="0005343F" w:rsidRPr="003D20CA" w:rsidRDefault="0005343F" w:rsidP="0005343F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3D20CA">
        <w:rPr>
          <w:rFonts w:asciiTheme="minorHAnsi" w:hAnsiTheme="minorHAnsi"/>
          <w:sz w:val="22"/>
          <w:szCs w:val="22"/>
        </w:rPr>
        <w:lastRenderedPageBreak/>
        <w:t xml:space="preserve">Reporting to managers, directors or shareholders about the financial health of a business. </w:t>
      </w:r>
    </w:p>
    <w:p w:rsidR="0005343F" w:rsidRPr="003D20CA" w:rsidRDefault="0005343F" w:rsidP="0005343F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3D20CA">
        <w:rPr>
          <w:rFonts w:asciiTheme="minorHAnsi" w:hAnsiTheme="minorHAnsi"/>
          <w:sz w:val="22"/>
          <w:szCs w:val="22"/>
        </w:rPr>
        <w:t xml:space="preserve">Providing advice to businesses on taxation, mergers, purchases, insolvency and financing. </w:t>
      </w:r>
    </w:p>
    <w:p w:rsidR="0005343F" w:rsidRPr="003D20CA" w:rsidRDefault="0005343F" w:rsidP="0005343F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3D20CA">
        <w:rPr>
          <w:rFonts w:asciiTheme="minorHAnsi" w:hAnsiTheme="minorHAnsi"/>
          <w:sz w:val="22"/>
          <w:szCs w:val="22"/>
        </w:rPr>
        <w:t xml:space="preserve">Developing budget and accounting policies. </w:t>
      </w:r>
    </w:p>
    <w:p w:rsidR="0005343F" w:rsidRPr="003D20CA" w:rsidRDefault="0005343F" w:rsidP="0005343F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3D20CA">
        <w:rPr>
          <w:rFonts w:asciiTheme="minorHAnsi" w:hAnsiTheme="minorHAnsi"/>
          <w:sz w:val="22"/>
          <w:szCs w:val="22"/>
        </w:rPr>
        <w:t xml:space="preserve">Liaising with external auditors. </w:t>
      </w:r>
    </w:p>
    <w:p w:rsidR="0005343F" w:rsidRPr="003D20CA" w:rsidRDefault="0005343F" w:rsidP="0005343F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3D20CA">
        <w:rPr>
          <w:rFonts w:asciiTheme="minorHAnsi" w:hAnsiTheme="minorHAnsi"/>
          <w:sz w:val="22"/>
          <w:szCs w:val="22"/>
        </w:rPr>
        <w:t>Preparing profit and loss statements, monthly closing and cost accounting reports.</w:t>
      </w:r>
    </w:p>
    <w:p w:rsidR="00F405BD" w:rsidRPr="008637FE" w:rsidRDefault="0005343F" w:rsidP="008637FE">
      <w:pPr>
        <w:pStyle w:val="ListBullet2"/>
        <w:numPr>
          <w:ilvl w:val="0"/>
          <w:numId w:val="16"/>
        </w:numPr>
        <w:tabs>
          <w:tab w:val="left" w:pos="360"/>
        </w:tabs>
        <w:ind w:left="360"/>
        <w:rPr>
          <w:rFonts w:asciiTheme="minorHAnsi" w:eastAsiaTheme="minorEastAsia" w:hAnsiTheme="minorHAnsi" w:cstheme="minorBidi"/>
          <w:sz w:val="22"/>
          <w:szCs w:val="22"/>
          <w:lang w:eastAsia="en-US" w:bidi="en-US"/>
        </w:rPr>
      </w:pPr>
      <w:r w:rsidRPr="003D20CA">
        <w:rPr>
          <w:rFonts w:asciiTheme="minorHAnsi" w:hAnsiTheme="minorHAnsi"/>
          <w:sz w:val="22"/>
          <w:szCs w:val="22"/>
        </w:rPr>
        <w:t xml:space="preserve">Resolving accounting discrepancies. </w:t>
      </w:r>
    </w:p>
    <w:p w:rsidR="008637FE" w:rsidRDefault="008637FE" w:rsidP="00E2468E">
      <w:pPr>
        <w:spacing w:after="0"/>
      </w:pPr>
    </w:p>
    <w:p w:rsidR="00E148FF" w:rsidRDefault="00591CC5" w:rsidP="009E10F6">
      <w:pPr>
        <w:spacing w:after="0" w:line="240" w:lineRule="auto"/>
        <w:ind w:left="-2160" w:firstLine="360"/>
      </w:pPr>
      <w:r>
        <w:tab/>
      </w:r>
      <w:r>
        <w:tab/>
      </w:r>
      <w:r>
        <w:tab/>
      </w:r>
    </w:p>
    <w:p w:rsidR="00547F04" w:rsidRDefault="00547F04" w:rsidP="00591CC5">
      <w:pPr>
        <w:spacing w:after="0" w:line="240" w:lineRule="auto"/>
        <w:ind w:left="-900" w:hanging="900"/>
      </w:pPr>
    </w:p>
    <w:p w:rsidR="00591CC5" w:rsidRPr="00AA2458" w:rsidRDefault="008637FE" w:rsidP="00435F82">
      <w:pPr>
        <w:shd w:val="clear" w:color="auto" w:fill="D9D9D9" w:themeFill="background1" w:themeFillShade="D9"/>
        <w:spacing w:after="0"/>
        <w:ind w:hanging="2160"/>
        <w:jc w:val="center"/>
        <w:rPr>
          <w:b/>
        </w:rPr>
      </w:pPr>
      <w:r>
        <w:rPr>
          <w:b/>
        </w:rPr>
        <w:t xml:space="preserve">COMPUTER </w:t>
      </w:r>
      <w:r w:rsidR="005A145C">
        <w:rPr>
          <w:b/>
        </w:rPr>
        <w:t>S</w:t>
      </w:r>
      <w:r>
        <w:rPr>
          <w:b/>
        </w:rPr>
        <w:t>KILLS</w:t>
      </w:r>
      <w:r w:rsidR="005A145C">
        <w:rPr>
          <w:b/>
        </w:rPr>
        <w:t>:</w:t>
      </w:r>
    </w:p>
    <w:p w:rsidR="00547F04" w:rsidRDefault="00547F04" w:rsidP="00591CC5">
      <w:pPr>
        <w:spacing w:after="0" w:line="240" w:lineRule="auto"/>
        <w:ind w:left="-900" w:hanging="900"/>
      </w:pPr>
    </w:p>
    <w:p w:rsidR="00591CC5" w:rsidRDefault="008637FE" w:rsidP="00591CC5">
      <w:pPr>
        <w:spacing w:after="0" w:line="240" w:lineRule="auto"/>
        <w:ind w:left="-900" w:hanging="900"/>
      </w:pPr>
      <w:r>
        <w:t xml:space="preserve">MS Office (Word, Excel, </w:t>
      </w:r>
      <w:r w:rsidR="00D57636">
        <w:t>PowerPoint</w:t>
      </w:r>
      <w:r>
        <w:t xml:space="preserve"> </w:t>
      </w:r>
      <w:proofErr w:type="spellStart"/>
      <w:r>
        <w:t>etc</w:t>
      </w:r>
      <w:proofErr w:type="spellEnd"/>
      <w:r>
        <w:t>)</w:t>
      </w:r>
    </w:p>
    <w:p w:rsidR="008637FE" w:rsidRDefault="008637FE" w:rsidP="00591CC5">
      <w:pPr>
        <w:spacing w:after="0" w:line="240" w:lineRule="auto"/>
        <w:ind w:left="-900" w:hanging="900"/>
      </w:pPr>
      <w:r>
        <w:t xml:space="preserve">Windows (Operating &amp; General </w:t>
      </w:r>
      <w:r w:rsidR="00D57636">
        <w:t>Troubleshooting</w:t>
      </w:r>
      <w:r>
        <w:t>) &amp; Internet</w:t>
      </w:r>
    </w:p>
    <w:p w:rsidR="008637FE" w:rsidRDefault="008637FE" w:rsidP="00591CC5">
      <w:pPr>
        <w:spacing w:after="0" w:line="240" w:lineRule="auto"/>
        <w:ind w:left="-900" w:hanging="900"/>
      </w:pPr>
      <w:r>
        <w:t>Tally</w:t>
      </w:r>
    </w:p>
    <w:p w:rsidR="008637FE" w:rsidRDefault="008637FE" w:rsidP="00591CC5">
      <w:pPr>
        <w:spacing w:after="0" w:line="240" w:lineRule="auto"/>
        <w:ind w:left="-900" w:hanging="900"/>
      </w:pPr>
      <w:r>
        <w:t>Quick Books</w:t>
      </w:r>
    </w:p>
    <w:p w:rsidR="008637FE" w:rsidRDefault="008637FE" w:rsidP="00591CC5">
      <w:pPr>
        <w:spacing w:after="0" w:line="240" w:lineRule="auto"/>
        <w:ind w:left="-900" w:hanging="900"/>
      </w:pPr>
      <w:r>
        <w:t>Peach Tree</w:t>
      </w:r>
    </w:p>
    <w:p w:rsidR="008637FE" w:rsidRDefault="008637FE" w:rsidP="00591CC5">
      <w:pPr>
        <w:spacing w:after="0" w:line="240" w:lineRule="auto"/>
        <w:ind w:left="-900" w:hanging="900"/>
      </w:pPr>
    </w:p>
    <w:p w:rsidR="008637FE" w:rsidRDefault="008637FE" w:rsidP="00591CC5">
      <w:pPr>
        <w:spacing w:after="0" w:line="240" w:lineRule="auto"/>
        <w:ind w:left="-900" w:hanging="900"/>
      </w:pPr>
    </w:p>
    <w:p w:rsidR="008637FE" w:rsidRPr="00AA2458" w:rsidRDefault="00872819" w:rsidP="00435F82">
      <w:pPr>
        <w:shd w:val="clear" w:color="auto" w:fill="D9D9D9" w:themeFill="background1" w:themeFillShade="D9"/>
        <w:spacing w:after="0"/>
        <w:ind w:hanging="2160"/>
        <w:jc w:val="center"/>
        <w:rPr>
          <w:b/>
        </w:rPr>
      </w:pPr>
      <w:r>
        <w:rPr>
          <w:b/>
        </w:rPr>
        <w:t>INTERPERSONAL SKILLS</w:t>
      </w:r>
      <w:r w:rsidR="008637FE">
        <w:rPr>
          <w:b/>
        </w:rPr>
        <w:t>:</w:t>
      </w:r>
    </w:p>
    <w:p w:rsidR="008637FE" w:rsidRDefault="008637FE" w:rsidP="008637FE">
      <w:pPr>
        <w:spacing w:after="0" w:line="240" w:lineRule="auto"/>
        <w:ind w:left="-2160" w:firstLine="360"/>
      </w:pPr>
    </w:p>
    <w:p w:rsidR="00872819" w:rsidRDefault="00872819" w:rsidP="008637FE">
      <w:pPr>
        <w:spacing w:after="0" w:line="240" w:lineRule="auto"/>
        <w:ind w:left="-2160" w:firstLine="360"/>
      </w:pPr>
      <w:r>
        <w:t>Numerate, Ambitious, Steadfast, Determinant, Intellectual, Hardworking, Investigative, Pro-active, Problem Solver, Adapting.</w:t>
      </w:r>
    </w:p>
    <w:p w:rsidR="008637FE" w:rsidRDefault="008637FE" w:rsidP="008637FE">
      <w:pPr>
        <w:spacing w:after="0" w:line="240" w:lineRule="auto"/>
      </w:pPr>
    </w:p>
    <w:p w:rsidR="008637FE" w:rsidRDefault="008637FE" w:rsidP="008637FE">
      <w:pPr>
        <w:spacing w:after="0" w:line="240" w:lineRule="auto"/>
      </w:pPr>
    </w:p>
    <w:p w:rsidR="008637FE" w:rsidRPr="00AA2458" w:rsidRDefault="008637FE" w:rsidP="00435F82">
      <w:pPr>
        <w:shd w:val="clear" w:color="auto" w:fill="D9D9D9" w:themeFill="background1" w:themeFillShade="D9"/>
        <w:spacing w:after="0"/>
        <w:ind w:hanging="2160"/>
        <w:jc w:val="center"/>
        <w:rPr>
          <w:b/>
        </w:rPr>
      </w:pPr>
      <w:r>
        <w:rPr>
          <w:b/>
        </w:rPr>
        <w:t>PERSONAL INFORMATION</w:t>
      </w:r>
      <w:r w:rsidR="00435F82">
        <w:rPr>
          <w:b/>
        </w:rPr>
        <w:t>/DETAIL</w:t>
      </w:r>
      <w:r>
        <w:rPr>
          <w:b/>
        </w:rPr>
        <w:t>:</w:t>
      </w:r>
    </w:p>
    <w:p w:rsidR="008637FE" w:rsidRDefault="008637FE" w:rsidP="008637FE">
      <w:pPr>
        <w:spacing w:after="0" w:line="240" w:lineRule="auto"/>
        <w:ind w:left="-2160" w:firstLine="360"/>
      </w:pPr>
    </w:p>
    <w:p w:rsidR="008637FE" w:rsidRDefault="008637FE" w:rsidP="008637FE">
      <w:pPr>
        <w:spacing w:after="0" w:line="240" w:lineRule="auto"/>
        <w:ind w:left="-2160" w:firstLine="360"/>
        <w:rPr>
          <w:rFonts w:ascii="Verdana" w:hAnsi="Verdana" w:cs="Aharoni"/>
          <w:sz w:val="20"/>
          <w:szCs w:val="20"/>
        </w:rPr>
      </w:pPr>
      <w:r>
        <w:t>Father Name</w:t>
      </w:r>
      <w:r>
        <w:tab/>
      </w:r>
      <w:r>
        <w:tab/>
      </w:r>
      <w:r>
        <w:tab/>
      </w:r>
      <w:proofErr w:type="spellStart"/>
      <w:r w:rsidRPr="007F7C19">
        <w:rPr>
          <w:rFonts w:ascii="Verdana" w:hAnsi="Verdana" w:cs="Aharoni"/>
          <w:sz w:val="20"/>
          <w:szCs w:val="20"/>
        </w:rPr>
        <w:t>Fazal</w:t>
      </w:r>
      <w:proofErr w:type="spellEnd"/>
      <w:r w:rsidRPr="007F7C19">
        <w:rPr>
          <w:rFonts w:ascii="Verdana" w:hAnsi="Verdana" w:cs="Aharoni"/>
          <w:sz w:val="20"/>
          <w:szCs w:val="20"/>
        </w:rPr>
        <w:t xml:space="preserve"> Islam</w:t>
      </w:r>
    </w:p>
    <w:p w:rsidR="008637FE" w:rsidRPr="00547F04" w:rsidRDefault="008637FE" w:rsidP="008637FE">
      <w:pPr>
        <w:spacing w:after="0" w:line="240" w:lineRule="auto"/>
        <w:ind w:left="-2160" w:firstLine="360"/>
        <w:rPr>
          <w:rFonts w:ascii="Verdana" w:hAnsi="Verdana" w:cs="Aharoni"/>
          <w:sz w:val="20"/>
          <w:szCs w:val="20"/>
        </w:rPr>
      </w:pPr>
      <w:r>
        <w:rPr>
          <w:rFonts w:ascii="Verdana" w:hAnsi="Verdana" w:cs="Aharoni"/>
          <w:sz w:val="20"/>
          <w:szCs w:val="20"/>
        </w:rPr>
        <w:t>D.O.B</w:t>
      </w:r>
      <w:r>
        <w:rPr>
          <w:rFonts w:ascii="Verdana" w:hAnsi="Verdana" w:cs="Aharoni"/>
          <w:sz w:val="20"/>
          <w:szCs w:val="20"/>
        </w:rPr>
        <w:tab/>
      </w:r>
      <w:r>
        <w:rPr>
          <w:rFonts w:ascii="Verdana" w:hAnsi="Verdana" w:cs="Aharoni"/>
          <w:sz w:val="20"/>
          <w:szCs w:val="20"/>
        </w:rPr>
        <w:tab/>
      </w:r>
      <w:r>
        <w:rPr>
          <w:rFonts w:ascii="Verdana" w:hAnsi="Verdana" w:cs="Aharoni"/>
          <w:sz w:val="20"/>
          <w:szCs w:val="20"/>
        </w:rPr>
        <w:tab/>
      </w:r>
      <w:r>
        <w:rPr>
          <w:rFonts w:ascii="Verdana" w:hAnsi="Verdana" w:cs="Aharoni"/>
          <w:sz w:val="20"/>
          <w:szCs w:val="20"/>
        </w:rPr>
        <w:tab/>
      </w:r>
      <w:r w:rsidRPr="007F7C19">
        <w:rPr>
          <w:rFonts w:ascii="Verdana" w:hAnsi="Verdana" w:cs="Aharoni"/>
          <w:sz w:val="20"/>
          <w:szCs w:val="20"/>
        </w:rPr>
        <w:t>May 8, 1987</w:t>
      </w:r>
    </w:p>
    <w:p w:rsidR="008637FE" w:rsidRDefault="008637FE" w:rsidP="008637FE">
      <w:pPr>
        <w:spacing w:after="0" w:line="240" w:lineRule="auto"/>
        <w:ind w:left="-2160" w:firstLine="360"/>
      </w:pPr>
      <w:r>
        <w:t>Nationality</w:t>
      </w:r>
      <w:r>
        <w:tab/>
      </w:r>
      <w:r>
        <w:tab/>
      </w:r>
      <w:r>
        <w:tab/>
      </w:r>
      <w:r>
        <w:tab/>
        <w:t>Pakistani</w:t>
      </w:r>
    </w:p>
    <w:p w:rsidR="008637FE" w:rsidRDefault="008637FE" w:rsidP="008637FE">
      <w:pPr>
        <w:spacing w:after="0" w:line="240" w:lineRule="auto"/>
        <w:ind w:left="-2160" w:firstLine="360"/>
        <w:rPr>
          <w:rFonts w:ascii="Verdana" w:hAnsi="Verdana" w:cs="Aharoni"/>
          <w:sz w:val="20"/>
          <w:szCs w:val="20"/>
        </w:rPr>
      </w:pPr>
      <w:r>
        <w:t>Passport No</w:t>
      </w:r>
      <w:r>
        <w:tab/>
      </w:r>
      <w:r>
        <w:tab/>
      </w:r>
      <w:r>
        <w:tab/>
      </w:r>
      <w:r>
        <w:rPr>
          <w:rFonts w:ascii="Verdana" w:hAnsi="Verdana" w:cs="Aharoni"/>
          <w:sz w:val="20"/>
          <w:szCs w:val="20"/>
        </w:rPr>
        <w:t>EM4179783</w:t>
      </w:r>
    </w:p>
    <w:p w:rsidR="008637FE" w:rsidRDefault="008637FE" w:rsidP="008637FE">
      <w:pPr>
        <w:spacing w:after="0" w:line="240" w:lineRule="auto"/>
        <w:ind w:left="-2160" w:firstLine="360"/>
      </w:pPr>
      <w:r>
        <w:rPr>
          <w:rFonts w:ascii="Verdana" w:hAnsi="Verdana" w:cs="Aharoni"/>
          <w:sz w:val="20"/>
          <w:szCs w:val="20"/>
        </w:rPr>
        <w:t>CNIC No                                  14203-9157978-5</w:t>
      </w:r>
    </w:p>
    <w:p w:rsidR="008637FE" w:rsidRDefault="008637FE" w:rsidP="008637FE">
      <w:pPr>
        <w:spacing w:after="0" w:line="240" w:lineRule="auto"/>
        <w:ind w:left="-2160" w:firstLine="360"/>
      </w:pPr>
      <w:r>
        <w:t>Marital status</w:t>
      </w:r>
      <w:r>
        <w:tab/>
      </w:r>
      <w:r>
        <w:tab/>
      </w:r>
      <w:r>
        <w:tab/>
        <w:t>Single</w:t>
      </w:r>
    </w:p>
    <w:p w:rsidR="008637FE" w:rsidRDefault="008637FE" w:rsidP="008637FE">
      <w:pPr>
        <w:spacing w:after="0" w:line="240" w:lineRule="auto"/>
        <w:ind w:left="-900" w:hanging="900"/>
      </w:pPr>
      <w:r>
        <w:t>Languages</w:t>
      </w:r>
      <w:r>
        <w:tab/>
      </w:r>
      <w:r>
        <w:tab/>
      </w:r>
      <w:r>
        <w:tab/>
      </w:r>
      <w:r>
        <w:tab/>
        <w:t>English, Urdu and Pashto</w:t>
      </w:r>
    </w:p>
    <w:p w:rsidR="008637FE" w:rsidRDefault="008637FE" w:rsidP="008637FE">
      <w:pPr>
        <w:spacing w:after="0" w:line="240" w:lineRule="auto"/>
      </w:pPr>
    </w:p>
    <w:p w:rsidR="00872819" w:rsidRDefault="00872819" w:rsidP="008637FE">
      <w:pPr>
        <w:spacing w:after="0" w:line="240" w:lineRule="auto"/>
      </w:pPr>
    </w:p>
    <w:p w:rsidR="00872819" w:rsidRPr="00AA2458" w:rsidRDefault="00872819" w:rsidP="00435F82">
      <w:pPr>
        <w:shd w:val="clear" w:color="auto" w:fill="D9D9D9" w:themeFill="background1" w:themeFillShade="D9"/>
        <w:spacing w:after="0"/>
        <w:ind w:hanging="2160"/>
        <w:jc w:val="center"/>
        <w:rPr>
          <w:b/>
        </w:rPr>
      </w:pPr>
      <w:r>
        <w:rPr>
          <w:b/>
        </w:rPr>
        <w:t>REFERENCES:</w:t>
      </w:r>
    </w:p>
    <w:p w:rsidR="00872819" w:rsidRDefault="00872819" w:rsidP="00872819">
      <w:pPr>
        <w:spacing w:after="0" w:line="240" w:lineRule="auto"/>
        <w:ind w:left="-2160" w:firstLine="360"/>
      </w:pPr>
    </w:p>
    <w:p w:rsidR="00872819" w:rsidRDefault="00872819" w:rsidP="00872819">
      <w:pPr>
        <w:spacing w:after="0" w:line="240" w:lineRule="auto"/>
        <w:ind w:left="-2160" w:firstLine="360"/>
      </w:pPr>
      <w:r>
        <w:t>Will be furnished on demand.</w:t>
      </w:r>
    </w:p>
    <w:p w:rsidR="00377B77" w:rsidRDefault="00377B77" w:rsidP="008637FE">
      <w:pPr>
        <w:spacing w:after="0" w:line="240" w:lineRule="auto"/>
      </w:pPr>
    </w:p>
    <w:p w:rsidR="00377B77" w:rsidRDefault="00377B77" w:rsidP="00377B77"/>
    <w:p w:rsidR="00872819" w:rsidRPr="00377B77" w:rsidRDefault="00377B77" w:rsidP="00377B77">
      <w:pPr>
        <w:tabs>
          <w:tab w:val="left" w:pos="3330"/>
        </w:tabs>
      </w:pPr>
      <w:r>
        <w:tab/>
      </w:r>
    </w:p>
    <w:sectPr w:rsidR="00872819" w:rsidRPr="00377B77" w:rsidSect="009E10F6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806" w:bottom="1440" w:left="30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173" w:rsidRDefault="00890173" w:rsidP="00220F4F">
      <w:pPr>
        <w:spacing w:after="0" w:line="240" w:lineRule="auto"/>
      </w:pPr>
      <w:r>
        <w:separator/>
      </w:r>
    </w:p>
  </w:endnote>
  <w:endnote w:type="continuationSeparator" w:id="0">
    <w:p w:rsidR="00890173" w:rsidRDefault="00890173" w:rsidP="002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019824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B42BB" w:rsidRDefault="00BB42B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0D3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0D3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0F4F" w:rsidRDefault="00220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DE9" w:rsidRDefault="00762DE9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5F0D3F"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5F0D3F">
      <w:rPr>
        <w:noProof/>
        <w:color w:val="17365D" w:themeColor="text2" w:themeShade="BF"/>
        <w:sz w:val="24"/>
        <w:szCs w:val="24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:rsidR="002C218C" w:rsidRDefault="002C21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173" w:rsidRDefault="00890173" w:rsidP="00220F4F">
      <w:pPr>
        <w:spacing w:after="0" w:line="240" w:lineRule="auto"/>
      </w:pPr>
      <w:r>
        <w:separator/>
      </w:r>
    </w:p>
  </w:footnote>
  <w:footnote w:type="continuationSeparator" w:id="0">
    <w:p w:rsidR="00890173" w:rsidRDefault="00890173" w:rsidP="002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606" w:type="pct"/>
      <w:tblInd w:w="-222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73"/>
      <w:gridCol w:w="7085"/>
    </w:tblGrid>
    <w:tr w:rsidR="00220F4F" w:rsidTr="009942B0">
      <w:trPr>
        <w:trHeight w:val="341"/>
      </w:trPr>
      <w:tc>
        <w:tcPr>
          <w:tcW w:w="1881" w:type="pct"/>
          <w:tcBorders>
            <w:bottom w:val="single" w:sz="4" w:space="0" w:color="943634" w:themeColor="accent2" w:themeShade="BF"/>
          </w:tcBorders>
          <w:shd w:val="clear" w:color="auto" w:fill="8DB3E2" w:themeFill="text2" w:themeFillTint="66"/>
          <w:vAlign w:val="bottom"/>
        </w:tcPr>
        <w:p w:rsidR="00220F4F" w:rsidRPr="00B15BDC" w:rsidRDefault="00E2468E" w:rsidP="006F690C">
          <w:pPr>
            <w:pStyle w:val="Header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t>JAMAL  ISLAM</w:t>
          </w:r>
        </w:p>
      </w:tc>
      <w:tc>
        <w:tcPr>
          <w:tcW w:w="3119" w:type="pct"/>
          <w:tcBorders>
            <w:bottom w:val="single" w:sz="4" w:space="0" w:color="auto"/>
          </w:tcBorders>
          <w:vAlign w:val="bottom"/>
        </w:tcPr>
        <w:p w:rsidR="00220F4F" w:rsidRDefault="00890173" w:rsidP="006F690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b/>
                <w:bCs/>
                <w:caps/>
                <w:sz w:val="18"/>
                <w:szCs w:val="18"/>
              </w:rPr>
              <w:alias w:val="Title"/>
              <w:id w:val="252718944"/>
              <w:placeholder>
                <w:docPart w:val="A47639980F84426C97BCCE71122FFB8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A1C1D">
                <w:rPr>
                  <w:rFonts w:ascii="Times New Roman" w:hAnsi="Times New Roman" w:cs="Times New Roman"/>
                  <w:b/>
                  <w:bCs/>
                  <w:caps/>
                  <w:sz w:val="18"/>
                  <w:szCs w:val="18"/>
                </w:rPr>
                <w:t>ACCOUNTANT &amp; ADMINISTRATIVE OFFICER</w:t>
              </w:r>
            </w:sdtContent>
          </w:sdt>
        </w:p>
      </w:tc>
    </w:tr>
  </w:tbl>
  <w:p w:rsidR="00220F4F" w:rsidRDefault="00220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189" w:type="pct"/>
      <w:tblInd w:w="-204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690"/>
      <w:gridCol w:w="6951"/>
    </w:tblGrid>
    <w:tr w:rsidR="007B0B83" w:rsidTr="00D13218">
      <w:sdt>
        <w:sdtPr>
          <w:alias w:val="Date"/>
          <w:id w:val="77625188"/>
          <w:placeholder>
            <w:docPart w:val="926EEC13D86E4382B4B71C5FB7E1F82C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734" w:type="pct"/>
              <w:tcBorders>
                <w:bottom w:val="single" w:sz="4" w:space="0" w:color="943634" w:themeColor="accent2" w:themeShade="BF"/>
              </w:tcBorders>
              <w:shd w:val="clear" w:color="auto" w:fill="8DB3E2" w:themeFill="text2" w:themeFillTint="66"/>
              <w:vAlign w:val="bottom"/>
            </w:tcPr>
            <w:p w:rsidR="007B0B83" w:rsidRDefault="00D62BE6" w:rsidP="00D62BE6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JAMAL ISLAM</w:t>
              </w:r>
            </w:p>
          </w:tc>
        </w:sdtContent>
      </w:sdt>
      <w:tc>
        <w:tcPr>
          <w:tcW w:w="3266" w:type="pct"/>
          <w:tcBorders>
            <w:bottom w:val="single" w:sz="4" w:space="0" w:color="auto"/>
          </w:tcBorders>
          <w:vAlign w:val="bottom"/>
        </w:tcPr>
        <w:p w:rsidR="007B0B83" w:rsidRDefault="00890173" w:rsidP="00E2468E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b/>
                <w:bCs/>
                <w:caps/>
                <w:sz w:val="18"/>
                <w:szCs w:val="18"/>
              </w:rPr>
              <w:alias w:val="Title"/>
              <w:id w:val="77625180"/>
              <w:placeholder>
                <w:docPart w:val="A12F7CF773CB4F30B1B67DD38B244C3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930DF">
                <w:rPr>
                  <w:rFonts w:ascii="Times New Roman" w:hAnsi="Times New Roman" w:cs="Times New Roman"/>
                  <w:b/>
                  <w:bCs/>
                  <w:caps/>
                  <w:sz w:val="18"/>
                  <w:szCs w:val="18"/>
                </w:rPr>
                <w:t>ACCOUNTANT</w:t>
              </w:r>
              <w:r w:rsidR="000A1C1D">
                <w:rPr>
                  <w:rFonts w:ascii="Times New Roman" w:hAnsi="Times New Roman" w:cs="Times New Roman"/>
                  <w:b/>
                  <w:bCs/>
                  <w:caps/>
                  <w:sz w:val="18"/>
                  <w:szCs w:val="18"/>
                </w:rPr>
                <w:t xml:space="preserve"> &amp; </w:t>
              </w:r>
              <w:r w:rsidR="0005343F">
                <w:rPr>
                  <w:rFonts w:ascii="Times New Roman" w:hAnsi="Times New Roman" w:cs="Times New Roman"/>
                  <w:b/>
                  <w:bCs/>
                  <w:caps/>
                  <w:sz w:val="18"/>
                  <w:szCs w:val="18"/>
                </w:rPr>
                <w:t>ADMINISTRATIVE OFFICER</w:t>
              </w:r>
            </w:sdtContent>
          </w:sdt>
        </w:p>
      </w:tc>
    </w:tr>
  </w:tbl>
  <w:p w:rsidR="007B0B83" w:rsidRDefault="007B0B83">
    <w:pPr>
      <w:pStyle w:val="Header"/>
    </w:pPr>
  </w:p>
  <w:p w:rsidR="00547F04" w:rsidRDefault="00547F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BD14579_"/>
      </v:shape>
    </w:pict>
  </w:numPicBullet>
  <w:numPicBullet w:numPicBulletId="1">
    <w:pict>
      <v:shape id="_x0000_i1039" type="#_x0000_t75" style="width:61.5pt;height:61.5pt" o:bullet="t">
        <v:imagedata r:id="rId2" o:title="OGDC"/>
      </v:shape>
    </w:pict>
  </w:numPicBullet>
  <w:numPicBullet w:numPicBulletId="2">
    <w:pict>
      <v:shape id="_x0000_i1040" type="#_x0000_t75" style="width:183.75pt;height:154.5pt" o:bullet="t">
        <v:imagedata r:id="rId3" o:title="images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4">
    <w:nsid w:val="01111427"/>
    <w:multiLevelType w:val="hybridMultilevel"/>
    <w:tmpl w:val="FE1644E6"/>
    <w:lvl w:ilvl="0" w:tplc="58704A72">
      <w:start w:val="1"/>
      <w:numFmt w:val="bullet"/>
      <w:lvlText w:val="Φ"/>
      <w:lvlJc w:val="left"/>
      <w:pPr>
        <w:ind w:left="360" w:hanging="360"/>
      </w:pPr>
      <w:rPr>
        <w:rFonts w:ascii="Calibri" w:hAnsi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124DDF"/>
    <w:multiLevelType w:val="hybridMultilevel"/>
    <w:tmpl w:val="5CF4727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30AB50B7"/>
    <w:multiLevelType w:val="hybridMultilevel"/>
    <w:tmpl w:val="A49C85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157A0"/>
    <w:multiLevelType w:val="hybridMultilevel"/>
    <w:tmpl w:val="A6188454"/>
    <w:lvl w:ilvl="0" w:tplc="58704A72">
      <w:start w:val="1"/>
      <w:numFmt w:val="bullet"/>
      <w:lvlText w:val="Φ"/>
      <w:lvlJc w:val="left"/>
      <w:pPr>
        <w:ind w:left="21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52AA6"/>
    <w:multiLevelType w:val="hybridMultilevel"/>
    <w:tmpl w:val="B4385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7A525B"/>
    <w:multiLevelType w:val="hybridMultilevel"/>
    <w:tmpl w:val="15081650"/>
    <w:lvl w:ilvl="0" w:tplc="615A39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6216F1A"/>
    <w:multiLevelType w:val="multilevel"/>
    <w:tmpl w:val="1BC4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4F2DE8"/>
    <w:multiLevelType w:val="hybridMultilevel"/>
    <w:tmpl w:val="2D406EA4"/>
    <w:lvl w:ilvl="0" w:tplc="E4BCBE2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71510F1C"/>
    <w:multiLevelType w:val="hybridMultilevel"/>
    <w:tmpl w:val="CB0CFE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43C720F"/>
    <w:multiLevelType w:val="hybridMultilevel"/>
    <w:tmpl w:val="0B7257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92195D"/>
    <w:multiLevelType w:val="hybridMultilevel"/>
    <w:tmpl w:val="521464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C3E18D6"/>
    <w:multiLevelType w:val="hybridMultilevel"/>
    <w:tmpl w:val="064609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BE65AE"/>
    <w:multiLevelType w:val="hybridMultilevel"/>
    <w:tmpl w:val="47E453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EC80CEE"/>
    <w:multiLevelType w:val="hybridMultilevel"/>
    <w:tmpl w:val="93884772"/>
    <w:lvl w:ilvl="0" w:tplc="0409000B">
      <w:start w:val="1"/>
      <w:numFmt w:val="bullet"/>
      <w:lvlText w:val=""/>
      <w:lvlJc w:val="left"/>
      <w:pPr>
        <w:ind w:left="-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6"/>
  </w:num>
  <w:num w:numId="5">
    <w:abstractNumId w:val="9"/>
  </w:num>
  <w:num w:numId="6">
    <w:abstractNumId w:val="14"/>
  </w:num>
  <w:num w:numId="7">
    <w:abstractNumId w:val="6"/>
  </w:num>
  <w:num w:numId="8">
    <w:abstractNumId w:val="5"/>
  </w:num>
  <w:num w:numId="9">
    <w:abstractNumId w:val="15"/>
  </w:num>
  <w:num w:numId="10">
    <w:abstractNumId w:val="12"/>
  </w:num>
  <w:num w:numId="11">
    <w:abstractNumId w:val="17"/>
  </w:num>
  <w:num w:numId="12">
    <w:abstractNumId w:val="8"/>
  </w:num>
  <w:num w:numId="13">
    <w:abstractNumId w:val="11"/>
  </w:num>
  <w:num w:numId="14">
    <w:abstractNumId w:val="0"/>
  </w:num>
  <w:num w:numId="15">
    <w:abstractNumId w:val="1"/>
  </w:num>
  <w:num w:numId="16">
    <w:abstractNumId w:val="3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155F"/>
    <w:rsid w:val="00051E1B"/>
    <w:rsid w:val="0005343F"/>
    <w:rsid w:val="000718B3"/>
    <w:rsid w:val="00074BB6"/>
    <w:rsid w:val="000A1C1D"/>
    <w:rsid w:val="000A1E36"/>
    <w:rsid w:val="000A4957"/>
    <w:rsid w:val="00131E98"/>
    <w:rsid w:val="0015477E"/>
    <w:rsid w:val="00154E5D"/>
    <w:rsid w:val="001D0A8E"/>
    <w:rsid w:val="001E5805"/>
    <w:rsid w:val="00217A06"/>
    <w:rsid w:val="00220F4F"/>
    <w:rsid w:val="002222A4"/>
    <w:rsid w:val="00251BB7"/>
    <w:rsid w:val="002538CC"/>
    <w:rsid w:val="00276EFE"/>
    <w:rsid w:val="002A7D67"/>
    <w:rsid w:val="002B79E0"/>
    <w:rsid w:val="002C218C"/>
    <w:rsid w:val="002C2B30"/>
    <w:rsid w:val="002E3B83"/>
    <w:rsid w:val="00330581"/>
    <w:rsid w:val="0034155F"/>
    <w:rsid w:val="00351F01"/>
    <w:rsid w:val="00377B77"/>
    <w:rsid w:val="003A6CBC"/>
    <w:rsid w:val="003D20CA"/>
    <w:rsid w:val="003D57E0"/>
    <w:rsid w:val="003F4371"/>
    <w:rsid w:val="0040657F"/>
    <w:rsid w:val="0041052A"/>
    <w:rsid w:val="00435F82"/>
    <w:rsid w:val="004A1B42"/>
    <w:rsid w:val="004C0A73"/>
    <w:rsid w:val="004D1D19"/>
    <w:rsid w:val="004D47DC"/>
    <w:rsid w:val="004F3737"/>
    <w:rsid w:val="00547F04"/>
    <w:rsid w:val="00566E62"/>
    <w:rsid w:val="00572D4B"/>
    <w:rsid w:val="00591CC5"/>
    <w:rsid w:val="00597F8F"/>
    <w:rsid w:val="005A145C"/>
    <w:rsid w:val="005B4CA8"/>
    <w:rsid w:val="005C056C"/>
    <w:rsid w:val="005C7D90"/>
    <w:rsid w:val="005F0D3F"/>
    <w:rsid w:val="00631384"/>
    <w:rsid w:val="00632E37"/>
    <w:rsid w:val="006930DF"/>
    <w:rsid w:val="00693BFA"/>
    <w:rsid w:val="006C1484"/>
    <w:rsid w:val="006F690C"/>
    <w:rsid w:val="007351E1"/>
    <w:rsid w:val="00762DE9"/>
    <w:rsid w:val="007B0B83"/>
    <w:rsid w:val="007B326F"/>
    <w:rsid w:val="007D16E5"/>
    <w:rsid w:val="00803E9F"/>
    <w:rsid w:val="008379E4"/>
    <w:rsid w:val="008637FE"/>
    <w:rsid w:val="00865623"/>
    <w:rsid w:val="00871313"/>
    <w:rsid w:val="00872819"/>
    <w:rsid w:val="00890173"/>
    <w:rsid w:val="008B0C41"/>
    <w:rsid w:val="008D75C4"/>
    <w:rsid w:val="008E4F03"/>
    <w:rsid w:val="00905139"/>
    <w:rsid w:val="00981602"/>
    <w:rsid w:val="0098250A"/>
    <w:rsid w:val="00991B6F"/>
    <w:rsid w:val="00993FE6"/>
    <w:rsid w:val="009942B0"/>
    <w:rsid w:val="009C102A"/>
    <w:rsid w:val="009D719F"/>
    <w:rsid w:val="009E10F6"/>
    <w:rsid w:val="00A04712"/>
    <w:rsid w:val="00A35C24"/>
    <w:rsid w:val="00A375DC"/>
    <w:rsid w:val="00A44180"/>
    <w:rsid w:val="00A66F62"/>
    <w:rsid w:val="00A80997"/>
    <w:rsid w:val="00AA2458"/>
    <w:rsid w:val="00AA3E6F"/>
    <w:rsid w:val="00AA7F14"/>
    <w:rsid w:val="00AF47DC"/>
    <w:rsid w:val="00B15BDC"/>
    <w:rsid w:val="00B7527B"/>
    <w:rsid w:val="00B92B37"/>
    <w:rsid w:val="00BB2C28"/>
    <w:rsid w:val="00BB42BB"/>
    <w:rsid w:val="00BE2257"/>
    <w:rsid w:val="00BF3EB0"/>
    <w:rsid w:val="00BF5A83"/>
    <w:rsid w:val="00BF5DAA"/>
    <w:rsid w:val="00C06A5F"/>
    <w:rsid w:val="00C1332C"/>
    <w:rsid w:val="00C22E6C"/>
    <w:rsid w:val="00C322FB"/>
    <w:rsid w:val="00C34E4B"/>
    <w:rsid w:val="00C44D36"/>
    <w:rsid w:val="00C73D56"/>
    <w:rsid w:val="00C86F86"/>
    <w:rsid w:val="00C94389"/>
    <w:rsid w:val="00D0532E"/>
    <w:rsid w:val="00D05EB4"/>
    <w:rsid w:val="00D13218"/>
    <w:rsid w:val="00D27023"/>
    <w:rsid w:val="00D57636"/>
    <w:rsid w:val="00D62BE6"/>
    <w:rsid w:val="00DD5077"/>
    <w:rsid w:val="00E023FB"/>
    <w:rsid w:val="00E148FF"/>
    <w:rsid w:val="00E2468E"/>
    <w:rsid w:val="00E35ACB"/>
    <w:rsid w:val="00E401F5"/>
    <w:rsid w:val="00E80390"/>
    <w:rsid w:val="00E80F29"/>
    <w:rsid w:val="00E90F99"/>
    <w:rsid w:val="00E94D7C"/>
    <w:rsid w:val="00EA27C4"/>
    <w:rsid w:val="00EB0C59"/>
    <w:rsid w:val="00EE2FE9"/>
    <w:rsid w:val="00EF5CAE"/>
    <w:rsid w:val="00EF6079"/>
    <w:rsid w:val="00F146FB"/>
    <w:rsid w:val="00F215F9"/>
    <w:rsid w:val="00F405BD"/>
    <w:rsid w:val="00F61E56"/>
    <w:rsid w:val="00F623C1"/>
    <w:rsid w:val="00F82A46"/>
    <w:rsid w:val="00F97E18"/>
    <w:rsid w:val="00FB154D"/>
    <w:rsid w:val="00FC076F"/>
    <w:rsid w:val="00FC10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5:docId w15:val="{327F9A14-38F0-4EA6-B696-1EE21760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C41"/>
  </w:style>
  <w:style w:type="paragraph" w:styleId="Heading1">
    <w:name w:val="heading 1"/>
    <w:basedOn w:val="Normal"/>
    <w:next w:val="Normal"/>
    <w:link w:val="Heading1Char"/>
    <w:uiPriority w:val="9"/>
    <w:qFormat/>
    <w:rsid w:val="008B0C4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C4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C4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C4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C4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0C4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C4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C4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C4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C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0C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0C4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C4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C4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B0C4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C4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C4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C4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B0C4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C4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C4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0C4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B0C41"/>
    <w:rPr>
      <w:b/>
      <w:bCs/>
    </w:rPr>
  </w:style>
  <w:style w:type="character" w:styleId="Emphasis">
    <w:name w:val="Emphasis"/>
    <w:uiPriority w:val="20"/>
    <w:qFormat/>
    <w:rsid w:val="008B0C4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B0C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0C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0C4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B0C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C4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C41"/>
    <w:rPr>
      <w:b/>
      <w:bCs/>
      <w:i/>
      <w:iCs/>
    </w:rPr>
  </w:style>
  <w:style w:type="character" w:styleId="SubtleEmphasis">
    <w:name w:val="Subtle Emphasis"/>
    <w:uiPriority w:val="19"/>
    <w:qFormat/>
    <w:rsid w:val="008B0C41"/>
    <w:rPr>
      <w:i/>
      <w:iCs/>
    </w:rPr>
  </w:style>
  <w:style w:type="character" w:styleId="IntenseEmphasis">
    <w:name w:val="Intense Emphasis"/>
    <w:uiPriority w:val="21"/>
    <w:qFormat/>
    <w:rsid w:val="008B0C41"/>
    <w:rPr>
      <w:b/>
      <w:bCs/>
    </w:rPr>
  </w:style>
  <w:style w:type="character" w:styleId="SubtleReference">
    <w:name w:val="Subtle Reference"/>
    <w:uiPriority w:val="31"/>
    <w:qFormat/>
    <w:rsid w:val="008B0C41"/>
    <w:rPr>
      <w:smallCaps/>
    </w:rPr>
  </w:style>
  <w:style w:type="character" w:styleId="IntenseReference">
    <w:name w:val="Intense Reference"/>
    <w:uiPriority w:val="32"/>
    <w:qFormat/>
    <w:rsid w:val="008B0C41"/>
    <w:rPr>
      <w:smallCaps/>
      <w:spacing w:val="5"/>
      <w:u w:val="single"/>
    </w:rPr>
  </w:style>
  <w:style w:type="character" w:styleId="BookTitle">
    <w:name w:val="Book Title"/>
    <w:uiPriority w:val="33"/>
    <w:qFormat/>
    <w:rsid w:val="008B0C4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0C4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5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4F"/>
  </w:style>
  <w:style w:type="paragraph" w:styleId="Footer">
    <w:name w:val="footer"/>
    <w:basedOn w:val="Normal"/>
    <w:link w:val="FooterChar"/>
    <w:uiPriority w:val="99"/>
    <w:unhideWhenUsed/>
    <w:rsid w:val="00220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4F"/>
  </w:style>
  <w:style w:type="character" w:styleId="Hyperlink">
    <w:name w:val="Hyperlink"/>
    <w:basedOn w:val="DefaultParagraphFont"/>
    <w:rsid w:val="006F690C"/>
    <w:rPr>
      <w:color w:val="0000FF"/>
      <w:u w:val="single"/>
    </w:rPr>
  </w:style>
  <w:style w:type="paragraph" w:customStyle="1" w:styleId="CompanyNameOne">
    <w:name w:val="Company Name One"/>
    <w:basedOn w:val="Normal"/>
    <w:next w:val="Normal"/>
    <w:rsid w:val="00D62BE6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Times New Roman" w:hAnsi="Garamond" w:cs="Times New Roman"/>
      <w:szCs w:val="20"/>
      <w:lang w:bidi="ar-SA"/>
    </w:rPr>
  </w:style>
  <w:style w:type="paragraph" w:styleId="ListBullet2">
    <w:name w:val="List Bullet 2"/>
    <w:basedOn w:val="Normal"/>
    <w:rsid w:val="00D62BE6"/>
    <w:pPr>
      <w:suppressAutoHyphens/>
      <w:spacing w:after="0" w:line="240" w:lineRule="auto"/>
      <w:ind w:left="-360"/>
    </w:pPr>
    <w:rPr>
      <w:rFonts w:ascii="Times New Roman" w:eastAsia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ktkjamal@gmail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malkhattak1@hot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7639980F84426C97BCCE71122FF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84383-9128-4A7F-B5C0-AA6A2D41FBA2}"/>
      </w:docPartPr>
      <w:docPartBody>
        <w:p w:rsidR="0094247F" w:rsidRDefault="006F2749" w:rsidP="006F2749">
          <w:pPr>
            <w:pStyle w:val="A47639980F84426C97BCCE71122FFB8F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926EEC13D86E4382B4B71C5FB7E1F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6C8F8-15A8-4EBC-BAD1-2467063D10EC}"/>
      </w:docPartPr>
      <w:docPartBody>
        <w:p w:rsidR="00E11631" w:rsidRDefault="003203AF" w:rsidP="003203AF">
          <w:pPr>
            <w:pStyle w:val="926EEC13D86E4382B4B71C5FB7E1F82C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A12F7CF773CB4F30B1B67DD38B244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36DCC-4D76-4015-868D-8B131D0889A3}"/>
      </w:docPartPr>
      <w:docPartBody>
        <w:p w:rsidR="00E11631" w:rsidRDefault="003203AF" w:rsidP="003203AF">
          <w:pPr>
            <w:pStyle w:val="A12F7CF773CB4F30B1B67DD38B244C38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F2749"/>
    <w:rsid w:val="0015346E"/>
    <w:rsid w:val="002471CA"/>
    <w:rsid w:val="003203AF"/>
    <w:rsid w:val="003413C4"/>
    <w:rsid w:val="00353FE8"/>
    <w:rsid w:val="003A624C"/>
    <w:rsid w:val="0050624E"/>
    <w:rsid w:val="006B0E73"/>
    <w:rsid w:val="006F2749"/>
    <w:rsid w:val="008A4835"/>
    <w:rsid w:val="008E1B89"/>
    <w:rsid w:val="0094247F"/>
    <w:rsid w:val="009C58A9"/>
    <w:rsid w:val="00A74401"/>
    <w:rsid w:val="00AD2501"/>
    <w:rsid w:val="00AD6D8E"/>
    <w:rsid w:val="00B302A5"/>
    <w:rsid w:val="00B4433D"/>
    <w:rsid w:val="00BD0113"/>
    <w:rsid w:val="00C40FE9"/>
    <w:rsid w:val="00E11631"/>
    <w:rsid w:val="00E46F1D"/>
    <w:rsid w:val="00E64835"/>
    <w:rsid w:val="00E96EAE"/>
    <w:rsid w:val="00EA4DE7"/>
    <w:rsid w:val="00ED62B7"/>
    <w:rsid w:val="00EF347E"/>
    <w:rsid w:val="00EF5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316D94AC724E26AEDD95EEDC039E46">
    <w:name w:val="8C316D94AC724E26AEDD95EEDC039E46"/>
    <w:rsid w:val="006F2749"/>
  </w:style>
  <w:style w:type="paragraph" w:customStyle="1" w:styleId="DA8C7B0AC81342F7873A36A2CA1FB9AD">
    <w:name w:val="DA8C7B0AC81342F7873A36A2CA1FB9AD"/>
    <w:rsid w:val="006F2749"/>
  </w:style>
  <w:style w:type="paragraph" w:customStyle="1" w:styleId="A47639980F84426C97BCCE71122FFB8F">
    <w:name w:val="A47639980F84426C97BCCE71122FFB8F"/>
    <w:rsid w:val="006F2749"/>
  </w:style>
  <w:style w:type="paragraph" w:customStyle="1" w:styleId="D5061DD8898A48B6B63CB4FA091FA656">
    <w:name w:val="D5061DD8898A48B6B63CB4FA091FA656"/>
    <w:rsid w:val="006F2749"/>
  </w:style>
  <w:style w:type="paragraph" w:customStyle="1" w:styleId="926EEC13D86E4382B4B71C5FB7E1F82C">
    <w:name w:val="926EEC13D86E4382B4B71C5FB7E1F82C"/>
    <w:rsid w:val="003203AF"/>
  </w:style>
  <w:style w:type="paragraph" w:customStyle="1" w:styleId="A12F7CF773CB4F30B1B67DD38B244C38">
    <w:name w:val="A12F7CF773CB4F30B1B67DD38B244C38"/>
    <w:rsid w:val="003203AF"/>
  </w:style>
  <w:style w:type="paragraph" w:customStyle="1" w:styleId="693521EEA1DC4E0BB53A9CCB7428E228">
    <w:name w:val="693521EEA1DC4E0BB53A9CCB7428E228"/>
    <w:rsid w:val="00320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JAMAL ISLAM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A5F136-7088-42ED-AE9B-50C81043F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FINANCE  OFFICER</vt:lpstr>
    </vt:vector>
  </TitlesOfParts>
  <Company>JAMAL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ACCOUNTANT &amp; ADMINISTRATIVE OFFICER</dc:title>
  <dc:subject/>
  <dc:creator>ps840582</dc:creator>
  <cp:keywords/>
  <dc:description/>
  <cp:lastModifiedBy>Dell</cp:lastModifiedBy>
  <cp:revision>52</cp:revision>
  <cp:lastPrinted>2017-12-11T18:48:00Z</cp:lastPrinted>
  <dcterms:created xsi:type="dcterms:W3CDTF">2013-09-29T10:46:00Z</dcterms:created>
  <dcterms:modified xsi:type="dcterms:W3CDTF">2017-12-11T19:05:00Z</dcterms:modified>
</cp:coreProperties>
</file>