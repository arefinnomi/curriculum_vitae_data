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A26" w:rsidRDefault="00502A26">
      <w:pPr>
        <w:spacing w:before="18" w:line="200" w:lineRule="exact"/>
      </w:pPr>
    </w:p>
    <w:p w:rsidR="00BD52A3" w:rsidRDefault="00BD52A3">
      <w:pPr>
        <w:spacing w:before="29"/>
        <w:ind w:left="380" w:right="984"/>
        <w:rPr>
          <w:b/>
          <w:spacing w:val="-1"/>
          <w:sz w:val="24"/>
          <w:szCs w:val="24"/>
        </w:rPr>
      </w:pPr>
    </w:p>
    <w:p w:rsidR="008039F4" w:rsidRDefault="00271526" w:rsidP="00FF6F02">
      <w:pPr>
        <w:spacing w:before="29"/>
        <w:ind w:right="984"/>
        <w:rPr>
          <w:b/>
          <w:sz w:val="24"/>
          <w:szCs w:val="24"/>
        </w:rPr>
      </w:pP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MM</w:t>
      </w:r>
      <w:r>
        <w:rPr>
          <w:b/>
          <w:sz w:val="24"/>
          <w:szCs w:val="24"/>
        </w:rPr>
        <w:t xml:space="preserve">ED SAHIL   </w:t>
      </w:r>
    </w:p>
    <w:p w:rsidR="00FF6F02" w:rsidRPr="008039F4" w:rsidRDefault="008039F4" w:rsidP="008039F4">
      <w:pPr>
        <w:tabs>
          <w:tab w:val="right" w:pos="8036"/>
        </w:tabs>
        <w:spacing w:before="29"/>
        <w:ind w:right="984"/>
        <w:rPr>
          <w:spacing w:val="1"/>
          <w:sz w:val="24"/>
          <w:szCs w:val="24"/>
        </w:rPr>
      </w:pPr>
      <w:r w:rsidRPr="008039F4">
        <w:rPr>
          <w:spacing w:val="1"/>
          <w:sz w:val="24"/>
          <w:szCs w:val="24"/>
        </w:rPr>
        <w:t xml:space="preserve">Al </w:t>
      </w:r>
      <w:proofErr w:type="spellStart"/>
      <w:r w:rsidRPr="008039F4">
        <w:rPr>
          <w:spacing w:val="1"/>
          <w:sz w:val="24"/>
          <w:szCs w:val="24"/>
        </w:rPr>
        <w:t>Seeb</w:t>
      </w:r>
      <w:proofErr w:type="spellEnd"/>
      <w:r w:rsidRPr="008039F4">
        <w:rPr>
          <w:spacing w:val="1"/>
          <w:sz w:val="24"/>
          <w:szCs w:val="24"/>
        </w:rPr>
        <w:t xml:space="preserve"> </w:t>
      </w:r>
      <w:proofErr w:type="spellStart"/>
      <w:r w:rsidRPr="008039F4">
        <w:rPr>
          <w:spacing w:val="1"/>
          <w:sz w:val="24"/>
          <w:szCs w:val="24"/>
        </w:rPr>
        <w:t>Sharadhi</w:t>
      </w:r>
      <w:proofErr w:type="spellEnd"/>
      <w:r w:rsidR="0067349B">
        <w:rPr>
          <w:spacing w:val="1"/>
          <w:sz w:val="24"/>
          <w:szCs w:val="24"/>
        </w:rPr>
        <w:t>, Muscat</w:t>
      </w:r>
      <w:r w:rsidR="00271526" w:rsidRPr="008039F4">
        <w:rPr>
          <w:spacing w:val="1"/>
          <w:sz w:val="24"/>
          <w:szCs w:val="24"/>
        </w:rPr>
        <w:t xml:space="preserve">                                                           </w:t>
      </w:r>
    </w:p>
    <w:p w:rsidR="00BD52A3" w:rsidRDefault="00BD52A3" w:rsidP="008039F4">
      <w:pPr>
        <w:tabs>
          <w:tab w:val="right" w:pos="8036"/>
        </w:tabs>
        <w:spacing w:before="29"/>
        <w:ind w:right="984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 w:rsidRPr="008039F4">
        <w:rPr>
          <w:spacing w:val="1"/>
          <w:sz w:val="24"/>
          <w:szCs w:val="24"/>
        </w:rPr>
        <w:t>hone:</w:t>
      </w:r>
      <w:r w:rsidR="00FF6F02" w:rsidRPr="008039F4">
        <w:rPr>
          <w:spacing w:val="1"/>
          <w:sz w:val="24"/>
          <w:szCs w:val="24"/>
        </w:rPr>
        <w:t xml:space="preserve"> </w:t>
      </w:r>
      <w:r w:rsidRPr="008039F4">
        <w:rPr>
          <w:spacing w:val="1"/>
          <w:sz w:val="24"/>
          <w:szCs w:val="24"/>
        </w:rPr>
        <w:t>+968- 95406551</w:t>
      </w:r>
      <w:r w:rsidR="008039F4">
        <w:rPr>
          <w:sz w:val="24"/>
          <w:szCs w:val="24"/>
        </w:rPr>
        <w:tab/>
      </w:r>
    </w:p>
    <w:p w:rsidR="00502A26" w:rsidRDefault="00350684">
      <w:pPr>
        <w:spacing w:before="19" w:line="240" w:lineRule="exact"/>
        <w:rPr>
          <w:sz w:val="24"/>
          <w:szCs w:val="24"/>
        </w:rPr>
      </w:pPr>
      <w:hyperlink r:id="rId5">
        <w:r w:rsidR="00BD52A3">
          <w:rPr>
            <w:sz w:val="24"/>
            <w:szCs w:val="24"/>
          </w:rPr>
          <w:t>M</w:t>
        </w:r>
        <w:r w:rsidR="00BD52A3">
          <w:rPr>
            <w:spacing w:val="-1"/>
            <w:sz w:val="24"/>
            <w:szCs w:val="24"/>
          </w:rPr>
          <w:t>a</w:t>
        </w:r>
        <w:r w:rsidR="00BD52A3">
          <w:rPr>
            <w:sz w:val="24"/>
            <w:szCs w:val="24"/>
          </w:rPr>
          <w:t>i</w:t>
        </w:r>
        <w:r w:rsidR="00BD52A3">
          <w:rPr>
            <w:spacing w:val="1"/>
            <w:sz w:val="24"/>
            <w:szCs w:val="24"/>
          </w:rPr>
          <w:t>l:</w:t>
        </w:r>
        <w:r w:rsidR="00FF6F02">
          <w:rPr>
            <w:spacing w:val="1"/>
            <w:sz w:val="24"/>
            <w:szCs w:val="24"/>
          </w:rPr>
          <w:t xml:space="preserve"> </w:t>
        </w:r>
        <w:r w:rsidR="00BD52A3">
          <w:rPr>
            <w:sz w:val="24"/>
            <w:szCs w:val="24"/>
          </w:rPr>
          <w:t>Moh</w:t>
        </w:r>
        <w:r w:rsidR="00BD52A3">
          <w:rPr>
            <w:spacing w:val="-1"/>
            <w:sz w:val="24"/>
            <w:szCs w:val="24"/>
          </w:rPr>
          <w:t>a</w:t>
        </w:r>
        <w:r w:rsidR="00BD52A3">
          <w:rPr>
            <w:sz w:val="24"/>
            <w:szCs w:val="24"/>
          </w:rPr>
          <w:t>m</w:t>
        </w:r>
        <w:r w:rsidR="00BD52A3">
          <w:rPr>
            <w:spacing w:val="1"/>
            <w:sz w:val="24"/>
            <w:szCs w:val="24"/>
          </w:rPr>
          <w:t>m</w:t>
        </w:r>
        <w:r w:rsidR="00BD52A3">
          <w:rPr>
            <w:spacing w:val="-1"/>
            <w:sz w:val="24"/>
            <w:szCs w:val="24"/>
          </w:rPr>
          <w:t>e</w:t>
        </w:r>
        <w:r w:rsidR="00BD52A3">
          <w:rPr>
            <w:sz w:val="24"/>
            <w:szCs w:val="24"/>
          </w:rPr>
          <w:t>ds</w:t>
        </w:r>
        <w:r w:rsidR="00BD52A3">
          <w:rPr>
            <w:spacing w:val="-1"/>
            <w:sz w:val="24"/>
            <w:szCs w:val="24"/>
          </w:rPr>
          <w:t>a</w:t>
        </w:r>
        <w:r w:rsidR="00BD52A3">
          <w:rPr>
            <w:sz w:val="24"/>
            <w:szCs w:val="24"/>
          </w:rPr>
          <w:t>hi</w:t>
        </w:r>
        <w:r w:rsidR="00BD52A3">
          <w:rPr>
            <w:spacing w:val="1"/>
            <w:sz w:val="24"/>
            <w:szCs w:val="24"/>
          </w:rPr>
          <w:t>l</w:t>
        </w:r>
        <w:r w:rsidR="00BD52A3">
          <w:rPr>
            <w:sz w:val="24"/>
            <w:szCs w:val="24"/>
          </w:rPr>
          <w:t>443@</w:t>
        </w:r>
        <w:r w:rsidR="00BD52A3">
          <w:rPr>
            <w:spacing w:val="-3"/>
            <w:sz w:val="24"/>
            <w:szCs w:val="24"/>
          </w:rPr>
          <w:t>g</w:t>
        </w:r>
        <w:r w:rsidR="00BD52A3">
          <w:rPr>
            <w:sz w:val="24"/>
            <w:szCs w:val="24"/>
          </w:rPr>
          <w:t>mai</w:t>
        </w:r>
        <w:r w:rsidR="00BD52A3">
          <w:rPr>
            <w:spacing w:val="2"/>
            <w:sz w:val="24"/>
            <w:szCs w:val="24"/>
          </w:rPr>
          <w:t>l</w:t>
        </w:r>
        <w:r w:rsidR="00BD52A3">
          <w:rPr>
            <w:spacing w:val="2"/>
            <w:sz w:val="32"/>
            <w:szCs w:val="32"/>
          </w:rPr>
          <w:t>.</w:t>
        </w:r>
        <w:r w:rsidR="00BD52A3">
          <w:rPr>
            <w:spacing w:val="-1"/>
            <w:sz w:val="24"/>
            <w:szCs w:val="24"/>
          </w:rPr>
          <w:t>c</w:t>
        </w:r>
        <w:r w:rsidR="00BD52A3">
          <w:rPr>
            <w:sz w:val="24"/>
            <w:szCs w:val="24"/>
          </w:rPr>
          <w:t>om</w:t>
        </w:r>
      </w:hyperlink>
    </w:p>
    <w:p w:rsidR="004B529E" w:rsidRDefault="004B529E">
      <w:pPr>
        <w:spacing w:before="19" w:line="240" w:lineRule="exact"/>
        <w:rPr>
          <w:sz w:val="24"/>
          <w:szCs w:val="24"/>
        </w:rPr>
      </w:pPr>
    </w:p>
    <w:p w:rsidR="00502A26" w:rsidRDefault="00271526" w:rsidP="004304A9">
      <w:pPr>
        <w:tabs>
          <w:tab w:val="left" w:pos="9020"/>
        </w:tabs>
        <w:spacing w:before="29"/>
        <w:rPr>
          <w:sz w:val="24"/>
          <w:szCs w:val="24"/>
        </w:rPr>
      </w:pPr>
      <w:r>
        <w:rPr>
          <w:b/>
          <w:sz w:val="24"/>
          <w:szCs w:val="24"/>
          <w:highlight w:val="lightGray"/>
        </w:rPr>
        <w:t xml:space="preserve">  </w:t>
      </w:r>
      <w:r w:rsidR="00FF6F02">
        <w:rPr>
          <w:b/>
          <w:sz w:val="24"/>
          <w:szCs w:val="24"/>
          <w:highlight w:val="lightGray"/>
        </w:rPr>
        <w:t xml:space="preserve">                                               </w:t>
      </w:r>
      <w:r>
        <w:rPr>
          <w:b/>
          <w:shadow/>
          <w:spacing w:val="-1"/>
          <w:sz w:val="24"/>
          <w:szCs w:val="24"/>
          <w:highlight w:val="lightGray"/>
        </w:rPr>
        <w:t>C</w:t>
      </w:r>
      <w:r>
        <w:rPr>
          <w:b/>
          <w:shadow/>
          <w:sz w:val="24"/>
          <w:szCs w:val="24"/>
          <w:highlight w:val="lightGray"/>
        </w:rPr>
        <w:t>a</w:t>
      </w:r>
      <w:r>
        <w:rPr>
          <w:b/>
          <w:shadow/>
          <w:spacing w:val="-1"/>
          <w:sz w:val="24"/>
          <w:szCs w:val="24"/>
          <w:highlight w:val="lightGray"/>
        </w:rPr>
        <w:t>re</w:t>
      </w:r>
      <w:r>
        <w:rPr>
          <w:b/>
          <w:shadow/>
          <w:spacing w:val="1"/>
          <w:sz w:val="24"/>
          <w:szCs w:val="24"/>
          <w:highlight w:val="lightGray"/>
        </w:rPr>
        <w:t>e</w:t>
      </w:r>
      <w:r>
        <w:rPr>
          <w:b/>
          <w:shadow/>
          <w:sz w:val="24"/>
          <w:szCs w:val="24"/>
          <w:highlight w:val="lightGray"/>
        </w:rPr>
        <w:t>r</w:t>
      </w:r>
      <w:r>
        <w:rPr>
          <w:b/>
          <w:spacing w:val="-1"/>
          <w:sz w:val="24"/>
          <w:szCs w:val="24"/>
          <w:highlight w:val="lightGray"/>
        </w:rPr>
        <w:t xml:space="preserve"> </w:t>
      </w:r>
      <w:r>
        <w:rPr>
          <w:b/>
          <w:shadow/>
          <w:sz w:val="24"/>
          <w:szCs w:val="24"/>
          <w:highlight w:val="lightGray"/>
        </w:rPr>
        <w:t>O</w:t>
      </w:r>
      <w:r>
        <w:rPr>
          <w:b/>
          <w:shadow/>
          <w:spacing w:val="1"/>
          <w:sz w:val="24"/>
          <w:szCs w:val="24"/>
          <w:highlight w:val="lightGray"/>
        </w:rPr>
        <w:t>b</w:t>
      </w:r>
      <w:r>
        <w:rPr>
          <w:b/>
          <w:shadow/>
          <w:spacing w:val="-1"/>
          <w:sz w:val="24"/>
          <w:szCs w:val="24"/>
          <w:highlight w:val="lightGray"/>
        </w:rPr>
        <w:t>je</w:t>
      </w:r>
      <w:r>
        <w:rPr>
          <w:b/>
          <w:shadow/>
          <w:spacing w:val="1"/>
          <w:sz w:val="24"/>
          <w:szCs w:val="24"/>
          <w:highlight w:val="lightGray"/>
        </w:rPr>
        <w:t>c</w:t>
      </w:r>
      <w:r>
        <w:rPr>
          <w:b/>
          <w:shadow/>
          <w:spacing w:val="-1"/>
          <w:sz w:val="24"/>
          <w:szCs w:val="24"/>
          <w:highlight w:val="lightGray"/>
        </w:rPr>
        <w:t>t</w:t>
      </w:r>
      <w:r>
        <w:rPr>
          <w:b/>
          <w:shadow/>
          <w:sz w:val="24"/>
          <w:szCs w:val="24"/>
          <w:highlight w:val="lightGray"/>
        </w:rPr>
        <w:t>ive</w:t>
      </w:r>
      <w:r>
        <w:rPr>
          <w:b/>
          <w:sz w:val="24"/>
          <w:szCs w:val="24"/>
          <w:highlight w:val="lightGray"/>
        </w:rPr>
        <w:t xml:space="preserve"> </w:t>
      </w:r>
      <w:r>
        <w:rPr>
          <w:b/>
          <w:sz w:val="24"/>
          <w:szCs w:val="24"/>
          <w:highlight w:val="lightGray"/>
        </w:rPr>
        <w:tab/>
      </w:r>
    </w:p>
    <w:p w:rsidR="004304A9" w:rsidRDefault="004304A9" w:rsidP="00FF6F02">
      <w:pPr>
        <w:spacing w:before="2" w:line="260" w:lineRule="exact"/>
        <w:rPr>
          <w:sz w:val="24"/>
          <w:szCs w:val="24"/>
        </w:rPr>
      </w:pPr>
    </w:p>
    <w:p w:rsidR="00502A26" w:rsidRDefault="00FF6F02" w:rsidP="00FF6F02">
      <w:pPr>
        <w:spacing w:before="2" w:line="260" w:lineRule="exact"/>
        <w:rPr>
          <w:sz w:val="24"/>
          <w:szCs w:val="24"/>
        </w:rPr>
      </w:pPr>
      <w:r>
        <w:rPr>
          <w:sz w:val="24"/>
          <w:szCs w:val="24"/>
        </w:rPr>
        <w:t xml:space="preserve">Seeking </w:t>
      </w:r>
      <w:r w:rsidRPr="00FF6F02">
        <w:rPr>
          <w:sz w:val="24"/>
          <w:szCs w:val="24"/>
        </w:rPr>
        <w:t xml:space="preserve">for a challenging </w:t>
      </w:r>
      <w:r w:rsidR="001303E7" w:rsidRPr="00FF6F02">
        <w:rPr>
          <w:sz w:val="24"/>
          <w:szCs w:val="24"/>
        </w:rPr>
        <w:t>position as a Civil Engineer,</w:t>
      </w:r>
      <w:r>
        <w:rPr>
          <w:sz w:val="24"/>
          <w:szCs w:val="24"/>
        </w:rPr>
        <w:t xml:space="preserve"> </w:t>
      </w:r>
      <w:r w:rsidR="001303E7" w:rsidRPr="00FF6F02">
        <w:rPr>
          <w:sz w:val="24"/>
          <w:szCs w:val="24"/>
        </w:rPr>
        <w:t xml:space="preserve">where I </w:t>
      </w:r>
      <w:r w:rsidR="00271526" w:rsidRPr="00FF6F02">
        <w:rPr>
          <w:sz w:val="24"/>
          <w:szCs w:val="24"/>
        </w:rPr>
        <w:t xml:space="preserve">can use my </w:t>
      </w:r>
      <w:r w:rsidR="00BD52A3" w:rsidRPr="00FF6F02">
        <w:rPr>
          <w:sz w:val="24"/>
          <w:szCs w:val="24"/>
        </w:rPr>
        <w:t xml:space="preserve"> </w:t>
      </w:r>
      <w:r w:rsidRPr="00FF6F02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</w:t>
      </w:r>
      <w:r w:rsidR="00271526" w:rsidRPr="00FF6F02">
        <w:rPr>
          <w:sz w:val="24"/>
          <w:szCs w:val="24"/>
        </w:rPr>
        <w:t>planning,</w:t>
      </w:r>
      <w:r w:rsidR="00F14D6A">
        <w:rPr>
          <w:sz w:val="24"/>
          <w:szCs w:val="24"/>
        </w:rPr>
        <w:t xml:space="preserve"> </w:t>
      </w:r>
      <w:r w:rsidR="00271526" w:rsidRPr="00FF6F02">
        <w:rPr>
          <w:sz w:val="24"/>
          <w:szCs w:val="24"/>
        </w:rPr>
        <w:t xml:space="preserve">designing </w:t>
      </w:r>
      <w:r w:rsidR="001303E7" w:rsidRPr="00FF6F02">
        <w:rPr>
          <w:sz w:val="24"/>
          <w:szCs w:val="24"/>
        </w:rPr>
        <w:t xml:space="preserve">and overseeing skills in construction and help grow the company to </w:t>
      </w:r>
      <w:r>
        <w:rPr>
          <w:sz w:val="24"/>
          <w:szCs w:val="24"/>
        </w:rPr>
        <w:t xml:space="preserve"> </w:t>
      </w:r>
      <w:r w:rsidR="001303E7" w:rsidRPr="00FF6F02">
        <w:rPr>
          <w:sz w:val="24"/>
          <w:szCs w:val="24"/>
        </w:rPr>
        <w:t xml:space="preserve">achieve </w:t>
      </w:r>
      <w:r w:rsidR="00271526" w:rsidRPr="00FF6F02">
        <w:rPr>
          <w:sz w:val="24"/>
          <w:szCs w:val="24"/>
        </w:rPr>
        <w:t>its goal</w:t>
      </w:r>
      <w:r>
        <w:rPr>
          <w:sz w:val="24"/>
          <w:szCs w:val="24"/>
        </w:rPr>
        <w:t>.</w:t>
      </w:r>
    </w:p>
    <w:p w:rsidR="004B529E" w:rsidRDefault="004B529E" w:rsidP="00FF6F02">
      <w:pPr>
        <w:spacing w:before="2" w:line="260" w:lineRule="exact"/>
        <w:rPr>
          <w:sz w:val="24"/>
          <w:szCs w:val="24"/>
        </w:rPr>
      </w:pPr>
    </w:p>
    <w:p w:rsidR="004B529E" w:rsidRDefault="004B529E" w:rsidP="004B529E">
      <w:pPr>
        <w:tabs>
          <w:tab w:val="left" w:pos="8740"/>
        </w:tabs>
        <w:spacing w:before="29"/>
        <w:rPr>
          <w:sz w:val="24"/>
          <w:szCs w:val="24"/>
        </w:rPr>
      </w:pPr>
      <w:r>
        <w:rPr>
          <w:b/>
          <w:sz w:val="24"/>
          <w:szCs w:val="24"/>
          <w:highlight w:val="lightGray"/>
        </w:rPr>
        <w:t xml:space="preserve">                                                       </w:t>
      </w:r>
      <w:r>
        <w:rPr>
          <w:b/>
          <w:spacing w:val="-3"/>
          <w:sz w:val="24"/>
          <w:szCs w:val="24"/>
          <w:highlight w:val="lightGray"/>
        </w:rPr>
        <w:t>P</w:t>
      </w:r>
      <w:r>
        <w:rPr>
          <w:b/>
          <w:spacing w:val="1"/>
          <w:sz w:val="24"/>
          <w:szCs w:val="24"/>
          <w:highlight w:val="lightGray"/>
        </w:rPr>
        <w:t>e</w:t>
      </w:r>
      <w:r>
        <w:rPr>
          <w:b/>
          <w:spacing w:val="-1"/>
          <w:sz w:val="24"/>
          <w:szCs w:val="24"/>
          <w:highlight w:val="lightGray"/>
        </w:rPr>
        <w:t>r</w:t>
      </w:r>
      <w:r>
        <w:rPr>
          <w:b/>
          <w:sz w:val="24"/>
          <w:szCs w:val="24"/>
          <w:highlight w:val="lightGray"/>
        </w:rPr>
        <w:t>so</w:t>
      </w:r>
      <w:r>
        <w:rPr>
          <w:b/>
          <w:spacing w:val="1"/>
          <w:sz w:val="24"/>
          <w:szCs w:val="24"/>
          <w:highlight w:val="lightGray"/>
        </w:rPr>
        <w:t>n</w:t>
      </w:r>
      <w:r>
        <w:rPr>
          <w:b/>
          <w:sz w:val="24"/>
          <w:szCs w:val="24"/>
          <w:highlight w:val="lightGray"/>
        </w:rPr>
        <w:t>al</w:t>
      </w:r>
      <w:r>
        <w:rPr>
          <w:b/>
          <w:spacing w:val="1"/>
          <w:sz w:val="24"/>
          <w:szCs w:val="24"/>
          <w:highlight w:val="lightGray"/>
        </w:rPr>
        <w:t>i</w:t>
      </w:r>
      <w:r>
        <w:rPr>
          <w:b/>
          <w:sz w:val="24"/>
          <w:szCs w:val="24"/>
          <w:highlight w:val="lightGray"/>
        </w:rPr>
        <w:t>ty T</w:t>
      </w:r>
      <w:r>
        <w:rPr>
          <w:b/>
          <w:spacing w:val="-1"/>
          <w:sz w:val="24"/>
          <w:szCs w:val="24"/>
          <w:highlight w:val="lightGray"/>
        </w:rPr>
        <w:t>r</w:t>
      </w:r>
      <w:r>
        <w:rPr>
          <w:b/>
          <w:sz w:val="24"/>
          <w:szCs w:val="24"/>
          <w:highlight w:val="lightGray"/>
        </w:rPr>
        <w:t xml:space="preserve">aits </w:t>
      </w:r>
      <w:r>
        <w:rPr>
          <w:b/>
          <w:sz w:val="24"/>
          <w:szCs w:val="24"/>
          <w:highlight w:val="lightGray"/>
        </w:rPr>
        <w:tab/>
      </w:r>
    </w:p>
    <w:p w:rsidR="004B529E" w:rsidRPr="002951B8" w:rsidRDefault="004B529E" w:rsidP="004B529E">
      <w:pPr>
        <w:spacing w:before="33" w:line="260" w:lineRule="exact"/>
        <w:rPr>
          <w:position w:val="-1"/>
          <w:sz w:val="24"/>
          <w:szCs w:val="24"/>
        </w:rPr>
      </w:pPr>
      <w:r w:rsidRPr="002951B8">
        <w:rPr>
          <w:position w:val="-1"/>
          <w:sz w:val="24"/>
          <w:szCs w:val="24"/>
        </w:rPr>
        <w:t>• Patience to work till the desired results are achieved.</w:t>
      </w:r>
    </w:p>
    <w:p w:rsidR="004B529E" w:rsidRPr="002951B8" w:rsidRDefault="004B529E" w:rsidP="004B529E">
      <w:pPr>
        <w:spacing w:before="33" w:line="260" w:lineRule="exact"/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 xml:space="preserve">• </w:t>
      </w:r>
      <w:r w:rsidRPr="002951B8">
        <w:rPr>
          <w:position w:val="-1"/>
          <w:sz w:val="24"/>
          <w:szCs w:val="24"/>
        </w:rPr>
        <w:t>Ability to work in a challenging environment and having potential to take responsibility.</w:t>
      </w:r>
    </w:p>
    <w:p w:rsidR="004B529E" w:rsidRPr="002951B8" w:rsidRDefault="004B529E" w:rsidP="004B529E">
      <w:pPr>
        <w:spacing w:before="33" w:line="260" w:lineRule="exact"/>
        <w:rPr>
          <w:position w:val="-1"/>
          <w:sz w:val="24"/>
          <w:szCs w:val="24"/>
        </w:rPr>
      </w:pPr>
      <w:r w:rsidRPr="002951B8">
        <w:rPr>
          <w:position w:val="-1"/>
          <w:sz w:val="24"/>
          <w:szCs w:val="24"/>
        </w:rPr>
        <w:t>• Loyalty towards management with strong commitment and self –respect.</w:t>
      </w:r>
    </w:p>
    <w:p w:rsidR="004B529E" w:rsidRPr="002951B8" w:rsidRDefault="004B529E" w:rsidP="004B529E">
      <w:pPr>
        <w:spacing w:before="33" w:line="260" w:lineRule="exact"/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>• Taking</w:t>
      </w:r>
      <w:r w:rsidRPr="002951B8">
        <w:rPr>
          <w:position w:val="-1"/>
          <w:sz w:val="24"/>
          <w:szCs w:val="24"/>
        </w:rPr>
        <w:t xml:space="preserve"> up work as a challenge and opportunity to exhibit technical and productive skills without an obligatory function.</w:t>
      </w:r>
    </w:p>
    <w:p w:rsidR="004B529E" w:rsidRPr="002951B8" w:rsidRDefault="004B529E" w:rsidP="004B529E">
      <w:pPr>
        <w:spacing w:before="33" w:line="260" w:lineRule="exact"/>
        <w:rPr>
          <w:position w:val="-1"/>
          <w:sz w:val="24"/>
          <w:szCs w:val="24"/>
        </w:rPr>
      </w:pPr>
    </w:p>
    <w:p w:rsidR="004304A9" w:rsidRPr="00FF6F02" w:rsidRDefault="004304A9" w:rsidP="00FF6F02">
      <w:pPr>
        <w:spacing w:before="2" w:line="260" w:lineRule="exact"/>
        <w:rPr>
          <w:sz w:val="24"/>
          <w:szCs w:val="24"/>
        </w:rPr>
      </w:pPr>
    </w:p>
    <w:p w:rsidR="00502A26" w:rsidRDefault="00330C9A" w:rsidP="004304A9">
      <w:pPr>
        <w:tabs>
          <w:tab w:val="left" w:pos="9020"/>
        </w:tabs>
        <w:spacing w:before="29" w:line="260" w:lineRule="exact"/>
        <w:rPr>
          <w:b/>
          <w:position w:val="-1"/>
          <w:sz w:val="24"/>
          <w:szCs w:val="24"/>
        </w:rPr>
      </w:pPr>
      <w:r>
        <w:rPr>
          <w:b/>
          <w:shadow/>
          <w:spacing w:val="-1"/>
          <w:position w:val="-1"/>
          <w:sz w:val="24"/>
          <w:szCs w:val="24"/>
          <w:highlight w:val="lightGray"/>
        </w:rPr>
        <w:t xml:space="preserve">    </w:t>
      </w:r>
      <w:r w:rsidR="00F14D6A">
        <w:rPr>
          <w:b/>
          <w:shadow/>
          <w:spacing w:val="-1"/>
          <w:position w:val="-1"/>
          <w:sz w:val="24"/>
          <w:szCs w:val="24"/>
          <w:highlight w:val="lightGray"/>
        </w:rPr>
        <w:t xml:space="preserve">               </w:t>
      </w:r>
      <w:r w:rsidR="009A4E9E">
        <w:rPr>
          <w:b/>
          <w:shadow/>
          <w:spacing w:val="-1"/>
          <w:position w:val="-1"/>
          <w:sz w:val="24"/>
          <w:szCs w:val="24"/>
          <w:highlight w:val="lightGray"/>
        </w:rPr>
        <w:t xml:space="preserve">                          </w:t>
      </w:r>
      <w:r w:rsidR="004304A9">
        <w:rPr>
          <w:b/>
          <w:shadow/>
          <w:spacing w:val="-1"/>
          <w:position w:val="-1"/>
          <w:sz w:val="24"/>
          <w:szCs w:val="24"/>
          <w:highlight w:val="lightGray"/>
        </w:rPr>
        <w:t xml:space="preserve"> </w:t>
      </w:r>
      <w:r>
        <w:rPr>
          <w:b/>
          <w:shadow/>
          <w:spacing w:val="-1"/>
          <w:position w:val="-1"/>
          <w:sz w:val="24"/>
          <w:szCs w:val="24"/>
          <w:highlight w:val="lightGray"/>
        </w:rPr>
        <w:t xml:space="preserve">Key </w:t>
      </w:r>
      <w:proofErr w:type="spellStart"/>
      <w:r w:rsidR="006E5B40">
        <w:rPr>
          <w:b/>
          <w:shadow/>
          <w:spacing w:val="-1"/>
          <w:position w:val="-1"/>
          <w:sz w:val="24"/>
          <w:szCs w:val="24"/>
          <w:highlight w:val="lightGray"/>
        </w:rPr>
        <w:t>Responsibilties</w:t>
      </w:r>
      <w:proofErr w:type="spellEnd"/>
      <w:r w:rsidR="006E5B40">
        <w:rPr>
          <w:b/>
          <w:shadow/>
          <w:spacing w:val="-1"/>
          <w:position w:val="-1"/>
          <w:sz w:val="24"/>
          <w:szCs w:val="24"/>
          <w:highlight w:val="lightGray"/>
        </w:rPr>
        <w:t xml:space="preserve"> handled</w:t>
      </w:r>
      <w:r w:rsidR="00271526">
        <w:rPr>
          <w:b/>
          <w:position w:val="-1"/>
          <w:sz w:val="24"/>
          <w:szCs w:val="24"/>
          <w:highlight w:val="lightGray"/>
        </w:rPr>
        <w:tab/>
      </w:r>
    </w:p>
    <w:p w:rsidR="004304A9" w:rsidRDefault="004304A9" w:rsidP="004304A9">
      <w:pPr>
        <w:tabs>
          <w:tab w:val="left" w:pos="9020"/>
        </w:tabs>
        <w:spacing w:before="29" w:line="260" w:lineRule="exact"/>
        <w:rPr>
          <w:sz w:val="24"/>
          <w:szCs w:val="24"/>
        </w:rPr>
      </w:pPr>
    </w:p>
    <w:p w:rsidR="00F976C0" w:rsidRPr="00F976C0" w:rsidRDefault="00F14D6A" w:rsidP="00F14D6A">
      <w:pPr>
        <w:spacing w:before="2" w:line="260" w:lineRule="exact"/>
        <w:rPr>
          <w:sz w:val="24"/>
          <w:szCs w:val="24"/>
        </w:rPr>
      </w:pPr>
      <w:r w:rsidRPr="00F976C0">
        <w:rPr>
          <w:sz w:val="24"/>
          <w:szCs w:val="24"/>
        </w:rPr>
        <w:t>•</w:t>
      </w:r>
      <w:r w:rsidRPr="00F14D6A">
        <w:rPr>
          <w:sz w:val="24"/>
          <w:szCs w:val="24"/>
        </w:rPr>
        <w:t xml:space="preserve"> </w:t>
      </w:r>
      <w:r w:rsidR="00F976C0" w:rsidRPr="00F976C0">
        <w:rPr>
          <w:sz w:val="24"/>
          <w:szCs w:val="24"/>
        </w:rPr>
        <w:t>Handling of Project Site Work Inspection Requests and maintaining the Record of daily work. </w:t>
      </w:r>
      <w:r w:rsidR="002E5801">
        <w:rPr>
          <w:sz w:val="24"/>
          <w:szCs w:val="24"/>
        </w:rPr>
        <w:t xml:space="preserve"> </w:t>
      </w:r>
    </w:p>
    <w:p w:rsidR="00F976C0" w:rsidRPr="00F976C0" w:rsidRDefault="00F976C0" w:rsidP="00F14D6A">
      <w:pPr>
        <w:spacing w:before="2" w:line="260" w:lineRule="exact"/>
        <w:rPr>
          <w:sz w:val="24"/>
          <w:szCs w:val="24"/>
        </w:rPr>
      </w:pPr>
      <w:r w:rsidRPr="00F976C0">
        <w:rPr>
          <w:sz w:val="24"/>
          <w:szCs w:val="24"/>
        </w:rPr>
        <w:t>•</w:t>
      </w:r>
      <w:r w:rsidRPr="00F14D6A">
        <w:rPr>
          <w:sz w:val="24"/>
          <w:szCs w:val="24"/>
        </w:rPr>
        <w:t xml:space="preserve"> </w:t>
      </w:r>
      <w:r w:rsidRPr="00F976C0">
        <w:rPr>
          <w:sz w:val="24"/>
          <w:szCs w:val="24"/>
        </w:rPr>
        <w:t>Checking and maintaining the record of Materials on Store, Site and dealing with MRFI’s and Project Materials Reconciliation Report for month. </w:t>
      </w:r>
    </w:p>
    <w:p w:rsidR="00F976C0" w:rsidRPr="00F976C0" w:rsidRDefault="00F976C0" w:rsidP="00F14D6A">
      <w:pPr>
        <w:spacing w:before="2" w:line="260" w:lineRule="exact"/>
        <w:rPr>
          <w:sz w:val="24"/>
          <w:szCs w:val="24"/>
        </w:rPr>
      </w:pPr>
      <w:r w:rsidRPr="00F976C0">
        <w:rPr>
          <w:sz w:val="24"/>
          <w:szCs w:val="24"/>
        </w:rPr>
        <w:t>•</w:t>
      </w:r>
      <w:r w:rsidRPr="00F14D6A">
        <w:rPr>
          <w:sz w:val="24"/>
          <w:szCs w:val="24"/>
        </w:rPr>
        <w:t xml:space="preserve"> </w:t>
      </w:r>
      <w:r w:rsidRPr="00F976C0">
        <w:rPr>
          <w:sz w:val="24"/>
          <w:szCs w:val="24"/>
        </w:rPr>
        <w:t>Preparation of Daily, Weekly and Monthly Progress Reports. </w:t>
      </w:r>
    </w:p>
    <w:p w:rsidR="00F976C0" w:rsidRPr="00F976C0" w:rsidRDefault="00F976C0" w:rsidP="00F14D6A">
      <w:pPr>
        <w:spacing w:before="2" w:line="260" w:lineRule="exact"/>
        <w:rPr>
          <w:sz w:val="24"/>
          <w:szCs w:val="24"/>
        </w:rPr>
      </w:pPr>
      <w:r w:rsidRPr="00F976C0">
        <w:rPr>
          <w:sz w:val="24"/>
          <w:szCs w:val="24"/>
        </w:rPr>
        <w:t>•</w:t>
      </w:r>
      <w:r w:rsidRPr="00F14D6A">
        <w:rPr>
          <w:sz w:val="24"/>
          <w:szCs w:val="24"/>
        </w:rPr>
        <w:t xml:space="preserve"> </w:t>
      </w:r>
      <w:r w:rsidRPr="00F976C0">
        <w:rPr>
          <w:sz w:val="24"/>
          <w:szCs w:val="24"/>
        </w:rPr>
        <w:t>Preparation of Monthly financial Reports with S-Curves &amp; Pie Charts. </w:t>
      </w:r>
    </w:p>
    <w:p w:rsidR="00F976C0" w:rsidRPr="00F976C0" w:rsidRDefault="00F976C0" w:rsidP="00F14D6A">
      <w:pPr>
        <w:spacing w:before="2" w:line="260" w:lineRule="exact"/>
        <w:rPr>
          <w:sz w:val="24"/>
          <w:szCs w:val="24"/>
        </w:rPr>
      </w:pPr>
      <w:r w:rsidRPr="00F976C0">
        <w:rPr>
          <w:sz w:val="24"/>
          <w:szCs w:val="24"/>
        </w:rPr>
        <w:t>•</w:t>
      </w:r>
      <w:r w:rsidRPr="00F14D6A">
        <w:rPr>
          <w:sz w:val="24"/>
          <w:szCs w:val="24"/>
        </w:rPr>
        <w:t xml:space="preserve"> </w:t>
      </w:r>
      <w:r w:rsidRPr="00F976C0">
        <w:rPr>
          <w:sz w:val="24"/>
          <w:szCs w:val="24"/>
        </w:rPr>
        <w:t>Preparation of Monthly Payment Certificates with substantiated backup. </w:t>
      </w:r>
    </w:p>
    <w:p w:rsidR="00F976C0" w:rsidRPr="00F976C0" w:rsidRDefault="00F976C0" w:rsidP="00F14D6A">
      <w:pPr>
        <w:spacing w:before="2" w:line="260" w:lineRule="exact"/>
        <w:rPr>
          <w:sz w:val="24"/>
          <w:szCs w:val="24"/>
        </w:rPr>
      </w:pPr>
      <w:r w:rsidRPr="00F976C0">
        <w:rPr>
          <w:sz w:val="24"/>
          <w:szCs w:val="24"/>
        </w:rPr>
        <w:t>•</w:t>
      </w:r>
      <w:r w:rsidRPr="00F14D6A">
        <w:rPr>
          <w:sz w:val="24"/>
          <w:szCs w:val="24"/>
        </w:rPr>
        <w:t xml:space="preserve"> </w:t>
      </w:r>
      <w:r w:rsidRPr="00F976C0">
        <w:rPr>
          <w:sz w:val="24"/>
          <w:szCs w:val="24"/>
        </w:rPr>
        <w:t>Preparation of Measurement Sheets for Miscellanies Work Bill of Quantities (BOQ) and Cost Comparisons for different proposals. </w:t>
      </w:r>
    </w:p>
    <w:p w:rsidR="00F976C0" w:rsidRPr="00F976C0" w:rsidRDefault="00F976C0" w:rsidP="00F14D6A">
      <w:pPr>
        <w:spacing w:before="2" w:line="260" w:lineRule="exact"/>
        <w:rPr>
          <w:sz w:val="24"/>
          <w:szCs w:val="24"/>
        </w:rPr>
      </w:pPr>
      <w:r w:rsidRPr="00F976C0">
        <w:rPr>
          <w:sz w:val="24"/>
          <w:szCs w:val="24"/>
        </w:rPr>
        <w:t>•</w:t>
      </w:r>
      <w:r w:rsidRPr="00F14D6A">
        <w:rPr>
          <w:sz w:val="24"/>
          <w:szCs w:val="24"/>
        </w:rPr>
        <w:t xml:space="preserve"> </w:t>
      </w:r>
      <w:r w:rsidRPr="00F976C0">
        <w:rPr>
          <w:sz w:val="24"/>
          <w:szCs w:val="24"/>
        </w:rPr>
        <w:t>Evaluation of New Rates/ Analysis and Preparation of BOQ for Variation Orders. </w:t>
      </w:r>
    </w:p>
    <w:p w:rsidR="00F976C0" w:rsidRPr="00F976C0" w:rsidRDefault="00F976C0" w:rsidP="00F14D6A">
      <w:pPr>
        <w:spacing w:before="2" w:line="260" w:lineRule="exact"/>
        <w:rPr>
          <w:sz w:val="24"/>
          <w:szCs w:val="24"/>
        </w:rPr>
      </w:pPr>
      <w:r w:rsidRPr="00F976C0">
        <w:rPr>
          <w:sz w:val="24"/>
          <w:szCs w:val="24"/>
        </w:rPr>
        <w:t>•</w:t>
      </w:r>
      <w:r w:rsidRPr="00F14D6A">
        <w:rPr>
          <w:sz w:val="24"/>
          <w:szCs w:val="24"/>
        </w:rPr>
        <w:t xml:space="preserve"> </w:t>
      </w:r>
      <w:r w:rsidRPr="00F976C0">
        <w:rPr>
          <w:sz w:val="24"/>
          <w:szCs w:val="24"/>
        </w:rPr>
        <w:t>Checking and finalization of Invoices of Sub-Contractors and Suppliers.    </w:t>
      </w:r>
    </w:p>
    <w:p w:rsidR="00F976C0" w:rsidRPr="00F976C0" w:rsidRDefault="00F976C0" w:rsidP="00F14D6A">
      <w:pPr>
        <w:spacing w:before="2" w:line="260" w:lineRule="exact"/>
        <w:rPr>
          <w:sz w:val="24"/>
          <w:szCs w:val="24"/>
        </w:rPr>
      </w:pPr>
      <w:r w:rsidRPr="00F976C0">
        <w:rPr>
          <w:sz w:val="24"/>
          <w:szCs w:val="24"/>
        </w:rPr>
        <w:t>•</w:t>
      </w:r>
      <w:r w:rsidRPr="00F14D6A">
        <w:rPr>
          <w:sz w:val="24"/>
          <w:szCs w:val="24"/>
        </w:rPr>
        <w:t xml:space="preserve"> </w:t>
      </w:r>
      <w:r w:rsidRPr="00F976C0">
        <w:rPr>
          <w:sz w:val="24"/>
          <w:szCs w:val="24"/>
        </w:rPr>
        <w:t>Ensure that all the work is carried out accordance with Project Specifications and Clauses. </w:t>
      </w:r>
    </w:p>
    <w:p w:rsidR="00F976C0" w:rsidRPr="00F976C0" w:rsidRDefault="00F976C0" w:rsidP="00F14D6A">
      <w:pPr>
        <w:spacing w:before="2" w:line="260" w:lineRule="exact"/>
        <w:rPr>
          <w:sz w:val="24"/>
          <w:szCs w:val="24"/>
        </w:rPr>
      </w:pPr>
      <w:r w:rsidRPr="00F976C0">
        <w:rPr>
          <w:sz w:val="24"/>
          <w:szCs w:val="24"/>
        </w:rPr>
        <w:t>•</w:t>
      </w:r>
      <w:r w:rsidRPr="00F14D6A">
        <w:rPr>
          <w:sz w:val="24"/>
          <w:szCs w:val="24"/>
        </w:rPr>
        <w:t xml:space="preserve"> </w:t>
      </w:r>
      <w:r w:rsidRPr="00F976C0">
        <w:rPr>
          <w:sz w:val="24"/>
          <w:szCs w:val="24"/>
        </w:rPr>
        <w:t xml:space="preserve">Participate in site coordination meetings with PM, Sub Contractors, Suppliers as well as </w:t>
      </w:r>
      <w:r w:rsidR="007320EB">
        <w:rPr>
          <w:sz w:val="24"/>
          <w:szCs w:val="24"/>
        </w:rPr>
        <w:t xml:space="preserve">    </w:t>
      </w:r>
      <w:r w:rsidRPr="00F976C0">
        <w:rPr>
          <w:sz w:val="24"/>
          <w:szCs w:val="24"/>
        </w:rPr>
        <w:t>coordinate and managed all site activities related to Cost. </w:t>
      </w:r>
    </w:p>
    <w:p w:rsidR="00F976C0" w:rsidRPr="00F976C0" w:rsidRDefault="00F976C0" w:rsidP="00F14D6A">
      <w:pPr>
        <w:spacing w:before="2" w:line="260" w:lineRule="exact"/>
        <w:rPr>
          <w:sz w:val="24"/>
          <w:szCs w:val="24"/>
        </w:rPr>
      </w:pPr>
      <w:r w:rsidRPr="00F976C0">
        <w:rPr>
          <w:sz w:val="24"/>
          <w:szCs w:val="24"/>
        </w:rPr>
        <w:t>•</w:t>
      </w:r>
      <w:r w:rsidRPr="00F14D6A">
        <w:rPr>
          <w:sz w:val="24"/>
          <w:szCs w:val="24"/>
        </w:rPr>
        <w:t xml:space="preserve"> </w:t>
      </w:r>
      <w:r w:rsidRPr="00F976C0">
        <w:rPr>
          <w:sz w:val="24"/>
          <w:szCs w:val="24"/>
        </w:rPr>
        <w:t>Preparation of Final Accounts from As-Built Drawings for completed and Hand Over Work.</w:t>
      </w:r>
    </w:p>
    <w:p w:rsidR="00F976C0" w:rsidRDefault="00F976C0" w:rsidP="00F976C0">
      <w:pPr>
        <w:tabs>
          <w:tab w:val="left" w:pos="8020"/>
        </w:tabs>
        <w:spacing w:before="76"/>
        <w:rPr>
          <w:sz w:val="15"/>
          <w:szCs w:val="15"/>
        </w:rPr>
      </w:pPr>
    </w:p>
    <w:p w:rsidR="00F976C0" w:rsidRDefault="00F976C0" w:rsidP="00F976C0">
      <w:pPr>
        <w:tabs>
          <w:tab w:val="left" w:pos="8020"/>
        </w:tabs>
        <w:spacing w:before="76"/>
        <w:rPr>
          <w:sz w:val="15"/>
          <w:szCs w:val="15"/>
        </w:rPr>
      </w:pPr>
    </w:p>
    <w:p w:rsidR="00502A26" w:rsidRDefault="004304A9" w:rsidP="00F976C0">
      <w:pPr>
        <w:tabs>
          <w:tab w:val="left" w:pos="8020"/>
        </w:tabs>
        <w:spacing w:before="76"/>
        <w:rPr>
          <w:sz w:val="24"/>
          <w:szCs w:val="24"/>
        </w:rPr>
      </w:pPr>
      <w:r>
        <w:rPr>
          <w:b/>
          <w:shadow/>
          <w:spacing w:val="1"/>
          <w:sz w:val="24"/>
          <w:szCs w:val="24"/>
          <w:highlight w:val="lightGray"/>
        </w:rPr>
        <w:t xml:space="preserve">                                             </w:t>
      </w:r>
      <w:r w:rsidR="00F976C0">
        <w:rPr>
          <w:b/>
          <w:shadow/>
          <w:spacing w:val="1"/>
          <w:sz w:val="24"/>
          <w:szCs w:val="24"/>
          <w:highlight w:val="lightGray"/>
        </w:rPr>
        <w:t xml:space="preserve">Technical skills </w:t>
      </w:r>
      <w:r w:rsidR="00271526">
        <w:rPr>
          <w:b/>
          <w:sz w:val="24"/>
          <w:szCs w:val="24"/>
          <w:highlight w:val="lightGray"/>
        </w:rPr>
        <w:tab/>
      </w:r>
    </w:p>
    <w:p w:rsidR="00502A26" w:rsidRDefault="00271526" w:rsidP="004304A9">
      <w:pPr>
        <w:spacing w:before="2" w:line="260" w:lineRule="exact"/>
        <w:rPr>
          <w:sz w:val="24"/>
          <w:szCs w:val="24"/>
        </w:rPr>
      </w:pPr>
      <w:r>
        <w:rPr>
          <w:sz w:val="24"/>
          <w:szCs w:val="24"/>
        </w:rPr>
        <w:t>•</w:t>
      </w:r>
      <w:r w:rsidRPr="004304A9">
        <w:rPr>
          <w:sz w:val="24"/>
          <w:szCs w:val="24"/>
        </w:rPr>
        <w:t xml:space="preserve"> Ba</w:t>
      </w:r>
      <w:r>
        <w:rPr>
          <w:sz w:val="24"/>
          <w:szCs w:val="24"/>
        </w:rPr>
        <w:t>sic Co</w:t>
      </w:r>
      <w:r w:rsidRPr="004304A9">
        <w:rPr>
          <w:sz w:val="24"/>
          <w:szCs w:val="24"/>
        </w:rPr>
        <w:t>m</w:t>
      </w:r>
      <w:r>
        <w:rPr>
          <w:sz w:val="24"/>
          <w:szCs w:val="24"/>
        </w:rPr>
        <w:t>puter</w:t>
      </w:r>
    </w:p>
    <w:p w:rsidR="00502A26" w:rsidRDefault="00271526" w:rsidP="004304A9">
      <w:pPr>
        <w:spacing w:before="2" w:line="260" w:lineRule="exact"/>
        <w:rPr>
          <w:sz w:val="24"/>
          <w:szCs w:val="24"/>
        </w:rPr>
      </w:pPr>
      <w:r>
        <w:rPr>
          <w:sz w:val="24"/>
          <w:szCs w:val="24"/>
        </w:rPr>
        <w:t>• MS</w:t>
      </w:r>
      <w:r w:rsidRPr="004304A9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Pr="004304A9">
        <w:rPr>
          <w:sz w:val="24"/>
          <w:szCs w:val="24"/>
        </w:rPr>
        <w:t>f</w:t>
      </w:r>
      <w:r>
        <w:rPr>
          <w:sz w:val="24"/>
          <w:szCs w:val="24"/>
        </w:rPr>
        <w:t>fi</w:t>
      </w:r>
      <w:r w:rsidRPr="004304A9">
        <w:rPr>
          <w:sz w:val="24"/>
          <w:szCs w:val="24"/>
        </w:rPr>
        <w:t>c</w:t>
      </w:r>
      <w:r>
        <w:rPr>
          <w:sz w:val="24"/>
          <w:szCs w:val="24"/>
        </w:rPr>
        <w:t>e</w:t>
      </w:r>
    </w:p>
    <w:p w:rsidR="00502A26" w:rsidRDefault="00271526" w:rsidP="004304A9">
      <w:pPr>
        <w:spacing w:before="2" w:line="260" w:lineRule="exact"/>
        <w:rPr>
          <w:sz w:val="24"/>
          <w:szCs w:val="24"/>
        </w:rPr>
      </w:pPr>
      <w:r w:rsidRPr="004304A9">
        <w:rPr>
          <w:sz w:val="24"/>
          <w:szCs w:val="24"/>
        </w:rPr>
        <w:t xml:space="preserve">• </w:t>
      </w:r>
      <w:proofErr w:type="spellStart"/>
      <w:r w:rsidRPr="004304A9">
        <w:rPr>
          <w:sz w:val="24"/>
          <w:szCs w:val="24"/>
        </w:rPr>
        <w:t>Autocad</w:t>
      </w:r>
      <w:proofErr w:type="spellEnd"/>
    </w:p>
    <w:p w:rsidR="007320EB" w:rsidRPr="004304A9" w:rsidRDefault="007320EB" w:rsidP="004304A9">
      <w:pPr>
        <w:spacing w:before="2" w:line="260" w:lineRule="exact"/>
        <w:rPr>
          <w:sz w:val="24"/>
          <w:szCs w:val="24"/>
        </w:rPr>
      </w:pPr>
    </w:p>
    <w:p w:rsidR="00F976C0" w:rsidRDefault="00F976C0" w:rsidP="004304A9">
      <w:pPr>
        <w:tabs>
          <w:tab w:val="left" w:pos="8740"/>
        </w:tabs>
        <w:spacing w:before="29"/>
        <w:rPr>
          <w:sz w:val="24"/>
          <w:szCs w:val="24"/>
        </w:rPr>
      </w:pPr>
      <w:r>
        <w:rPr>
          <w:b/>
          <w:sz w:val="24"/>
          <w:szCs w:val="24"/>
          <w:highlight w:val="lightGray"/>
        </w:rPr>
        <w:t xml:space="preserve">     </w:t>
      </w:r>
      <w:r w:rsidR="007320EB">
        <w:rPr>
          <w:b/>
          <w:sz w:val="24"/>
          <w:szCs w:val="24"/>
          <w:highlight w:val="lightGray"/>
        </w:rPr>
        <w:t xml:space="preserve">                                  </w:t>
      </w:r>
      <w:r w:rsidR="009427DF" w:rsidRPr="007320EB">
        <w:rPr>
          <w:b/>
          <w:shadow/>
          <w:spacing w:val="1"/>
          <w:sz w:val="24"/>
          <w:szCs w:val="24"/>
          <w:highlight w:val="lightGray"/>
        </w:rPr>
        <w:t>Education Qualification</w:t>
      </w:r>
      <w:r w:rsidR="009427DF">
        <w:rPr>
          <w:b/>
          <w:sz w:val="24"/>
          <w:szCs w:val="24"/>
          <w:highlight w:val="lightGray"/>
        </w:rPr>
        <w:t xml:space="preserve"> </w:t>
      </w:r>
      <w:r>
        <w:rPr>
          <w:b/>
          <w:sz w:val="24"/>
          <w:szCs w:val="24"/>
          <w:highlight w:val="lightGray"/>
        </w:rPr>
        <w:tab/>
      </w:r>
    </w:p>
    <w:p w:rsidR="007320EB" w:rsidRDefault="004304A9" w:rsidP="004304A9">
      <w:pPr>
        <w:spacing w:before="2" w:line="260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320EB" w:rsidRDefault="007320EB" w:rsidP="004304A9">
      <w:pPr>
        <w:spacing w:before="2" w:line="260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427DF">
        <w:rPr>
          <w:sz w:val="24"/>
          <w:szCs w:val="24"/>
        </w:rPr>
        <w:t>Diploma in Architecture Engineering from</w:t>
      </w:r>
      <w:r>
        <w:rPr>
          <w:sz w:val="24"/>
          <w:szCs w:val="24"/>
        </w:rPr>
        <w:t>,</w:t>
      </w:r>
      <w:r w:rsidR="009427DF">
        <w:rPr>
          <w:sz w:val="24"/>
          <w:szCs w:val="24"/>
        </w:rPr>
        <w:t xml:space="preserve"> </w:t>
      </w:r>
      <w:r w:rsidR="00FF6F02">
        <w:rPr>
          <w:sz w:val="24"/>
          <w:szCs w:val="24"/>
        </w:rPr>
        <w:t>M</w:t>
      </w:r>
      <w:r w:rsidR="00FF6F02" w:rsidRPr="004304A9">
        <w:rPr>
          <w:sz w:val="24"/>
          <w:szCs w:val="24"/>
        </w:rPr>
        <w:t>a</w:t>
      </w:r>
      <w:r w:rsidR="00FF6F02">
        <w:rPr>
          <w:sz w:val="24"/>
          <w:szCs w:val="24"/>
        </w:rPr>
        <w:t>rudh</w:t>
      </w:r>
      <w:r w:rsidR="00FF6F02" w:rsidRPr="004304A9">
        <w:rPr>
          <w:sz w:val="24"/>
          <w:szCs w:val="24"/>
        </w:rPr>
        <w:t>ar</w:t>
      </w:r>
      <w:r w:rsidR="00FF6F02">
        <w:rPr>
          <w:sz w:val="24"/>
          <w:szCs w:val="24"/>
        </w:rPr>
        <w:t xml:space="preserve">a </w:t>
      </w:r>
      <w:r w:rsidR="00FF6F02" w:rsidRPr="004304A9">
        <w:rPr>
          <w:sz w:val="24"/>
          <w:szCs w:val="24"/>
        </w:rPr>
        <w:t>P</w:t>
      </w:r>
      <w:r w:rsidR="00FF6F02">
        <w:rPr>
          <w:sz w:val="24"/>
          <w:szCs w:val="24"/>
        </w:rPr>
        <w:t>o</w:t>
      </w:r>
      <w:r w:rsidR="00FF6F02" w:rsidRPr="004304A9">
        <w:rPr>
          <w:sz w:val="24"/>
          <w:szCs w:val="24"/>
        </w:rPr>
        <w:t>lytec</w:t>
      </w:r>
      <w:r w:rsidR="00FF6F02">
        <w:rPr>
          <w:sz w:val="24"/>
          <w:szCs w:val="24"/>
        </w:rPr>
        <w:t>hnic Coll</w:t>
      </w:r>
      <w:r w:rsidR="00FF6F02" w:rsidRPr="004304A9">
        <w:rPr>
          <w:sz w:val="24"/>
          <w:szCs w:val="24"/>
        </w:rPr>
        <w:t>eg</w:t>
      </w:r>
      <w:r w:rsidR="00FF6F02">
        <w:rPr>
          <w:sz w:val="24"/>
          <w:szCs w:val="24"/>
        </w:rPr>
        <w:t>e</w:t>
      </w:r>
      <w:r w:rsidR="00FF6F02" w:rsidRPr="004304A9">
        <w:rPr>
          <w:sz w:val="24"/>
          <w:szCs w:val="24"/>
        </w:rPr>
        <w:t xml:space="preserve"> La</w:t>
      </w:r>
      <w:r w:rsidR="00FF6F02">
        <w:rPr>
          <w:sz w:val="24"/>
          <w:szCs w:val="24"/>
        </w:rPr>
        <w:t>ksh</w:t>
      </w:r>
      <w:r w:rsidR="00FF6F02" w:rsidRPr="004304A9">
        <w:rPr>
          <w:sz w:val="24"/>
          <w:szCs w:val="24"/>
        </w:rPr>
        <w:t>manga</w:t>
      </w:r>
      <w:r w:rsidR="00FF6F02">
        <w:rPr>
          <w:sz w:val="24"/>
          <w:szCs w:val="24"/>
        </w:rPr>
        <w:t xml:space="preserve">rh, </w:t>
      </w:r>
      <w:r w:rsidR="004304A9">
        <w:rPr>
          <w:sz w:val="24"/>
          <w:szCs w:val="24"/>
        </w:rPr>
        <w:t xml:space="preserve">   </w:t>
      </w:r>
      <w:r w:rsidR="00FF6F02" w:rsidRPr="004304A9">
        <w:rPr>
          <w:sz w:val="24"/>
          <w:szCs w:val="24"/>
        </w:rPr>
        <w:t>S</w:t>
      </w:r>
      <w:r w:rsidR="00FF6F02">
        <w:rPr>
          <w:sz w:val="24"/>
          <w:szCs w:val="24"/>
        </w:rPr>
        <w:t>ikar</w:t>
      </w:r>
      <w:r w:rsidR="00FF6F02" w:rsidRPr="004304A9">
        <w:rPr>
          <w:sz w:val="24"/>
          <w:szCs w:val="24"/>
        </w:rPr>
        <w:t xml:space="preserve"> </w:t>
      </w:r>
      <w:r w:rsidR="009427DF">
        <w:rPr>
          <w:sz w:val="24"/>
          <w:szCs w:val="24"/>
        </w:rPr>
        <w:t xml:space="preserve">with </w:t>
      </w:r>
      <w:r w:rsidR="00FF6F02">
        <w:rPr>
          <w:sz w:val="24"/>
          <w:szCs w:val="24"/>
        </w:rPr>
        <w:t>66.55%</w:t>
      </w:r>
      <w:r>
        <w:rPr>
          <w:sz w:val="24"/>
          <w:szCs w:val="24"/>
        </w:rPr>
        <w:t>.</w:t>
      </w:r>
    </w:p>
    <w:p w:rsidR="00F976C0" w:rsidRDefault="007320EB" w:rsidP="004304A9">
      <w:pPr>
        <w:spacing w:before="2" w:line="260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427DF">
        <w:rPr>
          <w:sz w:val="24"/>
          <w:szCs w:val="24"/>
        </w:rPr>
        <w:t>Bachelor degree in Civil Engineering from</w:t>
      </w:r>
      <w:r>
        <w:rPr>
          <w:sz w:val="24"/>
          <w:szCs w:val="24"/>
        </w:rPr>
        <w:t>,</w:t>
      </w:r>
      <w:r w:rsidR="009427DF">
        <w:rPr>
          <w:sz w:val="24"/>
          <w:szCs w:val="24"/>
        </w:rPr>
        <w:t xml:space="preserve"> Sunrise University</w:t>
      </w:r>
      <w:r w:rsidR="00FF6F02" w:rsidRPr="00FF6F02">
        <w:rPr>
          <w:sz w:val="24"/>
          <w:szCs w:val="24"/>
        </w:rPr>
        <w:t xml:space="preserve"> </w:t>
      </w:r>
      <w:proofErr w:type="spellStart"/>
      <w:r w:rsidR="00FF6F02">
        <w:rPr>
          <w:sz w:val="24"/>
          <w:szCs w:val="24"/>
        </w:rPr>
        <w:t>Alw</w:t>
      </w:r>
      <w:r w:rsidR="00FF6F02" w:rsidRPr="004304A9">
        <w:rPr>
          <w:sz w:val="24"/>
          <w:szCs w:val="24"/>
        </w:rPr>
        <w:t>a</w:t>
      </w:r>
      <w:r w:rsidR="00FF6F02">
        <w:rPr>
          <w:sz w:val="24"/>
          <w:szCs w:val="24"/>
        </w:rPr>
        <w:t>r</w:t>
      </w:r>
      <w:proofErr w:type="spellEnd"/>
      <w:r w:rsidR="009427DF">
        <w:rPr>
          <w:sz w:val="24"/>
          <w:szCs w:val="24"/>
        </w:rPr>
        <w:t xml:space="preserve"> with</w:t>
      </w:r>
      <w:r w:rsidR="00FF6F02">
        <w:rPr>
          <w:sz w:val="24"/>
          <w:szCs w:val="24"/>
        </w:rPr>
        <w:t xml:space="preserve"> 66%</w:t>
      </w:r>
      <w:r>
        <w:rPr>
          <w:sz w:val="24"/>
          <w:szCs w:val="24"/>
        </w:rPr>
        <w:t>.</w:t>
      </w:r>
    </w:p>
    <w:p w:rsidR="00B8772C" w:rsidRDefault="00B8772C" w:rsidP="004304A9">
      <w:pPr>
        <w:spacing w:before="2" w:line="260" w:lineRule="exact"/>
        <w:rPr>
          <w:sz w:val="24"/>
          <w:szCs w:val="24"/>
        </w:rPr>
      </w:pPr>
    </w:p>
    <w:p w:rsidR="00B8772C" w:rsidRDefault="00B8772C" w:rsidP="004304A9">
      <w:pPr>
        <w:spacing w:before="2" w:line="260" w:lineRule="exact"/>
        <w:rPr>
          <w:sz w:val="24"/>
          <w:szCs w:val="24"/>
        </w:rPr>
      </w:pPr>
    </w:p>
    <w:p w:rsidR="00B8772C" w:rsidRDefault="00B8772C" w:rsidP="004304A9">
      <w:pPr>
        <w:spacing w:before="2" w:line="260" w:lineRule="exact"/>
        <w:rPr>
          <w:sz w:val="24"/>
          <w:szCs w:val="24"/>
        </w:rPr>
      </w:pPr>
    </w:p>
    <w:p w:rsidR="007320EB" w:rsidRDefault="007320EB" w:rsidP="004304A9">
      <w:pPr>
        <w:spacing w:before="2" w:line="260" w:lineRule="exact"/>
        <w:rPr>
          <w:sz w:val="24"/>
          <w:szCs w:val="24"/>
        </w:rPr>
      </w:pPr>
    </w:p>
    <w:p w:rsidR="009427DF" w:rsidRDefault="009427DF" w:rsidP="007320EB">
      <w:pPr>
        <w:tabs>
          <w:tab w:val="left" w:pos="8740"/>
        </w:tabs>
        <w:spacing w:before="29"/>
        <w:rPr>
          <w:sz w:val="24"/>
          <w:szCs w:val="24"/>
        </w:rPr>
      </w:pPr>
      <w:r>
        <w:rPr>
          <w:b/>
          <w:sz w:val="24"/>
          <w:szCs w:val="24"/>
          <w:highlight w:val="lightGray"/>
        </w:rPr>
        <w:lastRenderedPageBreak/>
        <w:t xml:space="preserve">      </w:t>
      </w:r>
      <w:r w:rsidR="007320EB">
        <w:rPr>
          <w:b/>
          <w:sz w:val="24"/>
          <w:szCs w:val="24"/>
          <w:highlight w:val="lightGray"/>
        </w:rPr>
        <w:t xml:space="preserve">                                         </w:t>
      </w:r>
      <w:r w:rsidRPr="007320EB">
        <w:rPr>
          <w:b/>
          <w:shadow/>
          <w:spacing w:val="1"/>
          <w:sz w:val="24"/>
          <w:szCs w:val="24"/>
          <w:highlight w:val="lightGray"/>
        </w:rPr>
        <w:t>Internship</w:t>
      </w:r>
      <w:r>
        <w:rPr>
          <w:b/>
          <w:sz w:val="24"/>
          <w:szCs w:val="24"/>
          <w:highlight w:val="lightGray"/>
        </w:rPr>
        <w:tab/>
      </w:r>
    </w:p>
    <w:p w:rsidR="009427DF" w:rsidRDefault="007320EB" w:rsidP="007320EB">
      <w:pPr>
        <w:spacing w:before="36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9427DF">
        <w:rPr>
          <w:sz w:val="24"/>
          <w:szCs w:val="24"/>
        </w:rPr>
        <w:t>30 D</w:t>
      </w:r>
      <w:r w:rsidR="009427DF">
        <w:rPr>
          <w:spacing w:val="3"/>
          <w:sz w:val="24"/>
          <w:szCs w:val="24"/>
        </w:rPr>
        <w:t>a</w:t>
      </w:r>
      <w:r w:rsidR="009427DF">
        <w:rPr>
          <w:spacing w:val="-5"/>
          <w:sz w:val="24"/>
          <w:szCs w:val="24"/>
        </w:rPr>
        <w:t>y</w:t>
      </w:r>
      <w:r w:rsidR="009427DF">
        <w:rPr>
          <w:sz w:val="24"/>
          <w:szCs w:val="24"/>
        </w:rPr>
        <w:t>s Tr</w:t>
      </w:r>
      <w:r w:rsidR="009427DF">
        <w:rPr>
          <w:spacing w:val="-2"/>
          <w:sz w:val="24"/>
          <w:szCs w:val="24"/>
        </w:rPr>
        <w:t>a</w:t>
      </w:r>
      <w:r w:rsidR="009427DF">
        <w:rPr>
          <w:sz w:val="24"/>
          <w:szCs w:val="24"/>
        </w:rPr>
        <w:t>in</w:t>
      </w:r>
      <w:r w:rsidR="009427DF">
        <w:rPr>
          <w:spacing w:val="1"/>
          <w:sz w:val="24"/>
          <w:szCs w:val="24"/>
        </w:rPr>
        <w:t>i</w:t>
      </w:r>
      <w:r w:rsidR="009427DF">
        <w:rPr>
          <w:spacing w:val="2"/>
          <w:sz w:val="24"/>
          <w:szCs w:val="24"/>
        </w:rPr>
        <w:t>n</w:t>
      </w:r>
      <w:r w:rsidR="009427DF">
        <w:rPr>
          <w:sz w:val="24"/>
          <w:szCs w:val="24"/>
        </w:rPr>
        <w:t>g</w:t>
      </w:r>
      <w:r w:rsidR="009427DF">
        <w:rPr>
          <w:spacing w:val="-1"/>
          <w:sz w:val="24"/>
          <w:szCs w:val="24"/>
        </w:rPr>
        <w:t xml:space="preserve"> a</w:t>
      </w:r>
      <w:r w:rsidR="009427DF">
        <w:rPr>
          <w:sz w:val="24"/>
          <w:szCs w:val="24"/>
        </w:rPr>
        <w:t xml:space="preserve">t </w:t>
      </w:r>
      <w:r w:rsidR="009427DF">
        <w:rPr>
          <w:spacing w:val="1"/>
          <w:sz w:val="24"/>
          <w:szCs w:val="24"/>
        </w:rPr>
        <w:t>W</w:t>
      </w:r>
      <w:r w:rsidR="009427DF">
        <w:rPr>
          <w:spacing w:val="-1"/>
          <w:sz w:val="24"/>
          <w:szCs w:val="24"/>
        </w:rPr>
        <w:t>a</w:t>
      </w:r>
      <w:r w:rsidR="009427DF">
        <w:rPr>
          <w:spacing w:val="2"/>
          <w:sz w:val="24"/>
          <w:szCs w:val="24"/>
        </w:rPr>
        <w:t>d</w:t>
      </w:r>
      <w:r w:rsidR="009427DF">
        <w:rPr>
          <w:sz w:val="24"/>
          <w:szCs w:val="24"/>
        </w:rPr>
        <w:t>va</w:t>
      </w:r>
      <w:r w:rsidR="009427DF">
        <w:rPr>
          <w:spacing w:val="-1"/>
          <w:sz w:val="24"/>
          <w:szCs w:val="24"/>
        </w:rPr>
        <w:t xml:space="preserve"> </w:t>
      </w:r>
      <w:r w:rsidR="009427DF">
        <w:rPr>
          <w:sz w:val="24"/>
          <w:szCs w:val="24"/>
        </w:rPr>
        <w:t>Ar</w:t>
      </w:r>
      <w:r w:rsidR="009427DF">
        <w:rPr>
          <w:spacing w:val="-2"/>
          <w:sz w:val="24"/>
          <w:szCs w:val="24"/>
        </w:rPr>
        <w:t>c</w:t>
      </w:r>
      <w:r w:rsidR="009427DF">
        <w:rPr>
          <w:sz w:val="24"/>
          <w:szCs w:val="24"/>
        </w:rPr>
        <w:t>hi</w:t>
      </w:r>
      <w:r w:rsidR="009427DF">
        <w:rPr>
          <w:spacing w:val="1"/>
          <w:sz w:val="24"/>
          <w:szCs w:val="24"/>
        </w:rPr>
        <w:t>te</w:t>
      </w:r>
      <w:r w:rsidR="009427DF">
        <w:rPr>
          <w:spacing w:val="-1"/>
          <w:sz w:val="24"/>
          <w:szCs w:val="24"/>
        </w:rPr>
        <w:t>c</w:t>
      </w:r>
      <w:r w:rsidR="009427DF">
        <w:rPr>
          <w:spacing w:val="1"/>
          <w:sz w:val="24"/>
          <w:szCs w:val="24"/>
        </w:rPr>
        <w:t>t</w:t>
      </w:r>
      <w:r w:rsidR="009427DF">
        <w:rPr>
          <w:sz w:val="24"/>
          <w:szCs w:val="24"/>
        </w:rPr>
        <w:t xml:space="preserve">s </w:t>
      </w:r>
      <w:r w:rsidR="009427DF">
        <w:rPr>
          <w:spacing w:val="2"/>
          <w:sz w:val="24"/>
          <w:szCs w:val="24"/>
        </w:rPr>
        <w:t>W</w:t>
      </w:r>
      <w:r w:rsidR="009427DF">
        <w:rPr>
          <w:sz w:val="24"/>
          <w:szCs w:val="24"/>
        </w:rPr>
        <w:t xml:space="preserve">orks, </w:t>
      </w:r>
      <w:r w:rsidR="009427DF">
        <w:rPr>
          <w:spacing w:val="2"/>
          <w:sz w:val="24"/>
          <w:szCs w:val="24"/>
        </w:rPr>
        <w:t>J</w:t>
      </w:r>
      <w:r w:rsidR="009427DF">
        <w:rPr>
          <w:spacing w:val="-1"/>
          <w:sz w:val="24"/>
          <w:szCs w:val="24"/>
        </w:rPr>
        <w:t>a</w:t>
      </w:r>
      <w:r w:rsidR="009427DF">
        <w:rPr>
          <w:spacing w:val="-2"/>
          <w:sz w:val="24"/>
          <w:szCs w:val="24"/>
        </w:rPr>
        <w:t>i</w:t>
      </w:r>
      <w:r w:rsidR="009427DF">
        <w:rPr>
          <w:sz w:val="24"/>
          <w:szCs w:val="24"/>
        </w:rPr>
        <w:t>pur</w:t>
      </w:r>
      <w:r w:rsidR="009427DF">
        <w:rPr>
          <w:b/>
          <w:sz w:val="24"/>
          <w:szCs w:val="24"/>
        </w:rPr>
        <w:t>.</w:t>
      </w:r>
    </w:p>
    <w:p w:rsidR="009427DF" w:rsidRDefault="007320EB" w:rsidP="007320EB">
      <w:pPr>
        <w:spacing w:before="38" w:line="260" w:lineRule="exact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• </w:t>
      </w:r>
      <w:r w:rsidR="009427DF">
        <w:rPr>
          <w:position w:val="-1"/>
          <w:sz w:val="24"/>
          <w:szCs w:val="24"/>
        </w:rPr>
        <w:t>45 D</w:t>
      </w:r>
      <w:r w:rsidR="009427DF">
        <w:rPr>
          <w:spacing w:val="4"/>
          <w:position w:val="-1"/>
          <w:sz w:val="24"/>
          <w:szCs w:val="24"/>
        </w:rPr>
        <w:t>a</w:t>
      </w:r>
      <w:r w:rsidR="009427DF">
        <w:rPr>
          <w:spacing w:val="-5"/>
          <w:position w:val="-1"/>
          <w:sz w:val="24"/>
          <w:szCs w:val="24"/>
        </w:rPr>
        <w:t>y</w:t>
      </w:r>
      <w:r w:rsidR="009427DF">
        <w:rPr>
          <w:position w:val="-1"/>
          <w:sz w:val="24"/>
          <w:szCs w:val="24"/>
        </w:rPr>
        <w:t>s T</w:t>
      </w:r>
      <w:r w:rsidR="009427DF">
        <w:rPr>
          <w:spacing w:val="-1"/>
          <w:position w:val="-1"/>
          <w:sz w:val="24"/>
          <w:szCs w:val="24"/>
        </w:rPr>
        <w:t>ra</w:t>
      </w:r>
      <w:r w:rsidR="009427DF">
        <w:rPr>
          <w:position w:val="-1"/>
          <w:sz w:val="24"/>
          <w:szCs w:val="24"/>
        </w:rPr>
        <w:t>in</w:t>
      </w:r>
      <w:r w:rsidR="009427DF">
        <w:rPr>
          <w:spacing w:val="1"/>
          <w:position w:val="-1"/>
          <w:sz w:val="24"/>
          <w:szCs w:val="24"/>
        </w:rPr>
        <w:t>i</w:t>
      </w:r>
      <w:r w:rsidR="009427DF">
        <w:rPr>
          <w:spacing w:val="2"/>
          <w:position w:val="-1"/>
          <w:sz w:val="24"/>
          <w:szCs w:val="24"/>
        </w:rPr>
        <w:t>n</w:t>
      </w:r>
      <w:r w:rsidR="009427DF">
        <w:rPr>
          <w:position w:val="-1"/>
          <w:sz w:val="24"/>
          <w:szCs w:val="24"/>
        </w:rPr>
        <w:t>g</w:t>
      </w:r>
      <w:r w:rsidR="009427DF">
        <w:rPr>
          <w:spacing w:val="-2"/>
          <w:position w:val="-1"/>
          <w:sz w:val="24"/>
          <w:szCs w:val="24"/>
        </w:rPr>
        <w:t xml:space="preserve"> </w:t>
      </w:r>
      <w:r w:rsidR="009427DF">
        <w:rPr>
          <w:position w:val="-1"/>
          <w:sz w:val="24"/>
          <w:szCs w:val="24"/>
        </w:rPr>
        <w:t xml:space="preserve">in </w:t>
      </w:r>
      <w:r w:rsidR="009427DF">
        <w:rPr>
          <w:spacing w:val="-1"/>
          <w:position w:val="-1"/>
          <w:sz w:val="24"/>
          <w:szCs w:val="24"/>
        </w:rPr>
        <w:t>B</w:t>
      </w:r>
      <w:r w:rsidR="009427DF">
        <w:rPr>
          <w:position w:val="-1"/>
          <w:sz w:val="24"/>
          <w:szCs w:val="24"/>
        </w:rPr>
        <w:t>.</w:t>
      </w:r>
      <w:r>
        <w:rPr>
          <w:spacing w:val="3"/>
          <w:position w:val="-1"/>
          <w:sz w:val="24"/>
          <w:szCs w:val="24"/>
        </w:rPr>
        <w:t>T</w:t>
      </w:r>
      <w:r w:rsidR="009427DF">
        <w:rPr>
          <w:spacing w:val="1"/>
          <w:position w:val="-1"/>
          <w:sz w:val="24"/>
          <w:szCs w:val="24"/>
        </w:rPr>
        <w:t>e</w:t>
      </w:r>
      <w:r w:rsidR="009427DF">
        <w:rPr>
          <w:spacing w:val="-1"/>
          <w:position w:val="-1"/>
          <w:sz w:val="24"/>
          <w:szCs w:val="24"/>
        </w:rPr>
        <w:t>c</w:t>
      </w:r>
      <w:r w:rsidR="009427DF">
        <w:rPr>
          <w:position w:val="-1"/>
          <w:sz w:val="24"/>
          <w:szCs w:val="24"/>
        </w:rPr>
        <w:t xml:space="preserve">h </w:t>
      </w:r>
      <w:r w:rsidR="009427DF">
        <w:rPr>
          <w:spacing w:val="-1"/>
          <w:position w:val="-1"/>
          <w:sz w:val="24"/>
          <w:szCs w:val="24"/>
        </w:rPr>
        <w:t>a</w:t>
      </w:r>
      <w:r w:rsidR="009427DF">
        <w:rPr>
          <w:position w:val="-1"/>
          <w:sz w:val="24"/>
          <w:szCs w:val="24"/>
        </w:rPr>
        <w:t>t</w:t>
      </w:r>
      <w:r w:rsidR="009427DF">
        <w:rPr>
          <w:spacing w:val="2"/>
          <w:position w:val="-1"/>
          <w:sz w:val="24"/>
          <w:szCs w:val="24"/>
        </w:rPr>
        <w:t xml:space="preserve"> </w:t>
      </w:r>
      <w:r w:rsidR="009427DF">
        <w:rPr>
          <w:spacing w:val="-1"/>
          <w:position w:val="-1"/>
          <w:sz w:val="24"/>
          <w:szCs w:val="24"/>
        </w:rPr>
        <w:t>(</w:t>
      </w:r>
      <w:r w:rsidR="009427DF">
        <w:rPr>
          <w:spacing w:val="1"/>
          <w:position w:val="-1"/>
          <w:sz w:val="24"/>
          <w:szCs w:val="24"/>
        </w:rPr>
        <w:t>S</w:t>
      </w:r>
      <w:r w:rsidR="009427DF">
        <w:rPr>
          <w:position w:val="-1"/>
          <w:sz w:val="24"/>
          <w:szCs w:val="24"/>
        </w:rPr>
        <w:t xml:space="preserve">hri </w:t>
      </w:r>
      <w:r w:rsidR="009427DF">
        <w:rPr>
          <w:spacing w:val="-1"/>
          <w:position w:val="-1"/>
          <w:sz w:val="24"/>
          <w:szCs w:val="24"/>
        </w:rPr>
        <w:t>H</w:t>
      </w:r>
      <w:r w:rsidR="009427DF">
        <w:rPr>
          <w:spacing w:val="1"/>
          <w:position w:val="-1"/>
          <w:sz w:val="24"/>
          <w:szCs w:val="24"/>
        </w:rPr>
        <w:t>a</w:t>
      </w:r>
      <w:r w:rsidR="009427DF">
        <w:rPr>
          <w:position w:val="-1"/>
          <w:sz w:val="24"/>
          <w:szCs w:val="24"/>
        </w:rPr>
        <w:t>ri</w:t>
      </w:r>
      <w:r w:rsidR="009427DF">
        <w:rPr>
          <w:spacing w:val="2"/>
          <w:position w:val="-1"/>
          <w:sz w:val="24"/>
          <w:szCs w:val="24"/>
        </w:rPr>
        <w:t xml:space="preserve"> </w:t>
      </w:r>
      <w:r w:rsidR="009427DF">
        <w:rPr>
          <w:spacing w:val="-3"/>
          <w:position w:val="-1"/>
          <w:sz w:val="24"/>
          <w:szCs w:val="24"/>
        </w:rPr>
        <w:t>I</w:t>
      </w:r>
      <w:r w:rsidR="009427DF">
        <w:rPr>
          <w:position w:val="-1"/>
          <w:sz w:val="24"/>
          <w:szCs w:val="24"/>
        </w:rPr>
        <w:t>nf</w:t>
      </w:r>
      <w:r w:rsidR="009427DF">
        <w:rPr>
          <w:spacing w:val="1"/>
          <w:position w:val="-1"/>
          <w:sz w:val="24"/>
          <w:szCs w:val="24"/>
        </w:rPr>
        <w:t>r</w:t>
      </w:r>
      <w:r w:rsidR="009427DF">
        <w:rPr>
          <w:position w:val="-1"/>
          <w:sz w:val="24"/>
          <w:szCs w:val="24"/>
        </w:rPr>
        <w:t>a</w:t>
      </w:r>
      <w:r w:rsidR="009427DF">
        <w:rPr>
          <w:spacing w:val="-1"/>
          <w:position w:val="-1"/>
          <w:sz w:val="24"/>
          <w:szCs w:val="24"/>
        </w:rPr>
        <w:t xml:space="preserve"> </w:t>
      </w:r>
      <w:r w:rsidR="009427DF">
        <w:rPr>
          <w:spacing w:val="1"/>
          <w:position w:val="-1"/>
          <w:sz w:val="24"/>
          <w:szCs w:val="24"/>
        </w:rPr>
        <w:t>P</w:t>
      </w:r>
      <w:r w:rsidR="009427DF">
        <w:rPr>
          <w:position w:val="-1"/>
          <w:sz w:val="24"/>
          <w:szCs w:val="24"/>
        </w:rPr>
        <w:t>r</w:t>
      </w:r>
      <w:r w:rsidR="009427DF">
        <w:rPr>
          <w:spacing w:val="1"/>
          <w:position w:val="-1"/>
          <w:sz w:val="24"/>
          <w:szCs w:val="24"/>
        </w:rPr>
        <w:t>o</w:t>
      </w:r>
      <w:r w:rsidR="009427DF">
        <w:rPr>
          <w:position w:val="-1"/>
          <w:sz w:val="24"/>
          <w:szCs w:val="24"/>
        </w:rPr>
        <w:t>je</w:t>
      </w:r>
      <w:r w:rsidR="009427DF">
        <w:rPr>
          <w:spacing w:val="-1"/>
          <w:position w:val="-1"/>
          <w:sz w:val="24"/>
          <w:szCs w:val="24"/>
        </w:rPr>
        <w:t>c</w:t>
      </w:r>
      <w:r w:rsidR="009427DF">
        <w:rPr>
          <w:position w:val="-1"/>
          <w:sz w:val="24"/>
          <w:szCs w:val="24"/>
        </w:rPr>
        <w:t xml:space="preserve">t </w:t>
      </w:r>
      <w:r w:rsidR="009427DF"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vt</w:t>
      </w:r>
      <w:r w:rsidR="009427DF">
        <w:rPr>
          <w:position w:val="-1"/>
          <w:sz w:val="24"/>
          <w:szCs w:val="24"/>
        </w:rPr>
        <w:t>.</w:t>
      </w:r>
      <w:r w:rsidR="009427DF">
        <w:rPr>
          <w:spacing w:val="2"/>
          <w:position w:val="-1"/>
          <w:sz w:val="24"/>
          <w:szCs w:val="24"/>
        </w:rPr>
        <w:t xml:space="preserve"> </w:t>
      </w:r>
      <w:r w:rsidR="009427DF">
        <w:rPr>
          <w:spacing w:val="-5"/>
          <w:position w:val="-1"/>
          <w:sz w:val="24"/>
          <w:szCs w:val="24"/>
        </w:rPr>
        <w:t>L</w:t>
      </w:r>
      <w:r>
        <w:rPr>
          <w:spacing w:val="2"/>
          <w:position w:val="-1"/>
          <w:sz w:val="24"/>
          <w:szCs w:val="24"/>
        </w:rPr>
        <w:t>td</w:t>
      </w:r>
      <w:r w:rsidR="009427DF">
        <w:rPr>
          <w:spacing w:val="-1"/>
          <w:position w:val="-1"/>
          <w:sz w:val="24"/>
          <w:szCs w:val="24"/>
        </w:rPr>
        <w:t>)</w:t>
      </w:r>
      <w:r w:rsidR="009427DF">
        <w:rPr>
          <w:position w:val="-1"/>
          <w:sz w:val="24"/>
          <w:szCs w:val="24"/>
        </w:rPr>
        <w:t>.</w:t>
      </w:r>
    </w:p>
    <w:p w:rsidR="009427DF" w:rsidRPr="009427DF" w:rsidRDefault="009427DF" w:rsidP="009427DF">
      <w:pPr>
        <w:spacing w:before="41"/>
        <w:ind w:left="460"/>
        <w:rPr>
          <w:sz w:val="24"/>
          <w:szCs w:val="24"/>
        </w:rPr>
      </w:pPr>
    </w:p>
    <w:p w:rsidR="00502A26" w:rsidRDefault="00271526" w:rsidP="007320EB">
      <w:pPr>
        <w:tabs>
          <w:tab w:val="left" w:pos="8740"/>
        </w:tabs>
        <w:spacing w:before="29"/>
        <w:rPr>
          <w:sz w:val="24"/>
          <w:szCs w:val="24"/>
        </w:rPr>
      </w:pPr>
      <w:r w:rsidRPr="007320EB">
        <w:rPr>
          <w:b/>
          <w:shadow/>
          <w:spacing w:val="1"/>
          <w:sz w:val="24"/>
          <w:szCs w:val="24"/>
          <w:highlight w:val="lightGray"/>
        </w:rPr>
        <w:t xml:space="preserve">      </w:t>
      </w:r>
      <w:r w:rsidR="007320EB" w:rsidRPr="007320EB">
        <w:rPr>
          <w:b/>
          <w:shadow/>
          <w:spacing w:val="1"/>
          <w:sz w:val="24"/>
          <w:szCs w:val="24"/>
          <w:highlight w:val="lightGray"/>
        </w:rPr>
        <w:t xml:space="preserve">                                     </w:t>
      </w:r>
      <w:r w:rsidRPr="007320EB">
        <w:rPr>
          <w:b/>
          <w:shadow/>
          <w:spacing w:val="1"/>
          <w:sz w:val="24"/>
          <w:szCs w:val="24"/>
          <w:highlight w:val="lightGray"/>
        </w:rPr>
        <w:t xml:space="preserve">Project  Details </w:t>
      </w:r>
      <w:r>
        <w:rPr>
          <w:b/>
          <w:sz w:val="24"/>
          <w:szCs w:val="24"/>
          <w:highlight w:val="lightGray"/>
        </w:rPr>
        <w:tab/>
      </w:r>
    </w:p>
    <w:p w:rsidR="00502A26" w:rsidRDefault="00271526" w:rsidP="00C24E1E">
      <w:pPr>
        <w:spacing w:before="36"/>
        <w:rPr>
          <w:sz w:val="24"/>
          <w:szCs w:val="24"/>
        </w:rPr>
      </w:pPr>
      <w:r>
        <w:rPr>
          <w:sz w:val="24"/>
          <w:szCs w:val="24"/>
        </w:rPr>
        <w:t>A</w:t>
      </w:r>
      <w:r w:rsidRPr="00C24E1E">
        <w:rPr>
          <w:sz w:val="24"/>
          <w:szCs w:val="24"/>
        </w:rPr>
        <w:t xml:space="preserve"> </w:t>
      </w:r>
      <w:r>
        <w:rPr>
          <w:sz w:val="24"/>
          <w:szCs w:val="24"/>
        </w:rPr>
        <w:t>major</w:t>
      </w:r>
      <w:r w:rsidRPr="00C24E1E">
        <w:rPr>
          <w:sz w:val="24"/>
          <w:szCs w:val="24"/>
        </w:rPr>
        <w:t xml:space="preserve"> p</w:t>
      </w:r>
      <w:r>
        <w:rPr>
          <w:sz w:val="24"/>
          <w:szCs w:val="24"/>
        </w:rPr>
        <w:t>roj</w:t>
      </w:r>
      <w:r w:rsidRPr="00C24E1E">
        <w:rPr>
          <w:sz w:val="24"/>
          <w:szCs w:val="24"/>
        </w:rPr>
        <w:t>ec</w:t>
      </w:r>
      <w:r>
        <w:rPr>
          <w:sz w:val="24"/>
          <w:szCs w:val="24"/>
        </w:rPr>
        <w:t>t</w:t>
      </w:r>
      <w:r w:rsidRPr="00C24E1E">
        <w:rPr>
          <w:sz w:val="24"/>
          <w:szCs w:val="24"/>
        </w:rPr>
        <w:t xml:space="preserve"> </w:t>
      </w:r>
      <w:r>
        <w:rPr>
          <w:sz w:val="24"/>
          <w:szCs w:val="24"/>
        </w:rPr>
        <w:t>und</w:t>
      </w:r>
      <w:r w:rsidRPr="00C24E1E">
        <w:rPr>
          <w:sz w:val="24"/>
          <w:szCs w:val="24"/>
        </w:rPr>
        <w:t>e</w:t>
      </w:r>
      <w:r>
        <w:rPr>
          <w:sz w:val="24"/>
          <w:szCs w:val="24"/>
        </w:rPr>
        <w:t>r</w:t>
      </w:r>
      <w:r w:rsidRPr="00C24E1E">
        <w:rPr>
          <w:sz w:val="24"/>
          <w:szCs w:val="24"/>
        </w:rPr>
        <w:t xml:space="preserve"> Wa</w:t>
      </w:r>
      <w:r>
        <w:rPr>
          <w:sz w:val="24"/>
          <w:szCs w:val="24"/>
        </w:rPr>
        <w:t>ter</w:t>
      </w:r>
      <w:r w:rsidRPr="00C24E1E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 w:rsidRPr="00C24E1E">
        <w:rPr>
          <w:sz w:val="24"/>
          <w:szCs w:val="24"/>
        </w:rPr>
        <w:t>e</w:t>
      </w:r>
      <w:r>
        <w:rPr>
          <w:sz w:val="24"/>
          <w:szCs w:val="24"/>
        </w:rPr>
        <w:t>sour</w:t>
      </w:r>
      <w:r w:rsidRPr="00C24E1E">
        <w:rPr>
          <w:sz w:val="24"/>
          <w:szCs w:val="24"/>
        </w:rPr>
        <w:t>c</w:t>
      </w:r>
      <w:r>
        <w:rPr>
          <w:sz w:val="24"/>
          <w:szCs w:val="24"/>
        </w:rPr>
        <w:t>e</w:t>
      </w:r>
      <w:r w:rsidRPr="00C24E1E">
        <w:rPr>
          <w:sz w:val="24"/>
          <w:szCs w:val="24"/>
        </w:rPr>
        <w:t xml:space="preserve"> De</w:t>
      </w:r>
      <w:r>
        <w:rPr>
          <w:sz w:val="24"/>
          <w:szCs w:val="24"/>
        </w:rPr>
        <w:t>p</w:t>
      </w:r>
      <w:r w:rsidRPr="00C24E1E">
        <w:rPr>
          <w:sz w:val="24"/>
          <w:szCs w:val="24"/>
        </w:rPr>
        <w:t>a</w:t>
      </w:r>
      <w:r>
        <w:rPr>
          <w:sz w:val="24"/>
          <w:szCs w:val="24"/>
        </w:rPr>
        <w:t>rtm</w:t>
      </w:r>
      <w:r w:rsidRPr="00C24E1E">
        <w:rPr>
          <w:sz w:val="24"/>
          <w:szCs w:val="24"/>
        </w:rPr>
        <w:t>e</w:t>
      </w:r>
      <w:r>
        <w:rPr>
          <w:sz w:val="24"/>
          <w:szCs w:val="24"/>
        </w:rPr>
        <w:t>nt</w:t>
      </w:r>
      <w:r w:rsidRPr="00C24E1E">
        <w:rPr>
          <w:sz w:val="24"/>
          <w:szCs w:val="24"/>
        </w:rPr>
        <w:t xml:space="preserve"> a</w:t>
      </w:r>
      <w:r>
        <w:rPr>
          <w:sz w:val="24"/>
          <w:szCs w:val="24"/>
        </w:rPr>
        <w:t>t</w:t>
      </w:r>
      <w:r w:rsidRPr="00C24E1E">
        <w:rPr>
          <w:sz w:val="24"/>
          <w:szCs w:val="24"/>
        </w:rPr>
        <w:t xml:space="preserve"> </w:t>
      </w:r>
      <w:proofErr w:type="spellStart"/>
      <w:r w:rsidRPr="00C24E1E">
        <w:rPr>
          <w:sz w:val="24"/>
          <w:szCs w:val="24"/>
        </w:rPr>
        <w:t>B</w:t>
      </w:r>
      <w:r>
        <w:rPr>
          <w:sz w:val="24"/>
          <w:szCs w:val="24"/>
        </w:rPr>
        <w:t>i</w:t>
      </w:r>
      <w:r w:rsidRPr="00C24E1E">
        <w:rPr>
          <w:sz w:val="24"/>
          <w:szCs w:val="24"/>
        </w:rPr>
        <w:t>sal</w:t>
      </w:r>
      <w:r>
        <w:rPr>
          <w:sz w:val="24"/>
          <w:szCs w:val="24"/>
        </w:rPr>
        <w:t>pur</w:t>
      </w:r>
      <w:proofErr w:type="spellEnd"/>
      <w:r w:rsidRPr="00C24E1E">
        <w:rPr>
          <w:sz w:val="24"/>
          <w:szCs w:val="24"/>
        </w:rPr>
        <w:t xml:space="preserve"> </w:t>
      </w:r>
      <w:proofErr w:type="spellStart"/>
      <w:r w:rsidRPr="00C24E1E">
        <w:rPr>
          <w:sz w:val="24"/>
          <w:szCs w:val="24"/>
        </w:rPr>
        <w:t>Pryo</w:t>
      </w:r>
      <w:r>
        <w:rPr>
          <w:sz w:val="24"/>
          <w:szCs w:val="24"/>
        </w:rPr>
        <w:t>ja</w:t>
      </w:r>
      <w:r w:rsidRPr="00C24E1E">
        <w:rPr>
          <w:sz w:val="24"/>
          <w:szCs w:val="24"/>
        </w:rPr>
        <w:t>n</w:t>
      </w:r>
      <w:r>
        <w:rPr>
          <w:sz w:val="24"/>
          <w:szCs w:val="24"/>
        </w:rPr>
        <w:t>a</w:t>
      </w:r>
      <w:proofErr w:type="spellEnd"/>
      <w:r w:rsidRPr="00C24E1E">
        <w:rPr>
          <w:sz w:val="24"/>
          <w:szCs w:val="24"/>
        </w:rPr>
        <w:t xml:space="preserve"> a</w:t>
      </w:r>
      <w:r w:rsidR="00C24E1E">
        <w:rPr>
          <w:sz w:val="24"/>
          <w:szCs w:val="24"/>
        </w:rPr>
        <w:t xml:space="preserve">s </w:t>
      </w:r>
      <w:r w:rsidRPr="00C24E1E">
        <w:rPr>
          <w:sz w:val="24"/>
          <w:szCs w:val="24"/>
        </w:rPr>
        <w:t>a site engineer.</w:t>
      </w:r>
    </w:p>
    <w:p w:rsidR="00C24E1E" w:rsidRDefault="00C24E1E" w:rsidP="002951B8">
      <w:pPr>
        <w:tabs>
          <w:tab w:val="left" w:pos="8740"/>
        </w:tabs>
        <w:spacing w:before="29"/>
        <w:rPr>
          <w:sz w:val="24"/>
          <w:szCs w:val="24"/>
        </w:rPr>
      </w:pPr>
    </w:p>
    <w:p w:rsidR="00502A26" w:rsidRDefault="00271526" w:rsidP="002951B8">
      <w:pPr>
        <w:tabs>
          <w:tab w:val="left" w:pos="8740"/>
        </w:tabs>
        <w:spacing w:before="29"/>
        <w:rPr>
          <w:sz w:val="24"/>
          <w:szCs w:val="24"/>
        </w:rPr>
      </w:pPr>
      <w:r>
        <w:rPr>
          <w:b/>
          <w:sz w:val="24"/>
          <w:szCs w:val="24"/>
          <w:highlight w:val="lightGray"/>
        </w:rPr>
        <w:t xml:space="preserve">      </w:t>
      </w:r>
      <w:r w:rsidR="002951B8">
        <w:rPr>
          <w:b/>
          <w:sz w:val="24"/>
          <w:szCs w:val="24"/>
          <w:highlight w:val="lightGray"/>
        </w:rPr>
        <w:t xml:space="preserve">                                            Employer</w:t>
      </w:r>
      <w:r>
        <w:rPr>
          <w:b/>
          <w:sz w:val="24"/>
          <w:szCs w:val="24"/>
          <w:highlight w:val="lightGray"/>
        </w:rPr>
        <w:t xml:space="preserve"> </w:t>
      </w:r>
      <w:r>
        <w:rPr>
          <w:b/>
          <w:sz w:val="24"/>
          <w:szCs w:val="24"/>
          <w:highlight w:val="lightGray"/>
        </w:rPr>
        <w:tab/>
      </w:r>
    </w:p>
    <w:p w:rsidR="002951B8" w:rsidRDefault="002951B8" w:rsidP="002951B8">
      <w:pPr>
        <w:spacing w:line="260" w:lineRule="exact"/>
        <w:rPr>
          <w:sz w:val="24"/>
          <w:szCs w:val="24"/>
        </w:rPr>
      </w:pPr>
    </w:p>
    <w:p w:rsidR="00502A26" w:rsidRDefault="002951B8" w:rsidP="002951B8">
      <w:pPr>
        <w:spacing w:line="260" w:lineRule="exact"/>
        <w:rPr>
          <w:sz w:val="24"/>
          <w:szCs w:val="24"/>
        </w:rPr>
      </w:pPr>
      <w:r>
        <w:rPr>
          <w:sz w:val="24"/>
          <w:szCs w:val="24"/>
        </w:rPr>
        <w:t xml:space="preserve">•  </w:t>
      </w:r>
      <w:r w:rsidR="00271526">
        <w:rPr>
          <w:spacing w:val="1"/>
          <w:sz w:val="24"/>
          <w:szCs w:val="24"/>
        </w:rPr>
        <w:t>W</w:t>
      </w:r>
      <w:r w:rsidR="00271526">
        <w:rPr>
          <w:sz w:val="24"/>
          <w:szCs w:val="24"/>
        </w:rPr>
        <w:t>ork</w:t>
      </w:r>
      <w:r>
        <w:rPr>
          <w:sz w:val="24"/>
          <w:szCs w:val="24"/>
        </w:rPr>
        <w:t>ed</w:t>
      </w:r>
      <w:r w:rsidR="00271526">
        <w:rPr>
          <w:spacing w:val="-3"/>
          <w:sz w:val="24"/>
          <w:szCs w:val="24"/>
        </w:rPr>
        <w:t xml:space="preserve"> </w:t>
      </w:r>
      <w:r w:rsidR="00271526">
        <w:rPr>
          <w:sz w:val="24"/>
          <w:szCs w:val="24"/>
        </w:rPr>
        <w:t>und</w:t>
      </w:r>
      <w:r w:rsidR="00271526">
        <w:rPr>
          <w:spacing w:val="-1"/>
          <w:sz w:val="24"/>
          <w:szCs w:val="24"/>
        </w:rPr>
        <w:t>e</w:t>
      </w:r>
      <w:r w:rsidR="00271526">
        <w:rPr>
          <w:sz w:val="24"/>
          <w:szCs w:val="24"/>
        </w:rPr>
        <w:t>r</w:t>
      </w:r>
      <w:r w:rsidR="00271526">
        <w:rPr>
          <w:spacing w:val="1"/>
          <w:sz w:val="24"/>
          <w:szCs w:val="24"/>
        </w:rPr>
        <w:t xml:space="preserve"> </w:t>
      </w:r>
      <w:r w:rsidR="00271526">
        <w:rPr>
          <w:spacing w:val="-2"/>
          <w:sz w:val="24"/>
          <w:szCs w:val="24"/>
        </w:rPr>
        <w:t>g</w:t>
      </w:r>
      <w:r w:rsidR="00271526">
        <w:rPr>
          <w:sz w:val="24"/>
          <w:szCs w:val="24"/>
        </w:rPr>
        <w:t>o</w:t>
      </w:r>
      <w:r w:rsidR="00271526">
        <w:rPr>
          <w:spacing w:val="2"/>
          <w:sz w:val="24"/>
          <w:szCs w:val="24"/>
        </w:rPr>
        <w:t>v</w:t>
      </w:r>
      <w:r w:rsidR="00271526">
        <w:rPr>
          <w:spacing w:val="-1"/>
          <w:sz w:val="24"/>
          <w:szCs w:val="24"/>
        </w:rPr>
        <w:t>e</w:t>
      </w:r>
      <w:r w:rsidR="00271526">
        <w:rPr>
          <w:sz w:val="24"/>
          <w:szCs w:val="24"/>
        </w:rPr>
        <w:t>rn</w:t>
      </w:r>
      <w:r w:rsidR="00271526">
        <w:rPr>
          <w:spacing w:val="2"/>
          <w:sz w:val="24"/>
          <w:szCs w:val="24"/>
        </w:rPr>
        <w:t>m</w:t>
      </w:r>
      <w:r w:rsidR="00271526">
        <w:rPr>
          <w:spacing w:val="-1"/>
          <w:sz w:val="24"/>
          <w:szCs w:val="24"/>
        </w:rPr>
        <w:t>e</w:t>
      </w:r>
      <w:r w:rsidR="00271526">
        <w:rPr>
          <w:sz w:val="24"/>
          <w:szCs w:val="24"/>
        </w:rPr>
        <w:t>nt proje</w:t>
      </w:r>
      <w:r w:rsidR="00271526">
        <w:rPr>
          <w:spacing w:val="-2"/>
          <w:sz w:val="24"/>
          <w:szCs w:val="24"/>
        </w:rPr>
        <w:t>c</w:t>
      </w:r>
      <w:r w:rsidR="00271526">
        <w:rPr>
          <w:sz w:val="24"/>
          <w:szCs w:val="24"/>
        </w:rPr>
        <w:t xml:space="preserve">t </w:t>
      </w:r>
      <w:r w:rsidR="00271526">
        <w:rPr>
          <w:spacing w:val="1"/>
          <w:sz w:val="24"/>
          <w:szCs w:val="24"/>
        </w:rPr>
        <w:t>i</w:t>
      </w:r>
      <w:r w:rsidR="00271526">
        <w:rPr>
          <w:sz w:val="24"/>
          <w:szCs w:val="24"/>
        </w:rPr>
        <w:t>n</w:t>
      </w:r>
      <w:r w:rsidR="00271526">
        <w:rPr>
          <w:spacing w:val="2"/>
          <w:sz w:val="24"/>
          <w:szCs w:val="24"/>
        </w:rPr>
        <w:t xml:space="preserve"> </w:t>
      </w:r>
      <w:r w:rsidR="00271526">
        <w:rPr>
          <w:sz w:val="24"/>
          <w:szCs w:val="24"/>
        </w:rPr>
        <w:t>R</w:t>
      </w:r>
      <w:r w:rsidR="00271526">
        <w:rPr>
          <w:spacing w:val="-1"/>
          <w:sz w:val="24"/>
          <w:szCs w:val="24"/>
        </w:rPr>
        <w:t>a</w:t>
      </w:r>
      <w:r w:rsidR="00271526">
        <w:rPr>
          <w:sz w:val="24"/>
          <w:szCs w:val="24"/>
        </w:rPr>
        <w:t>jasth</w:t>
      </w:r>
      <w:r w:rsidR="00271526">
        <w:rPr>
          <w:spacing w:val="-1"/>
          <w:sz w:val="24"/>
          <w:szCs w:val="24"/>
        </w:rPr>
        <w:t>a</w:t>
      </w:r>
      <w:r w:rsidR="00271526">
        <w:rPr>
          <w:sz w:val="24"/>
          <w:szCs w:val="24"/>
        </w:rPr>
        <w:t>n</w:t>
      </w:r>
      <w:r w:rsidR="00271526">
        <w:rPr>
          <w:spacing w:val="1"/>
          <w:sz w:val="24"/>
          <w:szCs w:val="24"/>
        </w:rPr>
        <w:t xml:space="preserve"> </w:t>
      </w:r>
      <w:r w:rsidR="00271526">
        <w:rPr>
          <w:spacing w:val="2"/>
          <w:sz w:val="24"/>
          <w:szCs w:val="24"/>
        </w:rPr>
        <w:t>(</w:t>
      </w:r>
      <w:r w:rsidR="00271526">
        <w:rPr>
          <w:spacing w:val="-3"/>
          <w:sz w:val="24"/>
          <w:szCs w:val="24"/>
        </w:rPr>
        <w:t>I</w:t>
      </w:r>
      <w:r w:rsidR="00271526">
        <w:rPr>
          <w:sz w:val="24"/>
          <w:szCs w:val="24"/>
        </w:rPr>
        <w:t>ndi</w:t>
      </w:r>
      <w:r w:rsidR="00271526">
        <w:rPr>
          <w:spacing w:val="2"/>
          <w:sz w:val="24"/>
          <w:szCs w:val="24"/>
        </w:rPr>
        <w:t>a</w:t>
      </w:r>
      <w:r w:rsidR="00271526">
        <w:rPr>
          <w:sz w:val="24"/>
          <w:szCs w:val="24"/>
        </w:rPr>
        <w:t xml:space="preserve">) </w:t>
      </w:r>
      <w:r w:rsidR="00271526">
        <w:rPr>
          <w:spacing w:val="-1"/>
          <w:sz w:val="24"/>
          <w:szCs w:val="24"/>
        </w:rPr>
        <w:t>a</w:t>
      </w:r>
      <w:r w:rsidR="00271526">
        <w:rPr>
          <w:sz w:val="24"/>
          <w:szCs w:val="24"/>
        </w:rPr>
        <w:t>s a</w:t>
      </w:r>
      <w:r w:rsidR="00271526">
        <w:rPr>
          <w:spacing w:val="-1"/>
          <w:sz w:val="24"/>
          <w:szCs w:val="24"/>
        </w:rPr>
        <w:t xml:space="preserve"> </w:t>
      </w:r>
      <w:r w:rsidR="00271526">
        <w:rPr>
          <w:sz w:val="24"/>
          <w:szCs w:val="24"/>
        </w:rPr>
        <w:t>si</w:t>
      </w:r>
      <w:r w:rsidR="00271526">
        <w:rPr>
          <w:spacing w:val="1"/>
          <w:sz w:val="24"/>
          <w:szCs w:val="24"/>
        </w:rPr>
        <w:t>t</w:t>
      </w:r>
      <w:r w:rsidR="00271526">
        <w:rPr>
          <w:sz w:val="24"/>
          <w:szCs w:val="24"/>
        </w:rPr>
        <w:t>e</w:t>
      </w:r>
      <w:r w:rsidR="00271526">
        <w:rPr>
          <w:spacing w:val="1"/>
          <w:sz w:val="24"/>
          <w:szCs w:val="24"/>
        </w:rPr>
        <w:t xml:space="preserve"> </w:t>
      </w:r>
      <w:r w:rsidR="00271526">
        <w:rPr>
          <w:spacing w:val="-1"/>
          <w:sz w:val="24"/>
          <w:szCs w:val="24"/>
        </w:rPr>
        <w:t>e</w:t>
      </w:r>
      <w:r w:rsidR="00271526">
        <w:rPr>
          <w:spacing w:val="2"/>
          <w:sz w:val="24"/>
          <w:szCs w:val="24"/>
        </w:rPr>
        <w:t>n</w:t>
      </w:r>
      <w:r w:rsidR="00271526">
        <w:rPr>
          <w:spacing w:val="-2"/>
          <w:sz w:val="24"/>
          <w:szCs w:val="24"/>
        </w:rPr>
        <w:t>g</w:t>
      </w:r>
      <w:r w:rsidR="00271526">
        <w:rPr>
          <w:sz w:val="24"/>
          <w:szCs w:val="24"/>
        </w:rPr>
        <w:t>ine</w:t>
      </w:r>
      <w:r w:rsidR="00271526">
        <w:rPr>
          <w:spacing w:val="1"/>
          <w:sz w:val="24"/>
          <w:szCs w:val="24"/>
        </w:rPr>
        <w:t>e</w:t>
      </w:r>
      <w:r w:rsidR="00271526">
        <w:rPr>
          <w:sz w:val="24"/>
          <w:szCs w:val="24"/>
        </w:rPr>
        <w:t xml:space="preserve">r at </w:t>
      </w:r>
      <w:r w:rsidR="00271526">
        <w:rPr>
          <w:spacing w:val="3"/>
          <w:sz w:val="24"/>
          <w:szCs w:val="24"/>
        </w:rPr>
        <w:t>P</w:t>
      </w:r>
      <w:r w:rsidR="00271526">
        <w:rPr>
          <w:sz w:val="24"/>
          <w:szCs w:val="24"/>
        </w:rPr>
        <w:t>ubl</w:t>
      </w:r>
      <w:r w:rsidR="00271526">
        <w:rPr>
          <w:spacing w:val="1"/>
          <w:sz w:val="24"/>
          <w:szCs w:val="24"/>
        </w:rPr>
        <w:t>i</w:t>
      </w:r>
      <w:r w:rsidR="00271526">
        <w:rPr>
          <w:sz w:val="24"/>
          <w:szCs w:val="24"/>
        </w:rPr>
        <w:t>c</w:t>
      </w:r>
    </w:p>
    <w:p w:rsidR="00502A26" w:rsidRDefault="00271526" w:rsidP="002951B8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re 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rtment ,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hri </w:t>
      </w:r>
      <w:r>
        <w:rPr>
          <w:spacing w:val="-1"/>
          <w:sz w:val="24"/>
          <w:szCs w:val="24"/>
        </w:rPr>
        <w:t>Ha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nf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 w:rsidR="002951B8">
        <w:rPr>
          <w:sz w:val="24"/>
          <w:szCs w:val="24"/>
        </w:rPr>
        <w:t>vt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 w:rsidR="002951B8">
        <w:rPr>
          <w:sz w:val="24"/>
          <w:szCs w:val="24"/>
        </w:rPr>
        <w:t>td</w:t>
      </w:r>
      <w:r w:rsidR="00C24E1E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201</w:t>
      </w:r>
      <w:r>
        <w:rPr>
          <w:spacing w:val="1"/>
          <w:sz w:val="24"/>
          <w:szCs w:val="24"/>
        </w:rPr>
        <w:t>5</w:t>
      </w:r>
      <w:r>
        <w:rPr>
          <w:sz w:val="24"/>
          <w:szCs w:val="24"/>
        </w:rPr>
        <w:t>-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 2015)</w:t>
      </w:r>
      <w:r w:rsidR="00C24E1E">
        <w:rPr>
          <w:sz w:val="24"/>
          <w:szCs w:val="24"/>
        </w:rPr>
        <w:t>.</w:t>
      </w:r>
    </w:p>
    <w:p w:rsidR="00825295" w:rsidRDefault="00825295" w:rsidP="002951B8">
      <w:pPr>
        <w:rPr>
          <w:sz w:val="24"/>
          <w:szCs w:val="24"/>
        </w:rPr>
      </w:pPr>
    </w:p>
    <w:p w:rsidR="00502A26" w:rsidRDefault="00271526" w:rsidP="002951B8">
      <w:pPr>
        <w:tabs>
          <w:tab w:val="left" w:pos="820"/>
        </w:tabs>
        <w:ind w:right="376"/>
        <w:rPr>
          <w:sz w:val="24"/>
          <w:szCs w:val="24"/>
        </w:rPr>
      </w:pPr>
      <w:r>
        <w:rPr>
          <w:sz w:val="24"/>
          <w:szCs w:val="24"/>
        </w:rPr>
        <w:t>•Constru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bui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 (Plot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no.3660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no. 4</w:t>
      </w:r>
      <w:r>
        <w:rPr>
          <w:spacing w:val="-2"/>
          <w:sz w:val="24"/>
          <w:szCs w:val="24"/>
        </w:rPr>
        <w:t>7</w:t>
      </w:r>
      <w:r>
        <w:rPr>
          <w:sz w:val="24"/>
          <w:szCs w:val="24"/>
        </w:rPr>
        <w:t xml:space="preserve">64)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En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ine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 H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 Contr</w:t>
      </w:r>
      <w:r>
        <w:rPr>
          <w:spacing w:val="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L</w:t>
      </w:r>
      <w:r>
        <w:rPr>
          <w:spacing w:val="-5"/>
          <w:sz w:val="24"/>
          <w:szCs w:val="24"/>
        </w:rPr>
        <w:t>L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Ah</w:t>
      </w:r>
      <w:r w:rsidR="00697C8A">
        <w:rPr>
          <w:spacing w:val="-1"/>
          <w:sz w:val="24"/>
          <w:szCs w:val="24"/>
        </w:rPr>
        <w:t>me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in </w:t>
      </w:r>
      <w:proofErr w:type="spellStart"/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Aul</w:t>
      </w:r>
      <w:r>
        <w:rPr>
          <w:spacing w:val="-1"/>
          <w:sz w:val="24"/>
          <w:szCs w:val="24"/>
        </w:rPr>
        <w:t>a</w:t>
      </w:r>
      <w:r w:rsidR="00FA22D9"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ki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, </w:t>
      </w:r>
      <w:proofErr w:type="spellStart"/>
      <w:r w:rsidR="00350684">
        <w:rPr>
          <w:spacing w:val="-1"/>
          <w:sz w:val="24"/>
          <w:szCs w:val="24"/>
        </w:rPr>
        <w:t>Mobilah</w:t>
      </w:r>
      <w:proofErr w:type="spellEnd"/>
      <w:r w:rsidR="00350684">
        <w:rPr>
          <w:spacing w:val="-1"/>
          <w:sz w:val="24"/>
          <w:szCs w:val="24"/>
        </w:rPr>
        <w:t xml:space="preserve"> nesto</w:t>
      </w:r>
      <w:bookmarkStart w:id="0" w:name="_GoBack"/>
      <w:bookmarkEnd w:id="0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ov 2015-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Till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502A26" w:rsidRDefault="00502A26">
      <w:pPr>
        <w:spacing w:before="14" w:line="240" w:lineRule="exact"/>
        <w:rPr>
          <w:sz w:val="24"/>
          <w:szCs w:val="24"/>
        </w:rPr>
      </w:pPr>
    </w:p>
    <w:p w:rsidR="00502A26" w:rsidRDefault="00502A26">
      <w:pPr>
        <w:spacing w:before="3" w:line="220" w:lineRule="exact"/>
        <w:rPr>
          <w:sz w:val="22"/>
          <w:szCs w:val="22"/>
        </w:rPr>
      </w:pPr>
    </w:p>
    <w:p w:rsidR="00502A26" w:rsidRDefault="00271526" w:rsidP="002951B8">
      <w:pPr>
        <w:tabs>
          <w:tab w:val="left" w:pos="8740"/>
        </w:tabs>
        <w:spacing w:before="29"/>
        <w:rPr>
          <w:sz w:val="24"/>
          <w:szCs w:val="24"/>
        </w:rPr>
      </w:pPr>
      <w:r>
        <w:rPr>
          <w:b/>
          <w:sz w:val="24"/>
          <w:szCs w:val="24"/>
          <w:highlight w:val="lightGray"/>
        </w:rPr>
        <w:t xml:space="preserve">    </w:t>
      </w:r>
      <w:r w:rsidR="004B529E">
        <w:rPr>
          <w:b/>
          <w:sz w:val="24"/>
          <w:szCs w:val="24"/>
          <w:highlight w:val="lightGray"/>
        </w:rPr>
        <w:t xml:space="preserve">                                                    </w:t>
      </w:r>
      <w:r>
        <w:rPr>
          <w:b/>
          <w:shadow/>
          <w:sz w:val="24"/>
          <w:szCs w:val="24"/>
          <w:highlight w:val="lightGray"/>
        </w:rPr>
        <w:t>I</w:t>
      </w:r>
      <w:r>
        <w:rPr>
          <w:b/>
          <w:shadow/>
          <w:spacing w:val="1"/>
          <w:sz w:val="24"/>
          <w:szCs w:val="24"/>
          <w:highlight w:val="lightGray"/>
        </w:rPr>
        <w:t>ndu</w:t>
      </w:r>
      <w:r>
        <w:rPr>
          <w:b/>
          <w:shadow/>
          <w:sz w:val="24"/>
          <w:szCs w:val="24"/>
          <w:highlight w:val="lightGray"/>
        </w:rPr>
        <w:t>s</w:t>
      </w:r>
      <w:r>
        <w:rPr>
          <w:b/>
          <w:shadow/>
          <w:spacing w:val="-1"/>
          <w:sz w:val="24"/>
          <w:szCs w:val="24"/>
          <w:highlight w:val="lightGray"/>
        </w:rPr>
        <w:t>tr</w:t>
      </w:r>
      <w:r>
        <w:rPr>
          <w:b/>
          <w:shadow/>
          <w:sz w:val="24"/>
          <w:szCs w:val="24"/>
          <w:highlight w:val="lightGray"/>
        </w:rPr>
        <w:t>ial</w:t>
      </w:r>
      <w:r>
        <w:rPr>
          <w:b/>
          <w:sz w:val="24"/>
          <w:szCs w:val="24"/>
          <w:highlight w:val="lightGray"/>
        </w:rPr>
        <w:t xml:space="preserve"> </w:t>
      </w:r>
      <w:r>
        <w:rPr>
          <w:b/>
          <w:shadow/>
          <w:sz w:val="24"/>
          <w:szCs w:val="24"/>
          <w:highlight w:val="lightGray"/>
        </w:rPr>
        <w:t>Visit</w:t>
      </w:r>
      <w:r>
        <w:rPr>
          <w:b/>
          <w:sz w:val="24"/>
          <w:szCs w:val="24"/>
          <w:highlight w:val="lightGray"/>
        </w:rPr>
        <w:t xml:space="preserve"> </w:t>
      </w:r>
      <w:r>
        <w:rPr>
          <w:b/>
          <w:sz w:val="24"/>
          <w:szCs w:val="24"/>
          <w:highlight w:val="lightGray"/>
        </w:rPr>
        <w:tab/>
      </w:r>
    </w:p>
    <w:p w:rsidR="00502A26" w:rsidRDefault="004B529E" w:rsidP="002951B8">
      <w:pPr>
        <w:spacing w:before="33" w:line="260" w:lineRule="exact"/>
        <w:rPr>
          <w:sz w:val="24"/>
          <w:szCs w:val="24"/>
        </w:rPr>
      </w:pPr>
      <w:r>
        <w:rPr>
          <w:position w:val="-1"/>
          <w:sz w:val="24"/>
          <w:szCs w:val="24"/>
        </w:rPr>
        <w:t>• Industrial</w:t>
      </w:r>
      <w:r w:rsidR="00271526">
        <w:rPr>
          <w:position w:val="-1"/>
          <w:sz w:val="24"/>
          <w:szCs w:val="24"/>
        </w:rPr>
        <w:t xml:space="preserve"> v</w:t>
      </w:r>
      <w:r w:rsidR="00271526">
        <w:rPr>
          <w:spacing w:val="1"/>
          <w:position w:val="-1"/>
          <w:sz w:val="24"/>
          <w:szCs w:val="24"/>
        </w:rPr>
        <w:t>i</w:t>
      </w:r>
      <w:r w:rsidR="00271526">
        <w:rPr>
          <w:position w:val="-1"/>
          <w:sz w:val="24"/>
          <w:szCs w:val="24"/>
        </w:rPr>
        <w:t>sit</w:t>
      </w:r>
      <w:r w:rsidR="00271526">
        <w:rPr>
          <w:spacing w:val="1"/>
          <w:position w:val="-1"/>
          <w:sz w:val="24"/>
          <w:szCs w:val="24"/>
        </w:rPr>
        <w:t xml:space="preserve"> </w:t>
      </w:r>
      <w:r w:rsidR="00271526">
        <w:rPr>
          <w:position w:val="-1"/>
          <w:sz w:val="24"/>
          <w:szCs w:val="24"/>
        </w:rPr>
        <w:t xml:space="preserve">to </w:t>
      </w:r>
      <w:r w:rsidR="00271526">
        <w:rPr>
          <w:spacing w:val="2"/>
          <w:position w:val="-1"/>
          <w:sz w:val="24"/>
          <w:szCs w:val="24"/>
        </w:rPr>
        <w:t>W</w:t>
      </w:r>
      <w:r w:rsidR="00271526">
        <w:rPr>
          <w:position w:val="-1"/>
          <w:sz w:val="24"/>
          <w:szCs w:val="24"/>
        </w:rPr>
        <w:t>o</w:t>
      </w:r>
      <w:r w:rsidR="00271526">
        <w:rPr>
          <w:spacing w:val="2"/>
          <w:position w:val="-1"/>
          <w:sz w:val="24"/>
          <w:szCs w:val="24"/>
        </w:rPr>
        <w:t>n</w:t>
      </w:r>
      <w:r w:rsidR="00271526">
        <w:rPr>
          <w:position w:val="-1"/>
          <w:sz w:val="24"/>
          <w:szCs w:val="24"/>
        </w:rPr>
        <w:t>d</w:t>
      </w:r>
      <w:r w:rsidR="00271526">
        <w:rPr>
          <w:spacing w:val="-1"/>
          <w:position w:val="-1"/>
          <w:sz w:val="24"/>
          <w:szCs w:val="24"/>
        </w:rPr>
        <w:t>e</w:t>
      </w:r>
      <w:r w:rsidR="00271526">
        <w:rPr>
          <w:position w:val="-1"/>
          <w:sz w:val="24"/>
          <w:szCs w:val="24"/>
        </w:rPr>
        <w:t>r C</w:t>
      </w:r>
      <w:r w:rsidR="00271526">
        <w:rPr>
          <w:spacing w:val="-1"/>
          <w:position w:val="-1"/>
          <w:sz w:val="24"/>
          <w:szCs w:val="24"/>
        </w:rPr>
        <w:t>e</w:t>
      </w:r>
      <w:r w:rsidR="00271526">
        <w:rPr>
          <w:position w:val="-1"/>
          <w:sz w:val="24"/>
          <w:szCs w:val="24"/>
        </w:rPr>
        <w:t xml:space="preserve">ment, </w:t>
      </w:r>
      <w:proofErr w:type="spellStart"/>
      <w:r w:rsidR="00271526">
        <w:rPr>
          <w:position w:val="-1"/>
          <w:sz w:val="24"/>
          <w:szCs w:val="24"/>
        </w:rPr>
        <w:t>Chi</w:t>
      </w:r>
      <w:r w:rsidR="00271526">
        <w:rPr>
          <w:spacing w:val="1"/>
          <w:position w:val="-1"/>
          <w:sz w:val="24"/>
          <w:szCs w:val="24"/>
        </w:rPr>
        <w:t>t</w:t>
      </w:r>
      <w:r w:rsidR="00271526">
        <w:rPr>
          <w:position w:val="-1"/>
          <w:sz w:val="24"/>
          <w:szCs w:val="24"/>
        </w:rPr>
        <w:t>tor</w:t>
      </w:r>
      <w:r w:rsidR="00271526">
        <w:rPr>
          <w:spacing w:val="-3"/>
          <w:position w:val="-1"/>
          <w:sz w:val="24"/>
          <w:szCs w:val="24"/>
        </w:rPr>
        <w:t>g</w:t>
      </w:r>
      <w:r w:rsidR="00271526">
        <w:rPr>
          <w:spacing w:val="-1"/>
          <w:position w:val="-1"/>
          <w:sz w:val="24"/>
          <w:szCs w:val="24"/>
        </w:rPr>
        <w:t>a</w:t>
      </w:r>
      <w:r w:rsidR="00271526">
        <w:rPr>
          <w:position w:val="-1"/>
          <w:sz w:val="24"/>
          <w:szCs w:val="24"/>
        </w:rPr>
        <w:t>rh</w:t>
      </w:r>
      <w:proofErr w:type="spellEnd"/>
      <w:r w:rsidR="00271526">
        <w:rPr>
          <w:position w:val="-1"/>
          <w:sz w:val="24"/>
          <w:szCs w:val="24"/>
        </w:rPr>
        <w:t>.</w:t>
      </w:r>
    </w:p>
    <w:p w:rsidR="00502A26" w:rsidRDefault="00502A26">
      <w:pPr>
        <w:spacing w:before="3" w:line="220" w:lineRule="exact"/>
        <w:rPr>
          <w:sz w:val="22"/>
          <w:szCs w:val="22"/>
        </w:rPr>
      </w:pPr>
    </w:p>
    <w:p w:rsidR="00502A26" w:rsidRDefault="00271526" w:rsidP="004B529E">
      <w:pPr>
        <w:tabs>
          <w:tab w:val="left" w:pos="8740"/>
        </w:tabs>
        <w:spacing w:before="29"/>
        <w:rPr>
          <w:sz w:val="24"/>
          <w:szCs w:val="24"/>
        </w:rPr>
      </w:pPr>
      <w:r>
        <w:rPr>
          <w:b/>
          <w:sz w:val="24"/>
          <w:szCs w:val="24"/>
          <w:highlight w:val="lightGray"/>
        </w:rPr>
        <w:t xml:space="preserve">    </w:t>
      </w:r>
      <w:r w:rsidR="002E08CB">
        <w:rPr>
          <w:b/>
          <w:sz w:val="24"/>
          <w:szCs w:val="24"/>
          <w:highlight w:val="lightGray"/>
        </w:rPr>
        <w:t xml:space="preserve">                                      </w:t>
      </w:r>
      <w:r>
        <w:rPr>
          <w:b/>
          <w:sz w:val="24"/>
          <w:szCs w:val="24"/>
          <w:highlight w:val="lightGray"/>
        </w:rPr>
        <w:t xml:space="preserve">  </w:t>
      </w:r>
      <w:r>
        <w:rPr>
          <w:b/>
          <w:shadow/>
          <w:spacing w:val="1"/>
          <w:sz w:val="24"/>
          <w:szCs w:val="24"/>
          <w:highlight w:val="lightGray"/>
        </w:rPr>
        <w:t>E</w:t>
      </w:r>
      <w:r>
        <w:rPr>
          <w:b/>
          <w:shadow/>
          <w:sz w:val="24"/>
          <w:szCs w:val="24"/>
          <w:highlight w:val="lightGray"/>
        </w:rPr>
        <w:t>x</w:t>
      </w:r>
      <w:r>
        <w:rPr>
          <w:b/>
          <w:shadow/>
          <w:spacing w:val="-1"/>
          <w:sz w:val="24"/>
          <w:szCs w:val="24"/>
          <w:highlight w:val="lightGray"/>
        </w:rPr>
        <w:t>tr</w:t>
      </w:r>
      <w:r>
        <w:rPr>
          <w:b/>
          <w:shadow/>
          <w:sz w:val="24"/>
          <w:szCs w:val="24"/>
          <w:highlight w:val="lightGray"/>
        </w:rPr>
        <w:t>a</w:t>
      </w:r>
      <w:r>
        <w:rPr>
          <w:b/>
          <w:sz w:val="24"/>
          <w:szCs w:val="24"/>
          <w:highlight w:val="lightGray"/>
        </w:rPr>
        <w:t xml:space="preserve">  </w:t>
      </w:r>
      <w:r>
        <w:rPr>
          <w:b/>
          <w:shadow/>
          <w:sz w:val="24"/>
          <w:szCs w:val="24"/>
          <w:highlight w:val="lightGray"/>
        </w:rPr>
        <w:t>C</w:t>
      </w:r>
      <w:r>
        <w:rPr>
          <w:b/>
          <w:shadow/>
          <w:spacing w:val="1"/>
          <w:sz w:val="24"/>
          <w:szCs w:val="24"/>
          <w:highlight w:val="lightGray"/>
        </w:rPr>
        <w:t>u</w:t>
      </w:r>
      <w:r>
        <w:rPr>
          <w:b/>
          <w:shadow/>
          <w:spacing w:val="-1"/>
          <w:sz w:val="24"/>
          <w:szCs w:val="24"/>
          <w:highlight w:val="lightGray"/>
        </w:rPr>
        <w:t>rr</w:t>
      </w:r>
      <w:r>
        <w:rPr>
          <w:b/>
          <w:shadow/>
          <w:sz w:val="24"/>
          <w:szCs w:val="24"/>
          <w:highlight w:val="lightGray"/>
        </w:rPr>
        <w:t>i</w:t>
      </w:r>
      <w:r>
        <w:rPr>
          <w:b/>
          <w:shadow/>
          <w:spacing w:val="-1"/>
          <w:sz w:val="24"/>
          <w:szCs w:val="24"/>
          <w:highlight w:val="lightGray"/>
        </w:rPr>
        <w:t>c</w:t>
      </w:r>
      <w:r>
        <w:rPr>
          <w:b/>
          <w:shadow/>
          <w:spacing w:val="1"/>
          <w:sz w:val="24"/>
          <w:szCs w:val="24"/>
          <w:highlight w:val="lightGray"/>
        </w:rPr>
        <w:t>u</w:t>
      </w:r>
      <w:r>
        <w:rPr>
          <w:b/>
          <w:shadow/>
          <w:sz w:val="24"/>
          <w:szCs w:val="24"/>
          <w:highlight w:val="lightGray"/>
        </w:rPr>
        <w:t>l</w:t>
      </w:r>
      <w:r>
        <w:rPr>
          <w:b/>
          <w:shadow/>
          <w:spacing w:val="1"/>
          <w:sz w:val="24"/>
          <w:szCs w:val="24"/>
          <w:highlight w:val="lightGray"/>
        </w:rPr>
        <w:t>a</w:t>
      </w:r>
      <w:r>
        <w:rPr>
          <w:b/>
          <w:shadow/>
          <w:sz w:val="24"/>
          <w:szCs w:val="24"/>
          <w:highlight w:val="lightGray"/>
        </w:rPr>
        <w:t>r</w:t>
      </w:r>
      <w:r>
        <w:rPr>
          <w:b/>
          <w:spacing w:val="-1"/>
          <w:sz w:val="24"/>
          <w:szCs w:val="24"/>
          <w:highlight w:val="lightGray"/>
        </w:rPr>
        <w:t xml:space="preserve"> </w:t>
      </w:r>
      <w:r>
        <w:rPr>
          <w:b/>
          <w:shadow/>
          <w:spacing w:val="2"/>
          <w:sz w:val="24"/>
          <w:szCs w:val="24"/>
          <w:highlight w:val="lightGray"/>
        </w:rPr>
        <w:t>A</w:t>
      </w:r>
      <w:r>
        <w:rPr>
          <w:b/>
          <w:shadow/>
          <w:spacing w:val="-1"/>
          <w:sz w:val="24"/>
          <w:szCs w:val="24"/>
          <w:highlight w:val="lightGray"/>
        </w:rPr>
        <w:t>ct</w:t>
      </w:r>
      <w:r>
        <w:rPr>
          <w:b/>
          <w:shadow/>
          <w:sz w:val="24"/>
          <w:szCs w:val="24"/>
          <w:highlight w:val="lightGray"/>
        </w:rPr>
        <w:t>ivi</w:t>
      </w:r>
      <w:r>
        <w:rPr>
          <w:b/>
          <w:shadow/>
          <w:spacing w:val="-1"/>
          <w:sz w:val="24"/>
          <w:szCs w:val="24"/>
          <w:highlight w:val="lightGray"/>
        </w:rPr>
        <w:t>t</w:t>
      </w:r>
      <w:r>
        <w:rPr>
          <w:b/>
          <w:shadow/>
          <w:sz w:val="24"/>
          <w:szCs w:val="24"/>
          <w:highlight w:val="lightGray"/>
        </w:rPr>
        <w:t>i</w:t>
      </w:r>
      <w:r>
        <w:rPr>
          <w:b/>
          <w:shadow/>
          <w:spacing w:val="-1"/>
          <w:sz w:val="24"/>
          <w:szCs w:val="24"/>
          <w:highlight w:val="lightGray"/>
        </w:rPr>
        <w:t>e</w:t>
      </w:r>
      <w:r>
        <w:rPr>
          <w:b/>
          <w:shadow/>
          <w:sz w:val="24"/>
          <w:szCs w:val="24"/>
          <w:highlight w:val="lightGray"/>
        </w:rPr>
        <w:t>s</w:t>
      </w:r>
      <w:r>
        <w:rPr>
          <w:b/>
          <w:sz w:val="24"/>
          <w:szCs w:val="24"/>
          <w:highlight w:val="lightGray"/>
        </w:rPr>
        <w:t xml:space="preserve"> </w:t>
      </w:r>
      <w:r>
        <w:rPr>
          <w:b/>
          <w:sz w:val="24"/>
          <w:szCs w:val="24"/>
          <w:highlight w:val="lightGray"/>
        </w:rPr>
        <w:tab/>
      </w:r>
    </w:p>
    <w:p w:rsidR="00502A26" w:rsidRDefault="00502A26">
      <w:pPr>
        <w:spacing w:line="200" w:lineRule="exact"/>
      </w:pPr>
    </w:p>
    <w:p w:rsidR="00502A26" w:rsidRPr="004B529E" w:rsidRDefault="00271526" w:rsidP="004B529E">
      <w:pPr>
        <w:spacing w:before="33" w:line="260" w:lineRule="exact"/>
        <w:rPr>
          <w:position w:val="-1"/>
          <w:sz w:val="24"/>
          <w:szCs w:val="24"/>
        </w:rPr>
      </w:pPr>
      <w:r>
        <w:rPr>
          <w:sz w:val="24"/>
          <w:szCs w:val="24"/>
        </w:rPr>
        <w:t xml:space="preserve">•  </w:t>
      </w:r>
      <w:r w:rsidRPr="004B529E">
        <w:rPr>
          <w:position w:val="-1"/>
          <w:sz w:val="24"/>
          <w:szCs w:val="24"/>
        </w:rPr>
        <w:t>Played basketball at state level.</w:t>
      </w:r>
    </w:p>
    <w:p w:rsidR="00502A26" w:rsidRPr="004B529E" w:rsidRDefault="00271526" w:rsidP="004B529E">
      <w:pPr>
        <w:spacing w:before="33" w:line="260" w:lineRule="exact"/>
        <w:rPr>
          <w:position w:val="-1"/>
          <w:sz w:val="24"/>
          <w:szCs w:val="24"/>
        </w:rPr>
      </w:pPr>
      <w:r w:rsidRPr="004B529E">
        <w:rPr>
          <w:position w:val="-1"/>
          <w:sz w:val="24"/>
          <w:szCs w:val="24"/>
        </w:rPr>
        <w:t>•</w:t>
      </w:r>
      <w:r w:rsidR="004B529E">
        <w:rPr>
          <w:position w:val="-1"/>
          <w:sz w:val="24"/>
          <w:szCs w:val="24"/>
        </w:rPr>
        <w:t xml:space="preserve"> </w:t>
      </w:r>
      <w:r w:rsidRPr="004B529E">
        <w:rPr>
          <w:position w:val="-1"/>
          <w:sz w:val="24"/>
          <w:szCs w:val="24"/>
        </w:rPr>
        <w:t xml:space="preserve"> Participated in gaming activities such as cricket and badminton.</w:t>
      </w:r>
    </w:p>
    <w:p w:rsidR="00502A26" w:rsidRPr="004B529E" w:rsidRDefault="00271526" w:rsidP="004B529E">
      <w:pPr>
        <w:spacing w:before="33" w:line="260" w:lineRule="exact"/>
        <w:rPr>
          <w:position w:val="-1"/>
          <w:sz w:val="24"/>
          <w:szCs w:val="24"/>
        </w:rPr>
      </w:pPr>
      <w:r w:rsidRPr="004B529E">
        <w:rPr>
          <w:position w:val="-1"/>
          <w:sz w:val="24"/>
          <w:szCs w:val="24"/>
        </w:rPr>
        <w:t xml:space="preserve">•  </w:t>
      </w:r>
      <w:r w:rsidR="004B529E">
        <w:rPr>
          <w:position w:val="-1"/>
          <w:sz w:val="24"/>
          <w:szCs w:val="24"/>
        </w:rPr>
        <w:t>A</w:t>
      </w:r>
      <w:r w:rsidRPr="004B529E">
        <w:rPr>
          <w:position w:val="-1"/>
          <w:sz w:val="24"/>
          <w:szCs w:val="24"/>
        </w:rPr>
        <w:t>ctive member of Student's council during school.</w:t>
      </w:r>
    </w:p>
    <w:p w:rsidR="00502A26" w:rsidRDefault="00271526" w:rsidP="004B529E">
      <w:pPr>
        <w:spacing w:before="33" w:line="260" w:lineRule="exact"/>
        <w:rPr>
          <w:rFonts w:ascii="Calibri" w:eastAsia="Calibri" w:hAnsi="Calibri" w:cs="Calibri"/>
          <w:sz w:val="24"/>
          <w:szCs w:val="24"/>
        </w:rPr>
      </w:pPr>
      <w:r w:rsidRPr="004B529E">
        <w:rPr>
          <w:position w:val="-1"/>
          <w:sz w:val="24"/>
          <w:szCs w:val="24"/>
        </w:rPr>
        <w:t xml:space="preserve">•  </w:t>
      </w:r>
      <w:r w:rsidR="004B529E">
        <w:rPr>
          <w:position w:val="-1"/>
          <w:sz w:val="24"/>
          <w:szCs w:val="24"/>
        </w:rPr>
        <w:t>P</w:t>
      </w:r>
      <w:r w:rsidRPr="004B529E">
        <w:rPr>
          <w:position w:val="-1"/>
          <w:sz w:val="24"/>
          <w:szCs w:val="24"/>
        </w:rPr>
        <w:t>articipated in Scout-Guide activities during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502A26" w:rsidRDefault="00502A26">
      <w:pPr>
        <w:spacing w:before="12" w:line="280" w:lineRule="exact"/>
        <w:rPr>
          <w:sz w:val="28"/>
          <w:szCs w:val="28"/>
        </w:rPr>
      </w:pPr>
    </w:p>
    <w:p w:rsidR="00502A26" w:rsidRDefault="00271526">
      <w:pPr>
        <w:tabs>
          <w:tab w:val="left" w:pos="8740"/>
        </w:tabs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  <w:highlight w:val="lightGray"/>
        </w:rPr>
        <w:t xml:space="preserve">   </w:t>
      </w:r>
      <w:r w:rsidR="006E5B40">
        <w:rPr>
          <w:b/>
          <w:sz w:val="24"/>
          <w:szCs w:val="24"/>
          <w:highlight w:val="lightGray"/>
        </w:rPr>
        <w:t xml:space="preserve">                                               </w:t>
      </w:r>
      <w:r>
        <w:rPr>
          <w:b/>
          <w:sz w:val="24"/>
          <w:szCs w:val="24"/>
          <w:highlight w:val="lightGray"/>
        </w:rPr>
        <w:t xml:space="preserve"> </w:t>
      </w:r>
      <w:r>
        <w:rPr>
          <w:b/>
          <w:shadow/>
          <w:spacing w:val="-3"/>
          <w:sz w:val="24"/>
          <w:szCs w:val="24"/>
          <w:highlight w:val="lightGray"/>
        </w:rPr>
        <w:t>P</w:t>
      </w:r>
      <w:r>
        <w:rPr>
          <w:b/>
          <w:shadow/>
          <w:spacing w:val="1"/>
          <w:sz w:val="24"/>
          <w:szCs w:val="24"/>
          <w:highlight w:val="lightGray"/>
        </w:rPr>
        <w:t>e</w:t>
      </w:r>
      <w:r>
        <w:rPr>
          <w:b/>
          <w:shadow/>
          <w:spacing w:val="-1"/>
          <w:sz w:val="24"/>
          <w:szCs w:val="24"/>
          <w:highlight w:val="lightGray"/>
        </w:rPr>
        <w:t>r</w:t>
      </w:r>
      <w:r>
        <w:rPr>
          <w:b/>
          <w:shadow/>
          <w:sz w:val="24"/>
          <w:szCs w:val="24"/>
          <w:highlight w:val="lightGray"/>
        </w:rPr>
        <w:t>so</w:t>
      </w:r>
      <w:r>
        <w:rPr>
          <w:b/>
          <w:shadow/>
          <w:spacing w:val="1"/>
          <w:sz w:val="24"/>
          <w:szCs w:val="24"/>
          <w:highlight w:val="lightGray"/>
        </w:rPr>
        <w:t>n</w:t>
      </w:r>
      <w:r>
        <w:rPr>
          <w:b/>
          <w:shadow/>
          <w:sz w:val="24"/>
          <w:szCs w:val="24"/>
          <w:highlight w:val="lightGray"/>
        </w:rPr>
        <w:t>al</w:t>
      </w:r>
      <w:r>
        <w:rPr>
          <w:b/>
          <w:sz w:val="24"/>
          <w:szCs w:val="24"/>
          <w:highlight w:val="lightGray"/>
        </w:rPr>
        <w:t xml:space="preserve"> </w:t>
      </w:r>
      <w:r>
        <w:rPr>
          <w:b/>
          <w:shadow/>
          <w:sz w:val="24"/>
          <w:szCs w:val="24"/>
          <w:highlight w:val="lightGray"/>
        </w:rPr>
        <w:t>I</w:t>
      </w:r>
      <w:r>
        <w:rPr>
          <w:b/>
          <w:shadow/>
          <w:spacing w:val="1"/>
          <w:sz w:val="24"/>
          <w:szCs w:val="24"/>
          <w:highlight w:val="lightGray"/>
        </w:rPr>
        <w:t>n</w:t>
      </w:r>
      <w:r>
        <w:rPr>
          <w:b/>
          <w:shadow/>
          <w:spacing w:val="2"/>
          <w:sz w:val="24"/>
          <w:szCs w:val="24"/>
          <w:highlight w:val="lightGray"/>
        </w:rPr>
        <w:t>f</w:t>
      </w:r>
      <w:r>
        <w:rPr>
          <w:b/>
          <w:shadow/>
          <w:sz w:val="24"/>
          <w:szCs w:val="24"/>
          <w:highlight w:val="lightGray"/>
        </w:rPr>
        <w:t>o</w:t>
      </w:r>
      <w:r>
        <w:rPr>
          <w:b/>
          <w:shadow/>
          <w:spacing w:val="-1"/>
          <w:sz w:val="24"/>
          <w:szCs w:val="24"/>
          <w:highlight w:val="lightGray"/>
        </w:rPr>
        <w:t>r</w:t>
      </w:r>
      <w:r>
        <w:rPr>
          <w:b/>
          <w:shadow/>
          <w:spacing w:val="-3"/>
          <w:sz w:val="24"/>
          <w:szCs w:val="24"/>
          <w:highlight w:val="lightGray"/>
        </w:rPr>
        <w:t>m</w:t>
      </w:r>
      <w:r>
        <w:rPr>
          <w:b/>
          <w:shadow/>
          <w:spacing w:val="1"/>
          <w:sz w:val="24"/>
          <w:szCs w:val="24"/>
          <w:highlight w:val="lightGray"/>
        </w:rPr>
        <w:t>a</w:t>
      </w:r>
      <w:r>
        <w:rPr>
          <w:b/>
          <w:shadow/>
          <w:spacing w:val="-1"/>
          <w:sz w:val="24"/>
          <w:szCs w:val="24"/>
          <w:highlight w:val="lightGray"/>
        </w:rPr>
        <w:t>t</w:t>
      </w:r>
      <w:r>
        <w:rPr>
          <w:b/>
          <w:shadow/>
          <w:sz w:val="24"/>
          <w:szCs w:val="24"/>
          <w:highlight w:val="lightGray"/>
        </w:rPr>
        <w:t>ion</w:t>
      </w:r>
      <w:r>
        <w:rPr>
          <w:b/>
          <w:sz w:val="24"/>
          <w:szCs w:val="24"/>
          <w:highlight w:val="lightGray"/>
        </w:rPr>
        <w:t xml:space="preserve"> </w:t>
      </w:r>
      <w:r>
        <w:rPr>
          <w:b/>
          <w:sz w:val="24"/>
          <w:szCs w:val="24"/>
          <w:highlight w:val="lightGray"/>
        </w:rPr>
        <w:tab/>
      </w:r>
    </w:p>
    <w:p w:rsidR="00502A26" w:rsidRDefault="00502A26">
      <w:pPr>
        <w:spacing w:before="2" w:line="100" w:lineRule="exact"/>
        <w:rPr>
          <w:sz w:val="11"/>
          <w:szCs w:val="11"/>
        </w:rPr>
      </w:pPr>
    </w:p>
    <w:p w:rsidR="007B3D31" w:rsidRDefault="007B3D31">
      <w:pPr>
        <w:ind w:left="460"/>
        <w:rPr>
          <w:sz w:val="24"/>
          <w:szCs w:val="24"/>
        </w:rPr>
      </w:pPr>
    </w:p>
    <w:p w:rsidR="00502A26" w:rsidRPr="00B8772C" w:rsidRDefault="00271526" w:rsidP="00B8772C">
      <w:pPr>
        <w:spacing w:before="33" w:line="260" w:lineRule="exact"/>
        <w:rPr>
          <w:position w:val="-1"/>
          <w:sz w:val="24"/>
          <w:szCs w:val="24"/>
        </w:rPr>
      </w:pPr>
      <w:r w:rsidRPr="00B8772C">
        <w:rPr>
          <w:position w:val="-1"/>
          <w:sz w:val="24"/>
          <w:szCs w:val="24"/>
        </w:rPr>
        <w:t>•    Date of Birth                          :  20.12.1991.</w:t>
      </w:r>
    </w:p>
    <w:p w:rsidR="00502A26" w:rsidRPr="00B8772C" w:rsidRDefault="00271526" w:rsidP="00B8772C">
      <w:pPr>
        <w:spacing w:before="33" w:line="260" w:lineRule="exact"/>
        <w:rPr>
          <w:position w:val="-1"/>
          <w:sz w:val="24"/>
          <w:szCs w:val="24"/>
        </w:rPr>
      </w:pPr>
      <w:r w:rsidRPr="00B8772C">
        <w:rPr>
          <w:position w:val="-1"/>
          <w:sz w:val="24"/>
          <w:szCs w:val="24"/>
        </w:rPr>
        <w:t>•    Languages Known                 :  English, Hindi and Punjabi.</w:t>
      </w:r>
    </w:p>
    <w:p w:rsidR="00502A26" w:rsidRPr="00B8772C" w:rsidRDefault="00271526" w:rsidP="00B8772C">
      <w:pPr>
        <w:spacing w:before="33" w:line="260" w:lineRule="exact"/>
        <w:rPr>
          <w:position w:val="-1"/>
          <w:sz w:val="24"/>
          <w:szCs w:val="24"/>
        </w:rPr>
      </w:pPr>
      <w:r w:rsidRPr="00B8772C">
        <w:rPr>
          <w:position w:val="-1"/>
          <w:sz w:val="24"/>
          <w:szCs w:val="24"/>
        </w:rPr>
        <w:t>•    Marital Status                         :  Single</w:t>
      </w:r>
    </w:p>
    <w:p w:rsidR="00502A26" w:rsidRPr="00B8772C" w:rsidRDefault="00271526" w:rsidP="00B8772C">
      <w:pPr>
        <w:spacing w:before="33" w:line="260" w:lineRule="exact"/>
        <w:rPr>
          <w:position w:val="-1"/>
          <w:sz w:val="24"/>
          <w:szCs w:val="24"/>
        </w:rPr>
      </w:pPr>
      <w:r w:rsidRPr="00B8772C">
        <w:rPr>
          <w:position w:val="-1"/>
          <w:sz w:val="24"/>
          <w:szCs w:val="24"/>
        </w:rPr>
        <w:t xml:space="preserve">•    Gender                                   </w:t>
      </w:r>
      <w:r w:rsidR="002951B8" w:rsidRPr="00B8772C">
        <w:rPr>
          <w:position w:val="-1"/>
          <w:sz w:val="24"/>
          <w:szCs w:val="24"/>
        </w:rPr>
        <w:t xml:space="preserve"> </w:t>
      </w:r>
      <w:r w:rsidR="007B3D31" w:rsidRPr="00B8772C">
        <w:rPr>
          <w:position w:val="-1"/>
          <w:sz w:val="24"/>
          <w:szCs w:val="24"/>
        </w:rPr>
        <w:t>:  Male</w:t>
      </w:r>
    </w:p>
    <w:p w:rsidR="007B3D31" w:rsidRPr="00B8772C" w:rsidRDefault="007B3D31" w:rsidP="00B8772C">
      <w:pPr>
        <w:spacing w:before="33" w:line="260" w:lineRule="exact"/>
        <w:rPr>
          <w:position w:val="-1"/>
          <w:sz w:val="24"/>
          <w:szCs w:val="24"/>
        </w:rPr>
      </w:pPr>
      <w:r w:rsidRPr="00B8772C">
        <w:rPr>
          <w:position w:val="-1"/>
          <w:sz w:val="24"/>
          <w:szCs w:val="24"/>
        </w:rPr>
        <w:t xml:space="preserve">     </w:t>
      </w:r>
      <w:r w:rsidR="006E5B40" w:rsidRPr="00B8772C">
        <w:rPr>
          <w:position w:val="-1"/>
          <w:sz w:val="24"/>
          <w:szCs w:val="24"/>
        </w:rPr>
        <w:t xml:space="preserve"> </w:t>
      </w:r>
      <w:r w:rsidRPr="00B8772C">
        <w:rPr>
          <w:position w:val="-1"/>
          <w:sz w:val="24"/>
          <w:szCs w:val="24"/>
        </w:rPr>
        <w:t xml:space="preserve">Hobbies                                </w:t>
      </w:r>
      <w:r w:rsidR="00B8772C">
        <w:rPr>
          <w:position w:val="-1"/>
          <w:sz w:val="24"/>
          <w:szCs w:val="24"/>
        </w:rPr>
        <w:t xml:space="preserve">  </w:t>
      </w:r>
      <w:r w:rsidRPr="00B8772C">
        <w:rPr>
          <w:position w:val="-1"/>
          <w:sz w:val="24"/>
          <w:szCs w:val="24"/>
        </w:rPr>
        <w:t xml:space="preserve">: </w:t>
      </w:r>
      <w:r w:rsidR="002951B8" w:rsidRPr="00B8772C">
        <w:rPr>
          <w:position w:val="-1"/>
          <w:sz w:val="24"/>
          <w:szCs w:val="24"/>
        </w:rPr>
        <w:t xml:space="preserve"> </w:t>
      </w:r>
      <w:r w:rsidRPr="00B8772C">
        <w:rPr>
          <w:position w:val="-1"/>
          <w:sz w:val="24"/>
          <w:szCs w:val="24"/>
        </w:rPr>
        <w:t>Basket Ball, Driving, Listening Music</w:t>
      </w:r>
    </w:p>
    <w:p w:rsidR="002951B8" w:rsidRPr="00B8772C" w:rsidRDefault="006E5B40" w:rsidP="00B8772C">
      <w:pPr>
        <w:spacing w:before="33" w:line="260" w:lineRule="exact"/>
        <w:rPr>
          <w:position w:val="-1"/>
          <w:sz w:val="24"/>
          <w:szCs w:val="24"/>
        </w:rPr>
      </w:pPr>
      <w:r w:rsidRPr="00B8772C">
        <w:rPr>
          <w:position w:val="-1"/>
          <w:sz w:val="24"/>
          <w:szCs w:val="24"/>
        </w:rPr>
        <w:t xml:space="preserve">      </w:t>
      </w:r>
      <w:r w:rsidR="002951B8" w:rsidRPr="00B8772C">
        <w:rPr>
          <w:position w:val="-1"/>
          <w:sz w:val="24"/>
          <w:szCs w:val="24"/>
        </w:rPr>
        <w:t xml:space="preserve">Address             </w:t>
      </w:r>
      <w:r w:rsidR="00B8772C">
        <w:rPr>
          <w:position w:val="-1"/>
          <w:sz w:val="24"/>
          <w:szCs w:val="24"/>
        </w:rPr>
        <w:t xml:space="preserve">                    </w:t>
      </w:r>
      <w:r w:rsidR="002951B8" w:rsidRPr="00B8772C">
        <w:rPr>
          <w:position w:val="-1"/>
          <w:sz w:val="24"/>
          <w:szCs w:val="24"/>
        </w:rPr>
        <w:t xml:space="preserve"> :  Ward no.29, Near </w:t>
      </w:r>
      <w:proofErr w:type="spellStart"/>
      <w:r w:rsidR="002951B8" w:rsidRPr="00B8772C">
        <w:rPr>
          <w:position w:val="-1"/>
          <w:sz w:val="24"/>
          <w:szCs w:val="24"/>
        </w:rPr>
        <w:t>fatehpuriya</w:t>
      </w:r>
      <w:proofErr w:type="spellEnd"/>
      <w:r w:rsidR="002951B8" w:rsidRPr="00B8772C">
        <w:rPr>
          <w:position w:val="-1"/>
          <w:sz w:val="24"/>
          <w:szCs w:val="24"/>
        </w:rPr>
        <w:t xml:space="preserve"> well</w:t>
      </w:r>
    </w:p>
    <w:p w:rsidR="00502A26" w:rsidRPr="00B8772C" w:rsidRDefault="002E08CB" w:rsidP="00B8772C">
      <w:pPr>
        <w:spacing w:before="33" w:line="260" w:lineRule="exact"/>
        <w:rPr>
          <w:position w:val="-1"/>
          <w:sz w:val="24"/>
          <w:szCs w:val="24"/>
        </w:rPr>
      </w:pPr>
      <w:r w:rsidRPr="00B8772C">
        <w:rPr>
          <w:position w:val="-1"/>
          <w:sz w:val="24"/>
          <w:szCs w:val="24"/>
        </w:rPr>
        <w:t xml:space="preserve">                                    </w:t>
      </w:r>
      <w:r w:rsidR="00825295">
        <w:rPr>
          <w:position w:val="-1"/>
          <w:sz w:val="24"/>
          <w:szCs w:val="24"/>
        </w:rPr>
        <w:t xml:space="preserve">                     </w:t>
      </w:r>
      <w:proofErr w:type="spellStart"/>
      <w:r w:rsidR="002951B8" w:rsidRPr="00B8772C">
        <w:rPr>
          <w:position w:val="-1"/>
          <w:sz w:val="24"/>
          <w:szCs w:val="24"/>
        </w:rPr>
        <w:t>Rajgarh</w:t>
      </w:r>
      <w:proofErr w:type="spellEnd"/>
      <w:r w:rsidR="002951B8" w:rsidRPr="00B8772C">
        <w:rPr>
          <w:position w:val="-1"/>
          <w:sz w:val="24"/>
          <w:szCs w:val="24"/>
        </w:rPr>
        <w:t xml:space="preserve">, </w:t>
      </w:r>
      <w:proofErr w:type="spellStart"/>
      <w:r w:rsidR="002951B8" w:rsidRPr="00B8772C">
        <w:rPr>
          <w:position w:val="-1"/>
          <w:sz w:val="24"/>
          <w:szCs w:val="24"/>
        </w:rPr>
        <w:t>Dist</w:t>
      </w:r>
      <w:r w:rsidR="004B529E" w:rsidRPr="00B8772C">
        <w:rPr>
          <w:position w:val="-1"/>
          <w:sz w:val="24"/>
          <w:szCs w:val="24"/>
        </w:rPr>
        <w:t>-C</w:t>
      </w:r>
      <w:r w:rsidR="002951B8" w:rsidRPr="00B8772C">
        <w:rPr>
          <w:position w:val="-1"/>
          <w:sz w:val="24"/>
          <w:szCs w:val="24"/>
        </w:rPr>
        <w:t>huru</w:t>
      </w:r>
      <w:proofErr w:type="spellEnd"/>
      <w:r w:rsidR="002951B8" w:rsidRPr="00B8772C">
        <w:rPr>
          <w:position w:val="-1"/>
          <w:sz w:val="24"/>
          <w:szCs w:val="24"/>
        </w:rPr>
        <w:t>, Rajasthan</w:t>
      </w:r>
      <w:r w:rsidRPr="00B8772C">
        <w:rPr>
          <w:position w:val="-1"/>
          <w:sz w:val="24"/>
          <w:szCs w:val="24"/>
        </w:rPr>
        <w:t>, 331023</w:t>
      </w:r>
    </w:p>
    <w:p w:rsidR="00502A26" w:rsidRDefault="00502A26">
      <w:pPr>
        <w:spacing w:before="4" w:line="100" w:lineRule="exact"/>
        <w:rPr>
          <w:sz w:val="10"/>
          <w:szCs w:val="10"/>
        </w:rPr>
      </w:pPr>
    </w:p>
    <w:p w:rsidR="00502A26" w:rsidRDefault="006E5B40" w:rsidP="006E5B40">
      <w:pPr>
        <w:tabs>
          <w:tab w:val="left" w:pos="7980"/>
        </w:tabs>
        <w:spacing w:before="26"/>
        <w:ind w:right="959"/>
        <w:rPr>
          <w:sz w:val="26"/>
          <w:szCs w:val="26"/>
        </w:rPr>
      </w:pPr>
      <w:r>
        <w:rPr>
          <w:b/>
          <w:shadow/>
          <w:w w:val="99"/>
          <w:sz w:val="26"/>
          <w:szCs w:val="26"/>
          <w:highlight w:val="lightGray"/>
        </w:rPr>
        <w:t xml:space="preserve">                                                    </w:t>
      </w:r>
      <w:r w:rsidR="00271526">
        <w:rPr>
          <w:b/>
          <w:shadow/>
          <w:w w:val="99"/>
          <w:sz w:val="26"/>
          <w:szCs w:val="26"/>
          <w:highlight w:val="lightGray"/>
        </w:rPr>
        <w:t>Dec</w:t>
      </w:r>
      <w:r w:rsidR="00271526">
        <w:rPr>
          <w:b/>
          <w:shadow/>
          <w:sz w:val="26"/>
          <w:szCs w:val="26"/>
          <w:highlight w:val="lightGray"/>
        </w:rPr>
        <w:t>l</w:t>
      </w:r>
      <w:r w:rsidR="00271526">
        <w:rPr>
          <w:b/>
          <w:shadow/>
          <w:w w:val="99"/>
          <w:sz w:val="26"/>
          <w:szCs w:val="26"/>
          <w:highlight w:val="lightGray"/>
        </w:rPr>
        <w:t>arat</w:t>
      </w:r>
      <w:r w:rsidR="00271526">
        <w:rPr>
          <w:b/>
          <w:shadow/>
          <w:sz w:val="26"/>
          <w:szCs w:val="26"/>
          <w:highlight w:val="lightGray"/>
        </w:rPr>
        <w:t>i</w:t>
      </w:r>
      <w:r w:rsidR="00271526">
        <w:rPr>
          <w:b/>
          <w:shadow/>
          <w:spacing w:val="2"/>
          <w:w w:val="99"/>
          <w:sz w:val="26"/>
          <w:szCs w:val="26"/>
          <w:highlight w:val="lightGray"/>
        </w:rPr>
        <w:t>o</w:t>
      </w:r>
      <w:r w:rsidR="00271526">
        <w:rPr>
          <w:b/>
          <w:shadow/>
          <w:w w:val="99"/>
          <w:sz w:val="26"/>
          <w:szCs w:val="26"/>
          <w:highlight w:val="lightGray"/>
        </w:rPr>
        <w:t>n</w:t>
      </w:r>
      <w:r w:rsidR="00271526">
        <w:rPr>
          <w:b/>
          <w:w w:val="99"/>
          <w:sz w:val="26"/>
          <w:szCs w:val="26"/>
          <w:highlight w:val="lightGray"/>
        </w:rPr>
        <w:t xml:space="preserve"> </w:t>
      </w:r>
      <w:r w:rsidR="00271526">
        <w:rPr>
          <w:b/>
          <w:sz w:val="26"/>
          <w:szCs w:val="26"/>
          <w:highlight w:val="lightGray"/>
        </w:rPr>
        <w:tab/>
      </w:r>
    </w:p>
    <w:p w:rsidR="00502A26" w:rsidRDefault="00502A26">
      <w:pPr>
        <w:spacing w:before="6" w:line="140" w:lineRule="exact"/>
        <w:rPr>
          <w:sz w:val="15"/>
          <w:szCs w:val="15"/>
        </w:rPr>
      </w:pPr>
    </w:p>
    <w:p w:rsidR="00502A26" w:rsidRDefault="00502A26">
      <w:pPr>
        <w:spacing w:line="200" w:lineRule="exact"/>
      </w:pPr>
    </w:p>
    <w:p w:rsidR="00502A26" w:rsidRDefault="00271526">
      <w:pPr>
        <w:spacing w:line="360" w:lineRule="auto"/>
        <w:ind w:left="100" w:right="66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MO</w:t>
      </w:r>
      <w:r>
        <w:rPr>
          <w:spacing w:val="-1"/>
          <w:sz w:val="24"/>
          <w:szCs w:val="24"/>
          <w:u w:val="single" w:color="000000"/>
        </w:rPr>
        <w:t>H</w:t>
      </w:r>
      <w:r>
        <w:rPr>
          <w:sz w:val="24"/>
          <w:szCs w:val="24"/>
          <w:u w:val="single" w:color="000000"/>
        </w:rPr>
        <w:t>AMMED</w:t>
      </w:r>
      <w:r>
        <w:rPr>
          <w:spacing w:val="47"/>
          <w:sz w:val="24"/>
          <w:szCs w:val="24"/>
          <w:u w:val="single" w:color="000000"/>
        </w:rPr>
        <w:t xml:space="preserve"> </w:t>
      </w:r>
      <w:r>
        <w:rPr>
          <w:spacing w:val="1"/>
          <w:sz w:val="24"/>
          <w:szCs w:val="24"/>
          <w:u w:val="single" w:color="000000"/>
        </w:rPr>
        <w:t>S</w:t>
      </w:r>
      <w:r>
        <w:rPr>
          <w:spacing w:val="2"/>
          <w:sz w:val="24"/>
          <w:szCs w:val="24"/>
          <w:u w:val="single" w:color="000000"/>
        </w:rPr>
        <w:t>AH</w:t>
      </w:r>
      <w:r>
        <w:rPr>
          <w:sz w:val="24"/>
          <w:szCs w:val="24"/>
          <w:u w:val="single" w:color="000000"/>
        </w:rPr>
        <w:t>IL</w:t>
      </w:r>
      <w:r>
        <w:rPr>
          <w:spacing w:val="4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4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iven</w:t>
      </w:r>
      <w:r>
        <w:rPr>
          <w:spacing w:val="5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ove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true</w:t>
      </w:r>
      <w:r>
        <w:rPr>
          <w:spacing w:val="4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t.</w:t>
      </w:r>
    </w:p>
    <w:p w:rsidR="00502A26" w:rsidRDefault="00502A26">
      <w:pPr>
        <w:spacing w:line="200" w:lineRule="exact"/>
      </w:pPr>
    </w:p>
    <w:p w:rsidR="00502A26" w:rsidRDefault="00502A26">
      <w:pPr>
        <w:spacing w:line="200" w:lineRule="exact"/>
      </w:pPr>
    </w:p>
    <w:p w:rsidR="00502A26" w:rsidRDefault="00502A26">
      <w:pPr>
        <w:spacing w:line="200" w:lineRule="exact"/>
      </w:pPr>
    </w:p>
    <w:p w:rsidR="00502A26" w:rsidRDefault="00502A26">
      <w:pPr>
        <w:spacing w:line="200" w:lineRule="exact"/>
      </w:pPr>
    </w:p>
    <w:p w:rsidR="00502A26" w:rsidRDefault="00502A26">
      <w:pPr>
        <w:spacing w:line="200" w:lineRule="exact"/>
      </w:pPr>
    </w:p>
    <w:p w:rsidR="00502A26" w:rsidRDefault="00502A26">
      <w:pPr>
        <w:spacing w:line="200" w:lineRule="exact"/>
      </w:pPr>
    </w:p>
    <w:p w:rsidR="00502A26" w:rsidRDefault="00502A26">
      <w:pPr>
        <w:spacing w:before="16" w:line="220" w:lineRule="exact"/>
        <w:rPr>
          <w:sz w:val="22"/>
          <w:szCs w:val="22"/>
        </w:rPr>
      </w:pPr>
    </w:p>
    <w:p w:rsidR="00502A26" w:rsidRDefault="00271526">
      <w:pPr>
        <w:ind w:left="10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TE:</w:t>
      </w:r>
      <w:r w:rsidR="006E5B40">
        <w:rPr>
          <w:sz w:val="24"/>
          <w:szCs w:val="24"/>
        </w:rPr>
        <w:t xml:space="preserve"> MARCH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2016                                                         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MO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 xml:space="preserve">AMMED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)</w:t>
      </w:r>
    </w:p>
    <w:sectPr w:rsidR="00502A26">
      <w:pgSz w:w="12240" w:h="15840"/>
      <w:pgMar w:top="540" w:right="15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D2D39"/>
    <w:multiLevelType w:val="multilevel"/>
    <w:tmpl w:val="3CD0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502A26"/>
    <w:rsid w:val="001303E7"/>
    <w:rsid w:val="00271526"/>
    <w:rsid w:val="002951B8"/>
    <w:rsid w:val="002E08CB"/>
    <w:rsid w:val="002E5801"/>
    <w:rsid w:val="00330C9A"/>
    <w:rsid w:val="00350684"/>
    <w:rsid w:val="004304A9"/>
    <w:rsid w:val="004B529E"/>
    <w:rsid w:val="00502A26"/>
    <w:rsid w:val="0067349B"/>
    <w:rsid w:val="00697C8A"/>
    <w:rsid w:val="006E5B40"/>
    <w:rsid w:val="007320EB"/>
    <w:rsid w:val="007B3D31"/>
    <w:rsid w:val="008039F4"/>
    <w:rsid w:val="00825295"/>
    <w:rsid w:val="009427DF"/>
    <w:rsid w:val="009A4E9E"/>
    <w:rsid w:val="00B8772C"/>
    <w:rsid w:val="00BD52A3"/>
    <w:rsid w:val="00C24E1E"/>
    <w:rsid w:val="00EB3B7C"/>
    <w:rsid w:val="00F14D6A"/>
    <w:rsid w:val="00F32AE6"/>
    <w:rsid w:val="00F976C0"/>
    <w:rsid w:val="00FA22D9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A95F"/>
  <w15:docId w15:val="{D4500FEF-974B-AE45-B636-5D401DC4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m6194222753702443666apple-tab-span">
    <w:name w:val="m_6194222753702443666apple-tab-span"/>
    <w:basedOn w:val="DefaultParagraphFont"/>
    <w:rsid w:val="00F976C0"/>
  </w:style>
  <w:style w:type="character" w:styleId="Hyperlink">
    <w:name w:val="Hyperlink"/>
    <w:basedOn w:val="DefaultParagraphFont"/>
    <w:uiPriority w:val="99"/>
    <w:unhideWhenUsed/>
    <w:rsid w:val="00FF6F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4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il:Mohammedsahil4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mango</dc:creator>
  <cp:lastModifiedBy>Author</cp:lastModifiedBy>
  <cp:revision>26</cp:revision>
  <dcterms:created xsi:type="dcterms:W3CDTF">2017-03-06T14:46:00Z</dcterms:created>
  <dcterms:modified xsi:type="dcterms:W3CDTF">2017-03-06T17:28:00Z</dcterms:modified>
</cp:coreProperties>
</file>